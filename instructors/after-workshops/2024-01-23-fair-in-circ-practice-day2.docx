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6DA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Welcome to The Carpentries Etherpad!</w:t>
      </w:r>
    </w:p>
    <w:p w14:paraId="6487AA8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43A52D6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This pad is synchronized as you type, so that everyone viewing this page sees the same text. This allows you to collaborate seamlessly on documents.</w:t>
      </w:r>
    </w:p>
    <w:p w14:paraId="32CB524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3D2179A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Use of this service is restricted to members of The Carpentries community; this is not for general purpose use (for that, try </w:t>
      </w:r>
      <w:hyperlink r:id="rId5" w:history="1">
        <w:r w:rsidRPr="003C2738">
          <w:rPr>
            <w:rFonts w:ascii="Times New Roman" w:eastAsia="Times New Roman" w:hAnsi="Times New Roman" w:cs="Times New Roman"/>
            <w:color w:val="0000FF"/>
            <w:u w:val="single"/>
            <w:lang w:val="en-GB" w:eastAsia="en-GB" w:bidi="ar-SA"/>
          </w:rPr>
          <w:t>https://etherpad.wikimedia.org</w:t>
        </w:r>
      </w:hyperlink>
      <w:r w:rsidRPr="003C2738">
        <w:rPr>
          <w:rFonts w:ascii="Times New Roman" w:eastAsia="Times New Roman" w:hAnsi="Times New Roman" w:cs="Times New Roman"/>
          <w:lang w:val="en-GB" w:eastAsia="en-GB" w:bidi="ar-SA"/>
        </w:rPr>
        <w:t>).</w:t>
      </w:r>
    </w:p>
    <w:p w14:paraId="4844535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003EAE8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Users are expected to follow our code of conduct: </w:t>
      </w:r>
      <w:hyperlink r:id="rId6" w:history="1">
        <w:r w:rsidRPr="003C2738">
          <w:rPr>
            <w:rFonts w:ascii="Times New Roman" w:eastAsia="Times New Roman" w:hAnsi="Times New Roman" w:cs="Times New Roman"/>
            <w:color w:val="0000FF"/>
            <w:u w:val="single"/>
            <w:lang w:val="en-GB" w:eastAsia="en-GB" w:bidi="ar-SA"/>
          </w:rPr>
          <w:t>https://docs.carpentries.org/topic_folders/policies/code-of-conduct.html</w:t>
        </w:r>
      </w:hyperlink>
    </w:p>
    <w:p w14:paraId="7FBAADD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37ACC6F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All content is publicly available under the Creative Commons Attribution License: </w:t>
      </w:r>
      <w:hyperlink r:id="rId7" w:history="1">
        <w:r w:rsidRPr="003C2738">
          <w:rPr>
            <w:rFonts w:ascii="Times New Roman" w:eastAsia="Times New Roman" w:hAnsi="Times New Roman" w:cs="Times New Roman"/>
            <w:color w:val="0000FF"/>
            <w:u w:val="single"/>
            <w:lang w:val="en-GB" w:eastAsia="en-GB" w:bidi="ar-SA"/>
          </w:rPr>
          <w:t>https://creativecommons.org/licenses/by/4.0/</w:t>
        </w:r>
      </w:hyperlink>
    </w:p>
    <w:p w14:paraId="7A58AA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368BE4E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FD98AB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7AAB684" w14:textId="77777777" w:rsidR="003C2738" w:rsidRPr="003C2738" w:rsidRDefault="003C2738" w:rsidP="003C2738">
      <w:pPr>
        <w:widowControl/>
        <w:suppressAutoHyphens w:val="0"/>
        <w:spacing w:before="100" w:beforeAutospacing="1" w:after="100" w:afterAutospacing="1"/>
        <w:outlineLvl w:val="0"/>
        <w:rPr>
          <w:rFonts w:ascii="Times New Roman" w:eastAsia="Times New Roman" w:hAnsi="Times New Roman" w:cs="Times New Roman"/>
          <w:b/>
          <w:bCs/>
          <w:kern w:val="36"/>
          <w:sz w:val="48"/>
          <w:szCs w:val="48"/>
          <w:lang w:val="en-GB" w:eastAsia="en-GB" w:bidi="ar-SA"/>
        </w:rPr>
      </w:pPr>
      <w:r w:rsidRPr="003C2738">
        <w:rPr>
          <w:rFonts w:ascii="Times New Roman" w:eastAsia="Times New Roman" w:hAnsi="Times New Roman" w:cs="Times New Roman"/>
          <w:b/>
          <w:bCs/>
          <w:kern w:val="36"/>
          <w:sz w:val="48"/>
          <w:szCs w:val="48"/>
          <w:lang w:val="en-GB" w:eastAsia="en-GB" w:bidi="ar-SA"/>
        </w:rPr>
        <w:t> FAIR in Circadian Practice</w:t>
      </w:r>
    </w:p>
    <w:p w14:paraId="7B28B65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3E870B6" w14:textId="77777777" w:rsidR="003C2738" w:rsidRPr="003C2738" w:rsidRDefault="003C2738" w:rsidP="003C2738">
      <w:pPr>
        <w:widowControl/>
        <w:suppressAutoHyphens w:val="0"/>
        <w:spacing w:before="100" w:beforeAutospacing="1" w:after="100" w:afterAutospacing="1"/>
        <w:outlineLvl w:val="1"/>
        <w:rPr>
          <w:rFonts w:ascii="Times New Roman" w:eastAsia="Times New Roman" w:hAnsi="Times New Roman" w:cs="Times New Roman"/>
          <w:b/>
          <w:bCs/>
          <w:sz w:val="36"/>
          <w:szCs w:val="36"/>
          <w:lang w:val="en-GB" w:eastAsia="en-GB" w:bidi="ar-SA"/>
        </w:rPr>
      </w:pPr>
      <w:r w:rsidRPr="003C2738">
        <w:rPr>
          <w:rFonts w:ascii="Times New Roman" w:eastAsia="Times New Roman" w:hAnsi="Times New Roman" w:cs="Times New Roman"/>
          <w:b/>
          <w:bCs/>
          <w:sz w:val="36"/>
          <w:szCs w:val="36"/>
          <w:lang w:val="en-GB" w:eastAsia="en-GB" w:bidi="ar-SA"/>
        </w:rPr>
        <w:t>Day 2 </w:t>
      </w:r>
    </w:p>
    <w:p w14:paraId="6738E40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0C91190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Do you want to start the remaining two sessions at 13:00 and not half past</w:t>
      </w:r>
    </w:p>
    <w:p w14:paraId="35798FF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NO:</w:t>
      </w:r>
    </w:p>
    <w:p w14:paraId="1393A9B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YES:+1+1+1+1+1+1+1+1+1+1+1+1+1+1+1+1+1</w:t>
      </w:r>
    </w:p>
    <w:p w14:paraId="22E31F9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E4071B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Your interests:</w:t>
      </w:r>
    </w:p>
    <w:p w14:paraId="0958909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insects (Drosophila melanogaster, Triboilum castaneum, ??? ): +1</w:t>
      </w:r>
    </w:p>
    <w:p w14:paraId="25AEDEF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Vertebrates (Danio rerio, Mus musculus, ???):+1+1+1</w:t>
      </w:r>
    </w:p>
    <w:p w14:paraId="40ACB73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Plants (Arabidopsis thaliana, Fragilariopsis cylindrus ???):+1+1</w:t>
      </w:r>
    </w:p>
    <w:p w14:paraId="3CFCD09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Human: +1+1+1+1+1+1+1+1+1+1+1+1+1</w:t>
      </w:r>
    </w:p>
    <w:p w14:paraId="49DBA32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0A0FB92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183F1C22"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Important notice:</w:t>
      </w:r>
    </w:p>
    <w:p w14:paraId="48270DB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Before you begin today, please take some time to sign up for the following accounts:</w:t>
      </w:r>
    </w:p>
    <w:p w14:paraId="1D45ABE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4E16E67" w14:textId="77777777" w:rsidR="003C2738" w:rsidRPr="003C2738" w:rsidRDefault="003C2738" w:rsidP="003C2738">
      <w:pPr>
        <w:widowControl/>
        <w:numPr>
          <w:ilvl w:val="0"/>
          <w:numId w:val="4"/>
        </w:numPr>
        <w:suppressAutoHyphens w:val="0"/>
        <w:spacing w:before="100" w:beforeAutospacing="1" w:after="100" w:afterAutospacing="1"/>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Benchling     (the ELN we will use for one of today's lessons): </w:t>
      </w:r>
      <w:hyperlink r:id="rId8" w:history="1">
        <w:r w:rsidRPr="003C2738">
          <w:rPr>
            <w:rFonts w:ascii="Times New Roman" w:eastAsia="Times New Roman" w:hAnsi="Times New Roman" w:cs="Times New Roman"/>
            <w:color w:val="0000FF"/>
            <w:u w:val="single"/>
            <w:lang w:val="en-GB" w:eastAsia="en-GB" w:bidi="ar-SA"/>
          </w:rPr>
          <w:t>https://benchling.com/signup?pubref=pubref_zQlS6DPe</w:t>
        </w:r>
      </w:hyperlink>
      <w:r w:rsidRPr="003C2738">
        <w:rPr>
          <w:rFonts w:ascii="Times New Roman" w:eastAsia="Times New Roman" w:hAnsi="Times New Roman" w:cs="Times New Roman"/>
          <w:lang w:val="en-GB" w:eastAsia="en-GB" w:bidi="ar-SA"/>
        </w:rPr>
        <w:t>.</w:t>
      </w:r>
    </w:p>
    <w:p w14:paraId="27552DF3" w14:textId="77777777" w:rsidR="003C2738" w:rsidRPr="003C2738" w:rsidRDefault="003C2738" w:rsidP="003C2738">
      <w:pPr>
        <w:widowControl/>
        <w:numPr>
          <w:ilvl w:val="0"/>
          <w:numId w:val="5"/>
        </w:numPr>
        <w:suppressAutoHyphens w:val="0"/>
        <w:spacing w:before="100" w:beforeAutospacing="1" w:after="100" w:afterAutospacing="1"/>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Protocols.io     (the protocol repository with PID, which we will also be using for today's     lessons): </w:t>
      </w:r>
      <w:hyperlink r:id="rId9" w:history="1">
        <w:r w:rsidRPr="003C2738">
          <w:rPr>
            <w:rFonts w:ascii="Times New Roman" w:eastAsia="Times New Roman" w:hAnsi="Times New Roman" w:cs="Times New Roman"/>
            <w:color w:val="0000FF"/>
            <w:u w:val="single"/>
            <w:lang w:val="en-GB" w:eastAsia="en-GB" w:bidi="ar-SA"/>
          </w:rPr>
          <w:t>https://www.protocols.io/create</w:t>
        </w:r>
      </w:hyperlink>
      <w:r w:rsidRPr="003C2738">
        <w:rPr>
          <w:rFonts w:ascii="Times New Roman" w:eastAsia="Times New Roman" w:hAnsi="Times New Roman" w:cs="Times New Roman"/>
          <w:lang w:val="en-GB" w:eastAsia="en-GB" w:bidi="ar-SA"/>
        </w:rPr>
        <w:t> </w:t>
      </w:r>
    </w:p>
    <w:p w14:paraId="09D09687" w14:textId="77777777" w:rsidR="003C2738" w:rsidRPr="003C2738" w:rsidRDefault="003C2738" w:rsidP="003C2738">
      <w:pPr>
        <w:widowControl/>
        <w:numPr>
          <w:ilvl w:val="0"/>
          <w:numId w:val="6"/>
        </w:numPr>
        <w:suppressAutoHyphens w:val="0"/>
        <w:spacing w:before="100" w:beforeAutospacing="1" w:after="100" w:afterAutospacing="1"/>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BioDare2 </w:t>
      </w:r>
      <w:hyperlink r:id="rId10" w:history="1">
        <w:r w:rsidRPr="003C2738">
          <w:rPr>
            <w:rFonts w:ascii="Times New Roman" w:eastAsia="Times New Roman" w:hAnsi="Times New Roman" w:cs="Times New Roman"/>
            <w:color w:val="0000FF"/>
            <w:u w:val="single"/>
            <w:lang w:val="en-GB" w:eastAsia="en-GB" w:bidi="ar-SA"/>
          </w:rPr>
          <w:t>https://biodare2.ed.ac.uk/</w:t>
        </w:r>
      </w:hyperlink>
      <w:r w:rsidRPr="003C2738">
        <w:rPr>
          <w:rFonts w:ascii="Times New Roman" w:eastAsia="Times New Roman" w:hAnsi="Times New Roman" w:cs="Times New Roman"/>
          <w:lang w:val="en-GB" w:eastAsia="en-GB" w:bidi="ar-SA"/>
        </w:rPr>
        <w:t>     (email us if your email is not recognised)</w:t>
      </w:r>
    </w:p>
    <w:p w14:paraId="222B64F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5CCA90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 not worry if you cannot do it, right now... there will be some time to do this at the start of lesson 8)</w:t>
      </w:r>
    </w:p>
    <w:p w14:paraId="477E2B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4E519DB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C1C720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5A4EB29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825E1A3" w14:textId="77777777" w:rsidR="003C2738" w:rsidRPr="003C2738" w:rsidRDefault="003C2738" w:rsidP="003C2738">
      <w:pPr>
        <w:widowControl/>
        <w:suppressAutoHyphens w:val="0"/>
        <w:spacing w:before="100" w:beforeAutospacing="1" w:after="100" w:afterAutospacing="1"/>
        <w:outlineLvl w:val="2"/>
        <w:rPr>
          <w:rFonts w:ascii="Times New Roman" w:eastAsia="Times New Roman" w:hAnsi="Times New Roman" w:cs="Times New Roman"/>
          <w:b/>
          <w:bCs/>
          <w:sz w:val="27"/>
          <w:szCs w:val="27"/>
          <w:lang w:val="en-GB" w:eastAsia="en-GB" w:bidi="ar-SA"/>
        </w:rPr>
      </w:pPr>
      <w:r w:rsidRPr="003C2738">
        <w:rPr>
          <w:rFonts w:ascii="Times New Roman" w:eastAsia="Times New Roman" w:hAnsi="Times New Roman" w:cs="Times New Roman"/>
          <w:b/>
          <w:bCs/>
          <w:sz w:val="27"/>
          <w:szCs w:val="27"/>
          <w:lang w:val="en-GB" w:eastAsia="en-GB" w:bidi="ar-SA"/>
        </w:rPr>
        <w:t>(Meta)data in Excel part 2</w:t>
      </w:r>
    </w:p>
    <w:p w14:paraId="004DE61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780927D"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 2: Spotting problems</w:t>
      </w:r>
    </w:p>
    <w:p w14:paraId="2A809D9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Look at the following rows and columns in the problematic table:</w:t>
      </w:r>
    </w:p>
    <w:p w14:paraId="232AFD2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    Row 5 </w:t>
      </w:r>
    </w:p>
    <w:p w14:paraId="433EA3B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Row 2</w:t>
      </w:r>
    </w:p>
    <w:p w14:paraId="551ADE6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Column C</w:t>
      </w:r>
    </w:p>
    <w:p w14:paraId="02D2B6C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Column E</w:t>
      </w:r>
    </w:p>
    <w:p w14:paraId="68BA2A2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Column L</w:t>
      </w:r>
    </w:p>
    <w:p w14:paraId="48F0402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3D9560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Table image: </w:t>
      </w:r>
      <w:hyperlink r:id="rId11" w:history="1">
        <w:r w:rsidRPr="003C2738">
          <w:rPr>
            <w:rFonts w:ascii="Times New Roman" w:eastAsia="Times New Roman" w:hAnsi="Times New Roman" w:cs="Times New Roman"/>
            <w:color w:val="0000FF"/>
            <w:u w:val="single"/>
            <w:lang w:val="en-GB" w:eastAsia="en-GB" w:bidi="ar-SA"/>
          </w:rPr>
          <w:t>https://carpentries-incubator.github.io/fair-bio-practice/fig/bad-metadata.png</w:t>
        </w:r>
      </w:hyperlink>
      <w:r w:rsidRPr="003C2738">
        <w:rPr>
          <w:rFonts w:ascii="Times New Roman" w:eastAsia="Times New Roman" w:hAnsi="Times New Roman" w:cs="Times New Roman"/>
          <w:lang w:val="en-GB" w:eastAsia="en-GB" w:bidi="ar-SA"/>
        </w:rPr>
        <w:t>,</w:t>
      </w:r>
    </w:p>
    <w:p w14:paraId="03C555A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Excel file: </w:t>
      </w:r>
      <w:hyperlink r:id="rId12" w:history="1">
        <w:r w:rsidRPr="003C2738">
          <w:rPr>
            <w:rFonts w:ascii="Times New Roman" w:eastAsia="Times New Roman" w:hAnsi="Times New Roman" w:cs="Times New Roman"/>
            <w:color w:val="0000FF"/>
            <w:u w:val="single"/>
            <w:lang w:val="en-GB" w:eastAsia="en-GB" w:bidi="ar-SA"/>
          </w:rPr>
          <w:t>https://github.com/carpentries-incubator/fair-bio-practice/raw/gh-pages/files/04-bad-metadata.xlsx</w:t>
        </w:r>
      </w:hyperlink>
    </w:p>
    <w:p w14:paraId="4473DA1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which of the problems discussed before can you spot in these rows and columns.</w:t>
      </w:r>
    </w:p>
    <w:p w14:paraId="2B823F7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Here, we list them again:</w:t>
      </w:r>
    </w:p>
    <w:p w14:paraId="3ECA221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B8A55A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Using multiple tables  </w:t>
      </w:r>
    </w:p>
    <w:p w14:paraId="350488D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Using multiple tabs</w:t>
      </w:r>
    </w:p>
    <w:p w14:paraId="0A034BB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Not filling in zeros</w:t>
      </w:r>
    </w:p>
    <w:p w14:paraId="3B7DA07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4.     Using problematic null values</w:t>
      </w:r>
    </w:p>
    <w:p w14:paraId="5D8223B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5.     Using formatting to convey information and organizing data</w:t>
      </w:r>
    </w:p>
    <w:p w14:paraId="64A1E51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6.     Placing comments or units in cells</w:t>
      </w:r>
    </w:p>
    <w:p w14:paraId="31DDD47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7.     Entering more than one piece of information in a cell</w:t>
      </w:r>
    </w:p>
    <w:p w14:paraId="262C5C1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8.     Inconsistency in used values</w:t>
      </w:r>
    </w:p>
    <w:p w14:paraId="0ED5415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9.     Using problematic field names</w:t>
      </w:r>
    </w:p>
    <w:p w14:paraId="263934F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10.  Using special characters in data</w:t>
      </w:r>
    </w:p>
    <w:p w14:paraId="7BB10F8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11.  Values without field labels</w:t>
      </w:r>
    </w:p>
    <w:p w14:paraId="52AE02F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8B5867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Type the problem number(s) next to the table elements</w:t>
      </w:r>
    </w:p>
    <w:p w14:paraId="66F3716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Row 5: 111111991919999191911 109199</w:t>
      </w:r>
    </w:p>
    <w:p w14:paraId="2453041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Row 2: 7 66666866666</w:t>
      </w:r>
    </w:p>
    <w:p w14:paraId="1FD0C79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Column C:56685585558555558</w:t>
      </w:r>
    </w:p>
    <w:p w14:paraId="2786A30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Column E:1066855888888886886</w:t>
      </w:r>
    </w:p>
    <w:p w14:paraId="7329514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Column L:333335533454333</w:t>
      </w:r>
    </w:p>
    <w:p w14:paraId="132110A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6889F1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DONE:+1+1+1+1+1+1++11+1+1+1+1+1+1+1</w:t>
      </w:r>
    </w:p>
    <w:p w14:paraId="724D5AE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CA526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6C14EEB"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 3: Outsmarted by Excel</w:t>
      </w:r>
    </w:p>
    <w:p w14:paraId="40FD3CE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Open Excel and type the following values into the cells:</w:t>
      </w:r>
    </w:p>
    <w:p w14:paraId="4E153D5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A       B       C       D       E       F</w:t>
      </w:r>
    </w:p>
    <w:p w14:paraId="1FDFC00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65D76D1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Gene    Sept2   Sample  0013    Record  12/5/4</w:t>
      </w:r>
    </w:p>
    <w:p w14:paraId="1480F84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32C27FD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Mar/1   1March  Mar-1   1-3     14/3/20 43904</w:t>
      </w:r>
    </w:p>
    <w:p w14:paraId="6AAFE54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8FAA94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33D119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Questions:</w:t>
      </w:r>
    </w:p>
    <w:p w14:paraId="18D98197" w14:textId="77777777" w:rsidR="003C2738" w:rsidRPr="003C2738" w:rsidRDefault="003C2738" w:rsidP="003C2738">
      <w:pPr>
        <w:widowControl/>
        <w:numPr>
          <w:ilvl w:val="0"/>
          <w:numId w:val="7"/>
        </w:numPr>
        <w:suppressAutoHyphens w:val="0"/>
        <w:spacing w:before="100" w:beforeAutospacing="1" w:after="100" w:afterAutospacing="1"/>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Is what you see what typed? nonononononononoNoNoNononono</w:t>
      </w:r>
    </w:p>
    <w:p w14:paraId="6B4D314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Can you force the above values? yesyes-format to numbers or textyes,, format cell adding 'yesYesYesyesyesyes</w:t>
      </w:r>
    </w:p>
    <w:p w14:paraId="0B677BA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Do you know which year these dates represent?noNoNonononoNononononononono</w:t>
      </w:r>
    </w:p>
    <w:p w14:paraId="1C009FC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EFF29E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DF85A9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BB919F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 +11+1+1+1+1+1+1+1+1+1+1</w:t>
      </w:r>
    </w:p>
    <w:p w14:paraId="472700E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3E5ACA1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C08310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14D640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 </w:t>
      </w:r>
    </w:p>
    <w:p w14:paraId="3103713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C1BB49B"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 4: Data tables Quiz:</w:t>
      </w:r>
    </w:p>
    <w:p w14:paraId="7DEC85C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5D5440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Which of the following statements is true/false (T or F):</w:t>
      </w:r>
    </w:p>
    <w:p w14:paraId="119F18C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Do’s and don’ts help in programmatic re-use:ttTTTTTTTTTTTTTT</w:t>
      </w:r>
    </w:p>
    <w:p w14:paraId="1F85931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Avoiding multiple tabs improves interoperability:TT tTTTTTTTTTTTTT</w:t>
      </w:r>
    </w:p>
    <w:p w14:paraId="626866D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Having accompanying README file with a table description is not FAIR:FfF FFFFFFFFFFFFF</w:t>
      </w:r>
    </w:p>
    <w:p w14:paraId="5A3E3A9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No ‘spaces’ in columns headers improve readability:TTtTTTTTTTTTTTT</w:t>
      </w:r>
    </w:p>
    <w:p w14:paraId="205BAA8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2022-07-15 is ISO date format:TTTTTTTTTTTTTTT</w:t>
      </w:r>
    </w:p>
    <w:p w14:paraId="77AA8CF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20220715 date format is better for excel than 2022-07-15:FFFFFFFFFFFFFFF</w:t>
      </w:r>
    </w:p>
    <w:p w14:paraId="64EE738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“No data” is better than leaving cell “blank” for missing data: FFFFFFFFFFFFFFFF</w:t>
      </w:r>
    </w:p>
    <w:p w14:paraId="2AD240A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F064AB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F6DFDD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DONE:+1+1+1+1+1+1+1+1+1+1+1+1+1+1+1</w:t>
      </w:r>
    </w:p>
    <w:p w14:paraId="09B0F2E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64629BA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5F9F71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188E148" w14:textId="6FA7D60B" w:rsidR="003C2738" w:rsidRDefault="003C2738" w:rsidP="003C2738">
      <w:pPr>
        <w:widowControl/>
        <w:suppressAutoHyphens w:val="0"/>
        <w:spacing w:before="100" w:beforeAutospacing="1" w:after="100" w:afterAutospacing="1"/>
        <w:outlineLvl w:val="2"/>
        <w:rPr>
          <w:rFonts w:ascii="Times New Roman" w:eastAsia="Times New Roman" w:hAnsi="Times New Roman" w:cs="Times New Roman"/>
          <w:b/>
          <w:bCs/>
          <w:sz w:val="27"/>
          <w:szCs w:val="27"/>
          <w:lang w:val="en-GB" w:eastAsia="en-GB" w:bidi="ar-SA"/>
        </w:rPr>
      </w:pPr>
      <w:r w:rsidRPr="003C2738">
        <w:rPr>
          <w:rFonts w:ascii="Times New Roman" w:eastAsia="Times New Roman" w:hAnsi="Times New Roman" w:cs="Times New Roman"/>
          <w:b/>
          <w:bCs/>
          <w:sz w:val="27"/>
          <w:szCs w:val="27"/>
          <w:lang w:val="en-GB" w:eastAsia="en-GB" w:bidi="ar-SA"/>
        </w:rPr>
        <w:t>List of attendees</w:t>
      </w:r>
    </w:p>
    <w:p w14:paraId="14CB5883" w14:textId="0F8668E0" w:rsidR="00CF3772" w:rsidRPr="003C2738" w:rsidRDefault="00CF3772" w:rsidP="003C2738">
      <w:pPr>
        <w:widowControl/>
        <w:suppressAutoHyphens w:val="0"/>
        <w:spacing w:before="100" w:beforeAutospacing="1" w:after="100" w:afterAutospacing="1"/>
        <w:outlineLvl w:val="2"/>
        <w:rPr>
          <w:rFonts w:ascii="Times New Roman" w:eastAsia="Times New Roman" w:hAnsi="Times New Roman" w:cs="Times New Roman"/>
          <w:b/>
          <w:bCs/>
          <w:sz w:val="27"/>
          <w:szCs w:val="27"/>
          <w:lang w:val="en-GB" w:eastAsia="en-GB" w:bidi="ar-SA"/>
        </w:rPr>
      </w:pPr>
      <w:r>
        <w:rPr>
          <w:rFonts w:ascii="Times New Roman" w:eastAsia="Times New Roman" w:hAnsi="Times New Roman" w:cs="Times New Roman"/>
          <w:b/>
          <w:bCs/>
          <w:sz w:val="27"/>
          <w:szCs w:val="27"/>
          <w:lang w:val="en-GB" w:eastAsia="en-GB" w:bidi="ar-SA"/>
        </w:rPr>
        <w:t>21 participants</w:t>
      </w:r>
    </w:p>
    <w:p w14:paraId="51FAD63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1EF971D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2905DB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767A91E" w14:textId="77777777" w:rsidR="003C2738" w:rsidRPr="003C2738" w:rsidRDefault="003C2738" w:rsidP="003C2738">
      <w:pPr>
        <w:widowControl/>
        <w:suppressAutoHyphens w:val="0"/>
        <w:spacing w:before="100" w:beforeAutospacing="1" w:after="100" w:afterAutospacing="1"/>
        <w:outlineLvl w:val="2"/>
        <w:rPr>
          <w:rFonts w:ascii="Times New Roman" w:eastAsia="Times New Roman" w:hAnsi="Times New Roman" w:cs="Times New Roman"/>
          <w:b/>
          <w:bCs/>
          <w:sz w:val="27"/>
          <w:szCs w:val="27"/>
          <w:lang w:val="en-GB" w:eastAsia="en-GB" w:bidi="ar-SA"/>
        </w:rPr>
      </w:pPr>
      <w:r w:rsidRPr="003C2738">
        <w:rPr>
          <w:rFonts w:ascii="Times New Roman" w:eastAsia="Times New Roman" w:hAnsi="Times New Roman" w:cs="Times New Roman"/>
          <w:b/>
          <w:bCs/>
          <w:sz w:val="27"/>
          <w:szCs w:val="27"/>
          <w:lang w:val="en-GB" w:eastAsia="en-GB" w:bidi="ar-SA"/>
        </w:rPr>
        <w:t>Lesson 8: Laboratory Records</w:t>
      </w:r>
    </w:p>
    <w:p w14:paraId="3ECFBED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Which of these most accurately describes your record keeping experience? </w:t>
      </w:r>
    </w:p>
    <w:p w14:paraId="42D9EB6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(type +1 next to the statement that best describes your situation)</w:t>
      </w:r>
    </w:p>
    <w:p w14:paraId="3D2843A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CB74B5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have used hard copy lab notebooks before for research data records keeping.+1+1+1+1+1++11+1+1+1+1+1+1+1</w:t>
      </w:r>
    </w:p>
    <w:p w14:paraId="2ED1DF8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have used electronic lab notebooks before for research data records keeping.+1 +1+1+1+1+1+1+1</w:t>
      </w:r>
    </w:p>
    <w:p w14:paraId="4479549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have used Benchling before.+1</w:t>
      </w:r>
    </w:p>
    <w:p w14:paraId="7DAE620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have used an online protocol database before.</w:t>
      </w:r>
    </w:p>
    <w:p w14:paraId="25F332C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have used Protocols.io before.+1</w:t>
      </w:r>
    </w:p>
    <w:p w14:paraId="7DEF075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have not had any research record keeping experience in the past.+1+1+1+1+1</w:t>
      </w:r>
    </w:p>
    <w:p w14:paraId="55F90CF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4E73257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2720A5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DONE:+1+1+!+1+1+1+1+1+1+1+1+1</w:t>
      </w:r>
    </w:p>
    <w:p w14:paraId="5C04AFC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Before you begin with lesson 8, please take some time to sign up for the following two accounts (if you haven't already done so):</w:t>
      </w:r>
    </w:p>
    <w:p w14:paraId="3AD9751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36E9601" w14:textId="77777777" w:rsidR="003C2738" w:rsidRPr="003C2738" w:rsidRDefault="003C2738" w:rsidP="003C2738">
      <w:pPr>
        <w:widowControl/>
        <w:numPr>
          <w:ilvl w:val="0"/>
          <w:numId w:val="8"/>
        </w:numPr>
        <w:suppressAutoHyphens w:val="0"/>
        <w:spacing w:before="100" w:beforeAutospacing="1" w:after="100" w:afterAutospacing="1"/>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Benchling     (the ELN we will use for one of today's lessons): </w:t>
      </w:r>
      <w:hyperlink r:id="rId13" w:history="1">
        <w:r w:rsidRPr="003C2738">
          <w:rPr>
            <w:rFonts w:ascii="Times New Roman" w:eastAsia="Times New Roman" w:hAnsi="Times New Roman" w:cs="Times New Roman"/>
            <w:color w:val="0000FF"/>
            <w:u w:val="single"/>
            <w:lang w:val="en-GB" w:eastAsia="en-GB" w:bidi="ar-SA"/>
          </w:rPr>
          <w:t>https://benchling.com/signup?pubref=pubref_zQlS6DPe</w:t>
        </w:r>
      </w:hyperlink>
      <w:r w:rsidRPr="003C2738">
        <w:rPr>
          <w:rFonts w:ascii="Times New Roman" w:eastAsia="Times New Roman" w:hAnsi="Times New Roman" w:cs="Times New Roman"/>
          <w:lang w:val="en-GB" w:eastAsia="en-GB" w:bidi="ar-SA"/>
        </w:rPr>
        <w:t>.</w:t>
      </w:r>
    </w:p>
    <w:p w14:paraId="047D6E3F" w14:textId="77777777" w:rsidR="003C2738" w:rsidRPr="003C2738" w:rsidRDefault="003C2738" w:rsidP="003C2738">
      <w:pPr>
        <w:widowControl/>
        <w:numPr>
          <w:ilvl w:val="0"/>
          <w:numId w:val="9"/>
        </w:numPr>
        <w:suppressAutoHyphens w:val="0"/>
        <w:spacing w:before="100" w:beforeAutospacing="1" w:after="100" w:afterAutospacing="1"/>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Protocols.io     (the protocol repository with PID, which we will also be using for today's     lessons): </w:t>
      </w:r>
      <w:hyperlink r:id="rId14" w:history="1">
        <w:r w:rsidRPr="003C2738">
          <w:rPr>
            <w:rFonts w:ascii="Times New Roman" w:eastAsia="Times New Roman" w:hAnsi="Times New Roman" w:cs="Times New Roman"/>
            <w:color w:val="0000FF"/>
            <w:u w:val="single"/>
            <w:lang w:val="en-GB" w:eastAsia="en-GB" w:bidi="ar-SA"/>
          </w:rPr>
          <w:t>https://www.protocols.io/create</w:t>
        </w:r>
      </w:hyperlink>
      <w:r w:rsidRPr="003C2738">
        <w:rPr>
          <w:rFonts w:ascii="Times New Roman" w:eastAsia="Times New Roman" w:hAnsi="Times New Roman" w:cs="Times New Roman"/>
          <w:lang w:val="en-GB" w:eastAsia="en-GB" w:bidi="ar-SA"/>
        </w:rPr>
        <w:t> </w:t>
      </w:r>
    </w:p>
    <w:p w14:paraId="5AFB1E1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6EBEECFD"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 1: 14:07</w:t>
      </w:r>
    </w:p>
    <w:p w14:paraId="2D96976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Differences between analog and digital record keeping</w:t>
      </w:r>
    </w:p>
    <w:p w14:paraId="053C11A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Compare the electronic version of the tea protocol: </w:t>
      </w:r>
    </w:p>
    <w:p w14:paraId="6C7D2FF1" w14:textId="77777777" w:rsidR="003C2738" w:rsidRPr="003C2738" w:rsidRDefault="00CF3772" w:rsidP="003C2738">
      <w:pPr>
        <w:widowControl/>
        <w:suppressAutoHyphens w:val="0"/>
        <w:rPr>
          <w:rFonts w:ascii="Times New Roman" w:eastAsia="Times New Roman" w:hAnsi="Times New Roman" w:cs="Times New Roman"/>
          <w:lang w:val="en-GB" w:eastAsia="en-GB" w:bidi="ar-SA"/>
        </w:rPr>
      </w:pPr>
      <w:hyperlink r:id="rId15" w:history="1">
        <w:r w:rsidR="003C2738" w:rsidRPr="003C2738">
          <w:rPr>
            <w:rFonts w:ascii="Times New Roman" w:eastAsia="Times New Roman" w:hAnsi="Times New Roman" w:cs="Times New Roman"/>
            <w:color w:val="0000FF"/>
            <w:u w:val="single"/>
            <w:lang w:val="en-GB" w:eastAsia="en-GB" w:bidi="ar-SA"/>
          </w:rPr>
          <w:t>https://www.protocols.io/view/how-to-make-a-cup-of-tea-buhknt4w</w:t>
        </w:r>
      </w:hyperlink>
    </w:p>
    <w:p w14:paraId="19A5245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with the paper one from the photo:</w:t>
      </w:r>
    </w:p>
    <w:p w14:paraId="6F6F0353" w14:textId="77777777" w:rsidR="003C2738" w:rsidRPr="003C2738" w:rsidRDefault="00CF3772" w:rsidP="003C2738">
      <w:pPr>
        <w:widowControl/>
        <w:suppressAutoHyphens w:val="0"/>
        <w:rPr>
          <w:rFonts w:ascii="Times New Roman" w:eastAsia="Times New Roman" w:hAnsi="Times New Roman" w:cs="Times New Roman"/>
          <w:lang w:val="en-GB" w:eastAsia="en-GB" w:bidi="ar-SA"/>
        </w:rPr>
      </w:pPr>
      <w:hyperlink r:id="rId16" w:history="1">
        <w:r w:rsidR="003C2738" w:rsidRPr="003C2738">
          <w:rPr>
            <w:rFonts w:ascii="Times New Roman" w:eastAsia="Times New Roman" w:hAnsi="Times New Roman" w:cs="Times New Roman"/>
            <w:color w:val="0000FF"/>
            <w:u w:val="single"/>
            <w:lang w:val="en-GB" w:eastAsia="en-GB" w:bidi="ar-SA"/>
          </w:rPr>
          <w:t>https://github.com/carpentries-incubator/fair-bio-practice/blob/gh-pages/fig/06-handwritten-tea-protocol.jpg</w:t>
        </w:r>
      </w:hyperlink>
      <w:r w:rsidR="003C2738" w:rsidRPr="003C2738">
        <w:rPr>
          <w:rFonts w:ascii="Times New Roman" w:eastAsia="Times New Roman" w:hAnsi="Times New Roman" w:cs="Times New Roman"/>
          <w:lang w:val="en-GB" w:eastAsia="en-GB" w:bidi="ar-SA"/>
        </w:rPr>
        <w:t> </w:t>
      </w:r>
    </w:p>
    <w:p w14:paraId="10DF876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A5B5F9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What are advantages and disadvantages of traditional analog records vs digital records? Try to find at least a handful of advantages and disadvantages for each. With all of these, which system do you think is most advantageous?</w:t>
      </w:r>
    </w:p>
    <w:p w14:paraId="4E6F6C3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397489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2 room</w:t>
      </w:r>
    </w:p>
    <w:p w14:paraId="7DC8445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Advantages of traditional analog records</w:t>
      </w:r>
    </w:p>
    <w:p w14:paraId="06F35B2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not reliant on digit spaces/electricity/internet</w:t>
      </w:r>
    </w:p>
    <w:p w14:paraId="40FCF05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easy to do quickly/in a rush whereas electronic labbook requires the time to sit down and do it</w:t>
      </w:r>
    </w:p>
    <w:p w14:paraId="429DE9A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quickly accessible - can add things in easily/change easily</w:t>
      </w:r>
    </w:p>
    <w:p w14:paraId="3F19FC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following thought process</w:t>
      </w:r>
    </w:p>
    <w:p w14:paraId="62F290C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ease of additional note taking</w:t>
      </w:r>
    </w:p>
    <w:p w14:paraId="0EA9608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doesn't rely on internet/platform to be available </w:t>
      </w:r>
    </w:p>
    <w:p w14:paraId="12E948B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durable; difficult to accidentally delete...</w:t>
      </w:r>
    </w:p>
    <w:p w14:paraId="1A97E30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4FEE87F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Advantages of digital records</w:t>
      </w:r>
    </w:p>
    <w:p w14:paraId="0CE326E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dont have to read handwriting</w:t>
      </w:r>
    </w:p>
    <w:p w14:paraId="01588F1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more widely accessible to wider community</w:t>
      </w:r>
    </w:p>
    <w:p w14:paraId="3D77168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versioning, save multiple copies </w:t>
      </w:r>
    </w:p>
    <w:p w14:paraId="1CA87F2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ease of sharing </w:t>
      </w:r>
    </w:p>
    <w:p w14:paraId="0722EA5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More secured</w:t>
      </w:r>
    </w:p>
    <w:p w14:paraId="6185BA8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Metadata </w:t>
      </w:r>
    </w:p>
    <w:p w14:paraId="6252284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easy to edit</w:t>
      </w:r>
    </w:p>
    <w:p w14:paraId="04E03E6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Can be linked to metadata/primary data</w:t>
      </w:r>
    </w:p>
    <w:p w14:paraId="29C7C77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easier for non-native English speakers (or dyslectic)</w:t>
      </w:r>
    </w:p>
    <w:p w14:paraId="703D1C3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easier to search</w:t>
      </w:r>
    </w:p>
    <w:p w14:paraId="736F617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12FAC7C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39CFFEE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4 room</w:t>
      </w:r>
    </w:p>
    <w:p w14:paraId="7B71DDC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Disadvantages of traditional analog records</w:t>
      </w:r>
    </w:p>
    <w:p w14:paraId="5A56AFB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-people may not be able to read it</w:t>
      </w:r>
    </w:p>
    <w:p w14:paraId="4A9F691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-Could be lost/destroyed/stolen</w:t>
      </w:r>
    </w:p>
    <w:p w14:paraId="608EF23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 not easily shareable with others (in case you are not there)</w:t>
      </w:r>
    </w:p>
    <w:p w14:paraId="66EE180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Require storage space</w:t>
      </w:r>
    </w:p>
    <w:p w14:paraId="571D3A7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Security issues</w:t>
      </w:r>
    </w:p>
    <w:p w14:paraId="175879E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Difficult to find information</w:t>
      </w:r>
    </w:p>
    <w:p w14:paraId="3848DC1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Not a uniform format</w:t>
      </w:r>
    </w:p>
    <w:p w14:paraId="5E2F79E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5E63705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Disadvantages of digital records</w:t>
      </w:r>
    </w:p>
    <w:p w14:paraId="27D8F3D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 need computer/tablet etc. </w:t>
      </w:r>
    </w:p>
    <w:p w14:paraId="490FA18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 data corruption (potentiall</w:t>
      </w:r>
    </w:p>
    <w:p w14:paraId="77B5704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y lose everything)</w:t>
      </w:r>
    </w:p>
    <w:p w14:paraId="06A0DCF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-Company may go out of business</w:t>
      </w:r>
    </w:p>
    <w:p w14:paraId="64489CF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-needs access to internet </w:t>
      </w:r>
    </w:p>
    <w:p w14:paraId="50BA3E9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-Sensitive human data (NHS) may not be suitable to be on a cloud based platform</w:t>
      </w:r>
    </w:p>
    <w:p w14:paraId="13FF192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Security </w:t>
      </w:r>
    </w:p>
    <w:p w14:paraId="3C754DF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w:t>
      </w:r>
    </w:p>
    <w:p w14:paraId="7B3C607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64E3C87"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w:t>
      </w:r>
    </w:p>
    <w:p w14:paraId="1274EBF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Let's meet 14:30</w:t>
      </w:r>
    </w:p>
    <w:p w14:paraId="2A8D7CA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10F3302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5C8A8E0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Exercise 2:</w:t>
      </w:r>
    </w:p>
    <w:p w14:paraId="4A7757D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Re-using a published lab entry</w:t>
      </w:r>
    </w:p>
    <w:p w14:paraId="5F70CC6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1.     Open Benchling (</w:t>
      </w:r>
      <w:hyperlink r:id="rId17" w:history="1">
        <w:r w:rsidRPr="003C2738">
          <w:rPr>
            <w:rFonts w:ascii="Times New Roman" w:eastAsia="Times New Roman" w:hAnsi="Times New Roman" w:cs="Times New Roman"/>
            <w:color w:val="0000FF"/>
            <w:u w:val="single"/>
            <w:lang w:val="en-GB" w:eastAsia="en-GB" w:bidi="ar-SA"/>
          </w:rPr>
          <w:t>https://benchling.com</w:t>
        </w:r>
      </w:hyperlink>
      <w:r w:rsidRPr="003C2738">
        <w:rPr>
          <w:rFonts w:ascii="Times New Roman" w:eastAsia="Times New Roman" w:hAnsi="Times New Roman" w:cs="Times New Roman"/>
          <w:lang w:val="en-GB" w:eastAsia="en-GB" w:bidi="ar-SA"/>
        </w:rPr>
        <w:t>) and log in.</w:t>
      </w:r>
    </w:p>
    <w:p w14:paraId="055DB52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First within your own workspace click the big ‘+’ (Create Project) right next to Projects in your Benchling workspace</w:t>
      </w:r>
    </w:p>
    <w:p w14:paraId="76FC569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Call the project ‘Breakfast’, and add an appropriate description, click ‘Create project’</w:t>
      </w:r>
    </w:p>
    <w:p w14:paraId="4991BCA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4.     Click here </w:t>
      </w:r>
      <w:hyperlink r:id="rId18" w:history="1">
        <w:r w:rsidRPr="003C2738">
          <w:rPr>
            <w:rFonts w:ascii="Times New Roman" w:eastAsia="Times New Roman" w:hAnsi="Times New Roman" w:cs="Times New Roman"/>
            <w:color w:val="0000FF"/>
            <w:u w:val="single"/>
            <w:lang w:val="en-GB" w:eastAsia="en-GB" w:bidi="ar-SA"/>
          </w:rPr>
          <w:t>https://benchling.com/s/etr-SY8fi7L8ZIDSMCLCf92o</w:t>
        </w:r>
      </w:hyperlink>
      <w:r w:rsidRPr="003C2738">
        <w:rPr>
          <w:rFonts w:ascii="Times New Roman" w:eastAsia="Times New Roman" w:hAnsi="Times New Roman" w:cs="Times New Roman"/>
          <w:lang w:val="en-GB" w:eastAsia="en-GB" w:bidi="ar-SA"/>
        </w:rPr>
        <w:t xml:space="preserve"> to access the public lab entry ‘Eggs Florentine in Portobello Mushrooms’.</w:t>
      </w:r>
    </w:p>
    <w:p w14:paraId="76FE89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5.     Select the clock symbol on the right-hand side underneath Share: Now you can see the history of the entry and changes that have previously been made to the document with a timestamp. If someone had tried to ‘manipulate’ data, you would be able to see this here. You also see the owner of the document.</w:t>
      </w:r>
    </w:p>
    <w:p w14:paraId="1DEC625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6.     Click ‘Clone from version’.</w:t>
      </w:r>
    </w:p>
    <w:p w14:paraId="1084670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7.     Select the ‘Breakfast’ folder to clone it to.</w:t>
      </w:r>
    </w:p>
    <w:p w14:paraId="4270B0A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83623A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DONE:+1+1+1+1+1+1+1+1+1+1+1+1+1+1+1</w:t>
      </w:r>
    </w:p>
    <w:p w14:paraId="50038D5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33525F9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A299F35"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Exercise 3:</w:t>
      </w:r>
    </w:p>
    <w:p w14:paraId="29CDAA6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Adapting a protocol to your needs</w:t>
      </w:r>
    </w:p>
    <w:p w14:paraId="520F8F9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You have now accessed a digital record and want to reuse it to make your own breakfast. To show how reusable digital records are we will first navigate through the cloned file you made in your project.</w:t>
      </w:r>
    </w:p>
    <w:p w14:paraId="3A04104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Navigate to your Project ‘Breakfast’, you can tell you are in your Project, if your initials show in a red circle next to entries in the side bar. You should see the lab entry ‘Eggs Florentine in Portobello Mushrooms’, and the top bar above the title and toolbar should read ‘Tea’, ‘Portobello Mushrooms and Spinach’, ‘Poached Egg and Hollandaise Sauce’, ‘Add Protocol’, ‘Notes’, and ‘Metadata’.</w:t>
      </w:r>
    </w:p>
    <w:p w14:paraId="48F0989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Click through those tabs and you will see that in your notes you have your lab entry describing how breakfast was made with embedded graphics and a shopping list and current prices. The other three tabs describe the protocols that were used, and you can add additional protocols with the ‘add protocol’ tab. We want you to adapt the ‘Tea’ protocol to suit your ingredients and methods.</w:t>
      </w:r>
    </w:p>
    <w:p w14:paraId="511B49F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4.     Once you have made appropriate changes in the Tea protocol, you should consider changing the order in which the breakfast and tea are made.</w:t>
      </w:r>
    </w:p>
    <w:p w14:paraId="1EF1C33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5.     Once you have made all suggested change have a look at the history of the record (clock button), you can see the changes you have recently made, and you can see it still relates to the original document. It tells you what record it has been cloned from and when.</w:t>
      </w:r>
    </w:p>
    <w:p w14:paraId="3BDB65E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6.     Click the link to the original record. As you can see digital record keeping allows provenance, crediting the original author, but also allowing you to keep track of your sources.</w:t>
      </w:r>
    </w:p>
    <w:p w14:paraId="6AE052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7.     Navigate back to your lab entry in your project (your initials are a sign that you are in the right place).</w:t>
      </w:r>
    </w:p>
    <w:p w14:paraId="3AC85E0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3CBC80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 +1+1+1+1+1+1+1+1+1+1+1+1+1</w:t>
      </w:r>
    </w:p>
    <w:p w14:paraId="2BC6533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7273638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FBE5097"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Exercise 4:</w:t>
      </w:r>
    </w:p>
    <w:p w14:paraId="5326982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Sharing your record</w:t>
      </w:r>
    </w:p>
    <w:p w14:paraId="0AA9091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Click the info icon on the right-hand side underneath the clock symbol you used previously and select ‘Export entry’</w:t>
      </w:r>
    </w:p>
    <w:p w14:paraId="11CD50F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Your export is now running, you will receive an email when the export is complete</w:t>
      </w:r>
    </w:p>
    <w:p w14:paraId="0CA7659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Click the link in the email to download your protocol as a .zip</w:t>
      </w:r>
    </w:p>
    <w:p w14:paraId="0CF0967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4.     Unzip the file and in your own time, print the protocol if you want to use the recipe in the kitchen, or share it with friends.</w:t>
      </w:r>
    </w:p>
    <w:p w14:paraId="04C81EF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5.     You can share .pdf versions or click Share and generate a Share link of your lab entry. This makes your record interoperable as many users across many platforms across the world can access your entry if you make it public and share it on for example social media. If there is no IT access present, you always have the option to print the .pdf copy.</w:t>
      </w:r>
    </w:p>
    <w:p w14:paraId="0C584F6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2EC122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 +1+1+1+1+1+1+1+1+1+1+1+1</w:t>
      </w:r>
    </w:p>
    <w:p w14:paraId="2581C1F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DFB832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Benchling demo:</w:t>
      </w:r>
    </w:p>
    <w:p w14:paraId="34E3B8F3" w14:textId="77777777" w:rsidR="003C2738" w:rsidRPr="003C2738" w:rsidRDefault="00CF3772" w:rsidP="003C2738">
      <w:pPr>
        <w:widowControl/>
        <w:suppressAutoHyphens w:val="0"/>
        <w:rPr>
          <w:rFonts w:ascii="Times New Roman" w:eastAsia="Times New Roman" w:hAnsi="Times New Roman" w:cs="Times New Roman"/>
          <w:lang w:val="en-GB" w:eastAsia="en-GB" w:bidi="ar-SA"/>
        </w:rPr>
      </w:pPr>
      <w:hyperlink r:id="rId19" w:history="1">
        <w:r w:rsidR="003C2738" w:rsidRPr="003C2738">
          <w:rPr>
            <w:rFonts w:ascii="Times New Roman" w:eastAsia="Times New Roman" w:hAnsi="Times New Roman" w:cs="Times New Roman"/>
            <w:color w:val="0000FF"/>
            <w:u w:val="single"/>
            <w:lang w:val="en-GB" w:eastAsia="en-GB" w:bidi="ar-SA"/>
          </w:rPr>
          <w:t>https://benchling.com/s/etr-D59zgfqSvefvhPmIxAne?m=slm-FOH9KYfv9n6eUZPJWbkt</w:t>
        </w:r>
      </w:hyperlink>
    </w:p>
    <w:p w14:paraId="1F3B224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A9E31F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Plasmid example (plasmids private accessible for UoE BioRDM only)</w:t>
      </w:r>
    </w:p>
    <w:p w14:paraId="61EFB176" w14:textId="77777777" w:rsidR="003C2738" w:rsidRPr="003C2738" w:rsidRDefault="00CF3772" w:rsidP="003C2738">
      <w:pPr>
        <w:widowControl/>
        <w:suppressAutoHyphens w:val="0"/>
        <w:rPr>
          <w:rFonts w:ascii="Times New Roman" w:eastAsia="Times New Roman" w:hAnsi="Times New Roman" w:cs="Times New Roman"/>
          <w:lang w:val="en-GB" w:eastAsia="en-GB" w:bidi="ar-SA"/>
        </w:rPr>
      </w:pPr>
      <w:hyperlink r:id="rId20" w:history="1">
        <w:r w:rsidR="003C2738" w:rsidRPr="003C2738">
          <w:rPr>
            <w:rFonts w:ascii="Times New Roman" w:eastAsia="Times New Roman" w:hAnsi="Times New Roman" w:cs="Times New Roman"/>
            <w:color w:val="0000FF"/>
            <w:u w:val="single"/>
            <w:lang w:val="en-GB" w:eastAsia="en-GB" w:bidi="ar-SA"/>
          </w:rPr>
          <w:t>https://benchling.com/s/etr-Gje9DwS83aijjPlkmaH9?m=slm-0EcbtGdiD4I9xpcfOByr</w:t>
        </w:r>
      </w:hyperlink>
    </w:p>
    <w:p w14:paraId="4377E8D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A2B517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AE0731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Our Benchling tutorial:</w:t>
      </w:r>
    </w:p>
    <w:p w14:paraId="2FACB3D8" w14:textId="77777777" w:rsidR="003C2738" w:rsidRPr="003C2738" w:rsidRDefault="00CF3772" w:rsidP="003C2738">
      <w:pPr>
        <w:widowControl/>
        <w:suppressAutoHyphens w:val="0"/>
        <w:rPr>
          <w:rFonts w:ascii="Times New Roman" w:eastAsia="Times New Roman" w:hAnsi="Times New Roman" w:cs="Times New Roman"/>
          <w:lang w:val="en-GB" w:eastAsia="en-GB" w:bidi="ar-SA"/>
        </w:rPr>
      </w:pPr>
      <w:hyperlink r:id="rId21" w:history="1">
        <w:r w:rsidR="003C2738" w:rsidRPr="003C2738">
          <w:rPr>
            <w:rFonts w:ascii="Times New Roman" w:eastAsia="Times New Roman" w:hAnsi="Times New Roman" w:cs="Times New Roman"/>
            <w:color w:val="0000FF"/>
            <w:u w:val="single"/>
            <w:lang w:val="en-GB" w:eastAsia="en-GB" w:bidi="ar-SA"/>
          </w:rPr>
          <w:t>https://www.wiki.ed.ac.uk/display/RDMS/Benchling+%28quick%29+tutorial</w:t>
        </w:r>
      </w:hyperlink>
    </w:p>
    <w:p w14:paraId="0F7C219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8205EB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Further resources and tutorials from Benchling:</w:t>
      </w:r>
    </w:p>
    <w:p w14:paraId="7CDE5E4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         Main help page, with access to several tutorials: </w:t>
      </w:r>
      <w:hyperlink r:id="rId22" w:history="1">
        <w:r w:rsidRPr="003C2738">
          <w:rPr>
            <w:rFonts w:ascii="Times New Roman" w:eastAsia="Times New Roman" w:hAnsi="Times New Roman" w:cs="Times New Roman"/>
            <w:color w:val="0000FF"/>
            <w:u w:val="single"/>
            <w:lang w:val="en-GB" w:eastAsia="en-GB" w:bidi="ar-SA"/>
          </w:rPr>
          <w:t>https://help.benchling.com/en/</w:t>
        </w:r>
      </w:hyperlink>
    </w:p>
    <w:p w14:paraId="79D4CFA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         More molecular biology features: </w:t>
      </w:r>
      <w:hyperlink r:id="rId23" w:history="1">
        <w:r w:rsidRPr="003C2738">
          <w:rPr>
            <w:rFonts w:ascii="Times New Roman" w:eastAsia="Times New Roman" w:hAnsi="Times New Roman" w:cs="Times New Roman"/>
            <w:color w:val="0000FF"/>
            <w:u w:val="single"/>
            <w:lang w:val="en-GB" w:eastAsia="en-GB" w:bidi="ar-SA"/>
          </w:rPr>
          <w:t>https://help.benchling.com/en/collections/69523-molecular-biology</w:t>
        </w:r>
      </w:hyperlink>
    </w:p>
    <w:p w14:paraId="742EC9C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         Benchling training kit for academics: </w:t>
      </w:r>
      <w:hyperlink r:id="rId24" w:history="1">
        <w:r w:rsidRPr="003C2738">
          <w:rPr>
            <w:rFonts w:ascii="Times New Roman" w:eastAsia="Times New Roman" w:hAnsi="Times New Roman" w:cs="Times New Roman"/>
            <w:color w:val="0000FF"/>
            <w:u w:val="single"/>
            <w:lang w:val="en-GB" w:eastAsia="en-GB" w:bidi="ar-SA"/>
          </w:rPr>
          <w:t>https://help.benchling.com/en/collections/1608962-benchling-training-kit-for-academics</w:t>
        </w:r>
      </w:hyperlink>
    </w:p>
    <w:p w14:paraId="41FFB33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98BB37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Materials on ELNs:</w:t>
      </w:r>
    </w:p>
    <w:p w14:paraId="4F712F61" w14:textId="77777777" w:rsidR="003C2738" w:rsidRPr="003C2738" w:rsidRDefault="00CF3772" w:rsidP="003C2738">
      <w:pPr>
        <w:widowControl/>
        <w:suppressAutoHyphens w:val="0"/>
        <w:rPr>
          <w:rFonts w:ascii="Times New Roman" w:eastAsia="Times New Roman" w:hAnsi="Times New Roman" w:cs="Times New Roman"/>
          <w:lang w:val="en-GB" w:eastAsia="en-GB" w:bidi="ar-SA"/>
        </w:rPr>
      </w:pPr>
      <w:hyperlink r:id="rId25" w:history="1">
        <w:r w:rsidR="003C2738" w:rsidRPr="003C2738">
          <w:rPr>
            <w:rFonts w:ascii="Times New Roman" w:eastAsia="Times New Roman" w:hAnsi="Times New Roman" w:cs="Times New Roman"/>
            <w:color w:val="0000FF"/>
            <w:u w:val="single"/>
            <w:lang w:val="en-GB" w:eastAsia="en-GB" w:bidi="ar-SA"/>
          </w:rPr>
          <w:t>https://www.wiki.ed.ac.uk/pages/viewpage.action?pageId=463750271</w:t>
        </w:r>
      </w:hyperlink>
    </w:p>
    <w:p w14:paraId="443370D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47C77F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w:t>
      </w:r>
      <w:r w:rsidRPr="003C2738">
        <w:rPr>
          <w:rFonts w:ascii="Times New Roman" w:eastAsia="Times New Roman" w:hAnsi="Times New Roman" w:cs="Times New Roman"/>
          <w:b/>
          <w:bCs/>
          <w:lang w:val="en-GB" w:eastAsia="en-GB" w:bidi="ar-SA"/>
        </w:rPr>
        <w:t xml:space="preserve"> +1+1</w:t>
      </w:r>
    </w:p>
    <w:p w14:paraId="3614123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3B0C3BCC"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Exercise/challenge 5:</w:t>
      </w:r>
    </w:p>
    <w:p w14:paraId="5F5EDD3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Adapt a public protocol and retain its provenance</w:t>
      </w:r>
    </w:p>
    <w:p w14:paraId="5558AA1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Protocol link: </w:t>
      </w:r>
      <w:hyperlink r:id="rId26" w:history="1">
        <w:r w:rsidRPr="003C2738">
          <w:rPr>
            <w:rFonts w:ascii="Times New Roman" w:eastAsia="Times New Roman" w:hAnsi="Times New Roman" w:cs="Times New Roman"/>
            <w:color w:val="0000FF"/>
            <w:u w:val="single"/>
            <w:lang w:val="en-GB" w:eastAsia="en-GB" w:bidi="ar-SA"/>
          </w:rPr>
          <w:t>https://dx.doi.org/10.17504/protocols.io.buhknt4w</w:t>
        </w:r>
      </w:hyperlink>
    </w:p>
    <w:p w14:paraId="4581456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B4FC06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Fork the protocol, preserving the original for crediting</w:t>
      </w:r>
    </w:p>
    <w:p w14:paraId="0D96112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Open the link to the above protocol, as you can see, we have assigned it its own DOI</w:t>
      </w:r>
    </w:p>
    <w:p w14:paraId="511CF32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First click on Metrics: Because we are FAIR, this shows you how many views over time this protocol has had, how many exports, how many individual steps it involves and how many times it has been forked.</w:t>
      </w:r>
    </w:p>
    <w:p w14:paraId="5EA95E9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Now click on the downwards arrow next to the title</w:t>
      </w:r>
    </w:p>
    <w:p w14:paraId="229F640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4. Select 'Copy/Fork' and click 'make a fork'</w:t>
      </w:r>
    </w:p>
    <w:p w14:paraId="57CD6D2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5. Select the Folder you want the protocol to be forked to and click 'continue'</w:t>
      </w:r>
    </w:p>
    <w:p w14:paraId="7EE27B9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6. Your fork of "How to make a cup of tea" is ready now, click 'edit new fork'</w:t>
      </w:r>
    </w:p>
    <w:p w14:paraId="51AC2FB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7. On the right-hand tool bar, the clock icon, shows you the history of the protocol (as before in Benchling). Currently you should see no history as you have not made changes.</w:t>
      </w:r>
    </w:p>
    <w:p w14:paraId="55AE591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C9BAAC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Edit the forked protocol</w:t>
      </w:r>
    </w:p>
    <w:p w14:paraId="1AF2963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Go to 'Materials' in the top tool-bar: add or edit materials according to your preferences, e.g., change full-fat milk to oat-milk, or add honey, lemon etc</w:t>
      </w:r>
    </w:p>
    <w:p w14:paraId="677894B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Go to 'Steps' in the top tool-bar: edit the protocol according to your preferences</w:t>
      </w:r>
    </w:p>
    <w:p w14:paraId="17EF06A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You can edit the 'Description' and 'Guidelines &amp; Warnings' if you would like to</w:t>
      </w:r>
    </w:p>
    <w:p w14:paraId="47E009E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4. As soon as you change anything, the timestamp and where in the protocol this change was made appears in the history.</w:t>
      </w:r>
    </w:p>
    <w:p w14:paraId="78E8510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5. Click 'View', you will now see the reader view of your protocol. It clearly states underneath the title 'Forked from How to make a cup of tea' and the original protocol is linked. This allows clear identification of your source.</w:t>
      </w:r>
    </w:p>
    <w:p w14:paraId="0378AA1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6. Click 'Edit'</w:t>
      </w:r>
    </w:p>
    <w:p w14:paraId="47232C6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B6BF7D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Optional: Export the forked protocol</w:t>
      </w:r>
    </w:p>
    <w:p w14:paraId="680EB2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Click 'More' in the top tool-bar, select 'Export' &gt; 'PDF' &gt; 'To your computer' and click export (leave selections blank)</w:t>
      </w:r>
    </w:p>
    <w:p w14:paraId="16E1592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E25B91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 +1+1+1+1+1+1+1+1+1+1+1+1=1+1</w:t>
      </w:r>
    </w:p>
    <w:p w14:paraId="683A2FE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1B4C592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 </w:t>
      </w:r>
    </w:p>
    <w:p w14:paraId="5B051BC3"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Exercise 6:</w:t>
      </w:r>
    </w:p>
    <w:p w14:paraId="6E06E59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Do you use an ELNs? Which one? What features do you like?</w:t>
      </w:r>
    </w:p>
    <w:p w14:paraId="19A21B2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AF8B6F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HAVE YOU TRIED AN ELN and you gave up?:</w:t>
      </w:r>
    </w:p>
    <w:p w14:paraId="328F9E4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Anyone switched from paper entirely to ELNs?:</w:t>
      </w:r>
    </w:p>
    <w:p w14:paraId="4AB822D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Anyone only paper?:</w:t>
      </w:r>
    </w:p>
    <w:p w14:paraId="151EA26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Never used one, haven't needed to for my area of work+1+1</w:t>
      </w:r>
    </w:p>
    <w:p w14:paraId="5347FCC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BB9A8E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Which ELN do you use:</w:t>
      </w:r>
    </w:p>
    <w:p w14:paraId="6C915F6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LabArchives+1</w:t>
      </w:r>
    </w:p>
    <w:p w14:paraId="20053F0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-Google Docs+1+1+1</w:t>
      </w:r>
    </w:p>
    <w:p w14:paraId="044F659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-Microsoft Notebook+1+1+1</w:t>
      </w:r>
    </w:p>
    <w:p w14:paraId="74F8B28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-Labstep</w:t>
      </w:r>
    </w:p>
    <w:p w14:paraId="03E60E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BC56C8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DONE:+1+1+1+1+1+1+1+1+1+1+1+1+1+1</w:t>
      </w:r>
    </w:p>
    <w:p w14:paraId="4FE06E1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6FEBA73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E7BD548"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Quiz:</w:t>
      </w:r>
    </w:p>
    <w:p w14:paraId="2FB20A6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Which of the following statement are true (T) / false (F)?</w:t>
      </w:r>
    </w:p>
    <w:p w14:paraId="5C4572F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Good record keeping ensures transparency and reproducibility.TTTTTTTTTTTTTTtTTT</w:t>
      </w:r>
    </w:p>
    <w:p w14:paraId="6F59843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There are no advantages to using analog record keeping when compared to digital record keeping. FFFFFFFFFFFfFFFFF</w:t>
      </w:r>
    </w:p>
    <w:p w14:paraId="58321B2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Digital records help people view a protocol simultaneously.TTTTTTTTTtTTTTTTT</w:t>
      </w:r>
    </w:p>
    <w:p w14:paraId="15498E7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Digitally kept records can be quickly and easily edited.TTTTTTTTTTTtTTTTTT</w:t>
      </w:r>
    </w:p>
    <w:p w14:paraId="41EAAA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On balance, digital record keeping is more advantageous than analog record keeping.TTTTTTTTTTTTTTtTTT</w:t>
      </w:r>
    </w:p>
    <w:p w14:paraId="6295C04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Digital records are easier to search (for and within) than analog records.TTTTTTTTtTTTTTTTTT</w:t>
      </w:r>
    </w:p>
    <w:p w14:paraId="25FDE9C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8FEB23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DONE:+1+1+1+1+1+1+1+1+1+1+1+1+1+1+1+1</w:t>
      </w:r>
    </w:p>
    <w:p w14:paraId="7E08AF6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E3E6CD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2BE3682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E1E678B" w14:textId="77777777" w:rsidR="003C2738" w:rsidRPr="003C2738" w:rsidRDefault="003C2738" w:rsidP="003C2738">
      <w:pPr>
        <w:widowControl/>
        <w:suppressAutoHyphens w:val="0"/>
        <w:spacing w:before="100" w:beforeAutospacing="1" w:after="100" w:afterAutospacing="1"/>
        <w:outlineLvl w:val="2"/>
        <w:rPr>
          <w:rFonts w:ascii="Times New Roman" w:eastAsia="Times New Roman" w:hAnsi="Times New Roman" w:cs="Times New Roman"/>
          <w:b/>
          <w:bCs/>
          <w:sz w:val="27"/>
          <w:szCs w:val="27"/>
          <w:lang w:val="en-GB" w:eastAsia="en-GB" w:bidi="ar-SA"/>
        </w:rPr>
      </w:pPr>
      <w:r w:rsidRPr="003C2738">
        <w:rPr>
          <w:rFonts w:ascii="Times New Roman" w:eastAsia="Times New Roman" w:hAnsi="Times New Roman" w:cs="Times New Roman"/>
          <w:b/>
          <w:bCs/>
          <w:sz w:val="27"/>
          <w:szCs w:val="27"/>
          <w:lang w:val="en-GB" w:eastAsia="en-GB" w:bidi="ar-SA"/>
        </w:rPr>
        <w:t>Lesson 9: Files organisation</w:t>
      </w:r>
    </w:p>
    <w:p w14:paraId="7F772A1E"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Exercise 1: Naming and sorting</w:t>
      </w:r>
    </w:p>
    <w:p w14:paraId="1997ACF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Have a look at the example files from a project, similar to the one from the previous metadata episode.</w:t>
      </w:r>
    </w:p>
    <w:p w14:paraId="6AD2970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For example,</w:t>
      </w:r>
    </w:p>
    <w:p w14:paraId="2BF9D77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ACADE7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LD_phyA_off_t04_2020-08-12.norm.xlsx</w:t>
      </w:r>
    </w:p>
    <w:p w14:paraId="43C67CD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0AF06C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is a file that contains normalized data (norm), from experiment in long day (LD) for genotype</w:t>
      </w:r>
    </w:p>
    <w:p w14:paraId="45A3407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phyA, with media off sucrose (off).</w:t>
      </w:r>
    </w:p>
    <w:p w14:paraId="22EC854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All the files have been sorted by name and demonstrate consequences of different naming strategies.</w:t>
      </w:r>
    </w:p>
    <w:p w14:paraId="66C18DD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A6A7E6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For your information, to encode experimental details the following conventions were taken</w:t>
      </w:r>
    </w:p>
    <w:p w14:paraId="527F98A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phyB/phyA are sample genotypes</w:t>
      </w:r>
    </w:p>
    <w:p w14:paraId="040FD56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sXX is the sample number</w:t>
      </w:r>
    </w:p>
    <w:p w14:paraId="6E7978C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LD/SD are different photoperiodic conditions (long or short day)</w:t>
      </w:r>
    </w:p>
    <w:p w14:paraId="451B26E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on/off are different media (on sucrose, off sucrose)</w:t>
      </w:r>
    </w:p>
    <w:p w14:paraId="3DB0908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measurement date</w:t>
      </w:r>
    </w:p>
    <w:p w14:paraId="39A5B41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other details are timepoint and raw or normalized data</w:t>
      </w:r>
    </w:p>
    <w:p w14:paraId="24FA5B1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384D2C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2020-07-14_s12_phyB_on_SD_t04.raw.xlsx     (1)  </w:t>
      </w:r>
    </w:p>
    <w:p w14:paraId="0995EA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2020-07-14_s1_phyA_on_LD_t05.raw.xlsx       (2)  </w:t>
      </w:r>
    </w:p>
    <w:p w14:paraId="574BD63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lastRenderedPageBreak/>
        <w:t>       2020-07-14_s2_phyB_on_SD_t11.raw.xlsx       (3)</w:t>
      </w:r>
    </w:p>
    <w:p w14:paraId="136692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2020-08-12_s03_phyA_on_LD_t03.raw.xlsx     (4)  </w:t>
      </w:r>
    </w:p>
    <w:p w14:paraId="6108E59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2020-08-12_s12_phyB_on_LD_t01.raw.xlsx     (5)  </w:t>
      </w:r>
    </w:p>
    <w:p w14:paraId="2D5C2DA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2020-08-13_s01_phyB_on_SD_t02.raw.xlsx     (6)  </w:t>
      </w:r>
    </w:p>
    <w:p w14:paraId="4450B6D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2020-7-12_s2_phyB_on_SD_t01.raw.xlsx         (7)  </w:t>
      </w:r>
    </w:p>
    <w:p w14:paraId="6784098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AUG-13_phyB_on_LD_s1_t11.raw.xlsx            (8)  </w:t>
      </w:r>
    </w:p>
    <w:p w14:paraId="4F6EB10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JUL-31_phyB_on_LD_s1_t03.raw.xlsx             (9)  </w:t>
      </w:r>
    </w:p>
    <w:p w14:paraId="648A0E5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LD_phyA_off_t04_2020-08-12.norm.xlsx         (10)  </w:t>
      </w:r>
    </w:p>
    <w:p w14:paraId="1F56082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LD_phyA_on_t04_2020-07-14.norm.xlsx          (11)  </w:t>
      </w:r>
    </w:p>
    <w:p w14:paraId="4283E8D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LD_phyB_off_t04_2020-08-12.norm.xlsx         (12)  </w:t>
      </w:r>
    </w:p>
    <w:p w14:paraId="5988085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LD_phyB_on_t04_2020-07-14.norm.xlsx          (13)  </w:t>
      </w:r>
    </w:p>
    <w:p w14:paraId="52B5176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SD_phyB_off_t04_2020-08-13.norm.xlsx          (14)  </w:t>
      </w:r>
    </w:p>
    <w:p w14:paraId="085062F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SD_phyB_on_t04_2020-07-12.norm.xlsx          (15)  </w:t>
      </w:r>
    </w:p>
    <w:p w14:paraId="0EF0E08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SD_phya_off_t04_2020-08-13.norm.xlsx           (16)  </w:t>
      </w:r>
    </w:p>
    <w:p w14:paraId="49E1F26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SD_phya_ons_t04_2020-07-12.norm.xlsx          (17)  </w:t>
      </w:r>
    </w:p>
    <w:p w14:paraId="7C1E54E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ld_phyA_ons_t04_2020-08-12.norm.xlsx           (18)  </w:t>
      </w:r>
    </w:p>
    <w:p w14:paraId="32AD08A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3332A30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8A3FBC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1 &amp; 2 room:</w:t>
      </w:r>
    </w:p>
    <w:p w14:paraId="05FF1E1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Focus on the data with date first:</w:t>
      </w:r>
    </w:p>
    <w:p w14:paraId="2733456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4FA7ED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2020-07-14_s12_phyB_on_SD_t04.raw.xlsx     (1)  </w:t>
      </w:r>
    </w:p>
    <w:p w14:paraId="48E0288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2020-07-14_s1_phyA_on_LD_t05.raw.xlsx       (2)  </w:t>
      </w:r>
    </w:p>
    <w:p w14:paraId="5A7FFF7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2020-07-14_s2_phyB_on_SD_t11.raw.xlsx       (3)</w:t>
      </w:r>
    </w:p>
    <w:p w14:paraId="7B79319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2020-08-12_s03_phyA_on_LD_t03.raw.xlsx     (4)  </w:t>
      </w:r>
    </w:p>
    <w:p w14:paraId="736FEC6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2020-08-12_s12_phyB_on_LD_t01.raw.xlsx     (5)  </w:t>
      </w:r>
    </w:p>
    <w:p w14:paraId="27CE26E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2020-08-13_s01_phyB_on_SD_t02.raw.xlsx     (6)  </w:t>
      </w:r>
    </w:p>
    <w:p w14:paraId="2AB852C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2020-7-12_s2_phyB_on_SD_t01.raw.xlsx         (7)  </w:t>
      </w:r>
    </w:p>
    <w:p w14:paraId="7C4B64D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AUG-13_phyB_on_LD_s1_t11.raw.xlsx            (8)  </w:t>
      </w:r>
    </w:p>
    <w:p w14:paraId="73697FA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JUL-31_phyB_on_LD_s1_t03.raw.xlsx             (9)  </w:t>
      </w:r>
    </w:p>
    <w:p w14:paraId="3153E06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9D466B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4758D7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Questions:</w:t>
      </w:r>
    </w:p>
    <w:p w14:paraId="0CC1DCF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a ) What are the problems with having the date first? Easy to miss the file description</w:t>
      </w:r>
    </w:p>
    <w:p w14:paraId="0445A59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Difficult to find what is needed if the date is far back in a long series</w:t>
      </w:r>
    </w:p>
    <w:p w14:paraId="7EEDCFB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Not the most important thing that is clear</w:t>
      </w:r>
    </w:p>
    <w:p w14:paraId="0445AA9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doesn't make file information most obvious </w:t>
      </w:r>
    </w:p>
    <w:p w14:paraId="7FAE554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different file formats will cause ordering problems</w:t>
      </w:r>
    </w:p>
    <w:p w14:paraId="5E0A1FE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many experiments done in a day so its messy - can get very long if you have to add hours, minutes etc</w:t>
      </w:r>
    </w:p>
    <w:p w14:paraId="45774AE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 How do different date formats behave once sorted (eg 1,2 vs 8,9)?</w:t>
      </w:r>
    </w:p>
    <w:p w14:paraId="0C81FD5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sorting depends on date format  </w:t>
      </w:r>
    </w:p>
    <w:p w14:paraId="71E03ED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not in order in different formats</w:t>
      </w:r>
    </w:p>
    <w:p w14:paraId="42D7378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can't easily dort</w:t>
      </w:r>
    </w:p>
    <w:p w14:paraId="5579770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Mixes up everything</w:t>
      </w:r>
    </w:p>
    <w:p w14:paraId="2FD82A9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 Do you see what happens when you mix conventions?</w:t>
      </w:r>
    </w:p>
    <w:p w14:paraId="12E70E5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difficult to sort</w:t>
      </w:r>
    </w:p>
    <w:p w14:paraId="451EFD5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mixes the lists</w:t>
      </w:r>
    </w:p>
    <w:p w14:paraId="50EAFB7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problems with sorting</w:t>
      </w:r>
    </w:p>
    <w:p w14:paraId="61BD781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 Can you tell the importance of a leading 0 (zeros)?</w:t>
      </w:r>
    </w:p>
    <w:p w14:paraId="3CB4FA3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will put file at the top of the list (before files without 0)</w:t>
      </w:r>
    </w:p>
    <w:p w14:paraId="05F03DD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incorrect order can happen</w:t>
      </w:r>
    </w:p>
    <w:p w14:paraId="6C803DF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ED6DC3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3 &amp; 4 room:</w:t>
      </w:r>
    </w:p>
    <w:p w14:paraId="63CA102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Focus on the other half of the files:</w:t>
      </w:r>
    </w:p>
    <w:p w14:paraId="59DA858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LD_phyA_off_t04_2020-08-12.norm.xlsx         (10)  </w:t>
      </w:r>
    </w:p>
    <w:p w14:paraId="2F41725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LD_phyA_on_t04_2020-07-14.norm.xlsx          (11)  </w:t>
      </w:r>
    </w:p>
    <w:p w14:paraId="7CCB8B4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LD_phyB_off_t04_2020-08-12.norm.xlsx         (12)  </w:t>
      </w:r>
    </w:p>
    <w:p w14:paraId="27AC0F2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LD_phyB_on_t04_2020-07-14.norm.xlsx          (13)  </w:t>
      </w:r>
    </w:p>
    <w:p w14:paraId="0ECECAC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SD_phyB_off_t04_2020-08-13.norm.xlsx          (14)  </w:t>
      </w:r>
    </w:p>
    <w:p w14:paraId="2E44F15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SD_phyB_on_t04_2020-07-12.norm.xlsx          (15)  </w:t>
      </w:r>
    </w:p>
    <w:p w14:paraId="25EB0B9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SD_phya_off_t04_2020-08-13.norm.xlsx           (16)  </w:t>
      </w:r>
    </w:p>
    <w:p w14:paraId="4528852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SD_phya_ons_t04_2020-07-12.norm.xlsx          (17)  </w:t>
      </w:r>
    </w:p>
    <w:p w14:paraId="3E893F8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lastRenderedPageBreak/>
        <w:t>       ld_phyA_ons_t04_2020-08-12.norm.xlsx           (18)  </w:t>
      </w:r>
    </w:p>
    <w:p w14:paraId="3257CCE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6D5C9B1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4B6FE7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Questions:</w:t>
      </w:r>
    </w:p>
    <w:p w14:paraId="4B4D537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088624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a) Is it equally easy to find all data from LD conditions as ON media? No. NoNo</w:t>
      </w:r>
    </w:p>
    <w:p w14:paraId="3B2E703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F94D48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 Can you spot the problem when using different cases (upper/lower) eg 15, 16,     17, 18? Not consistent - confusing implies different conditions + ordering of data affected</w:t>
      </w:r>
    </w:p>
    <w:p w14:paraId="0BA9853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167C6A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 Do you see benefits of keeping consistent lengths of the naming conventions     (10-12 vs 16-17)?For coding purpose, having same characters number is better </w:t>
      </w:r>
    </w:p>
    <w:p w14:paraId="053DA9D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Easy to compare</w:t>
      </w:r>
    </w:p>
    <w:p w14:paraId="29A8C85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 Can you tell the importance of a leading 0 (zeros) (dated sample 1-3)? </w:t>
      </w:r>
    </w:p>
    <w:p w14:paraId="4B1B6C6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It respect the ISO convention</w:t>
      </w:r>
    </w:p>
    <w:p w14:paraId="761AE3C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 +1+1++1++11+1+1+1+1</w:t>
      </w:r>
    </w:p>
    <w:p w14:paraId="00A1338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434324D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1E9925F"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Exercise 2: A good name</w:t>
      </w:r>
    </w:p>
    <w:p w14:paraId="78A0F6E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Select which file options adhere the best to the presented recommendations:</w:t>
      </w:r>
    </w:p>
    <w:p w14:paraId="522D55E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044BF0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w:t>
      </w:r>
    </w:p>
    <w:p w14:paraId="5860658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a) analysis-20210906.xlsx+1 +1+1+1+1+1+1+1++11+1</w:t>
      </w:r>
    </w:p>
    <w:p w14:paraId="0523AF8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b) rna-levels-by-site.v002.xlsx+1 +1+1+1++11+1+1+1</w:t>
      </w:r>
    </w:p>
    <w:p w14:paraId="4512A75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c) analysis of rna levels from 5Aug2021.xlsx</w:t>
      </w:r>
    </w:p>
    <w:p w14:paraId="77A981E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CE94C9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w:t>
      </w:r>
    </w:p>
    <w:p w14:paraId="5D2C166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a) 20210906-birds-count-EDI.csv+1+1+1+1+1+1+1+1+1+1++11+1+1+1+1</w:t>
      </w:r>
    </w:p>
    <w:p w14:paraId="7F63FCD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b) birds.csv+0</w:t>
      </w:r>
    </w:p>
    <w:p w14:paraId="39E8211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c) birds-count&amp;diversity EDI 2021-09-06.csv+0</w:t>
      </w:r>
    </w:p>
    <w:p w14:paraId="19497C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333F66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w:t>
      </w:r>
    </w:p>
    <w:p w14:paraId="6B810E0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a) 2020-7-12_s2_phyB_+_SD_t01.raw.xlsx+0</w:t>
      </w:r>
    </w:p>
    <w:p w14:paraId="51052F3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b) ld_phyA_on_s02-t01_2020-07-12.norm.xlsx+1+1+1+1+1++11+1+1+1+1+1+1=1+1</w:t>
      </w:r>
    </w:p>
    <w:p w14:paraId="4EF11BD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c) ld_phya_ons_02-01_2020-07-12.norm.xlsx+1+0</w:t>
      </w:r>
    </w:p>
    <w:p w14:paraId="12C5A5D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3777BA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DONE:+1+1+1+1+1+1+1+1+1+1+1+1+1+1</w:t>
      </w:r>
    </w:p>
    <w:p w14:paraId="59CE792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+1+1</w:t>
      </w:r>
    </w:p>
    <w:p w14:paraId="610A80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AEA8C2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SEE YOU 15.40</w:t>
      </w:r>
    </w:p>
    <w:p w14:paraId="430EB7D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6B0661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58493ACC"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 3: Folders vs Files 15:40</w:t>
      </w:r>
    </w:p>
    <w:p w14:paraId="0C61980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Have a look at these two different organization strategies:</w:t>
      </w:r>
    </w:p>
    <w:p w14:paraId="1711F7F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761C99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(1) |-- Project</w:t>
      </w:r>
    </w:p>
    <w:p w14:paraId="6D808FE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 arab_LD_phyA_off_t04_2020-08-12.metab.xlsx</w:t>
      </w:r>
    </w:p>
    <w:p w14:paraId="781DAB7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2548F67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B24DAA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(2) |-- Project</w:t>
      </w:r>
    </w:p>
    <w:p w14:paraId="4FE5DA5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 arabidopsis</w:t>
      </w:r>
    </w:p>
    <w:p w14:paraId="3FF61E2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 |-- long_day</w:t>
      </w:r>
    </w:p>
    <w:p w14:paraId="5FEEF91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 |-- |-- phyA</w:t>
      </w:r>
    </w:p>
    <w:p w14:paraId="6DD688B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 |-- |-- |-- off_sucrose_2020-08-12</w:t>
      </w:r>
    </w:p>
    <w:p w14:paraId="5A470E5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Courier New" w:eastAsia="Times New Roman" w:hAnsi="Courier New" w:cs="Courier New"/>
          <w:sz w:val="20"/>
          <w:szCs w:val="20"/>
          <w:lang w:val="en-GB" w:eastAsia="en-GB" w:bidi="ar-SA"/>
        </w:rPr>
        <w:t>|-- |-- |-- |-- |-- |-- t04.metab.xlsx</w:t>
      </w:r>
    </w:p>
    <w:p w14:paraId="72FE459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1FBFD8B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DE8D27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Can you think of scenarios in which one is better suited than the other? </w:t>
      </w:r>
    </w:p>
    <w:p w14:paraId="07DE389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32D657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- 1if more than one file to compare</w:t>
      </w:r>
    </w:p>
    <w:p w14:paraId="2F99C4E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very few things to compare</w:t>
      </w:r>
    </w:p>
    <w:p w14:paraId="3923500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long series of very similar experiments</w:t>
      </w:r>
    </w:p>
    <w:p w14:paraId="1AC2A17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sis</w:t>
      </w:r>
    </w:p>
    <w:p w14:paraId="37B8580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If the analBetter for coding/analyysis requires importing all the data togather (to analysis software).</w:t>
      </w:r>
    </w:p>
    <w:p w14:paraId="3615AE3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Good for sharing with others without having to explain (and going through file tree)</w:t>
      </w:r>
    </w:p>
    <w:p w14:paraId="78C8DA6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if you need your data pretty quickly</w:t>
      </w:r>
    </w:p>
    <w:p w14:paraId="4C708A1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- 2 if more species/genes/files/conditions, better for sharing the data</w:t>
      </w:r>
    </w:p>
    <w:p w14:paraId="146FB14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for dealing with more diverse conditions</w:t>
      </w:r>
    </w:p>
    <w:p w14:paraId="1BF1182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more findable in a large project</w:t>
      </w:r>
    </w:p>
    <w:p w14:paraId="0B3994A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good for a lot of conditions / assay types / n values</w:t>
      </w:r>
    </w:p>
    <w:p w14:paraId="3B095CE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713E02A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2F7A5D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 xml:space="preserve">Hint: </w:t>
      </w:r>
      <w:r w:rsidRPr="003C2738">
        <w:rPr>
          <w:rFonts w:ascii="Times New Roman" w:eastAsia="Times New Roman" w:hAnsi="Times New Roman" w:cs="Times New Roman"/>
          <w:lang w:val="en-GB" w:eastAsia="en-GB" w:bidi="ar-SA"/>
        </w:rPr>
        <w:t>think of additional files that could be present in the folder.</w:t>
      </w:r>
    </w:p>
    <w:p w14:paraId="21A3054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60F11C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DONE:+1+1+1+1</w:t>
      </w:r>
    </w:p>
    <w:p w14:paraId="0B289DC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038FF5B"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 4: Typical folder organizations 15:51</w:t>
      </w:r>
    </w:p>
    <w:p w14:paraId="15A924C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Have a look at the four different folder structures A-D.</w:t>
      </w:r>
    </w:p>
    <w:p w14:paraId="14F463D3" w14:textId="77777777" w:rsidR="003C2738" w:rsidRPr="003C2738" w:rsidRDefault="00CF3772" w:rsidP="003C2738">
      <w:pPr>
        <w:widowControl/>
        <w:suppressAutoHyphens w:val="0"/>
        <w:rPr>
          <w:rFonts w:ascii="Times New Roman" w:eastAsia="Times New Roman" w:hAnsi="Times New Roman" w:cs="Times New Roman"/>
          <w:lang w:val="en-GB" w:eastAsia="en-GB" w:bidi="ar-SA"/>
        </w:rPr>
      </w:pPr>
      <w:hyperlink r:id="rId27" w:history="1">
        <w:r w:rsidR="003C2738" w:rsidRPr="003C2738">
          <w:rPr>
            <w:rFonts w:ascii="Times New Roman" w:eastAsia="Times New Roman" w:hAnsi="Times New Roman" w:cs="Times New Roman"/>
            <w:color w:val="0000FF"/>
            <w:u w:val="single"/>
            <w:lang w:val="en-GB" w:eastAsia="en-GB" w:bidi="ar-SA"/>
          </w:rPr>
          <w:t>https://github.com/carpentries-incubator/fair-bio-practice/blob/gh-pages/fig/07-file_organisation.png</w:t>
        </w:r>
      </w:hyperlink>
    </w:p>
    <w:p w14:paraId="7EA6495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C58E84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The first two” A) B) are recommended for computing, the other two: C) D) are for more wet/biological projects.</w:t>
      </w:r>
    </w:p>
    <w:p w14:paraId="09D3928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4A941B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Which one is the most similar to your project structure</w:t>
      </w:r>
    </w:p>
    <w:p w14:paraId="3C4B39A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A   +1 +1      B)+1++1+1+1 +1  C)+1+1+1+1+1+1+1 +1 +1   D)</w:t>
      </w:r>
    </w:p>
    <w:p w14:paraId="2CEEFD7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77F144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1 &amp; 2 room:</w:t>
      </w:r>
    </w:p>
    <w:p w14:paraId="113AA5C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When/why would you use A) and when/why B)</w:t>
      </w:r>
    </w:p>
    <w:p w14:paraId="11F70BB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A)</w:t>
      </w:r>
    </w:p>
    <w:p w14:paraId="4D89B42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better sorting for publication potentially</w:t>
      </w:r>
    </w:p>
    <w:p w14:paraId="36D08D3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Python code in a separate folder - data and code may get lost</w:t>
      </w:r>
    </w:p>
    <w:p w14:paraId="79C5488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when there is one main experiment going on (as opposed to several sub-projects)</w:t>
      </w:r>
    </w:p>
    <w:p w14:paraId="207D021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-you can add folders and structures along the progress</w:t>
      </w:r>
    </w:p>
    <w:p w14:paraId="76C627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w:t>
      </w:r>
    </w:p>
    <w:p w14:paraId="2AE4C46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 raw experimental collection</w:t>
      </w:r>
    </w:p>
    <w:p w14:paraId="254FFBB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-easier to tell what is being measured</w:t>
      </w:r>
    </w:p>
    <w:p w14:paraId="0879445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more logical </w:t>
      </w:r>
    </w:p>
    <w:p w14:paraId="2F3FD72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-Code and data in same folder - easier to understand each folder </w:t>
      </w:r>
    </w:p>
    <w:p w14:paraId="3F2D142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when you have several sub-project running (e.g. migration, feeding, etc).</w:t>
      </w:r>
    </w:p>
    <w:p w14:paraId="3F6B367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F148D2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278E86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b/>
          <w:bCs/>
          <w:lang w:val="en-GB" w:eastAsia="en-GB" w:bidi="ar-SA"/>
        </w:rPr>
        <w:t>3 &amp; 4 room:</w:t>
      </w:r>
    </w:p>
    <w:p w14:paraId="1379080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When/why would you use C) and when/why D)</w:t>
      </w:r>
    </w:p>
    <w:p w14:paraId="253575A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w:t>
      </w:r>
    </w:p>
    <w:p w14:paraId="0EEFF06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-use after analysis</w:t>
      </w:r>
    </w:p>
    <w:p w14:paraId="25E6334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-good for small n size</w:t>
      </w:r>
    </w:p>
    <w:p w14:paraId="0B49E37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Better for publication</w:t>
      </w:r>
    </w:p>
    <w:p w14:paraId="2CA725D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Better for sharing the data</w:t>
      </w:r>
    </w:p>
    <w:p w14:paraId="23628C8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6B518F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w:t>
      </w:r>
    </w:p>
    <w:p w14:paraId="3C8A947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if more than one condition</w:t>
      </w:r>
    </w:p>
    <w:p w14:paraId="2B6F6F6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use before analysis</w:t>
      </w:r>
    </w:p>
    <w:p w14:paraId="6D1297A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good for bigger n size (can put more numbers in each folder)</w:t>
      </w:r>
    </w:p>
    <w:p w14:paraId="7D504FC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More suitable for a proposal</w:t>
      </w:r>
    </w:p>
    <w:p w14:paraId="0D10B5F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 </w:t>
      </w:r>
    </w:p>
    <w:p w14:paraId="5520D11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DONE:+1</w:t>
      </w:r>
    </w:p>
    <w:p w14:paraId="67033B5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0207A750"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Exercise 5. FAIR files: 16:11</w:t>
      </w:r>
    </w:p>
    <w:p w14:paraId="7AAA587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410B41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Choose 3 main benefits of a good strategy for folder organisation and naming conventions  </w:t>
      </w:r>
    </w:p>
    <w:p w14:paraId="3FDA6FB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9FC755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Makes data more findable+1+1+1+1+1++1+111+1+1+1+1+1+1</w:t>
      </w:r>
    </w:p>
    <w:p w14:paraId="252EEE8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Aids in making data more reproducible - projects can be copied easily+1</w:t>
      </w:r>
    </w:p>
    <w:p w14:paraId="1481ECB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Raw data can be reanalysed multiple times+1+1+1+1+1+1+1+1+1+1+1+1+1</w:t>
      </w:r>
    </w:p>
    <w:p w14:paraId="5763E8D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Naming conventions can be read automatically+1+1+1</w:t>
      </w:r>
    </w:p>
    <w:p w14:paraId="2EE9A78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Easy to understand content by name, less misunderstandings+1+1+1+1++11++11+1+1+1+1+1</w:t>
      </w:r>
    </w:p>
    <w:p w14:paraId="54CCAAD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Easier to find and share data with others +1+1+1+1+1+1++11++11+1+1+1</w:t>
      </w:r>
    </w:p>
    <w:p w14:paraId="4AC2571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Easy inspection of the project progress (present files)+1+1+1+1</w:t>
      </w:r>
    </w:p>
    <w:p w14:paraId="1C94D40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Fewer meetings required when sharing data</w:t>
      </w:r>
    </w:p>
    <w:p w14:paraId="1497820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Time saving+1+1+1+1</w:t>
      </w:r>
    </w:p>
    <w:p w14:paraId="13647D8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130208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 +1+1+1+1+1+1++11+1+1+1+1+1+1+1+1+1+1</w:t>
      </w:r>
    </w:p>
    <w:p w14:paraId="7E5C79E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CBDD98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A4FE47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5FBA44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61DB3BB2"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16:13</w:t>
      </w:r>
    </w:p>
    <w:p w14:paraId="328E031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0D187021" w14:textId="77777777" w:rsidR="003C2738" w:rsidRPr="003C2738" w:rsidRDefault="003C2738" w:rsidP="003C2738">
      <w:pPr>
        <w:widowControl/>
        <w:suppressAutoHyphens w:val="0"/>
        <w:spacing w:before="100" w:beforeAutospacing="1" w:after="100" w:afterAutospacing="1"/>
        <w:outlineLvl w:val="2"/>
        <w:rPr>
          <w:rFonts w:ascii="Times New Roman" w:eastAsia="Times New Roman" w:hAnsi="Times New Roman" w:cs="Times New Roman"/>
          <w:b/>
          <w:bCs/>
          <w:sz w:val="27"/>
          <w:szCs w:val="27"/>
          <w:lang w:val="en-GB" w:eastAsia="en-GB" w:bidi="ar-SA"/>
        </w:rPr>
      </w:pPr>
      <w:r w:rsidRPr="003C2738">
        <w:rPr>
          <w:rFonts w:ascii="Times New Roman" w:eastAsia="Times New Roman" w:hAnsi="Times New Roman" w:cs="Times New Roman"/>
          <w:b/>
          <w:bCs/>
          <w:sz w:val="27"/>
          <w:szCs w:val="27"/>
          <w:lang w:val="en-GB" w:eastAsia="en-GB" w:bidi="ar-SA"/>
        </w:rPr>
        <w:t>Period analysis with BioDare2</w:t>
      </w:r>
    </w:p>
    <w:p w14:paraId="7D926A5E" w14:textId="77777777" w:rsidR="003C2738" w:rsidRPr="003C2738" w:rsidRDefault="00CF3772" w:rsidP="003C2738">
      <w:pPr>
        <w:widowControl/>
        <w:suppressAutoHyphens w:val="0"/>
        <w:rPr>
          <w:rFonts w:ascii="Times New Roman" w:eastAsia="Times New Roman" w:hAnsi="Times New Roman" w:cs="Times New Roman"/>
          <w:lang w:val="en-GB" w:eastAsia="en-GB" w:bidi="ar-SA"/>
        </w:rPr>
      </w:pPr>
      <w:hyperlink r:id="rId28" w:history="1">
        <w:r w:rsidR="003C2738" w:rsidRPr="003C2738">
          <w:rPr>
            <w:rFonts w:ascii="Times New Roman" w:eastAsia="Times New Roman" w:hAnsi="Times New Roman" w:cs="Times New Roman"/>
            <w:color w:val="0000FF"/>
            <w:u w:val="single"/>
            <w:lang w:val="en-GB" w:eastAsia="en-GB" w:bidi="ar-SA"/>
          </w:rPr>
          <w:t>https://biodare2.</w:t>
        </w:r>
      </w:hyperlink>
      <w:hyperlink r:id="rId29" w:history="1">
        <w:r w:rsidR="003C2738" w:rsidRPr="003C2738">
          <w:rPr>
            <w:rFonts w:ascii="Times New Roman" w:eastAsia="Times New Roman" w:hAnsi="Times New Roman" w:cs="Times New Roman"/>
            <w:color w:val="0000FF"/>
            <w:u w:val="single"/>
            <w:lang w:val="en-GB" w:eastAsia="en-GB" w:bidi="ar-SA"/>
          </w:rPr>
          <w:t>ed.ac.uk/</w:t>
        </w:r>
      </w:hyperlink>
    </w:p>
    <w:p w14:paraId="750783D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C58E9E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Let's be back 16:30</w:t>
      </w:r>
    </w:p>
    <w:p w14:paraId="3A11277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F22F79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B801D2A"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1. Creating experiment 16:30</w:t>
      </w:r>
    </w:p>
    <w:p w14:paraId="3CEBA38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 Select </w:t>
      </w:r>
      <w:r w:rsidRPr="003C2738">
        <w:rPr>
          <w:rFonts w:ascii="Times New Roman" w:eastAsia="Times New Roman" w:hAnsi="Times New Roman" w:cs="Times New Roman"/>
          <w:b/>
          <w:bCs/>
          <w:lang w:val="en-GB" w:eastAsia="en-GB" w:bidi="ar-SA"/>
        </w:rPr>
        <w:t>New Experiment</w:t>
      </w:r>
      <w:r w:rsidRPr="003C2738">
        <w:rPr>
          <w:rFonts w:ascii="Times New Roman" w:eastAsia="Times New Roman" w:hAnsi="Times New Roman" w:cs="Times New Roman"/>
          <w:lang w:val="en-GB" w:eastAsia="en-GB" w:bidi="ar-SA"/>
        </w:rPr>
        <w:t xml:space="preserve"> in the top menu</w:t>
      </w:r>
    </w:p>
    <w:p w14:paraId="36ED78F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Enter descriptive name</w:t>
      </w:r>
    </w:p>
    <w:p w14:paraId="4F4760E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e.g. BioDare demo</w:t>
      </w:r>
      <w:r w:rsidRPr="003C2738">
        <w:rPr>
          <w:rFonts w:ascii="Times New Roman" w:eastAsia="Times New Roman" w:hAnsi="Times New Roman" w:cs="Times New Roman"/>
          <w:i/>
          <w:iCs/>
          <w:lang w:val="en-GB" w:eastAsia="en-GB" w:bidi="ar-SA"/>
        </w:rPr>
        <w:t xml:space="preserve"> WT vs PRR79 at long day</w:t>
      </w:r>
    </w:p>
    <w:p w14:paraId="005DFD8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Purpose</w:t>
      </w:r>
    </w:p>
    <w:p w14:paraId="30D2E11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Testing periodic properties of the new LUC constructs in PRR79 after long day entrainment (18:6 LD)</w:t>
      </w:r>
    </w:p>
    <w:p w14:paraId="2511A45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Description</w:t>
      </w:r>
    </w:p>
    <w:p w14:paraId="30DA914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Seedlings were grown under 24 light/dark cycles (18h of light and 6h of darkness), corresponding to physiological summer day lengths for 7 days. The entrained seedling were then moved into constant light conditions and their luminescence monitored with high sensitivity camera. </w:t>
      </w:r>
    </w:p>
    <w:p w14:paraId="4C04D57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WildType and prr79 mutant were transformed with different LUC constructs driven by a clock gene promotor: LHY, TOC1, ZTL, PRR5, PRR7</w:t>
      </w:r>
    </w:p>
    <w:p w14:paraId="707E33A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Comments</w:t>
      </w:r>
    </w:p>
    <w:p w14:paraId="3490B6C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Fungus contamination on prr79 TOC1 line</w:t>
      </w:r>
    </w:p>
    <w:p w14:paraId="2EC0EF2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AA34C2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Press </w:t>
      </w:r>
      <w:r w:rsidRPr="003C2738">
        <w:rPr>
          <w:rFonts w:ascii="Times New Roman" w:eastAsia="Times New Roman" w:hAnsi="Times New Roman" w:cs="Times New Roman"/>
          <w:b/>
          <w:bCs/>
          <w:lang w:val="en-GB" w:eastAsia="en-GB" w:bidi="ar-SA"/>
        </w:rPr>
        <w:t>Accept</w:t>
      </w:r>
    </w:p>
    <w:p w14:paraId="25ACB18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D24826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In the section bellow: </w:t>
      </w:r>
      <w:r w:rsidRPr="003C2738">
        <w:rPr>
          <w:rFonts w:ascii="Times New Roman" w:eastAsia="Times New Roman" w:hAnsi="Times New Roman" w:cs="Times New Roman"/>
          <w:b/>
          <w:bCs/>
          <w:lang w:val="en-GB" w:eastAsia="en-GB" w:bidi="ar-SA"/>
        </w:rPr>
        <w:t>Biological details</w:t>
      </w:r>
      <w:r w:rsidRPr="003C2738">
        <w:rPr>
          <w:rFonts w:ascii="Times New Roman" w:eastAsia="Times New Roman" w:hAnsi="Times New Roman" w:cs="Times New Roman"/>
          <w:lang w:val="en-GB" w:eastAsia="en-GB" w:bidi="ar-SA"/>
        </w:rPr>
        <w:t>, enter the species and data category (Expression reporter)</w:t>
      </w:r>
    </w:p>
    <w:p w14:paraId="2CAC9AB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4B92A5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In the </w:t>
      </w:r>
      <w:r w:rsidRPr="003C2738">
        <w:rPr>
          <w:rFonts w:ascii="Times New Roman" w:eastAsia="Times New Roman" w:hAnsi="Times New Roman" w:cs="Times New Roman"/>
          <w:b/>
          <w:bCs/>
          <w:lang w:val="en-GB" w:eastAsia="en-GB" w:bidi="ar-SA"/>
        </w:rPr>
        <w:t>Measurements details</w:t>
      </w:r>
      <w:r w:rsidRPr="003C2738">
        <w:rPr>
          <w:rFonts w:ascii="Times New Roman" w:eastAsia="Times New Roman" w:hAnsi="Times New Roman" w:cs="Times New Roman"/>
          <w:lang w:val="en-GB" w:eastAsia="en-GB" w:bidi="ar-SA"/>
        </w:rPr>
        <w:t>, enter technical information</w:t>
      </w:r>
    </w:p>
    <w:p w14:paraId="7E9A11B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i/>
          <w:iCs/>
          <w:lang w:val="en-GB" w:eastAsia="en-GB" w:bidi="ar-SA"/>
        </w:rPr>
        <w:t>Seedling were sprayed with luciferin on the last day of the entrainment. Exposition time 10 minutes with 2 hours interval between the pictures. Recorded pictures were analysed using Metamorph. The standard region grid was used instead of manually selecting regions for analysis.</w:t>
      </w:r>
    </w:p>
    <w:p w14:paraId="77A75A1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 </w:t>
      </w:r>
    </w:p>
    <w:p w14:paraId="6A385436"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2.    Importing data</w:t>
      </w:r>
    </w:p>
    <w:p w14:paraId="0E03817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789C67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Get the data file from: </w:t>
      </w:r>
      <w:hyperlink r:id="rId30" w:history="1">
        <w:r w:rsidRPr="003C2738">
          <w:rPr>
            <w:rFonts w:ascii="Times New Roman" w:eastAsia="Times New Roman" w:hAnsi="Times New Roman" w:cs="Times New Roman"/>
            <w:color w:val="0000FF"/>
            <w:u w:val="single"/>
            <w:lang w:val="en-GB" w:eastAsia="en-GB" w:bidi="ar-SA"/>
          </w:rPr>
          <w:t>https://biordm.github.io/fair-in-circadian-practice/files/biodare-demo-wt_prr.xlsx</w:t>
        </w:r>
      </w:hyperlink>
    </w:p>
    <w:p w14:paraId="3B90553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Go to import data in the dashboard menu.</w:t>
      </w:r>
    </w:p>
    <w:p w14:paraId="2B230F5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Select data file (demo-wt-prr.xslx) leave the default File Format as Excell.</w:t>
      </w:r>
    </w:p>
    <w:p w14:paraId="7B0FE14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Next, Describe data layout (data in columns, data labels are present, no background noise records)</w:t>
      </w:r>
    </w:p>
    <w:p w14:paraId="2B416F5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Next, Define time column</w:t>
      </w:r>
    </w:p>
    <w:p w14:paraId="0859A98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In the snapshot of the data table click on the first cell containing the first timepoint (A5).</w:t>
      </w:r>
    </w:p>
    <w:p w14:paraId="72C9BE7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Change the unit, to image nr, set time interval to 2 hours.</w:t>
      </w:r>
    </w:p>
    <w:p w14:paraId="409BCE7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Next, Import label from the correct row (4th)</w:t>
      </w:r>
    </w:p>
    <w:p w14:paraId="344B935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Next, click on the first data column (there may be other columns between the time column and the measurements)</w:t>
      </w:r>
    </w:p>
    <w:p w14:paraId="5260B66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Press </w:t>
      </w:r>
      <w:r w:rsidRPr="003C2738">
        <w:rPr>
          <w:rFonts w:ascii="Times New Roman" w:eastAsia="Times New Roman" w:hAnsi="Times New Roman" w:cs="Times New Roman"/>
          <w:b/>
          <w:bCs/>
          <w:lang w:val="en-GB" w:eastAsia="en-GB" w:bidi="ar-SA"/>
        </w:rPr>
        <w:t>Import data</w:t>
      </w:r>
    </w:p>
    <w:p w14:paraId="6342EEB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9CD36D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Examine the plotting options (</w:t>
      </w:r>
      <w:r w:rsidRPr="003C2738">
        <w:rPr>
          <w:rFonts w:ascii="Times New Roman" w:eastAsia="Times New Roman" w:hAnsi="Times New Roman" w:cs="Times New Roman"/>
          <w:b/>
          <w:bCs/>
          <w:lang w:val="en-GB" w:eastAsia="en-GB" w:bidi="ar-SA"/>
        </w:rPr>
        <w:t>Show data</w:t>
      </w:r>
      <w:r w:rsidRPr="003C2738">
        <w:rPr>
          <w:rFonts w:ascii="Times New Roman" w:eastAsia="Times New Roman" w:hAnsi="Times New Roman" w:cs="Times New Roman"/>
          <w:lang w:val="en-GB" w:eastAsia="en-GB" w:bidi="ar-SA"/>
        </w:rPr>
        <w:t xml:space="preserve"> and </w:t>
      </w:r>
      <w:r w:rsidRPr="003C2738">
        <w:rPr>
          <w:rFonts w:ascii="Times New Roman" w:eastAsia="Times New Roman" w:hAnsi="Times New Roman" w:cs="Times New Roman"/>
          <w:b/>
          <w:bCs/>
          <w:lang w:val="en-GB" w:eastAsia="en-GB" w:bidi="ar-SA"/>
        </w:rPr>
        <w:t>Heatmap</w:t>
      </w:r>
      <w:r w:rsidRPr="003C2738">
        <w:rPr>
          <w:rFonts w:ascii="Times New Roman" w:eastAsia="Times New Roman" w:hAnsi="Times New Roman" w:cs="Times New Roman"/>
          <w:lang w:val="en-GB" w:eastAsia="en-GB" w:bidi="ar-SA"/>
        </w:rPr>
        <w:t>).</w:t>
      </w:r>
    </w:p>
    <w:p w14:paraId="70BD340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5813E7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  +1+1+1+1+1+1+1+1+1+1+1+1+1+1+1</w:t>
      </w:r>
    </w:p>
    <w:p w14:paraId="6A4734B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48BE8BF3"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3.    Period analysis</w:t>
      </w:r>
    </w:p>
    <w:p w14:paraId="510BD4F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DF548C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Navigate to period analysis</w:t>
      </w:r>
    </w:p>
    <w:p w14:paraId="55F6576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Define analysis parameters (data subset, detrending, analysis method and range of periods of interest.</w:t>
      </w:r>
    </w:p>
    <w:p w14:paraId="66840B7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xml:space="preserve">Press </w:t>
      </w:r>
      <w:r w:rsidRPr="003C2738">
        <w:rPr>
          <w:rFonts w:ascii="Times New Roman" w:eastAsia="Times New Roman" w:hAnsi="Times New Roman" w:cs="Times New Roman"/>
          <w:b/>
          <w:bCs/>
          <w:lang w:val="en-GB" w:eastAsia="en-GB" w:bidi="ar-SA"/>
        </w:rPr>
        <w:t>analyse</w:t>
      </w:r>
    </w:p>
    <w:p w14:paraId="72B7E60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The screen switches to the display of results of period analysis (almost instantaneously),</w:t>
      </w:r>
    </w:p>
    <w:p w14:paraId="13FFD38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It shows box plots for period values by biological replicates.</w:t>
      </w:r>
    </w:p>
    <w:p w14:paraId="58621AE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If you see “X results needs attention” press Select Periods to see the results which were not included in the stats and why.</w:t>
      </w:r>
    </w:p>
    <w:p w14:paraId="46B0349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The phase plot has different view settings:</w:t>
      </w:r>
    </w:p>
    <w:p w14:paraId="70DD6E2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Phases by: FIT (by fitting a cos with the main period and using its peak time), by Method (as defined in original method), FIRST (by time of the first peak), Avg. (by the average times of all peaks). The parametes are describe under ? in the panel above.</w:t>
      </w:r>
    </w:p>
    <w:p w14:paraId="79D8837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2388B9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There is a download icon on top to export all the results.</w:t>
      </w:r>
    </w:p>
    <w:p w14:paraId="4E507A4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06F956B" w14:textId="77777777" w:rsidR="003C2738" w:rsidRPr="003C2738" w:rsidRDefault="003C2738" w:rsidP="003C2738">
      <w:pPr>
        <w:widowControl/>
        <w:numPr>
          <w:ilvl w:val="0"/>
          <w:numId w:val="10"/>
        </w:numPr>
        <w:suppressAutoHyphens w:val="0"/>
        <w:spacing w:before="100" w:beforeAutospacing="1" w:after="100" w:afterAutospacing="1"/>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DONE:+1+1++11+1+1+1+1+1+1</w:t>
      </w:r>
    </w:p>
    <w:p w14:paraId="53C3E70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D824053"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4.    Rhythmicity test</w:t>
      </w:r>
    </w:p>
    <w:p w14:paraId="28EA741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BioDare has implemented a classic JTK and eJTK methods for rhythmicity test of omics like data (short, infrequently sampled measurements).</w:t>
      </w:r>
    </w:p>
    <w:p w14:paraId="45754CB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To simulate such data, we will only analyse the last two days of data.</w:t>
      </w:r>
    </w:p>
    <w:p w14:paraId="400CA33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In the data window type 120 in “from”, leave “to” as 0 (which is the end).</w:t>
      </w:r>
    </w:p>
    <w:p w14:paraId="3FDEE25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Leave the rest of the presets and run the test. </w:t>
      </w:r>
    </w:p>
    <w:p w14:paraId="649E8151"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2FD3EC7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023B4F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DONE:  +1+1+1+1+1+1+1+1+1</w:t>
      </w:r>
    </w:p>
    <w:p w14:paraId="24E1A3B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7F51C032"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5.    BioDare2 as circadian resource</w:t>
      </w:r>
    </w:p>
    <w:p w14:paraId="7E474AE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What do you like about BioDare2</w:t>
      </w:r>
    </w:p>
    <w:p w14:paraId="1010786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Automatic and fast+1+1</w:t>
      </w:r>
    </w:p>
    <w:p w14:paraId="62E6BE3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-clear presentation of data+1+1+1+1+1</w:t>
      </w:r>
    </w:p>
    <w:p w14:paraId="491CE8F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-Great platform to share data+1</w:t>
      </w:r>
    </w:p>
    <w:p w14:paraId="7521945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-options explained (question marks that pop up)+1+1</w:t>
      </w:r>
    </w:p>
    <w:p w14:paraId="24455E5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lastRenderedPageBreak/>
        <w:t>What is missing in BioDare2</w:t>
      </w:r>
    </w:p>
    <w:p w14:paraId="1441366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-ability to edit graphs more i.e. colour / SEM / legend titles +1+1</w:t>
      </w:r>
    </w:p>
    <w:p w14:paraId="24D0DE7E"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-i wish it could find the best time window for the best rhythm since different time windows give different periods and errors+1</w:t>
      </w:r>
    </w:p>
    <w:p w14:paraId="7BF44FC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66A5747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472A82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What would make BioDare2 a better community resource</w:t>
      </w:r>
    </w:p>
    <w:p w14:paraId="6DAA3B6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a place to post questions? +1+1</w:t>
      </w:r>
    </w:p>
    <w:p w14:paraId="36B5F13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7CF32B6F"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17D62F7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0EE7E90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17:30 ENDED</w:t>
      </w:r>
    </w:p>
    <w:p w14:paraId="71E3BAF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48884E2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302AFF7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C975523"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 Q&amp;A:</w:t>
      </w:r>
    </w:p>
    <w:p w14:paraId="54AA28E8"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Do you have any questions about the topics discussed today? Please write them down here. Use +1 to upvote the ones you are interested in if someone already asked it. We will briefly discuss them before the following set of lessons.</w:t>
      </w:r>
    </w:p>
    <w:p w14:paraId="1EF03C9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If some data gives no rhythmicity how do i locate it and remove it?</w:t>
      </w:r>
    </w:p>
    <w:p w14:paraId="01519E2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32C756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w:t>
      </w:r>
    </w:p>
    <w:p w14:paraId="4BA12F09" w14:textId="77777777" w:rsidR="003C2738" w:rsidRPr="003C2738" w:rsidRDefault="003C2738" w:rsidP="003C2738">
      <w:pPr>
        <w:widowControl/>
        <w:suppressAutoHyphens w:val="0"/>
        <w:spacing w:before="100" w:beforeAutospacing="1" w:after="100" w:afterAutospacing="1"/>
        <w:outlineLvl w:val="3"/>
        <w:rPr>
          <w:rFonts w:ascii="Times New Roman" w:eastAsia="Times New Roman" w:hAnsi="Times New Roman" w:cs="Times New Roman"/>
          <w:b/>
          <w:bCs/>
          <w:lang w:val="en-GB" w:eastAsia="en-GB" w:bidi="ar-SA"/>
        </w:rPr>
      </w:pPr>
      <w:r w:rsidRPr="003C2738">
        <w:rPr>
          <w:rFonts w:ascii="Times New Roman" w:eastAsia="Times New Roman" w:hAnsi="Times New Roman" w:cs="Times New Roman"/>
          <w:b/>
          <w:bCs/>
          <w:lang w:val="en-GB" w:eastAsia="en-GB" w:bidi="ar-SA"/>
        </w:rPr>
        <w:t>Feedback:</w:t>
      </w:r>
    </w:p>
    <w:p w14:paraId="0196553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F4FA7D2"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1.      How do you feel about the presented topics after this session (type +1 next to the statement that best describes your feeling):</w:t>
      </w:r>
    </w:p>
    <w:p w14:paraId="2DE60DC4"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6DAADB9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am more confused:</w:t>
      </w:r>
    </w:p>
    <w:p w14:paraId="4EB60877"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I have a better understanding of them now:+1+1+1+1+1+1+1+1+1+1+1+1+1+1</w:t>
      </w:r>
    </w:p>
    <w:p w14:paraId="386F9F76"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My knowledge has not changed much:</w:t>
      </w:r>
    </w:p>
    <w:p w14:paraId="2D4550BA"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5736C7C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2.      How was the pace of the lesson:</w:t>
      </w:r>
    </w:p>
    <w:p w14:paraId="6B9A55A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Too fast:</w:t>
      </w:r>
    </w:p>
    <w:p w14:paraId="1AD51BB9"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About right:+1+1+1+1+1+1+1+1+1+1</w:t>
      </w:r>
    </w:p>
    <w:p w14:paraId="7C954E43"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Too slow:</w:t>
      </w:r>
    </w:p>
    <w:p w14:paraId="06E85A2D"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1AD8315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3. If the lessons could be 5 minutes longer, what would you add or spend more time on:</w:t>
      </w:r>
    </w:p>
    <w:p w14:paraId="72E8900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Explaining the different analysis methods used in biodare like NLLS....+1+1</w:t>
      </w:r>
    </w:p>
    <w:p w14:paraId="5EEAE8DC"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74F42B4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4. What could be improved: More time for the demo/practical+1</w:t>
      </w:r>
    </w:p>
    <w:p w14:paraId="562DC140"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 </w:t>
      </w:r>
    </w:p>
    <w:p w14:paraId="345B8865"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r w:rsidRPr="003C2738">
        <w:rPr>
          <w:rFonts w:ascii="Times New Roman" w:eastAsia="Times New Roman" w:hAnsi="Times New Roman" w:cs="Times New Roman"/>
          <w:lang w:val="en-GB" w:eastAsia="en-GB" w:bidi="ar-SA"/>
        </w:rPr>
        <w:t>5. What did you like: Good mix between individual work and breakout rooms+1+1+1+1+1</w:t>
      </w:r>
    </w:p>
    <w:p w14:paraId="368C63DB" w14:textId="77777777" w:rsidR="003C2738" w:rsidRPr="003C2738" w:rsidRDefault="003C2738" w:rsidP="003C2738">
      <w:pPr>
        <w:widowControl/>
        <w:suppressAutoHyphens w:val="0"/>
        <w:rPr>
          <w:rFonts w:ascii="Times New Roman" w:eastAsia="Times New Roman" w:hAnsi="Times New Roman" w:cs="Times New Roman"/>
          <w:lang w:val="en-GB" w:eastAsia="en-GB" w:bidi="ar-SA"/>
        </w:rPr>
      </w:pPr>
    </w:p>
    <w:p w14:paraId="52906F4D" w14:textId="75080A20" w:rsidR="003A5B83" w:rsidRPr="003C2738" w:rsidRDefault="003A5B83" w:rsidP="003C2738">
      <w:pPr>
        <w:rPr>
          <w:lang w:val="en-GB"/>
        </w:rPr>
      </w:pPr>
    </w:p>
    <w:sectPr w:rsidR="003A5B83" w:rsidRPr="003C2738">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charset w:val="01"/>
    <w:family w:val="auto"/>
    <w:pitch w:val="variable"/>
  </w:font>
  <w:font w:name="Noto Sans Devanagari">
    <w:altName w:val="Calibri"/>
    <w:charset w:val="01"/>
    <w:family w:val="auto"/>
    <w:pitch w:val="variable"/>
  </w:font>
  <w:font w:name="RobotoMono">
    <w:charset w:val="01"/>
    <w:family w:val="auto"/>
    <w:pitch w:val="default"/>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CDF697B"/>
    <w:multiLevelType w:val="multilevel"/>
    <w:tmpl w:val="A98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00BE5"/>
    <w:multiLevelType w:val="multilevel"/>
    <w:tmpl w:val="0A1C4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C42F6"/>
    <w:multiLevelType w:val="multilevel"/>
    <w:tmpl w:val="237CD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FA1A79"/>
    <w:multiLevelType w:val="multilevel"/>
    <w:tmpl w:val="864CA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24CA6"/>
    <w:multiLevelType w:val="multilevel"/>
    <w:tmpl w:val="7FC88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C53B4"/>
    <w:multiLevelType w:val="multilevel"/>
    <w:tmpl w:val="EA22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70F09"/>
    <w:multiLevelType w:val="multilevel"/>
    <w:tmpl w:val="FA5EA4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E4"/>
    <w:rsid w:val="003A5B83"/>
    <w:rsid w:val="003C2738"/>
    <w:rsid w:val="004762E0"/>
    <w:rsid w:val="00AA726B"/>
    <w:rsid w:val="00CF3772"/>
    <w:rsid w:val="00F62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74DC428"/>
  <w15:chartTrackingRefBased/>
  <w15:docId w15:val="{C13CDF16-25F6-48EF-BACE-9C1E313F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numbering" w:customStyle="1" w:styleId="NoList1">
    <w:name w:val="No List1"/>
    <w:next w:val="NoList"/>
    <w:uiPriority w:val="99"/>
    <w:semiHidden/>
    <w:unhideWhenUsed/>
    <w:rsid w:val="003C2738"/>
  </w:style>
  <w:style w:type="character" w:customStyle="1" w:styleId="Heading1Char">
    <w:name w:val="Heading 1 Char"/>
    <w:basedOn w:val="DefaultParagraphFont"/>
    <w:link w:val="Heading1"/>
    <w:uiPriority w:val="9"/>
    <w:rsid w:val="003C2738"/>
    <w:rPr>
      <w:rFonts w:ascii="Liberation Serif" w:eastAsia="DejaVu Sans" w:hAnsi="Liberation Serif" w:cs="Noto Sans Devanagari"/>
      <w:b/>
      <w:bCs/>
      <w:sz w:val="48"/>
      <w:szCs w:val="48"/>
      <w:lang w:val="en-US" w:eastAsia="zh-CN" w:bidi="hi-IN"/>
    </w:rPr>
  </w:style>
  <w:style w:type="character" w:customStyle="1" w:styleId="Heading2Char">
    <w:name w:val="Heading 2 Char"/>
    <w:basedOn w:val="DefaultParagraphFont"/>
    <w:link w:val="Heading2"/>
    <w:uiPriority w:val="9"/>
    <w:rsid w:val="003C2738"/>
    <w:rPr>
      <w:rFonts w:ascii="Liberation Serif" w:eastAsia="DejaVu Sans" w:hAnsi="Liberation Serif" w:cs="Noto Sans Devanagari"/>
      <w:b/>
      <w:bCs/>
      <w:sz w:val="36"/>
      <w:szCs w:val="36"/>
      <w:lang w:val="en-US" w:eastAsia="zh-CN" w:bidi="hi-IN"/>
    </w:rPr>
  </w:style>
  <w:style w:type="character" w:customStyle="1" w:styleId="Heading3Char">
    <w:name w:val="Heading 3 Char"/>
    <w:basedOn w:val="DefaultParagraphFont"/>
    <w:link w:val="Heading3"/>
    <w:uiPriority w:val="9"/>
    <w:rsid w:val="003C2738"/>
    <w:rPr>
      <w:rFonts w:ascii="Liberation Serif" w:eastAsia="DejaVu Sans" w:hAnsi="Liberation Serif" w:cs="Noto Sans Devanagari"/>
      <w:b/>
      <w:bCs/>
      <w:sz w:val="28"/>
      <w:szCs w:val="28"/>
      <w:lang w:val="en-US" w:eastAsia="zh-CN" w:bidi="hi-IN"/>
    </w:rPr>
  </w:style>
  <w:style w:type="character" w:customStyle="1" w:styleId="Heading4Char">
    <w:name w:val="Heading 4 Char"/>
    <w:basedOn w:val="DefaultParagraphFont"/>
    <w:link w:val="Heading4"/>
    <w:uiPriority w:val="9"/>
    <w:rsid w:val="003C2738"/>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3C2738"/>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basedOn w:val="DefaultParagraphFont"/>
    <w:uiPriority w:val="99"/>
    <w:semiHidden/>
    <w:unhideWhenUsed/>
    <w:rsid w:val="003C2738"/>
    <w:rPr>
      <w:color w:val="800080"/>
      <w:u w:val="single"/>
    </w:rPr>
  </w:style>
  <w:style w:type="character" w:customStyle="1" w:styleId="b">
    <w:name w:val="b"/>
    <w:basedOn w:val="DefaultParagraphFont"/>
    <w:rsid w:val="003C2738"/>
  </w:style>
  <w:style w:type="character" w:customStyle="1" w:styleId="author-a-5z73z4xd4z78znz85zmqz90zz79zgz75zk">
    <w:name w:val="author-a-5z73z4xd4z78znz85zmqz90zz79zgz75zk"/>
    <w:basedOn w:val="DefaultParagraphFont"/>
    <w:rsid w:val="003C2738"/>
  </w:style>
  <w:style w:type="character" w:customStyle="1" w:styleId="author-a-z72zz75zb1hz122z9m1z73zwk56iz87z">
    <w:name w:val="author-a-z72zz75zb1hz122z9m1z73zwk56iz87z"/>
    <w:basedOn w:val="DefaultParagraphFont"/>
    <w:rsid w:val="003C2738"/>
  </w:style>
  <w:style w:type="character" w:customStyle="1" w:styleId="author-a-z70zkz83zz83zz76zz76z8z87zz72zz88zg0z66zjuz87z">
    <w:name w:val="author-a-z70zkz83zz83zz76zz76z8z87zz72zz88zg0z66zjuz87z"/>
    <w:basedOn w:val="DefaultParagraphFont"/>
    <w:rsid w:val="003C2738"/>
  </w:style>
  <w:style w:type="character" w:customStyle="1" w:styleId="author-a-z81zuhtywiz85zsz84zz77zwq6dq">
    <w:name w:val="author-a-z81zuhtywiz85zsz84zz77zwq6dq"/>
    <w:basedOn w:val="DefaultParagraphFont"/>
    <w:rsid w:val="003C2738"/>
  </w:style>
  <w:style w:type="character" w:customStyle="1" w:styleId="author-a-rz79zyfz87zkuvdkz72zz82z8z66z3z73z">
    <w:name w:val="author-a-rz79zyfz87zkuvdkz72zz82z8z66z3z73z"/>
    <w:basedOn w:val="DefaultParagraphFont"/>
    <w:rsid w:val="003C2738"/>
  </w:style>
  <w:style w:type="character" w:customStyle="1" w:styleId="author-a-2hz87zz85zz82znc7z86znewcz70zlz88z">
    <w:name w:val="author-a-2hz87zz85zz82znc7z86znewcz70zlz88z"/>
    <w:basedOn w:val="DefaultParagraphFont"/>
    <w:rsid w:val="003C2738"/>
  </w:style>
  <w:style w:type="character" w:customStyle="1" w:styleId="author-a-7qz89zz77z6z83z1z68zz80zlyaysz88zg">
    <w:name w:val="author-a-7qz89zz77z6z83z1z68zz80zlyaysz88zg"/>
    <w:basedOn w:val="DefaultParagraphFont"/>
    <w:rsid w:val="003C2738"/>
  </w:style>
  <w:style w:type="character" w:customStyle="1" w:styleId="author-a-q2diz84zynz88zz84zz122zz74zz67z01ez86z">
    <w:name w:val="author-a-q2diz84zynz88zz84zz122zz74zz67z01ez86z"/>
    <w:basedOn w:val="DefaultParagraphFont"/>
    <w:rsid w:val="003C2738"/>
  </w:style>
  <w:style w:type="character" w:customStyle="1" w:styleId="author-a-z122zj5z73zz74zz79zyz66zz85zfez71zvz79z8y">
    <w:name w:val="author-a-z122zj5z73zz74zz79zyz66zz85zfez71zvz79z8y"/>
    <w:basedOn w:val="DefaultParagraphFont"/>
    <w:rsid w:val="003C2738"/>
  </w:style>
  <w:style w:type="character" w:customStyle="1" w:styleId="author-a-nvz81zbz68z2mz84znz83z0z72zvz65zz65zf">
    <w:name w:val="author-a-nvz81zbz68z2mz84znz83z0z72zvz65zz65zf"/>
    <w:basedOn w:val="DefaultParagraphFont"/>
    <w:rsid w:val="003C2738"/>
  </w:style>
  <w:style w:type="character" w:customStyle="1" w:styleId="author-a-ldz72zz73zez70zz71z8gz76zhz67zwdyg">
    <w:name w:val="author-a-ldz72zz73zez70zz71z8gz76zhz67zwdyg"/>
    <w:basedOn w:val="DefaultParagraphFont"/>
    <w:rsid w:val="003C2738"/>
  </w:style>
  <w:style w:type="character" w:customStyle="1" w:styleId="author-a-mu7vfz86zz74zbfz77zovz67zqgz72z">
    <w:name w:val="author-a-mu7vfz86zz74zbfz77zovz67zqgz72z"/>
    <w:basedOn w:val="DefaultParagraphFont"/>
    <w:rsid w:val="003C2738"/>
  </w:style>
  <w:style w:type="character" w:customStyle="1" w:styleId="author-a-roz66zsz83zz65zsy0z69znez74z5vz68z">
    <w:name w:val="author-a-roz66zsz83zz65zsy0z69znez74z5vz68z"/>
    <w:basedOn w:val="DefaultParagraphFont"/>
    <w:rsid w:val="003C2738"/>
  </w:style>
  <w:style w:type="character" w:customStyle="1" w:styleId="author-a-5jd4e0z74zz75zz79zefbuz68zh4">
    <w:name w:val="author-a-5jd4e0z74zz75zz79zefbuz68zh4"/>
    <w:basedOn w:val="DefaultParagraphFont"/>
    <w:rsid w:val="003C2738"/>
  </w:style>
  <w:style w:type="character" w:customStyle="1" w:styleId="author-a-z73zhh03z72zz85zcz77zdamc9mz83z">
    <w:name w:val="author-a-z73zhh03z72zz85zcz77zdamc9mz83z"/>
    <w:basedOn w:val="DefaultParagraphFont"/>
    <w:rsid w:val="003C2738"/>
  </w:style>
  <w:style w:type="character" w:customStyle="1" w:styleId="author-a-44z122zf8dz68zz73zz82z0t4otxz70z">
    <w:name w:val="author-a-44z122zf8dz68zz73zz82z0t4otxz70z"/>
    <w:basedOn w:val="DefaultParagraphFont"/>
    <w:rsid w:val="003C2738"/>
  </w:style>
  <w:style w:type="character" w:customStyle="1" w:styleId="author-a-wz75zz75zovdz66zz89z4z80z2uz83zy5e">
    <w:name w:val="author-a-wz75zz75zovdz66zz89z4z80z2uz83zy5e"/>
    <w:basedOn w:val="DefaultParagraphFont"/>
    <w:rsid w:val="003C2738"/>
  </w:style>
  <w:style w:type="character" w:customStyle="1" w:styleId="author-a-m1fz80z58sqz73zvqz71zz73zkz89zz74z">
    <w:name w:val="author-a-m1fz80z58sqz73zvqz71zz73zkz89zz74z"/>
    <w:basedOn w:val="DefaultParagraphFont"/>
    <w:rsid w:val="003C2738"/>
  </w:style>
  <w:style w:type="character" w:customStyle="1" w:styleId="author-a-z85zoz75zmz77zqz77zcz70zz90zz88z83z122zz71zu">
    <w:name w:val="author-a-z85zoz75zmz77zqz77zcz70zz90zz88z83z122zz71zu"/>
    <w:basedOn w:val="DefaultParagraphFont"/>
    <w:rsid w:val="003C2738"/>
  </w:style>
  <w:style w:type="character" w:customStyle="1" w:styleId="author-a-ffk0z69zz89zjuz75zz87zrnz90zf9b">
    <w:name w:val="author-a-ffk0z69zz89zjuz75zz87zrnz90zf9b"/>
    <w:basedOn w:val="DefaultParagraphFont"/>
    <w:rsid w:val="003C2738"/>
  </w:style>
  <w:style w:type="character" w:styleId="HTMLCode">
    <w:name w:val="HTML Code"/>
    <w:basedOn w:val="DefaultParagraphFont"/>
    <w:uiPriority w:val="99"/>
    <w:semiHidden/>
    <w:unhideWhenUsed/>
    <w:rsid w:val="003C2738"/>
    <w:rPr>
      <w:rFonts w:ascii="Courier New" w:eastAsia="Times New Roman" w:hAnsi="Courier New" w:cs="Courier New"/>
      <w:sz w:val="20"/>
      <w:szCs w:val="20"/>
    </w:rPr>
  </w:style>
  <w:style w:type="character" w:customStyle="1" w:styleId="author-a-z77zgez69zvz86zz75zz87zz90zj3n7dz87z2">
    <w:name w:val="author-a-z77zgez69zvz86zz75zz87zz90zj3n7dz87z2"/>
    <w:basedOn w:val="DefaultParagraphFont"/>
    <w:rsid w:val="003C2738"/>
  </w:style>
  <w:style w:type="character" w:customStyle="1" w:styleId="author-a-z88zz73zz68zmn0z75zaz65zjz72zz80zvz78zsb">
    <w:name w:val="author-a-z88zz73zz68zmn0z75zaz65zjz72zz80zvz78zsb"/>
    <w:basedOn w:val="DefaultParagraphFont"/>
    <w:rsid w:val="003C2738"/>
  </w:style>
  <w:style w:type="character" w:customStyle="1" w:styleId="i">
    <w:name w:val="i"/>
    <w:basedOn w:val="DefaultParagraphFont"/>
    <w:rsid w:val="003C2738"/>
  </w:style>
  <w:style w:type="character" w:customStyle="1" w:styleId="author-a-4z69zrz68z3jz66zj6evz85ziz75ziz83z">
    <w:name w:val="author-a-4z69zrz68z3jz66zj6evz85ziz75ziz83z"/>
    <w:basedOn w:val="DefaultParagraphFont"/>
    <w:rsid w:val="003C2738"/>
  </w:style>
  <w:style w:type="character" w:customStyle="1" w:styleId="author-a-z76zjoif2z82zrcz65zz66zz82zz71zsbz77z">
    <w:name w:val="author-a-z76zjoif2z82zrcz65zz66zz82zz71zsbz77z"/>
    <w:basedOn w:val="DefaultParagraphFont"/>
    <w:rsid w:val="003C2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4725">
      <w:bodyDiv w:val="1"/>
      <w:marLeft w:val="0"/>
      <w:marRight w:val="0"/>
      <w:marTop w:val="0"/>
      <w:marBottom w:val="0"/>
      <w:divBdr>
        <w:top w:val="none" w:sz="0" w:space="0" w:color="auto"/>
        <w:left w:val="none" w:sz="0" w:space="0" w:color="auto"/>
        <w:bottom w:val="none" w:sz="0" w:space="0" w:color="auto"/>
        <w:right w:val="none" w:sz="0" w:space="0" w:color="auto"/>
      </w:divBdr>
      <w:divsChild>
        <w:div w:id="1148933856">
          <w:marLeft w:val="0"/>
          <w:marRight w:val="0"/>
          <w:marTop w:val="0"/>
          <w:marBottom w:val="0"/>
          <w:divBdr>
            <w:top w:val="none" w:sz="0" w:space="0" w:color="auto"/>
            <w:left w:val="none" w:sz="0" w:space="0" w:color="auto"/>
            <w:bottom w:val="none" w:sz="0" w:space="0" w:color="auto"/>
            <w:right w:val="none" w:sz="0" w:space="0" w:color="auto"/>
          </w:divBdr>
        </w:div>
        <w:div w:id="1621498748">
          <w:marLeft w:val="0"/>
          <w:marRight w:val="0"/>
          <w:marTop w:val="0"/>
          <w:marBottom w:val="0"/>
          <w:divBdr>
            <w:top w:val="none" w:sz="0" w:space="0" w:color="auto"/>
            <w:left w:val="none" w:sz="0" w:space="0" w:color="auto"/>
            <w:bottom w:val="none" w:sz="0" w:space="0" w:color="auto"/>
            <w:right w:val="none" w:sz="0" w:space="0" w:color="auto"/>
          </w:divBdr>
        </w:div>
        <w:div w:id="77484668">
          <w:marLeft w:val="0"/>
          <w:marRight w:val="0"/>
          <w:marTop w:val="0"/>
          <w:marBottom w:val="0"/>
          <w:divBdr>
            <w:top w:val="none" w:sz="0" w:space="0" w:color="auto"/>
            <w:left w:val="none" w:sz="0" w:space="0" w:color="auto"/>
            <w:bottom w:val="none" w:sz="0" w:space="0" w:color="auto"/>
            <w:right w:val="none" w:sz="0" w:space="0" w:color="auto"/>
          </w:divBdr>
        </w:div>
        <w:div w:id="1913346919">
          <w:marLeft w:val="0"/>
          <w:marRight w:val="0"/>
          <w:marTop w:val="0"/>
          <w:marBottom w:val="0"/>
          <w:divBdr>
            <w:top w:val="none" w:sz="0" w:space="0" w:color="auto"/>
            <w:left w:val="none" w:sz="0" w:space="0" w:color="auto"/>
            <w:bottom w:val="none" w:sz="0" w:space="0" w:color="auto"/>
            <w:right w:val="none" w:sz="0" w:space="0" w:color="auto"/>
          </w:divBdr>
        </w:div>
        <w:div w:id="549341627">
          <w:marLeft w:val="0"/>
          <w:marRight w:val="0"/>
          <w:marTop w:val="0"/>
          <w:marBottom w:val="0"/>
          <w:divBdr>
            <w:top w:val="none" w:sz="0" w:space="0" w:color="auto"/>
            <w:left w:val="none" w:sz="0" w:space="0" w:color="auto"/>
            <w:bottom w:val="none" w:sz="0" w:space="0" w:color="auto"/>
            <w:right w:val="none" w:sz="0" w:space="0" w:color="auto"/>
          </w:divBdr>
        </w:div>
        <w:div w:id="852962503">
          <w:marLeft w:val="0"/>
          <w:marRight w:val="0"/>
          <w:marTop w:val="0"/>
          <w:marBottom w:val="0"/>
          <w:divBdr>
            <w:top w:val="none" w:sz="0" w:space="0" w:color="auto"/>
            <w:left w:val="none" w:sz="0" w:space="0" w:color="auto"/>
            <w:bottom w:val="none" w:sz="0" w:space="0" w:color="auto"/>
            <w:right w:val="none" w:sz="0" w:space="0" w:color="auto"/>
          </w:divBdr>
        </w:div>
        <w:div w:id="1426145503">
          <w:marLeft w:val="0"/>
          <w:marRight w:val="0"/>
          <w:marTop w:val="0"/>
          <w:marBottom w:val="0"/>
          <w:divBdr>
            <w:top w:val="none" w:sz="0" w:space="0" w:color="auto"/>
            <w:left w:val="none" w:sz="0" w:space="0" w:color="auto"/>
            <w:bottom w:val="none" w:sz="0" w:space="0" w:color="auto"/>
            <w:right w:val="none" w:sz="0" w:space="0" w:color="auto"/>
          </w:divBdr>
        </w:div>
        <w:div w:id="1497333558">
          <w:marLeft w:val="0"/>
          <w:marRight w:val="0"/>
          <w:marTop w:val="0"/>
          <w:marBottom w:val="0"/>
          <w:divBdr>
            <w:top w:val="none" w:sz="0" w:space="0" w:color="auto"/>
            <w:left w:val="none" w:sz="0" w:space="0" w:color="auto"/>
            <w:bottom w:val="none" w:sz="0" w:space="0" w:color="auto"/>
            <w:right w:val="none" w:sz="0" w:space="0" w:color="auto"/>
          </w:divBdr>
        </w:div>
        <w:div w:id="1847671206">
          <w:marLeft w:val="0"/>
          <w:marRight w:val="0"/>
          <w:marTop w:val="0"/>
          <w:marBottom w:val="0"/>
          <w:divBdr>
            <w:top w:val="none" w:sz="0" w:space="0" w:color="auto"/>
            <w:left w:val="none" w:sz="0" w:space="0" w:color="auto"/>
            <w:bottom w:val="none" w:sz="0" w:space="0" w:color="auto"/>
            <w:right w:val="none" w:sz="0" w:space="0" w:color="auto"/>
          </w:divBdr>
        </w:div>
        <w:div w:id="472454763">
          <w:marLeft w:val="0"/>
          <w:marRight w:val="0"/>
          <w:marTop w:val="0"/>
          <w:marBottom w:val="0"/>
          <w:divBdr>
            <w:top w:val="none" w:sz="0" w:space="0" w:color="auto"/>
            <w:left w:val="none" w:sz="0" w:space="0" w:color="auto"/>
            <w:bottom w:val="none" w:sz="0" w:space="0" w:color="auto"/>
            <w:right w:val="none" w:sz="0" w:space="0" w:color="auto"/>
          </w:divBdr>
        </w:div>
        <w:div w:id="310255898">
          <w:marLeft w:val="0"/>
          <w:marRight w:val="0"/>
          <w:marTop w:val="0"/>
          <w:marBottom w:val="0"/>
          <w:divBdr>
            <w:top w:val="none" w:sz="0" w:space="0" w:color="auto"/>
            <w:left w:val="none" w:sz="0" w:space="0" w:color="auto"/>
            <w:bottom w:val="none" w:sz="0" w:space="0" w:color="auto"/>
            <w:right w:val="none" w:sz="0" w:space="0" w:color="auto"/>
          </w:divBdr>
        </w:div>
        <w:div w:id="1694988282">
          <w:marLeft w:val="0"/>
          <w:marRight w:val="0"/>
          <w:marTop w:val="0"/>
          <w:marBottom w:val="0"/>
          <w:divBdr>
            <w:top w:val="none" w:sz="0" w:space="0" w:color="auto"/>
            <w:left w:val="none" w:sz="0" w:space="0" w:color="auto"/>
            <w:bottom w:val="none" w:sz="0" w:space="0" w:color="auto"/>
            <w:right w:val="none" w:sz="0" w:space="0" w:color="auto"/>
          </w:divBdr>
        </w:div>
        <w:div w:id="1827355269">
          <w:marLeft w:val="0"/>
          <w:marRight w:val="0"/>
          <w:marTop w:val="0"/>
          <w:marBottom w:val="0"/>
          <w:divBdr>
            <w:top w:val="none" w:sz="0" w:space="0" w:color="auto"/>
            <w:left w:val="none" w:sz="0" w:space="0" w:color="auto"/>
            <w:bottom w:val="none" w:sz="0" w:space="0" w:color="auto"/>
            <w:right w:val="none" w:sz="0" w:space="0" w:color="auto"/>
          </w:divBdr>
        </w:div>
        <w:div w:id="660962882">
          <w:marLeft w:val="0"/>
          <w:marRight w:val="0"/>
          <w:marTop w:val="0"/>
          <w:marBottom w:val="0"/>
          <w:divBdr>
            <w:top w:val="none" w:sz="0" w:space="0" w:color="auto"/>
            <w:left w:val="none" w:sz="0" w:space="0" w:color="auto"/>
            <w:bottom w:val="none" w:sz="0" w:space="0" w:color="auto"/>
            <w:right w:val="none" w:sz="0" w:space="0" w:color="auto"/>
          </w:divBdr>
        </w:div>
        <w:div w:id="1193614358">
          <w:marLeft w:val="0"/>
          <w:marRight w:val="0"/>
          <w:marTop w:val="0"/>
          <w:marBottom w:val="0"/>
          <w:divBdr>
            <w:top w:val="none" w:sz="0" w:space="0" w:color="auto"/>
            <w:left w:val="none" w:sz="0" w:space="0" w:color="auto"/>
            <w:bottom w:val="none" w:sz="0" w:space="0" w:color="auto"/>
            <w:right w:val="none" w:sz="0" w:space="0" w:color="auto"/>
          </w:divBdr>
        </w:div>
        <w:div w:id="131143977">
          <w:marLeft w:val="0"/>
          <w:marRight w:val="0"/>
          <w:marTop w:val="0"/>
          <w:marBottom w:val="0"/>
          <w:divBdr>
            <w:top w:val="none" w:sz="0" w:space="0" w:color="auto"/>
            <w:left w:val="none" w:sz="0" w:space="0" w:color="auto"/>
            <w:bottom w:val="none" w:sz="0" w:space="0" w:color="auto"/>
            <w:right w:val="none" w:sz="0" w:space="0" w:color="auto"/>
          </w:divBdr>
        </w:div>
        <w:div w:id="945968434">
          <w:marLeft w:val="0"/>
          <w:marRight w:val="0"/>
          <w:marTop w:val="0"/>
          <w:marBottom w:val="0"/>
          <w:divBdr>
            <w:top w:val="none" w:sz="0" w:space="0" w:color="auto"/>
            <w:left w:val="none" w:sz="0" w:space="0" w:color="auto"/>
            <w:bottom w:val="none" w:sz="0" w:space="0" w:color="auto"/>
            <w:right w:val="none" w:sz="0" w:space="0" w:color="auto"/>
          </w:divBdr>
        </w:div>
        <w:div w:id="26294186">
          <w:marLeft w:val="0"/>
          <w:marRight w:val="0"/>
          <w:marTop w:val="0"/>
          <w:marBottom w:val="0"/>
          <w:divBdr>
            <w:top w:val="none" w:sz="0" w:space="0" w:color="auto"/>
            <w:left w:val="none" w:sz="0" w:space="0" w:color="auto"/>
            <w:bottom w:val="none" w:sz="0" w:space="0" w:color="auto"/>
            <w:right w:val="none" w:sz="0" w:space="0" w:color="auto"/>
          </w:divBdr>
        </w:div>
        <w:div w:id="389115731">
          <w:marLeft w:val="0"/>
          <w:marRight w:val="0"/>
          <w:marTop w:val="0"/>
          <w:marBottom w:val="0"/>
          <w:divBdr>
            <w:top w:val="none" w:sz="0" w:space="0" w:color="auto"/>
            <w:left w:val="none" w:sz="0" w:space="0" w:color="auto"/>
            <w:bottom w:val="none" w:sz="0" w:space="0" w:color="auto"/>
            <w:right w:val="none" w:sz="0" w:space="0" w:color="auto"/>
          </w:divBdr>
        </w:div>
        <w:div w:id="1513185991">
          <w:marLeft w:val="0"/>
          <w:marRight w:val="0"/>
          <w:marTop w:val="0"/>
          <w:marBottom w:val="0"/>
          <w:divBdr>
            <w:top w:val="none" w:sz="0" w:space="0" w:color="auto"/>
            <w:left w:val="none" w:sz="0" w:space="0" w:color="auto"/>
            <w:bottom w:val="none" w:sz="0" w:space="0" w:color="auto"/>
            <w:right w:val="none" w:sz="0" w:space="0" w:color="auto"/>
          </w:divBdr>
        </w:div>
        <w:div w:id="396175933">
          <w:marLeft w:val="0"/>
          <w:marRight w:val="0"/>
          <w:marTop w:val="0"/>
          <w:marBottom w:val="0"/>
          <w:divBdr>
            <w:top w:val="none" w:sz="0" w:space="0" w:color="auto"/>
            <w:left w:val="none" w:sz="0" w:space="0" w:color="auto"/>
            <w:bottom w:val="none" w:sz="0" w:space="0" w:color="auto"/>
            <w:right w:val="none" w:sz="0" w:space="0" w:color="auto"/>
          </w:divBdr>
        </w:div>
        <w:div w:id="2126533783">
          <w:marLeft w:val="0"/>
          <w:marRight w:val="0"/>
          <w:marTop w:val="0"/>
          <w:marBottom w:val="0"/>
          <w:divBdr>
            <w:top w:val="none" w:sz="0" w:space="0" w:color="auto"/>
            <w:left w:val="none" w:sz="0" w:space="0" w:color="auto"/>
            <w:bottom w:val="none" w:sz="0" w:space="0" w:color="auto"/>
            <w:right w:val="none" w:sz="0" w:space="0" w:color="auto"/>
          </w:divBdr>
        </w:div>
        <w:div w:id="946543584">
          <w:marLeft w:val="0"/>
          <w:marRight w:val="0"/>
          <w:marTop w:val="0"/>
          <w:marBottom w:val="0"/>
          <w:divBdr>
            <w:top w:val="none" w:sz="0" w:space="0" w:color="auto"/>
            <w:left w:val="none" w:sz="0" w:space="0" w:color="auto"/>
            <w:bottom w:val="none" w:sz="0" w:space="0" w:color="auto"/>
            <w:right w:val="none" w:sz="0" w:space="0" w:color="auto"/>
          </w:divBdr>
        </w:div>
        <w:div w:id="1689942395">
          <w:marLeft w:val="0"/>
          <w:marRight w:val="0"/>
          <w:marTop w:val="0"/>
          <w:marBottom w:val="0"/>
          <w:divBdr>
            <w:top w:val="none" w:sz="0" w:space="0" w:color="auto"/>
            <w:left w:val="none" w:sz="0" w:space="0" w:color="auto"/>
            <w:bottom w:val="none" w:sz="0" w:space="0" w:color="auto"/>
            <w:right w:val="none" w:sz="0" w:space="0" w:color="auto"/>
          </w:divBdr>
        </w:div>
        <w:div w:id="424960076">
          <w:marLeft w:val="0"/>
          <w:marRight w:val="0"/>
          <w:marTop w:val="0"/>
          <w:marBottom w:val="0"/>
          <w:divBdr>
            <w:top w:val="none" w:sz="0" w:space="0" w:color="auto"/>
            <w:left w:val="none" w:sz="0" w:space="0" w:color="auto"/>
            <w:bottom w:val="none" w:sz="0" w:space="0" w:color="auto"/>
            <w:right w:val="none" w:sz="0" w:space="0" w:color="auto"/>
          </w:divBdr>
        </w:div>
        <w:div w:id="1510485402">
          <w:marLeft w:val="0"/>
          <w:marRight w:val="0"/>
          <w:marTop w:val="0"/>
          <w:marBottom w:val="0"/>
          <w:divBdr>
            <w:top w:val="none" w:sz="0" w:space="0" w:color="auto"/>
            <w:left w:val="none" w:sz="0" w:space="0" w:color="auto"/>
            <w:bottom w:val="none" w:sz="0" w:space="0" w:color="auto"/>
            <w:right w:val="none" w:sz="0" w:space="0" w:color="auto"/>
          </w:divBdr>
        </w:div>
        <w:div w:id="126898795">
          <w:marLeft w:val="0"/>
          <w:marRight w:val="0"/>
          <w:marTop w:val="0"/>
          <w:marBottom w:val="0"/>
          <w:divBdr>
            <w:top w:val="none" w:sz="0" w:space="0" w:color="auto"/>
            <w:left w:val="none" w:sz="0" w:space="0" w:color="auto"/>
            <w:bottom w:val="none" w:sz="0" w:space="0" w:color="auto"/>
            <w:right w:val="none" w:sz="0" w:space="0" w:color="auto"/>
          </w:divBdr>
        </w:div>
        <w:div w:id="1838417466">
          <w:marLeft w:val="0"/>
          <w:marRight w:val="0"/>
          <w:marTop w:val="0"/>
          <w:marBottom w:val="0"/>
          <w:divBdr>
            <w:top w:val="none" w:sz="0" w:space="0" w:color="auto"/>
            <w:left w:val="none" w:sz="0" w:space="0" w:color="auto"/>
            <w:bottom w:val="none" w:sz="0" w:space="0" w:color="auto"/>
            <w:right w:val="none" w:sz="0" w:space="0" w:color="auto"/>
          </w:divBdr>
        </w:div>
        <w:div w:id="1718893305">
          <w:marLeft w:val="0"/>
          <w:marRight w:val="0"/>
          <w:marTop w:val="0"/>
          <w:marBottom w:val="0"/>
          <w:divBdr>
            <w:top w:val="none" w:sz="0" w:space="0" w:color="auto"/>
            <w:left w:val="none" w:sz="0" w:space="0" w:color="auto"/>
            <w:bottom w:val="none" w:sz="0" w:space="0" w:color="auto"/>
            <w:right w:val="none" w:sz="0" w:space="0" w:color="auto"/>
          </w:divBdr>
        </w:div>
        <w:div w:id="22219857">
          <w:marLeft w:val="0"/>
          <w:marRight w:val="0"/>
          <w:marTop w:val="0"/>
          <w:marBottom w:val="0"/>
          <w:divBdr>
            <w:top w:val="none" w:sz="0" w:space="0" w:color="auto"/>
            <w:left w:val="none" w:sz="0" w:space="0" w:color="auto"/>
            <w:bottom w:val="none" w:sz="0" w:space="0" w:color="auto"/>
            <w:right w:val="none" w:sz="0" w:space="0" w:color="auto"/>
          </w:divBdr>
        </w:div>
        <w:div w:id="1364861369">
          <w:marLeft w:val="0"/>
          <w:marRight w:val="0"/>
          <w:marTop w:val="0"/>
          <w:marBottom w:val="0"/>
          <w:divBdr>
            <w:top w:val="none" w:sz="0" w:space="0" w:color="auto"/>
            <w:left w:val="none" w:sz="0" w:space="0" w:color="auto"/>
            <w:bottom w:val="none" w:sz="0" w:space="0" w:color="auto"/>
            <w:right w:val="none" w:sz="0" w:space="0" w:color="auto"/>
          </w:divBdr>
        </w:div>
        <w:div w:id="1786193335">
          <w:marLeft w:val="0"/>
          <w:marRight w:val="0"/>
          <w:marTop w:val="0"/>
          <w:marBottom w:val="0"/>
          <w:divBdr>
            <w:top w:val="none" w:sz="0" w:space="0" w:color="auto"/>
            <w:left w:val="none" w:sz="0" w:space="0" w:color="auto"/>
            <w:bottom w:val="none" w:sz="0" w:space="0" w:color="auto"/>
            <w:right w:val="none" w:sz="0" w:space="0" w:color="auto"/>
          </w:divBdr>
        </w:div>
        <w:div w:id="153448551">
          <w:marLeft w:val="0"/>
          <w:marRight w:val="0"/>
          <w:marTop w:val="0"/>
          <w:marBottom w:val="0"/>
          <w:divBdr>
            <w:top w:val="none" w:sz="0" w:space="0" w:color="auto"/>
            <w:left w:val="none" w:sz="0" w:space="0" w:color="auto"/>
            <w:bottom w:val="none" w:sz="0" w:space="0" w:color="auto"/>
            <w:right w:val="none" w:sz="0" w:space="0" w:color="auto"/>
          </w:divBdr>
        </w:div>
        <w:div w:id="1414547258">
          <w:marLeft w:val="0"/>
          <w:marRight w:val="0"/>
          <w:marTop w:val="0"/>
          <w:marBottom w:val="0"/>
          <w:divBdr>
            <w:top w:val="none" w:sz="0" w:space="0" w:color="auto"/>
            <w:left w:val="none" w:sz="0" w:space="0" w:color="auto"/>
            <w:bottom w:val="none" w:sz="0" w:space="0" w:color="auto"/>
            <w:right w:val="none" w:sz="0" w:space="0" w:color="auto"/>
          </w:divBdr>
        </w:div>
        <w:div w:id="621544837">
          <w:marLeft w:val="0"/>
          <w:marRight w:val="0"/>
          <w:marTop w:val="0"/>
          <w:marBottom w:val="0"/>
          <w:divBdr>
            <w:top w:val="none" w:sz="0" w:space="0" w:color="auto"/>
            <w:left w:val="none" w:sz="0" w:space="0" w:color="auto"/>
            <w:bottom w:val="none" w:sz="0" w:space="0" w:color="auto"/>
            <w:right w:val="none" w:sz="0" w:space="0" w:color="auto"/>
          </w:divBdr>
        </w:div>
        <w:div w:id="1538589613">
          <w:marLeft w:val="0"/>
          <w:marRight w:val="0"/>
          <w:marTop w:val="0"/>
          <w:marBottom w:val="0"/>
          <w:divBdr>
            <w:top w:val="none" w:sz="0" w:space="0" w:color="auto"/>
            <w:left w:val="none" w:sz="0" w:space="0" w:color="auto"/>
            <w:bottom w:val="none" w:sz="0" w:space="0" w:color="auto"/>
            <w:right w:val="none" w:sz="0" w:space="0" w:color="auto"/>
          </w:divBdr>
        </w:div>
        <w:div w:id="111558587">
          <w:marLeft w:val="0"/>
          <w:marRight w:val="0"/>
          <w:marTop w:val="0"/>
          <w:marBottom w:val="0"/>
          <w:divBdr>
            <w:top w:val="none" w:sz="0" w:space="0" w:color="auto"/>
            <w:left w:val="none" w:sz="0" w:space="0" w:color="auto"/>
            <w:bottom w:val="none" w:sz="0" w:space="0" w:color="auto"/>
            <w:right w:val="none" w:sz="0" w:space="0" w:color="auto"/>
          </w:divBdr>
        </w:div>
        <w:div w:id="2027713127">
          <w:marLeft w:val="0"/>
          <w:marRight w:val="0"/>
          <w:marTop w:val="0"/>
          <w:marBottom w:val="0"/>
          <w:divBdr>
            <w:top w:val="none" w:sz="0" w:space="0" w:color="auto"/>
            <w:left w:val="none" w:sz="0" w:space="0" w:color="auto"/>
            <w:bottom w:val="none" w:sz="0" w:space="0" w:color="auto"/>
            <w:right w:val="none" w:sz="0" w:space="0" w:color="auto"/>
          </w:divBdr>
        </w:div>
        <w:div w:id="1895310324">
          <w:marLeft w:val="0"/>
          <w:marRight w:val="0"/>
          <w:marTop w:val="0"/>
          <w:marBottom w:val="0"/>
          <w:divBdr>
            <w:top w:val="none" w:sz="0" w:space="0" w:color="auto"/>
            <w:left w:val="none" w:sz="0" w:space="0" w:color="auto"/>
            <w:bottom w:val="none" w:sz="0" w:space="0" w:color="auto"/>
            <w:right w:val="none" w:sz="0" w:space="0" w:color="auto"/>
          </w:divBdr>
        </w:div>
        <w:div w:id="1333334428">
          <w:marLeft w:val="0"/>
          <w:marRight w:val="0"/>
          <w:marTop w:val="0"/>
          <w:marBottom w:val="0"/>
          <w:divBdr>
            <w:top w:val="none" w:sz="0" w:space="0" w:color="auto"/>
            <w:left w:val="none" w:sz="0" w:space="0" w:color="auto"/>
            <w:bottom w:val="none" w:sz="0" w:space="0" w:color="auto"/>
            <w:right w:val="none" w:sz="0" w:space="0" w:color="auto"/>
          </w:divBdr>
        </w:div>
        <w:div w:id="360205918">
          <w:marLeft w:val="0"/>
          <w:marRight w:val="0"/>
          <w:marTop w:val="0"/>
          <w:marBottom w:val="0"/>
          <w:divBdr>
            <w:top w:val="none" w:sz="0" w:space="0" w:color="auto"/>
            <w:left w:val="none" w:sz="0" w:space="0" w:color="auto"/>
            <w:bottom w:val="none" w:sz="0" w:space="0" w:color="auto"/>
            <w:right w:val="none" w:sz="0" w:space="0" w:color="auto"/>
          </w:divBdr>
        </w:div>
        <w:div w:id="295455597">
          <w:marLeft w:val="0"/>
          <w:marRight w:val="0"/>
          <w:marTop w:val="0"/>
          <w:marBottom w:val="0"/>
          <w:divBdr>
            <w:top w:val="none" w:sz="0" w:space="0" w:color="auto"/>
            <w:left w:val="none" w:sz="0" w:space="0" w:color="auto"/>
            <w:bottom w:val="none" w:sz="0" w:space="0" w:color="auto"/>
            <w:right w:val="none" w:sz="0" w:space="0" w:color="auto"/>
          </w:divBdr>
        </w:div>
        <w:div w:id="975721168">
          <w:marLeft w:val="0"/>
          <w:marRight w:val="0"/>
          <w:marTop w:val="0"/>
          <w:marBottom w:val="0"/>
          <w:divBdr>
            <w:top w:val="none" w:sz="0" w:space="0" w:color="auto"/>
            <w:left w:val="none" w:sz="0" w:space="0" w:color="auto"/>
            <w:bottom w:val="none" w:sz="0" w:space="0" w:color="auto"/>
            <w:right w:val="none" w:sz="0" w:space="0" w:color="auto"/>
          </w:divBdr>
        </w:div>
        <w:div w:id="66654541">
          <w:marLeft w:val="0"/>
          <w:marRight w:val="0"/>
          <w:marTop w:val="0"/>
          <w:marBottom w:val="0"/>
          <w:divBdr>
            <w:top w:val="none" w:sz="0" w:space="0" w:color="auto"/>
            <w:left w:val="none" w:sz="0" w:space="0" w:color="auto"/>
            <w:bottom w:val="none" w:sz="0" w:space="0" w:color="auto"/>
            <w:right w:val="none" w:sz="0" w:space="0" w:color="auto"/>
          </w:divBdr>
        </w:div>
        <w:div w:id="1226911869">
          <w:marLeft w:val="0"/>
          <w:marRight w:val="0"/>
          <w:marTop w:val="0"/>
          <w:marBottom w:val="0"/>
          <w:divBdr>
            <w:top w:val="none" w:sz="0" w:space="0" w:color="auto"/>
            <w:left w:val="none" w:sz="0" w:space="0" w:color="auto"/>
            <w:bottom w:val="none" w:sz="0" w:space="0" w:color="auto"/>
            <w:right w:val="none" w:sz="0" w:space="0" w:color="auto"/>
          </w:divBdr>
        </w:div>
        <w:div w:id="914555842">
          <w:marLeft w:val="0"/>
          <w:marRight w:val="0"/>
          <w:marTop w:val="0"/>
          <w:marBottom w:val="0"/>
          <w:divBdr>
            <w:top w:val="none" w:sz="0" w:space="0" w:color="auto"/>
            <w:left w:val="none" w:sz="0" w:space="0" w:color="auto"/>
            <w:bottom w:val="none" w:sz="0" w:space="0" w:color="auto"/>
            <w:right w:val="none" w:sz="0" w:space="0" w:color="auto"/>
          </w:divBdr>
        </w:div>
        <w:div w:id="1150831688">
          <w:marLeft w:val="0"/>
          <w:marRight w:val="0"/>
          <w:marTop w:val="0"/>
          <w:marBottom w:val="0"/>
          <w:divBdr>
            <w:top w:val="none" w:sz="0" w:space="0" w:color="auto"/>
            <w:left w:val="none" w:sz="0" w:space="0" w:color="auto"/>
            <w:bottom w:val="none" w:sz="0" w:space="0" w:color="auto"/>
            <w:right w:val="none" w:sz="0" w:space="0" w:color="auto"/>
          </w:divBdr>
        </w:div>
        <w:div w:id="400521539">
          <w:marLeft w:val="0"/>
          <w:marRight w:val="0"/>
          <w:marTop w:val="0"/>
          <w:marBottom w:val="0"/>
          <w:divBdr>
            <w:top w:val="none" w:sz="0" w:space="0" w:color="auto"/>
            <w:left w:val="none" w:sz="0" w:space="0" w:color="auto"/>
            <w:bottom w:val="none" w:sz="0" w:space="0" w:color="auto"/>
            <w:right w:val="none" w:sz="0" w:space="0" w:color="auto"/>
          </w:divBdr>
        </w:div>
        <w:div w:id="957103046">
          <w:marLeft w:val="0"/>
          <w:marRight w:val="0"/>
          <w:marTop w:val="0"/>
          <w:marBottom w:val="0"/>
          <w:divBdr>
            <w:top w:val="none" w:sz="0" w:space="0" w:color="auto"/>
            <w:left w:val="none" w:sz="0" w:space="0" w:color="auto"/>
            <w:bottom w:val="none" w:sz="0" w:space="0" w:color="auto"/>
            <w:right w:val="none" w:sz="0" w:space="0" w:color="auto"/>
          </w:divBdr>
        </w:div>
        <w:div w:id="803231552">
          <w:marLeft w:val="0"/>
          <w:marRight w:val="0"/>
          <w:marTop w:val="0"/>
          <w:marBottom w:val="0"/>
          <w:divBdr>
            <w:top w:val="none" w:sz="0" w:space="0" w:color="auto"/>
            <w:left w:val="none" w:sz="0" w:space="0" w:color="auto"/>
            <w:bottom w:val="none" w:sz="0" w:space="0" w:color="auto"/>
            <w:right w:val="none" w:sz="0" w:space="0" w:color="auto"/>
          </w:divBdr>
        </w:div>
        <w:div w:id="1712994987">
          <w:marLeft w:val="0"/>
          <w:marRight w:val="0"/>
          <w:marTop w:val="0"/>
          <w:marBottom w:val="0"/>
          <w:divBdr>
            <w:top w:val="none" w:sz="0" w:space="0" w:color="auto"/>
            <w:left w:val="none" w:sz="0" w:space="0" w:color="auto"/>
            <w:bottom w:val="none" w:sz="0" w:space="0" w:color="auto"/>
            <w:right w:val="none" w:sz="0" w:space="0" w:color="auto"/>
          </w:divBdr>
        </w:div>
        <w:div w:id="1556089457">
          <w:marLeft w:val="0"/>
          <w:marRight w:val="0"/>
          <w:marTop w:val="0"/>
          <w:marBottom w:val="0"/>
          <w:divBdr>
            <w:top w:val="none" w:sz="0" w:space="0" w:color="auto"/>
            <w:left w:val="none" w:sz="0" w:space="0" w:color="auto"/>
            <w:bottom w:val="none" w:sz="0" w:space="0" w:color="auto"/>
            <w:right w:val="none" w:sz="0" w:space="0" w:color="auto"/>
          </w:divBdr>
        </w:div>
        <w:div w:id="382944683">
          <w:marLeft w:val="0"/>
          <w:marRight w:val="0"/>
          <w:marTop w:val="0"/>
          <w:marBottom w:val="0"/>
          <w:divBdr>
            <w:top w:val="none" w:sz="0" w:space="0" w:color="auto"/>
            <w:left w:val="none" w:sz="0" w:space="0" w:color="auto"/>
            <w:bottom w:val="none" w:sz="0" w:space="0" w:color="auto"/>
            <w:right w:val="none" w:sz="0" w:space="0" w:color="auto"/>
          </w:divBdr>
        </w:div>
        <w:div w:id="1346202586">
          <w:marLeft w:val="0"/>
          <w:marRight w:val="0"/>
          <w:marTop w:val="0"/>
          <w:marBottom w:val="0"/>
          <w:divBdr>
            <w:top w:val="none" w:sz="0" w:space="0" w:color="auto"/>
            <w:left w:val="none" w:sz="0" w:space="0" w:color="auto"/>
            <w:bottom w:val="none" w:sz="0" w:space="0" w:color="auto"/>
            <w:right w:val="none" w:sz="0" w:space="0" w:color="auto"/>
          </w:divBdr>
        </w:div>
        <w:div w:id="585043696">
          <w:marLeft w:val="0"/>
          <w:marRight w:val="0"/>
          <w:marTop w:val="0"/>
          <w:marBottom w:val="0"/>
          <w:divBdr>
            <w:top w:val="none" w:sz="0" w:space="0" w:color="auto"/>
            <w:left w:val="none" w:sz="0" w:space="0" w:color="auto"/>
            <w:bottom w:val="none" w:sz="0" w:space="0" w:color="auto"/>
            <w:right w:val="none" w:sz="0" w:space="0" w:color="auto"/>
          </w:divBdr>
        </w:div>
        <w:div w:id="697389593">
          <w:marLeft w:val="0"/>
          <w:marRight w:val="0"/>
          <w:marTop w:val="0"/>
          <w:marBottom w:val="0"/>
          <w:divBdr>
            <w:top w:val="none" w:sz="0" w:space="0" w:color="auto"/>
            <w:left w:val="none" w:sz="0" w:space="0" w:color="auto"/>
            <w:bottom w:val="none" w:sz="0" w:space="0" w:color="auto"/>
            <w:right w:val="none" w:sz="0" w:space="0" w:color="auto"/>
          </w:divBdr>
        </w:div>
        <w:div w:id="830102480">
          <w:marLeft w:val="0"/>
          <w:marRight w:val="0"/>
          <w:marTop w:val="0"/>
          <w:marBottom w:val="0"/>
          <w:divBdr>
            <w:top w:val="none" w:sz="0" w:space="0" w:color="auto"/>
            <w:left w:val="none" w:sz="0" w:space="0" w:color="auto"/>
            <w:bottom w:val="none" w:sz="0" w:space="0" w:color="auto"/>
            <w:right w:val="none" w:sz="0" w:space="0" w:color="auto"/>
          </w:divBdr>
        </w:div>
        <w:div w:id="1457796164">
          <w:marLeft w:val="0"/>
          <w:marRight w:val="0"/>
          <w:marTop w:val="0"/>
          <w:marBottom w:val="0"/>
          <w:divBdr>
            <w:top w:val="none" w:sz="0" w:space="0" w:color="auto"/>
            <w:left w:val="none" w:sz="0" w:space="0" w:color="auto"/>
            <w:bottom w:val="none" w:sz="0" w:space="0" w:color="auto"/>
            <w:right w:val="none" w:sz="0" w:space="0" w:color="auto"/>
          </w:divBdr>
        </w:div>
        <w:div w:id="904411775">
          <w:marLeft w:val="0"/>
          <w:marRight w:val="0"/>
          <w:marTop w:val="0"/>
          <w:marBottom w:val="0"/>
          <w:divBdr>
            <w:top w:val="none" w:sz="0" w:space="0" w:color="auto"/>
            <w:left w:val="none" w:sz="0" w:space="0" w:color="auto"/>
            <w:bottom w:val="none" w:sz="0" w:space="0" w:color="auto"/>
            <w:right w:val="none" w:sz="0" w:space="0" w:color="auto"/>
          </w:divBdr>
        </w:div>
        <w:div w:id="807403979">
          <w:marLeft w:val="0"/>
          <w:marRight w:val="0"/>
          <w:marTop w:val="0"/>
          <w:marBottom w:val="0"/>
          <w:divBdr>
            <w:top w:val="none" w:sz="0" w:space="0" w:color="auto"/>
            <w:left w:val="none" w:sz="0" w:space="0" w:color="auto"/>
            <w:bottom w:val="none" w:sz="0" w:space="0" w:color="auto"/>
            <w:right w:val="none" w:sz="0" w:space="0" w:color="auto"/>
          </w:divBdr>
        </w:div>
        <w:div w:id="1151678490">
          <w:marLeft w:val="0"/>
          <w:marRight w:val="0"/>
          <w:marTop w:val="0"/>
          <w:marBottom w:val="0"/>
          <w:divBdr>
            <w:top w:val="none" w:sz="0" w:space="0" w:color="auto"/>
            <w:left w:val="none" w:sz="0" w:space="0" w:color="auto"/>
            <w:bottom w:val="none" w:sz="0" w:space="0" w:color="auto"/>
            <w:right w:val="none" w:sz="0" w:space="0" w:color="auto"/>
          </w:divBdr>
        </w:div>
        <w:div w:id="1279412984">
          <w:marLeft w:val="0"/>
          <w:marRight w:val="0"/>
          <w:marTop w:val="0"/>
          <w:marBottom w:val="0"/>
          <w:divBdr>
            <w:top w:val="none" w:sz="0" w:space="0" w:color="auto"/>
            <w:left w:val="none" w:sz="0" w:space="0" w:color="auto"/>
            <w:bottom w:val="none" w:sz="0" w:space="0" w:color="auto"/>
            <w:right w:val="none" w:sz="0" w:space="0" w:color="auto"/>
          </w:divBdr>
        </w:div>
        <w:div w:id="495413718">
          <w:marLeft w:val="0"/>
          <w:marRight w:val="0"/>
          <w:marTop w:val="0"/>
          <w:marBottom w:val="0"/>
          <w:divBdr>
            <w:top w:val="none" w:sz="0" w:space="0" w:color="auto"/>
            <w:left w:val="none" w:sz="0" w:space="0" w:color="auto"/>
            <w:bottom w:val="none" w:sz="0" w:space="0" w:color="auto"/>
            <w:right w:val="none" w:sz="0" w:space="0" w:color="auto"/>
          </w:divBdr>
        </w:div>
        <w:div w:id="1391538328">
          <w:marLeft w:val="0"/>
          <w:marRight w:val="0"/>
          <w:marTop w:val="0"/>
          <w:marBottom w:val="0"/>
          <w:divBdr>
            <w:top w:val="none" w:sz="0" w:space="0" w:color="auto"/>
            <w:left w:val="none" w:sz="0" w:space="0" w:color="auto"/>
            <w:bottom w:val="none" w:sz="0" w:space="0" w:color="auto"/>
            <w:right w:val="none" w:sz="0" w:space="0" w:color="auto"/>
          </w:divBdr>
        </w:div>
        <w:div w:id="1606109915">
          <w:marLeft w:val="0"/>
          <w:marRight w:val="0"/>
          <w:marTop w:val="0"/>
          <w:marBottom w:val="0"/>
          <w:divBdr>
            <w:top w:val="none" w:sz="0" w:space="0" w:color="auto"/>
            <w:left w:val="none" w:sz="0" w:space="0" w:color="auto"/>
            <w:bottom w:val="none" w:sz="0" w:space="0" w:color="auto"/>
            <w:right w:val="none" w:sz="0" w:space="0" w:color="auto"/>
          </w:divBdr>
        </w:div>
        <w:div w:id="1372992808">
          <w:marLeft w:val="0"/>
          <w:marRight w:val="0"/>
          <w:marTop w:val="0"/>
          <w:marBottom w:val="0"/>
          <w:divBdr>
            <w:top w:val="none" w:sz="0" w:space="0" w:color="auto"/>
            <w:left w:val="none" w:sz="0" w:space="0" w:color="auto"/>
            <w:bottom w:val="none" w:sz="0" w:space="0" w:color="auto"/>
            <w:right w:val="none" w:sz="0" w:space="0" w:color="auto"/>
          </w:divBdr>
        </w:div>
        <w:div w:id="1171917314">
          <w:marLeft w:val="0"/>
          <w:marRight w:val="0"/>
          <w:marTop w:val="0"/>
          <w:marBottom w:val="0"/>
          <w:divBdr>
            <w:top w:val="none" w:sz="0" w:space="0" w:color="auto"/>
            <w:left w:val="none" w:sz="0" w:space="0" w:color="auto"/>
            <w:bottom w:val="none" w:sz="0" w:space="0" w:color="auto"/>
            <w:right w:val="none" w:sz="0" w:space="0" w:color="auto"/>
          </w:divBdr>
        </w:div>
        <w:div w:id="2109504494">
          <w:marLeft w:val="0"/>
          <w:marRight w:val="0"/>
          <w:marTop w:val="0"/>
          <w:marBottom w:val="0"/>
          <w:divBdr>
            <w:top w:val="none" w:sz="0" w:space="0" w:color="auto"/>
            <w:left w:val="none" w:sz="0" w:space="0" w:color="auto"/>
            <w:bottom w:val="none" w:sz="0" w:space="0" w:color="auto"/>
            <w:right w:val="none" w:sz="0" w:space="0" w:color="auto"/>
          </w:divBdr>
        </w:div>
        <w:div w:id="261500513">
          <w:marLeft w:val="0"/>
          <w:marRight w:val="0"/>
          <w:marTop w:val="0"/>
          <w:marBottom w:val="0"/>
          <w:divBdr>
            <w:top w:val="none" w:sz="0" w:space="0" w:color="auto"/>
            <w:left w:val="none" w:sz="0" w:space="0" w:color="auto"/>
            <w:bottom w:val="none" w:sz="0" w:space="0" w:color="auto"/>
            <w:right w:val="none" w:sz="0" w:space="0" w:color="auto"/>
          </w:divBdr>
        </w:div>
        <w:div w:id="1538811257">
          <w:marLeft w:val="0"/>
          <w:marRight w:val="0"/>
          <w:marTop w:val="0"/>
          <w:marBottom w:val="0"/>
          <w:divBdr>
            <w:top w:val="none" w:sz="0" w:space="0" w:color="auto"/>
            <w:left w:val="none" w:sz="0" w:space="0" w:color="auto"/>
            <w:bottom w:val="none" w:sz="0" w:space="0" w:color="auto"/>
            <w:right w:val="none" w:sz="0" w:space="0" w:color="auto"/>
          </w:divBdr>
        </w:div>
        <w:div w:id="1972906872">
          <w:marLeft w:val="0"/>
          <w:marRight w:val="0"/>
          <w:marTop w:val="0"/>
          <w:marBottom w:val="0"/>
          <w:divBdr>
            <w:top w:val="none" w:sz="0" w:space="0" w:color="auto"/>
            <w:left w:val="none" w:sz="0" w:space="0" w:color="auto"/>
            <w:bottom w:val="none" w:sz="0" w:space="0" w:color="auto"/>
            <w:right w:val="none" w:sz="0" w:space="0" w:color="auto"/>
          </w:divBdr>
        </w:div>
        <w:div w:id="485979897">
          <w:marLeft w:val="0"/>
          <w:marRight w:val="0"/>
          <w:marTop w:val="0"/>
          <w:marBottom w:val="0"/>
          <w:divBdr>
            <w:top w:val="none" w:sz="0" w:space="0" w:color="auto"/>
            <w:left w:val="none" w:sz="0" w:space="0" w:color="auto"/>
            <w:bottom w:val="none" w:sz="0" w:space="0" w:color="auto"/>
            <w:right w:val="none" w:sz="0" w:space="0" w:color="auto"/>
          </w:divBdr>
        </w:div>
        <w:div w:id="1209486607">
          <w:marLeft w:val="0"/>
          <w:marRight w:val="0"/>
          <w:marTop w:val="0"/>
          <w:marBottom w:val="0"/>
          <w:divBdr>
            <w:top w:val="none" w:sz="0" w:space="0" w:color="auto"/>
            <w:left w:val="none" w:sz="0" w:space="0" w:color="auto"/>
            <w:bottom w:val="none" w:sz="0" w:space="0" w:color="auto"/>
            <w:right w:val="none" w:sz="0" w:space="0" w:color="auto"/>
          </w:divBdr>
        </w:div>
        <w:div w:id="1616668244">
          <w:marLeft w:val="0"/>
          <w:marRight w:val="0"/>
          <w:marTop w:val="0"/>
          <w:marBottom w:val="0"/>
          <w:divBdr>
            <w:top w:val="none" w:sz="0" w:space="0" w:color="auto"/>
            <w:left w:val="none" w:sz="0" w:space="0" w:color="auto"/>
            <w:bottom w:val="none" w:sz="0" w:space="0" w:color="auto"/>
            <w:right w:val="none" w:sz="0" w:space="0" w:color="auto"/>
          </w:divBdr>
        </w:div>
        <w:div w:id="1380548245">
          <w:marLeft w:val="0"/>
          <w:marRight w:val="0"/>
          <w:marTop w:val="0"/>
          <w:marBottom w:val="0"/>
          <w:divBdr>
            <w:top w:val="none" w:sz="0" w:space="0" w:color="auto"/>
            <w:left w:val="none" w:sz="0" w:space="0" w:color="auto"/>
            <w:bottom w:val="none" w:sz="0" w:space="0" w:color="auto"/>
            <w:right w:val="none" w:sz="0" w:space="0" w:color="auto"/>
          </w:divBdr>
        </w:div>
        <w:div w:id="1486239137">
          <w:marLeft w:val="0"/>
          <w:marRight w:val="0"/>
          <w:marTop w:val="0"/>
          <w:marBottom w:val="0"/>
          <w:divBdr>
            <w:top w:val="none" w:sz="0" w:space="0" w:color="auto"/>
            <w:left w:val="none" w:sz="0" w:space="0" w:color="auto"/>
            <w:bottom w:val="none" w:sz="0" w:space="0" w:color="auto"/>
            <w:right w:val="none" w:sz="0" w:space="0" w:color="auto"/>
          </w:divBdr>
        </w:div>
        <w:div w:id="111025315">
          <w:marLeft w:val="0"/>
          <w:marRight w:val="0"/>
          <w:marTop w:val="0"/>
          <w:marBottom w:val="0"/>
          <w:divBdr>
            <w:top w:val="none" w:sz="0" w:space="0" w:color="auto"/>
            <w:left w:val="none" w:sz="0" w:space="0" w:color="auto"/>
            <w:bottom w:val="none" w:sz="0" w:space="0" w:color="auto"/>
            <w:right w:val="none" w:sz="0" w:space="0" w:color="auto"/>
          </w:divBdr>
        </w:div>
        <w:div w:id="524101569">
          <w:marLeft w:val="0"/>
          <w:marRight w:val="0"/>
          <w:marTop w:val="0"/>
          <w:marBottom w:val="0"/>
          <w:divBdr>
            <w:top w:val="none" w:sz="0" w:space="0" w:color="auto"/>
            <w:left w:val="none" w:sz="0" w:space="0" w:color="auto"/>
            <w:bottom w:val="none" w:sz="0" w:space="0" w:color="auto"/>
            <w:right w:val="none" w:sz="0" w:space="0" w:color="auto"/>
          </w:divBdr>
        </w:div>
        <w:div w:id="411435919">
          <w:marLeft w:val="0"/>
          <w:marRight w:val="0"/>
          <w:marTop w:val="0"/>
          <w:marBottom w:val="0"/>
          <w:divBdr>
            <w:top w:val="none" w:sz="0" w:space="0" w:color="auto"/>
            <w:left w:val="none" w:sz="0" w:space="0" w:color="auto"/>
            <w:bottom w:val="none" w:sz="0" w:space="0" w:color="auto"/>
            <w:right w:val="none" w:sz="0" w:space="0" w:color="auto"/>
          </w:divBdr>
        </w:div>
        <w:div w:id="484785935">
          <w:marLeft w:val="0"/>
          <w:marRight w:val="0"/>
          <w:marTop w:val="0"/>
          <w:marBottom w:val="0"/>
          <w:divBdr>
            <w:top w:val="none" w:sz="0" w:space="0" w:color="auto"/>
            <w:left w:val="none" w:sz="0" w:space="0" w:color="auto"/>
            <w:bottom w:val="none" w:sz="0" w:space="0" w:color="auto"/>
            <w:right w:val="none" w:sz="0" w:space="0" w:color="auto"/>
          </w:divBdr>
        </w:div>
        <w:div w:id="972440261">
          <w:marLeft w:val="0"/>
          <w:marRight w:val="0"/>
          <w:marTop w:val="0"/>
          <w:marBottom w:val="0"/>
          <w:divBdr>
            <w:top w:val="none" w:sz="0" w:space="0" w:color="auto"/>
            <w:left w:val="none" w:sz="0" w:space="0" w:color="auto"/>
            <w:bottom w:val="none" w:sz="0" w:space="0" w:color="auto"/>
            <w:right w:val="none" w:sz="0" w:space="0" w:color="auto"/>
          </w:divBdr>
        </w:div>
        <w:div w:id="465203416">
          <w:marLeft w:val="0"/>
          <w:marRight w:val="0"/>
          <w:marTop w:val="0"/>
          <w:marBottom w:val="0"/>
          <w:divBdr>
            <w:top w:val="none" w:sz="0" w:space="0" w:color="auto"/>
            <w:left w:val="none" w:sz="0" w:space="0" w:color="auto"/>
            <w:bottom w:val="none" w:sz="0" w:space="0" w:color="auto"/>
            <w:right w:val="none" w:sz="0" w:space="0" w:color="auto"/>
          </w:divBdr>
        </w:div>
        <w:div w:id="722607969">
          <w:marLeft w:val="0"/>
          <w:marRight w:val="0"/>
          <w:marTop w:val="0"/>
          <w:marBottom w:val="0"/>
          <w:divBdr>
            <w:top w:val="none" w:sz="0" w:space="0" w:color="auto"/>
            <w:left w:val="none" w:sz="0" w:space="0" w:color="auto"/>
            <w:bottom w:val="none" w:sz="0" w:space="0" w:color="auto"/>
            <w:right w:val="none" w:sz="0" w:space="0" w:color="auto"/>
          </w:divBdr>
        </w:div>
        <w:div w:id="1882941510">
          <w:marLeft w:val="0"/>
          <w:marRight w:val="0"/>
          <w:marTop w:val="0"/>
          <w:marBottom w:val="0"/>
          <w:divBdr>
            <w:top w:val="none" w:sz="0" w:space="0" w:color="auto"/>
            <w:left w:val="none" w:sz="0" w:space="0" w:color="auto"/>
            <w:bottom w:val="none" w:sz="0" w:space="0" w:color="auto"/>
            <w:right w:val="none" w:sz="0" w:space="0" w:color="auto"/>
          </w:divBdr>
        </w:div>
        <w:div w:id="1808277913">
          <w:marLeft w:val="0"/>
          <w:marRight w:val="0"/>
          <w:marTop w:val="0"/>
          <w:marBottom w:val="0"/>
          <w:divBdr>
            <w:top w:val="none" w:sz="0" w:space="0" w:color="auto"/>
            <w:left w:val="none" w:sz="0" w:space="0" w:color="auto"/>
            <w:bottom w:val="none" w:sz="0" w:space="0" w:color="auto"/>
            <w:right w:val="none" w:sz="0" w:space="0" w:color="auto"/>
          </w:divBdr>
        </w:div>
        <w:div w:id="1887182118">
          <w:marLeft w:val="0"/>
          <w:marRight w:val="0"/>
          <w:marTop w:val="0"/>
          <w:marBottom w:val="0"/>
          <w:divBdr>
            <w:top w:val="none" w:sz="0" w:space="0" w:color="auto"/>
            <w:left w:val="none" w:sz="0" w:space="0" w:color="auto"/>
            <w:bottom w:val="none" w:sz="0" w:space="0" w:color="auto"/>
            <w:right w:val="none" w:sz="0" w:space="0" w:color="auto"/>
          </w:divBdr>
        </w:div>
        <w:div w:id="2063289434">
          <w:marLeft w:val="0"/>
          <w:marRight w:val="0"/>
          <w:marTop w:val="0"/>
          <w:marBottom w:val="0"/>
          <w:divBdr>
            <w:top w:val="none" w:sz="0" w:space="0" w:color="auto"/>
            <w:left w:val="none" w:sz="0" w:space="0" w:color="auto"/>
            <w:bottom w:val="none" w:sz="0" w:space="0" w:color="auto"/>
            <w:right w:val="none" w:sz="0" w:space="0" w:color="auto"/>
          </w:divBdr>
        </w:div>
        <w:div w:id="781655541">
          <w:marLeft w:val="0"/>
          <w:marRight w:val="0"/>
          <w:marTop w:val="0"/>
          <w:marBottom w:val="0"/>
          <w:divBdr>
            <w:top w:val="none" w:sz="0" w:space="0" w:color="auto"/>
            <w:left w:val="none" w:sz="0" w:space="0" w:color="auto"/>
            <w:bottom w:val="none" w:sz="0" w:space="0" w:color="auto"/>
            <w:right w:val="none" w:sz="0" w:space="0" w:color="auto"/>
          </w:divBdr>
        </w:div>
        <w:div w:id="1492063522">
          <w:marLeft w:val="0"/>
          <w:marRight w:val="0"/>
          <w:marTop w:val="0"/>
          <w:marBottom w:val="0"/>
          <w:divBdr>
            <w:top w:val="none" w:sz="0" w:space="0" w:color="auto"/>
            <w:left w:val="none" w:sz="0" w:space="0" w:color="auto"/>
            <w:bottom w:val="none" w:sz="0" w:space="0" w:color="auto"/>
            <w:right w:val="none" w:sz="0" w:space="0" w:color="auto"/>
          </w:divBdr>
        </w:div>
        <w:div w:id="1005521990">
          <w:marLeft w:val="0"/>
          <w:marRight w:val="0"/>
          <w:marTop w:val="0"/>
          <w:marBottom w:val="0"/>
          <w:divBdr>
            <w:top w:val="none" w:sz="0" w:space="0" w:color="auto"/>
            <w:left w:val="none" w:sz="0" w:space="0" w:color="auto"/>
            <w:bottom w:val="none" w:sz="0" w:space="0" w:color="auto"/>
            <w:right w:val="none" w:sz="0" w:space="0" w:color="auto"/>
          </w:divBdr>
        </w:div>
        <w:div w:id="1648514868">
          <w:marLeft w:val="0"/>
          <w:marRight w:val="0"/>
          <w:marTop w:val="0"/>
          <w:marBottom w:val="0"/>
          <w:divBdr>
            <w:top w:val="none" w:sz="0" w:space="0" w:color="auto"/>
            <w:left w:val="none" w:sz="0" w:space="0" w:color="auto"/>
            <w:bottom w:val="none" w:sz="0" w:space="0" w:color="auto"/>
            <w:right w:val="none" w:sz="0" w:space="0" w:color="auto"/>
          </w:divBdr>
        </w:div>
        <w:div w:id="2056193404">
          <w:marLeft w:val="0"/>
          <w:marRight w:val="0"/>
          <w:marTop w:val="0"/>
          <w:marBottom w:val="0"/>
          <w:divBdr>
            <w:top w:val="none" w:sz="0" w:space="0" w:color="auto"/>
            <w:left w:val="none" w:sz="0" w:space="0" w:color="auto"/>
            <w:bottom w:val="none" w:sz="0" w:space="0" w:color="auto"/>
            <w:right w:val="none" w:sz="0" w:space="0" w:color="auto"/>
          </w:divBdr>
        </w:div>
        <w:div w:id="4135278">
          <w:marLeft w:val="0"/>
          <w:marRight w:val="0"/>
          <w:marTop w:val="0"/>
          <w:marBottom w:val="0"/>
          <w:divBdr>
            <w:top w:val="none" w:sz="0" w:space="0" w:color="auto"/>
            <w:left w:val="none" w:sz="0" w:space="0" w:color="auto"/>
            <w:bottom w:val="none" w:sz="0" w:space="0" w:color="auto"/>
            <w:right w:val="none" w:sz="0" w:space="0" w:color="auto"/>
          </w:divBdr>
        </w:div>
        <w:div w:id="592202357">
          <w:marLeft w:val="0"/>
          <w:marRight w:val="0"/>
          <w:marTop w:val="0"/>
          <w:marBottom w:val="0"/>
          <w:divBdr>
            <w:top w:val="none" w:sz="0" w:space="0" w:color="auto"/>
            <w:left w:val="none" w:sz="0" w:space="0" w:color="auto"/>
            <w:bottom w:val="none" w:sz="0" w:space="0" w:color="auto"/>
            <w:right w:val="none" w:sz="0" w:space="0" w:color="auto"/>
          </w:divBdr>
        </w:div>
        <w:div w:id="2033989882">
          <w:marLeft w:val="0"/>
          <w:marRight w:val="0"/>
          <w:marTop w:val="0"/>
          <w:marBottom w:val="0"/>
          <w:divBdr>
            <w:top w:val="none" w:sz="0" w:space="0" w:color="auto"/>
            <w:left w:val="none" w:sz="0" w:space="0" w:color="auto"/>
            <w:bottom w:val="none" w:sz="0" w:space="0" w:color="auto"/>
            <w:right w:val="none" w:sz="0" w:space="0" w:color="auto"/>
          </w:divBdr>
        </w:div>
        <w:div w:id="1992827972">
          <w:marLeft w:val="0"/>
          <w:marRight w:val="0"/>
          <w:marTop w:val="0"/>
          <w:marBottom w:val="0"/>
          <w:divBdr>
            <w:top w:val="none" w:sz="0" w:space="0" w:color="auto"/>
            <w:left w:val="none" w:sz="0" w:space="0" w:color="auto"/>
            <w:bottom w:val="none" w:sz="0" w:space="0" w:color="auto"/>
            <w:right w:val="none" w:sz="0" w:space="0" w:color="auto"/>
          </w:divBdr>
        </w:div>
        <w:div w:id="1235552024">
          <w:marLeft w:val="0"/>
          <w:marRight w:val="0"/>
          <w:marTop w:val="0"/>
          <w:marBottom w:val="0"/>
          <w:divBdr>
            <w:top w:val="none" w:sz="0" w:space="0" w:color="auto"/>
            <w:left w:val="none" w:sz="0" w:space="0" w:color="auto"/>
            <w:bottom w:val="none" w:sz="0" w:space="0" w:color="auto"/>
            <w:right w:val="none" w:sz="0" w:space="0" w:color="auto"/>
          </w:divBdr>
        </w:div>
        <w:div w:id="871042692">
          <w:marLeft w:val="0"/>
          <w:marRight w:val="0"/>
          <w:marTop w:val="0"/>
          <w:marBottom w:val="0"/>
          <w:divBdr>
            <w:top w:val="none" w:sz="0" w:space="0" w:color="auto"/>
            <w:left w:val="none" w:sz="0" w:space="0" w:color="auto"/>
            <w:bottom w:val="none" w:sz="0" w:space="0" w:color="auto"/>
            <w:right w:val="none" w:sz="0" w:space="0" w:color="auto"/>
          </w:divBdr>
        </w:div>
        <w:div w:id="1894347769">
          <w:marLeft w:val="0"/>
          <w:marRight w:val="0"/>
          <w:marTop w:val="0"/>
          <w:marBottom w:val="0"/>
          <w:divBdr>
            <w:top w:val="none" w:sz="0" w:space="0" w:color="auto"/>
            <w:left w:val="none" w:sz="0" w:space="0" w:color="auto"/>
            <w:bottom w:val="none" w:sz="0" w:space="0" w:color="auto"/>
            <w:right w:val="none" w:sz="0" w:space="0" w:color="auto"/>
          </w:divBdr>
        </w:div>
        <w:div w:id="1216238357">
          <w:marLeft w:val="0"/>
          <w:marRight w:val="0"/>
          <w:marTop w:val="0"/>
          <w:marBottom w:val="0"/>
          <w:divBdr>
            <w:top w:val="none" w:sz="0" w:space="0" w:color="auto"/>
            <w:left w:val="none" w:sz="0" w:space="0" w:color="auto"/>
            <w:bottom w:val="none" w:sz="0" w:space="0" w:color="auto"/>
            <w:right w:val="none" w:sz="0" w:space="0" w:color="auto"/>
          </w:divBdr>
        </w:div>
        <w:div w:id="2145005020">
          <w:marLeft w:val="0"/>
          <w:marRight w:val="0"/>
          <w:marTop w:val="0"/>
          <w:marBottom w:val="0"/>
          <w:divBdr>
            <w:top w:val="none" w:sz="0" w:space="0" w:color="auto"/>
            <w:left w:val="none" w:sz="0" w:space="0" w:color="auto"/>
            <w:bottom w:val="none" w:sz="0" w:space="0" w:color="auto"/>
            <w:right w:val="none" w:sz="0" w:space="0" w:color="auto"/>
          </w:divBdr>
        </w:div>
        <w:div w:id="1934896949">
          <w:marLeft w:val="0"/>
          <w:marRight w:val="0"/>
          <w:marTop w:val="0"/>
          <w:marBottom w:val="0"/>
          <w:divBdr>
            <w:top w:val="none" w:sz="0" w:space="0" w:color="auto"/>
            <w:left w:val="none" w:sz="0" w:space="0" w:color="auto"/>
            <w:bottom w:val="none" w:sz="0" w:space="0" w:color="auto"/>
            <w:right w:val="none" w:sz="0" w:space="0" w:color="auto"/>
          </w:divBdr>
        </w:div>
        <w:div w:id="432096026">
          <w:marLeft w:val="0"/>
          <w:marRight w:val="0"/>
          <w:marTop w:val="0"/>
          <w:marBottom w:val="0"/>
          <w:divBdr>
            <w:top w:val="none" w:sz="0" w:space="0" w:color="auto"/>
            <w:left w:val="none" w:sz="0" w:space="0" w:color="auto"/>
            <w:bottom w:val="none" w:sz="0" w:space="0" w:color="auto"/>
            <w:right w:val="none" w:sz="0" w:space="0" w:color="auto"/>
          </w:divBdr>
        </w:div>
        <w:div w:id="1468160064">
          <w:marLeft w:val="0"/>
          <w:marRight w:val="0"/>
          <w:marTop w:val="0"/>
          <w:marBottom w:val="0"/>
          <w:divBdr>
            <w:top w:val="none" w:sz="0" w:space="0" w:color="auto"/>
            <w:left w:val="none" w:sz="0" w:space="0" w:color="auto"/>
            <w:bottom w:val="none" w:sz="0" w:space="0" w:color="auto"/>
            <w:right w:val="none" w:sz="0" w:space="0" w:color="auto"/>
          </w:divBdr>
        </w:div>
        <w:div w:id="665590271">
          <w:marLeft w:val="0"/>
          <w:marRight w:val="0"/>
          <w:marTop w:val="0"/>
          <w:marBottom w:val="0"/>
          <w:divBdr>
            <w:top w:val="none" w:sz="0" w:space="0" w:color="auto"/>
            <w:left w:val="none" w:sz="0" w:space="0" w:color="auto"/>
            <w:bottom w:val="none" w:sz="0" w:space="0" w:color="auto"/>
            <w:right w:val="none" w:sz="0" w:space="0" w:color="auto"/>
          </w:divBdr>
        </w:div>
        <w:div w:id="1466700083">
          <w:marLeft w:val="0"/>
          <w:marRight w:val="0"/>
          <w:marTop w:val="0"/>
          <w:marBottom w:val="0"/>
          <w:divBdr>
            <w:top w:val="none" w:sz="0" w:space="0" w:color="auto"/>
            <w:left w:val="none" w:sz="0" w:space="0" w:color="auto"/>
            <w:bottom w:val="none" w:sz="0" w:space="0" w:color="auto"/>
            <w:right w:val="none" w:sz="0" w:space="0" w:color="auto"/>
          </w:divBdr>
        </w:div>
        <w:div w:id="1549295719">
          <w:marLeft w:val="0"/>
          <w:marRight w:val="0"/>
          <w:marTop w:val="0"/>
          <w:marBottom w:val="0"/>
          <w:divBdr>
            <w:top w:val="none" w:sz="0" w:space="0" w:color="auto"/>
            <w:left w:val="none" w:sz="0" w:space="0" w:color="auto"/>
            <w:bottom w:val="none" w:sz="0" w:space="0" w:color="auto"/>
            <w:right w:val="none" w:sz="0" w:space="0" w:color="auto"/>
          </w:divBdr>
        </w:div>
        <w:div w:id="2099908764">
          <w:marLeft w:val="0"/>
          <w:marRight w:val="0"/>
          <w:marTop w:val="0"/>
          <w:marBottom w:val="0"/>
          <w:divBdr>
            <w:top w:val="none" w:sz="0" w:space="0" w:color="auto"/>
            <w:left w:val="none" w:sz="0" w:space="0" w:color="auto"/>
            <w:bottom w:val="none" w:sz="0" w:space="0" w:color="auto"/>
            <w:right w:val="none" w:sz="0" w:space="0" w:color="auto"/>
          </w:divBdr>
        </w:div>
        <w:div w:id="827213543">
          <w:marLeft w:val="0"/>
          <w:marRight w:val="0"/>
          <w:marTop w:val="0"/>
          <w:marBottom w:val="0"/>
          <w:divBdr>
            <w:top w:val="none" w:sz="0" w:space="0" w:color="auto"/>
            <w:left w:val="none" w:sz="0" w:space="0" w:color="auto"/>
            <w:bottom w:val="none" w:sz="0" w:space="0" w:color="auto"/>
            <w:right w:val="none" w:sz="0" w:space="0" w:color="auto"/>
          </w:divBdr>
        </w:div>
        <w:div w:id="928125855">
          <w:marLeft w:val="0"/>
          <w:marRight w:val="0"/>
          <w:marTop w:val="0"/>
          <w:marBottom w:val="0"/>
          <w:divBdr>
            <w:top w:val="none" w:sz="0" w:space="0" w:color="auto"/>
            <w:left w:val="none" w:sz="0" w:space="0" w:color="auto"/>
            <w:bottom w:val="none" w:sz="0" w:space="0" w:color="auto"/>
            <w:right w:val="none" w:sz="0" w:space="0" w:color="auto"/>
          </w:divBdr>
        </w:div>
        <w:div w:id="1450469346">
          <w:marLeft w:val="0"/>
          <w:marRight w:val="0"/>
          <w:marTop w:val="0"/>
          <w:marBottom w:val="0"/>
          <w:divBdr>
            <w:top w:val="none" w:sz="0" w:space="0" w:color="auto"/>
            <w:left w:val="none" w:sz="0" w:space="0" w:color="auto"/>
            <w:bottom w:val="none" w:sz="0" w:space="0" w:color="auto"/>
            <w:right w:val="none" w:sz="0" w:space="0" w:color="auto"/>
          </w:divBdr>
        </w:div>
        <w:div w:id="1705253737">
          <w:marLeft w:val="0"/>
          <w:marRight w:val="0"/>
          <w:marTop w:val="0"/>
          <w:marBottom w:val="0"/>
          <w:divBdr>
            <w:top w:val="none" w:sz="0" w:space="0" w:color="auto"/>
            <w:left w:val="none" w:sz="0" w:space="0" w:color="auto"/>
            <w:bottom w:val="none" w:sz="0" w:space="0" w:color="auto"/>
            <w:right w:val="none" w:sz="0" w:space="0" w:color="auto"/>
          </w:divBdr>
        </w:div>
        <w:div w:id="363482316">
          <w:marLeft w:val="0"/>
          <w:marRight w:val="0"/>
          <w:marTop w:val="0"/>
          <w:marBottom w:val="0"/>
          <w:divBdr>
            <w:top w:val="none" w:sz="0" w:space="0" w:color="auto"/>
            <w:left w:val="none" w:sz="0" w:space="0" w:color="auto"/>
            <w:bottom w:val="none" w:sz="0" w:space="0" w:color="auto"/>
            <w:right w:val="none" w:sz="0" w:space="0" w:color="auto"/>
          </w:divBdr>
        </w:div>
        <w:div w:id="1221476218">
          <w:marLeft w:val="0"/>
          <w:marRight w:val="0"/>
          <w:marTop w:val="0"/>
          <w:marBottom w:val="0"/>
          <w:divBdr>
            <w:top w:val="none" w:sz="0" w:space="0" w:color="auto"/>
            <w:left w:val="none" w:sz="0" w:space="0" w:color="auto"/>
            <w:bottom w:val="none" w:sz="0" w:space="0" w:color="auto"/>
            <w:right w:val="none" w:sz="0" w:space="0" w:color="auto"/>
          </w:divBdr>
        </w:div>
        <w:div w:id="1243106226">
          <w:marLeft w:val="0"/>
          <w:marRight w:val="0"/>
          <w:marTop w:val="0"/>
          <w:marBottom w:val="0"/>
          <w:divBdr>
            <w:top w:val="none" w:sz="0" w:space="0" w:color="auto"/>
            <w:left w:val="none" w:sz="0" w:space="0" w:color="auto"/>
            <w:bottom w:val="none" w:sz="0" w:space="0" w:color="auto"/>
            <w:right w:val="none" w:sz="0" w:space="0" w:color="auto"/>
          </w:divBdr>
        </w:div>
        <w:div w:id="2139837330">
          <w:marLeft w:val="0"/>
          <w:marRight w:val="0"/>
          <w:marTop w:val="0"/>
          <w:marBottom w:val="0"/>
          <w:divBdr>
            <w:top w:val="none" w:sz="0" w:space="0" w:color="auto"/>
            <w:left w:val="none" w:sz="0" w:space="0" w:color="auto"/>
            <w:bottom w:val="none" w:sz="0" w:space="0" w:color="auto"/>
            <w:right w:val="none" w:sz="0" w:space="0" w:color="auto"/>
          </w:divBdr>
        </w:div>
        <w:div w:id="501702855">
          <w:marLeft w:val="0"/>
          <w:marRight w:val="0"/>
          <w:marTop w:val="0"/>
          <w:marBottom w:val="0"/>
          <w:divBdr>
            <w:top w:val="none" w:sz="0" w:space="0" w:color="auto"/>
            <w:left w:val="none" w:sz="0" w:space="0" w:color="auto"/>
            <w:bottom w:val="none" w:sz="0" w:space="0" w:color="auto"/>
            <w:right w:val="none" w:sz="0" w:space="0" w:color="auto"/>
          </w:divBdr>
        </w:div>
        <w:div w:id="1521888885">
          <w:marLeft w:val="0"/>
          <w:marRight w:val="0"/>
          <w:marTop w:val="0"/>
          <w:marBottom w:val="0"/>
          <w:divBdr>
            <w:top w:val="none" w:sz="0" w:space="0" w:color="auto"/>
            <w:left w:val="none" w:sz="0" w:space="0" w:color="auto"/>
            <w:bottom w:val="none" w:sz="0" w:space="0" w:color="auto"/>
            <w:right w:val="none" w:sz="0" w:space="0" w:color="auto"/>
          </w:divBdr>
        </w:div>
        <w:div w:id="1360282466">
          <w:marLeft w:val="0"/>
          <w:marRight w:val="0"/>
          <w:marTop w:val="0"/>
          <w:marBottom w:val="0"/>
          <w:divBdr>
            <w:top w:val="none" w:sz="0" w:space="0" w:color="auto"/>
            <w:left w:val="none" w:sz="0" w:space="0" w:color="auto"/>
            <w:bottom w:val="none" w:sz="0" w:space="0" w:color="auto"/>
            <w:right w:val="none" w:sz="0" w:space="0" w:color="auto"/>
          </w:divBdr>
        </w:div>
        <w:div w:id="448933777">
          <w:marLeft w:val="0"/>
          <w:marRight w:val="0"/>
          <w:marTop w:val="0"/>
          <w:marBottom w:val="0"/>
          <w:divBdr>
            <w:top w:val="none" w:sz="0" w:space="0" w:color="auto"/>
            <w:left w:val="none" w:sz="0" w:space="0" w:color="auto"/>
            <w:bottom w:val="none" w:sz="0" w:space="0" w:color="auto"/>
            <w:right w:val="none" w:sz="0" w:space="0" w:color="auto"/>
          </w:divBdr>
        </w:div>
        <w:div w:id="1450009438">
          <w:marLeft w:val="0"/>
          <w:marRight w:val="0"/>
          <w:marTop w:val="0"/>
          <w:marBottom w:val="0"/>
          <w:divBdr>
            <w:top w:val="none" w:sz="0" w:space="0" w:color="auto"/>
            <w:left w:val="none" w:sz="0" w:space="0" w:color="auto"/>
            <w:bottom w:val="none" w:sz="0" w:space="0" w:color="auto"/>
            <w:right w:val="none" w:sz="0" w:space="0" w:color="auto"/>
          </w:divBdr>
        </w:div>
        <w:div w:id="1014846471">
          <w:marLeft w:val="0"/>
          <w:marRight w:val="0"/>
          <w:marTop w:val="0"/>
          <w:marBottom w:val="0"/>
          <w:divBdr>
            <w:top w:val="none" w:sz="0" w:space="0" w:color="auto"/>
            <w:left w:val="none" w:sz="0" w:space="0" w:color="auto"/>
            <w:bottom w:val="none" w:sz="0" w:space="0" w:color="auto"/>
            <w:right w:val="none" w:sz="0" w:space="0" w:color="auto"/>
          </w:divBdr>
        </w:div>
        <w:div w:id="932862872">
          <w:marLeft w:val="0"/>
          <w:marRight w:val="0"/>
          <w:marTop w:val="0"/>
          <w:marBottom w:val="0"/>
          <w:divBdr>
            <w:top w:val="none" w:sz="0" w:space="0" w:color="auto"/>
            <w:left w:val="none" w:sz="0" w:space="0" w:color="auto"/>
            <w:bottom w:val="none" w:sz="0" w:space="0" w:color="auto"/>
            <w:right w:val="none" w:sz="0" w:space="0" w:color="auto"/>
          </w:divBdr>
        </w:div>
        <w:div w:id="2010865751">
          <w:marLeft w:val="0"/>
          <w:marRight w:val="0"/>
          <w:marTop w:val="0"/>
          <w:marBottom w:val="0"/>
          <w:divBdr>
            <w:top w:val="none" w:sz="0" w:space="0" w:color="auto"/>
            <w:left w:val="none" w:sz="0" w:space="0" w:color="auto"/>
            <w:bottom w:val="none" w:sz="0" w:space="0" w:color="auto"/>
            <w:right w:val="none" w:sz="0" w:space="0" w:color="auto"/>
          </w:divBdr>
        </w:div>
        <w:div w:id="259872685">
          <w:marLeft w:val="0"/>
          <w:marRight w:val="0"/>
          <w:marTop w:val="0"/>
          <w:marBottom w:val="0"/>
          <w:divBdr>
            <w:top w:val="none" w:sz="0" w:space="0" w:color="auto"/>
            <w:left w:val="none" w:sz="0" w:space="0" w:color="auto"/>
            <w:bottom w:val="none" w:sz="0" w:space="0" w:color="auto"/>
            <w:right w:val="none" w:sz="0" w:space="0" w:color="auto"/>
          </w:divBdr>
        </w:div>
        <w:div w:id="449280623">
          <w:marLeft w:val="0"/>
          <w:marRight w:val="0"/>
          <w:marTop w:val="0"/>
          <w:marBottom w:val="0"/>
          <w:divBdr>
            <w:top w:val="none" w:sz="0" w:space="0" w:color="auto"/>
            <w:left w:val="none" w:sz="0" w:space="0" w:color="auto"/>
            <w:bottom w:val="none" w:sz="0" w:space="0" w:color="auto"/>
            <w:right w:val="none" w:sz="0" w:space="0" w:color="auto"/>
          </w:divBdr>
        </w:div>
        <w:div w:id="572198647">
          <w:marLeft w:val="0"/>
          <w:marRight w:val="0"/>
          <w:marTop w:val="0"/>
          <w:marBottom w:val="0"/>
          <w:divBdr>
            <w:top w:val="none" w:sz="0" w:space="0" w:color="auto"/>
            <w:left w:val="none" w:sz="0" w:space="0" w:color="auto"/>
            <w:bottom w:val="none" w:sz="0" w:space="0" w:color="auto"/>
            <w:right w:val="none" w:sz="0" w:space="0" w:color="auto"/>
          </w:divBdr>
        </w:div>
        <w:div w:id="454956779">
          <w:marLeft w:val="0"/>
          <w:marRight w:val="0"/>
          <w:marTop w:val="0"/>
          <w:marBottom w:val="0"/>
          <w:divBdr>
            <w:top w:val="none" w:sz="0" w:space="0" w:color="auto"/>
            <w:left w:val="none" w:sz="0" w:space="0" w:color="auto"/>
            <w:bottom w:val="none" w:sz="0" w:space="0" w:color="auto"/>
            <w:right w:val="none" w:sz="0" w:space="0" w:color="auto"/>
          </w:divBdr>
        </w:div>
        <w:div w:id="1322808024">
          <w:marLeft w:val="0"/>
          <w:marRight w:val="0"/>
          <w:marTop w:val="0"/>
          <w:marBottom w:val="0"/>
          <w:divBdr>
            <w:top w:val="none" w:sz="0" w:space="0" w:color="auto"/>
            <w:left w:val="none" w:sz="0" w:space="0" w:color="auto"/>
            <w:bottom w:val="none" w:sz="0" w:space="0" w:color="auto"/>
            <w:right w:val="none" w:sz="0" w:space="0" w:color="auto"/>
          </w:divBdr>
        </w:div>
        <w:div w:id="2120490924">
          <w:marLeft w:val="0"/>
          <w:marRight w:val="0"/>
          <w:marTop w:val="0"/>
          <w:marBottom w:val="0"/>
          <w:divBdr>
            <w:top w:val="none" w:sz="0" w:space="0" w:color="auto"/>
            <w:left w:val="none" w:sz="0" w:space="0" w:color="auto"/>
            <w:bottom w:val="none" w:sz="0" w:space="0" w:color="auto"/>
            <w:right w:val="none" w:sz="0" w:space="0" w:color="auto"/>
          </w:divBdr>
        </w:div>
        <w:div w:id="377509390">
          <w:marLeft w:val="0"/>
          <w:marRight w:val="0"/>
          <w:marTop w:val="0"/>
          <w:marBottom w:val="0"/>
          <w:divBdr>
            <w:top w:val="none" w:sz="0" w:space="0" w:color="auto"/>
            <w:left w:val="none" w:sz="0" w:space="0" w:color="auto"/>
            <w:bottom w:val="none" w:sz="0" w:space="0" w:color="auto"/>
            <w:right w:val="none" w:sz="0" w:space="0" w:color="auto"/>
          </w:divBdr>
        </w:div>
        <w:div w:id="1890067838">
          <w:marLeft w:val="0"/>
          <w:marRight w:val="0"/>
          <w:marTop w:val="0"/>
          <w:marBottom w:val="0"/>
          <w:divBdr>
            <w:top w:val="none" w:sz="0" w:space="0" w:color="auto"/>
            <w:left w:val="none" w:sz="0" w:space="0" w:color="auto"/>
            <w:bottom w:val="none" w:sz="0" w:space="0" w:color="auto"/>
            <w:right w:val="none" w:sz="0" w:space="0" w:color="auto"/>
          </w:divBdr>
        </w:div>
        <w:div w:id="1824472332">
          <w:marLeft w:val="0"/>
          <w:marRight w:val="0"/>
          <w:marTop w:val="0"/>
          <w:marBottom w:val="0"/>
          <w:divBdr>
            <w:top w:val="none" w:sz="0" w:space="0" w:color="auto"/>
            <w:left w:val="none" w:sz="0" w:space="0" w:color="auto"/>
            <w:bottom w:val="none" w:sz="0" w:space="0" w:color="auto"/>
            <w:right w:val="none" w:sz="0" w:space="0" w:color="auto"/>
          </w:divBdr>
        </w:div>
        <w:div w:id="153569891">
          <w:marLeft w:val="0"/>
          <w:marRight w:val="0"/>
          <w:marTop w:val="0"/>
          <w:marBottom w:val="0"/>
          <w:divBdr>
            <w:top w:val="none" w:sz="0" w:space="0" w:color="auto"/>
            <w:left w:val="none" w:sz="0" w:space="0" w:color="auto"/>
            <w:bottom w:val="none" w:sz="0" w:space="0" w:color="auto"/>
            <w:right w:val="none" w:sz="0" w:space="0" w:color="auto"/>
          </w:divBdr>
        </w:div>
        <w:div w:id="1518076082">
          <w:marLeft w:val="0"/>
          <w:marRight w:val="0"/>
          <w:marTop w:val="0"/>
          <w:marBottom w:val="0"/>
          <w:divBdr>
            <w:top w:val="none" w:sz="0" w:space="0" w:color="auto"/>
            <w:left w:val="none" w:sz="0" w:space="0" w:color="auto"/>
            <w:bottom w:val="none" w:sz="0" w:space="0" w:color="auto"/>
            <w:right w:val="none" w:sz="0" w:space="0" w:color="auto"/>
          </w:divBdr>
        </w:div>
        <w:div w:id="806241284">
          <w:marLeft w:val="0"/>
          <w:marRight w:val="0"/>
          <w:marTop w:val="0"/>
          <w:marBottom w:val="0"/>
          <w:divBdr>
            <w:top w:val="none" w:sz="0" w:space="0" w:color="auto"/>
            <w:left w:val="none" w:sz="0" w:space="0" w:color="auto"/>
            <w:bottom w:val="none" w:sz="0" w:space="0" w:color="auto"/>
            <w:right w:val="none" w:sz="0" w:space="0" w:color="auto"/>
          </w:divBdr>
        </w:div>
        <w:div w:id="1452242599">
          <w:marLeft w:val="0"/>
          <w:marRight w:val="0"/>
          <w:marTop w:val="0"/>
          <w:marBottom w:val="0"/>
          <w:divBdr>
            <w:top w:val="none" w:sz="0" w:space="0" w:color="auto"/>
            <w:left w:val="none" w:sz="0" w:space="0" w:color="auto"/>
            <w:bottom w:val="none" w:sz="0" w:space="0" w:color="auto"/>
            <w:right w:val="none" w:sz="0" w:space="0" w:color="auto"/>
          </w:divBdr>
        </w:div>
        <w:div w:id="480540712">
          <w:marLeft w:val="0"/>
          <w:marRight w:val="0"/>
          <w:marTop w:val="0"/>
          <w:marBottom w:val="0"/>
          <w:divBdr>
            <w:top w:val="none" w:sz="0" w:space="0" w:color="auto"/>
            <w:left w:val="none" w:sz="0" w:space="0" w:color="auto"/>
            <w:bottom w:val="none" w:sz="0" w:space="0" w:color="auto"/>
            <w:right w:val="none" w:sz="0" w:space="0" w:color="auto"/>
          </w:divBdr>
        </w:div>
        <w:div w:id="841705490">
          <w:marLeft w:val="0"/>
          <w:marRight w:val="0"/>
          <w:marTop w:val="0"/>
          <w:marBottom w:val="0"/>
          <w:divBdr>
            <w:top w:val="none" w:sz="0" w:space="0" w:color="auto"/>
            <w:left w:val="none" w:sz="0" w:space="0" w:color="auto"/>
            <w:bottom w:val="none" w:sz="0" w:space="0" w:color="auto"/>
            <w:right w:val="none" w:sz="0" w:space="0" w:color="auto"/>
          </w:divBdr>
        </w:div>
        <w:div w:id="759059980">
          <w:marLeft w:val="0"/>
          <w:marRight w:val="0"/>
          <w:marTop w:val="0"/>
          <w:marBottom w:val="0"/>
          <w:divBdr>
            <w:top w:val="none" w:sz="0" w:space="0" w:color="auto"/>
            <w:left w:val="none" w:sz="0" w:space="0" w:color="auto"/>
            <w:bottom w:val="none" w:sz="0" w:space="0" w:color="auto"/>
            <w:right w:val="none" w:sz="0" w:space="0" w:color="auto"/>
          </w:divBdr>
        </w:div>
        <w:div w:id="807868393">
          <w:marLeft w:val="0"/>
          <w:marRight w:val="0"/>
          <w:marTop w:val="0"/>
          <w:marBottom w:val="0"/>
          <w:divBdr>
            <w:top w:val="none" w:sz="0" w:space="0" w:color="auto"/>
            <w:left w:val="none" w:sz="0" w:space="0" w:color="auto"/>
            <w:bottom w:val="none" w:sz="0" w:space="0" w:color="auto"/>
            <w:right w:val="none" w:sz="0" w:space="0" w:color="auto"/>
          </w:divBdr>
        </w:div>
        <w:div w:id="1705978263">
          <w:marLeft w:val="0"/>
          <w:marRight w:val="0"/>
          <w:marTop w:val="0"/>
          <w:marBottom w:val="0"/>
          <w:divBdr>
            <w:top w:val="none" w:sz="0" w:space="0" w:color="auto"/>
            <w:left w:val="none" w:sz="0" w:space="0" w:color="auto"/>
            <w:bottom w:val="none" w:sz="0" w:space="0" w:color="auto"/>
            <w:right w:val="none" w:sz="0" w:space="0" w:color="auto"/>
          </w:divBdr>
        </w:div>
        <w:div w:id="567345240">
          <w:marLeft w:val="0"/>
          <w:marRight w:val="0"/>
          <w:marTop w:val="0"/>
          <w:marBottom w:val="0"/>
          <w:divBdr>
            <w:top w:val="none" w:sz="0" w:space="0" w:color="auto"/>
            <w:left w:val="none" w:sz="0" w:space="0" w:color="auto"/>
            <w:bottom w:val="none" w:sz="0" w:space="0" w:color="auto"/>
            <w:right w:val="none" w:sz="0" w:space="0" w:color="auto"/>
          </w:divBdr>
        </w:div>
        <w:div w:id="824007823">
          <w:marLeft w:val="0"/>
          <w:marRight w:val="0"/>
          <w:marTop w:val="0"/>
          <w:marBottom w:val="0"/>
          <w:divBdr>
            <w:top w:val="none" w:sz="0" w:space="0" w:color="auto"/>
            <w:left w:val="none" w:sz="0" w:space="0" w:color="auto"/>
            <w:bottom w:val="none" w:sz="0" w:space="0" w:color="auto"/>
            <w:right w:val="none" w:sz="0" w:space="0" w:color="auto"/>
          </w:divBdr>
        </w:div>
        <w:div w:id="1821531231">
          <w:marLeft w:val="0"/>
          <w:marRight w:val="0"/>
          <w:marTop w:val="0"/>
          <w:marBottom w:val="0"/>
          <w:divBdr>
            <w:top w:val="none" w:sz="0" w:space="0" w:color="auto"/>
            <w:left w:val="none" w:sz="0" w:space="0" w:color="auto"/>
            <w:bottom w:val="none" w:sz="0" w:space="0" w:color="auto"/>
            <w:right w:val="none" w:sz="0" w:space="0" w:color="auto"/>
          </w:divBdr>
        </w:div>
        <w:div w:id="1167864367">
          <w:marLeft w:val="0"/>
          <w:marRight w:val="0"/>
          <w:marTop w:val="0"/>
          <w:marBottom w:val="0"/>
          <w:divBdr>
            <w:top w:val="none" w:sz="0" w:space="0" w:color="auto"/>
            <w:left w:val="none" w:sz="0" w:space="0" w:color="auto"/>
            <w:bottom w:val="none" w:sz="0" w:space="0" w:color="auto"/>
            <w:right w:val="none" w:sz="0" w:space="0" w:color="auto"/>
          </w:divBdr>
        </w:div>
        <w:div w:id="1026325132">
          <w:marLeft w:val="0"/>
          <w:marRight w:val="0"/>
          <w:marTop w:val="0"/>
          <w:marBottom w:val="0"/>
          <w:divBdr>
            <w:top w:val="none" w:sz="0" w:space="0" w:color="auto"/>
            <w:left w:val="none" w:sz="0" w:space="0" w:color="auto"/>
            <w:bottom w:val="none" w:sz="0" w:space="0" w:color="auto"/>
            <w:right w:val="none" w:sz="0" w:space="0" w:color="auto"/>
          </w:divBdr>
        </w:div>
        <w:div w:id="2077508238">
          <w:marLeft w:val="0"/>
          <w:marRight w:val="0"/>
          <w:marTop w:val="0"/>
          <w:marBottom w:val="0"/>
          <w:divBdr>
            <w:top w:val="none" w:sz="0" w:space="0" w:color="auto"/>
            <w:left w:val="none" w:sz="0" w:space="0" w:color="auto"/>
            <w:bottom w:val="none" w:sz="0" w:space="0" w:color="auto"/>
            <w:right w:val="none" w:sz="0" w:space="0" w:color="auto"/>
          </w:divBdr>
        </w:div>
        <w:div w:id="1519736165">
          <w:marLeft w:val="0"/>
          <w:marRight w:val="0"/>
          <w:marTop w:val="0"/>
          <w:marBottom w:val="0"/>
          <w:divBdr>
            <w:top w:val="none" w:sz="0" w:space="0" w:color="auto"/>
            <w:left w:val="none" w:sz="0" w:space="0" w:color="auto"/>
            <w:bottom w:val="none" w:sz="0" w:space="0" w:color="auto"/>
            <w:right w:val="none" w:sz="0" w:space="0" w:color="auto"/>
          </w:divBdr>
        </w:div>
        <w:div w:id="925772558">
          <w:marLeft w:val="0"/>
          <w:marRight w:val="0"/>
          <w:marTop w:val="0"/>
          <w:marBottom w:val="0"/>
          <w:divBdr>
            <w:top w:val="none" w:sz="0" w:space="0" w:color="auto"/>
            <w:left w:val="none" w:sz="0" w:space="0" w:color="auto"/>
            <w:bottom w:val="none" w:sz="0" w:space="0" w:color="auto"/>
            <w:right w:val="none" w:sz="0" w:space="0" w:color="auto"/>
          </w:divBdr>
        </w:div>
        <w:div w:id="1306858738">
          <w:marLeft w:val="0"/>
          <w:marRight w:val="0"/>
          <w:marTop w:val="0"/>
          <w:marBottom w:val="0"/>
          <w:divBdr>
            <w:top w:val="none" w:sz="0" w:space="0" w:color="auto"/>
            <w:left w:val="none" w:sz="0" w:space="0" w:color="auto"/>
            <w:bottom w:val="none" w:sz="0" w:space="0" w:color="auto"/>
            <w:right w:val="none" w:sz="0" w:space="0" w:color="auto"/>
          </w:divBdr>
        </w:div>
        <w:div w:id="427238495">
          <w:marLeft w:val="0"/>
          <w:marRight w:val="0"/>
          <w:marTop w:val="0"/>
          <w:marBottom w:val="0"/>
          <w:divBdr>
            <w:top w:val="none" w:sz="0" w:space="0" w:color="auto"/>
            <w:left w:val="none" w:sz="0" w:space="0" w:color="auto"/>
            <w:bottom w:val="none" w:sz="0" w:space="0" w:color="auto"/>
            <w:right w:val="none" w:sz="0" w:space="0" w:color="auto"/>
          </w:divBdr>
        </w:div>
        <w:div w:id="1537279074">
          <w:marLeft w:val="0"/>
          <w:marRight w:val="0"/>
          <w:marTop w:val="0"/>
          <w:marBottom w:val="0"/>
          <w:divBdr>
            <w:top w:val="none" w:sz="0" w:space="0" w:color="auto"/>
            <w:left w:val="none" w:sz="0" w:space="0" w:color="auto"/>
            <w:bottom w:val="none" w:sz="0" w:space="0" w:color="auto"/>
            <w:right w:val="none" w:sz="0" w:space="0" w:color="auto"/>
          </w:divBdr>
        </w:div>
        <w:div w:id="1091971314">
          <w:marLeft w:val="0"/>
          <w:marRight w:val="0"/>
          <w:marTop w:val="0"/>
          <w:marBottom w:val="0"/>
          <w:divBdr>
            <w:top w:val="none" w:sz="0" w:space="0" w:color="auto"/>
            <w:left w:val="none" w:sz="0" w:space="0" w:color="auto"/>
            <w:bottom w:val="none" w:sz="0" w:space="0" w:color="auto"/>
            <w:right w:val="none" w:sz="0" w:space="0" w:color="auto"/>
          </w:divBdr>
        </w:div>
        <w:div w:id="319358043">
          <w:marLeft w:val="0"/>
          <w:marRight w:val="0"/>
          <w:marTop w:val="0"/>
          <w:marBottom w:val="0"/>
          <w:divBdr>
            <w:top w:val="none" w:sz="0" w:space="0" w:color="auto"/>
            <w:left w:val="none" w:sz="0" w:space="0" w:color="auto"/>
            <w:bottom w:val="none" w:sz="0" w:space="0" w:color="auto"/>
            <w:right w:val="none" w:sz="0" w:space="0" w:color="auto"/>
          </w:divBdr>
        </w:div>
        <w:div w:id="782458230">
          <w:marLeft w:val="0"/>
          <w:marRight w:val="0"/>
          <w:marTop w:val="0"/>
          <w:marBottom w:val="0"/>
          <w:divBdr>
            <w:top w:val="none" w:sz="0" w:space="0" w:color="auto"/>
            <w:left w:val="none" w:sz="0" w:space="0" w:color="auto"/>
            <w:bottom w:val="none" w:sz="0" w:space="0" w:color="auto"/>
            <w:right w:val="none" w:sz="0" w:space="0" w:color="auto"/>
          </w:divBdr>
        </w:div>
        <w:div w:id="554970240">
          <w:marLeft w:val="0"/>
          <w:marRight w:val="0"/>
          <w:marTop w:val="0"/>
          <w:marBottom w:val="0"/>
          <w:divBdr>
            <w:top w:val="none" w:sz="0" w:space="0" w:color="auto"/>
            <w:left w:val="none" w:sz="0" w:space="0" w:color="auto"/>
            <w:bottom w:val="none" w:sz="0" w:space="0" w:color="auto"/>
            <w:right w:val="none" w:sz="0" w:space="0" w:color="auto"/>
          </w:divBdr>
        </w:div>
        <w:div w:id="797989752">
          <w:marLeft w:val="0"/>
          <w:marRight w:val="0"/>
          <w:marTop w:val="0"/>
          <w:marBottom w:val="0"/>
          <w:divBdr>
            <w:top w:val="none" w:sz="0" w:space="0" w:color="auto"/>
            <w:left w:val="none" w:sz="0" w:space="0" w:color="auto"/>
            <w:bottom w:val="none" w:sz="0" w:space="0" w:color="auto"/>
            <w:right w:val="none" w:sz="0" w:space="0" w:color="auto"/>
          </w:divBdr>
        </w:div>
        <w:div w:id="863862712">
          <w:marLeft w:val="0"/>
          <w:marRight w:val="0"/>
          <w:marTop w:val="0"/>
          <w:marBottom w:val="0"/>
          <w:divBdr>
            <w:top w:val="none" w:sz="0" w:space="0" w:color="auto"/>
            <w:left w:val="none" w:sz="0" w:space="0" w:color="auto"/>
            <w:bottom w:val="none" w:sz="0" w:space="0" w:color="auto"/>
            <w:right w:val="none" w:sz="0" w:space="0" w:color="auto"/>
          </w:divBdr>
        </w:div>
        <w:div w:id="1449930505">
          <w:marLeft w:val="0"/>
          <w:marRight w:val="0"/>
          <w:marTop w:val="0"/>
          <w:marBottom w:val="0"/>
          <w:divBdr>
            <w:top w:val="none" w:sz="0" w:space="0" w:color="auto"/>
            <w:left w:val="none" w:sz="0" w:space="0" w:color="auto"/>
            <w:bottom w:val="none" w:sz="0" w:space="0" w:color="auto"/>
            <w:right w:val="none" w:sz="0" w:space="0" w:color="auto"/>
          </w:divBdr>
        </w:div>
        <w:div w:id="339310960">
          <w:marLeft w:val="0"/>
          <w:marRight w:val="0"/>
          <w:marTop w:val="0"/>
          <w:marBottom w:val="0"/>
          <w:divBdr>
            <w:top w:val="none" w:sz="0" w:space="0" w:color="auto"/>
            <w:left w:val="none" w:sz="0" w:space="0" w:color="auto"/>
            <w:bottom w:val="none" w:sz="0" w:space="0" w:color="auto"/>
            <w:right w:val="none" w:sz="0" w:space="0" w:color="auto"/>
          </w:divBdr>
        </w:div>
        <w:div w:id="2016372355">
          <w:marLeft w:val="0"/>
          <w:marRight w:val="0"/>
          <w:marTop w:val="0"/>
          <w:marBottom w:val="0"/>
          <w:divBdr>
            <w:top w:val="none" w:sz="0" w:space="0" w:color="auto"/>
            <w:left w:val="none" w:sz="0" w:space="0" w:color="auto"/>
            <w:bottom w:val="none" w:sz="0" w:space="0" w:color="auto"/>
            <w:right w:val="none" w:sz="0" w:space="0" w:color="auto"/>
          </w:divBdr>
        </w:div>
        <w:div w:id="1354645946">
          <w:marLeft w:val="0"/>
          <w:marRight w:val="0"/>
          <w:marTop w:val="0"/>
          <w:marBottom w:val="0"/>
          <w:divBdr>
            <w:top w:val="none" w:sz="0" w:space="0" w:color="auto"/>
            <w:left w:val="none" w:sz="0" w:space="0" w:color="auto"/>
            <w:bottom w:val="none" w:sz="0" w:space="0" w:color="auto"/>
            <w:right w:val="none" w:sz="0" w:space="0" w:color="auto"/>
          </w:divBdr>
        </w:div>
        <w:div w:id="572664212">
          <w:marLeft w:val="0"/>
          <w:marRight w:val="0"/>
          <w:marTop w:val="0"/>
          <w:marBottom w:val="0"/>
          <w:divBdr>
            <w:top w:val="none" w:sz="0" w:space="0" w:color="auto"/>
            <w:left w:val="none" w:sz="0" w:space="0" w:color="auto"/>
            <w:bottom w:val="none" w:sz="0" w:space="0" w:color="auto"/>
            <w:right w:val="none" w:sz="0" w:space="0" w:color="auto"/>
          </w:divBdr>
        </w:div>
        <w:div w:id="409499171">
          <w:marLeft w:val="0"/>
          <w:marRight w:val="0"/>
          <w:marTop w:val="0"/>
          <w:marBottom w:val="0"/>
          <w:divBdr>
            <w:top w:val="none" w:sz="0" w:space="0" w:color="auto"/>
            <w:left w:val="none" w:sz="0" w:space="0" w:color="auto"/>
            <w:bottom w:val="none" w:sz="0" w:space="0" w:color="auto"/>
            <w:right w:val="none" w:sz="0" w:space="0" w:color="auto"/>
          </w:divBdr>
        </w:div>
        <w:div w:id="1382553981">
          <w:marLeft w:val="0"/>
          <w:marRight w:val="0"/>
          <w:marTop w:val="0"/>
          <w:marBottom w:val="0"/>
          <w:divBdr>
            <w:top w:val="none" w:sz="0" w:space="0" w:color="auto"/>
            <w:left w:val="none" w:sz="0" w:space="0" w:color="auto"/>
            <w:bottom w:val="none" w:sz="0" w:space="0" w:color="auto"/>
            <w:right w:val="none" w:sz="0" w:space="0" w:color="auto"/>
          </w:divBdr>
        </w:div>
        <w:div w:id="1928881504">
          <w:marLeft w:val="0"/>
          <w:marRight w:val="0"/>
          <w:marTop w:val="0"/>
          <w:marBottom w:val="0"/>
          <w:divBdr>
            <w:top w:val="none" w:sz="0" w:space="0" w:color="auto"/>
            <w:left w:val="none" w:sz="0" w:space="0" w:color="auto"/>
            <w:bottom w:val="none" w:sz="0" w:space="0" w:color="auto"/>
            <w:right w:val="none" w:sz="0" w:space="0" w:color="auto"/>
          </w:divBdr>
        </w:div>
        <w:div w:id="906303384">
          <w:marLeft w:val="0"/>
          <w:marRight w:val="0"/>
          <w:marTop w:val="0"/>
          <w:marBottom w:val="0"/>
          <w:divBdr>
            <w:top w:val="none" w:sz="0" w:space="0" w:color="auto"/>
            <w:left w:val="none" w:sz="0" w:space="0" w:color="auto"/>
            <w:bottom w:val="none" w:sz="0" w:space="0" w:color="auto"/>
            <w:right w:val="none" w:sz="0" w:space="0" w:color="auto"/>
          </w:divBdr>
        </w:div>
        <w:div w:id="913973895">
          <w:marLeft w:val="0"/>
          <w:marRight w:val="0"/>
          <w:marTop w:val="0"/>
          <w:marBottom w:val="0"/>
          <w:divBdr>
            <w:top w:val="none" w:sz="0" w:space="0" w:color="auto"/>
            <w:left w:val="none" w:sz="0" w:space="0" w:color="auto"/>
            <w:bottom w:val="none" w:sz="0" w:space="0" w:color="auto"/>
            <w:right w:val="none" w:sz="0" w:space="0" w:color="auto"/>
          </w:divBdr>
        </w:div>
        <w:div w:id="405958776">
          <w:marLeft w:val="0"/>
          <w:marRight w:val="0"/>
          <w:marTop w:val="0"/>
          <w:marBottom w:val="0"/>
          <w:divBdr>
            <w:top w:val="none" w:sz="0" w:space="0" w:color="auto"/>
            <w:left w:val="none" w:sz="0" w:space="0" w:color="auto"/>
            <w:bottom w:val="none" w:sz="0" w:space="0" w:color="auto"/>
            <w:right w:val="none" w:sz="0" w:space="0" w:color="auto"/>
          </w:divBdr>
        </w:div>
        <w:div w:id="1407847109">
          <w:marLeft w:val="0"/>
          <w:marRight w:val="0"/>
          <w:marTop w:val="0"/>
          <w:marBottom w:val="0"/>
          <w:divBdr>
            <w:top w:val="none" w:sz="0" w:space="0" w:color="auto"/>
            <w:left w:val="none" w:sz="0" w:space="0" w:color="auto"/>
            <w:bottom w:val="none" w:sz="0" w:space="0" w:color="auto"/>
            <w:right w:val="none" w:sz="0" w:space="0" w:color="auto"/>
          </w:divBdr>
        </w:div>
        <w:div w:id="571041930">
          <w:marLeft w:val="0"/>
          <w:marRight w:val="0"/>
          <w:marTop w:val="0"/>
          <w:marBottom w:val="0"/>
          <w:divBdr>
            <w:top w:val="none" w:sz="0" w:space="0" w:color="auto"/>
            <w:left w:val="none" w:sz="0" w:space="0" w:color="auto"/>
            <w:bottom w:val="none" w:sz="0" w:space="0" w:color="auto"/>
            <w:right w:val="none" w:sz="0" w:space="0" w:color="auto"/>
          </w:divBdr>
        </w:div>
        <w:div w:id="503978437">
          <w:marLeft w:val="0"/>
          <w:marRight w:val="0"/>
          <w:marTop w:val="0"/>
          <w:marBottom w:val="0"/>
          <w:divBdr>
            <w:top w:val="none" w:sz="0" w:space="0" w:color="auto"/>
            <w:left w:val="none" w:sz="0" w:space="0" w:color="auto"/>
            <w:bottom w:val="none" w:sz="0" w:space="0" w:color="auto"/>
            <w:right w:val="none" w:sz="0" w:space="0" w:color="auto"/>
          </w:divBdr>
        </w:div>
        <w:div w:id="486823318">
          <w:marLeft w:val="0"/>
          <w:marRight w:val="0"/>
          <w:marTop w:val="0"/>
          <w:marBottom w:val="0"/>
          <w:divBdr>
            <w:top w:val="none" w:sz="0" w:space="0" w:color="auto"/>
            <w:left w:val="none" w:sz="0" w:space="0" w:color="auto"/>
            <w:bottom w:val="none" w:sz="0" w:space="0" w:color="auto"/>
            <w:right w:val="none" w:sz="0" w:space="0" w:color="auto"/>
          </w:divBdr>
        </w:div>
        <w:div w:id="1810438071">
          <w:marLeft w:val="0"/>
          <w:marRight w:val="0"/>
          <w:marTop w:val="0"/>
          <w:marBottom w:val="0"/>
          <w:divBdr>
            <w:top w:val="none" w:sz="0" w:space="0" w:color="auto"/>
            <w:left w:val="none" w:sz="0" w:space="0" w:color="auto"/>
            <w:bottom w:val="none" w:sz="0" w:space="0" w:color="auto"/>
            <w:right w:val="none" w:sz="0" w:space="0" w:color="auto"/>
          </w:divBdr>
        </w:div>
        <w:div w:id="1718503923">
          <w:marLeft w:val="0"/>
          <w:marRight w:val="0"/>
          <w:marTop w:val="0"/>
          <w:marBottom w:val="0"/>
          <w:divBdr>
            <w:top w:val="none" w:sz="0" w:space="0" w:color="auto"/>
            <w:left w:val="none" w:sz="0" w:space="0" w:color="auto"/>
            <w:bottom w:val="none" w:sz="0" w:space="0" w:color="auto"/>
            <w:right w:val="none" w:sz="0" w:space="0" w:color="auto"/>
          </w:divBdr>
        </w:div>
        <w:div w:id="2100439845">
          <w:marLeft w:val="0"/>
          <w:marRight w:val="0"/>
          <w:marTop w:val="0"/>
          <w:marBottom w:val="0"/>
          <w:divBdr>
            <w:top w:val="none" w:sz="0" w:space="0" w:color="auto"/>
            <w:left w:val="none" w:sz="0" w:space="0" w:color="auto"/>
            <w:bottom w:val="none" w:sz="0" w:space="0" w:color="auto"/>
            <w:right w:val="none" w:sz="0" w:space="0" w:color="auto"/>
          </w:divBdr>
        </w:div>
        <w:div w:id="887646697">
          <w:marLeft w:val="0"/>
          <w:marRight w:val="0"/>
          <w:marTop w:val="0"/>
          <w:marBottom w:val="0"/>
          <w:divBdr>
            <w:top w:val="none" w:sz="0" w:space="0" w:color="auto"/>
            <w:left w:val="none" w:sz="0" w:space="0" w:color="auto"/>
            <w:bottom w:val="none" w:sz="0" w:space="0" w:color="auto"/>
            <w:right w:val="none" w:sz="0" w:space="0" w:color="auto"/>
          </w:divBdr>
        </w:div>
        <w:div w:id="686252815">
          <w:marLeft w:val="0"/>
          <w:marRight w:val="0"/>
          <w:marTop w:val="0"/>
          <w:marBottom w:val="0"/>
          <w:divBdr>
            <w:top w:val="none" w:sz="0" w:space="0" w:color="auto"/>
            <w:left w:val="none" w:sz="0" w:space="0" w:color="auto"/>
            <w:bottom w:val="none" w:sz="0" w:space="0" w:color="auto"/>
            <w:right w:val="none" w:sz="0" w:space="0" w:color="auto"/>
          </w:divBdr>
        </w:div>
        <w:div w:id="1728265372">
          <w:marLeft w:val="0"/>
          <w:marRight w:val="0"/>
          <w:marTop w:val="0"/>
          <w:marBottom w:val="0"/>
          <w:divBdr>
            <w:top w:val="none" w:sz="0" w:space="0" w:color="auto"/>
            <w:left w:val="none" w:sz="0" w:space="0" w:color="auto"/>
            <w:bottom w:val="none" w:sz="0" w:space="0" w:color="auto"/>
            <w:right w:val="none" w:sz="0" w:space="0" w:color="auto"/>
          </w:divBdr>
        </w:div>
        <w:div w:id="895162606">
          <w:marLeft w:val="0"/>
          <w:marRight w:val="0"/>
          <w:marTop w:val="0"/>
          <w:marBottom w:val="0"/>
          <w:divBdr>
            <w:top w:val="none" w:sz="0" w:space="0" w:color="auto"/>
            <w:left w:val="none" w:sz="0" w:space="0" w:color="auto"/>
            <w:bottom w:val="none" w:sz="0" w:space="0" w:color="auto"/>
            <w:right w:val="none" w:sz="0" w:space="0" w:color="auto"/>
          </w:divBdr>
        </w:div>
        <w:div w:id="1997029527">
          <w:marLeft w:val="0"/>
          <w:marRight w:val="0"/>
          <w:marTop w:val="0"/>
          <w:marBottom w:val="0"/>
          <w:divBdr>
            <w:top w:val="none" w:sz="0" w:space="0" w:color="auto"/>
            <w:left w:val="none" w:sz="0" w:space="0" w:color="auto"/>
            <w:bottom w:val="none" w:sz="0" w:space="0" w:color="auto"/>
            <w:right w:val="none" w:sz="0" w:space="0" w:color="auto"/>
          </w:divBdr>
        </w:div>
        <w:div w:id="2102018879">
          <w:marLeft w:val="0"/>
          <w:marRight w:val="0"/>
          <w:marTop w:val="0"/>
          <w:marBottom w:val="0"/>
          <w:divBdr>
            <w:top w:val="none" w:sz="0" w:space="0" w:color="auto"/>
            <w:left w:val="none" w:sz="0" w:space="0" w:color="auto"/>
            <w:bottom w:val="none" w:sz="0" w:space="0" w:color="auto"/>
            <w:right w:val="none" w:sz="0" w:space="0" w:color="auto"/>
          </w:divBdr>
        </w:div>
        <w:div w:id="1529102763">
          <w:marLeft w:val="0"/>
          <w:marRight w:val="0"/>
          <w:marTop w:val="0"/>
          <w:marBottom w:val="0"/>
          <w:divBdr>
            <w:top w:val="none" w:sz="0" w:space="0" w:color="auto"/>
            <w:left w:val="none" w:sz="0" w:space="0" w:color="auto"/>
            <w:bottom w:val="none" w:sz="0" w:space="0" w:color="auto"/>
            <w:right w:val="none" w:sz="0" w:space="0" w:color="auto"/>
          </w:divBdr>
        </w:div>
        <w:div w:id="1431464409">
          <w:marLeft w:val="0"/>
          <w:marRight w:val="0"/>
          <w:marTop w:val="0"/>
          <w:marBottom w:val="0"/>
          <w:divBdr>
            <w:top w:val="none" w:sz="0" w:space="0" w:color="auto"/>
            <w:left w:val="none" w:sz="0" w:space="0" w:color="auto"/>
            <w:bottom w:val="none" w:sz="0" w:space="0" w:color="auto"/>
            <w:right w:val="none" w:sz="0" w:space="0" w:color="auto"/>
          </w:divBdr>
        </w:div>
        <w:div w:id="1296832919">
          <w:marLeft w:val="0"/>
          <w:marRight w:val="0"/>
          <w:marTop w:val="0"/>
          <w:marBottom w:val="0"/>
          <w:divBdr>
            <w:top w:val="none" w:sz="0" w:space="0" w:color="auto"/>
            <w:left w:val="none" w:sz="0" w:space="0" w:color="auto"/>
            <w:bottom w:val="none" w:sz="0" w:space="0" w:color="auto"/>
            <w:right w:val="none" w:sz="0" w:space="0" w:color="auto"/>
          </w:divBdr>
        </w:div>
        <w:div w:id="902057226">
          <w:marLeft w:val="0"/>
          <w:marRight w:val="0"/>
          <w:marTop w:val="0"/>
          <w:marBottom w:val="0"/>
          <w:divBdr>
            <w:top w:val="none" w:sz="0" w:space="0" w:color="auto"/>
            <w:left w:val="none" w:sz="0" w:space="0" w:color="auto"/>
            <w:bottom w:val="none" w:sz="0" w:space="0" w:color="auto"/>
            <w:right w:val="none" w:sz="0" w:space="0" w:color="auto"/>
          </w:divBdr>
        </w:div>
        <w:div w:id="187454745">
          <w:marLeft w:val="0"/>
          <w:marRight w:val="0"/>
          <w:marTop w:val="0"/>
          <w:marBottom w:val="0"/>
          <w:divBdr>
            <w:top w:val="none" w:sz="0" w:space="0" w:color="auto"/>
            <w:left w:val="none" w:sz="0" w:space="0" w:color="auto"/>
            <w:bottom w:val="none" w:sz="0" w:space="0" w:color="auto"/>
            <w:right w:val="none" w:sz="0" w:space="0" w:color="auto"/>
          </w:divBdr>
        </w:div>
        <w:div w:id="1300382746">
          <w:marLeft w:val="0"/>
          <w:marRight w:val="0"/>
          <w:marTop w:val="0"/>
          <w:marBottom w:val="0"/>
          <w:divBdr>
            <w:top w:val="none" w:sz="0" w:space="0" w:color="auto"/>
            <w:left w:val="none" w:sz="0" w:space="0" w:color="auto"/>
            <w:bottom w:val="none" w:sz="0" w:space="0" w:color="auto"/>
            <w:right w:val="none" w:sz="0" w:space="0" w:color="auto"/>
          </w:divBdr>
        </w:div>
        <w:div w:id="1140882273">
          <w:marLeft w:val="0"/>
          <w:marRight w:val="0"/>
          <w:marTop w:val="0"/>
          <w:marBottom w:val="0"/>
          <w:divBdr>
            <w:top w:val="none" w:sz="0" w:space="0" w:color="auto"/>
            <w:left w:val="none" w:sz="0" w:space="0" w:color="auto"/>
            <w:bottom w:val="none" w:sz="0" w:space="0" w:color="auto"/>
            <w:right w:val="none" w:sz="0" w:space="0" w:color="auto"/>
          </w:divBdr>
        </w:div>
        <w:div w:id="1489400969">
          <w:marLeft w:val="0"/>
          <w:marRight w:val="0"/>
          <w:marTop w:val="0"/>
          <w:marBottom w:val="0"/>
          <w:divBdr>
            <w:top w:val="none" w:sz="0" w:space="0" w:color="auto"/>
            <w:left w:val="none" w:sz="0" w:space="0" w:color="auto"/>
            <w:bottom w:val="none" w:sz="0" w:space="0" w:color="auto"/>
            <w:right w:val="none" w:sz="0" w:space="0" w:color="auto"/>
          </w:divBdr>
        </w:div>
        <w:div w:id="1610431273">
          <w:marLeft w:val="0"/>
          <w:marRight w:val="0"/>
          <w:marTop w:val="0"/>
          <w:marBottom w:val="0"/>
          <w:divBdr>
            <w:top w:val="none" w:sz="0" w:space="0" w:color="auto"/>
            <w:left w:val="none" w:sz="0" w:space="0" w:color="auto"/>
            <w:bottom w:val="none" w:sz="0" w:space="0" w:color="auto"/>
            <w:right w:val="none" w:sz="0" w:space="0" w:color="auto"/>
          </w:divBdr>
        </w:div>
        <w:div w:id="527987726">
          <w:marLeft w:val="0"/>
          <w:marRight w:val="0"/>
          <w:marTop w:val="0"/>
          <w:marBottom w:val="0"/>
          <w:divBdr>
            <w:top w:val="none" w:sz="0" w:space="0" w:color="auto"/>
            <w:left w:val="none" w:sz="0" w:space="0" w:color="auto"/>
            <w:bottom w:val="none" w:sz="0" w:space="0" w:color="auto"/>
            <w:right w:val="none" w:sz="0" w:space="0" w:color="auto"/>
          </w:divBdr>
        </w:div>
        <w:div w:id="1763794412">
          <w:marLeft w:val="0"/>
          <w:marRight w:val="0"/>
          <w:marTop w:val="0"/>
          <w:marBottom w:val="0"/>
          <w:divBdr>
            <w:top w:val="none" w:sz="0" w:space="0" w:color="auto"/>
            <w:left w:val="none" w:sz="0" w:space="0" w:color="auto"/>
            <w:bottom w:val="none" w:sz="0" w:space="0" w:color="auto"/>
            <w:right w:val="none" w:sz="0" w:space="0" w:color="auto"/>
          </w:divBdr>
        </w:div>
        <w:div w:id="1061102713">
          <w:marLeft w:val="0"/>
          <w:marRight w:val="0"/>
          <w:marTop w:val="0"/>
          <w:marBottom w:val="0"/>
          <w:divBdr>
            <w:top w:val="none" w:sz="0" w:space="0" w:color="auto"/>
            <w:left w:val="none" w:sz="0" w:space="0" w:color="auto"/>
            <w:bottom w:val="none" w:sz="0" w:space="0" w:color="auto"/>
            <w:right w:val="none" w:sz="0" w:space="0" w:color="auto"/>
          </w:divBdr>
        </w:div>
        <w:div w:id="1504658620">
          <w:marLeft w:val="0"/>
          <w:marRight w:val="0"/>
          <w:marTop w:val="0"/>
          <w:marBottom w:val="0"/>
          <w:divBdr>
            <w:top w:val="none" w:sz="0" w:space="0" w:color="auto"/>
            <w:left w:val="none" w:sz="0" w:space="0" w:color="auto"/>
            <w:bottom w:val="none" w:sz="0" w:space="0" w:color="auto"/>
            <w:right w:val="none" w:sz="0" w:space="0" w:color="auto"/>
          </w:divBdr>
        </w:div>
        <w:div w:id="1961645596">
          <w:marLeft w:val="0"/>
          <w:marRight w:val="0"/>
          <w:marTop w:val="0"/>
          <w:marBottom w:val="0"/>
          <w:divBdr>
            <w:top w:val="none" w:sz="0" w:space="0" w:color="auto"/>
            <w:left w:val="none" w:sz="0" w:space="0" w:color="auto"/>
            <w:bottom w:val="none" w:sz="0" w:space="0" w:color="auto"/>
            <w:right w:val="none" w:sz="0" w:space="0" w:color="auto"/>
          </w:divBdr>
        </w:div>
        <w:div w:id="137499927">
          <w:marLeft w:val="0"/>
          <w:marRight w:val="0"/>
          <w:marTop w:val="0"/>
          <w:marBottom w:val="0"/>
          <w:divBdr>
            <w:top w:val="none" w:sz="0" w:space="0" w:color="auto"/>
            <w:left w:val="none" w:sz="0" w:space="0" w:color="auto"/>
            <w:bottom w:val="none" w:sz="0" w:space="0" w:color="auto"/>
            <w:right w:val="none" w:sz="0" w:space="0" w:color="auto"/>
          </w:divBdr>
        </w:div>
        <w:div w:id="530873517">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689405481">
          <w:marLeft w:val="0"/>
          <w:marRight w:val="0"/>
          <w:marTop w:val="0"/>
          <w:marBottom w:val="0"/>
          <w:divBdr>
            <w:top w:val="none" w:sz="0" w:space="0" w:color="auto"/>
            <w:left w:val="none" w:sz="0" w:space="0" w:color="auto"/>
            <w:bottom w:val="none" w:sz="0" w:space="0" w:color="auto"/>
            <w:right w:val="none" w:sz="0" w:space="0" w:color="auto"/>
          </w:divBdr>
        </w:div>
        <w:div w:id="1788307669">
          <w:marLeft w:val="0"/>
          <w:marRight w:val="0"/>
          <w:marTop w:val="0"/>
          <w:marBottom w:val="0"/>
          <w:divBdr>
            <w:top w:val="none" w:sz="0" w:space="0" w:color="auto"/>
            <w:left w:val="none" w:sz="0" w:space="0" w:color="auto"/>
            <w:bottom w:val="none" w:sz="0" w:space="0" w:color="auto"/>
            <w:right w:val="none" w:sz="0" w:space="0" w:color="auto"/>
          </w:divBdr>
        </w:div>
        <w:div w:id="1835603662">
          <w:marLeft w:val="0"/>
          <w:marRight w:val="0"/>
          <w:marTop w:val="0"/>
          <w:marBottom w:val="0"/>
          <w:divBdr>
            <w:top w:val="none" w:sz="0" w:space="0" w:color="auto"/>
            <w:left w:val="none" w:sz="0" w:space="0" w:color="auto"/>
            <w:bottom w:val="none" w:sz="0" w:space="0" w:color="auto"/>
            <w:right w:val="none" w:sz="0" w:space="0" w:color="auto"/>
          </w:divBdr>
        </w:div>
        <w:div w:id="1613590712">
          <w:marLeft w:val="0"/>
          <w:marRight w:val="0"/>
          <w:marTop w:val="0"/>
          <w:marBottom w:val="0"/>
          <w:divBdr>
            <w:top w:val="none" w:sz="0" w:space="0" w:color="auto"/>
            <w:left w:val="none" w:sz="0" w:space="0" w:color="auto"/>
            <w:bottom w:val="none" w:sz="0" w:space="0" w:color="auto"/>
            <w:right w:val="none" w:sz="0" w:space="0" w:color="auto"/>
          </w:divBdr>
        </w:div>
        <w:div w:id="1520923613">
          <w:marLeft w:val="0"/>
          <w:marRight w:val="0"/>
          <w:marTop w:val="0"/>
          <w:marBottom w:val="0"/>
          <w:divBdr>
            <w:top w:val="none" w:sz="0" w:space="0" w:color="auto"/>
            <w:left w:val="none" w:sz="0" w:space="0" w:color="auto"/>
            <w:bottom w:val="none" w:sz="0" w:space="0" w:color="auto"/>
            <w:right w:val="none" w:sz="0" w:space="0" w:color="auto"/>
          </w:divBdr>
        </w:div>
        <w:div w:id="322900351">
          <w:marLeft w:val="0"/>
          <w:marRight w:val="0"/>
          <w:marTop w:val="0"/>
          <w:marBottom w:val="0"/>
          <w:divBdr>
            <w:top w:val="none" w:sz="0" w:space="0" w:color="auto"/>
            <w:left w:val="none" w:sz="0" w:space="0" w:color="auto"/>
            <w:bottom w:val="none" w:sz="0" w:space="0" w:color="auto"/>
            <w:right w:val="none" w:sz="0" w:space="0" w:color="auto"/>
          </w:divBdr>
        </w:div>
        <w:div w:id="1068381072">
          <w:marLeft w:val="0"/>
          <w:marRight w:val="0"/>
          <w:marTop w:val="0"/>
          <w:marBottom w:val="0"/>
          <w:divBdr>
            <w:top w:val="none" w:sz="0" w:space="0" w:color="auto"/>
            <w:left w:val="none" w:sz="0" w:space="0" w:color="auto"/>
            <w:bottom w:val="none" w:sz="0" w:space="0" w:color="auto"/>
            <w:right w:val="none" w:sz="0" w:space="0" w:color="auto"/>
          </w:divBdr>
        </w:div>
        <w:div w:id="751703462">
          <w:marLeft w:val="0"/>
          <w:marRight w:val="0"/>
          <w:marTop w:val="0"/>
          <w:marBottom w:val="0"/>
          <w:divBdr>
            <w:top w:val="none" w:sz="0" w:space="0" w:color="auto"/>
            <w:left w:val="none" w:sz="0" w:space="0" w:color="auto"/>
            <w:bottom w:val="none" w:sz="0" w:space="0" w:color="auto"/>
            <w:right w:val="none" w:sz="0" w:space="0" w:color="auto"/>
          </w:divBdr>
        </w:div>
        <w:div w:id="520362751">
          <w:marLeft w:val="0"/>
          <w:marRight w:val="0"/>
          <w:marTop w:val="0"/>
          <w:marBottom w:val="0"/>
          <w:divBdr>
            <w:top w:val="none" w:sz="0" w:space="0" w:color="auto"/>
            <w:left w:val="none" w:sz="0" w:space="0" w:color="auto"/>
            <w:bottom w:val="none" w:sz="0" w:space="0" w:color="auto"/>
            <w:right w:val="none" w:sz="0" w:space="0" w:color="auto"/>
          </w:divBdr>
        </w:div>
        <w:div w:id="967126357">
          <w:marLeft w:val="0"/>
          <w:marRight w:val="0"/>
          <w:marTop w:val="0"/>
          <w:marBottom w:val="0"/>
          <w:divBdr>
            <w:top w:val="none" w:sz="0" w:space="0" w:color="auto"/>
            <w:left w:val="none" w:sz="0" w:space="0" w:color="auto"/>
            <w:bottom w:val="none" w:sz="0" w:space="0" w:color="auto"/>
            <w:right w:val="none" w:sz="0" w:space="0" w:color="auto"/>
          </w:divBdr>
        </w:div>
        <w:div w:id="455294073">
          <w:marLeft w:val="0"/>
          <w:marRight w:val="0"/>
          <w:marTop w:val="0"/>
          <w:marBottom w:val="0"/>
          <w:divBdr>
            <w:top w:val="none" w:sz="0" w:space="0" w:color="auto"/>
            <w:left w:val="none" w:sz="0" w:space="0" w:color="auto"/>
            <w:bottom w:val="none" w:sz="0" w:space="0" w:color="auto"/>
            <w:right w:val="none" w:sz="0" w:space="0" w:color="auto"/>
          </w:divBdr>
        </w:div>
        <w:div w:id="2092041331">
          <w:marLeft w:val="0"/>
          <w:marRight w:val="0"/>
          <w:marTop w:val="0"/>
          <w:marBottom w:val="0"/>
          <w:divBdr>
            <w:top w:val="none" w:sz="0" w:space="0" w:color="auto"/>
            <w:left w:val="none" w:sz="0" w:space="0" w:color="auto"/>
            <w:bottom w:val="none" w:sz="0" w:space="0" w:color="auto"/>
            <w:right w:val="none" w:sz="0" w:space="0" w:color="auto"/>
          </w:divBdr>
        </w:div>
        <w:div w:id="697125680">
          <w:marLeft w:val="0"/>
          <w:marRight w:val="0"/>
          <w:marTop w:val="0"/>
          <w:marBottom w:val="0"/>
          <w:divBdr>
            <w:top w:val="none" w:sz="0" w:space="0" w:color="auto"/>
            <w:left w:val="none" w:sz="0" w:space="0" w:color="auto"/>
            <w:bottom w:val="none" w:sz="0" w:space="0" w:color="auto"/>
            <w:right w:val="none" w:sz="0" w:space="0" w:color="auto"/>
          </w:divBdr>
        </w:div>
        <w:div w:id="502430282">
          <w:marLeft w:val="0"/>
          <w:marRight w:val="0"/>
          <w:marTop w:val="0"/>
          <w:marBottom w:val="0"/>
          <w:divBdr>
            <w:top w:val="none" w:sz="0" w:space="0" w:color="auto"/>
            <w:left w:val="none" w:sz="0" w:space="0" w:color="auto"/>
            <w:bottom w:val="none" w:sz="0" w:space="0" w:color="auto"/>
            <w:right w:val="none" w:sz="0" w:space="0" w:color="auto"/>
          </w:divBdr>
        </w:div>
        <w:div w:id="201484643">
          <w:marLeft w:val="0"/>
          <w:marRight w:val="0"/>
          <w:marTop w:val="0"/>
          <w:marBottom w:val="0"/>
          <w:divBdr>
            <w:top w:val="none" w:sz="0" w:space="0" w:color="auto"/>
            <w:left w:val="none" w:sz="0" w:space="0" w:color="auto"/>
            <w:bottom w:val="none" w:sz="0" w:space="0" w:color="auto"/>
            <w:right w:val="none" w:sz="0" w:space="0" w:color="auto"/>
          </w:divBdr>
        </w:div>
        <w:div w:id="876897347">
          <w:marLeft w:val="0"/>
          <w:marRight w:val="0"/>
          <w:marTop w:val="0"/>
          <w:marBottom w:val="0"/>
          <w:divBdr>
            <w:top w:val="none" w:sz="0" w:space="0" w:color="auto"/>
            <w:left w:val="none" w:sz="0" w:space="0" w:color="auto"/>
            <w:bottom w:val="none" w:sz="0" w:space="0" w:color="auto"/>
            <w:right w:val="none" w:sz="0" w:space="0" w:color="auto"/>
          </w:divBdr>
        </w:div>
        <w:div w:id="383211819">
          <w:marLeft w:val="0"/>
          <w:marRight w:val="0"/>
          <w:marTop w:val="0"/>
          <w:marBottom w:val="0"/>
          <w:divBdr>
            <w:top w:val="none" w:sz="0" w:space="0" w:color="auto"/>
            <w:left w:val="none" w:sz="0" w:space="0" w:color="auto"/>
            <w:bottom w:val="none" w:sz="0" w:space="0" w:color="auto"/>
            <w:right w:val="none" w:sz="0" w:space="0" w:color="auto"/>
          </w:divBdr>
        </w:div>
        <w:div w:id="1863011683">
          <w:marLeft w:val="0"/>
          <w:marRight w:val="0"/>
          <w:marTop w:val="0"/>
          <w:marBottom w:val="0"/>
          <w:divBdr>
            <w:top w:val="none" w:sz="0" w:space="0" w:color="auto"/>
            <w:left w:val="none" w:sz="0" w:space="0" w:color="auto"/>
            <w:bottom w:val="none" w:sz="0" w:space="0" w:color="auto"/>
            <w:right w:val="none" w:sz="0" w:space="0" w:color="auto"/>
          </w:divBdr>
        </w:div>
        <w:div w:id="1827555418">
          <w:marLeft w:val="0"/>
          <w:marRight w:val="0"/>
          <w:marTop w:val="0"/>
          <w:marBottom w:val="0"/>
          <w:divBdr>
            <w:top w:val="none" w:sz="0" w:space="0" w:color="auto"/>
            <w:left w:val="none" w:sz="0" w:space="0" w:color="auto"/>
            <w:bottom w:val="none" w:sz="0" w:space="0" w:color="auto"/>
            <w:right w:val="none" w:sz="0" w:space="0" w:color="auto"/>
          </w:divBdr>
        </w:div>
        <w:div w:id="801267335">
          <w:marLeft w:val="0"/>
          <w:marRight w:val="0"/>
          <w:marTop w:val="0"/>
          <w:marBottom w:val="0"/>
          <w:divBdr>
            <w:top w:val="none" w:sz="0" w:space="0" w:color="auto"/>
            <w:left w:val="none" w:sz="0" w:space="0" w:color="auto"/>
            <w:bottom w:val="none" w:sz="0" w:space="0" w:color="auto"/>
            <w:right w:val="none" w:sz="0" w:space="0" w:color="auto"/>
          </w:divBdr>
        </w:div>
        <w:div w:id="103040703">
          <w:marLeft w:val="0"/>
          <w:marRight w:val="0"/>
          <w:marTop w:val="0"/>
          <w:marBottom w:val="0"/>
          <w:divBdr>
            <w:top w:val="none" w:sz="0" w:space="0" w:color="auto"/>
            <w:left w:val="none" w:sz="0" w:space="0" w:color="auto"/>
            <w:bottom w:val="none" w:sz="0" w:space="0" w:color="auto"/>
            <w:right w:val="none" w:sz="0" w:space="0" w:color="auto"/>
          </w:divBdr>
        </w:div>
        <w:div w:id="997155452">
          <w:marLeft w:val="0"/>
          <w:marRight w:val="0"/>
          <w:marTop w:val="0"/>
          <w:marBottom w:val="0"/>
          <w:divBdr>
            <w:top w:val="none" w:sz="0" w:space="0" w:color="auto"/>
            <w:left w:val="none" w:sz="0" w:space="0" w:color="auto"/>
            <w:bottom w:val="none" w:sz="0" w:space="0" w:color="auto"/>
            <w:right w:val="none" w:sz="0" w:space="0" w:color="auto"/>
          </w:divBdr>
        </w:div>
        <w:div w:id="1669869844">
          <w:marLeft w:val="0"/>
          <w:marRight w:val="0"/>
          <w:marTop w:val="0"/>
          <w:marBottom w:val="0"/>
          <w:divBdr>
            <w:top w:val="none" w:sz="0" w:space="0" w:color="auto"/>
            <w:left w:val="none" w:sz="0" w:space="0" w:color="auto"/>
            <w:bottom w:val="none" w:sz="0" w:space="0" w:color="auto"/>
            <w:right w:val="none" w:sz="0" w:space="0" w:color="auto"/>
          </w:divBdr>
        </w:div>
        <w:div w:id="1498420499">
          <w:marLeft w:val="0"/>
          <w:marRight w:val="0"/>
          <w:marTop w:val="0"/>
          <w:marBottom w:val="0"/>
          <w:divBdr>
            <w:top w:val="none" w:sz="0" w:space="0" w:color="auto"/>
            <w:left w:val="none" w:sz="0" w:space="0" w:color="auto"/>
            <w:bottom w:val="none" w:sz="0" w:space="0" w:color="auto"/>
            <w:right w:val="none" w:sz="0" w:space="0" w:color="auto"/>
          </w:divBdr>
        </w:div>
        <w:div w:id="356780832">
          <w:marLeft w:val="0"/>
          <w:marRight w:val="0"/>
          <w:marTop w:val="0"/>
          <w:marBottom w:val="0"/>
          <w:divBdr>
            <w:top w:val="none" w:sz="0" w:space="0" w:color="auto"/>
            <w:left w:val="none" w:sz="0" w:space="0" w:color="auto"/>
            <w:bottom w:val="none" w:sz="0" w:space="0" w:color="auto"/>
            <w:right w:val="none" w:sz="0" w:space="0" w:color="auto"/>
          </w:divBdr>
        </w:div>
        <w:div w:id="1330520108">
          <w:marLeft w:val="0"/>
          <w:marRight w:val="0"/>
          <w:marTop w:val="0"/>
          <w:marBottom w:val="0"/>
          <w:divBdr>
            <w:top w:val="none" w:sz="0" w:space="0" w:color="auto"/>
            <w:left w:val="none" w:sz="0" w:space="0" w:color="auto"/>
            <w:bottom w:val="none" w:sz="0" w:space="0" w:color="auto"/>
            <w:right w:val="none" w:sz="0" w:space="0" w:color="auto"/>
          </w:divBdr>
        </w:div>
        <w:div w:id="1308127551">
          <w:marLeft w:val="0"/>
          <w:marRight w:val="0"/>
          <w:marTop w:val="0"/>
          <w:marBottom w:val="0"/>
          <w:divBdr>
            <w:top w:val="none" w:sz="0" w:space="0" w:color="auto"/>
            <w:left w:val="none" w:sz="0" w:space="0" w:color="auto"/>
            <w:bottom w:val="none" w:sz="0" w:space="0" w:color="auto"/>
            <w:right w:val="none" w:sz="0" w:space="0" w:color="auto"/>
          </w:divBdr>
        </w:div>
        <w:div w:id="855735291">
          <w:marLeft w:val="0"/>
          <w:marRight w:val="0"/>
          <w:marTop w:val="0"/>
          <w:marBottom w:val="0"/>
          <w:divBdr>
            <w:top w:val="none" w:sz="0" w:space="0" w:color="auto"/>
            <w:left w:val="none" w:sz="0" w:space="0" w:color="auto"/>
            <w:bottom w:val="none" w:sz="0" w:space="0" w:color="auto"/>
            <w:right w:val="none" w:sz="0" w:space="0" w:color="auto"/>
          </w:divBdr>
        </w:div>
        <w:div w:id="1877619496">
          <w:marLeft w:val="0"/>
          <w:marRight w:val="0"/>
          <w:marTop w:val="0"/>
          <w:marBottom w:val="0"/>
          <w:divBdr>
            <w:top w:val="none" w:sz="0" w:space="0" w:color="auto"/>
            <w:left w:val="none" w:sz="0" w:space="0" w:color="auto"/>
            <w:bottom w:val="none" w:sz="0" w:space="0" w:color="auto"/>
            <w:right w:val="none" w:sz="0" w:space="0" w:color="auto"/>
          </w:divBdr>
        </w:div>
        <w:div w:id="374743469">
          <w:marLeft w:val="0"/>
          <w:marRight w:val="0"/>
          <w:marTop w:val="0"/>
          <w:marBottom w:val="0"/>
          <w:divBdr>
            <w:top w:val="none" w:sz="0" w:space="0" w:color="auto"/>
            <w:left w:val="none" w:sz="0" w:space="0" w:color="auto"/>
            <w:bottom w:val="none" w:sz="0" w:space="0" w:color="auto"/>
            <w:right w:val="none" w:sz="0" w:space="0" w:color="auto"/>
          </w:divBdr>
        </w:div>
        <w:div w:id="221605650">
          <w:marLeft w:val="0"/>
          <w:marRight w:val="0"/>
          <w:marTop w:val="0"/>
          <w:marBottom w:val="0"/>
          <w:divBdr>
            <w:top w:val="none" w:sz="0" w:space="0" w:color="auto"/>
            <w:left w:val="none" w:sz="0" w:space="0" w:color="auto"/>
            <w:bottom w:val="none" w:sz="0" w:space="0" w:color="auto"/>
            <w:right w:val="none" w:sz="0" w:space="0" w:color="auto"/>
          </w:divBdr>
        </w:div>
        <w:div w:id="734476332">
          <w:marLeft w:val="0"/>
          <w:marRight w:val="0"/>
          <w:marTop w:val="0"/>
          <w:marBottom w:val="0"/>
          <w:divBdr>
            <w:top w:val="none" w:sz="0" w:space="0" w:color="auto"/>
            <w:left w:val="none" w:sz="0" w:space="0" w:color="auto"/>
            <w:bottom w:val="none" w:sz="0" w:space="0" w:color="auto"/>
            <w:right w:val="none" w:sz="0" w:space="0" w:color="auto"/>
          </w:divBdr>
        </w:div>
        <w:div w:id="114830505">
          <w:marLeft w:val="0"/>
          <w:marRight w:val="0"/>
          <w:marTop w:val="0"/>
          <w:marBottom w:val="0"/>
          <w:divBdr>
            <w:top w:val="none" w:sz="0" w:space="0" w:color="auto"/>
            <w:left w:val="none" w:sz="0" w:space="0" w:color="auto"/>
            <w:bottom w:val="none" w:sz="0" w:space="0" w:color="auto"/>
            <w:right w:val="none" w:sz="0" w:space="0" w:color="auto"/>
          </w:divBdr>
        </w:div>
        <w:div w:id="1785534269">
          <w:marLeft w:val="0"/>
          <w:marRight w:val="0"/>
          <w:marTop w:val="0"/>
          <w:marBottom w:val="0"/>
          <w:divBdr>
            <w:top w:val="none" w:sz="0" w:space="0" w:color="auto"/>
            <w:left w:val="none" w:sz="0" w:space="0" w:color="auto"/>
            <w:bottom w:val="none" w:sz="0" w:space="0" w:color="auto"/>
            <w:right w:val="none" w:sz="0" w:space="0" w:color="auto"/>
          </w:divBdr>
        </w:div>
        <w:div w:id="421491356">
          <w:marLeft w:val="0"/>
          <w:marRight w:val="0"/>
          <w:marTop w:val="0"/>
          <w:marBottom w:val="0"/>
          <w:divBdr>
            <w:top w:val="none" w:sz="0" w:space="0" w:color="auto"/>
            <w:left w:val="none" w:sz="0" w:space="0" w:color="auto"/>
            <w:bottom w:val="none" w:sz="0" w:space="0" w:color="auto"/>
            <w:right w:val="none" w:sz="0" w:space="0" w:color="auto"/>
          </w:divBdr>
        </w:div>
        <w:div w:id="1688866069">
          <w:marLeft w:val="0"/>
          <w:marRight w:val="0"/>
          <w:marTop w:val="0"/>
          <w:marBottom w:val="0"/>
          <w:divBdr>
            <w:top w:val="none" w:sz="0" w:space="0" w:color="auto"/>
            <w:left w:val="none" w:sz="0" w:space="0" w:color="auto"/>
            <w:bottom w:val="none" w:sz="0" w:space="0" w:color="auto"/>
            <w:right w:val="none" w:sz="0" w:space="0" w:color="auto"/>
          </w:divBdr>
        </w:div>
        <w:div w:id="1784349106">
          <w:marLeft w:val="0"/>
          <w:marRight w:val="0"/>
          <w:marTop w:val="0"/>
          <w:marBottom w:val="0"/>
          <w:divBdr>
            <w:top w:val="none" w:sz="0" w:space="0" w:color="auto"/>
            <w:left w:val="none" w:sz="0" w:space="0" w:color="auto"/>
            <w:bottom w:val="none" w:sz="0" w:space="0" w:color="auto"/>
            <w:right w:val="none" w:sz="0" w:space="0" w:color="auto"/>
          </w:divBdr>
        </w:div>
        <w:div w:id="208424046">
          <w:marLeft w:val="0"/>
          <w:marRight w:val="0"/>
          <w:marTop w:val="0"/>
          <w:marBottom w:val="0"/>
          <w:divBdr>
            <w:top w:val="none" w:sz="0" w:space="0" w:color="auto"/>
            <w:left w:val="none" w:sz="0" w:space="0" w:color="auto"/>
            <w:bottom w:val="none" w:sz="0" w:space="0" w:color="auto"/>
            <w:right w:val="none" w:sz="0" w:space="0" w:color="auto"/>
          </w:divBdr>
        </w:div>
        <w:div w:id="1008026704">
          <w:marLeft w:val="0"/>
          <w:marRight w:val="0"/>
          <w:marTop w:val="0"/>
          <w:marBottom w:val="0"/>
          <w:divBdr>
            <w:top w:val="none" w:sz="0" w:space="0" w:color="auto"/>
            <w:left w:val="none" w:sz="0" w:space="0" w:color="auto"/>
            <w:bottom w:val="none" w:sz="0" w:space="0" w:color="auto"/>
            <w:right w:val="none" w:sz="0" w:space="0" w:color="auto"/>
          </w:divBdr>
        </w:div>
        <w:div w:id="1109162386">
          <w:marLeft w:val="0"/>
          <w:marRight w:val="0"/>
          <w:marTop w:val="0"/>
          <w:marBottom w:val="0"/>
          <w:divBdr>
            <w:top w:val="none" w:sz="0" w:space="0" w:color="auto"/>
            <w:left w:val="none" w:sz="0" w:space="0" w:color="auto"/>
            <w:bottom w:val="none" w:sz="0" w:space="0" w:color="auto"/>
            <w:right w:val="none" w:sz="0" w:space="0" w:color="auto"/>
          </w:divBdr>
        </w:div>
        <w:div w:id="149910272">
          <w:marLeft w:val="0"/>
          <w:marRight w:val="0"/>
          <w:marTop w:val="0"/>
          <w:marBottom w:val="0"/>
          <w:divBdr>
            <w:top w:val="none" w:sz="0" w:space="0" w:color="auto"/>
            <w:left w:val="none" w:sz="0" w:space="0" w:color="auto"/>
            <w:bottom w:val="none" w:sz="0" w:space="0" w:color="auto"/>
            <w:right w:val="none" w:sz="0" w:space="0" w:color="auto"/>
          </w:divBdr>
        </w:div>
        <w:div w:id="1958635930">
          <w:marLeft w:val="0"/>
          <w:marRight w:val="0"/>
          <w:marTop w:val="0"/>
          <w:marBottom w:val="0"/>
          <w:divBdr>
            <w:top w:val="none" w:sz="0" w:space="0" w:color="auto"/>
            <w:left w:val="none" w:sz="0" w:space="0" w:color="auto"/>
            <w:bottom w:val="none" w:sz="0" w:space="0" w:color="auto"/>
            <w:right w:val="none" w:sz="0" w:space="0" w:color="auto"/>
          </w:divBdr>
        </w:div>
        <w:div w:id="1648584881">
          <w:marLeft w:val="0"/>
          <w:marRight w:val="0"/>
          <w:marTop w:val="0"/>
          <w:marBottom w:val="0"/>
          <w:divBdr>
            <w:top w:val="none" w:sz="0" w:space="0" w:color="auto"/>
            <w:left w:val="none" w:sz="0" w:space="0" w:color="auto"/>
            <w:bottom w:val="none" w:sz="0" w:space="0" w:color="auto"/>
            <w:right w:val="none" w:sz="0" w:space="0" w:color="auto"/>
          </w:divBdr>
        </w:div>
        <w:div w:id="1715882514">
          <w:marLeft w:val="0"/>
          <w:marRight w:val="0"/>
          <w:marTop w:val="0"/>
          <w:marBottom w:val="0"/>
          <w:divBdr>
            <w:top w:val="none" w:sz="0" w:space="0" w:color="auto"/>
            <w:left w:val="none" w:sz="0" w:space="0" w:color="auto"/>
            <w:bottom w:val="none" w:sz="0" w:space="0" w:color="auto"/>
            <w:right w:val="none" w:sz="0" w:space="0" w:color="auto"/>
          </w:divBdr>
        </w:div>
        <w:div w:id="1021013069">
          <w:marLeft w:val="0"/>
          <w:marRight w:val="0"/>
          <w:marTop w:val="0"/>
          <w:marBottom w:val="0"/>
          <w:divBdr>
            <w:top w:val="none" w:sz="0" w:space="0" w:color="auto"/>
            <w:left w:val="none" w:sz="0" w:space="0" w:color="auto"/>
            <w:bottom w:val="none" w:sz="0" w:space="0" w:color="auto"/>
            <w:right w:val="none" w:sz="0" w:space="0" w:color="auto"/>
          </w:divBdr>
        </w:div>
        <w:div w:id="2147121143">
          <w:marLeft w:val="0"/>
          <w:marRight w:val="0"/>
          <w:marTop w:val="0"/>
          <w:marBottom w:val="0"/>
          <w:divBdr>
            <w:top w:val="none" w:sz="0" w:space="0" w:color="auto"/>
            <w:left w:val="none" w:sz="0" w:space="0" w:color="auto"/>
            <w:bottom w:val="none" w:sz="0" w:space="0" w:color="auto"/>
            <w:right w:val="none" w:sz="0" w:space="0" w:color="auto"/>
          </w:divBdr>
        </w:div>
        <w:div w:id="1865092585">
          <w:marLeft w:val="0"/>
          <w:marRight w:val="0"/>
          <w:marTop w:val="0"/>
          <w:marBottom w:val="0"/>
          <w:divBdr>
            <w:top w:val="none" w:sz="0" w:space="0" w:color="auto"/>
            <w:left w:val="none" w:sz="0" w:space="0" w:color="auto"/>
            <w:bottom w:val="none" w:sz="0" w:space="0" w:color="auto"/>
            <w:right w:val="none" w:sz="0" w:space="0" w:color="auto"/>
          </w:divBdr>
        </w:div>
        <w:div w:id="703335291">
          <w:marLeft w:val="0"/>
          <w:marRight w:val="0"/>
          <w:marTop w:val="0"/>
          <w:marBottom w:val="0"/>
          <w:divBdr>
            <w:top w:val="none" w:sz="0" w:space="0" w:color="auto"/>
            <w:left w:val="none" w:sz="0" w:space="0" w:color="auto"/>
            <w:bottom w:val="none" w:sz="0" w:space="0" w:color="auto"/>
            <w:right w:val="none" w:sz="0" w:space="0" w:color="auto"/>
          </w:divBdr>
        </w:div>
        <w:div w:id="1746999452">
          <w:marLeft w:val="0"/>
          <w:marRight w:val="0"/>
          <w:marTop w:val="0"/>
          <w:marBottom w:val="0"/>
          <w:divBdr>
            <w:top w:val="none" w:sz="0" w:space="0" w:color="auto"/>
            <w:left w:val="none" w:sz="0" w:space="0" w:color="auto"/>
            <w:bottom w:val="none" w:sz="0" w:space="0" w:color="auto"/>
            <w:right w:val="none" w:sz="0" w:space="0" w:color="auto"/>
          </w:divBdr>
        </w:div>
        <w:div w:id="839270458">
          <w:marLeft w:val="0"/>
          <w:marRight w:val="0"/>
          <w:marTop w:val="0"/>
          <w:marBottom w:val="0"/>
          <w:divBdr>
            <w:top w:val="none" w:sz="0" w:space="0" w:color="auto"/>
            <w:left w:val="none" w:sz="0" w:space="0" w:color="auto"/>
            <w:bottom w:val="none" w:sz="0" w:space="0" w:color="auto"/>
            <w:right w:val="none" w:sz="0" w:space="0" w:color="auto"/>
          </w:divBdr>
        </w:div>
        <w:div w:id="27148715">
          <w:marLeft w:val="0"/>
          <w:marRight w:val="0"/>
          <w:marTop w:val="0"/>
          <w:marBottom w:val="0"/>
          <w:divBdr>
            <w:top w:val="none" w:sz="0" w:space="0" w:color="auto"/>
            <w:left w:val="none" w:sz="0" w:space="0" w:color="auto"/>
            <w:bottom w:val="none" w:sz="0" w:space="0" w:color="auto"/>
            <w:right w:val="none" w:sz="0" w:space="0" w:color="auto"/>
          </w:divBdr>
        </w:div>
        <w:div w:id="1186216303">
          <w:marLeft w:val="0"/>
          <w:marRight w:val="0"/>
          <w:marTop w:val="0"/>
          <w:marBottom w:val="0"/>
          <w:divBdr>
            <w:top w:val="none" w:sz="0" w:space="0" w:color="auto"/>
            <w:left w:val="none" w:sz="0" w:space="0" w:color="auto"/>
            <w:bottom w:val="none" w:sz="0" w:space="0" w:color="auto"/>
            <w:right w:val="none" w:sz="0" w:space="0" w:color="auto"/>
          </w:divBdr>
        </w:div>
        <w:div w:id="1651516616">
          <w:marLeft w:val="0"/>
          <w:marRight w:val="0"/>
          <w:marTop w:val="0"/>
          <w:marBottom w:val="0"/>
          <w:divBdr>
            <w:top w:val="none" w:sz="0" w:space="0" w:color="auto"/>
            <w:left w:val="none" w:sz="0" w:space="0" w:color="auto"/>
            <w:bottom w:val="none" w:sz="0" w:space="0" w:color="auto"/>
            <w:right w:val="none" w:sz="0" w:space="0" w:color="auto"/>
          </w:divBdr>
        </w:div>
        <w:div w:id="532423480">
          <w:marLeft w:val="0"/>
          <w:marRight w:val="0"/>
          <w:marTop w:val="0"/>
          <w:marBottom w:val="0"/>
          <w:divBdr>
            <w:top w:val="none" w:sz="0" w:space="0" w:color="auto"/>
            <w:left w:val="none" w:sz="0" w:space="0" w:color="auto"/>
            <w:bottom w:val="none" w:sz="0" w:space="0" w:color="auto"/>
            <w:right w:val="none" w:sz="0" w:space="0" w:color="auto"/>
          </w:divBdr>
        </w:div>
        <w:div w:id="832337266">
          <w:marLeft w:val="0"/>
          <w:marRight w:val="0"/>
          <w:marTop w:val="0"/>
          <w:marBottom w:val="0"/>
          <w:divBdr>
            <w:top w:val="none" w:sz="0" w:space="0" w:color="auto"/>
            <w:left w:val="none" w:sz="0" w:space="0" w:color="auto"/>
            <w:bottom w:val="none" w:sz="0" w:space="0" w:color="auto"/>
            <w:right w:val="none" w:sz="0" w:space="0" w:color="auto"/>
          </w:divBdr>
        </w:div>
        <w:div w:id="1035808582">
          <w:marLeft w:val="0"/>
          <w:marRight w:val="0"/>
          <w:marTop w:val="0"/>
          <w:marBottom w:val="0"/>
          <w:divBdr>
            <w:top w:val="none" w:sz="0" w:space="0" w:color="auto"/>
            <w:left w:val="none" w:sz="0" w:space="0" w:color="auto"/>
            <w:bottom w:val="none" w:sz="0" w:space="0" w:color="auto"/>
            <w:right w:val="none" w:sz="0" w:space="0" w:color="auto"/>
          </w:divBdr>
        </w:div>
        <w:div w:id="443841403">
          <w:marLeft w:val="0"/>
          <w:marRight w:val="0"/>
          <w:marTop w:val="0"/>
          <w:marBottom w:val="0"/>
          <w:divBdr>
            <w:top w:val="none" w:sz="0" w:space="0" w:color="auto"/>
            <w:left w:val="none" w:sz="0" w:space="0" w:color="auto"/>
            <w:bottom w:val="none" w:sz="0" w:space="0" w:color="auto"/>
            <w:right w:val="none" w:sz="0" w:space="0" w:color="auto"/>
          </w:divBdr>
        </w:div>
        <w:div w:id="1143962460">
          <w:marLeft w:val="0"/>
          <w:marRight w:val="0"/>
          <w:marTop w:val="0"/>
          <w:marBottom w:val="0"/>
          <w:divBdr>
            <w:top w:val="none" w:sz="0" w:space="0" w:color="auto"/>
            <w:left w:val="none" w:sz="0" w:space="0" w:color="auto"/>
            <w:bottom w:val="none" w:sz="0" w:space="0" w:color="auto"/>
            <w:right w:val="none" w:sz="0" w:space="0" w:color="auto"/>
          </w:divBdr>
        </w:div>
        <w:div w:id="712972133">
          <w:marLeft w:val="0"/>
          <w:marRight w:val="0"/>
          <w:marTop w:val="0"/>
          <w:marBottom w:val="0"/>
          <w:divBdr>
            <w:top w:val="none" w:sz="0" w:space="0" w:color="auto"/>
            <w:left w:val="none" w:sz="0" w:space="0" w:color="auto"/>
            <w:bottom w:val="none" w:sz="0" w:space="0" w:color="auto"/>
            <w:right w:val="none" w:sz="0" w:space="0" w:color="auto"/>
          </w:divBdr>
        </w:div>
        <w:div w:id="69694348">
          <w:marLeft w:val="0"/>
          <w:marRight w:val="0"/>
          <w:marTop w:val="0"/>
          <w:marBottom w:val="0"/>
          <w:divBdr>
            <w:top w:val="none" w:sz="0" w:space="0" w:color="auto"/>
            <w:left w:val="none" w:sz="0" w:space="0" w:color="auto"/>
            <w:bottom w:val="none" w:sz="0" w:space="0" w:color="auto"/>
            <w:right w:val="none" w:sz="0" w:space="0" w:color="auto"/>
          </w:divBdr>
        </w:div>
        <w:div w:id="1819032806">
          <w:marLeft w:val="0"/>
          <w:marRight w:val="0"/>
          <w:marTop w:val="0"/>
          <w:marBottom w:val="0"/>
          <w:divBdr>
            <w:top w:val="none" w:sz="0" w:space="0" w:color="auto"/>
            <w:left w:val="none" w:sz="0" w:space="0" w:color="auto"/>
            <w:bottom w:val="none" w:sz="0" w:space="0" w:color="auto"/>
            <w:right w:val="none" w:sz="0" w:space="0" w:color="auto"/>
          </w:divBdr>
        </w:div>
        <w:div w:id="1331979158">
          <w:marLeft w:val="0"/>
          <w:marRight w:val="0"/>
          <w:marTop w:val="0"/>
          <w:marBottom w:val="0"/>
          <w:divBdr>
            <w:top w:val="none" w:sz="0" w:space="0" w:color="auto"/>
            <w:left w:val="none" w:sz="0" w:space="0" w:color="auto"/>
            <w:bottom w:val="none" w:sz="0" w:space="0" w:color="auto"/>
            <w:right w:val="none" w:sz="0" w:space="0" w:color="auto"/>
          </w:divBdr>
        </w:div>
        <w:div w:id="358748600">
          <w:marLeft w:val="0"/>
          <w:marRight w:val="0"/>
          <w:marTop w:val="0"/>
          <w:marBottom w:val="0"/>
          <w:divBdr>
            <w:top w:val="none" w:sz="0" w:space="0" w:color="auto"/>
            <w:left w:val="none" w:sz="0" w:space="0" w:color="auto"/>
            <w:bottom w:val="none" w:sz="0" w:space="0" w:color="auto"/>
            <w:right w:val="none" w:sz="0" w:space="0" w:color="auto"/>
          </w:divBdr>
        </w:div>
        <w:div w:id="1346588163">
          <w:marLeft w:val="0"/>
          <w:marRight w:val="0"/>
          <w:marTop w:val="0"/>
          <w:marBottom w:val="0"/>
          <w:divBdr>
            <w:top w:val="none" w:sz="0" w:space="0" w:color="auto"/>
            <w:left w:val="none" w:sz="0" w:space="0" w:color="auto"/>
            <w:bottom w:val="none" w:sz="0" w:space="0" w:color="auto"/>
            <w:right w:val="none" w:sz="0" w:space="0" w:color="auto"/>
          </w:divBdr>
        </w:div>
        <w:div w:id="1785808349">
          <w:marLeft w:val="0"/>
          <w:marRight w:val="0"/>
          <w:marTop w:val="0"/>
          <w:marBottom w:val="0"/>
          <w:divBdr>
            <w:top w:val="none" w:sz="0" w:space="0" w:color="auto"/>
            <w:left w:val="none" w:sz="0" w:space="0" w:color="auto"/>
            <w:bottom w:val="none" w:sz="0" w:space="0" w:color="auto"/>
            <w:right w:val="none" w:sz="0" w:space="0" w:color="auto"/>
          </w:divBdr>
        </w:div>
        <w:div w:id="1397507082">
          <w:marLeft w:val="0"/>
          <w:marRight w:val="0"/>
          <w:marTop w:val="0"/>
          <w:marBottom w:val="0"/>
          <w:divBdr>
            <w:top w:val="none" w:sz="0" w:space="0" w:color="auto"/>
            <w:left w:val="none" w:sz="0" w:space="0" w:color="auto"/>
            <w:bottom w:val="none" w:sz="0" w:space="0" w:color="auto"/>
            <w:right w:val="none" w:sz="0" w:space="0" w:color="auto"/>
          </w:divBdr>
        </w:div>
        <w:div w:id="1199590890">
          <w:marLeft w:val="0"/>
          <w:marRight w:val="0"/>
          <w:marTop w:val="0"/>
          <w:marBottom w:val="0"/>
          <w:divBdr>
            <w:top w:val="none" w:sz="0" w:space="0" w:color="auto"/>
            <w:left w:val="none" w:sz="0" w:space="0" w:color="auto"/>
            <w:bottom w:val="none" w:sz="0" w:space="0" w:color="auto"/>
            <w:right w:val="none" w:sz="0" w:space="0" w:color="auto"/>
          </w:divBdr>
        </w:div>
        <w:div w:id="549269967">
          <w:marLeft w:val="0"/>
          <w:marRight w:val="0"/>
          <w:marTop w:val="0"/>
          <w:marBottom w:val="0"/>
          <w:divBdr>
            <w:top w:val="none" w:sz="0" w:space="0" w:color="auto"/>
            <w:left w:val="none" w:sz="0" w:space="0" w:color="auto"/>
            <w:bottom w:val="none" w:sz="0" w:space="0" w:color="auto"/>
            <w:right w:val="none" w:sz="0" w:space="0" w:color="auto"/>
          </w:divBdr>
        </w:div>
        <w:div w:id="1472282668">
          <w:marLeft w:val="0"/>
          <w:marRight w:val="0"/>
          <w:marTop w:val="0"/>
          <w:marBottom w:val="0"/>
          <w:divBdr>
            <w:top w:val="none" w:sz="0" w:space="0" w:color="auto"/>
            <w:left w:val="none" w:sz="0" w:space="0" w:color="auto"/>
            <w:bottom w:val="none" w:sz="0" w:space="0" w:color="auto"/>
            <w:right w:val="none" w:sz="0" w:space="0" w:color="auto"/>
          </w:divBdr>
        </w:div>
        <w:div w:id="1714379093">
          <w:marLeft w:val="0"/>
          <w:marRight w:val="0"/>
          <w:marTop w:val="0"/>
          <w:marBottom w:val="0"/>
          <w:divBdr>
            <w:top w:val="none" w:sz="0" w:space="0" w:color="auto"/>
            <w:left w:val="none" w:sz="0" w:space="0" w:color="auto"/>
            <w:bottom w:val="none" w:sz="0" w:space="0" w:color="auto"/>
            <w:right w:val="none" w:sz="0" w:space="0" w:color="auto"/>
          </w:divBdr>
        </w:div>
        <w:div w:id="1052003729">
          <w:marLeft w:val="0"/>
          <w:marRight w:val="0"/>
          <w:marTop w:val="0"/>
          <w:marBottom w:val="0"/>
          <w:divBdr>
            <w:top w:val="none" w:sz="0" w:space="0" w:color="auto"/>
            <w:left w:val="none" w:sz="0" w:space="0" w:color="auto"/>
            <w:bottom w:val="none" w:sz="0" w:space="0" w:color="auto"/>
            <w:right w:val="none" w:sz="0" w:space="0" w:color="auto"/>
          </w:divBdr>
        </w:div>
        <w:div w:id="1181748373">
          <w:marLeft w:val="0"/>
          <w:marRight w:val="0"/>
          <w:marTop w:val="0"/>
          <w:marBottom w:val="0"/>
          <w:divBdr>
            <w:top w:val="none" w:sz="0" w:space="0" w:color="auto"/>
            <w:left w:val="none" w:sz="0" w:space="0" w:color="auto"/>
            <w:bottom w:val="none" w:sz="0" w:space="0" w:color="auto"/>
            <w:right w:val="none" w:sz="0" w:space="0" w:color="auto"/>
          </w:divBdr>
        </w:div>
        <w:div w:id="1278951485">
          <w:marLeft w:val="0"/>
          <w:marRight w:val="0"/>
          <w:marTop w:val="0"/>
          <w:marBottom w:val="0"/>
          <w:divBdr>
            <w:top w:val="none" w:sz="0" w:space="0" w:color="auto"/>
            <w:left w:val="none" w:sz="0" w:space="0" w:color="auto"/>
            <w:bottom w:val="none" w:sz="0" w:space="0" w:color="auto"/>
            <w:right w:val="none" w:sz="0" w:space="0" w:color="auto"/>
          </w:divBdr>
        </w:div>
        <w:div w:id="200173451">
          <w:marLeft w:val="0"/>
          <w:marRight w:val="0"/>
          <w:marTop w:val="0"/>
          <w:marBottom w:val="0"/>
          <w:divBdr>
            <w:top w:val="none" w:sz="0" w:space="0" w:color="auto"/>
            <w:left w:val="none" w:sz="0" w:space="0" w:color="auto"/>
            <w:bottom w:val="none" w:sz="0" w:space="0" w:color="auto"/>
            <w:right w:val="none" w:sz="0" w:space="0" w:color="auto"/>
          </w:divBdr>
        </w:div>
        <w:div w:id="1645234146">
          <w:marLeft w:val="0"/>
          <w:marRight w:val="0"/>
          <w:marTop w:val="0"/>
          <w:marBottom w:val="0"/>
          <w:divBdr>
            <w:top w:val="none" w:sz="0" w:space="0" w:color="auto"/>
            <w:left w:val="none" w:sz="0" w:space="0" w:color="auto"/>
            <w:bottom w:val="none" w:sz="0" w:space="0" w:color="auto"/>
            <w:right w:val="none" w:sz="0" w:space="0" w:color="auto"/>
          </w:divBdr>
        </w:div>
        <w:div w:id="1479567994">
          <w:marLeft w:val="0"/>
          <w:marRight w:val="0"/>
          <w:marTop w:val="0"/>
          <w:marBottom w:val="0"/>
          <w:divBdr>
            <w:top w:val="none" w:sz="0" w:space="0" w:color="auto"/>
            <w:left w:val="none" w:sz="0" w:space="0" w:color="auto"/>
            <w:bottom w:val="none" w:sz="0" w:space="0" w:color="auto"/>
            <w:right w:val="none" w:sz="0" w:space="0" w:color="auto"/>
          </w:divBdr>
        </w:div>
        <w:div w:id="51193994">
          <w:marLeft w:val="0"/>
          <w:marRight w:val="0"/>
          <w:marTop w:val="0"/>
          <w:marBottom w:val="0"/>
          <w:divBdr>
            <w:top w:val="none" w:sz="0" w:space="0" w:color="auto"/>
            <w:left w:val="none" w:sz="0" w:space="0" w:color="auto"/>
            <w:bottom w:val="none" w:sz="0" w:space="0" w:color="auto"/>
            <w:right w:val="none" w:sz="0" w:space="0" w:color="auto"/>
          </w:divBdr>
        </w:div>
        <w:div w:id="1092361745">
          <w:marLeft w:val="0"/>
          <w:marRight w:val="0"/>
          <w:marTop w:val="0"/>
          <w:marBottom w:val="0"/>
          <w:divBdr>
            <w:top w:val="none" w:sz="0" w:space="0" w:color="auto"/>
            <w:left w:val="none" w:sz="0" w:space="0" w:color="auto"/>
            <w:bottom w:val="none" w:sz="0" w:space="0" w:color="auto"/>
            <w:right w:val="none" w:sz="0" w:space="0" w:color="auto"/>
          </w:divBdr>
        </w:div>
        <w:div w:id="119541142">
          <w:marLeft w:val="0"/>
          <w:marRight w:val="0"/>
          <w:marTop w:val="0"/>
          <w:marBottom w:val="0"/>
          <w:divBdr>
            <w:top w:val="none" w:sz="0" w:space="0" w:color="auto"/>
            <w:left w:val="none" w:sz="0" w:space="0" w:color="auto"/>
            <w:bottom w:val="none" w:sz="0" w:space="0" w:color="auto"/>
            <w:right w:val="none" w:sz="0" w:space="0" w:color="auto"/>
          </w:divBdr>
        </w:div>
        <w:div w:id="826628534">
          <w:marLeft w:val="0"/>
          <w:marRight w:val="0"/>
          <w:marTop w:val="0"/>
          <w:marBottom w:val="0"/>
          <w:divBdr>
            <w:top w:val="none" w:sz="0" w:space="0" w:color="auto"/>
            <w:left w:val="none" w:sz="0" w:space="0" w:color="auto"/>
            <w:bottom w:val="none" w:sz="0" w:space="0" w:color="auto"/>
            <w:right w:val="none" w:sz="0" w:space="0" w:color="auto"/>
          </w:divBdr>
        </w:div>
        <w:div w:id="1327241656">
          <w:marLeft w:val="0"/>
          <w:marRight w:val="0"/>
          <w:marTop w:val="0"/>
          <w:marBottom w:val="0"/>
          <w:divBdr>
            <w:top w:val="none" w:sz="0" w:space="0" w:color="auto"/>
            <w:left w:val="none" w:sz="0" w:space="0" w:color="auto"/>
            <w:bottom w:val="none" w:sz="0" w:space="0" w:color="auto"/>
            <w:right w:val="none" w:sz="0" w:space="0" w:color="auto"/>
          </w:divBdr>
        </w:div>
        <w:div w:id="710881868">
          <w:marLeft w:val="0"/>
          <w:marRight w:val="0"/>
          <w:marTop w:val="0"/>
          <w:marBottom w:val="0"/>
          <w:divBdr>
            <w:top w:val="none" w:sz="0" w:space="0" w:color="auto"/>
            <w:left w:val="none" w:sz="0" w:space="0" w:color="auto"/>
            <w:bottom w:val="none" w:sz="0" w:space="0" w:color="auto"/>
            <w:right w:val="none" w:sz="0" w:space="0" w:color="auto"/>
          </w:divBdr>
        </w:div>
        <w:div w:id="311256852">
          <w:marLeft w:val="0"/>
          <w:marRight w:val="0"/>
          <w:marTop w:val="0"/>
          <w:marBottom w:val="0"/>
          <w:divBdr>
            <w:top w:val="none" w:sz="0" w:space="0" w:color="auto"/>
            <w:left w:val="none" w:sz="0" w:space="0" w:color="auto"/>
            <w:bottom w:val="none" w:sz="0" w:space="0" w:color="auto"/>
            <w:right w:val="none" w:sz="0" w:space="0" w:color="auto"/>
          </w:divBdr>
        </w:div>
        <w:div w:id="182788001">
          <w:marLeft w:val="0"/>
          <w:marRight w:val="0"/>
          <w:marTop w:val="0"/>
          <w:marBottom w:val="0"/>
          <w:divBdr>
            <w:top w:val="none" w:sz="0" w:space="0" w:color="auto"/>
            <w:left w:val="none" w:sz="0" w:space="0" w:color="auto"/>
            <w:bottom w:val="none" w:sz="0" w:space="0" w:color="auto"/>
            <w:right w:val="none" w:sz="0" w:space="0" w:color="auto"/>
          </w:divBdr>
        </w:div>
        <w:div w:id="1951933786">
          <w:marLeft w:val="0"/>
          <w:marRight w:val="0"/>
          <w:marTop w:val="0"/>
          <w:marBottom w:val="0"/>
          <w:divBdr>
            <w:top w:val="none" w:sz="0" w:space="0" w:color="auto"/>
            <w:left w:val="none" w:sz="0" w:space="0" w:color="auto"/>
            <w:bottom w:val="none" w:sz="0" w:space="0" w:color="auto"/>
            <w:right w:val="none" w:sz="0" w:space="0" w:color="auto"/>
          </w:divBdr>
        </w:div>
        <w:div w:id="1902401038">
          <w:marLeft w:val="0"/>
          <w:marRight w:val="0"/>
          <w:marTop w:val="0"/>
          <w:marBottom w:val="0"/>
          <w:divBdr>
            <w:top w:val="none" w:sz="0" w:space="0" w:color="auto"/>
            <w:left w:val="none" w:sz="0" w:space="0" w:color="auto"/>
            <w:bottom w:val="none" w:sz="0" w:space="0" w:color="auto"/>
            <w:right w:val="none" w:sz="0" w:space="0" w:color="auto"/>
          </w:divBdr>
        </w:div>
        <w:div w:id="1981690992">
          <w:marLeft w:val="0"/>
          <w:marRight w:val="0"/>
          <w:marTop w:val="0"/>
          <w:marBottom w:val="0"/>
          <w:divBdr>
            <w:top w:val="none" w:sz="0" w:space="0" w:color="auto"/>
            <w:left w:val="none" w:sz="0" w:space="0" w:color="auto"/>
            <w:bottom w:val="none" w:sz="0" w:space="0" w:color="auto"/>
            <w:right w:val="none" w:sz="0" w:space="0" w:color="auto"/>
          </w:divBdr>
        </w:div>
        <w:div w:id="947548312">
          <w:marLeft w:val="0"/>
          <w:marRight w:val="0"/>
          <w:marTop w:val="0"/>
          <w:marBottom w:val="0"/>
          <w:divBdr>
            <w:top w:val="none" w:sz="0" w:space="0" w:color="auto"/>
            <w:left w:val="none" w:sz="0" w:space="0" w:color="auto"/>
            <w:bottom w:val="none" w:sz="0" w:space="0" w:color="auto"/>
            <w:right w:val="none" w:sz="0" w:space="0" w:color="auto"/>
          </w:divBdr>
        </w:div>
        <w:div w:id="745415011">
          <w:marLeft w:val="0"/>
          <w:marRight w:val="0"/>
          <w:marTop w:val="0"/>
          <w:marBottom w:val="0"/>
          <w:divBdr>
            <w:top w:val="none" w:sz="0" w:space="0" w:color="auto"/>
            <w:left w:val="none" w:sz="0" w:space="0" w:color="auto"/>
            <w:bottom w:val="none" w:sz="0" w:space="0" w:color="auto"/>
            <w:right w:val="none" w:sz="0" w:space="0" w:color="auto"/>
          </w:divBdr>
        </w:div>
        <w:div w:id="1669215237">
          <w:marLeft w:val="0"/>
          <w:marRight w:val="0"/>
          <w:marTop w:val="0"/>
          <w:marBottom w:val="0"/>
          <w:divBdr>
            <w:top w:val="none" w:sz="0" w:space="0" w:color="auto"/>
            <w:left w:val="none" w:sz="0" w:space="0" w:color="auto"/>
            <w:bottom w:val="none" w:sz="0" w:space="0" w:color="auto"/>
            <w:right w:val="none" w:sz="0" w:space="0" w:color="auto"/>
          </w:divBdr>
        </w:div>
        <w:div w:id="688602263">
          <w:marLeft w:val="0"/>
          <w:marRight w:val="0"/>
          <w:marTop w:val="0"/>
          <w:marBottom w:val="0"/>
          <w:divBdr>
            <w:top w:val="none" w:sz="0" w:space="0" w:color="auto"/>
            <w:left w:val="none" w:sz="0" w:space="0" w:color="auto"/>
            <w:bottom w:val="none" w:sz="0" w:space="0" w:color="auto"/>
            <w:right w:val="none" w:sz="0" w:space="0" w:color="auto"/>
          </w:divBdr>
        </w:div>
        <w:div w:id="363948446">
          <w:marLeft w:val="0"/>
          <w:marRight w:val="0"/>
          <w:marTop w:val="0"/>
          <w:marBottom w:val="0"/>
          <w:divBdr>
            <w:top w:val="none" w:sz="0" w:space="0" w:color="auto"/>
            <w:left w:val="none" w:sz="0" w:space="0" w:color="auto"/>
            <w:bottom w:val="none" w:sz="0" w:space="0" w:color="auto"/>
            <w:right w:val="none" w:sz="0" w:space="0" w:color="auto"/>
          </w:divBdr>
        </w:div>
        <w:div w:id="1954509064">
          <w:marLeft w:val="0"/>
          <w:marRight w:val="0"/>
          <w:marTop w:val="0"/>
          <w:marBottom w:val="0"/>
          <w:divBdr>
            <w:top w:val="none" w:sz="0" w:space="0" w:color="auto"/>
            <w:left w:val="none" w:sz="0" w:space="0" w:color="auto"/>
            <w:bottom w:val="none" w:sz="0" w:space="0" w:color="auto"/>
            <w:right w:val="none" w:sz="0" w:space="0" w:color="auto"/>
          </w:divBdr>
        </w:div>
        <w:div w:id="1628707205">
          <w:marLeft w:val="0"/>
          <w:marRight w:val="0"/>
          <w:marTop w:val="0"/>
          <w:marBottom w:val="0"/>
          <w:divBdr>
            <w:top w:val="none" w:sz="0" w:space="0" w:color="auto"/>
            <w:left w:val="none" w:sz="0" w:space="0" w:color="auto"/>
            <w:bottom w:val="none" w:sz="0" w:space="0" w:color="auto"/>
            <w:right w:val="none" w:sz="0" w:space="0" w:color="auto"/>
          </w:divBdr>
        </w:div>
        <w:div w:id="348534315">
          <w:marLeft w:val="0"/>
          <w:marRight w:val="0"/>
          <w:marTop w:val="0"/>
          <w:marBottom w:val="0"/>
          <w:divBdr>
            <w:top w:val="none" w:sz="0" w:space="0" w:color="auto"/>
            <w:left w:val="none" w:sz="0" w:space="0" w:color="auto"/>
            <w:bottom w:val="none" w:sz="0" w:space="0" w:color="auto"/>
            <w:right w:val="none" w:sz="0" w:space="0" w:color="auto"/>
          </w:divBdr>
        </w:div>
        <w:div w:id="451633137">
          <w:marLeft w:val="0"/>
          <w:marRight w:val="0"/>
          <w:marTop w:val="0"/>
          <w:marBottom w:val="0"/>
          <w:divBdr>
            <w:top w:val="none" w:sz="0" w:space="0" w:color="auto"/>
            <w:left w:val="none" w:sz="0" w:space="0" w:color="auto"/>
            <w:bottom w:val="none" w:sz="0" w:space="0" w:color="auto"/>
            <w:right w:val="none" w:sz="0" w:space="0" w:color="auto"/>
          </w:divBdr>
        </w:div>
        <w:div w:id="960572815">
          <w:marLeft w:val="0"/>
          <w:marRight w:val="0"/>
          <w:marTop w:val="0"/>
          <w:marBottom w:val="0"/>
          <w:divBdr>
            <w:top w:val="none" w:sz="0" w:space="0" w:color="auto"/>
            <w:left w:val="none" w:sz="0" w:space="0" w:color="auto"/>
            <w:bottom w:val="none" w:sz="0" w:space="0" w:color="auto"/>
            <w:right w:val="none" w:sz="0" w:space="0" w:color="auto"/>
          </w:divBdr>
        </w:div>
        <w:div w:id="1564371710">
          <w:marLeft w:val="0"/>
          <w:marRight w:val="0"/>
          <w:marTop w:val="0"/>
          <w:marBottom w:val="0"/>
          <w:divBdr>
            <w:top w:val="none" w:sz="0" w:space="0" w:color="auto"/>
            <w:left w:val="none" w:sz="0" w:space="0" w:color="auto"/>
            <w:bottom w:val="none" w:sz="0" w:space="0" w:color="auto"/>
            <w:right w:val="none" w:sz="0" w:space="0" w:color="auto"/>
          </w:divBdr>
        </w:div>
        <w:div w:id="941769055">
          <w:marLeft w:val="0"/>
          <w:marRight w:val="0"/>
          <w:marTop w:val="0"/>
          <w:marBottom w:val="0"/>
          <w:divBdr>
            <w:top w:val="none" w:sz="0" w:space="0" w:color="auto"/>
            <w:left w:val="none" w:sz="0" w:space="0" w:color="auto"/>
            <w:bottom w:val="none" w:sz="0" w:space="0" w:color="auto"/>
            <w:right w:val="none" w:sz="0" w:space="0" w:color="auto"/>
          </w:divBdr>
        </w:div>
        <w:div w:id="2103992657">
          <w:marLeft w:val="0"/>
          <w:marRight w:val="0"/>
          <w:marTop w:val="0"/>
          <w:marBottom w:val="0"/>
          <w:divBdr>
            <w:top w:val="none" w:sz="0" w:space="0" w:color="auto"/>
            <w:left w:val="none" w:sz="0" w:space="0" w:color="auto"/>
            <w:bottom w:val="none" w:sz="0" w:space="0" w:color="auto"/>
            <w:right w:val="none" w:sz="0" w:space="0" w:color="auto"/>
          </w:divBdr>
        </w:div>
        <w:div w:id="161094366">
          <w:marLeft w:val="0"/>
          <w:marRight w:val="0"/>
          <w:marTop w:val="0"/>
          <w:marBottom w:val="0"/>
          <w:divBdr>
            <w:top w:val="none" w:sz="0" w:space="0" w:color="auto"/>
            <w:left w:val="none" w:sz="0" w:space="0" w:color="auto"/>
            <w:bottom w:val="none" w:sz="0" w:space="0" w:color="auto"/>
            <w:right w:val="none" w:sz="0" w:space="0" w:color="auto"/>
          </w:divBdr>
        </w:div>
        <w:div w:id="1315914631">
          <w:marLeft w:val="0"/>
          <w:marRight w:val="0"/>
          <w:marTop w:val="0"/>
          <w:marBottom w:val="0"/>
          <w:divBdr>
            <w:top w:val="none" w:sz="0" w:space="0" w:color="auto"/>
            <w:left w:val="none" w:sz="0" w:space="0" w:color="auto"/>
            <w:bottom w:val="none" w:sz="0" w:space="0" w:color="auto"/>
            <w:right w:val="none" w:sz="0" w:space="0" w:color="auto"/>
          </w:divBdr>
        </w:div>
        <w:div w:id="1000086095">
          <w:marLeft w:val="0"/>
          <w:marRight w:val="0"/>
          <w:marTop w:val="0"/>
          <w:marBottom w:val="0"/>
          <w:divBdr>
            <w:top w:val="none" w:sz="0" w:space="0" w:color="auto"/>
            <w:left w:val="none" w:sz="0" w:space="0" w:color="auto"/>
            <w:bottom w:val="none" w:sz="0" w:space="0" w:color="auto"/>
            <w:right w:val="none" w:sz="0" w:space="0" w:color="auto"/>
          </w:divBdr>
        </w:div>
        <w:div w:id="1302419296">
          <w:marLeft w:val="0"/>
          <w:marRight w:val="0"/>
          <w:marTop w:val="0"/>
          <w:marBottom w:val="0"/>
          <w:divBdr>
            <w:top w:val="none" w:sz="0" w:space="0" w:color="auto"/>
            <w:left w:val="none" w:sz="0" w:space="0" w:color="auto"/>
            <w:bottom w:val="none" w:sz="0" w:space="0" w:color="auto"/>
            <w:right w:val="none" w:sz="0" w:space="0" w:color="auto"/>
          </w:divBdr>
        </w:div>
        <w:div w:id="326174342">
          <w:marLeft w:val="0"/>
          <w:marRight w:val="0"/>
          <w:marTop w:val="0"/>
          <w:marBottom w:val="0"/>
          <w:divBdr>
            <w:top w:val="none" w:sz="0" w:space="0" w:color="auto"/>
            <w:left w:val="none" w:sz="0" w:space="0" w:color="auto"/>
            <w:bottom w:val="none" w:sz="0" w:space="0" w:color="auto"/>
            <w:right w:val="none" w:sz="0" w:space="0" w:color="auto"/>
          </w:divBdr>
        </w:div>
        <w:div w:id="1055465343">
          <w:marLeft w:val="0"/>
          <w:marRight w:val="0"/>
          <w:marTop w:val="0"/>
          <w:marBottom w:val="0"/>
          <w:divBdr>
            <w:top w:val="none" w:sz="0" w:space="0" w:color="auto"/>
            <w:left w:val="none" w:sz="0" w:space="0" w:color="auto"/>
            <w:bottom w:val="none" w:sz="0" w:space="0" w:color="auto"/>
            <w:right w:val="none" w:sz="0" w:space="0" w:color="auto"/>
          </w:divBdr>
        </w:div>
        <w:div w:id="1601796193">
          <w:marLeft w:val="0"/>
          <w:marRight w:val="0"/>
          <w:marTop w:val="0"/>
          <w:marBottom w:val="0"/>
          <w:divBdr>
            <w:top w:val="none" w:sz="0" w:space="0" w:color="auto"/>
            <w:left w:val="none" w:sz="0" w:space="0" w:color="auto"/>
            <w:bottom w:val="none" w:sz="0" w:space="0" w:color="auto"/>
            <w:right w:val="none" w:sz="0" w:space="0" w:color="auto"/>
          </w:divBdr>
        </w:div>
        <w:div w:id="1534414647">
          <w:marLeft w:val="0"/>
          <w:marRight w:val="0"/>
          <w:marTop w:val="0"/>
          <w:marBottom w:val="0"/>
          <w:divBdr>
            <w:top w:val="none" w:sz="0" w:space="0" w:color="auto"/>
            <w:left w:val="none" w:sz="0" w:space="0" w:color="auto"/>
            <w:bottom w:val="none" w:sz="0" w:space="0" w:color="auto"/>
            <w:right w:val="none" w:sz="0" w:space="0" w:color="auto"/>
          </w:divBdr>
        </w:div>
        <w:div w:id="270747769">
          <w:marLeft w:val="0"/>
          <w:marRight w:val="0"/>
          <w:marTop w:val="0"/>
          <w:marBottom w:val="0"/>
          <w:divBdr>
            <w:top w:val="none" w:sz="0" w:space="0" w:color="auto"/>
            <w:left w:val="none" w:sz="0" w:space="0" w:color="auto"/>
            <w:bottom w:val="none" w:sz="0" w:space="0" w:color="auto"/>
            <w:right w:val="none" w:sz="0" w:space="0" w:color="auto"/>
          </w:divBdr>
        </w:div>
        <w:div w:id="1588541422">
          <w:marLeft w:val="0"/>
          <w:marRight w:val="0"/>
          <w:marTop w:val="0"/>
          <w:marBottom w:val="0"/>
          <w:divBdr>
            <w:top w:val="none" w:sz="0" w:space="0" w:color="auto"/>
            <w:left w:val="none" w:sz="0" w:space="0" w:color="auto"/>
            <w:bottom w:val="none" w:sz="0" w:space="0" w:color="auto"/>
            <w:right w:val="none" w:sz="0" w:space="0" w:color="auto"/>
          </w:divBdr>
        </w:div>
        <w:div w:id="835267998">
          <w:marLeft w:val="0"/>
          <w:marRight w:val="0"/>
          <w:marTop w:val="0"/>
          <w:marBottom w:val="0"/>
          <w:divBdr>
            <w:top w:val="none" w:sz="0" w:space="0" w:color="auto"/>
            <w:left w:val="none" w:sz="0" w:space="0" w:color="auto"/>
            <w:bottom w:val="none" w:sz="0" w:space="0" w:color="auto"/>
            <w:right w:val="none" w:sz="0" w:space="0" w:color="auto"/>
          </w:divBdr>
        </w:div>
        <w:div w:id="564994287">
          <w:marLeft w:val="0"/>
          <w:marRight w:val="0"/>
          <w:marTop w:val="0"/>
          <w:marBottom w:val="0"/>
          <w:divBdr>
            <w:top w:val="none" w:sz="0" w:space="0" w:color="auto"/>
            <w:left w:val="none" w:sz="0" w:space="0" w:color="auto"/>
            <w:bottom w:val="none" w:sz="0" w:space="0" w:color="auto"/>
            <w:right w:val="none" w:sz="0" w:space="0" w:color="auto"/>
          </w:divBdr>
        </w:div>
        <w:div w:id="275647246">
          <w:marLeft w:val="0"/>
          <w:marRight w:val="0"/>
          <w:marTop w:val="0"/>
          <w:marBottom w:val="0"/>
          <w:divBdr>
            <w:top w:val="none" w:sz="0" w:space="0" w:color="auto"/>
            <w:left w:val="none" w:sz="0" w:space="0" w:color="auto"/>
            <w:bottom w:val="none" w:sz="0" w:space="0" w:color="auto"/>
            <w:right w:val="none" w:sz="0" w:space="0" w:color="auto"/>
          </w:divBdr>
        </w:div>
        <w:div w:id="282460786">
          <w:marLeft w:val="0"/>
          <w:marRight w:val="0"/>
          <w:marTop w:val="0"/>
          <w:marBottom w:val="0"/>
          <w:divBdr>
            <w:top w:val="none" w:sz="0" w:space="0" w:color="auto"/>
            <w:left w:val="none" w:sz="0" w:space="0" w:color="auto"/>
            <w:bottom w:val="none" w:sz="0" w:space="0" w:color="auto"/>
            <w:right w:val="none" w:sz="0" w:space="0" w:color="auto"/>
          </w:divBdr>
        </w:div>
        <w:div w:id="1592081698">
          <w:marLeft w:val="0"/>
          <w:marRight w:val="0"/>
          <w:marTop w:val="0"/>
          <w:marBottom w:val="0"/>
          <w:divBdr>
            <w:top w:val="none" w:sz="0" w:space="0" w:color="auto"/>
            <w:left w:val="none" w:sz="0" w:space="0" w:color="auto"/>
            <w:bottom w:val="none" w:sz="0" w:space="0" w:color="auto"/>
            <w:right w:val="none" w:sz="0" w:space="0" w:color="auto"/>
          </w:divBdr>
        </w:div>
        <w:div w:id="1682970861">
          <w:marLeft w:val="0"/>
          <w:marRight w:val="0"/>
          <w:marTop w:val="0"/>
          <w:marBottom w:val="0"/>
          <w:divBdr>
            <w:top w:val="none" w:sz="0" w:space="0" w:color="auto"/>
            <w:left w:val="none" w:sz="0" w:space="0" w:color="auto"/>
            <w:bottom w:val="none" w:sz="0" w:space="0" w:color="auto"/>
            <w:right w:val="none" w:sz="0" w:space="0" w:color="auto"/>
          </w:divBdr>
        </w:div>
        <w:div w:id="1433894689">
          <w:marLeft w:val="0"/>
          <w:marRight w:val="0"/>
          <w:marTop w:val="0"/>
          <w:marBottom w:val="0"/>
          <w:divBdr>
            <w:top w:val="none" w:sz="0" w:space="0" w:color="auto"/>
            <w:left w:val="none" w:sz="0" w:space="0" w:color="auto"/>
            <w:bottom w:val="none" w:sz="0" w:space="0" w:color="auto"/>
            <w:right w:val="none" w:sz="0" w:space="0" w:color="auto"/>
          </w:divBdr>
        </w:div>
        <w:div w:id="1259024539">
          <w:marLeft w:val="0"/>
          <w:marRight w:val="0"/>
          <w:marTop w:val="0"/>
          <w:marBottom w:val="0"/>
          <w:divBdr>
            <w:top w:val="none" w:sz="0" w:space="0" w:color="auto"/>
            <w:left w:val="none" w:sz="0" w:space="0" w:color="auto"/>
            <w:bottom w:val="none" w:sz="0" w:space="0" w:color="auto"/>
            <w:right w:val="none" w:sz="0" w:space="0" w:color="auto"/>
          </w:divBdr>
        </w:div>
        <w:div w:id="920913669">
          <w:marLeft w:val="0"/>
          <w:marRight w:val="0"/>
          <w:marTop w:val="0"/>
          <w:marBottom w:val="0"/>
          <w:divBdr>
            <w:top w:val="none" w:sz="0" w:space="0" w:color="auto"/>
            <w:left w:val="none" w:sz="0" w:space="0" w:color="auto"/>
            <w:bottom w:val="none" w:sz="0" w:space="0" w:color="auto"/>
            <w:right w:val="none" w:sz="0" w:space="0" w:color="auto"/>
          </w:divBdr>
        </w:div>
        <w:div w:id="1222210211">
          <w:marLeft w:val="0"/>
          <w:marRight w:val="0"/>
          <w:marTop w:val="0"/>
          <w:marBottom w:val="0"/>
          <w:divBdr>
            <w:top w:val="none" w:sz="0" w:space="0" w:color="auto"/>
            <w:left w:val="none" w:sz="0" w:space="0" w:color="auto"/>
            <w:bottom w:val="none" w:sz="0" w:space="0" w:color="auto"/>
            <w:right w:val="none" w:sz="0" w:space="0" w:color="auto"/>
          </w:divBdr>
        </w:div>
        <w:div w:id="1906378441">
          <w:marLeft w:val="0"/>
          <w:marRight w:val="0"/>
          <w:marTop w:val="0"/>
          <w:marBottom w:val="0"/>
          <w:divBdr>
            <w:top w:val="none" w:sz="0" w:space="0" w:color="auto"/>
            <w:left w:val="none" w:sz="0" w:space="0" w:color="auto"/>
            <w:bottom w:val="none" w:sz="0" w:space="0" w:color="auto"/>
            <w:right w:val="none" w:sz="0" w:space="0" w:color="auto"/>
          </w:divBdr>
        </w:div>
        <w:div w:id="1601327319">
          <w:marLeft w:val="0"/>
          <w:marRight w:val="0"/>
          <w:marTop w:val="0"/>
          <w:marBottom w:val="0"/>
          <w:divBdr>
            <w:top w:val="none" w:sz="0" w:space="0" w:color="auto"/>
            <w:left w:val="none" w:sz="0" w:space="0" w:color="auto"/>
            <w:bottom w:val="none" w:sz="0" w:space="0" w:color="auto"/>
            <w:right w:val="none" w:sz="0" w:space="0" w:color="auto"/>
          </w:divBdr>
        </w:div>
        <w:div w:id="1849442041">
          <w:marLeft w:val="0"/>
          <w:marRight w:val="0"/>
          <w:marTop w:val="0"/>
          <w:marBottom w:val="0"/>
          <w:divBdr>
            <w:top w:val="none" w:sz="0" w:space="0" w:color="auto"/>
            <w:left w:val="none" w:sz="0" w:space="0" w:color="auto"/>
            <w:bottom w:val="none" w:sz="0" w:space="0" w:color="auto"/>
            <w:right w:val="none" w:sz="0" w:space="0" w:color="auto"/>
          </w:divBdr>
        </w:div>
        <w:div w:id="2081245636">
          <w:marLeft w:val="0"/>
          <w:marRight w:val="0"/>
          <w:marTop w:val="0"/>
          <w:marBottom w:val="0"/>
          <w:divBdr>
            <w:top w:val="none" w:sz="0" w:space="0" w:color="auto"/>
            <w:left w:val="none" w:sz="0" w:space="0" w:color="auto"/>
            <w:bottom w:val="none" w:sz="0" w:space="0" w:color="auto"/>
            <w:right w:val="none" w:sz="0" w:space="0" w:color="auto"/>
          </w:divBdr>
        </w:div>
        <w:div w:id="304312236">
          <w:marLeft w:val="0"/>
          <w:marRight w:val="0"/>
          <w:marTop w:val="0"/>
          <w:marBottom w:val="0"/>
          <w:divBdr>
            <w:top w:val="none" w:sz="0" w:space="0" w:color="auto"/>
            <w:left w:val="none" w:sz="0" w:space="0" w:color="auto"/>
            <w:bottom w:val="none" w:sz="0" w:space="0" w:color="auto"/>
            <w:right w:val="none" w:sz="0" w:space="0" w:color="auto"/>
          </w:divBdr>
        </w:div>
        <w:div w:id="1277641390">
          <w:marLeft w:val="0"/>
          <w:marRight w:val="0"/>
          <w:marTop w:val="0"/>
          <w:marBottom w:val="0"/>
          <w:divBdr>
            <w:top w:val="none" w:sz="0" w:space="0" w:color="auto"/>
            <w:left w:val="none" w:sz="0" w:space="0" w:color="auto"/>
            <w:bottom w:val="none" w:sz="0" w:space="0" w:color="auto"/>
            <w:right w:val="none" w:sz="0" w:space="0" w:color="auto"/>
          </w:divBdr>
        </w:div>
        <w:div w:id="469640841">
          <w:marLeft w:val="0"/>
          <w:marRight w:val="0"/>
          <w:marTop w:val="0"/>
          <w:marBottom w:val="0"/>
          <w:divBdr>
            <w:top w:val="none" w:sz="0" w:space="0" w:color="auto"/>
            <w:left w:val="none" w:sz="0" w:space="0" w:color="auto"/>
            <w:bottom w:val="none" w:sz="0" w:space="0" w:color="auto"/>
            <w:right w:val="none" w:sz="0" w:space="0" w:color="auto"/>
          </w:divBdr>
        </w:div>
        <w:div w:id="1796288195">
          <w:marLeft w:val="0"/>
          <w:marRight w:val="0"/>
          <w:marTop w:val="0"/>
          <w:marBottom w:val="0"/>
          <w:divBdr>
            <w:top w:val="none" w:sz="0" w:space="0" w:color="auto"/>
            <w:left w:val="none" w:sz="0" w:space="0" w:color="auto"/>
            <w:bottom w:val="none" w:sz="0" w:space="0" w:color="auto"/>
            <w:right w:val="none" w:sz="0" w:space="0" w:color="auto"/>
          </w:divBdr>
        </w:div>
        <w:div w:id="40633867">
          <w:marLeft w:val="0"/>
          <w:marRight w:val="0"/>
          <w:marTop w:val="0"/>
          <w:marBottom w:val="0"/>
          <w:divBdr>
            <w:top w:val="none" w:sz="0" w:space="0" w:color="auto"/>
            <w:left w:val="none" w:sz="0" w:space="0" w:color="auto"/>
            <w:bottom w:val="none" w:sz="0" w:space="0" w:color="auto"/>
            <w:right w:val="none" w:sz="0" w:space="0" w:color="auto"/>
          </w:divBdr>
        </w:div>
        <w:div w:id="1790196797">
          <w:marLeft w:val="0"/>
          <w:marRight w:val="0"/>
          <w:marTop w:val="0"/>
          <w:marBottom w:val="0"/>
          <w:divBdr>
            <w:top w:val="none" w:sz="0" w:space="0" w:color="auto"/>
            <w:left w:val="none" w:sz="0" w:space="0" w:color="auto"/>
            <w:bottom w:val="none" w:sz="0" w:space="0" w:color="auto"/>
            <w:right w:val="none" w:sz="0" w:space="0" w:color="auto"/>
          </w:divBdr>
        </w:div>
        <w:div w:id="386950413">
          <w:marLeft w:val="0"/>
          <w:marRight w:val="0"/>
          <w:marTop w:val="0"/>
          <w:marBottom w:val="0"/>
          <w:divBdr>
            <w:top w:val="none" w:sz="0" w:space="0" w:color="auto"/>
            <w:left w:val="none" w:sz="0" w:space="0" w:color="auto"/>
            <w:bottom w:val="none" w:sz="0" w:space="0" w:color="auto"/>
            <w:right w:val="none" w:sz="0" w:space="0" w:color="auto"/>
          </w:divBdr>
        </w:div>
        <w:div w:id="991831346">
          <w:marLeft w:val="0"/>
          <w:marRight w:val="0"/>
          <w:marTop w:val="0"/>
          <w:marBottom w:val="0"/>
          <w:divBdr>
            <w:top w:val="none" w:sz="0" w:space="0" w:color="auto"/>
            <w:left w:val="none" w:sz="0" w:space="0" w:color="auto"/>
            <w:bottom w:val="none" w:sz="0" w:space="0" w:color="auto"/>
            <w:right w:val="none" w:sz="0" w:space="0" w:color="auto"/>
          </w:divBdr>
        </w:div>
        <w:div w:id="170528695">
          <w:marLeft w:val="0"/>
          <w:marRight w:val="0"/>
          <w:marTop w:val="0"/>
          <w:marBottom w:val="0"/>
          <w:divBdr>
            <w:top w:val="none" w:sz="0" w:space="0" w:color="auto"/>
            <w:left w:val="none" w:sz="0" w:space="0" w:color="auto"/>
            <w:bottom w:val="none" w:sz="0" w:space="0" w:color="auto"/>
            <w:right w:val="none" w:sz="0" w:space="0" w:color="auto"/>
          </w:divBdr>
        </w:div>
        <w:div w:id="1793481411">
          <w:marLeft w:val="0"/>
          <w:marRight w:val="0"/>
          <w:marTop w:val="0"/>
          <w:marBottom w:val="0"/>
          <w:divBdr>
            <w:top w:val="none" w:sz="0" w:space="0" w:color="auto"/>
            <w:left w:val="none" w:sz="0" w:space="0" w:color="auto"/>
            <w:bottom w:val="none" w:sz="0" w:space="0" w:color="auto"/>
            <w:right w:val="none" w:sz="0" w:space="0" w:color="auto"/>
          </w:divBdr>
        </w:div>
        <w:div w:id="430050786">
          <w:marLeft w:val="0"/>
          <w:marRight w:val="0"/>
          <w:marTop w:val="0"/>
          <w:marBottom w:val="0"/>
          <w:divBdr>
            <w:top w:val="none" w:sz="0" w:space="0" w:color="auto"/>
            <w:left w:val="none" w:sz="0" w:space="0" w:color="auto"/>
            <w:bottom w:val="none" w:sz="0" w:space="0" w:color="auto"/>
            <w:right w:val="none" w:sz="0" w:space="0" w:color="auto"/>
          </w:divBdr>
        </w:div>
        <w:div w:id="615259736">
          <w:marLeft w:val="0"/>
          <w:marRight w:val="0"/>
          <w:marTop w:val="0"/>
          <w:marBottom w:val="0"/>
          <w:divBdr>
            <w:top w:val="none" w:sz="0" w:space="0" w:color="auto"/>
            <w:left w:val="none" w:sz="0" w:space="0" w:color="auto"/>
            <w:bottom w:val="none" w:sz="0" w:space="0" w:color="auto"/>
            <w:right w:val="none" w:sz="0" w:space="0" w:color="auto"/>
          </w:divBdr>
        </w:div>
        <w:div w:id="942565566">
          <w:marLeft w:val="0"/>
          <w:marRight w:val="0"/>
          <w:marTop w:val="0"/>
          <w:marBottom w:val="0"/>
          <w:divBdr>
            <w:top w:val="none" w:sz="0" w:space="0" w:color="auto"/>
            <w:left w:val="none" w:sz="0" w:space="0" w:color="auto"/>
            <w:bottom w:val="none" w:sz="0" w:space="0" w:color="auto"/>
            <w:right w:val="none" w:sz="0" w:space="0" w:color="auto"/>
          </w:divBdr>
        </w:div>
        <w:div w:id="1447850059">
          <w:marLeft w:val="0"/>
          <w:marRight w:val="0"/>
          <w:marTop w:val="0"/>
          <w:marBottom w:val="0"/>
          <w:divBdr>
            <w:top w:val="none" w:sz="0" w:space="0" w:color="auto"/>
            <w:left w:val="none" w:sz="0" w:space="0" w:color="auto"/>
            <w:bottom w:val="none" w:sz="0" w:space="0" w:color="auto"/>
            <w:right w:val="none" w:sz="0" w:space="0" w:color="auto"/>
          </w:divBdr>
        </w:div>
        <w:div w:id="484706585">
          <w:marLeft w:val="0"/>
          <w:marRight w:val="0"/>
          <w:marTop w:val="0"/>
          <w:marBottom w:val="0"/>
          <w:divBdr>
            <w:top w:val="none" w:sz="0" w:space="0" w:color="auto"/>
            <w:left w:val="none" w:sz="0" w:space="0" w:color="auto"/>
            <w:bottom w:val="none" w:sz="0" w:space="0" w:color="auto"/>
            <w:right w:val="none" w:sz="0" w:space="0" w:color="auto"/>
          </w:divBdr>
        </w:div>
        <w:div w:id="117720207">
          <w:marLeft w:val="0"/>
          <w:marRight w:val="0"/>
          <w:marTop w:val="0"/>
          <w:marBottom w:val="0"/>
          <w:divBdr>
            <w:top w:val="none" w:sz="0" w:space="0" w:color="auto"/>
            <w:left w:val="none" w:sz="0" w:space="0" w:color="auto"/>
            <w:bottom w:val="none" w:sz="0" w:space="0" w:color="auto"/>
            <w:right w:val="none" w:sz="0" w:space="0" w:color="auto"/>
          </w:divBdr>
        </w:div>
        <w:div w:id="1059128898">
          <w:marLeft w:val="0"/>
          <w:marRight w:val="0"/>
          <w:marTop w:val="0"/>
          <w:marBottom w:val="0"/>
          <w:divBdr>
            <w:top w:val="none" w:sz="0" w:space="0" w:color="auto"/>
            <w:left w:val="none" w:sz="0" w:space="0" w:color="auto"/>
            <w:bottom w:val="none" w:sz="0" w:space="0" w:color="auto"/>
            <w:right w:val="none" w:sz="0" w:space="0" w:color="auto"/>
          </w:divBdr>
        </w:div>
        <w:div w:id="157431350">
          <w:marLeft w:val="0"/>
          <w:marRight w:val="0"/>
          <w:marTop w:val="0"/>
          <w:marBottom w:val="0"/>
          <w:divBdr>
            <w:top w:val="none" w:sz="0" w:space="0" w:color="auto"/>
            <w:left w:val="none" w:sz="0" w:space="0" w:color="auto"/>
            <w:bottom w:val="none" w:sz="0" w:space="0" w:color="auto"/>
            <w:right w:val="none" w:sz="0" w:space="0" w:color="auto"/>
          </w:divBdr>
        </w:div>
        <w:div w:id="1006058885">
          <w:marLeft w:val="0"/>
          <w:marRight w:val="0"/>
          <w:marTop w:val="0"/>
          <w:marBottom w:val="0"/>
          <w:divBdr>
            <w:top w:val="none" w:sz="0" w:space="0" w:color="auto"/>
            <w:left w:val="none" w:sz="0" w:space="0" w:color="auto"/>
            <w:bottom w:val="none" w:sz="0" w:space="0" w:color="auto"/>
            <w:right w:val="none" w:sz="0" w:space="0" w:color="auto"/>
          </w:divBdr>
        </w:div>
        <w:div w:id="758259841">
          <w:marLeft w:val="0"/>
          <w:marRight w:val="0"/>
          <w:marTop w:val="0"/>
          <w:marBottom w:val="0"/>
          <w:divBdr>
            <w:top w:val="none" w:sz="0" w:space="0" w:color="auto"/>
            <w:left w:val="none" w:sz="0" w:space="0" w:color="auto"/>
            <w:bottom w:val="none" w:sz="0" w:space="0" w:color="auto"/>
            <w:right w:val="none" w:sz="0" w:space="0" w:color="auto"/>
          </w:divBdr>
        </w:div>
        <w:div w:id="346179261">
          <w:marLeft w:val="0"/>
          <w:marRight w:val="0"/>
          <w:marTop w:val="0"/>
          <w:marBottom w:val="0"/>
          <w:divBdr>
            <w:top w:val="none" w:sz="0" w:space="0" w:color="auto"/>
            <w:left w:val="none" w:sz="0" w:space="0" w:color="auto"/>
            <w:bottom w:val="none" w:sz="0" w:space="0" w:color="auto"/>
            <w:right w:val="none" w:sz="0" w:space="0" w:color="auto"/>
          </w:divBdr>
        </w:div>
        <w:div w:id="1704750583">
          <w:marLeft w:val="0"/>
          <w:marRight w:val="0"/>
          <w:marTop w:val="0"/>
          <w:marBottom w:val="0"/>
          <w:divBdr>
            <w:top w:val="none" w:sz="0" w:space="0" w:color="auto"/>
            <w:left w:val="none" w:sz="0" w:space="0" w:color="auto"/>
            <w:bottom w:val="none" w:sz="0" w:space="0" w:color="auto"/>
            <w:right w:val="none" w:sz="0" w:space="0" w:color="auto"/>
          </w:divBdr>
        </w:div>
        <w:div w:id="858859937">
          <w:marLeft w:val="0"/>
          <w:marRight w:val="0"/>
          <w:marTop w:val="0"/>
          <w:marBottom w:val="0"/>
          <w:divBdr>
            <w:top w:val="none" w:sz="0" w:space="0" w:color="auto"/>
            <w:left w:val="none" w:sz="0" w:space="0" w:color="auto"/>
            <w:bottom w:val="none" w:sz="0" w:space="0" w:color="auto"/>
            <w:right w:val="none" w:sz="0" w:space="0" w:color="auto"/>
          </w:divBdr>
        </w:div>
        <w:div w:id="631718414">
          <w:marLeft w:val="0"/>
          <w:marRight w:val="0"/>
          <w:marTop w:val="0"/>
          <w:marBottom w:val="0"/>
          <w:divBdr>
            <w:top w:val="none" w:sz="0" w:space="0" w:color="auto"/>
            <w:left w:val="none" w:sz="0" w:space="0" w:color="auto"/>
            <w:bottom w:val="none" w:sz="0" w:space="0" w:color="auto"/>
            <w:right w:val="none" w:sz="0" w:space="0" w:color="auto"/>
          </w:divBdr>
        </w:div>
        <w:div w:id="954406138">
          <w:marLeft w:val="0"/>
          <w:marRight w:val="0"/>
          <w:marTop w:val="0"/>
          <w:marBottom w:val="0"/>
          <w:divBdr>
            <w:top w:val="none" w:sz="0" w:space="0" w:color="auto"/>
            <w:left w:val="none" w:sz="0" w:space="0" w:color="auto"/>
            <w:bottom w:val="none" w:sz="0" w:space="0" w:color="auto"/>
            <w:right w:val="none" w:sz="0" w:space="0" w:color="auto"/>
          </w:divBdr>
        </w:div>
        <w:div w:id="940836190">
          <w:marLeft w:val="0"/>
          <w:marRight w:val="0"/>
          <w:marTop w:val="0"/>
          <w:marBottom w:val="0"/>
          <w:divBdr>
            <w:top w:val="none" w:sz="0" w:space="0" w:color="auto"/>
            <w:left w:val="none" w:sz="0" w:space="0" w:color="auto"/>
            <w:bottom w:val="none" w:sz="0" w:space="0" w:color="auto"/>
            <w:right w:val="none" w:sz="0" w:space="0" w:color="auto"/>
          </w:divBdr>
        </w:div>
        <w:div w:id="1892842382">
          <w:marLeft w:val="0"/>
          <w:marRight w:val="0"/>
          <w:marTop w:val="0"/>
          <w:marBottom w:val="0"/>
          <w:divBdr>
            <w:top w:val="none" w:sz="0" w:space="0" w:color="auto"/>
            <w:left w:val="none" w:sz="0" w:space="0" w:color="auto"/>
            <w:bottom w:val="none" w:sz="0" w:space="0" w:color="auto"/>
            <w:right w:val="none" w:sz="0" w:space="0" w:color="auto"/>
          </w:divBdr>
        </w:div>
        <w:div w:id="560943498">
          <w:marLeft w:val="0"/>
          <w:marRight w:val="0"/>
          <w:marTop w:val="0"/>
          <w:marBottom w:val="0"/>
          <w:divBdr>
            <w:top w:val="none" w:sz="0" w:space="0" w:color="auto"/>
            <w:left w:val="none" w:sz="0" w:space="0" w:color="auto"/>
            <w:bottom w:val="none" w:sz="0" w:space="0" w:color="auto"/>
            <w:right w:val="none" w:sz="0" w:space="0" w:color="auto"/>
          </w:divBdr>
        </w:div>
        <w:div w:id="681200877">
          <w:marLeft w:val="0"/>
          <w:marRight w:val="0"/>
          <w:marTop w:val="0"/>
          <w:marBottom w:val="0"/>
          <w:divBdr>
            <w:top w:val="none" w:sz="0" w:space="0" w:color="auto"/>
            <w:left w:val="none" w:sz="0" w:space="0" w:color="auto"/>
            <w:bottom w:val="none" w:sz="0" w:space="0" w:color="auto"/>
            <w:right w:val="none" w:sz="0" w:space="0" w:color="auto"/>
          </w:divBdr>
        </w:div>
        <w:div w:id="1016079381">
          <w:marLeft w:val="0"/>
          <w:marRight w:val="0"/>
          <w:marTop w:val="0"/>
          <w:marBottom w:val="0"/>
          <w:divBdr>
            <w:top w:val="none" w:sz="0" w:space="0" w:color="auto"/>
            <w:left w:val="none" w:sz="0" w:space="0" w:color="auto"/>
            <w:bottom w:val="none" w:sz="0" w:space="0" w:color="auto"/>
            <w:right w:val="none" w:sz="0" w:space="0" w:color="auto"/>
          </w:divBdr>
        </w:div>
        <w:div w:id="1321273222">
          <w:marLeft w:val="0"/>
          <w:marRight w:val="0"/>
          <w:marTop w:val="0"/>
          <w:marBottom w:val="0"/>
          <w:divBdr>
            <w:top w:val="none" w:sz="0" w:space="0" w:color="auto"/>
            <w:left w:val="none" w:sz="0" w:space="0" w:color="auto"/>
            <w:bottom w:val="none" w:sz="0" w:space="0" w:color="auto"/>
            <w:right w:val="none" w:sz="0" w:space="0" w:color="auto"/>
          </w:divBdr>
        </w:div>
        <w:div w:id="770978926">
          <w:marLeft w:val="0"/>
          <w:marRight w:val="0"/>
          <w:marTop w:val="0"/>
          <w:marBottom w:val="0"/>
          <w:divBdr>
            <w:top w:val="none" w:sz="0" w:space="0" w:color="auto"/>
            <w:left w:val="none" w:sz="0" w:space="0" w:color="auto"/>
            <w:bottom w:val="none" w:sz="0" w:space="0" w:color="auto"/>
            <w:right w:val="none" w:sz="0" w:space="0" w:color="auto"/>
          </w:divBdr>
        </w:div>
        <w:div w:id="1787505086">
          <w:marLeft w:val="0"/>
          <w:marRight w:val="0"/>
          <w:marTop w:val="0"/>
          <w:marBottom w:val="0"/>
          <w:divBdr>
            <w:top w:val="none" w:sz="0" w:space="0" w:color="auto"/>
            <w:left w:val="none" w:sz="0" w:space="0" w:color="auto"/>
            <w:bottom w:val="none" w:sz="0" w:space="0" w:color="auto"/>
            <w:right w:val="none" w:sz="0" w:space="0" w:color="auto"/>
          </w:divBdr>
        </w:div>
        <w:div w:id="2034961896">
          <w:marLeft w:val="0"/>
          <w:marRight w:val="0"/>
          <w:marTop w:val="0"/>
          <w:marBottom w:val="0"/>
          <w:divBdr>
            <w:top w:val="none" w:sz="0" w:space="0" w:color="auto"/>
            <w:left w:val="none" w:sz="0" w:space="0" w:color="auto"/>
            <w:bottom w:val="none" w:sz="0" w:space="0" w:color="auto"/>
            <w:right w:val="none" w:sz="0" w:space="0" w:color="auto"/>
          </w:divBdr>
        </w:div>
        <w:div w:id="360132400">
          <w:marLeft w:val="0"/>
          <w:marRight w:val="0"/>
          <w:marTop w:val="0"/>
          <w:marBottom w:val="0"/>
          <w:divBdr>
            <w:top w:val="none" w:sz="0" w:space="0" w:color="auto"/>
            <w:left w:val="none" w:sz="0" w:space="0" w:color="auto"/>
            <w:bottom w:val="none" w:sz="0" w:space="0" w:color="auto"/>
            <w:right w:val="none" w:sz="0" w:space="0" w:color="auto"/>
          </w:divBdr>
        </w:div>
        <w:div w:id="1375424615">
          <w:marLeft w:val="0"/>
          <w:marRight w:val="0"/>
          <w:marTop w:val="0"/>
          <w:marBottom w:val="0"/>
          <w:divBdr>
            <w:top w:val="none" w:sz="0" w:space="0" w:color="auto"/>
            <w:left w:val="none" w:sz="0" w:space="0" w:color="auto"/>
            <w:bottom w:val="none" w:sz="0" w:space="0" w:color="auto"/>
            <w:right w:val="none" w:sz="0" w:space="0" w:color="auto"/>
          </w:divBdr>
        </w:div>
        <w:div w:id="709497521">
          <w:marLeft w:val="0"/>
          <w:marRight w:val="0"/>
          <w:marTop w:val="0"/>
          <w:marBottom w:val="0"/>
          <w:divBdr>
            <w:top w:val="none" w:sz="0" w:space="0" w:color="auto"/>
            <w:left w:val="none" w:sz="0" w:space="0" w:color="auto"/>
            <w:bottom w:val="none" w:sz="0" w:space="0" w:color="auto"/>
            <w:right w:val="none" w:sz="0" w:space="0" w:color="auto"/>
          </w:divBdr>
        </w:div>
        <w:div w:id="693846874">
          <w:marLeft w:val="0"/>
          <w:marRight w:val="0"/>
          <w:marTop w:val="0"/>
          <w:marBottom w:val="0"/>
          <w:divBdr>
            <w:top w:val="none" w:sz="0" w:space="0" w:color="auto"/>
            <w:left w:val="none" w:sz="0" w:space="0" w:color="auto"/>
            <w:bottom w:val="none" w:sz="0" w:space="0" w:color="auto"/>
            <w:right w:val="none" w:sz="0" w:space="0" w:color="auto"/>
          </w:divBdr>
        </w:div>
        <w:div w:id="1790902676">
          <w:marLeft w:val="0"/>
          <w:marRight w:val="0"/>
          <w:marTop w:val="0"/>
          <w:marBottom w:val="0"/>
          <w:divBdr>
            <w:top w:val="none" w:sz="0" w:space="0" w:color="auto"/>
            <w:left w:val="none" w:sz="0" w:space="0" w:color="auto"/>
            <w:bottom w:val="none" w:sz="0" w:space="0" w:color="auto"/>
            <w:right w:val="none" w:sz="0" w:space="0" w:color="auto"/>
          </w:divBdr>
        </w:div>
        <w:div w:id="262109585">
          <w:marLeft w:val="0"/>
          <w:marRight w:val="0"/>
          <w:marTop w:val="0"/>
          <w:marBottom w:val="0"/>
          <w:divBdr>
            <w:top w:val="none" w:sz="0" w:space="0" w:color="auto"/>
            <w:left w:val="none" w:sz="0" w:space="0" w:color="auto"/>
            <w:bottom w:val="none" w:sz="0" w:space="0" w:color="auto"/>
            <w:right w:val="none" w:sz="0" w:space="0" w:color="auto"/>
          </w:divBdr>
        </w:div>
        <w:div w:id="1832522565">
          <w:marLeft w:val="0"/>
          <w:marRight w:val="0"/>
          <w:marTop w:val="0"/>
          <w:marBottom w:val="0"/>
          <w:divBdr>
            <w:top w:val="none" w:sz="0" w:space="0" w:color="auto"/>
            <w:left w:val="none" w:sz="0" w:space="0" w:color="auto"/>
            <w:bottom w:val="none" w:sz="0" w:space="0" w:color="auto"/>
            <w:right w:val="none" w:sz="0" w:space="0" w:color="auto"/>
          </w:divBdr>
        </w:div>
        <w:div w:id="1404329934">
          <w:marLeft w:val="0"/>
          <w:marRight w:val="0"/>
          <w:marTop w:val="0"/>
          <w:marBottom w:val="0"/>
          <w:divBdr>
            <w:top w:val="none" w:sz="0" w:space="0" w:color="auto"/>
            <w:left w:val="none" w:sz="0" w:space="0" w:color="auto"/>
            <w:bottom w:val="none" w:sz="0" w:space="0" w:color="auto"/>
            <w:right w:val="none" w:sz="0" w:space="0" w:color="auto"/>
          </w:divBdr>
        </w:div>
        <w:div w:id="402332672">
          <w:marLeft w:val="0"/>
          <w:marRight w:val="0"/>
          <w:marTop w:val="0"/>
          <w:marBottom w:val="0"/>
          <w:divBdr>
            <w:top w:val="none" w:sz="0" w:space="0" w:color="auto"/>
            <w:left w:val="none" w:sz="0" w:space="0" w:color="auto"/>
            <w:bottom w:val="none" w:sz="0" w:space="0" w:color="auto"/>
            <w:right w:val="none" w:sz="0" w:space="0" w:color="auto"/>
          </w:divBdr>
        </w:div>
        <w:div w:id="1169447863">
          <w:marLeft w:val="0"/>
          <w:marRight w:val="0"/>
          <w:marTop w:val="0"/>
          <w:marBottom w:val="0"/>
          <w:divBdr>
            <w:top w:val="none" w:sz="0" w:space="0" w:color="auto"/>
            <w:left w:val="none" w:sz="0" w:space="0" w:color="auto"/>
            <w:bottom w:val="none" w:sz="0" w:space="0" w:color="auto"/>
            <w:right w:val="none" w:sz="0" w:space="0" w:color="auto"/>
          </w:divBdr>
        </w:div>
        <w:div w:id="789476214">
          <w:marLeft w:val="0"/>
          <w:marRight w:val="0"/>
          <w:marTop w:val="0"/>
          <w:marBottom w:val="0"/>
          <w:divBdr>
            <w:top w:val="none" w:sz="0" w:space="0" w:color="auto"/>
            <w:left w:val="none" w:sz="0" w:space="0" w:color="auto"/>
            <w:bottom w:val="none" w:sz="0" w:space="0" w:color="auto"/>
            <w:right w:val="none" w:sz="0" w:space="0" w:color="auto"/>
          </w:divBdr>
        </w:div>
        <w:div w:id="650644802">
          <w:marLeft w:val="0"/>
          <w:marRight w:val="0"/>
          <w:marTop w:val="0"/>
          <w:marBottom w:val="0"/>
          <w:divBdr>
            <w:top w:val="none" w:sz="0" w:space="0" w:color="auto"/>
            <w:left w:val="none" w:sz="0" w:space="0" w:color="auto"/>
            <w:bottom w:val="none" w:sz="0" w:space="0" w:color="auto"/>
            <w:right w:val="none" w:sz="0" w:space="0" w:color="auto"/>
          </w:divBdr>
        </w:div>
        <w:div w:id="784231663">
          <w:marLeft w:val="0"/>
          <w:marRight w:val="0"/>
          <w:marTop w:val="0"/>
          <w:marBottom w:val="0"/>
          <w:divBdr>
            <w:top w:val="none" w:sz="0" w:space="0" w:color="auto"/>
            <w:left w:val="none" w:sz="0" w:space="0" w:color="auto"/>
            <w:bottom w:val="none" w:sz="0" w:space="0" w:color="auto"/>
            <w:right w:val="none" w:sz="0" w:space="0" w:color="auto"/>
          </w:divBdr>
        </w:div>
        <w:div w:id="900869503">
          <w:marLeft w:val="0"/>
          <w:marRight w:val="0"/>
          <w:marTop w:val="0"/>
          <w:marBottom w:val="0"/>
          <w:divBdr>
            <w:top w:val="none" w:sz="0" w:space="0" w:color="auto"/>
            <w:left w:val="none" w:sz="0" w:space="0" w:color="auto"/>
            <w:bottom w:val="none" w:sz="0" w:space="0" w:color="auto"/>
            <w:right w:val="none" w:sz="0" w:space="0" w:color="auto"/>
          </w:divBdr>
        </w:div>
        <w:div w:id="1930042685">
          <w:marLeft w:val="0"/>
          <w:marRight w:val="0"/>
          <w:marTop w:val="0"/>
          <w:marBottom w:val="0"/>
          <w:divBdr>
            <w:top w:val="none" w:sz="0" w:space="0" w:color="auto"/>
            <w:left w:val="none" w:sz="0" w:space="0" w:color="auto"/>
            <w:bottom w:val="none" w:sz="0" w:space="0" w:color="auto"/>
            <w:right w:val="none" w:sz="0" w:space="0" w:color="auto"/>
          </w:divBdr>
        </w:div>
        <w:div w:id="786461895">
          <w:marLeft w:val="0"/>
          <w:marRight w:val="0"/>
          <w:marTop w:val="0"/>
          <w:marBottom w:val="0"/>
          <w:divBdr>
            <w:top w:val="none" w:sz="0" w:space="0" w:color="auto"/>
            <w:left w:val="none" w:sz="0" w:space="0" w:color="auto"/>
            <w:bottom w:val="none" w:sz="0" w:space="0" w:color="auto"/>
            <w:right w:val="none" w:sz="0" w:space="0" w:color="auto"/>
          </w:divBdr>
        </w:div>
        <w:div w:id="511605897">
          <w:marLeft w:val="0"/>
          <w:marRight w:val="0"/>
          <w:marTop w:val="0"/>
          <w:marBottom w:val="0"/>
          <w:divBdr>
            <w:top w:val="none" w:sz="0" w:space="0" w:color="auto"/>
            <w:left w:val="none" w:sz="0" w:space="0" w:color="auto"/>
            <w:bottom w:val="none" w:sz="0" w:space="0" w:color="auto"/>
            <w:right w:val="none" w:sz="0" w:space="0" w:color="auto"/>
          </w:divBdr>
        </w:div>
        <w:div w:id="950355630">
          <w:marLeft w:val="0"/>
          <w:marRight w:val="0"/>
          <w:marTop w:val="0"/>
          <w:marBottom w:val="0"/>
          <w:divBdr>
            <w:top w:val="none" w:sz="0" w:space="0" w:color="auto"/>
            <w:left w:val="none" w:sz="0" w:space="0" w:color="auto"/>
            <w:bottom w:val="none" w:sz="0" w:space="0" w:color="auto"/>
            <w:right w:val="none" w:sz="0" w:space="0" w:color="auto"/>
          </w:divBdr>
        </w:div>
        <w:div w:id="605770353">
          <w:marLeft w:val="0"/>
          <w:marRight w:val="0"/>
          <w:marTop w:val="0"/>
          <w:marBottom w:val="0"/>
          <w:divBdr>
            <w:top w:val="none" w:sz="0" w:space="0" w:color="auto"/>
            <w:left w:val="none" w:sz="0" w:space="0" w:color="auto"/>
            <w:bottom w:val="none" w:sz="0" w:space="0" w:color="auto"/>
            <w:right w:val="none" w:sz="0" w:space="0" w:color="auto"/>
          </w:divBdr>
        </w:div>
        <w:div w:id="1332640140">
          <w:marLeft w:val="0"/>
          <w:marRight w:val="0"/>
          <w:marTop w:val="0"/>
          <w:marBottom w:val="0"/>
          <w:divBdr>
            <w:top w:val="none" w:sz="0" w:space="0" w:color="auto"/>
            <w:left w:val="none" w:sz="0" w:space="0" w:color="auto"/>
            <w:bottom w:val="none" w:sz="0" w:space="0" w:color="auto"/>
            <w:right w:val="none" w:sz="0" w:space="0" w:color="auto"/>
          </w:divBdr>
        </w:div>
        <w:div w:id="594633358">
          <w:marLeft w:val="0"/>
          <w:marRight w:val="0"/>
          <w:marTop w:val="0"/>
          <w:marBottom w:val="0"/>
          <w:divBdr>
            <w:top w:val="none" w:sz="0" w:space="0" w:color="auto"/>
            <w:left w:val="none" w:sz="0" w:space="0" w:color="auto"/>
            <w:bottom w:val="none" w:sz="0" w:space="0" w:color="auto"/>
            <w:right w:val="none" w:sz="0" w:space="0" w:color="auto"/>
          </w:divBdr>
        </w:div>
        <w:div w:id="254215949">
          <w:marLeft w:val="0"/>
          <w:marRight w:val="0"/>
          <w:marTop w:val="0"/>
          <w:marBottom w:val="0"/>
          <w:divBdr>
            <w:top w:val="none" w:sz="0" w:space="0" w:color="auto"/>
            <w:left w:val="none" w:sz="0" w:space="0" w:color="auto"/>
            <w:bottom w:val="none" w:sz="0" w:space="0" w:color="auto"/>
            <w:right w:val="none" w:sz="0" w:space="0" w:color="auto"/>
          </w:divBdr>
        </w:div>
        <w:div w:id="443233419">
          <w:marLeft w:val="0"/>
          <w:marRight w:val="0"/>
          <w:marTop w:val="0"/>
          <w:marBottom w:val="0"/>
          <w:divBdr>
            <w:top w:val="none" w:sz="0" w:space="0" w:color="auto"/>
            <w:left w:val="none" w:sz="0" w:space="0" w:color="auto"/>
            <w:bottom w:val="none" w:sz="0" w:space="0" w:color="auto"/>
            <w:right w:val="none" w:sz="0" w:space="0" w:color="auto"/>
          </w:divBdr>
        </w:div>
        <w:div w:id="1058095645">
          <w:marLeft w:val="0"/>
          <w:marRight w:val="0"/>
          <w:marTop w:val="0"/>
          <w:marBottom w:val="0"/>
          <w:divBdr>
            <w:top w:val="none" w:sz="0" w:space="0" w:color="auto"/>
            <w:left w:val="none" w:sz="0" w:space="0" w:color="auto"/>
            <w:bottom w:val="none" w:sz="0" w:space="0" w:color="auto"/>
            <w:right w:val="none" w:sz="0" w:space="0" w:color="auto"/>
          </w:divBdr>
        </w:div>
        <w:div w:id="1913734366">
          <w:marLeft w:val="0"/>
          <w:marRight w:val="0"/>
          <w:marTop w:val="0"/>
          <w:marBottom w:val="0"/>
          <w:divBdr>
            <w:top w:val="none" w:sz="0" w:space="0" w:color="auto"/>
            <w:left w:val="none" w:sz="0" w:space="0" w:color="auto"/>
            <w:bottom w:val="none" w:sz="0" w:space="0" w:color="auto"/>
            <w:right w:val="none" w:sz="0" w:space="0" w:color="auto"/>
          </w:divBdr>
        </w:div>
        <w:div w:id="296955901">
          <w:marLeft w:val="0"/>
          <w:marRight w:val="0"/>
          <w:marTop w:val="0"/>
          <w:marBottom w:val="0"/>
          <w:divBdr>
            <w:top w:val="none" w:sz="0" w:space="0" w:color="auto"/>
            <w:left w:val="none" w:sz="0" w:space="0" w:color="auto"/>
            <w:bottom w:val="none" w:sz="0" w:space="0" w:color="auto"/>
            <w:right w:val="none" w:sz="0" w:space="0" w:color="auto"/>
          </w:divBdr>
        </w:div>
        <w:div w:id="4132334">
          <w:marLeft w:val="0"/>
          <w:marRight w:val="0"/>
          <w:marTop w:val="0"/>
          <w:marBottom w:val="0"/>
          <w:divBdr>
            <w:top w:val="none" w:sz="0" w:space="0" w:color="auto"/>
            <w:left w:val="none" w:sz="0" w:space="0" w:color="auto"/>
            <w:bottom w:val="none" w:sz="0" w:space="0" w:color="auto"/>
            <w:right w:val="none" w:sz="0" w:space="0" w:color="auto"/>
          </w:divBdr>
        </w:div>
        <w:div w:id="1987852278">
          <w:marLeft w:val="0"/>
          <w:marRight w:val="0"/>
          <w:marTop w:val="0"/>
          <w:marBottom w:val="0"/>
          <w:divBdr>
            <w:top w:val="none" w:sz="0" w:space="0" w:color="auto"/>
            <w:left w:val="none" w:sz="0" w:space="0" w:color="auto"/>
            <w:bottom w:val="none" w:sz="0" w:space="0" w:color="auto"/>
            <w:right w:val="none" w:sz="0" w:space="0" w:color="auto"/>
          </w:divBdr>
        </w:div>
        <w:div w:id="2068870166">
          <w:marLeft w:val="0"/>
          <w:marRight w:val="0"/>
          <w:marTop w:val="0"/>
          <w:marBottom w:val="0"/>
          <w:divBdr>
            <w:top w:val="none" w:sz="0" w:space="0" w:color="auto"/>
            <w:left w:val="none" w:sz="0" w:space="0" w:color="auto"/>
            <w:bottom w:val="none" w:sz="0" w:space="0" w:color="auto"/>
            <w:right w:val="none" w:sz="0" w:space="0" w:color="auto"/>
          </w:divBdr>
        </w:div>
        <w:div w:id="412430487">
          <w:marLeft w:val="0"/>
          <w:marRight w:val="0"/>
          <w:marTop w:val="0"/>
          <w:marBottom w:val="0"/>
          <w:divBdr>
            <w:top w:val="none" w:sz="0" w:space="0" w:color="auto"/>
            <w:left w:val="none" w:sz="0" w:space="0" w:color="auto"/>
            <w:bottom w:val="none" w:sz="0" w:space="0" w:color="auto"/>
            <w:right w:val="none" w:sz="0" w:space="0" w:color="auto"/>
          </w:divBdr>
        </w:div>
        <w:div w:id="344094405">
          <w:marLeft w:val="0"/>
          <w:marRight w:val="0"/>
          <w:marTop w:val="0"/>
          <w:marBottom w:val="0"/>
          <w:divBdr>
            <w:top w:val="none" w:sz="0" w:space="0" w:color="auto"/>
            <w:left w:val="none" w:sz="0" w:space="0" w:color="auto"/>
            <w:bottom w:val="none" w:sz="0" w:space="0" w:color="auto"/>
            <w:right w:val="none" w:sz="0" w:space="0" w:color="auto"/>
          </w:divBdr>
        </w:div>
        <w:div w:id="406613901">
          <w:marLeft w:val="0"/>
          <w:marRight w:val="0"/>
          <w:marTop w:val="0"/>
          <w:marBottom w:val="0"/>
          <w:divBdr>
            <w:top w:val="none" w:sz="0" w:space="0" w:color="auto"/>
            <w:left w:val="none" w:sz="0" w:space="0" w:color="auto"/>
            <w:bottom w:val="none" w:sz="0" w:space="0" w:color="auto"/>
            <w:right w:val="none" w:sz="0" w:space="0" w:color="auto"/>
          </w:divBdr>
        </w:div>
        <w:div w:id="596792502">
          <w:marLeft w:val="0"/>
          <w:marRight w:val="0"/>
          <w:marTop w:val="0"/>
          <w:marBottom w:val="0"/>
          <w:divBdr>
            <w:top w:val="none" w:sz="0" w:space="0" w:color="auto"/>
            <w:left w:val="none" w:sz="0" w:space="0" w:color="auto"/>
            <w:bottom w:val="none" w:sz="0" w:space="0" w:color="auto"/>
            <w:right w:val="none" w:sz="0" w:space="0" w:color="auto"/>
          </w:divBdr>
        </w:div>
        <w:div w:id="1667780640">
          <w:marLeft w:val="0"/>
          <w:marRight w:val="0"/>
          <w:marTop w:val="0"/>
          <w:marBottom w:val="0"/>
          <w:divBdr>
            <w:top w:val="none" w:sz="0" w:space="0" w:color="auto"/>
            <w:left w:val="none" w:sz="0" w:space="0" w:color="auto"/>
            <w:bottom w:val="none" w:sz="0" w:space="0" w:color="auto"/>
            <w:right w:val="none" w:sz="0" w:space="0" w:color="auto"/>
          </w:divBdr>
        </w:div>
        <w:div w:id="1893804149">
          <w:marLeft w:val="0"/>
          <w:marRight w:val="0"/>
          <w:marTop w:val="0"/>
          <w:marBottom w:val="0"/>
          <w:divBdr>
            <w:top w:val="none" w:sz="0" w:space="0" w:color="auto"/>
            <w:left w:val="none" w:sz="0" w:space="0" w:color="auto"/>
            <w:bottom w:val="none" w:sz="0" w:space="0" w:color="auto"/>
            <w:right w:val="none" w:sz="0" w:space="0" w:color="auto"/>
          </w:divBdr>
        </w:div>
        <w:div w:id="518472156">
          <w:marLeft w:val="0"/>
          <w:marRight w:val="0"/>
          <w:marTop w:val="0"/>
          <w:marBottom w:val="0"/>
          <w:divBdr>
            <w:top w:val="none" w:sz="0" w:space="0" w:color="auto"/>
            <w:left w:val="none" w:sz="0" w:space="0" w:color="auto"/>
            <w:bottom w:val="none" w:sz="0" w:space="0" w:color="auto"/>
            <w:right w:val="none" w:sz="0" w:space="0" w:color="auto"/>
          </w:divBdr>
        </w:div>
        <w:div w:id="510067016">
          <w:marLeft w:val="0"/>
          <w:marRight w:val="0"/>
          <w:marTop w:val="0"/>
          <w:marBottom w:val="0"/>
          <w:divBdr>
            <w:top w:val="none" w:sz="0" w:space="0" w:color="auto"/>
            <w:left w:val="none" w:sz="0" w:space="0" w:color="auto"/>
            <w:bottom w:val="none" w:sz="0" w:space="0" w:color="auto"/>
            <w:right w:val="none" w:sz="0" w:space="0" w:color="auto"/>
          </w:divBdr>
        </w:div>
        <w:div w:id="553082228">
          <w:marLeft w:val="0"/>
          <w:marRight w:val="0"/>
          <w:marTop w:val="0"/>
          <w:marBottom w:val="0"/>
          <w:divBdr>
            <w:top w:val="none" w:sz="0" w:space="0" w:color="auto"/>
            <w:left w:val="none" w:sz="0" w:space="0" w:color="auto"/>
            <w:bottom w:val="none" w:sz="0" w:space="0" w:color="auto"/>
            <w:right w:val="none" w:sz="0" w:space="0" w:color="auto"/>
          </w:divBdr>
        </w:div>
        <w:div w:id="1147361472">
          <w:marLeft w:val="0"/>
          <w:marRight w:val="0"/>
          <w:marTop w:val="0"/>
          <w:marBottom w:val="0"/>
          <w:divBdr>
            <w:top w:val="none" w:sz="0" w:space="0" w:color="auto"/>
            <w:left w:val="none" w:sz="0" w:space="0" w:color="auto"/>
            <w:bottom w:val="none" w:sz="0" w:space="0" w:color="auto"/>
            <w:right w:val="none" w:sz="0" w:space="0" w:color="auto"/>
          </w:divBdr>
        </w:div>
        <w:div w:id="1655645869">
          <w:marLeft w:val="0"/>
          <w:marRight w:val="0"/>
          <w:marTop w:val="0"/>
          <w:marBottom w:val="0"/>
          <w:divBdr>
            <w:top w:val="none" w:sz="0" w:space="0" w:color="auto"/>
            <w:left w:val="none" w:sz="0" w:space="0" w:color="auto"/>
            <w:bottom w:val="none" w:sz="0" w:space="0" w:color="auto"/>
            <w:right w:val="none" w:sz="0" w:space="0" w:color="auto"/>
          </w:divBdr>
        </w:div>
        <w:div w:id="1327199774">
          <w:marLeft w:val="0"/>
          <w:marRight w:val="0"/>
          <w:marTop w:val="0"/>
          <w:marBottom w:val="0"/>
          <w:divBdr>
            <w:top w:val="none" w:sz="0" w:space="0" w:color="auto"/>
            <w:left w:val="none" w:sz="0" w:space="0" w:color="auto"/>
            <w:bottom w:val="none" w:sz="0" w:space="0" w:color="auto"/>
            <w:right w:val="none" w:sz="0" w:space="0" w:color="auto"/>
          </w:divBdr>
        </w:div>
        <w:div w:id="2075006373">
          <w:marLeft w:val="0"/>
          <w:marRight w:val="0"/>
          <w:marTop w:val="0"/>
          <w:marBottom w:val="0"/>
          <w:divBdr>
            <w:top w:val="none" w:sz="0" w:space="0" w:color="auto"/>
            <w:left w:val="none" w:sz="0" w:space="0" w:color="auto"/>
            <w:bottom w:val="none" w:sz="0" w:space="0" w:color="auto"/>
            <w:right w:val="none" w:sz="0" w:space="0" w:color="auto"/>
          </w:divBdr>
        </w:div>
        <w:div w:id="1819227121">
          <w:marLeft w:val="0"/>
          <w:marRight w:val="0"/>
          <w:marTop w:val="0"/>
          <w:marBottom w:val="0"/>
          <w:divBdr>
            <w:top w:val="none" w:sz="0" w:space="0" w:color="auto"/>
            <w:left w:val="none" w:sz="0" w:space="0" w:color="auto"/>
            <w:bottom w:val="none" w:sz="0" w:space="0" w:color="auto"/>
            <w:right w:val="none" w:sz="0" w:space="0" w:color="auto"/>
          </w:divBdr>
        </w:div>
        <w:div w:id="737829305">
          <w:marLeft w:val="0"/>
          <w:marRight w:val="0"/>
          <w:marTop w:val="0"/>
          <w:marBottom w:val="0"/>
          <w:divBdr>
            <w:top w:val="none" w:sz="0" w:space="0" w:color="auto"/>
            <w:left w:val="none" w:sz="0" w:space="0" w:color="auto"/>
            <w:bottom w:val="none" w:sz="0" w:space="0" w:color="auto"/>
            <w:right w:val="none" w:sz="0" w:space="0" w:color="auto"/>
          </w:divBdr>
        </w:div>
        <w:div w:id="492530044">
          <w:marLeft w:val="0"/>
          <w:marRight w:val="0"/>
          <w:marTop w:val="0"/>
          <w:marBottom w:val="0"/>
          <w:divBdr>
            <w:top w:val="none" w:sz="0" w:space="0" w:color="auto"/>
            <w:left w:val="none" w:sz="0" w:space="0" w:color="auto"/>
            <w:bottom w:val="none" w:sz="0" w:space="0" w:color="auto"/>
            <w:right w:val="none" w:sz="0" w:space="0" w:color="auto"/>
          </w:divBdr>
        </w:div>
        <w:div w:id="1368987556">
          <w:marLeft w:val="0"/>
          <w:marRight w:val="0"/>
          <w:marTop w:val="0"/>
          <w:marBottom w:val="0"/>
          <w:divBdr>
            <w:top w:val="none" w:sz="0" w:space="0" w:color="auto"/>
            <w:left w:val="none" w:sz="0" w:space="0" w:color="auto"/>
            <w:bottom w:val="none" w:sz="0" w:space="0" w:color="auto"/>
            <w:right w:val="none" w:sz="0" w:space="0" w:color="auto"/>
          </w:divBdr>
        </w:div>
        <w:div w:id="2035228322">
          <w:marLeft w:val="0"/>
          <w:marRight w:val="0"/>
          <w:marTop w:val="0"/>
          <w:marBottom w:val="0"/>
          <w:divBdr>
            <w:top w:val="none" w:sz="0" w:space="0" w:color="auto"/>
            <w:left w:val="none" w:sz="0" w:space="0" w:color="auto"/>
            <w:bottom w:val="none" w:sz="0" w:space="0" w:color="auto"/>
            <w:right w:val="none" w:sz="0" w:space="0" w:color="auto"/>
          </w:divBdr>
        </w:div>
        <w:div w:id="1243024925">
          <w:marLeft w:val="0"/>
          <w:marRight w:val="0"/>
          <w:marTop w:val="0"/>
          <w:marBottom w:val="0"/>
          <w:divBdr>
            <w:top w:val="none" w:sz="0" w:space="0" w:color="auto"/>
            <w:left w:val="none" w:sz="0" w:space="0" w:color="auto"/>
            <w:bottom w:val="none" w:sz="0" w:space="0" w:color="auto"/>
            <w:right w:val="none" w:sz="0" w:space="0" w:color="auto"/>
          </w:divBdr>
        </w:div>
        <w:div w:id="1776706137">
          <w:marLeft w:val="0"/>
          <w:marRight w:val="0"/>
          <w:marTop w:val="0"/>
          <w:marBottom w:val="0"/>
          <w:divBdr>
            <w:top w:val="none" w:sz="0" w:space="0" w:color="auto"/>
            <w:left w:val="none" w:sz="0" w:space="0" w:color="auto"/>
            <w:bottom w:val="none" w:sz="0" w:space="0" w:color="auto"/>
            <w:right w:val="none" w:sz="0" w:space="0" w:color="auto"/>
          </w:divBdr>
        </w:div>
        <w:div w:id="328599350">
          <w:marLeft w:val="0"/>
          <w:marRight w:val="0"/>
          <w:marTop w:val="0"/>
          <w:marBottom w:val="0"/>
          <w:divBdr>
            <w:top w:val="none" w:sz="0" w:space="0" w:color="auto"/>
            <w:left w:val="none" w:sz="0" w:space="0" w:color="auto"/>
            <w:bottom w:val="none" w:sz="0" w:space="0" w:color="auto"/>
            <w:right w:val="none" w:sz="0" w:space="0" w:color="auto"/>
          </w:divBdr>
        </w:div>
        <w:div w:id="740300248">
          <w:marLeft w:val="0"/>
          <w:marRight w:val="0"/>
          <w:marTop w:val="0"/>
          <w:marBottom w:val="0"/>
          <w:divBdr>
            <w:top w:val="none" w:sz="0" w:space="0" w:color="auto"/>
            <w:left w:val="none" w:sz="0" w:space="0" w:color="auto"/>
            <w:bottom w:val="none" w:sz="0" w:space="0" w:color="auto"/>
            <w:right w:val="none" w:sz="0" w:space="0" w:color="auto"/>
          </w:divBdr>
        </w:div>
        <w:div w:id="126827377">
          <w:marLeft w:val="0"/>
          <w:marRight w:val="0"/>
          <w:marTop w:val="0"/>
          <w:marBottom w:val="0"/>
          <w:divBdr>
            <w:top w:val="none" w:sz="0" w:space="0" w:color="auto"/>
            <w:left w:val="none" w:sz="0" w:space="0" w:color="auto"/>
            <w:bottom w:val="none" w:sz="0" w:space="0" w:color="auto"/>
            <w:right w:val="none" w:sz="0" w:space="0" w:color="auto"/>
          </w:divBdr>
        </w:div>
        <w:div w:id="89937051">
          <w:marLeft w:val="0"/>
          <w:marRight w:val="0"/>
          <w:marTop w:val="0"/>
          <w:marBottom w:val="0"/>
          <w:divBdr>
            <w:top w:val="none" w:sz="0" w:space="0" w:color="auto"/>
            <w:left w:val="none" w:sz="0" w:space="0" w:color="auto"/>
            <w:bottom w:val="none" w:sz="0" w:space="0" w:color="auto"/>
            <w:right w:val="none" w:sz="0" w:space="0" w:color="auto"/>
          </w:divBdr>
        </w:div>
        <w:div w:id="1685083823">
          <w:marLeft w:val="0"/>
          <w:marRight w:val="0"/>
          <w:marTop w:val="0"/>
          <w:marBottom w:val="0"/>
          <w:divBdr>
            <w:top w:val="none" w:sz="0" w:space="0" w:color="auto"/>
            <w:left w:val="none" w:sz="0" w:space="0" w:color="auto"/>
            <w:bottom w:val="none" w:sz="0" w:space="0" w:color="auto"/>
            <w:right w:val="none" w:sz="0" w:space="0" w:color="auto"/>
          </w:divBdr>
        </w:div>
        <w:div w:id="504169138">
          <w:marLeft w:val="0"/>
          <w:marRight w:val="0"/>
          <w:marTop w:val="0"/>
          <w:marBottom w:val="0"/>
          <w:divBdr>
            <w:top w:val="none" w:sz="0" w:space="0" w:color="auto"/>
            <w:left w:val="none" w:sz="0" w:space="0" w:color="auto"/>
            <w:bottom w:val="none" w:sz="0" w:space="0" w:color="auto"/>
            <w:right w:val="none" w:sz="0" w:space="0" w:color="auto"/>
          </w:divBdr>
        </w:div>
        <w:div w:id="1632590495">
          <w:marLeft w:val="0"/>
          <w:marRight w:val="0"/>
          <w:marTop w:val="0"/>
          <w:marBottom w:val="0"/>
          <w:divBdr>
            <w:top w:val="none" w:sz="0" w:space="0" w:color="auto"/>
            <w:left w:val="none" w:sz="0" w:space="0" w:color="auto"/>
            <w:bottom w:val="none" w:sz="0" w:space="0" w:color="auto"/>
            <w:right w:val="none" w:sz="0" w:space="0" w:color="auto"/>
          </w:divBdr>
        </w:div>
        <w:div w:id="548037148">
          <w:marLeft w:val="0"/>
          <w:marRight w:val="0"/>
          <w:marTop w:val="0"/>
          <w:marBottom w:val="0"/>
          <w:divBdr>
            <w:top w:val="none" w:sz="0" w:space="0" w:color="auto"/>
            <w:left w:val="none" w:sz="0" w:space="0" w:color="auto"/>
            <w:bottom w:val="none" w:sz="0" w:space="0" w:color="auto"/>
            <w:right w:val="none" w:sz="0" w:space="0" w:color="auto"/>
          </w:divBdr>
        </w:div>
        <w:div w:id="1755931578">
          <w:marLeft w:val="0"/>
          <w:marRight w:val="0"/>
          <w:marTop w:val="0"/>
          <w:marBottom w:val="0"/>
          <w:divBdr>
            <w:top w:val="none" w:sz="0" w:space="0" w:color="auto"/>
            <w:left w:val="none" w:sz="0" w:space="0" w:color="auto"/>
            <w:bottom w:val="none" w:sz="0" w:space="0" w:color="auto"/>
            <w:right w:val="none" w:sz="0" w:space="0" w:color="auto"/>
          </w:divBdr>
        </w:div>
        <w:div w:id="1928270323">
          <w:marLeft w:val="0"/>
          <w:marRight w:val="0"/>
          <w:marTop w:val="0"/>
          <w:marBottom w:val="0"/>
          <w:divBdr>
            <w:top w:val="none" w:sz="0" w:space="0" w:color="auto"/>
            <w:left w:val="none" w:sz="0" w:space="0" w:color="auto"/>
            <w:bottom w:val="none" w:sz="0" w:space="0" w:color="auto"/>
            <w:right w:val="none" w:sz="0" w:space="0" w:color="auto"/>
          </w:divBdr>
        </w:div>
        <w:div w:id="426468635">
          <w:marLeft w:val="0"/>
          <w:marRight w:val="0"/>
          <w:marTop w:val="0"/>
          <w:marBottom w:val="0"/>
          <w:divBdr>
            <w:top w:val="none" w:sz="0" w:space="0" w:color="auto"/>
            <w:left w:val="none" w:sz="0" w:space="0" w:color="auto"/>
            <w:bottom w:val="none" w:sz="0" w:space="0" w:color="auto"/>
            <w:right w:val="none" w:sz="0" w:space="0" w:color="auto"/>
          </w:divBdr>
        </w:div>
        <w:div w:id="1665234361">
          <w:marLeft w:val="0"/>
          <w:marRight w:val="0"/>
          <w:marTop w:val="0"/>
          <w:marBottom w:val="0"/>
          <w:divBdr>
            <w:top w:val="none" w:sz="0" w:space="0" w:color="auto"/>
            <w:left w:val="none" w:sz="0" w:space="0" w:color="auto"/>
            <w:bottom w:val="none" w:sz="0" w:space="0" w:color="auto"/>
            <w:right w:val="none" w:sz="0" w:space="0" w:color="auto"/>
          </w:divBdr>
        </w:div>
        <w:div w:id="1380351805">
          <w:marLeft w:val="0"/>
          <w:marRight w:val="0"/>
          <w:marTop w:val="0"/>
          <w:marBottom w:val="0"/>
          <w:divBdr>
            <w:top w:val="none" w:sz="0" w:space="0" w:color="auto"/>
            <w:left w:val="none" w:sz="0" w:space="0" w:color="auto"/>
            <w:bottom w:val="none" w:sz="0" w:space="0" w:color="auto"/>
            <w:right w:val="none" w:sz="0" w:space="0" w:color="auto"/>
          </w:divBdr>
        </w:div>
        <w:div w:id="1956398687">
          <w:marLeft w:val="0"/>
          <w:marRight w:val="0"/>
          <w:marTop w:val="0"/>
          <w:marBottom w:val="0"/>
          <w:divBdr>
            <w:top w:val="none" w:sz="0" w:space="0" w:color="auto"/>
            <w:left w:val="none" w:sz="0" w:space="0" w:color="auto"/>
            <w:bottom w:val="none" w:sz="0" w:space="0" w:color="auto"/>
            <w:right w:val="none" w:sz="0" w:space="0" w:color="auto"/>
          </w:divBdr>
        </w:div>
        <w:div w:id="1206718684">
          <w:marLeft w:val="0"/>
          <w:marRight w:val="0"/>
          <w:marTop w:val="0"/>
          <w:marBottom w:val="0"/>
          <w:divBdr>
            <w:top w:val="none" w:sz="0" w:space="0" w:color="auto"/>
            <w:left w:val="none" w:sz="0" w:space="0" w:color="auto"/>
            <w:bottom w:val="none" w:sz="0" w:space="0" w:color="auto"/>
            <w:right w:val="none" w:sz="0" w:space="0" w:color="auto"/>
          </w:divBdr>
        </w:div>
        <w:div w:id="1431391997">
          <w:marLeft w:val="0"/>
          <w:marRight w:val="0"/>
          <w:marTop w:val="0"/>
          <w:marBottom w:val="0"/>
          <w:divBdr>
            <w:top w:val="none" w:sz="0" w:space="0" w:color="auto"/>
            <w:left w:val="none" w:sz="0" w:space="0" w:color="auto"/>
            <w:bottom w:val="none" w:sz="0" w:space="0" w:color="auto"/>
            <w:right w:val="none" w:sz="0" w:space="0" w:color="auto"/>
          </w:divBdr>
        </w:div>
        <w:div w:id="1722244355">
          <w:marLeft w:val="0"/>
          <w:marRight w:val="0"/>
          <w:marTop w:val="0"/>
          <w:marBottom w:val="0"/>
          <w:divBdr>
            <w:top w:val="none" w:sz="0" w:space="0" w:color="auto"/>
            <w:left w:val="none" w:sz="0" w:space="0" w:color="auto"/>
            <w:bottom w:val="none" w:sz="0" w:space="0" w:color="auto"/>
            <w:right w:val="none" w:sz="0" w:space="0" w:color="auto"/>
          </w:divBdr>
        </w:div>
        <w:div w:id="1572041127">
          <w:marLeft w:val="0"/>
          <w:marRight w:val="0"/>
          <w:marTop w:val="0"/>
          <w:marBottom w:val="0"/>
          <w:divBdr>
            <w:top w:val="none" w:sz="0" w:space="0" w:color="auto"/>
            <w:left w:val="none" w:sz="0" w:space="0" w:color="auto"/>
            <w:bottom w:val="none" w:sz="0" w:space="0" w:color="auto"/>
            <w:right w:val="none" w:sz="0" w:space="0" w:color="auto"/>
          </w:divBdr>
        </w:div>
        <w:div w:id="964889751">
          <w:marLeft w:val="0"/>
          <w:marRight w:val="0"/>
          <w:marTop w:val="0"/>
          <w:marBottom w:val="0"/>
          <w:divBdr>
            <w:top w:val="none" w:sz="0" w:space="0" w:color="auto"/>
            <w:left w:val="none" w:sz="0" w:space="0" w:color="auto"/>
            <w:bottom w:val="none" w:sz="0" w:space="0" w:color="auto"/>
            <w:right w:val="none" w:sz="0" w:space="0" w:color="auto"/>
          </w:divBdr>
        </w:div>
        <w:div w:id="63646777">
          <w:marLeft w:val="0"/>
          <w:marRight w:val="0"/>
          <w:marTop w:val="0"/>
          <w:marBottom w:val="0"/>
          <w:divBdr>
            <w:top w:val="none" w:sz="0" w:space="0" w:color="auto"/>
            <w:left w:val="none" w:sz="0" w:space="0" w:color="auto"/>
            <w:bottom w:val="none" w:sz="0" w:space="0" w:color="auto"/>
            <w:right w:val="none" w:sz="0" w:space="0" w:color="auto"/>
          </w:divBdr>
        </w:div>
        <w:div w:id="720010110">
          <w:marLeft w:val="0"/>
          <w:marRight w:val="0"/>
          <w:marTop w:val="0"/>
          <w:marBottom w:val="0"/>
          <w:divBdr>
            <w:top w:val="none" w:sz="0" w:space="0" w:color="auto"/>
            <w:left w:val="none" w:sz="0" w:space="0" w:color="auto"/>
            <w:bottom w:val="none" w:sz="0" w:space="0" w:color="auto"/>
            <w:right w:val="none" w:sz="0" w:space="0" w:color="auto"/>
          </w:divBdr>
        </w:div>
        <w:div w:id="832063593">
          <w:marLeft w:val="0"/>
          <w:marRight w:val="0"/>
          <w:marTop w:val="0"/>
          <w:marBottom w:val="0"/>
          <w:divBdr>
            <w:top w:val="none" w:sz="0" w:space="0" w:color="auto"/>
            <w:left w:val="none" w:sz="0" w:space="0" w:color="auto"/>
            <w:bottom w:val="none" w:sz="0" w:space="0" w:color="auto"/>
            <w:right w:val="none" w:sz="0" w:space="0" w:color="auto"/>
          </w:divBdr>
        </w:div>
        <w:div w:id="2013071882">
          <w:marLeft w:val="0"/>
          <w:marRight w:val="0"/>
          <w:marTop w:val="0"/>
          <w:marBottom w:val="0"/>
          <w:divBdr>
            <w:top w:val="none" w:sz="0" w:space="0" w:color="auto"/>
            <w:left w:val="none" w:sz="0" w:space="0" w:color="auto"/>
            <w:bottom w:val="none" w:sz="0" w:space="0" w:color="auto"/>
            <w:right w:val="none" w:sz="0" w:space="0" w:color="auto"/>
          </w:divBdr>
        </w:div>
        <w:div w:id="932057145">
          <w:marLeft w:val="0"/>
          <w:marRight w:val="0"/>
          <w:marTop w:val="0"/>
          <w:marBottom w:val="0"/>
          <w:divBdr>
            <w:top w:val="none" w:sz="0" w:space="0" w:color="auto"/>
            <w:left w:val="none" w:sz="0" w:space="0" w:color="auto"/>
            <w:bottom w:val="none" w:sz="0" w:space="0" w:color="auto"/>
            <w:right w:val="none" w:sz="0" w:space="0" w:color="auto"/>
          </w:divBdr>
        </w:div>
        <w:div w:id="1537236644">
          <w:marLeft w:val="0"/>
          <w:marRight w:val="0"/>
          <w:marTop w:val="0"/>
          <w:marBottom w:val="0"/>
          <w:divBdr>
            <w:top w:val="none" w:sz="0" w:space="0" w:color="auto"/>
            <w:left w:val="none" w:sz="0" w:space="0" w:color="auto"/>
            <w:bottom w:val="none" w:sz="0" w:space="0" w:color="auto"/>
            <w:right w:val="none" w:sz="0" w:space="0" w:color="auto"/>
          </w:divBdr>
        </w:div>
        <w:div w:id="1671519332">
          <w:marLeft w:val="0"/>
          <w:marRight w:val="0"/>
          <w:marTop w:val="0"/>
          <w:marBottom w:val="0"/>
          <w:divBdr>
            <w:top w:val="none" w:sz="0" w:space="0" w:color="auto"/>
            <w:left w:val="none" w:sz="0" w:space="0" w:color="auto"/>
            <w:bottom w:val="none" w:sz="0" w:space="0" w:color="auto"/>
            <w:right w:val="none" w:sz="0" w:space="0" w:color="auto"/>
          </w:divBdr>
        </w:div>
        <w:div w:id="158278902">
          <w:marLeft w:val="0"/>
          <w:marRight w:val="0"/>
          <w:marTop w:val="0"/>
          <w:marBottom w:val="0"/>
          <w:divBdr>
            <w:top w:val="none" w:sz="0" w:space="0" w:color="auto"/>
            <w:left w:val="none" w:sz="0" w:space="0" w:color="auto"/>
            <w:bottom w:val="none" w:sz="0" w:space="0" w:color="auto"/>
            <w:right w:val="none" w:sz="0" w:space="0" w:color="auto"/>
          </w:divBdr>
        </w:div>
        <w:div w:id="56517217">
          <w:marLeft w:val="0"/>
          <w:marRight w:val="0"/>
          <w:marTop w:val="0"/>
          <w:marBottom w:val="0"/>
          <w:divBdr>
            <w:top w:val="none" w:sz="0" w:space="0" w:color="auto"/>
            <w:left w:val="none" w:sz="0" w:space="0" w:color="auto"/>
            <w:bottom w:val="none" w:sz="0" w:space="0" w:color="auto"/>
            <w:right w:val="none" w:sz="0" w:space="0" w:color="auto"/>
          </w:divBdr>
        </w:div>
        <w:div w:id="1248493332">
          <w:marLeft w:val="0"/>
          <w:marRight w:val="0"/>
          <w:marTop w:val="0"/>
          <w:marBottom w:val="0"/>
          <w:divBdr>
            <w:top w:val="none" w:sz="0" w:space="0" w:color="auto"/>
            <w:left w:val="none" w:sz="0" w:space="0" w:color="auto"/>
            <w:bottom w:val="none" w:sz="0" w:space="0" w:color="auto"/>
            <w:right w:val="none" w:sz="0" w:space="0" w:color="auto"/>
          </w:divBdr>
        </w:div>
        <w:div w:id="1160777833">
          <w:marLeft w:val="0"/>
          <w:marRight w:val="0"/>
          <w:marTop w:val="0"/>
          <w:marBottom w:val="0"/>
          <w:divBdr>
            <w:top w:val="none" w:sz="0" w:space="0" w:color="auto"/>
            <w:left w:val="none" w:sz="0" w:space="0" w:color="auto"/>
            <w:bottom w:val="none" w:sz="0" w:space="0" w:color="auto"/>
            <w:right w:val="none" w:sz="0" w:space="0" w:color="auto"/>
          </w:divBdr>
        </w:div>
        <w:div w:id="459110732">
          <w:marLeft w:val="0"/>
          <w:marRight w:val="0"/>
          <w:marTop w:val="0"/>
          <w:marBottom w:val="0"/>
          <w:divBdr>
            <w:top w:val="none" w:sz="0" w:space="0" w:color="auto"/>
            <w:left w:val="none" w:sz="0" w:space="0" w:color="auto"/>
            <w:bottom w:val="none" w:sz="0" w:space="0" w:color="auto"/>
            <w:right w:val="none" w:sz="0" w:space="0" w:color="auto"/>
          </w:divBdr>
        </w:div>
        <w:div w:id="186917190">
          <w:marLeft w:val="0"/>
          <w:marRight w:val="0"/>
          <w:marTop w:val="0"/>
          <w:marBottom w:val="0"/>
          <w:divBdr>
            <w:top w:val="none" w:sz="0" w:space="0" w:color="auto"/>
            <w:left w:val="none" w:sz="0" w:space="0" w:color="auto"/>
            <w:bottom w:val="none" w:sz="0" w:space="0" w:color="auto"/>
            <w:right w:val="none" w:sz="0" w:space="0" w:color="auto"/>
          </w:divBdr>
        </w:div>
        <w:div w:id="517692624">
          <w:marLeft w:val="0"/>
          <w:marRight w:val="0"/>
          <w:marTop w:val="0"/>
          <w:marBottom w:val="0"/>
          <w:divBdr>
            <w:top w:val="none" w:sz="0" w:space="0" w:color="auto"/>
            <w:left w:val="none" w:sz="0" w:space="0" w:color="auto"/>
            <w:bottom w:val="none" w:sz="0" w:space="0" w:color="auto"/>
            <w:right w:val="none" w:sz="0" w:space="0" w:color="auto"/>
          </w:divBdr>
        </w:div>
        <w:div w:id="1100107370">
          <w:marLeft w:val="0"/>
          <w:marRight w:val="0"/>
          <w:marTop w:val="0"/>
          <w:marBottom w:val="0"/>
          <w:divBdr>
            <w:top w:val="none" w:sz="0" w:space="0" w:color="auto"/>
            <w:left w:val="none" w:sz="0" w:space="0" w:color="auto"/>
            <w:bottom w:val="none" w:sz="0" w:space="0" w:color="auto"/>
            <w:right w:val="none" w:sz="0" w:space="0" w:color="auto"/>
          </w:divBdr>
        </w:div>
        <w:div w:id="1242715415">
          <w:marLeft w:val="0"/>
          <w:marRight w:val="0"/>
          <w:marTop w:val="0"/>
          <w:marBottom w:val="0"/>
          <w:divBdr>
            <w:top w:val="none" w:sz="0" w:space="0" w:color="auto"/>
            <w:left w:val="none" w:sz="0" w:space="0" w:color="auto"/>
            <w:bottom w:val="none" w:sz="0" w:space="0" w:color="auto"/>
            <w:right w:val="none" w:sz="0" w:space="0" w:color="auto"/>
          </w:divBdr>
        </w:div>
        <w:div w:id="22290452">
          <w:marLeft w:val="0"/>
          <w:marRight w:val="0"/>
          <w:marTop w:val="0"/>
          <w:marBottom w:val="0"/>
          <w:divBdr>
            <w:top w:val="none" w:sz="0" w:space="0" w:color="auto"/>
            <w:left w:val="none" w:sz="0" w:space="0" w:color="auto"/>
            <w:bottom w:val="none" w:sz="0" w:space="0" w:color="auto"/>
            <w:right w:val="none" w:sz="0" w:space="0" w:color="auto"/>
          </w:divBdr>
        </w:div>
        <w:div w:id="964656905">
          <w:marLeft w:val="0"/>
          <w:marRight w:val="0"/>
          <w:marTop w:val="0"/>
          <w:marBottom w:val="0"/>
          <w:divBdr>
            <w:top w:val="none" w:sz="0" w:space="0" w:color="auto"/>
            <w:left w:val="none" w:sz="0" w:space="0" w:color="auto"/>
            <w:bottom w:val="none" w:sz="0" w:space="0" w:color="auto"/>
            <w:right w:val="none" w:sz="0" w:space="0" w:color="auto"/>
          </w:divBdr>
        </w:div>
        <w:div w:id="387383762">
          <w:marLeft w:val="0"/>
          <w:marRight w:val="0"/>
          <w:marTop w:val="0"/>
          <w:marBottom w:val="0"/>
          <w:divBdr>
            <w:top w:val="none" w:sz="0" w:space="0" w:color="auto"/>
            <w:left w:val="none" w:sz="0" w:space="0" w:color="auto"/>
            <w:bottom w:val="none" w:sz="0" w:space="0" w:color="auto"/>
            <w:right w:val="none" w:sz="0" w:space="0" w:color="auto"/>
          </w:divBdr>
        </w:div>
        <w:div w:id="1355880459">
          <w:marLeft w:val="0"/>
          <w:marRight w:val="0"/>
          <w:marTop w:val="0"/>
          <w:marBottom w:val="0"/>
          <w:divBdr>
            <w:top w:val="none" w:sz="0" w:space="0" w:color="auto"/>
            <w:left w:val="none" w:sz="0" w:space="0" w:color="auto"/>
            <w:bottom w:val="none" w:sz="0" w:space="0" w:color="auto"/>
            <w:right w:val="none" w:sz="0" w:space="0" w:color="auto"/>
          </w:divBdr>
        </w:div>
        <w:div w:id="1903561617">
          <w:marLeft w:val="0"/>
          <w:marRight w:val="0"/>
          <w:marTop w:val="0"/>
          <w:marBottom w:val="0"/>
          <w:divBdr>
            <w:top w:val="none" w:sz="0" w:space="0" w:color="auto"/>
            <w:left w:val="none" w:sz="0" w:space="0" w:color="auto"/>
            <w:bottom w:val="none" w:sz="0" w:space="0" w:color="auto"/>
            <w:right w:val="none" w:sz="0" w:space="0" w:color="auto"/>
          </w:divBdr>
        </w:div>
        <w:div w:id="859703935">
          <w:marLeft w:val="0"/>
          <w:marRight w:val="0"/>
          <w:marTop w:val="0"/>
          <w:marBottom w:val="0"/>
          <w:divBdr>
            <w:top w:val="none" w:sz="0" w:space="0" w:color="auto"/>
            <w:left w:val="none" w:sz="0" w:space="0" w:color="auto"/>
            <w:bottom w:val="none" w:sz="0" w:space="0" w:color="auto"/>
            <w:right w:val="none" w:sz="0" w:space="0" w:color="auto"/>
          </w:divBdr>
        </w:div>
        <w:div w:id="1159804335">
          <w:marLeft w:val="0"/>
          <w:marRight w:val="0"/>
          <w:marTop w:val="0"/>
          <w:marBottom w:val="0"/>
          <w:divBdr>
            <w:top w:val="none" w:sz="0" w:space="0" w:color="auto"/>
            <w:left w:val="none" w:sz="0" w:space="0" w:color="auto"/>
            <w:bottom w:val="none" w:sz="0" w:space="0" w:color="auto"/>
            <w:right w:val="none" w:sz="0" w:space="0" w:color="auto"/>
          </w:divBdr>
        </w:div>
        <w:div w:id="162669253">
          <w:marLeft w:val="0"/>
          <w:marRight w:val="0"/>
          <w:marTop w:val="0"/>
          <w:marBottom w:val="0"/>
          <w:divBdr>
            <w:top w:val="none" w:sz="0" w:space="0" w:color="auto"/>
            <w:left w:val="none" w:sz="0" w:space="0" w:color="auto"/>
            <w:bottom w:val="none" w:sz="0" w:space="0" w:color="auto"/>
            <w:right w:val="none" w:sz="0" w:space="0" w:color="auto"/>
          </w:divBdr>
        </w:div>
        <w:div w:id="1935016578">
          <w:marLeft w:val="0"/>
          <w:marRight w:val="0"/>
          <w:marTop w:val="0"/>
          <w:marBottom w:val="0"/>
          <w:divBdr>
            <w:top w:val="none" w:sz="0" w:space="0" w:color="auto"/>
            <w:left w:val="none" w:sz="0" w:space="0" w:color="auto"/>
            <w:bottom w:val="none" w:sz="0" w:space="0" w:color="auto"/>
            <w:right w:val="none" w:sz="0" w:space="0" w:color="auto"/>
          </w:divBdr>
        </w:div>
        <w:div w:id="1259292061">
          <w:marLeft w:val="0"/>
          <w:marRight w:val="0"/>
          <w:marTop w:val="0"/>
          <w:marBottom w:val="0"/>
          <w:divBdr>
            <w:top w:val="none" w:sz="0" w:space="0" w:color="auto"/>
            <w:left w:val="none" w:sz="0" w:space="0" w:color="auto"/>
            <w:bottom w:val="none" w:sz="0" w:space="0" w:color="auto"/>
            <w:right w:val="none" w:sz="0" w:space="0" w:color="auto"/>
          </w:divBdr>
        </w:div>
        <w:div w:id="894317863">
          <w:marLeft w:val="0"/>
          <w:marRight w:val="0"/>
          <w:marTop w:val="0"/>
          <w:marBottom w:val="0"/>
          <w:divBdr>
            <w:top w:val="none" w:sz="0" w:space="0" w:color="auto"/>
            <w:left w:val="none" w:sz="0" w:space="0" w:color="auto"/>
            <w:bottom w:val="none" w:sz="0" w:space="0" w:color="auto"/>
            <w:right w:val="none" w:sz="0" w:space="0" w:color="auto"/>
          </w:divBdr>
        </w:div>
        <w:div w:id="1061707852">
          <w:marLeft w:val="0"/>
          <w:marRight w:val="0"/>
          <w:marTop w:val="0"/>
          <w:marBottom w:val="0"/>
          <w:divBdr>
            <w:top w:val="none" w:sz="0" w:space="0" w:color="auto"/>
            <w:left w:val="none" w:sz="0" w:space="0" w:color="auto"/>
            <w:bottom w:val="none" w:sz="0" w:space="0" w:color="auto"/>
            <w:right w:val="none" w:sz="0" w:space="0" w:color="auto"/>
          </w:divBdr>
        </w:div>
        <w:div w:id="1675180552">
          <w:marLeft w:val="0"/>
          <w:marRight w:val="0"/>
          <w:marTop w:val="0"/>
          <w:marBottom w:val="0"/>
          <w:divBdr>
            <w:top w:val="none" w:sz="0" w:space="0" w:color="auto"/>
            <w:left w:val="none" w:sz="0" w:space="0" w:color="auto"/>
            <w:bottom w:val="none" w:sz="0" w:space="0" w:color="auto"/>
            <w:right w:val="none" w:sz="0" w:space="0" w:color="auto"/>
          </w:divBdr>
        </w:div>
        <w:div w:id="1793087801">
          <w:marLeft w:val="0"/>
          <w:marRight w:val="0"/>
          <w:marTop w:val="0"/>
          <w:marBottom w:val="0"/>
          <w:divBdr>
            <w:top w:val="none" w:sz="0" w:space="0" w:color="auto"/>
            <w:left w:val="none" w:sz="0" w:space="0" w:color="auto"/>
            <w:bottom w:val="none" w:sz="0" w:space="0" w:color="auto"/>
            <w:right w:val="none" w:sz="0" w:space="0" w:color="auto"/>
          </w:divBdr>
        </w:div>
        <w:div w:id="333845890">
          <w:marLeft w:val="0"/>
          <w:marRight w:val="0"/>
          <w:marTop w:val="0"/>
          <w:marBottom w:val="0"/>
          <w:divBdr>
            <w:top w:val="none" w:sz="0" w:space="0" w:color="auto"/>
            <w:left w:val="none" w:sz="0" w:space="0" w:color="auto"/>
            <w:bottom w:val="none" w:sz="0" w:space="0" w:color="auto"/>
            <w:right w:val="none" w:sz="0" w:space="0" w:color="auto"/>
          </w:divBdr>
        </w:div>
        <w:div w:id="671031004">
          <w:marLeft w:val="0"/>
          <w:marRight w:val="0"/>
          <w:marTop w:val="0"/>
          <w:marBottom w:val="0"/>
          <w:divBdr>
            <w:top w:val="none" w:sz="0" w:space="0" w:color="auto"/>
            <w:left w:val="none" w:sz="0" w:space="0" w:color="auto"/>
            <w:bottom w:val="none" w:sz="0" w:space="0" w:color="auto"/>
            <w:right w:val="none" w:sz="0" w:space="0" w:color="auto"/>
          </w:divBdr>
        </w:div>
        <w:div w:id="1816603849">
          <w:marLeft w:val="0"/>
          <w:marRight w:val="0"/>
          <w:marTop w:val="0"/>
          <w:marBottom w:val="0"/>
          <w:divBdr>
            <w:top w:val="none" w:sz="0" w:space="0" w:color="auto"/>
            <w:left w:val="none" w:sz="0" w:space="0" w:color="auto"/>
            <w:bottom w:val="none" w:sz="0" w:space="0" w:color="auto"/>
            <w:right w:val="none" w:sz="0" w:space="0" w:color="auto"/>
          </w:divBdr>
        </w:div>
        <w:div w:id="971977388">
          <w:marLeft w:val="0"/>
          <w:marRight w:val="0"/>
          <w:marTop w:val="0"/>
          <w:marBottom w:val="0"/>
          <w:divBdr>
            <w:top w:val="none" w:sz="0" w:space="0" w:color="auto"/>
            <w:left w:val="none" w:sz="0" w:space="0" w:color="auto"/>
            <w:bottom w:val="none" w:sz="0" w:space="0" w:color="auto"/>
            <w:right w:val="none" w:sz="0" w:space="0" w:color="auto"/>
          </w:divBdr>
        </w:div>
        <w:div w:id="66584663">
          <w:marLeft w:val="0"/>
          <w:marRight w:val="0"/>
          <w:marTop w:val="0"/>
          <w:marBottom w:val="0"/>
          <w:divBdr>
            <w:top w:val="none" w:sz="0" w:space="0" w:color="auto"/>
            <w:left w:val="none" w:sz="0" w:space="0" w:color="auto"/>
            <w:bottom w:val="none" w:sz="0" w:space="0" w:color="auto"/>
            <w:right w:val="none" w:sz="0" w:space="0" w:color="auto"/>
          </w:divBdr>
        </w:div>
        <w:div w:id="606815391">
          <w:marLeft w:val="0"/>
          <w:marRight w:val="0"/>
          <w:marTop w:val="0"/>
          <w:marBottom w:val="0"/>
          <w:divBdr>
            <w:top w:val="none" w:sz="0" w:space="0" w:color="auto"/>
            <w:left w:val="none" w:sz="0" w:space="0" w:color="auto"/>
            <w:bottom w:val="none" w:sz="0" w:space="0" w:color="auto"/>
            <w:right w:val="none" w:sz="0" w:space="0" w:color="auto"/>
          </w:divBdr>
        </w:div>
        <w:div w:id="741607861">
          <w:marLeft w:val="0"/>
          <w:marRight w:val="0"/>
          <w:marTop w:val="0"/>
          <w:marBottom w:val="0"/>
          <w:divBdr>
            <w:top w:val="none" w:sz="0" w:space="0" w:color="auto"/>
            <w:left w:val="none" w:sz="0" w:space="0" w:color="auto"/>
            <w:bottom w:val="none" w:sz="0" w:space="0" w:color="auto"/>
            <w:right w:val="none" w:sz="0" w:space="0" w:color="auto"/>
          </w:divBdr>
        </w:div>
        <w:div w:id="2003268809">
          <w:marLeft w:val="0"/>
          <w:marRight w:val="0"/>
          <w:marTop w:val="0"/>
          <w:marBottom w:val="0"/>
          <w:divBdr>
            <w:top w:val="none" w:sz="0" w:space="0" w:color="auto"/>
            <w:left w:val="none" w:sz="0" w:space="0" w:color="auto"/>
            <w:bottom w:val="none" w:sz="0" w:space="0" w:color="auto"/>
            <w:right w:val="none" w:sz="0" w:space="0" w:color="auto"/>
          </w:divBdr>
        </w:div>
        <w:div w:id="1642536852">
          <w:marLeft w:val="0"/>
          <w:marRight w:val="0"/>
          <w:marTop w:val="0"/>
          <w:marBottom w:val="0"/>
          <w:divBdr>
            <w:top w:val="none" w:sz="0" w:space="0" w:color="auto"/>
            <w:left w:val="none" w:sz="0" w:space="0" w:color="auto"/>
            <w:bottom w:val="none" w:sz="0" w:space="0" w:color="auto"/>
            <w:right w:val="none" w:sz="0" w:space="0" w:color="auto"/>
          </w:divBdr>
        </w:div>
        <w:div w:id="223831794">
          <w:marLeft w:val="0"/>
          <w:marRight w:val="0"/>
          <w:marTop w:val="0"/>
          <w:marBottom w:val="0"/>
          <w:divBdr>
            <w:top w:val="none" w:sz="0" w:space="0" w:color="auto"/>
            <w:left w:val="none" w:sz="0" w:space="0" w:color="auto"/>
            <w:bottom w:val="none" w:sz="0" w:space="0" w:color="auto"/>
            <w:right w:val="none" w:sz="0" w:space="0" w:color="auto"/>
          </w:divBdr>
        </w:div>
        <w:div w:id="119348251">
          <w:marLeft w:val="0"/>
          <w:marRight w:val="0"/>
          <w:marTop w:val="0"/>
          <w:marBottom w:val="0"/>
          <w:divBdr>
            <w:top w:val="none" w:sz="0" w:space="0" w:color="auto"/>
            <w:left w:val="none" w:sz="0" w:space="0" w:color="auto"/>
            <w:bottom w:val="none" w:sz="0" w:space="0" w:color="auto"/>
            <w:right w:val="none" w:sz="0" w:space="0" w:color="auto"/>
          </w:divBdr>
        </w:div>
        <w:div w:id="1291742935">
          <w:marLeft w:val="0"/>
          <w:marRight w:val="0"/>
          <w:marTop w:val="0"/>
          <w:marBottom w:val="0"/>
          <w:divBdr>
            <w:top w:val="none" w:sz="0" w:space="0" w:color="auto"/>
            <w:left w:val="none" w:sz="0" w:space="0" w:color="auto"/>
            <w:bottom w:val="none" w:sz="0" w:space="0" w:color="auto"/>
            <w:right w:val="none" w:sz="0" w:space="0" w:color="auto"/>
          </w:divBdr>
        </w:div>
        <w:div w:id="1487935789">
          <w:marLeft w:val="0"/>
          <w:marRight w:val="0"/>
          <w:marTop w:val="0"/>
          <w:marBottom w:val="0"/>
          <w:divBdr>
            <w:top w:val="none" w:sz="0" w:space="0" w:color="auto"/>
            <w:left w:val="none" w:sz="0" w:space="0" w:color="auto"/>
            <w:bottom w:val="none" w:sz="0" w:space="0" w:color="auto"/>
            <w:right w:val="none" w:sz="0" w:space="0" w:color="auto"/>
          </w:divBdr>
        </w:div>
        <w:div w:id="1345352988">
          <w:marLeft w:val="0"/>
          <w:marRight w:val="0"/>
          <w:marTop w:val="0"/>
          <w:marBottom w:val="0"/>
          <w:divBdr>
            <w:top w:val="none" w:sz="0" w:space="0" w:color="auto"/>
            <w:left w:val="none" w:sz="0" w:space="0" w:color="auto"/>
            <w:bottom w:val="none" w:sz="0" w:space="0" w:color="auto"/>
            <w:right w:val="none" w:sz="0" w:space="0" w:color="auto"/>
          </w:divBdr>
        </w:div>
        <w:div w:id="1298073673">
          <w:marLeft w:val="0"/>
          <w:marRight w:val="0"/>
          <w:marTop w:val="0"/>
          <w:marBottom w:val="0"/>
          <w:divBdr>
            <w:top w:val="none" w:sz="0" w:space="0" w:color="auto"/>
            <w:left w:val="none" w:sz="0" w:space="0" w:color="auto"/>
            <w:bottom w:val="none" w:sz="0" w:space="0" w:color="auto"/>
            <w:right w:val="none" w:sz="0" w:space="0" w:color="auto"/>
          </w:divBdr>
        </w:div>
        <w:div w:id="1776631867">
          <w:marLeft w:val="0"/>
          <w:marRight w:val="0"/>
          <w:marTop w:val="0"/>
          <w:marBottom w:val="0"/>
          <w:divBdr>
            <w:top w:val="none" w:sz="0" w:space="0" w:color="auto"/>
            <w:left w:val="none" w:sz="0" w:space="0" w:color="auto"/>
            <w:bottom w:val="none" w:sz="0" w:space="0" w:color="auto"/>
            <w:right w:val="none" w:sz="0" w:space="0" w:color="auto"/>
          </w:divBdr>
        </w:div>
        <w:div w:id="791751865">
          <w:marLeft w:val="0"/>
          <w:marRight w:val="0"/>
          <w:marTop w:val="0"/>
          <w:marBottom w:val="0"/>
          <w:divBdr>
            <w:top w:val="none" w:sz="0" w:space="0" w:color="auto"/>
            <w:left w:val="none" w:sz="0" w:space="0" w:color="auto"/>
            <w:bottom w:val="none" w:sz="0" w:space="0" w:color="auto"/>
            <w:right w:val="none" w:sz="0" w:space="0" w:color="auto"/>
          </w:divBdr>
        </w:div>
        <w:div w:id="1187594592">
          <w:marLeft w:val="0"/>
          <w:marRight w:val="0"/>
          <w:marTop w:val="0"/>
          <w:marBottom w:val="0"/>
          <w:divBdr>
            <w:top w:val="none" w:sz="0" w:space="0" w:color="auto"/>
            <w:left w:val="none" w:sz="0" w:space="0" w:color="auto"/>
            <w:bottom w:val="none" w:sz="0" w:space="0" w:color="auto"/>
            <w:right w:val="none" w:sz="0" w:space="0" w:color="auto"/>
          </w:divBdr>
        </w:div>
        <w:div w:id="218790312">
          <w:marLeft w:val="0"/>
          <w:marRight w:val="0"/>
          <w:marTop w:val="0"/>
          <w:marBottom w:val="0"/>
          <w:divBdr>
            <w:top w:val="none" w:sz="0" w:space="0" w:color="auto"/>
            <w:left w:val="none" w:sz="0" w:space="0" w:color="auto"/>
            <w:bottom w:val="none" w:sz="0" w:space="0" w:color="auto"/>
            <w:right w:val="none" w:sz="0" w:space="0" w:color="auto"/>
          </w:divBdr>
        </w:div>
        <w:div w:id="1148790256">
          <w:marLeft w:val="0"/>
          <w:marRight w:val="0"/>
          <w:marTop w:val="0"/>
          <w:marBottom w:val="0"/>
          <w:divBdr>
            <w:top w:val="none" w:sz="0" w:space="0" w:color="auto"/>
            <w:left w:val="none" w:sz="0" w:space="0" w:color="auto"/>
            <w:bottom w:val="none" w:sz="0" w:space="0" w:color="auto"/>
            <w:right w:val="none" w:sz="0" w:space="0" w:color="auto"/>
          </w:divBdr>
        </w:div>
        <w:div w:id="2056275233">
          <w:marLeft w:val="0"/>
          <w:marRight w:val="0"/>
          <w:marTop w:val="0"/>
          <w:marBottom w:val="0"/>
          <w:divBdr>
            <w:top w:val="none" w:sz="0" w:space="0" w:color="auto"/>
            <w:left w:val="none" w:sz="0" w:space="0" w:color="auto"/>
            <w:bottom w:val="none" w:sz="0" w:space="0" w:color="auto"/>
            <w:right w:val="none" w:sz="0" w:space="0" w:color="auto"/>
          </w:divBdr>
        </w:div>
        <w:div w:id="262419115">
          <w:marLeft w:val="0"/>
          <w:marRight w:val="0"/>
          <w:marTop w:val="0"/>
          <w:marBottom w:val="0"/>
          <w:divBdr>
            <w:top w:val="none" w:sz="0" w:space="0" w:color="auto"/>
            <w:left w:val="none" w:sz="0" w:space="0" w:color="auto"/>
            <w:bottom w:val="none" w:sz="0" w:space="0" w:color="auto"/>
            <w:right w:val="none" w:sz="0" w:space="0" w:color="auto"/>
          </w:divBdr>
        </w:div>
        <w:div w:id="1771317063">
          <w:marLeft w:val="0"/>
          <w:marRight w:val="0"/>
          <w:marTop w:val="0"/>
          <w:marBottom w:val="0"/>
          <w:divBdr>
            <w:top w:val="none" w:sz="0" w:space="0" w:color="auto"/>
            <w:left w:val="none" w:sz="0" w:space="0" w:color="auto"/>
            <w:bottom w:val="none" w:sz="0" w:space="0" w:color="auto"/>
            <w:right w:val="none" w:sz="0" w:space="0" w:color="auto"/>
          </w:divBdr>
        </w:div>
        <w:div w:id="1843204669">
          <w:marLeft w:val="0"/>
          <w:marRight w:val="0"/>
          <w:marTop w:val="0"/>
          <w:marBottom w:val="0"/>
          <w:divBdr>
            <w:top w:val="none" w:sz="0" w:space="0" w:color="auto"/>
            <w:left w:val="none" w:sz="0" w:space="0" w:color="auto"/>
            <w:bottom w:val="none" w:sz="0" w:space="0" w:color="auto"/>
            <w:right w:val="none" w:sz="0" w:space="0" w:color="auto"/>
          </w:divBdr>
        </w:div>
        <w:div w:id="866993299">
          <w:marLeft w:val="0"/>
          <w:marRight w:val="0"/>
          <w:marTop w:val="0"/>
          <w:marBottom w:val="0"/>
          <w:divBdr>
            <w:top w:val="none" w:sz="0" w:space="0" w:color="auto"/>
            <w:left w:val="none" w:sz="0" w:space="0" w:color="auto"/>
            <w:bottom w:val="none" w:sz="0" w:space="0" w:color="auto"/>
            <w:right w:val="none" w:sz="0" w:space="0" w:color="auto"/>
          </w:divBdr>
        </w:div>
        <w:div w:id="1521242800">
          <w:marLeft w:val="0"/>
          <w:marRight w:val="0"/>
          <w:marTop w:val="0"/>
          <w:marBottom w:val="0"/>
          <w:divBdr>
            <w:top w:val="none" w:sz="0" w:space="0" w:color="auto"/>
            <w:left w:val="none" w:sz="0" w:space="0" w:color="auto"/>
            <w:bottom w:val="none" w:sz="0" w:space="0" w:color="auto"/>
            <w:right w:val="none" w:sz="0" w:space="0" w:color="auto"/>
          </w:divBdr>
        </w:div>
        <w:div w:id="1123041912">
          <w:marLeft w:val="0"/>
          <w:marRight w:val="0"/>
          <w:marTop w:val="0"/>
          <w:marBottom w:val="0"/>
          <w:divBdr>
            <w:top w:val="none" w:sz="0" w:space="0" w:color="auto"/>
            <w:left w:val="none" w:sz="0" w:space="0" w:color="auto"/>
            <w:bottom w:val="none" w:sz="0" w:space="0" w:color="auto"/>
            <w:right w:val="none" w:sz="0" w:space="0" w:color="auto"/>
          </w:divBdr>
        </w:div>
        <w:div w:id="485513414">
          <w:marLeft w:val="0"/>
          <w:marRight w:val="0"/>
          <w:marTop w:val="0"/>
          <w:marBottom w:val="0"/>
          <w:divBdr>
            <w:top w:val="none" w:sz="0" w:space="0" w:color="auto"/>
            <w:left w:val="none" w:sz="0" w:space="0" w:color="auto"/>
            <w:bottom w:val="none" w:sz="0" w:space="0" w:color="auto"/>
            <w:right w:val="none" w:sz="0" w:space="0" w:color="auto"/>
          </w:divBdr>
        </w:div>
        <w:div w:id="1353729208">
          <w:marLeft w:val="0"/>
          <w:marRight w:val="0"/>
          <w:marTop w:val="0"/>
          <w:marBottom w:val="0"/>
          <w:divBdr>
            <w:top w:val="none" w:sz="0" w:space="0" w:color="auto"/>
            <w:left w:val="none" w:sz="0" w:space="0" w:color="auto"/>
            <w:bottom w:val="none" w:sz="0" w:space="0" w:color="auto"/>
            <w:right w:val="none" w:sz="0" w:space="0" w:color="auto"/>
          </w:divBdr>
        </w:div>
        <w:div w:id="1371298289">
          <w:marLeft w:val="0"/>
          <w:marRight w:val="0"/>
          <w:marTop w:val="0"/>
          <w:marBottom w:val="0"/>
          <w:divBdr>
            <w:top w:val="none" w:sz="0" w:space="0" w:color="auto"/>
            <w:left w:val="none" w:sz="0" w:space="0" w:color="auto"/>
            <w:bottom w:val="none" w:sz="0" w:space="0" w:color="auto"/>
            <w:right w:val="none" w:sz="0" w:space="0" w:color="auto"/>
          </w:divBdr>
        </w:div>
        <w:div w:id="623385552">
          <w:marLeft w:val="0"/>
          <w:marRight w:val="0"/>
          <w:marTop w:val="0"/>
          <w:marBottom w:val="0"/>
          <w:divBdr>
            <w:top w:val="none" w:sz="0" w:space="0" w:color="auto"/>
            <w:left w:val="none" w:sz="0" w:space="0" w:color="auto"/>
            <w:bottom w:val="none" w:sz="0" w:space="0" w:color="auto"/>
            <w:right w:val="none" w:sz="0" w:space="0" w:color="auto"/>
          </w:divBdr>
        </w:div>
        <w:div w:id="417870622">
          <w:marLeft w:val="0"/>
          <w:marRight w:val="0"/>
          <w:marTop w:val="0"/>
          <w:marBottom w:val="0"/>
          <w:divBdr>
            <w:top w:val="none" w:sz="0" w:space="0" w:color="auto"/>
            <w:left w:val="none" w:sz="0" w:space="0" w:color="auto"/>
            <w:bottom w:val="none" w:sz="0" w:space="0" w:color="auto"/>
            <w:right w:val="none" w:sz="0" w:space="0" w:color="auto"/>
          </w:divBdr>
        </w:div>
        <w:div w:id="616331911">
          <w:marLeft w:val="0"/>
          <w:marRight w:val="0"/>
          <w:marTop w:val="0"/>
          <w:marBottom w:val="0"/>
          <w:divBdr>
            <w:top w:val="none" w:sz="0" w:space="0" w:color="auto"/>
            <w:left w:val="none" w:sz="0" w:space="0" w:color="auto"/>
            <w:bottom w:val="none" w:sz="0" w:space="0" w:color="auto"/>
            <w:right w:val="none" w:sz="0" w:space="0" w:color="auto"/>
          </w:divBdr>
        </w:div>
        <w:div w:id="814638177">
          <w:marLeft w:val="0"/>
          <w:marRight w:val="0"/>
          <w:marTop w:val="0"/>
          <w:marBottom w:val="0"/>
          <w:divBdr>
            <w:top w:val="none" w:sz="0" w:space="0" w:color="auto"/>
            <w:left w:val="none" w:sz="0" w:space="0" w:color="auto"/>
            <w:bottom w:val="none" w:sz="0" w:space="0" w:color="auto"/>
            <w:right w:val="none" w:sz="0" w:space="0" w:color="auto"/>
          </w:divBdr>
        </w:div>
        <w:div w:id="230391183">
          <w:marLeft w:val="0"/>
          <w:marRight w:val="0"/>
          <w:marTop w:val="0"/>
          <w:marBottom w:val="0"/>
          <w:divBdr>
            <w:top w:val="none" w:sz="0" w:space="0" w:color="auto"/>
            <w:left w:val="none" w:sz="0" w:space="0" w:color="auto"/>
            <w:bottom w:val="none" w:sz="0" w:space="0" w:color="auto"/>
            <w:right w:val="none" w:sz="0" w:space="0" w:color="auto"/>
          </w:divBdr>
        </w:div>
        <w:div w:id="21907071">
          <w:marLeft w:val="0"/>
          <w:marRight w:val="0"/>
          <w:marTop w:val="0"/>
          <w:marBottom w:val="0"/>
          <w:divBdr>
            <w:top w:val="none" w:sz="0" w:space="0" w:color="auto"/>
            <w:left w:val="none" w:sz="0" w:space="0" w:color="auto"/>
            <w:bottom w:val="none" w:sz="0" w:space="0" w:color="auto"/>
            <w:right w:val="none" w:sz="0" w:space="0" w:color="auto"/>
          </w:divBdr>
        </w:div>
        <w:div w:id="245965157">
          <w:marLeft w:val="0"/>
          <w:marRight w:val="0"/>
          <w:marTop w:val="0"/>
          <w:marBottom w:val="0"/>
          <w:divBdr>
            <w:top w:val="none" w:sz="0" w:space="0" w:color="auto"/>
            <w:left w:val="none" w:sz="0" w:space="0" w:color="auto"/>
            <w:bottom w:val="none" w:sz="0" w:space="0" w:color="auto"/>
            <w:right w:val="none" w:sz="0" w:space="0" w:color="auto"/>
          </w:divBdr>
        </w:div>
        <w:div w:id="791939202">
          <w:marLeft w:val="0"/>
          <w:marRight w:val="0"/>
          <w:marTop w:val="0"/>
          <w:marBottom w:val="0"/>
          <w:divBdr>
            <w:top w:val="none" w:sz="0" w:space="0" w:color="auto"/>
            <w:left w:val="none" w:sz="0" w:space="0" w:color="auto"/>
            <w:bottom w:val="none" w:sz="0" w:space="0" w:color="auto"/>
            <w:right w:val="none" w:sz="0" w:space="0" w:color="auto"/>
          </w:divBdr>
        </w:div>
        <w:div w:id="1637639738">
          <w:marLeft w:val="0"/>
          <w:marRight w:val="0"/>
          <w:marTop w:val="0"/>
          <w:marBottom w:val="0"/>
          <w:divBdr>
            <w:top w:val="none" w:sz="0" w:space="0" w:color="auto"/>
            <w:left w:val="none" w:sz="0" w:space="0" w:color="auto"/>
            <w:bottom w:val="none" w:sz="0" w:space="0" w:color="auto"/>
            <w:right w:val="none" w:sz="0" w:space="0" w:color="auto"/>
          </w:divBdr>
        </w:div>
        <w:div w:id="1605382774">
          <w:marLeft w:val="0"/>
          <w:marRight w:val="0"/>
          <w:marTop w:val="0"/>
          <w:marBottom w:val="0"/>
          <w:divBdr>
            <w:top w:val="none" w:sz="0" w:space="0" w:color="auto"/>
            <w:left w:val="none" w:sz="0" w:space="0" w:color="auto"/>
            <w:bottom w:val="none" w:sz="0" w:space="0" w:color="auto"/>
            <w:right w:val="none" w:sz="0" w:space="0" w:color="auto"/>
          </w:divBdr>
        </w:div>
        <w:div w:id="1918202475">
          <w:marLeft w:val="0"/>
          <w:marRight w:val="0"/>
          <w:marTop w:val="0"/>
          <w:marBottom w:val="0"/>
          <w:divBdr>
            <w:top w:val="none" w:sz="0" w:space="0" w:color="auto"/>
            <w:left w:val="none" w:sz="0" w:space="0" w:color="auto"/>
            <w:bottom w:val="none" w:sz="0" w:space="0" w:color="auto"/>
            <w:right w:val="none" w:sz="0" w:space="0" w:color="auto"/>
          </w:divBdr>
        </w:div>
        <w:div w:id="352852643">
          <w:marLeft w:val="0"/>
          <w:marRight w:val="0"/>
          <w:marTop w:val="0"/>
          <w:marBottom w:val="0"/>
          <w:divBdr>
            <w:top w:val="none" w:sz="0" w:space="0" w:color="auto"/>
            <w:left w:val="none" w:sz="0" w:space="0" w:color="auto"/>
            <w:bottom w:val="none" w:sz="0" w:space="0" w:color="auto"/>
            <w:right w:val="none" w:sz="0" w:space="0" w:color="auto"/>
          </w:divBdr>
        </w:div>
        <w:div w:id="1945964955">
          <w:marLeft w:val="0"/>
          <w:marRight w:val="0"/>
          <w:marTop w:val="0"/>
          <w:marBottom w:val="0"/>
          <w:divBdr>
            <w:top w:val="none" w:sz="0" w:space="0" w:color="auto"/>
            <w:left w:val="none" w:sz="0" w:space="0" w:color="auto"/>
            <w:bottom w:val="none" w:sz="0" w:space="0" w:color="auto"/>
            <w:right w:val="none" w:sz="0" w:space="0" w:color="auto"/>
          </w:divBdr>
        </w:div>
        <w:div w:id="2044816680">
          <w:marLeft w:val="0"/>
          <w:marRight w:val="0"/>
          <w:marTop w:val="0"/>
          <w:marBottom w:val="0"/>
          <w:divBdr>
            <w:top w:val="none" w:sz="0" w:space="0" w:color="auto"/>
            <w:left w:val="none" w:sz="0" w:space="0" w:color="auto"/>
            <w:bottom w:val="none" w:sz="0" w:space="0" w:color="auto"/>
            <w:right w:val="none" w:sz="0" w:space="0" w:color="auto"/>
          </w:divBdr>
        </w:div>
        <w:div w:id="1052925063">
          <w:marLeft w:val="0"/>
          <w:marRight w:val="0"/>
          <w:marTop w:val="0"/>
          <w:marBottom w:val="0"/>
          <w:divBdr>
            <w:top w:val="none" w:sz="0" w:space="0" w:color="auto"/>
            <w:left w:val="none" w:sz="0" w:space="0" w:color="auto"/>
            <w:bottom w:val="none" w:sz="0" w:space="0" w:color="auto"/>
            <w:right w:val="none" w:sz="0" w:space="0" w:color="auto"/>
          </w:divBdr>
        </w:div>
        <w:div w:id="1006597145">
          <w:marLeft w:val="0"/>
          <w:marRight w:val="0"/>
          <w:marTop w:val="0"/>
          <w:marBottom w:val="0"/>
          <w:divBdr>
            <w:top w:val="none" w:sz="0" w:space="0" w:color="auto"/>
            <w:left w:val="none" w:sz="0" w:space="0" w:color="auto"/>
            <w:bottom w:val="none" w:sz="0" w:space="0" w:color="auto"/>
            <w:right w:val="none" w:sz="0" w:space="0" w:color="auto"/>
          </w:divBdr>
        </w:div>
        <w:div w:id="421416595">
          <w:marLeft w:val="0"/>
          <w:marRight w:val="0"/>
          <w:marTop w:val="0"/>
          <w:marBottom w:val="0"/>
          <w:divBdr>
            <w:top w:val="none" w:sz="0" w:space="0" w:color="auto"/>
            <w:left w:val="none" w:sz="0" w:space="0" w:color="auto"/>
            <w:bottom w:val="none" w:sz="0" w:space="0" w:color="auto"/>
            <w:right w:val="none" w:sz="0" w:space="0" w:color="auto"/>
          </w:divBdr>
        </w:div>
        <w:div w:id="1949654081">
          <w:marLeft w:val="0"/>
          <w:marRight w:val="0"/>
          <w:marTop w:val="0"/>
          <w:marBottom w:val="0"/>
          <w:divBdr>
            <w:top w:val="none" w:sz="0" w:space="0" w:color="auto"/>
            <w:left w:val="none" w:sz="0" w:space="0" w:color="auto"/>
            <w:bottom w:val="none" w:sz="0" w:space="0" w:color="auto"/>
            <w:right w:val="none" w:sz="0" w:space="0" w:color="auto"/>
          </w:divBdr>
        </w:div>
        <w:div w:id="1420565992">
          <w:marLeft w:val="0"/>
          <w:marRight w:val="0"/>
          <w:marTop w:val="0"/>
          <w:marBottom w:val="0"/>
          <w:divBdr>
            <w:top w:val="none" w:sz="0" w:space="0" w:color="auto"/>
            <w:left w:val="none" w:sz="0" w:space="0" w:color="auto"/>
            <w:bottom w:val="none" w:sz="0" w:space="0" w:color="auto"/>
            <w:right w:val="none" w:sz="0" w:space="0" w:color="auto"/>
          </w:divBdr>
        </w:div>
        <w:div w:id="1877694361">
          <w:marLeft w:val="0"/>
          <w:marRight w:val="0"/>
          <w:marTop w:val="0"/>
          <w:marBottom w:val="0"/>
          <w:divBdr>
            <w:top w:val="none" w:sz="0" w:space="0" w:color="auto"/>
            <w:left w:val="none" w:sz="0" w:space="0" w:color="auto"/>
            <w:bottom w:val="none" w:sz="0" w:space="0" w:color="auto"/>
            <w:right w:val="none" w:sz="0" w:space="0" w:color="auto"/>
          </w:divBdr>
        </w:div>
        <w:div w:id="901869320">
          <w:marLeft w:val="0"/>
          <w:marRight w:val="0"/>
          <w:marTop w:val="0"/>
          <w:marBottom w:val="0"/>
          <w:divBdr>
            <w:top w:val="none" w:sz="0" w:space="0" w:color="auto"/>
            <w:left w:val="none" w:sz="0" w:space="0" w:color="auto"/>
            <w:bottom w:val="none" w:sz="0" w:space="0" w:color="auto"/>
            <w:right w:val="none" w:sz="0" w:space="0" w:color="auto"/>
          </w:divBdr>
        </w:div>
        <w:div w:id="856583132">
          <w:marLeft w:val="0"/>
          <w:marRight w:val="0"/>
          <w:marTop w:val="0"/>
          <w:marBottom w:val="0"/>
          <w:divBdr>
            <w:top w:val="none" w:sz="0" w:space="0" w:color="auto"/>
            <w:left w:val="none" w:sz="0" w:space="0" w:color="auto"/>
            <w:bottom w:val="none" w:sz="0" w:space="0" w:color="auto"/>
            <w:right w:val="none" w:sz="0" w:space="0" w:color="auto"/>
          </w:divBdr>
        </w:div>
        <w:div w:id="1998805366">
          <w:marLeft w:val="0"/>
          <w:marRight w:val="0"/>
          <w:marTop w:val="0"/>
          <w:marBottom w:val="0"/>
          <w:divBdr>
            <w:top w:val="none" w:sz="0" w:space="0" w:color="auto"/>
            <w:left w:val="none" w:sz="0" w:space="0" w:color="auto"/>
            <w:bottom w:val="none" w:sz="0" w:space="0" w:color="auto"/>
            <w:right w:val="none" w:sz="0" w:space="0" w:color="auto"/>
          </w:divBdr>
        </w:div>
        <w:div w:id="603266430">
          <w:marLeft w:val="0"/>
          <w:marRight w:val="0"/>
          <w:marTop w:val="0"/>
          <w:marBottom w:val="0"/>
          <w:divBdr>
            <w:top w:val="none" w:sz="0" w:space="0" w:color="auto"/>
            <w:left w:val="none" w:sz="0" w:space="0" w:color="auto"/>
            <w:bottom w:val="none" w:sz="0" w:space="0" w:color="auto"/>
            <w:right w:val="none" w:sz="0" w:space="0" w:color="auto"/>
          </w:divBdr>
        </w:div>
        <w:div w:id="200287882">
          <w:marLeft w:val="0"/>
          <w:marRight w:val="0"/>
          <w:marTop w:val="0"/>
          <w:marBottom w:val="0"/>
          <w:divBdr>
            <w:top w:val="none" w:sz="0" w:space="0" w:color="auto"/>
            <w:left w:val="none" w:sz="0" w:space="0" w:color="auto"/>
            <w:bottom w:val="none" w:sz="0" w:space="0" w:color="auto"/>
            <w:right w:val="none" w:sz="0" w:space="0" w:color="auto"/>
          </w:divBdr>
        </w:div>
        <w:div w:id="531693881">
          <w:marLeft w:val="0"/>
          <w:marRight w:val="0"/>
          <w:marTop w:val="0"/>
          <w:marBottom w:val="0"/>
          <w:divBdr>
            <w:top w:val="none" w:sz="0" w:space="0" w:color="auto"/>
            <w:left w:val="none" w:sz="0" w:space="0" w:color="auto"/>
            <w:bottom w:val="none" w:sz="0" w:space="0" w:color="auto"/>
            <w:right w:val="none" w:sz="0" w:space="0" w:color="auto"/>
          </w:divBdr>
        </w:div>
        <w:div w:id="1933781479">
          <w:marLeft w:val="0"/>
          <w:marRight w:val="0"/>
          <w:marTop w:val="0"/>
          <w:marBottom w:val="0"/>
          <w:divBdr>
            <w:top w:val="none" w:sz="0" w:space="0" w:color="auto"/>
            <w:left w:val="none" w:sz="0" w:space="0" w:color="auto"/>
            <w:bottom w:val="none" w:sz="0" w:space="0" w:color="auto"/>
            <w:right w:val="none" w:sz="0" w:space="0" w:color="auto"/>
          </w:divBdr>
        </w:div>
        <w:div w:id="579220262">
          <w:marLeft w:val="0"/>
          <w:marRight w:val="0"/>
          <w:marTop w:val="0"/>
          <w:marBottom w:val="0"/>
          <w:divBdr>
            <w:top w:val="none" w:sz="0" w:space="0" w:color="auto"/>
            <w:left w:val="none" w:sz="0" w:space="0" w:color="auto"/>
            <w:bottom w:val="none" w:sz="0" w:space="0" w:color="auto"/>
            <w:right w:val="none" w:sz="0" w:space="0" w:color="auto"/>
          </w:divBdr>
        </w:div>
        <w:div w:id="1399670964">
          <w:marLeft w:val="0"/>
          <w:marRight w:val="0"/>
          <w:marTop w:val="0"/>
          <w:marBottom w:val="0"/>
          <w:divBdr>
            <w:top w:val="none" w:sz="0" w:space="0" w:color="auto"/>
            <w:left w:val="none" w:sz="0" w:space="0" w:color="auto"/>
            <w:bottom w:val="none" w:sz="0" w:space="0" w:color="auto"/>
            <w:right w:val="none" w:sz="0" w:space="0" w:color="auto"/>
          </w:divBdr>
        </w:div>
        <w:div w:id="862983346">
          <w:marLeft w:val="0"/>
          <w:marRight w:val="0"/>
          <w:marTop w:val="0"/>
          <w:marBottom w:val="0"/>
          <w:divBdr>
            <w:top w:val="none" w:sz="0" w:space="0" w:color="auto"/>
            <w:left w:val="none" w:sz="0" w:space="0" w:color="auto"/>
            <w:bottom w:val="none" w:sz="0" w:space="0" w:color="auto"/>
            <w:right w:val="none" w:sz="0" w:space="0" w:color="auto"/>
          </w:divBdr>
        </w:div>
        <w:div w:id="1954245575">
          <w:marLeft w:val="0"/>
          <w:marRight w:val="0"/>
          <w:marTop w:val="0"/>
          <w:marBottom w:val="0"/>
          <w:divBdr>
            <w:top w:val="none" w:sz="0" w:space="0" w:color="auto"/>
            <w:left w:val="none" w:sz="0" w:space="0" w:color="auto"/>
            <w:bottom w:val="none" w:sz="0" w:space="0" w:color="auto"/>
            <w:right w:val="none" w:sz="0" w:space="0" w:color="auto"/>
          </w:divBdr>
        </w:div>
        <w:div w:id="1307588767">
          <w:marLeft w:val="0"/>
          <w:marRight w:val="0"/>
          <w:marTop w:val="0"/>
          <w:marBottom w:val="0"/>
          <w:divBdr>
            <w:top w:val="none" w:sz="0" w:space="0" w:color="auto"/>
            <w:left w:val="none" w:sz="0" w:space="0" w:color="auto"/>
            <w:bottom w:val="none" w:sz="0" w:space="0" w:color="auto"/>
            <w:right w:val="none" w:sz="0" w:space="0" w:color="auto"/>
          </w:divBdr>
        </w:div>
        <w:div w:id="1101298402">
          <w:marLeft w:val="0"/>
          <w:marRight w:val="0"/>
          <w:marTop w:val="0"/>
          <w:marBottom w:val="0"/>
          <w:divBdr>
            <w:top w:val="none" w:sz="0" w:space="0" w:color="auto"/>
            <w:left w:val="none" w:sz="0" w:space="0" w:color="auto"/>
            <w:bottom w:val="none" w:sz="0" w:space="0" w:color="auto"/>
            <w:right w:val="none" w:sz="0" w:space="0" w:color="auto"/>
          </w:divBdr>
        </w:div>
        <w:div w:id="1472944282">
          <w:marLeft w:val="0"/>
          <w:marRight w:val="0"/>
          <w:marTop w:val="0"/>
          <w:marBottom w:val="0"/>
          <w:divBdr>
            <w:top w:val="none" w:sz="0" w:space="0" w:color="auto"/>
            <w:left w:val="none" w:sz="0" w:space="0" w:color="auto"/>
            <w:bottom w:val="none" w:sz="0" w:space="0" w:color="auto"/>
            <w:right w:val="none" w:sz="0" w:space="0" w:color="auto"/>
          </w:divBdr>
        </w:div>
        <w:div w:id="783771099">
          <w:marLeft w:val="0"/>
          <w:marRight w:val="0"/>
          <w:marTop w:val="0"/>
          <w:marBottom w:val="0"/>
          <w:divBdr>
            <w:top w:val="none" w:sz="0" w:space="0" w:color="auto"/>
            <w:left w:val="none" w:sz="0" w:space="0" w:color="auto"/>
            <w:bottom w:val="none" w:sz="0" w:space="0" w:color="auto"/>
            <w:right w:val="none" w:sz="0" w:space="0" w:color="auto"/>
          </w:divBdr>
        </w:div>
        <w:div w:id="726416447">
          <w:marLeft w:val="0"/>
          <w:marRight w:val="0"/>
          <w:marTop w:val="0"/>
          <w:marBottom w:val="0"/>
          <w:divBdr>
            <w:top w:val="none" w:sz="0" w:space="0" w:color="auto"/>
            <w:left w:val="none" w:sz="0" w:space="0" w:color="auto"/>
            <w:bottom w:val="none" w:sz="0" w:space="0" w:color="auto"/>
            <w:right w:val="none" w:sz="0" w:space="0" w:color="auto"/>
          </w:divBdr>
        </w:div>
        <w:div w:id="1619533058">
          <w:marLeft w:val="0"/>
          <w:marRight w:val="0"/>
          <w:marTop w:val="0"/>
          <w:marBottom w:val="0"/>
          <w:divBdr>
            <w:top w:val="none" w:sz="0" w:space="0" w:color="auto"/>
            <w:left w:val="none" w:sz="0" w:space="0" w:color="auto"/>
            <w:bottom w:val="none" w:sz="0" w:space="0" w:color="auto"/>
            <w:right w:val="none" w:sz="0" w:space="0" w:color="auto"/>
          </w:divBdr>
        </w:div>
        <w:div w:id="1984693409">
          <w:marLeft w:val="0"/>
          <w:marRight w:val="0"/>
          <w:marTop w:val="0"/>
          <w:marBottom w:val="0"/>
          <w:divBdr>
            <w:top w:val="none" w:sz="0" w:space="0" w:color="auto"/>
            <w:left w:val="none" w:sz="0" w:space="0" w:color="auto"/>
            <w:bottom w:val="none" w:sz="0" w:space="0" w:color="auto"/>
            <w:right w:val="none" w:sz="0" w:space="0" w:color="auto"/>
          </w:divBdr>
        </w:div>
        <w:div w:id="384571105">
          <w:marLeft w:val="0"/>
          <w:marRight w:val="0"/>
          <w:marTop w:val="0"/>
          <w:marBottom w:val="0"/>
          <w:divBdr>
            <w:top w:val="none" w:sz="0" w:space="0" w:color="auto"/>
            <w:left w:val="none" w:sz="0" w:space="0" w:color="auto"/>
            <w:bottom w:val="none" w:sz="0" w:space="0" w:color="auto"/>
            <w:right w:val="none" w:sz="0" w:space="0" w:color="auto"/>
          </w:divBdr>
        </w:div>
        <w:div w:id="963803405">
          <w:marLeft w:val="0"/>
          <w:marRight w:val="0"/>
          <w:marTop w:val="0"/>
          <w:marBottom w:val="0"/>
          <w:divBdr>
            <w:top w:val="none" w:sz="0" w:space="0" w:color="auto"/>
            <w:left w:val="none" w:sz="0" w:space="0" w:color="auto"/>
            <w:bottom w:val="none" w:sz="0" w:space="0" w:color="auto"/>
            <w:right w:val="none" w:sz="0" w:space="0" w:color="auto"/>
          </w:divBdr>
        </w:div>
        <w:div w:id="65616701">
          <w:marLeft w:val="0"/>
          <w:marRight w:val="0"/>
          <w:marTop w:val="0"/>
          <w:marBottom w:val="0"/>
          <w:divBdr>
            <w:top w:val="none" w:sz="0" w:space="0" w:color="auto"/>
            <w:left w:val="none" w:sz="0" w:space="0" w:color="auto"/>
            <w:bottom w:val="none" w:sz="0" w:space="0" w:color="auto"/>
            <w:right w:val="none" w:sz="0" w:space="0" w:color="auto"/>
          </w:divBdr>
        </w:div>
        <w:div w:id="437026390">
          <w:marLeft w:val="0"/>
          <w:marRight w:val="0"/>
          <w:marTop w:val="0"/>
          <w:marBottom w:val="0"/>
          <w:divBdr>
            <w:top w:val="none" w:sz="0" w:space="0" w:color="auto"/>
            <w:left w:val="none" w:sz="0" w:space="0" w:color="auto"/>
            <w:bottom w:val="none" w:sz="0" w:space="0" w:color="auto"/>
            <w:right w:val="none" w:sz="0" w:space="0" w:color="auto"/>
          </w:divBdr>
        </w:div>
        <w:div w:id="1251505164">
          <w:marLeft w:val="0"/>
          <w:marRight w:val="0"/>
          <w:marTop w:val="0"/>
          <w:marBottom w:val="0"/>
          <w:divBdr>
            <w:top w:val="none" w:sz="0" w:space="0" w:color="auto"/>
            <w:left w:val="none" w:sz="0" w:space="0" w:color="auto"/>
            <w:bottom w:val="none" w:sz="0" w:space="0" w:color="auto"/>
            <w:right w:val="none" w:sz="0" w:space="0" w:color="auto"/>
          </w:divBdr>
        </w:div>
        <w:div w:id="711272650">
          <w:marLeft w:val="0"/>
          <w:marRight w:val="0"/>
          <w:marTop w:val="0"/>
          <w:marBottom w:val="0"/>
          <w:divBdr>
            <w:top w:val="none" w:sz="0" w:space="0" w:color="auto"/>
            <w:left w:val="none" w:sz="0" w:space="0" w:color="auto"/>
            <w:bottom w:val="none" w:sz="0" w:space="0" w:color="auto"/>
            <w:right w:val="none" w:sz="0" w:space="0" w:color="auto"/>
          </w:divBdr>
        </w:div>
        <w:div w:id="1943103347">
          <w:marLeft w:val="0"/>
          <w:marRight w:val="0"/>
          <w:marTop w:val="0"/>
          <w:marBottom w:val="0"/>
          <w:divBdr>
            <w:top w:val="none" w:sz="0" w:space="0" w:color="auto"/>
            <w:left w:val="none" w:sz="0" w:space="0" w:color="auto"/>
            <w:bottom w:val="none" w:sz="0" w:space="0" w:color="auto"/>
            <w:right w:val="none" w:sz="0" w:space="0" w:color="auto"/>
          </w:divBdr>
        </w:div>
        <w:div w:id="1343554007">
          <w:marLeft w:val="0"/>
          <w:marRight w:val="0"/>
          <w:marTop w:val="0"/>
          <w:marBottom w:val="0"/>
          <w:divBdr>
            <w:top w:val="none" w:sz="0" w:space="0" w:color="auto"/>
            <w:left w:val="none" w:sz="0" w:space="0" w:color="auto"/>
            <w:bottom w:val="none" w:sz="0" w:space="0" w:color="auto"/>
            <w:right w:val="none" w:sz="0" w:space="0" w:color="auto"/>
          </w:divBdr>
        </w:div>
        <w:div w:id="482430563">
          <w:marLeft w:val="0"/>
          <w:marRight w:val="0"/>
          <w:marTop w:val="0"/>
          <w:marBottom w:val="0"/>
          <w:divBdr>
            <w:top w:val="none" w:sz="0" w:space="0" w:color="auto"/>
            <w:left w:val="none" w:sz="0" w:space="0" w:color="auto"/>
            <w:bottom w:val="none" w:sz="0" w:space="0" w:color="auto"/>
            <w:right w:val="none" w:sz="0" w:space="0" w:color="auto"/>
          </w:divBdr>
        </w:div>
        <w:div w:id="1453208349">
          <w:marLeft w:val="0"/>
          <w:marRight w:val="0"/>
          <w:marTop w:val="0"/>
          <w:marBottom w:val="0"/>
          <w:divBdr>
            <w:top w:val="none" w:sz="0" w:space="0" w:color="auto"/>
            <w:left w:val="none" w:sz="0" w:space="0" w:color="auto"/>
            <w:bottom w:val="none" w:sz="0" w:space="0" w:color="auto"/>
            <w:right w:val="none" w:sz="0" w:space="0" w:color="auto"/>
          </w:divBdr>
        </w:div>
        <w:div w:id="136382256">
          <w:marLeft w:val="0"/>
          <w:marRight w:val="0"/>
          <w:marTop w:val="0"/>
          <w:marBottom w:val="0"/>
          <w:divBdr>
            <w:top w:val="none" w:sz="0" w:space="0" w:color="auto"/>
            <w:left w:val="none" w:sz="0" w:space="0" w:color="auto"/>
            <w:bottom w:val="none" w:sz="0" w:space="0" w:color="auto"/>
            <w:right w:val="none" w:sz="0" w:space="0" w:color="auto"/>
          </w:divBdr>
        </w:div>
        <w:div w:id="1400592828">
          <w:marLeft w:val="0"/>
          <w:marRight w:val="0"/>
          <w:marTop w:val="0"/>
          <w:marBottom w:val="0"/>
          <w:divBdr>
            <w:top w:val="none" w:sz="0" w:space="0" w:color="auto"/>
            <w:left w:val="none" w:sz="0" w:space="0" w:color="auto"/>
            <w:bottom w:val="none" w:sz="0" w:space="0" w:color="auto"/>
            <w:right w:val="none" w:sz="0" w:space="0" w:color="auto"/>
          </w:divBdr>
        </w:div>
        <w:div w:id="806626390">
          <w:marLeft w:val="0"/>
          <w:marRight w:val="0"/>
          <w:marTop w:val="0"/>
          <w:marBottom w:val="0"/>
          <w:divBdr>
            <w:top w:val="none" w:sz="0" w:space="0" w:color="auto"/>
            <w:left w:val="none" w:sz="0" w:space="0" w:color="auto"/>
            <w:bottom w:val="none" w:sz="0" w:space="0" w:color="auto"/>
            <w:right w:val="none" w:sz="0" w:space="0" w:color="auto"/>
          </w:divBdr>
        </w:div>
        <w:div w:id="348677863">
          <w:marLeft w:val="0"/>
          <w:marRight w:val="0"/>
          <w:marTop w:val="0"/>
          <w:marBottom w:val="0"/>
          <w:divBdr>
            <w:top w:val="none" w:sz="0" w:space="0" w:color="auto"/>
            <w:left w:val="none" w:sz="0" w:space="0" w:color="auto"/>
            <w:bottom w:val="none" w:sz="0" w:space="0" w:color="auto"/>
            <w:right w:val="none" w:sz="0" w:space="0" w:color="auto"/>
          </w:divBdr>
        </w:div>
        <w:div w:id="1091007708">
          <w:marLeft w:val="0"/>
          <w:marRight w:val="0"/>
          <w:marTop w:val="0"/>
          <w:marBottom w:val="0"/>
          <w:divBdr>
            <w:top w:val="none" w:sz="0" w:space="0" w:color="auto"/>
            <w:left w:val="none" w:sz="0" w:space="0" w:color="auto"/>
            <w:bottom w:val="none" w:sz="0" w:space="0" w:color="auto"/>
            <w:right w:val="none" w:sz="0" w:space="0" w:color="auto"/>
          </w:divBdr>
        </w:div>
        <w:div w:id="1440446170">
          <w:marLeft w:val="0"/>
          <w:marRight w:val="0"/>
          <w:marTop w:val="0"/>
          <w:marBottom w:val="0"/>
          <w:divBdr>
            <w:top w:val="none" w:sz="0" w:space="0" w:color="auto"/>
            <w:left w:val="none" w:sz="0" w:space="0" w:color="auto"/>
            <w:bottom w:val="none" w:sz="0" w:space="0" w:color="auto"/>
            <w:right w:val="none" w:sz="0" w:space="0" w:color="auto"/>
          </w:divBdr>
        </w:div>
        <w:div w:id="1195847518">
          <w:marLeft w:val="0"/>
          <w:marRight w:val="0"/>
          <w:marTop w:val="0"/>
          <w:marBottom w:val="0"/>
          <w:divBdr>
            <w:top w:val="none" w:sz="0" w:space="0" w:color="auto"/>
            <w:left w:val="none" w:sz="0" w:space="0" w:color="auto"/>
            <w:bottom w:val="none" w:sz="0" w:space="0" w:color="auto"/>
            <w:right w:val="none" w:sz="0" w:space="0" w:color="auto"/>
          </w:divBdr>
        </w:div>
        <w:div w:id="1031102447">
          <w:marLeft w:val="0"/>
          <w:marRight w:val="0"/>
          <w:marTop w:val="0"/>
          <w:marBottom w:val="0"/>
          <w:divBdr>
            <w:top w:val="none" w:sz="0" w:space="0" w:color="auto"/>
            <w:left w:val="none" w:sz="0" w:space="0" w:color="auto"/>
            <w:bottom w:val="none" w:sz="0" w:space="0" w:color="auto"/>
            <w:right w:val="none" w:sz="0" w:space="0" w:color="auto"/>
          </w:divBdr>
        </w:div>
        <w:div w:id="1817603253">
          <w:marLeft w:val="0"/>
          <w:marRight w:val="0"/>
          <w:marTop w:val="0"/>
          <w:marBottom w:val="0"/>
          <w:divBdr>
            <w:top w:val="none" w:sz="0" w:space="0" w:color="auto"/>
            <w:left w:val="none" w:sz="0" w:space="0" w:color="auto"/>
            <w:bottom w:val="none" w:sz="0" w:space="0" w:color="auto"/>
            <w:right w:val="none" w:sz="0" w:space="0" w:color="auto"/>
          </w:divBdr>
        </w:div>
        <w:div w:id="2068187475">
          <w:marLeft w:val="0"/>
          <w:marRight w:val="0"/>
          <w:marTop w:val="0"/>
          <w:marBottom w:val="0"/>
          <w:divBdr>
            <w:top w:val="none" w:sz="0" w:space="0" w:color="auto"/>
            <w:left w:val="none" w:sz="0" w:space="0" w:color="auto"/>
            <w:bottom w:val="none" w:sz="0" w:space="0" w:color="auto"/>
            <w:right w:val="none" w:sz="0" w:space="0" w:color="auto"/>
          </w:divBdr>
        </w:div>
        <w:div w:id="1095977712">
          <w:marLeft w:val="0"/>
          <w:marRight w:val="0"/>
          <w:marTop w:val="0"/>
          <w:marBottom w:val="0"/>
          <w:divBdr>
            <w:top w:val="none" w:sz="0" w:space="0" w:color="auto"/>
            <w:left w:val="none" w:sz="0" w:space="0" w:color="auto"/>
            <w:bottom w:val="none" w:sz="0" w:space="0" w:color="auto"/>
            <w:right w:val="none" w:sz="0" w:space="0" w:color="auto"/>
          </w:divBdr>
        </w:div>
        <w:div w:id="1864052804">
          <w:marLeft w:val="0"/>
          <w:marRight w:val="0"/>
          <w:marTop w:val="0"/>
          <w:marBottom w:val="0"/>
          <w:divBdr>
            <w:top w:val="none" w:sz="0" w:space="0" w:color="auto"/>
            <w:left w:val="none" w:sz="0" w:space="0" w:color="auto"/>
            <w:bottom w:val="none" w:sz="0" w:space="0" w:color="auto"/>
            <w:right w:val="none" w:sz="0" w:space="0" w:color="auto"/>
          </w:divBdr>
        </w:div>
        <w:div w:id="1242448759">
          <w:marLeft w:val="0"/>
          <w:marRight w:val="0"/>
          <w:marTop w:val="0"/>
          <w:marBottom w:val="0"/>
          <w:divBdr>
            <w:top w:val="none" w:sz="0" w:space="0" w:color="auto"/>
            <w:left w:val="none" w:sz="0" w:space="0" w:color="auto"/>
            <w:bottom w:val="none" w:sz="0" w:space="0" w:color="auto"/>
            <w:right w:val="none" w:sz="0" w:space="0" w:color="auto"/>
          </w:divBdr>
        </w:div>
        <w:div w:id="1005790750">
          <w:marLeft w:val="0"/>
          <w:marRight w:val="0"/>
          <w:marTop w:val="0"/>
          <w:marBottom w:val="0"/>
          <w:divBdr>
            <w:top w:val="none" w:sz="0" w:space="0" w:color="auto"/>
            <w:left w:val="none" w:sz="0" w:space="0" w:color="auto"/>
            <w:bottom w:val="none" w:sz="0" w:space="0" w:color="auto"/>
            <w:right w:val="none" w:sz="0" w:space="0" w:color="auto"/>
          </w:divBdr>
        </w:div>
        <w:div w:id="1895308610">
          <w:marLeft w:val="0"/>
          <w:marRight w:val="0"/>
          <w:marTop w:val="0"/>
          <w:marBottom w:val="0"/>
          <w:divBdr>
            <w:top w:val="none" w:sz="0" w:space="0" w:color="auto"/>
            <w:left w:val="none" w:sz="0" w:space="0" w:color="auto"/>
            <w:bottom w:val="none" w:sz="0" w:space="0" w:color="auto"/>
            <w:right w:val="none" w:sz="0" w:space="0" w:color="auto"/>
          </w:divBdr>
        </w:div>
        <w:div w:id="125007288">
          <w:marLeft w:val="0"/>
          <w:marRight w:val="0"/>
          <w:marTop w:val="0"/>
          <w:marBottom w:val="0"/>
          <w:divBdr>
            <w:top w:val="none" w:sz="0" w:space="0" w:color="auto"/>
            <w:left w:val="none" w:sz="0" w:space="0" w:color="auto"/>
            <w:bottom w:val="none" w:sz="0" w:space="0" w:color="auto"/>
            <w:right w:val="none" w:sz="0" w:space="0" w:color="auto"/>
          </w:divBdr>
        </w:div>
        <w:div w:id="893083884">
          <w:marLeft w:val="0"/>
          <w:marRight w:val="0"/>
          <w:marTop w:val="0"/>
          <w:marBottom w:val="0"/>
          <w:divBdr>
            <w:top w:val="none" w:sz="0" w:space="0" w:color="auto"/>
            <w:left w:val="none" w:sz="0" w:space="0" w:color="auto"/>
            <w:bottom w:val="none" w:sz="0" w:space="0" w:color="auto"/>
            <w:right w:val="none" w:sz="0" w:space="0" w:color="auto"/>
          </w:divBdr>
        </w:div>
        <w:div w:id="1975022415">
          <w:marLeft w:val="0"/>
          <w:marRight w:val="0"/>
          <w:marTop w:val="0"/>
          <w:marBottom w:val="0"/>
          <w:divBdr>
            <w:top w:val="none" w:sz="0" w:space="0" w:color="auto"/>
            <w:left w:val="none" w:sz="0" w:space="0" w:color="auto"/>
            <w:bottom w:val="none" w:sz="0" w:space="0" w:color="auto"/>
            <w:right w:val="none" w:sz="0" w:space="0" w:color="auto"/>
          </w:divBdr>
        </w:div>
        <w:div w:id="928000504">
          <w:marLeft w:val="0"/>
          <w:marRight w:val="0"/>
          <w:marTop w:val="0"/>
          <w:marBottom w:val="0"/>
          <w:divBdr>
            <w:top w:val="none" w:sz="0" w:space="0" w:color="auto"/>
            <w:left w:val="none" w:sz="0" w:space="0" w:color="auto"/>
            <w:bottom w:val="none" w:sz="0" w:space="0" w:color="auto"/>
            <w:right w:val="none" w:sz="0" w:space="0" w:color="auto"/>
          </w:divBdr>
        </w:div>
        <w:div w:id="868614901">
          <w:marLeft w:val="0"/>
          <w:marRight w:val="0"/>
          <w:marTop w:val="0"/>
          <w:marBottom w:val="0"/>
          <w:divBdr>
            <w:top w:val="none" w:sz="0" w:space="0" w:color="auto"/>
            <w:left w:val="none" w:sz="0" w:space="0" w:color="auto"/>
            <w:bottom w:val="none" w:sz="0" w:space="0" w:color="auto"/>
            <w:right w:val="none" w:sz="0" w:space="0" w:color="auto"/>
          </w:divBdr>
        </w:div>
        <w:div w:id="1883713197">
          <w:marLeft w:val="0"/>
          <w:marRight w:val="0"/>
          <w:marTop w:val="0"/>
          <w:marBottom w:val="0"/>
          <w:divBdr>
            <w:top w:val="none" w:sz="0" w:space="0" w:color="auto"/>
            <w:left w:val="none" w:sz="0" w:space="0" w:color="auto"/>
            <w:bottom w:val="none" w:sz="0" w:space="0" w:color="auto"/>
            <w:right w:val="none" w:sz="0" w:space="0" w:color="auto"/>
          </w:divBdr>
        </w:div>
        <w:div w:id="825248456">
          <w:marLeft w:val="0"/>
          <w:marRight w:val="0"/>
          <w:marTop w:val="0"/>
          <w:marBottom w:val="0"/>
          <w:divBdr>
            <w:top w:val="none" w:sz="0" w:space="0" w:color="auto"/>
            <w:left w:val="none" w:sz="0" w:space="0" w:color="auto"/>
            <w:bottom w:val="none" w:sz="0" w:space="0" w:color="auto"/>
            <w:right w:val="none" w:sz="0" w:space="0" w:color="auto"/>
          </w:divBdr>
        </w:div>
        <w:div w:id="170878001">
          <w:marLeft w:val="0"/>
          <w:marRight w:val="0"/>
          <w:marTop w:val="0"/>
          <w:marBottom w:val="0"/>
          <w:divBdr>
            <w:top w:val="none" w:sz="0" w:space="0" w:color="auto"/>
            <w:left w:val="none" w:sz="0" w:space="0" w:color="auto"/>
            <w:bottom w:val="none" w:sz="0" w:space="0" w:color="auto"/>
            <w:right w:val="none" w:sz="0" w:space="0" w:color="auto"/>
          </w:divBdr>
        </w:div>
        <w:div w:id="1306202518">
          <w:marLeft w:val="0"/>
          <w:marRight w:val="0"/>
          <w:marTop w:val="0"/>
          <w:marBottom w:val="0"/>
          <w:divBdr>
            <w:top w:val="none" w:sz="0" w:space="0" w:color="auto"/>
            <w:left w:val="none" w:sz="0" w:space="0" w:color="auto"/>
            <w:bottom w:val="none" w:sz="0" w:space="0" w:color="auto"/>
            <w:right w:val="none" w:sz="0" w:space="0" w:color="auto"/>
          </w:divBdr>
        </w:div>
        <w:div w:id="585306806">
          <w:marLeft w:val="0"/>
          <w:marRight w:val="0"/>
          <w:marTop w:val="0"/>
          <w:marBottom w:val="0"/>
          <w:divBdr>
            <w:top w:val="none" w:sz="0" w:space="0" w:color="auto"/>
            <w:left w:val="none" w:sz="0" w:space="0" w:color="auto"/>
            <w:bottom w:val="none" w:sz="0" w:space="0" w:color="auto"/>
            <w:right w:val="none" w:sz="0" w:space="0" w:color="auto"/>
          </w:divBdr>
        </w:div>
        <w:div w:id="1762724864">
          <w:marLeft w:val="0"/>
          <w:marRight w:val="0"/>
          <w:marTop w:val="0"/>
          <w:marBottom w:val="0"/>
          <w:divBdr>
            <w:top w:val="none" w:sz="0" w:space="0" w:color="auto"/>
            <w:left w:val="none" w:sz="0" w:space="0" w:color="auto"/>
            <w:bottom w:val="none" w:sz="0" w:space="0" w:color="auto"/>
            <w:right w:val="none" w:sz="0" w:space="0" w:color="auto"/>
          </w:divBdr>
        </w:div>
        <w:div w:id="2048213684">
          <w:marLeft w:val="0"/>
          <w:marRight w:val="0"/>
          <w:marTop w:val="0"/>
          <w:marBottom w:val="0"/>
          <w:divBdr>
            <w:top w:val="none" w:sz="0" w:space="0" w:color="auto"/>
            <w:left w:val="none" w:sz="0" w:space="0" w:color="auto"/>
            <w:bottom w:val="none" w:sz="0" w:space="0" w:color="auto"/>
            <w:right w:val="none" w:sz="0" w:space="0" w:color="auto"/>
          </w:divBdr>
        </w:div>
        <w:div w:id="2119400069">
          <w:marLeft w:val="0"/>
          <w:marRight w:val="0"/>
          <w:marTop w:val="0"/>
          <w:marBottom w:val="0"/>
          <w:divBdr>
            <w:top w:val="none" w:sz="0" w:space="0" w:color="auto"/>
            <w:left w:val="none" w:sz="0" w:space="0" w:color="auto"/>
            <w:bottom w:val="none" w:sz="0" w:space="0" w:color="auto"/>
            <w:right w:val="none" w:sz="0" w:space="0" w:color="auto"/>
          </w:divBdr>
        </w:div>
        <w:div w:id="1668435632">
          <w:marLeft w:val="0"/>
          <w:marRight w:val="0"/>
          <w:marTop w:val="0"/>
          <w:marBottom w:val="0"/>
          <w:divBdr>
            <w:top w:val="none" w:sz="0" w:space="0" w:color="auto"/>
            <w:left w:val="none" w:sz="0" w:space="0" w:color="auto"/>
            <w:bottom w:val="none" w:sz="0" w:space="0" w:color="auto"/>
            <w:right w:val="none" w:sz="0" w:space="0" w:color="auto"/>
          </w:divBdr>
        </w:div>
        <w:div w:id="1352412842">
          <w:marLeft w:val="0"/>
          <w:marRight w:val="0"/>
          <w:marTop w:val="0"/>
          <w:marBottom w:val="0"/>
          <w:divBdr>
            <w:top w:val="none" w:sz="0" w:space="0" w:color="auto"/>
            <w:left w:val="none" w:sz="0" w:space="0" w:color="auto"/>
            <w:bottom w:val="none" w:sz="0" w:space="0" w:color="auto"/>
            <w:right w:val="none" w:sz="0" w:space="0" w:color="auto"/>
          </w:divBdr>
        </w:div>
        <w:div w:id="1311251713">
          <w:marLeft w:val="0"/>
          <w:marRight w:val="0"/>
          <w:marTop w:val="0"/>
          <w:marBottom w:val="0"/>
          <w:divBdr>
            <w:top w:val="none" w:sz="0" w:space="0" w:color="auto"/>
            <w:left w:val="none" w:sz="0" w:space="0" w:color="auto"/>
            <w:bottom w:val="none" w:sz="0" w:space="0" w:color="auto"/>
            <w:right w:val="none" w:sz="0" w:space="0" w:color="auto"/>
          </w:divBdr>
        </w:div>
        <w:div w:id="1098058875">
          <w:marLeft w:val="0"/>
          <w:marRight w:val="0"/>
          <w:marTop w:val="0"/>
          <w:marBottom w:val="0"/>
          <w:divBdr>
            <w:top w:val="none" w:sz="0" w:space="0" w:color="auto"/>
            <w:left w:val="none" w:sz="0" w:space="0" w:color="auto"/>
            <w:bottom w:val="none" w:sz="0" w:space="0" w:color="auto"/>
            <w:right w:val="none" w:sz="0" w:space="0" w:color="auto"/>
          </w:divBdr>
        </w:div>
        <w:div w:id="1570310686">
          <w:marLeft w:val="0"/>
          <w:marRight w:val="0"/>
          <w:marTop w:val="0"/>
          <w:marBottom w:val="0"/>
          <w:divBdr>
            <w:top w:val="none" w:sz="0" w:space="0" w:color="auto"/>
            <w:left w:val="none" w:sz="0" w:space="0" w:color="auto"/>
            <w:bottom w:val="none" w:sz="0" w:space="0" w:color="auto"/>
            <w:right w:val="none" w:sz="0" w:space="0" w:color="auto"/>
          </w:divBdr>
        </w:div>
        <w:div w:id="487601267">
          <w:marLeft w:val="0"/>
          <w:marRight w:val="0"/>
          <w:marTop w:val="0"/>
          <w:marBottom w:val="0"/>
          <w:divBdr>
            <w:top w:val="none" w:sz="0" w:space="0" w:color="auto"/>
            <w:left w:val="none" w:sz="0" w:space="0" w:color="auto"/>
            <w:bottom w:val="none" w:sz="0" w:space="0" w:color="auto"/>
            <w:right w:val="none" w:sz="0" w:space="0" w:color="auto"/>
          </w:divBdr>
        </w:div>
        <w:div w:id="836922149">
          <w:marLeft w:val="0"/>
          <w:marRight w:val="0"/>
          <w:marTop w:val="0"/>
          <w:marBottom w:val="0"/>
          <w:divBdr>
            <w:top w:val="none" w:sz="0" w:space="0" w:color="auto"/>
            <w:left w:val="none" w:sz="0" w:space="0" w:color="auto"/>
            <w:bottom w:val="none" w:sz="0" w:space="0" w:color="auto"/>
            <w:right w:val="none" w:sz="0" w:space="0" w:color="auto"/>
          </w:divBdr>
        </w:div>
        <w:div w:id="2144881207">
          <w:marLeft w:val="0"/>
          <w:marRight w:val="0"/>
          <w:marTop w:val="0"/>
          <w:marBottom w:val="0"/>
          <w:divBdr>
            <w:top w:val="none" w:sz="0" w:space="0" w:color="auto"/>
            <w:left w:val="none" w:sz="0" w:space="0" w:color="auto"/>
            <w:bottom w:val="none" w:sz="0" w:space="0" w:color="auto"/>
            <w:right w:val="none" w:sz="0" w:space="0" w:color="auto"/>
          </w:divBdr>
        </w:div>
        <w:div w:id="1293945369">
          <w:marLeft w:val="0"/>
          <w:marRight w:val="0"/>
          <w:marTop w:val="0"/>
          <w:marBottom w:val="0"/>
          <w:divBdr>
            <w:top w:val="none" w:sz="0" w:space="0" w:color="auto"/>
            <w:left w:val="none" w:sz="0" w:space="0" w:color="auto"/>
            <w:bottom w:val="none" w:sz="0" w:space="0" w:color="auto"/>
            <w:right w:val="none" w:sz="0" w:space="0" w:color="auto"/>
          </w:divBdr>
        </w:div>
        <w:div w:id="1692534201">
          <w:marLeft w:val="0"/>
          <w:marRight w:val="0"/>
          <w:marTop w:val="0"/>
          <w:marBottom w:val="0"/>
          <w:divBdr>
            <w:top w:val="none" w:sz="0" w:space="0" w:color="auto"/>
            <w:left w:val="none" w:sz="0" w:space="0" w:color="auto"/>
            <w:bottom w:val="none" w:sz="0" w:space="0" w:color="auto"/>
            <w:right w:val="none" w:sz="0" w:space="0" w:color="auto"/>
          </w:divBdr>
        </w:div>
        <w:div w:id="265890150">
          <w:marLeft w:val="0"/>
          <w:marRight w:val="0"/>
          <w:marTop w:val="0"/>
          <w:marBottom w:val="0"/>
          <w:divBdr>
            <w:top w:val="none" w:sz="0" w:space="0" w:color="auto"/>
            <w:left w:val="none" w:sz="0" w:space="0" w:color="auto"/>
            <w:bottom w:val="none" w:sz="0" w:space="0" w:color="auto"/>
            <w:right w:val="none" w:sz="0" w:space="0" w:color="auto"/>
          </w:divBdr>
        </w:div>
        <w:div w:id="1085032227">
          <w:marLeft w:val="0"/>
          <w:marRight w:val="0"/>
          <w:marTop w:val="0"/>
          <w:marBottom w:val="0"/>
          <w:divBdr>
            <w:top w:val="none" w:sz="0" w:space="0" w:color="auto"/>
            <w:left w:val="none" w:sz="0" w:space="0" w:color="auto"/>
            <w:bottom w:val="none" w:sz="0" w:space="0" w:color="auto"/>
            <w:right w:val="none" w:sz="0" w:space="0" w:color="auto"/>
          </w:divBdr>
        </w:div>
        <w:div w:id="677998149">
          <w:marLeft w:val="0"/>
          <w:marRight w:val="0"/>
          <w:marTop w:val="0"/>
          <w:marBottom w:val="0"/>
          <w:divBdr>
            <w:top w:val="none" w:sz="0" w:space="0" w:color="auto"/>
            <w:left w:val="none" w:sz="0" w:space="0" w:color="auto"/>
            <w:bottom w:val="none" w:sz="0" w:space="0" w:color="auto"/>
            <w:right w:val="none" w:sz="0" w:space="0" w:color="auto"/>
          </w:divBdr>
        </w:div>
        <w:div w:id="1798908527">
          <w:marLeft w:val="0"/>
          <w:marRight w:val="0"/>
          <w:marTop w:val="0"/>
          <w:marBottom w:val="0"/>
          <w:divBdr>
            <w:top w:val="none" w:sz="0" w:space="0" w:color="auto"/>
            <w:left w:val="none" w:sz="0" w:space="0" w:color="auto"/>
            <w:bottom w:val="none" w:sz="0" w:space="0" w:color="auto"/>
            <w:right w:val="none" w:sz="0" w:space="0" w:color="auto"/>
          </w:divBdr>
        </w:div>
        <w:div w:id="2138134694">
          <w:marLeft w:val="0"/>
          <w:marRight w:val="0"/>
          <w:marTop w:val="0"/>
          <w:marBottom w:val="0"/>
          <w:divBdr>
            <w:top w:val="none" w:sz="0" w:space="0" w:color="auto"/>
            <w:left w:val="none" w:sz="0" w:space="0" w:color="auto"/>
            <w:bottom w:val="none" w:sz="0" w:space="0" w:color="auto"/>
            <w:right w:val="none" w:sz="0" w:space="0" w:color="auto"/>
          </w:divBdr>
        </w:div>
        <w:div w:id="149366189">
          <w:marLeft w:val="0"/>
          <w:marRight w:val="0"/>
          <w:marTop w:val="0"/>
          <w:marBottom w:val="0"/>
          <w:divBdr>
            <w:top w:val="none" w:sz="0" w:space="0" w:color="auto"/>
            <w:left w:val="none" w:sz="0" w:space="0" w:color="auto"/>
            <w:bottom w:val="none" w:sz="0" w:space="0" w:color="auto"/>
            <w:right w:val="none" w:sz="0" w:space="0" w:color="auto"/>
          </w:divBdr>
        </w:div>
        <w:div w:id="1906605663">
          <w:marLeft w:val="0"/>
          <w:marRight w:val="0"/>
          <w:marTop w:val="0"/>
          <w:marBottom w:val="0"/>
          <w:divBdr>
            <w:top w:val="none" w:sz="0" w:space="0" w:color="auto"/>
            <w:left w:val="none" w:sz="0" w:space="0" w:color="auto"/>
            <w:bottom w:val="none" w:sz="0" w:space="0" w:color="auto"/>
            <w:right w:val="none" w:sz="0" w:space="0" w:color="auto"/>
          </w:divBdr>
        </w:div>
        <w:div w:id="662859445">
          <w:marLeft w:val="0"/>
          <w:marRight w:val="0"/>
          <w:marTop w:val="0"/>
          <w:marBottom w:val="0"/>
          <w:divBdr>
            <w:top w:val="none" w:sz="0" w:space="0" w:color="auto"/>
            <w:left w:val="none" w:sz="0" w:space="0" w:color="auto"/>
            <w:bottom w:val="none" w:sz="0" w:space="0" w:color="auto"/>
            <w:right w:val="none" w:sz="0" w:space="0" w:color="auto"/>
          </w:divBdr>
        </w:div>
        <w:div w:id="1259678226">
          <w:marLeft w:val="0"/>
          <w:marRight w:val="0"/>
          <w:marTop w:val="0"/>
          <w:marBottom w:val="0"/>
          <w:divBdr>
            <w:top w:val="none" w:sz="0" w:space="0" w:color="auto"/>
            <w:left w:val="none" w:sz="0" w:space="0" w:color="auto"/>
            <w:bottom w:val="none" w:sz="0" w:space="0" w:color="auto"/>
            <w:right w:val="none" w:sz="0" w:space="0" w:color="auto"/>
          </w:divBdr>
        </w:div>
        <w:div w:id="2126342209">
          <w:marLeft w:val="0"/>
          <w:marRight w:val="0"/>
          <w:marTop w:val="0"/>
          <w:marBottom w:val="0"/>
          <w:divBdr>
            <w:top w:val="none" w:sz="0" w:space="0" w:color="auto"/>
            <w:left w:val="none" w:sz="0" w:space="0" w:color="auto"/>
            <w:bottom w:val="none" w:sz="0" w:space="0" w:color="auto"/>
            <w:right w:val="none" w:sz="0" w:space="0" w:color="auto"/>
          </w:divBdr>
        </w:div>
        <w:div w:id="752435302">
          <w:marLeft w:val="0"/>
          <w:marRight w:val="0"/>
          <w:marTop w:val="0"/>
          <w:marBottom w:val="0"/>
          <w:divBdr>
            <w:top w:val="none" w:sz="0" w:space="0" w:color="auto"/>
            <w:left w:val="none" w:sz="0" w:space="0" w:color="auto"/>
            <w:bottom w:val="none" w:sz="0" w:space="0" w:color="auto"/>
            <w:right w:val="none" w:sz="0" w:space="0" w:color="auto"/>
          </w:divBdr>
        </w:div>
        <w:div w:id="824932404">
          <w:marLeft w:val="0"/>
          <w:marRight w:val="0"/>
          <w:marTop w:val="0"/>
          <w:marBottom w:val="0"/>
          <w:divBdr>
            <w:top w:val="none" w:sz="0" w:space="0" w:color="auto"/>
            <w:left w:val="none" w:sz="0" w:space="0" w:color="auto"/>
            <w:bottom w:val="none" w:sz="0" w:space="0" w:color="auto"/>
            <w:right w:val="none" w:sz="0" w:space="0" w:color="auto"/>
          </w:divBdr>
        </w:div>
        <w:div w:id="2119907201">
          <w:marLeft w:val="0"/>
          <w:marRight w:val="0"/>
          <w:marTop w:val="0"/>
          <w:marBottom w:val="0"/>
          <w:divBdr>
            <w:top w:val="none" w:sz="0" w:space="0" w:color="auto"/>
            <w:left w:val="none" w:sz="0" w:space="0" w:color="auto"/>
            <w:bottom w:val="none" w:sz="0" w:space="0" w:color="auto"/>
            <w:right w:val="none" w:sz="0" w:space="0" w:color="auto"/>
          </w:divBdr>
        </w:div>
        <w:div w:id="1533301287">
          <w:marLeft w:val="0"/>
          <w:marRight w:val="0"/>
          <w:marTop w:val="0"/>
          <w:marBottom w:val="0"/>
          <w:divBdr>
            <w:top w:val="none" w:sz="0" w:space="0" w:color="auto"/>
            <w:left w:val="none" w:sz="0" w:space="0" w:color="auto"/>
            <w:bottom w:val="none" w:sz="0" w:space="0" w:color="auto"/>
            <w:right w:val="none" w:sz="0" w:space="0" w:color="auto"/>
          </w:divBdr>
        </w:div>
        <w:div w:id="1026294240">
          <w:marLeft w:val="0"/>
          <w:marRight w:val="0"/>
          <w:marTop w:val="0"/>
          <w:marBottom w:val="0"/>
          <w:divBdr>
            <w:top w:val="none" w:sz="0" w:space="0" w:color="auto"/>
            <w:left w:val="none" w:sz="0" w:space="0" w:color="auto"/>
            <w:bottom w:val="none" w:sz="0" w:space="0" w:color="auto"/>
            <w:right w:val="none" w:sz="0" w:space="0" w:color="auto"/>
          </w:divBdr>
        </w:div>
        <w:div w:id="2062553404">
          <w:marLeft w:val="0"/>
          <w:marRight w:val="0"/>
          <w:marTop w:val="0"/>
          <w:marBottom w:val="0"/>
          <w:divBdr>
            <w:top w:val="none" w:sz="0" w:space="0" w:color="auto"/>
            <w:left w:val="none" w:sz="0" w:space="0" w:color="auto"/>
            <w:bottom w:val="none" w:sz="0" w:space="0" w:color="auto"/>
            <w:right w:val="none" w:sz="0" w:space="0" w:color="auto"/>
          </w:divBdr>
        </w:div>
        <w:div w:id="1207258300">
          <w:marLeft w:val="0"/>
          <w:marRight w:val="0"/>
          <w:marTop w:val="0"/>
          <w:marBottom w:val="0"/>
          <w:divBdr>
            <w:top w:val="none" w:sz="0" w:space="0" w:color="auto"/>
            <w:left w:val="none" w:sz="0" w:space="0" w:color="auto"/>
            <w:bottom w:val="none" w:sz="0" w:space="0" w:color="auto"/>
            <w:right w:val="none" w:sz="0" w:space="0" w:color="auto"/>
          </w:divBdr>
        </w:div>
        <w:div w:id="1943604509">
          <w:marLeft w:val="0"/>
          <w:marRight w:val="0"/>
          <w:marTop w:val="0"/>
          <w:marBottom w:val="0"/>
          <w:divBdr>
            <w:top w:val="none" w:sz="0" w:space="0" w:color="auto"/>
            <w:left w:val="none" w:sz="0" w:space="0" w:color="auto"/>
            <w:bottom w:val="none" w:sz="0" w:space="0" w:color="auto"/>
            <w:right w:val="none" w:sz="0" w:space="0" w:color="auto"/>
          </w:divBdr>
        </w:div>
        <w:div w:id="772895856">
          <w:marLeft w:val="0"/>
          <w:marRight w:val="0"/>
          <w:marTop w:val="0"/>
          <w:marBottom w:val="0"/>
          <w:divBdr>
            <w:top w:val="none" w:sz="0" w:space="0" w:color="auto"/>
            <w:left w:val="none" w:sz="0" w:space="0" w:color="auto"/>
            <w:bottom w:val="none" w:sz="0" w:space="0" w:color="auto"/>
            <w:right w:val="none" w:sz="0" w:space="0" w:color="auto"/>
          </w:divBdr>
        </w:div>
        <w:div w:id="75985189">
          <w:marLeft w:val="0"/>
          <w:marRight w:val="0"/>
          <w:marTop w:val="0"/>
          <w:marBottom w:val="0"/>
          <w:divBdr>
            <w:top w:val="none" w:sz="0" w:space="0" w:color="auto"/>
            <w:left w:val="none" w:sz="0" w:space="0" w:color="auto"/>
            <w:bottom w:val="none" w:sz="0" w:space="0" w:color="auto"/>
            <w:right w:val="none" w:sz="0" w:space="0" w:color="auto"/>
          </w:divBdr>
        </w:div>
        <w:div w:id="1426534907">
          <w:marLeft w:val="0"/>
          <w:marRight w:val="0"/>
          <w:marTop w:val="0"/>
          <w:marBottom w:val="0"/>
          <w:divBdr>
            <w:top w:val="none" w:sz="0" w:space="0" w:color="auto"/>
            <w:left w:val="none" w:sz="0" w:space="0" w:color="auto"/>
            <w:bottom w:val="none" w:sz="0" w:space="0" w:color="auto"/>
            <w:right w:val="none" w:sz="0" w:space="0" w:color="auto"/>
          </w:divBdr>
        </w:div>
        <w:div w:id="1885211800">
          <w:marLeft w:val="0"/>
          <w:marRight w:val="0"/>
          <w:marTop w:val="0"/>
          <w:marBottom w:val="0"/>
          <w:divBdr>
            <w:top w:val="none" w:sz="0" w:space="0" w:color="auto"/>
            <w:left w:val="none" w:sz="0" w:space="0" w:color="auto"/>
            <w:bottom w:val="none" w:sz="0" w:space="0" w:color="auto"/>
            <w:right w:val="none" w:sz="0" w:space="0" w:color="auto"/>
          </w:divBdr>
        </w:div>
        <w:div w:id="1078476723">
          <w:marLeft w:val="0"/>
          <w:marRight w:val="0"/>
          <w:marTop w:val="0"/>
          <w:marBottom w:val="0"/>
          <w:divBdr>
            <w:top w:val="none" w:sz="0" w:space="0" w:color="auto"/>
            <w:left w:val="none" w:sz="0" w:space="0" w:color="auto"/>
            <w:bottom w:val="none" w:sz="0" w:space="0" w:color="auto"/>
            <w:right w:val="none" w:sz="0" w:space="0" w:color="auto"/>
          </w:divBdr>
        </w:div>
        <w:div w:id="1542589594">
          <w:marLeft w:val="0"/>
          <w:marRight w:val="0"/>
          <w:marTop w:val="0"/>
          <w:marBottom w:val="0"/>
          <w:divBdr>
            <w:top w:val="none" w:sz="0" w:space="0" w:color="auto"/>
            <w:left w:val="none" w:sz="0" w:space="0" w:color="auto"/>
            <w:bottom w:val="none" w:sz="0" w:space="0" w:color="auto"/>
            <w:right w:val="none" w:sz="0" w:space="0" w:color="auto"/>
          </w:divBdr>
        </w:div>
        <w:div w:id="194467559">
          <w:marLeft w:val="0"/>
          <w:marRight w:val="0"/>
          <w:marTop w:val="0"/>
          <w:marBottom w:val="0"/>
          <w:divBdr>
            <w:top w:val="none" w:sz="0" w:space="0" w:color="auto"/>
            <w:left w:val="none" w:sz="0" w:space="0" w:color="auto"/>
            <w:bottom w:val="none" w:sz="0" w:space="0" w:color="auto"/>
            <w:right w:val="none" w:sz="0" w:space="0" w:color="auto"/>
          </w:divBdr>
        </w:div>
        <w:div w:id="10617422">
          <w:marLeft w:val="0"/>
          <w:marRight w:val="0"/>
          <w:marTop w:val="0"/>
          <w:marBottom w:val="0"/>
          <w:divBdr>
            <w:top w:val="none" w:sz="0" w:space="0" w:color="auto"/>
            <w:left w:val="none" w:sz="0" w:space="0" w:color="auto"/>
            <w:bottom w:val="none" w:sz="0" w:space="0" w:color="auto"/>
            <w:right w:val="none" w:sz="0" w:space="0" w:color="auto"/>
          </w:divBdr>
        </w:div>
        <w:div w:id="1312444983">
          <w:marLeft w:val="0"/>
          <w:marRight w:val="0"/>
          <w:marTop w:val="0"/>
          <w:marBottom w:val="0"/>
          <w:divBdr>
            <w:top w:val="none" w:sz="0" w:space="0" w:color="auto"/>
            <w:left w:val="none" w:sz="0" w:space="0" w:color="auto"/>
            <w:bottom w:val="none" w:sz="0" w:space="0" w:color="auto"/>
            <w:right w:val="none" w:sz="0" w:space="0" w:color="auto"/>
          </w:divBdr>
        </w:div>
        <w:div w:id="585269208">
          <w:marLeft w:val="0"/>
          <w:marRight w:val="0"/>
          <w:marTop w:val="0"/>
          <w:marBottom w:val="0"/>
          <w:divBdr>
            <w:top w:val="none" w:sz="0" w:space="0" w:color="auto"/>
            <w:left w:val="none" w:sz="0" w:space="0" w:color="auto"/>
            <w:bottom w:val="none" w:sz="0" w:space="0" w:color="auto"/>
            <w:right w:val="none" w:sz="0" w:space="0" w:color="auto"/>
          </w:divBdr>
        </w:div>
        <w:div w:id="1002929337">
          <w:marLeft w:val="0"/>
          <w:marRight w:val="0"/>
          <w:marTop w:val="0"/>
          <w:marBottom w:val="0"/>
          <w:divBdr>
            <w:top w:val="none" w:sz="0" w:space="0" w:color="auto"/>
            <w:left w:val="none" w:sz="0" w:space="0" w:color="auto"/>
            <w:bottom w:val="none" w:sz="0" w:space="0" w:color="auto"/>
            <w:right w:val="none" w:sz="0" w:space="0" w:color="auto"/>
          </w:divBdr>
        </w:div>
        <w:div w:id="1689942584">
          <w:marLeft w:val="0"/>
          <w:marRight w:val="0"/>
          <w:marTop w:val="0"/>
          <w:marBottom w:val="0"/>
          <w:divBdr>
            <w:top w:val="none" w:sz="0" w:space="0" w:color="auto"/>
            <w:left w:val="none" w:sz="0" w:space="0" w:color="auto"/>
            <w:bottom w:val="none" w:sz="0" w:space="0" w:color="auto"/>
            <w:right w:val="none" w:sz="0" w:space="0" w:color="auto"/>
          </w:divBdr>
        </w:div>
        <w:div w:id="1518887663">
          <w:marLeft w:val="0"/>
          <w:marRight w:val="0"/>
          <w:marTop w:val="0"/>
          <w:marBottom w:val="0"/>
          <w:divBdr>
            <w:top w:val="none" w:sz="0" w:space="0" w:color="auto"/>
            <w:left w:val="none" w:sz="0" w:space="0" w:color="auto"/>
            <w:bottom w:val="none" w:sz="0" w:space="0" w:color="auto"/>
            <w:right w:val="none" w:sz="0" w:space="0" w:color="auto"/>
          </w:divBdr>
        </w:div>
        <w:div w:id="2100830518">
          <w:marLeft w:val="0"/>
          <w:marRight w:val="0"/>
          <w:marTop w:val="0"/>
          <w:marBottom w:val="0"/>
          <w:divBdr>
            <w:top w:val="none" w:sz="0" w:space="0" w:color="auto"/>
            <w:left w:val="none" w:sz="0" w:space="0" w:color="auto"/>
            <w:bottom w:val="none" w:sz="0" w:space="0" w:color="auto"/>
            <w:right w:val="none" w:sz="0" w:space="0" w:color="auto"/>
          </w:divBdr>
        </w:div>
        <w:div w:id="791485857">
          <w:marLeft w:val="0"/>
          <w:marRight w:val="0"/>
          <w:marTop w:val="0"/>
          <w:marBottom w:val="0"/>
          <w:divBdr>
            <w:top w:val="none" w:sz="0" w:space="0" w:color="auto"/>
            <w:left w:val="none" w:sz="0" w:space="0" w:color="auto"/>
            <w:bottom w:val="none" w:sz="0" w:space="0" w:color="auto"/>
            <w:right w:val="none" w:sz="0" w:space="0" w:color="auto"/>
          </w:divBdr>
        </w:div>
        <w:div w:id="907497128">
          <w:marLeft w:val="0"/>
          <w:marRight w:val="0"/>
          <w:marTop w:val="0"/>
          <w:marBottom w:val="0"/>
          <w:divBdr>
            <w:top w:val="none" w:sz="0" w:space="0" w:color="auto"/>
            <w:left w:val="none" w:sz="0" w:space="0" w:color="auto"/>
            <w:bottom w:val="none" w:sz="0" w:space="0" w:color="auto"/>
            <w:right w:val="none" w:sz="0" w:space="0" w:color="auto"/>
          </w:divBdr>
        </w:div>
        <w:div w:id="494146800">
          <w:marLeft w:val="0"/>
          <w:marRight w:val="0"/>
          <w:marTop w:val="0"/>
          <w:marBottom w:val="0"/>
          <w:divBdr>
            <w:top w:val="none" w:sz="0" w:space="0" w:color="auto"/>
            <w:left w:val="none" w:sz="0" w:space="0" w:color="auto"/>
            <w:bottom w:val="none" w:sz="0" w:space="0" w:color="auto"/>
            <w:right w:val="none" w:sz="0" w:space="0" w:color="auto"/>
          </w:divBdr>
        </w:div>
        <w:div w:id="1501306960">
          <w:marLeft w:val="0"/>
          <w:marRight w:val="0"/>
          <w:marTop w:val="0"/>
          <w:marBottom w:val="0"/>
          <w:divBdr>
            <w:top w:val="none" w:sz="0" w:space="0" w:color="auto"/>
            <w:left w:val="none" w:sz="0" w:space="0" w:color="auto"/>
            <w:bottom w:val="none" w:sz="0" w:space="0" w:color="auto"/>
            <w:right w:val="none" w:sz="0" w:space="0" w:color="auto"/>
          </w:divBdr>
        </w:div>
        <w:div w:id="996958898">
          <w:marLeft w:val="0"/>
          <w:marRight w:val="0"/>
          <w:marTop w:val="0"/>
          <w:marBottom w:val="0"/>
          <w:divBdr>
            <w:top w:val="none" w:sz="0" w:space="0" w:color="auto"/>
            <w:left w:val="none" w:sz="0" w:space="0" w:color="auto"/>
            <w:bottom w:val="none" w:sz="0" w:space="0" w:color="auto"/>
            <w:right w:val="none" w:sz="0" w:space="0" w:color="auto"/>
          </w:divBdr>
        </w:div>
        <w:div w:id="2013682365">
          <w:marLeft w:val="0"/>
          <w:marRight w:val="0"/>
          <w:marTop w:val="0"/>
          <w:marBottom w:val="0"/>
          <w:divBdr>
            <w:top w:val="none" w:sz="0" w:space="0" w:color="auto"/>
            <w:left w:val="none" w:sz="0" w:space="0" w:color="auto"/>
            <w:bottom w:val="none" w:sz="0" w:space="0" w:color="auto"/>
            <w:right w:val="none" w:sz="0" w:space="0" w:color="auto"/>
          </w:divBdr>
        </w:div>
        <w:div w:id="536087769">
          <w:marLeft w:val="0"/>
          <w:marRight w:val="0"/>
          <w:marTop w:val="0"/>
          <w:marBottom w:val="0"/>
          <w:divBdr>
            <w:top w:val="none" w:sz="0" w:space="0" w:color="auto"/>
            <w:left w:val="none" w:sz="0" w:space="0" w:color="auto"/>
            <w:bottom w:val="none" w:sz="0" w:space="0" w:color="auto"/>
            <w:right w:val="none" w:sz="0" w:space="0" w:color="auto"/>
          </w:divBdr>
        </w:div>
        <w:div w:id="1592154501">
          <w:marLeft w:val="0"/>
          <w:marRight w:val="0"/>
          <w:marTop w:val="0"/>
          <w:marBottom w:val="0"/>
          <w:divBdr>
            <w:top w:val="none" w:sz="0" w:space="0" w:color="auto"/>
            <w:left w:val="none" w:sz="0" w:space="0" w:color="auto"/>
            <w:bottom w:val="none" w:sz="0" w:space="0" w:color="auto"/>
            <w:right w:val="none" w:sz="0" w:space="0" w:color="auto"/>
          </w:divBdr>
        </w:div>
        <w:div w:id="1433432311">
          <w:marLeft w:val="0"/>
          <w:marRight w:val="0"/>
          <w:marTop w:val="0"/>
          <w:marBottom w:val="0"/>
          <w:divBdr>
            <w:top w:val="none" w:sz="0" w:space="0" w:color="auto"/>
            <w:left w:val="none" w:sz="0" w:space="0" w:color="auto"/>
            <w:bottom w:val="none" w:sz="0" w:space="0" w:color="auto"/>
            <w:right w:val="none" w:sz="0" w:space="0" w:color="auto"/>
          </w:divBdr>
        </w:div>
        <w:div w:id="1803234049">
          <w:marLeft w:val="0"/>
          <w:marRight w:val="0"/>
          <w:marTop w:val="0"/>
          <w:marBottom w:val="0"/>
          <w:divBdr>
            <w:top w:val="none" w:sz="0" w:space="0" w:color="auto"/>
            <w:left w:val="none" w:sz="0" w:space="0" w:color="auto"/>
            <w:bottom w:val="none" w:sz="0" w:space="0" w:color="auto"/>
            <w:right w:val="none" w:sz="0" w:space="0" w:color="auto"/>
          </w:divBdr>
        </w:div>
        <w:div w:id="1613702970">
          <w:marLeft w:val="0"/>
          <w:marRight w:val="0"/>
          <w:marTop w:val="0"/>
          <w:marBottom w:val="0"/>
          <w:divBdr>
            <w:top w:val="none" w:sz="0" w:space="0" w:color="auto"/>
            <w:left w:val="none" w:sz="0" w:space="0" w:color="auto"/>
            <w:bottom w:val="none" w:sz="0" w:space="0" w:color="auto"/>
            <w:right w:val="none" w:sz="0" w:space="0" w:color="auto"/>
          </w:divBdr>
        </w:div>
        <w:div w:id="2131892406">
          <w:marLeft w:val="0"/>
          <w:marRight w:val="0"/>
          <w:marTop w:val="0"/>
          <w:marBottom w:val="0"/>
          <w:divBdr>
            <w:top w:val="none" w:sz="0" w:space="0" w:color="auto"/>
            <w:left w:val="none" w:sz="0" w:space="0" w:color="auto"/>
            <w:bottom w:val="none" w:sz="0" w:space="0" w:color="auto"/>
            <w:right w:val="none" w:sz="0" w:space="0" w:color="auto"/>
          </w:divBdr>
        </w:div>
        <w:div w:id="40832253">
          <w:marLeft w:val="0"/>
          <w:marRight w:val="0"/>
          <w:marTop w:val="0"/>
          <w:marBottom w:val="0"/>
          <w:divBdr>
            <w:top w:val="none" w:sz="0" w:space="0" w:color="auto"/>
            <w:left w:val="none" w:sz="0" w:space="0" w:color="auto"/>
            <w:bottom w:val="none" w:sz="0" w:space="0" w:color="auto"/>
            <w:right w:val="none" w:sz="0" w:space="0" w:color="auto"/>
          </w:divBdr>
        </w:div>
        <w:div w:id="1261984887">
          <w:marLeft w:val="0"/>
          <w:marRight w:val="0"/>
          <w:marTop w:val="0"/>
          <w:marBottom w:val="0"/>
          <w:divBdr>
            <w:top w:val="none" w:sz="0" w:space="0" w:color="auto"/>
            <w:left w:val="none" w:sz="0" w:space="0" w:color="auto"/>
            <w:bottom w:val="none" w:sz="0" w:space="0" w:color="auto"/>
            <w:right w:val="none" w:sz="0" w:space="0" w:color="auto"/>
          </w:divBdr>
        </w:div>
        <w:div w:id="1863320002">
          <w:marLeft w:val="0"/>
          <w:marRight w:val="0"/>
          <w:marTop w:val="0"/>
          <w:marBottom w:val="0"/>
          <w:divBdr>
            <w:top w:val="none" w:sz="0" w:space="0" w:color="auto"/>
            <w:left w:val="none" w:sz="0" w:space="0" w:color="auto"/>
            <w:bottom w:val="none" w:sz="0" w:space="0" w:color="auto"/>
            <w:right w:val="none" w:sz="0" w:space="0" w:color="auto"/>
          </w:divBdr>
        </w:div>
        <w:div w:id="2058623606">
          <w:marLeft w:val="0"/>
          <w:marRight w:val="0"/>
          <w:marTop w:val="0"/>
          <w:marBottom w:val="0"/>
          <w:divBdr>
            <w:top w:val="none" w:sz="0" w:space="0" w:color="auto"/>
            <w:left w:val="none" w:sz="0" w:space="0" w:color="auto"/>
            <w:bottom w:val="none" w:sz="0" w:space="0" w:color="auto"/>
            <w:right w:val="none" w:sz="0" w:space="0" w:color="auto"/>
          </w:divBdr>
        </w:div>
        <w:div w:id="702445303">
          <w:marLeft w:val="0"/>
          <w:marRight w:val="0"/>
          <w:marTop w:val="0"/>
          <w:marBottom w:val="0"/>
          <w:divBdr>
            <w:top w:val="none" w:sz="0" w:space="0" w:color="auto"/>
            <w:left w:val="none" w:sz="0" w:space="0" w:color="auto"/>
            <w:bottom w:val="none" w:sz="0" w:space="0" w:color="auto"/>
            <w:right w:val="none" w:sz="0" w:space="0" w:color="auto"/>
          </w:divBdr>
        </w:div>
        <w:div w:id="380861921">
          <w:marLeft w:val="0"/>
          <w:marRight w:val="0"/>
          <w:marTop w:val="0"/>
          <w:marBottom w:val="0"/>
          <w:divBdr>
            <w:top w:val="none" w:sz="0" w:space="0" w:color="auto"/>
            <w:left w:val="none" w:sz="0" w:space="0" w:color="auto"/>
            <w:bottom w:val="none" w:sz="0" w:space="0" w:color="auto"/>
            <w:right w:val="none" w:sz="0" w:space="0" w:color="auto"/>
          </w:divBdr>
        </w:div>
        <w:div w:id="1056703879">
          <w:marLeft w:val="0"/>
          <w:marRight w:val="0"/>
          <w:marTop w:val="0"/>
          <w:marBottom w:val="0"/>
          <w:divBdr>
            <w:top w:val="none" w:sz="0" w:space="0" w:color="auto"/>
            <w:left w:val="none" w:sz="0" w:space="0" w:color="auto"/>
            <w:bottom w:val="none" w:sz="0" w:space="0" w:color="auto"/>
            <w:right w:val="none" w:sz="0" w:space="0" w:color="auto"/>
          </w:divBdr>
        </w:div>
        <w:div w:id="425614548">
          <w:marLeft w:val="0"/>
          <w:marRight w:val="0"/>
          <w:marTop w:val="0"/>
          <w:marBottom w:val="0"/>
          <w:divBdr>
            <w:top w:val="none" w:sz="0" w:space="0" w:color="auto"/>
            <w:left w:val="none" w:sz="0" w:space="0" w:color="auto"/>
            <w:bottom w:val="none" w:sz="0" w:space="0" w:color="auto"/>
            <w:right w:val="none" w:sz="0" w:space="0" w:color="auto"/>
          </w:divBdr>
        </w:div>
        <w:div w:id="1190727489">
          <w:marLeft w:val="0"/>
          <w:marRight w:val="0"/>
          <w:marTop w:val="0"/>
          <w:marBottom w:val="0"/>
          <w:divBdr>
            <w:top w:val="none" w:sz="0" w:space="0" w:color="auto"/>
            <w:left w:val="none" w:sz="0" w:space="0" w:color="auto"/>
            <w:bottom w:val="none" w:sz="0" w:space="0" w:color="auto"/>
            <w:right w:val="none" w:sz="0" w:space="0" w:color="auto"/>
          </w:divBdr>
        </w:div>
        <w:div w:id="1119879901">
          <w:marLeft w:val="0"/>
          <w:marRight w:val="0"/>
          <w:marTop w:val="0"/>
          <w:marBottom w:val="0"/>
          <w:divBdr>
            <w:top w:val="none" w:sz="0" w:space="0" w:color="auto"/>
            <w:left w:val="none" w:sz="0" w:space="0" w:color="auto"/>
            <w:bottom w:val="none" w:sz="0" w:space="0" w:color="auto"/>
            <w:right w:val="none" w:sz="0" w:space="0" w:color="auto"/>
          </w:divBdr>
        </w:div>
        <w:div w:id="1392342454">
          <w:marLeft w:val="0"/>
          <w:marRight w:val="0"/>
          <w:marTop w:val="0"/>
          <w:marBottom w:val="0"/>
          <w:divBdr>
            <w:top w:val="none" w:sz="0" w:space="0" w:color="auto"/>
            <w:left w:val="none" w:sz="0" w:space="0" w:color="auto"/>
            <w:bottom w:val="none" w:sz="0" w:space="0" w:color="auto"/>
            <w:right w:val="none" w:sz="0" w:space="0" w:color="auto"/>
          </w:divBdr>
        </w:div>
        <w:div w:id="1783181964">
          <w:marLeft w:val="0"/>
          <w:marRight w:val="0"/>
          <w:marTop w:val="0"/>
          <w:marBottom w:val="0"/>
          <w:divBdr>
            <w:top w:val="none" w:sz="0" w:space="0" w:color="auto"/>
            <w:left w:val="none" w:sz="0" w:space="0" w:color="auto"/>
            <w:bottom w:val="none" w:sz="0" w:space="0" w:color="auto"/>
            <w:right w:val="none" w:sz="0" w:space="0" w:color="auto"/>
          </w:divBdr>
        </w:div>
        <w:div w:id="1124470757">
          <w:marLeft w:val="0"/>
          <w:marRight w:val="0"/>
          <w:marTop w:val="0"/>
          <w:marBottom w:val="0"/>
          <w:divBdr>
            <w:top w:val="none" w:sz="0" w:space="0" w:color="auto"/>
            <w:left w:val="none" w:sz="0" w:space="0" w:color="auto"/>
            <w:bottom w:val="none" w:sz="0" w:space="0" w:color="auto"/>
            <w:right w:val="none" w:sz="0" w:space="0" w:color="auto"/>
          </w:divBdr>
        </w:div>
        <w:div w:id="1189373131">
          <w:marLeft w:val="0"/>
          <w:marRight w:val="0"/>
          <w:marTop w:val="0"/>
          <w:marBottom w:val="0"/>
          <w:divBdr>
            <w:top w:val="none" w:sz="0" w:space="0" w:color="auto"/>
            <w:left w:val="none" w:sz="0" w:space="0" w:color="auto"/>
            <w:bottom w:val="none" w:sz="0" w:space="0" w:color="auto"/>
            <w:right w:val="none" w:sz="0" w:space="0" w:color="auto"/>
          </w:divBdr>
        </w:div>
        <w:div w:id="1453750301">
          <w:marLeft w:val="0"/>
          <w:marRight w:val="0"/>
          <w:marTop w:val="0"/>
          <w:marBottom w:val="0"/>
          <w:divBdr>
            <w:top w:val="none" w:sz="0" w:space="0" w:color="auto"/>
            <w:left w:val="none" w:sz="0" w:space="0" w:color="auto"/>
            <w:bottom w:val="none" w:sz="0" w:space="0" w:color="auto"/>
            <w:right w:val="none" w:sz="0" w:space="0" w:color="auto"/>
          </w:divBdr>
        </w:div>
        <w:div w:id="304630026">
          <w:marLeft w:val="0"/>
          <w:marRight w:val="0"/>
          <w:marTop w:val="0"/>
          <w:marBottom w:val="0"/>
          <w:divBdr>
            <w:top w:val="none" w:sz="0" w:space="0" w:color="auto"/>
            <w:left w:val="none" w:sz="0" w:space="0" w:color="auto"/>
            <w:bottom w:val="none" w:sz="0" w:space="0" w:color="auto"/>
            <w:right w:val="none" w:sz="0" w:space="0" w:color="auto"/>
          </w:divBdr>
        </w:div>
        <w:div w:id="485904679">
          <w:marLeft w:val="0"/>
          <w:marRight w:val="0"/>
          <w:marTop w:val="0"/>
          <w:marBottom w:val="0"/>
          <w:divBdr>
            <w:top w:val="none" w:sz="0" w:space="0" w:color="auto"/>
            <w:left w:val="none" w:sz="0" w:space="0" w:color="auto"/>
            <w:bottom w:val="none" w:sz="0" w:space="0" w:color="auto"/>
            <w:right w:val="none" w:sz="0" w:space="0" w:color="auto"/>
          </w:divBdr>
        </w:div>
        <w:div w:id="1771268047">
          <w:marLeft w:val="0"/>
          <w:marRight w:val="0"/>
          <w:marTop w:val="0"/>
          <w:marBottom w:val="0"/>
          <w:divBdr>
            <w:top w:val="none" w:sz="0" w:space="0" w:color="auto"/>
            <w:left w:val="none" w:sz="0" w:space="0" w:color="auto"/>
            <w:bottom w:val="none" w:sz="0" w:space="0" w:color="auto"/>
            <w:right w:val="none" w:sz="0" w:space="0" w:color="auto"/>
          </w:divBdr>
        </w:div>
        <w:div w:id="686440917">
          <w:marLeft w:val="0"/>
          <w:marRight w:val="0"/>
          <w:marTop w:val="0"/>
          <w:marBottom w:val="0"/>
          <w:divBdr>
            <w:top w:val="none" w:sz="0" w:space="0" w:color="auto"/>
            <w:left w:val="none" w:sz="0" w:space="0" w:color="auto"/>
            <w:bottom w:val="none" w:sz="0" w:space="0" w:color="auto"/>
            <w:right w:val="none" w:sz="0" w:space="0" w:color="auto"/>
          </w:divBdr>
        </w:div>
        <w:div w:id="536284736">
          <w:marLeft w:val="0"/>
          <w:marRight w:val="0"/>
          <w:marTop w:val="0"/>
          <w:marBottom w:val="0"/>
          <w:divBdr>
            <w:top w:val="none" w:sz="0" w:space="0" w:color="auto"/>
            <w:left w:val="none" w:sz="0" w:space="0" w:color="auto"/>
            <w:bottom w:val="none" w:sz="0" w:space="0" w:color="auto"/>
            <w:right w:val="none" w:sz="0" w:space="0" w:color="auto"/>
          </w:divBdr>
        </w:div>
        <w:div w:id="855848285">
          <w:marLeft w:val="0"/>
          <w:marRight w:val="0"/>
          <w:marTop w:val="0"/>
          <w:marBottom w:val="0"/>
          <w:divBdr>
            <w:top w:val="none" w:sz="0" w:space="0" w:color="auto"/>
            <w:left w:val="none" w:sz="0" w:space="0" w:color="auto"/>
            <w:bottom w:val="none" w:sz="0" w:space="0" w:color="auto"/>
            <w:right w:val="none" w:sz="0" w:space="0" w:color="auto"/>
          </w:divBdr>
        </w:div>
        <w:div w:id="926496267">
          <w:marLeft w:val="0"/>
          <w:marRight w:val="0"/>
          <w:marTop w:val="0"/>
          <w:marBottom w:val="0"/>
          <w:divBdr>
            <w:top w:val="none" w:sz="0" w:space="0" w:color="auto"/>
            <w:left w:val="none" w:sz="0" w:space="0" w:color="auto"/>
            <w:bottom w:val="none" w:sz="0" w:space="0" w:color="auto"/>
            <w:right w:val="none" w:sz="0" w:space="0" w:color="auto"/>
          </w:divBdr>
        </w:div>
        <w:div w:id="1663772985">
          <w:marLeft w:val="0"/>
          <w:marRight w:val="0"/>
          <w:marTop w:val="0"/>
          <w:marBottom w:val="0"/>
          <w:divBdr>
            <w:top w:val="none" w:sz="0" w:space="0" w:color="auto"/>
            <w:left w:val="none" w:sz="0" w:space="0" w:color="auto"/>
            <w:bottom w:val="none" w:sz="0" w:space="0" w:color="auto"/>
            <w:right w:val="none" w:sz="0" w:space="0" w:color="auto"/>
          </w:divBdr>
        </w:div>
        <w:div w:id="259875498">
          <w:marLeft w:val="0"/>
          <w:marRight w:val="0"/>
          <w:marTop w:val="0"/>
          <w:marBottom w:val="0"/>
          <w:divBdr>
            <w:top w:val="none" w:sz="0" w:space="0" w:color="auto"/>
            <w:left w:val="none" w:sz="0" w:space="0" w:color="auto"/>
            <w:bottom w:val="none" w:sz="0" w:space="0" w:color="auto"/>
            <w:right w:val="none" w:sz="0" w:space="0" w:color="auto"/>
          </w:divBdr>
        </w:div>
        <w:div w:id="897015549">
          <w:marLeft w:val="0"/>
          <w:marRight w:val="0"/>
          <w:marTop w:val="0"/>
          <w:marBottom w:val="0"/>
          <w:divBdr>
            <w:top w:val="none" w:sz="0" w:space="0" w:color="auto"/>
            <w:left w:val="none" w:sz="0" w:space="0" w:color="auto"/>
            <w:bottom w:val="none" w:sz="0" w:space="0" w:color="auto"/>
            <w:right w:val="none" w:sz="0" w:space="0" w:color="auto"/>
          </w:divBdr>
        </w:div>
        <w:div w:id="775684715">
          <w:marLeft w:val="0"/>
          <w:marRight w:val="0"/>
          <w:marTop w:val="0"/>
          <w:marBottom w:val="0"/>
          <w:divBdr>
            <w:top w:val="none" w:sz="0" w:space="0" w:color="auto"/>
            <w:left w:val="none" w:sz="0" w:space="0" w:color="auto"/>
            <w:bottom w:val="none" w:sz="0" w:space="0" w:color="auto"/>
            <w:right w:val="none" w:sz="0" w:space="0" w:color="auto"/>
          </w:divBdr>
        </w:div>
        <w:div w:id="1114710328">
          <w:marLeft w:val="0"/>
          <w:marRight w:val="0"/>
          <w:marTop w:val="0"/>
          <w:marBottom w:val="0"/>
          <w:divBdr>
            <w:top w:val="none" w:sz="0" w:space="0" w:color="auto"/>
            <w:left w:val="none" w:sz="0" w:space="0" w:color="auto"/>
            <w:bottom w:val="none" w:sz="0" w:space="0" w:color="auto"/>
            <w:right w:val="none" w:sz="0" w:space="0" w:color="auto"/>
          </w:divBdr>
        </w:div>
        <w:div w:id="1961379156">
          <w:marLeft w:val="0"/>
          <w:marRight w:val="0"/>
          <w:marTop w:val="0"/>
          <w:marBottom w:val="0"/>
          <w:divBdr>
            <w:top w:val="none" w:sz="0" w:space="0" w:color="auto"/>
            <w:left w:val="none" w:sz="0" w:space="0" w:color="auto"/>
            <w:bottom w:val="none" w:sz="0" w:space="0" w:color="auto"/>
            <w:right w:val="none" w:sz="0" w:space="0" w:color="auto"/>
          </w:divBdr>
        </w:div>
        <w:div w:id="1037393864">
          <w:marLeft w:val="0"/>
          <w:marRight w:val="0"/>
          <w:marTop w:val="0"/>
          <w:marBottom w:val="0"/>
          <w:divBdr>
            <w:top w:val="none" w:sz="0" w:space="0" w:color="auto"/>
            <w:left w:val="none" w:sz="0" w:space="0" w:color="auto"/>
            <w:bottom w:val="none" w:sz="0" w:space="0" w:color="auto"/>
            <w:right w:val="none" w:sz="0" w:space="0" w:color="auto"/>
          </w:divBdr>
        </w:div>
        <w:div w:id="602156486">
          <w:marLeft w:val="0"/>
          <w:marRight w:val="0"/>
          <w:marTop w:val="0"/>
          <w:marBottom w:val="0"/>
          <w:divBdr>
            <w:top w:val="none" w:sz="0" w:space="0" w:color="auto"/>
            <w:left w:val="none" w:sz="0" w:space="0" w:color="auto"/>
            <w:bottom w:val="none" w:sz="0" w:space="0" w:color="auto"/>
            <w:right w:val="none" w:sz="0" w:space="0" w:color="auto"/>
          </w:divBdr>
        </w:div>
        <w:div w:id="490756873">
          <w:marLeft w:val="0"/>
          <w:marRight w:val="0"/>
          <w:marTop w:val="0"/>
          <w:marBottom w:val="0"/>
          <w:divBdr>
            <w:top w:val="none" w:sz="0" w:space="0" w:color="auto"/>
            <w:left w:val="none" w:sz="0" w:space="0" w:color="auto"/>
            <w:bottom w:val="none" w:sz="0" w:space="0" w:color="auto"/>
            <w:right w:val="none" w:sz="0" w:space="0" w:color="auto"/>
          </w:divBdr>
        </w:div>
        <w:div w:id="155997744">
          <w:marLeft w:val="0"/>
          <w:marRight w:val="0"/>
          <w:marTop w:val="0"/>
          <w:marBottom w:val="0"/>
          <w:divBdr>
            <w:top w:val="none" w:sz="0" w:space="0" w:color="auto"/>
            <w:left w:val="none" w:sz="0" w:space="0" w:color="auto"/>
            <w:bottom w:val="none" w:sz="0" w:space="0" w:color="auto"/>
            <w:right w:val="none" w:sz="0" w:space="0" w:color="auto"/>
          </w:divBdr>
        </w:div>
        <w:div w:id="341010462">
          <w:marLeft w:val="0"/>
          <w:marRight w:val="0"/>
          <w:marTop w:val="0"/>
          <w:marBottom w:val="0"/>
          <w:divBdr>
            <w:top w:val="none" w:sz="0" w:space="0" w:color="auto"/>
            <w:left w:val="none" w:sz="0" w:space="0" w:color="auto"/>
            <w:bottom w:val="none" w:sz="0" w:space="0" w:color="auto"/>
            <w:right w:val="none" w:sz="0" w:space="0" w:color="auto"/>
          </w:divBdr>
        </w:div>
        <w:div w:id="1923678765">
          <w:marLeft w:val="0"/>
          <w:marRight w:val="0"/>
          <w:marTop w:val="0"/>
          <w:marBottom w:val="0"/>
          <w:divBdr>
            <w:top w:val="none" w:sz="0" w:space="0" w:color="auto"/>
            <w:left w:val="none" w:sz="0" w:space="0" w:color="auto"/>
            <w:bottom w:val="none" w:sz="0" w:space="0" w:color="auto"/>
            <w:right w:val="none" w:sz="0" w:space="0" w:color="auto"/>
          </w:divBdr>
        </w:div>
        <w:div w:id="117844093">
          <w:marLeft w:val="0"/>
          <w:marRight w:val="0"/>
          <w:marTop w:val="0"/>
          <w:marBottom w:val="0"/>
          <w:divBdr>
            <w:top w:val="none" w:sz="0" w:space="0" w:color="auto"/>
            <w:left w:val="none" w:sz="0" w:space="0" w:color="auto"/>
            <w:bottom w:val="none" w:sz="0" w:space="0" w:color="auto"/>
            <w:right w:val="none" w:sz="0" w:space="0" w:color="auto"/>
          </w:divBdr>
        </w:div>
        <w:div w:id="1452630086">
          <w:marLeft w:val="0"/>
          <w:marRight w:val="0"/>
          <w:marTop w:val="0"/>
          <w:marBottom w:val="0"/>
          <w:divBdr>
            <w:top w:val="none" w:sz="0" w:space="0" w:color="auto"/>
            <w:left w:val="none" w:sz="0" w:space="0" w:color="auto"/>
            <w:bottom w:val="none" w:sz="0" w:space="0" w:color="auto"/>
            <w:right w:val="none" w:sz="0" w:space="0" w:color="auto"/>
          </w:divBdr>
        </w:div>
        <w:div w:id="2125728371">
          <w:marLeft w:val="0"/>
          <w:marRight w:val="0"/>
          <w:marTop w:val="0"/>
          <w:marBottom w:val="0"/>
          <w:divBdr>
            <w:top w:val="none" w:sz="0" w:space="0" w:color="auto"/>
            <w:left w:val="none" w:sz="0" w:space="0" w:color="auto"/>
            <w:bottom w:val="none" w:sz="0" w:space="0" w:color="auto"/>
            <w:right w:val="none" w:sz="0" w:space="0" w:color="auto"/>
          </w:divBdr>
        </w:div>
        <w:div w:id="1587878404">
          <w:marLeft w:val="0"/>
          <w:marRight w:val="0"/>
          <w:marTop w:val="0"/>
          <w:marBottom w:val="0"/>
          <w:divBdr>
            <w:top w:val="none" w:sz="0" w:space="0" w:color="auto"/>
            <w:left w:val="none" w:sz="0" w:space="0" w:color="auto"/>
            <w:bottom w:val="none" w:sz="0" w:space="0" w:color="auto"/>
            <w:right w:val="none" w:sz="0" w:space="0" w:color="auto"/>
          </w:divBdr>
        </w:div>
      </w:divsChild>
    </w:div>
    <w:div w:id="1424112417">
      <w:bodyDiv w:val="1"/>
      <w:marLeft w:val="0"/>
      <w:marRight w:val="0"/>
      <w:marTop w:val="0"/>
      <w:marBottom w:val="0"/>
      <w:divBdr>
        <w:top w:val="none" w:sz="0" w:space="0" w:color="auto"/>
        <w:left w:val="none" w:sz="0" w:space="0" w:color="auto"/>
        <w:bottom w:val="none" w:sz="0" w:space="0" w:color="auto"/>
        <w:right w:val="none" w:sz="0" w:space="0" w:color="auto"/>
      </w:divBdr>
      <w:divsChild>
        <w:div w:id="1430925269">
          <w:marLeft w:val="0"/>
          <w:marRight w:val="0"/>
          <w:marTop w:val="0"/>
          <w:marBottom w:val="0"/>
          <w:divBdr>
            <w:top w:val="none" w:sz="0" w:space="0" w:color="auto"/>
            <w:left w:val="none" w:sz="0" w:space="0" w:color="auto"/>
            <w:bottom w:val="none" w:sz="0" w:space="0" w:color="auto"/>
            <w:right w:val="none" w:sz="0" w:space="0" w:color="auto"/>
          </w:divBdr>
        </w:div>
        <w:div w:id="645744006">
          <w:marLeft w:val="0"/>
          <w:marRight w:val="0"/>
          <w:marTop w:val="0"/>
          <w:marBottom w:val="0"/>
          <w:divBdr>
            <w:top w:val="none" w:sz="0" w:space="0" w:color="auto"/>
            <w:left w:val="none" w:sz="0" w:space="0" w:color="auto"/>
            <w:bottom w:val="none" w:sz="0" w:space="0" w:color="auto"/>
            <w:right w:val="none" w:sz="0" w:space="0" w:color="auto"/>
          </w:divBdr>
        </w:div>
        <w:div w:id="1406418404">
          <w:marLeft w:val="0"/>
          <w:marRight w:val="0"/>
          <w:marTop w:val="0"/>
          <w:marBottom w:val="0"/>
          <w:divBdr>
            <w:top w:val="none" w:sz="0" w:space="0" w:color="auto"/>
            <w:left w:val="none" w:sz="0" w:space="0" w:color="auto"/>
            <w:bottom w:val="none" w:sz="0" w:space="0" w:color="auto"/>
            <w:right w:val="none" w:sz="0" w:space="0" w:color="auto"/>
          </w:divBdr>
        </w:div>
        <w:div w:id="1783038729">
          <w:marLeft w:val="0"/>
          <w:marRight w:val="0"/>
          <w:marTop w:val="0"/>
          <w:marBottom w:val="0"/>
          <w:divBdr>
            <w:top w:val="none" w:sz="0" w:space="0" w:color="auto"/>
            <w:left w:val="none" w:sz="0" w:space="0" w:color="auto"/>
            <w:bottom w:val="none" w:sz="0" w:space="0" w:color="auto"/>
            <w:right w:val="none" w:sz="0" w:space="0" w:color="auto"/>
          </w:divBdr>
        </w:div>
        <w:div w:id="17699933">
          <w:marLeft w:val="0"/>
          <w:marRight w:val="0"/>
          <w:marTop w:val="0"/>
          <w:marBottom w:val="0"/>
          <w:divBdr>
            <w:top w:val="none" w:sz="0" w:space="0" w:color="auto"/>
            <w:left w:val="none" w:sz="0" w:space="0" w:color="auto"/>
            <w:bottom w:val="none" w:sz="0" w:space="0" w:color="auto"/>
            <w:right w:val="none" w:sz="0" w:space="0" w:color="auto"/>
          </w:divBdr>
        </w:div>
        <w:div w:id="1328048632">
          <w:marLeft w:val="0"/>
          <w:marRight w:val="0"/>
          <w:marTop w:val="0"/>
          <w:marBottom w:val="0"/>
          <w:divBdr>
            <w:top w:val="none" w:sz="0" w:space="0" w:color="auto"/>
            <w:left w:val="none" w:sz="0" w:space="0" w:color="auto"/>
            <w:bottom w:val="none" w:sz="0" w:space="0" w:color="auto"/>
            <w:right w:val="none" w:sz="0" w:space="0" w:color="auto"/>
          </w:divBdr>
        </w:div>
        <w:div w:id="2124691975">
          <w:marLeft w:val="0"/>
          <w:marRight w:val="0"/>
          <w:marTop w:val="0"/>
          <w:marBottom w:val="0"/>
          <w:divBdr>
            <w:top w:val="none" w:sz="0" w:space="0" w:color="auto"/>
            <w:left w:val="none" w:sz="0" w:space="0" w:color="auto"/>
            <w:bottom w:val="none" w:sz="0" w:space="0" w:color="auto"/>
            <w:right w:val="none" w:sz="0" w:space="0" w:color="auto"/>
          </w:divBdr>
        </w:div>
        <w:div w:id="1090541956">
          <w:marLeft w:val="0"/>
          <w:marRight w:val="0"/>
          <w:marTop w:val="0"/>
          <w:marBottom w:val="0"/>
          <w:divBdr>
            <w:top w:val="none" w:sz="0" w:space="0" w:color="auto"/>
            <w:left w:val="none" w:sz="0" w:space="0" w:color="auto"/>
            <w:bottom w:val="none" w:sz="0" w:space="0" w:color="auto"/>
            <w:right w:val="none" w:sz="0" w:space="0" w:color="auto"/>
          </w:divBdr>
        </w:div>
        <w:div w:id="1016884057">
          <w:marLeft w:val="0"/>
          <w:marRight w:val="0"/>
          <w:marTop w:val="0"/>
          <w:marBottom w:val="0"/>
          <w:divBdr>
            <w:top w:val="none" w:sz="0" w:space="0" w:color="auto"/>
            <w:left w:val="none" w:sz="0" w:space="0" w:color="auto"/>
            <w:bottom w:val="none" w:sz="0" w:space="0" w:color="auto"/>
            <w:right w:val="none" w:sz="0" w:space="0" w:color="auto"/>
          </w:divBdr>
        </w:div>
        <w:div w:id="1549100394">
          <w:marLeft w:val="0"/>
          <w:marRight w:val="0"/>
          <w:marTop w:val="0"/>
          <w:marBottom w:val="0"/>
          <w:divBdr>
            <w:top w:val="none" w:sz="0" w:space="0" w:color="auto"/>
            <w:left w:val="none" w:sz="0" w:space="0" w:color="auto"/>
            <w:bottom w:val="none" w:sz="0" w:space="0" w:color="auto"/>
            <w:right w:val="none" w:sz="0" w:space="0" w:color="auto"/>
          </w:divBdr>
        </w:div>
        <w:div w:id="965745031">
          <w:marLeft w:val="0"/>
          <w:marRight w:val="0"/>
          <w:marTop w:val="0"/>
          <w:marBottom w:val="0"/>
          <w:divBdr>
            <w:top w:val="none" w:sz="0" w:space="0" w:color="auto"/>
            <w:left w:val="none" w:sz="0" w:space="0" w:color="auto"/>
            <w:bottom w:val="none" w:sz="0" w:space="0" w:color="auto"/>
            <w:right w:val="none" w:sz="0" w:space="0" w:color="auto"/>
          </w:divBdr>
        </w:div>
        <w:div w:id="1292906559">
          <w:marLeft w:val="0"/>
          <w:marRight w:val="0"/>
          <w:marTop w:val="0"/>
          <w:marBottom w:val="0"/>
          <w:divBdr>
            <w:top w:val="none" w:sz="0" w:space="0" w:color="auto"/>
            <w:left w:val="none" w:sz="0" w:space="0" w:color="auto"/>
            <w:bottom w:val="none" w:sz="0" w:space="0" w:color="auto"/>
            <w:right w:val="none" w:sz="0" w:space="0" w:color="auto"/>
          </w:divBdr>
        </w:div>
        <w:div w:id="1753117215">
          <w:marLeft w:val="0"/>
          <w:marRight w:val="0"/>
          <w:marTop w:val="0"/>
          <w:marBottom w:val="0"/>
          <w:divBdr>
            <w:top w:val="none" w:sz="0" w:space="0" w:color="auto"/>
            <w:left w:val="none" w:sz="0" w:space="0" w:color="auto"/>
            <w:bottom w:val="none" w:sz="0" w:space="0" w:color="auto"/>
            <w:right w:val="none" w:sz="0" w:space="0" w:color="auto"/>
          </w:divBdr>
        </w:div>
        <w:div w:id="841512976">
          <w:marLeft w:val="0"/>
          <w:marRight w:val="0"/>
          <w:marTop w:val="0"/>
          <w:marBottom w:val="0"/>
          <w:divBdr>
            <w:top w:val="none" w:sz="0" w:space="0" w:color="auto"/>
            <w:left w:val="none" w:sz="0" w:space="0" w:color="auto"/>
            <w:bottom w:val="none" w:sz="0" w:space="0" w:color="auto"/>
            <w:right w:val="none" w:sz="0" w:space="0" w:color="auto"/>
          </w:divBdr>
        </w:div>
        <w:div w:id="950014236">
          <w:marLeft w:val="0"/>
          <w:marRight w:val="0"/>
          <w:marTop w:val="0"/>
          <w:marBottom w:val="0"/>
          <w:divBdr>
            <w:top w:val="none" w:sz="0" w:space="0" w:color="auto"/>
            <w:left w:val="none" w:sz="0" w:space="0" w:color="auto"/>
            <w:bottom w:val="none" w:sz="0" w:space="0" w:color="auto"/>
            <w:right w:val="none" w:sz="0" w:space="0" w:color="auto"/>
          </w:divBdr>
        </w:div>
        <w:div w:id="2085175641">
          <w:marLeft w:val="0"/>
          <w:marRight w:val="0"/>
          <w:marTop w:val="0"/>
          <w:marBottom w:val="0"/>
          <w:divBdr>
            <w:top w:val="none" w:sz="0" w:space="0" w:color="auto"/>
            <w:left w:val="none" w:sz="0" w:space="0" w:color="auto"/>
            <w:bottom w:val="none" w:sz="0" w:space="0" w:color="auto"/>
            <w:right w:val="none" w:sz="0" w:space="0" w:color="auto"/>
          </w:divBdr>
        </w:div>
        <w:div w:id="262347123">
          <w:marLeft w:val="0"/>
          <w:marRight w:val="0"/>
          <w:marTop w:val="0"/>
          <w:marBottom w:val="0"/>
          <w:divBdr>
            <w:top w:val="none" w:sz="0" w:space="0" w:color="auto"/>
            <w:left w:val="none" w:sz="0" w:space="0" w:color="auto"/>
            <w:bottom w:val="none" w:sz="0" w:space="0" w:color="auto"/>
            <w:right w:val="none" w:sz="0" w:space="0" w:color="auto"/>
          </w:divBdr>
        </w:div>
        <w:div w:id="1461731610">
          <w:marLeft w:val="0"/>
          <w:marRight w:val="0"/>
          <w:marTop w:val="0"/>
          <w:marBottom w:val="0"/>
          <w:divBdr>
            <w:top w:val="none" w:sz="0" w:space="0" w:color="auto"/>
            <w:left w:val="none" w:sz="0" w:space="0" w:color="auto"/>
            <w:bottom w:val="none" w:sz="0" w:space="0" w:color="auto"/>
            <w:right w:val="none" w:sz="0" w:space="0" w:color="auto"/>
          </w:divBdr>
        </w:div>
        <w:div w:id="195243968">
          <w:marLeft w:val="0"/>
          <w:marRight w:val="0"/>
          <w:marTop w:val="0"/>
          <w:marBottom w:val="0"/>
          <w:divBdr>
            <w:top w:val="none" w:sz="0" w:space="0" w:color="auto"/>
            <w:left w:val="none" w:sz="0" w:space="0" w:color="auto"/>
            <w:bottom w:val="none" w:sz="0" w:space="0" w:color="auto"/>
            <w:right w:val="none" w:sz="0" w:space="0" w:color="auto"/>
          </w:divBdr>
        </w:div>
        <w:div w:id="1808932286">
          <w:marLeft w:val="0"/>
          <w:marRight w:val="0"/>
          <w:marTop w:val="0"/>
          <w:marBottom w:val="0"/>
          <w:divBdr>
            <w:top w:val="none" w:sz="0" w:space="0" w:color="auto"/>
            <w:left w:val="none" w:sz="0" w:space="0" w:color="auto"/>
            <w:bottom w:val="none" w:sz="0" w:space="0" w:color="auto"/>
            <w:right w:val="none" w:sz="0" w:space="0" w:color="auto"/>
          </w:divBdr>
        </w:div>
        <w:div w:id="81488868">
          <w:marLeft w:val="0"/>
          <w:marRight w:val="0"/>
          <w:marTop w:val="0"/>
          <w:marBottom w:val="0"/>
          <w:divBdr>
            <w:top w:val="none" w:sz="0" w:space="0" w:color="auto"/>
            <w:left w:val="none" w:sz="0" w:space="0" w:color="auto"/>
            <w:bottom w:val="none" w:sz="0" w:space="0" w:color="auto"/>
            <w:right w:val="none" w:sz="0" w:space="0" w:color="auto"/>
          </w:divBdr>
        </w:div>
        <w:div w:id="796490161">
          <w:marLeft w:val="0"/>
          <w:marRight w:val="0"/>
          <w:marTop w:val="0"/>
          <w:marBottom w:val="0"/>
          <w:divBdr>
            <w:top w:val="none" w:sz="0" w:space="0" w:color="auto"/>
            <w:left w:val="none" w:sz="0" w:space="0" w:color="auto"/>
            <w:bottom w:val="none" w:sz="0" w:space="0" w:color="auto"/>
            <w:right w:val="none" w:sz="0" w:space="0" w:color="auto"/>
          </w:divBdr>
        </w:div>
        <w:div w:id="753668508">
          <w:marLeft w:val="0"/>
          <w:marRight w:val="0"/>
          <w:marTop w:val="0"/>
          <w:marBottom w:val="0"/>
          <w:divBdr>
            <w:top w:val="none" w:sz="0" w:space="0" w:color="auto"/>
            <w:left w:val="none" w:sz="0" w:space="0" w:color="auto"/>
            <w:bottom w:val="none" w:sz="0" w:space="0" w:color="auto"/>
            <w:right w:val="none" w:sz="0" w:space="0" w:color="auto"/>
          </w:divBdr>
        </w:div>
        <w:div w:id="290747266">
          <w:marLeft w:val="0"/>
          <w:marRight w:val="0"/>
          <w:marTop w:val="0"/>
          <w:marBottom w:val="0"/>
          <w:divBdr>
            <w:top w:val="none" w:sz="0" w:space="0" w:color="auto"/>
            <w:left w:val="none" w:sz="0" w:space="0" w:color="auto"/>
            <w:bottom w:val="none" w:sz="0" w:space="0" w:color="auto"/>
            <w:right w:val="none" w:sz="0" w:space="0" w:color="auto"/>
          </w:divBdr>
        </w:div>
        <w:div w:id="1746141599">
          <w:marLeft w:val="0"/>
          <w:marRight w:val="0"/>
          <w:marTop w:val="0"/>
          <w:marBottom w:val="0"/>
          <w:divBdr>
            <w:top w:val="none" w:sz="0" w:space="0" w:color="auto"/>
            <w:left w:val="none" w:sz="0" w:space="0" w:color="auto"/>
            <w:bottom w:val="none" w:sz="0" w:space="0" w:color="auto"/>
            <w:right w:val="none" w:sz="0" w:space="0" w:color="auto"/>
          </w:divBdr>
        </w:div>
        <w:div w:id="758670928">
          <w:marLeft w:val="0"/>
          <w:marRight w:val="0"/>
          <w:marTop w:val="0"/>
          <w:marBottom w:val="0"/>
          <w:divBdr>
            <w:top w:val="none" w:sz="0" w:space="0" w:color="auto"/>
            <w:left w:val="none" w:sz="0" w:space="0" w:color="auto"/>
            <w:bottom w:val="none" w:sz="0" w:space="0" w:color="auto"/>
            <w:right w:val="none" w:sz="0" w:space="0" w:color="auto"/>
          </w:divBdr>
        </w:div>
        <w:div w:id="708264311">
          <w:marLeft w:val="0"/>
          <w:marRight w:val="0"/>
          <w:marTop w:val="0"/>
          <w:marBottom w:val="0"/>
          <w:divBdr>
            <w:top w:val="none" w:sz="0" w:space="0" w:color="auto"/>
            <w:left w:val="none" w:sz="0" w:space="0" w:color="auto"/>
            <w:bottom w:val="none" w:sz="0" w:space="0" w:color="auto"/>
            <w:right w:val="none" w:sz="0" w:space="0" w:color="auto"/>
          </w:divBdr>
        </w:div>
        <w:div w:id="78644311">
          <w:marLeft w:val="0"/>
          <w:marRight w:val="0"/>
          <w:marTop w:val="0"/>
          <w:marBottom w:val="0"/>
          <w:divBdr>
            <w:top w:val="none" w:sz="0" w:space="0" w:color="auto"/>
            <w:left w:val="none" w:sz="0" w:space="0" w:color="auto"/>
            <w:bottom w:val="none" w:sz="0" w:space="0" w:color="auto"/>
            <w:right w:val="none" w:sz="0" w:space="0" w:color="auto"/>
          </w:divBdr>
        </w:div>
        <w:div w:id="151066067">
          <w:marLeft w:val="0"/>
          <w:marRight w:val="0"/>
          <w:marTop w:val="0"/>
          <w:marBottom w:val="0"/>
          <w:divBdr>
            <w:top w:val="none" w:sz="0" w:space="0" w:color="auto"/>
            <w:left w:val="none" w:sz="0" w:space="0" w:color="auto"/>
            <w:bottom w:val="none" w:sz="0" w:space="0" w:color="auto"/>
            <w:right w:val="none" w:sz="0" w:space="0" w:color="auto"/>
          </w:divBdr>
        </w:div>
        <w:div w:id="1188904331">
          <w:marLeft w:val="0"/>
          <w:marRight w:val="0"/>
          <w:marTop w:val="0"/>
          <w:marBottom w:val="0"/>
          <w:divBdr>
            <w:top w:val="none" w:sz="0" w:space="0" w:color="auto"/>
            <w:left w:val="none" w:sz="0" w:space="0" w:color="auto"/>
            <w:bottom w:val="none" w:sz="0" w:space="0" w:color="auto"/>
            <w:right w:val="none" w:sz="0" w:space="0" w:color="auto"/>
          </w:divBdr>
        </w:div>
        <w:div w:id="81068060">
          <w:marLeft w:val="0"/>
          <w:marRight w:val="0"/>
          <w:marTop w:val="0"/>
          <w:marBottom w:val="0"/>
          <w:divBdr>
            <w:top w:val="none" w:sz="0" w:space="0" w:color="auto"/>
            <w:left w:val="none" w:sz="0" w:space="0" w:color="auto"/>
            <w:bottom w:val="none" w:sz="0" w:space="0" w:color="auto"/>
            <w:right w:val="none" w:sz="0" w:space="0" w:color="auto"/>
          </w:divBdr>
        </w:div>
        <w:div w:id="938635649">
          <w:marLeft w:val="0"/>
          <w:marRight w:val="0"/>
          <w:marTop w:val="0"/>
          <w:marBottom w:val="0"/>
          <w:divBdr>
            <w:top w:val="none" w:sz="0" w:space="0" w:color="auto"/>
            <w:left w:val="none" w:sz="0" w:space="0" w:color="auto"/>
            <w:bottom w:val="none" w:sz="0" w:space="0" w:color="auto"/>
            <w:right w:val="none" w:sz="0" w:space="0" w:color="auto"/>
          </w:divBdr>
        </w:div>
        <w:div w:id="838077081">
          <w:marLeft w:val="0"/>
          <w:marRight w:val="0"/>
          <w:marTop w:val="0"/>
          <w:marBottom w:val="0"/>
          <w:divBdr>
            <w:top w:val="none" w:sz="0" w:space="0" w:color="auto"/>
            <w:left w:val="none" w:sz="0" w:space="0" w:color="auto"/>
            <w:bottom w:val="none" w:sz="0" w:space="0" w:color="auto"/>
            <w:right w:val="none" w:sz="0" w:space="0" w:color="auto"/>
          </w:divBdr>
        </w:div>
        <w:div w:id="228227457">
          <w:marLeft w:val="0"/>
          <w:marRight w:val="0"/>
          <w:marTop w:val="0"/>
          <w:marBottom w:val="0"/>
          <w:divBdr>
            <w:top w:val="none" w:sz="0" w:space="0" w:color="auto"/>
            <w:left w:val="none" w:sz="0" w:space="0" w:color="auto"/>
            <w:bottom w:val="none" w:sz="0" w:space="0" w:color="auto"/>
            <w:right w:val="none" w:sz="0" w:space="0" w:color="auto"/>
          </w:divBdr>
        </w:div>
        <w:div w:id="2045278969">
          <w:marLeft w:val="0"/>
          <w:marRight w:val="0"/>
          <w:marTop w:val="0"/>
          <w:marBottom w:val="0"/>
          <w:divBdr>
            <w:top w:val="none" w:sz="0" w:space="0" w:color="auto"/>
            <w:left w:val="none" w:sz="0" w:space="0" w:color="auto"/>
            <w:bottom w:val="none" w:sz="0" w:space="0" w:color="auto"/>
            <w:right w:val="none" w:sz="0" w:space="0" w:color="auto"/>
          </w:divBdr>
        </w:div>
        <w:div w:id="1193180496">
          <w:marLeft w:val="0"/>
          <w:marRight w:val="0"/>
          <w:marTop w:val="0"/>
          <w:marBottom w:val="0"/>
          <w:divBdr>
            <w:top w:val="none" w:sz="0" w:space="0" w:color="auto"/>
            <w:left w:val="none" w:sz="0" w:space="0" w:color="auto"/>
            <w:bottom w:val="none" w:sz="0" w:space="0" w:color="auto"/>
            <w:right w:val="none" w:sz="0" w:space="0" w:color="auto"/>
          </w:divBdr>
        </w:div>
        <w:div w:id="62799050">
          <w:marLeft w:val="0"/>
          <w:marRight w:val="0"/>
          <w:marTop w:val="0"/>
          <w:marBottom w:val="0"/>
          <w:divBdr>
            <w:top w:val="none" w:sz="0" w:space="0" w:color="auto"/>
            <w:left w:val="none" w:sz="0" w:space="0" w:color="auto"/>
            <w:bottom w:val="none" w:sz="0" w:space="0" w:color="auto"/>
            <w:right w:val="none" w:sz="0" w:space="0" w:color="auto"/>
          </w:divBdr>
        </w:div>
        <w:div w:id="646711769">
          <w:marLeft w:val="0"/>
          <w:marRight w:val="0"/>
          <w:marTop w:val="0"/>
          <w:marBottom w:val="0"/>
          <w:divBdr>
            <w:top w:val="none" w:sz="0" w:space="0" w:color="auto"/>
            <w:left w:val="none" w:sz="0" w:space="0" w:color="auto"/>
            <w:bottom w:val="none" w:sz="0" w:space="0" w:color="auto"/>
            <w:right w:val="none" w:sz="0" w:space="0" w:color="auto"/>
          </w:divBdr>
        </w:div>
        <w:div w:id="1117211287">
          <w:marLeft w:val="0"/>
          <w:marRight w:val="0"/>
          <w:marTop w:val="0"/>
          <w:marBottom w:val="0"/>
          <w:divBdr>
            <w:top w:val="none" w:sz="0" w:space="0" w:color="auto"/>
            <w:left w:val="none" w:sz="0" w:space="0" w:color="auto"/>
            <w:bottom w:val="none" w:sz="0" w:space="0" w:color="auto"/>
            <w:right w:val="none" w:sz="0" w:space="0" w:color="auto"/>
          </w:divBdr>
        </w:div>
        <w:div w:id="546911726">
          <w:marLeft w:val="0"/>
          <w:marRight w:val="0"/>
          <w:marTop w:val="0"/>
          <w:marBottom w:val="0"/>
          <w:divBdr>
            <w:top w:val="none" w:sz="0" w:space="0" w:color="auto"/>
            <w:left w:val="none" w:sz="0" w:space="0" w:color="auto"/>
            <w:bottom w:val="none" w:sz="0" w:space="0" w:color="auto"/>
            <w:right w:val="none" w:sz="0" w:space="0" w:color="auto"/>
          </w:divBdr>
        </w:div>
        <w:div w:id="1889142702">
          <w:marLeft w:val="0"/>
          <w:marRight w:val="0"/>
          <w:marTop w:val="0"/>
          <w:marBottom w:val="0"/>
          <w:divBdr>
            <w:top w:val="none" w:sz="0" w:space="0" w:color="auto"/>
            <w:left w:val="none" w:sz="0" w:space="0" w:color="auto"/>
            <w:bottom w:val="none" w:sz="0" w:space="0" w:color="auto"/>
            <w:right w:val="none" w:sz="0" w:space="0" w:color="auto"/>
          </w:divBdr>
        </w:div>
        <w:div w:id="487794864">
          <w:marLeft w:val="0"/>
          <w:marRight w:val="0"/>
          <w:marTop w:val="0"/>
          <w:marBottom w:val="0"/>
          <w:divBdr>
            <w:top w:val="none" w:sz="0" w:space="0" w:color="auto"/>
            <w:left w:val="none" w:sz="0" w:space="0" w:color="auto"/>
            <w:bottom w:val="none" w:sz="0" w:space="0" w:color="auto"/>
            <w:right w:val="none" w:sz="0" w:space="0" w:color="auto"/>
          </w:divBdr>
        </w:div>
        <w:div w:id="1829126123">
          <w:marLeft w:val="0"/>
          <w:marRight w:val="0"/>
          <w:marTop w:val="0"/>
          <w:marBottom w:val="0"/>
          <w:divBdr>
            <w:top w:val="none" w:sz="0" w:space="0" w:color="auto"/>
            <w:left w:val="none" w:sz="0" w:space="0" w:color="auto"/>
            <w:bottom w:val="none" w:sz="0" w:space="0" w:color="auto"/>
            <w:right w:val="none" w:sz="0" w:space="0" w:color="auto"/>
          </w:divBdr>
        </w:div>
        <w:div w:id="856964046">
          <w:marLeft w:val="0"/>
          <w:marRight w:val="0"/>
          <w:marTop w:val="0"/>
          <w:marBottom w:val="0"/>
          <w:divBdr>
            <w:top w:val="none" w:sz="0" w:space="0" w:color="auto"/>
            <w:left w:val="none" w:sz="0" w:space="0" w:color="auto"/>
            <w:bottom w:val="none" w:sz="0" w:space="0" w:color="auto"/>
            <w:right w:val="none" w:sz="0" w:space="0" w:color="auto"/>
          </w:divBdr>
        </w:div>
        <w:div w:id="1449667588">
          <w:marLeft w:val="0"/>
          <w:marRight w:val="0"/>
          <w:marTop w:val="0"/>
          <w:marBottom w:val="0"/>
          <w:divBdr>
            <w:top w:val="none" w:sz="0" w:space="0" w:color="auto"/>
            <w:left w:val="none" w:sz="0" w:space="0" w:color="auto"/>
            <w:bottom w:val="none" w:sz="0" w:space="0" w:color="auto"/>
            <w:right w:val="none" w:sz="0" w:space="0" w:color="auto"/>
          </w:divBdr>
        </w:div>
        <w:div w:id="681200946">
          <w:marLeft w:val="0"/>
          <w:marRight w:val="0"/>
          <w:marTop w:val="0"/>
          <w:marBottom w:val="0"/>
          <w:divBdr>
            <w:top w:val="none" w:sz="0" w:space="0" w:color="auto"/>
            <w:left w:val="none" w:sz="0" w:space="0" w:color="auto"/>
            <w:bottom w:val="none" w:sz="0" w:space="0" w:color="auto"/>
            <w:right w:val="none" w:sz="0" w:space="0" w:color="auto"/>
          </w:divBdr>
        </w:div>
        <w:div w:id="500317763">
          <w:marLeft w:val="0"/>
          <w:marRight w:val="0"/>
          <w:marTop w:val="0"/>
          <w:marBottom w:val="0"/>
          <w:divBdr>
            <w:top w:val="none" w:sz="0" w:space="0" w:color="auto"/>
            <w:left w:val="none" w:sz="0" w:space="0" w:color="auto"/>
            <w:bottom w:val="none" w:sz="0" w:space="0" w:color="auto"/>
            <w:right w:val="none" w:sz="0" w:space="0" w:color="auto"/>
          </w:divBdr>
        </w:div>
        <w:div w:id="666592090">
          <w:marLeft w:val="0"/>
          <w:marRight w:val="0"/>
          <w:marTop w:val="0"/>
          <w:marBottom w:val="0"/>
          <w:divBdr>
            <w:top w:val="none" w:sz="0" w:space="0" w:color="auto"/>
            <w:left w:val="none" w:sz="0" w:space="0" w:color="auto"/>
            <w:bottom w:val="none" w:sz="0" w:space="0" w:color="auto"/>
            <w:right w:val="none" w:sz="0" w:space="0" w:color="auto"/>
          </w:divBdr>
        </w:div>
        <w:div w:id="452788691">
          <w:marLeft w:val="0"/>
          <w:marRight w:val="0"/>
          <w:marTop w:val="0"/>
          <w:marBottom w:val="0"/>
          <w:divBdr>
            <w:top w:val="none" w:sz="0" w:space="0" w:color="auto"/>
            <w:left w:val="none" w:sz="0" w:space="0" w:color="auto"/>
            <w:bottom w:val="none" w:sz="0" w:space="0" w:color="auto"/>
            <w:right w:val="none" w:sz="0" w:space="0" w:color="auto"/>
          </w:divBdr>
        </w:div>
        <w:div w:id="1952274105">
          <w:marLeft w:val="0"/>
          <w:marRight w:val="0"/>
          <w:marTop w:val="0"/>
          <w:marBottom w:val="0"/>
          <w:divBdr>
            <w:top w:val="none" w:sz="0" w:space="0" w:color="auto"/>
            <w:left w:val="none" w:sz="0" w:space="0" w:color="auto"/>
            <w:bottom w:val="none" w:sz="0" w:space="0" w:color="auto"/>
            <w:right w:val="none" w:sz="0" w:space="0" w:color="auto"/>
          </w:divBdr>
        </w:div>
        <w:div w:id="334043004">
          <w:marLeft w:val="0"/>
          <w:marRight w:val="0"/>
          <w:marTop w:val="0"/>
          <w:marBottom w:val="0"/>
          <w:divBdr>
            <w:top w:val="none" w:sz="0" w:space="0" w:color="auto"/>
            <w:left w:val="none" w:sz="0" w:space="0" w:color="auto"/>
            <w:bottom w:val="none" w:sz="0" w:space="0" w:color="auto"/>
            <w:right w:val="none" w:sz="0" w:space="0" w:color="auto"/>
          </w:divBdr>
        </w:div>
        <w:div w:id="84344982">
          <w:marLeft w:val="0"/>
          <w:marRight w:val="0"/>
          <w:marTop w:val="0"/>
          <w:marBottom w:val="0"/>
          <w:divBdr>
            <w:top w:val="none" w:sz="0" w:space="0" w:color="auto"/>
            <w:left w:val="none" w:sz="0" w:space="0" w:color="auto"/>
            <w:bottom w:val="none" w:sz="0" w:space="0" w:color="auto"/>
            <w:right w:val="none" w:sz="0" w:space="0" w:color="auto"/>
          </w:divBdr>
        </w:div>
        <w:div w:id="7491373">
          <w:marLeft w:val="0"/>
          <w:marRight w:val="0"/>
          <w:marTop w:val="0"/>
          <w:marBottom w:val="0"/>
          <w:divBdr>
            <w:top w:val="none" w:sz="0" w:space="0" w:color="auto"/>
            <w:left w:val="none" w:sz="0" w:space="0" w:color="auto"/>
            <w:bottom w:val="none" w:sz="0" w:space="0" w:color="auto"/>
            <w:right w:val="none" w:sz="0" w:space="0" w:color="auto"/>
          </w:divBdr>
        </w:div>
        <w:div w:id="260653221">
          <w:marLeft w:val="0"/>
          <w:marRight w:val="0"/>
          <w:marTop w:val="0"/>
          <w:marBottom w:val="0"/>
          <w:divBdr>
            <w:top w:val="none" w:sz="0" w:space="0" w:color="auto"/>
            <w:left w:val="none" w:sz="0" w:space="0" w:color="auto"/>
            <w:bottom w:val="none" w:sz="0" w:space="0" w:color="auto"/>
            <w:right w:val="none" w:sz="0" w:space="0" w:color="auto"/>
          </w:divBdr>
        </w:div>
        <w:div w:id="631907221">
          <w:marLeft w:val="0"/>
          <w:marRight w:val="0"/>
          <w:marTop w:val="0"/>
          <w:marBottom w:val="0"/>
          <w:divBdr>
            <w:top w:val="none" w:sz="0" w:space="0" w:color="auto"/>
            <w:left w:val="none" w:sz="0" w:space="0" w:color="auto"/>
            <w:bottom w:val="none" w:sz="0" w:space="0" w:color="auto"/>
            <w:right w:val="none" w:sz="0" w:space="0" w:color="auto"/>
          </w:divBdr>
        </w:div>
        <w:div w:id="222452834">
          <w:marLeft w:val="0"/>
          <w:marRight w:val="0"/>
          <w:marTop w:val="0"/>
          <w:marBottom w:val="0"/>
          <w:divBdr>
            <w:top w:val="none" w:sz="0" w:space="0" w:color="auto"/>
            <w:left w:val="none" w:sz="0" w:space="0" w:color="auto"/>
            <w:bottom w:val="none" w:sz="0" w:space="0" w:color="auto"/>
            <w:right w:val="none" w:sz="0" w:space="0" w:color="auto"/>
          </w:divBdr>
        </w:div>
        <w:div w:id="1047068850">
          <w:marLeft w:val="0"/>
          <w:marRight w:val="0"/>
          <w:marTop w:val="0"/>
          <w:marBottom w:val="0"/>
          <w:divBdr>
            <w:top w:val="none" w:sz="0" w:space="0" w:color="auto"/>
            <w:left w:val="none" w:sz="0" w:space="0" w:color="auto"/>
            <w:bottom w:val="none" w:sz="0" w:space="0" w:color="auto"/>
            <w:right w:val="none" w:sz="0" w:space="0" w:color="auto"/>
          </w:divBdr>
        </w:div>
        <w:div w:id="761686832">
          <w:marLeft w:val="0"/>
          <w:marRight w:val="0"/>
          <w:marTop w:val="0"/>
          <w:marBottom w:val="0"/>
          <w:divBdr>
            <w:top w:val="none" w:sz="0" w:space="0" w:color="auto"/>
            <w:left w:val="none" w:sz="0" w:space="0" w:color="auto"/>
            <w:bottom w:val="none" w:sz="0" w:space="0" w:color="auto"/>
            <w:right w:val="none" w:sz="0" w:space="0" w:color="auto"/>
          </w:divBdr>
        </w:div>
        <w:div w:id="1015964004">
          <w:marLeft w:val="0"/>
          <w:marRight w:val="0"/>
          <w:marTop w:val="0"/>
          <w:marBottom w:val="0"/>
          <w:divBdr>
            <w:top w:val="none" w:sz="0" w:space="0" w:color="auto"/>
            <w:left w:val="none" w:sz="0" w:space="0" w:color="auto"/>
            <w:bottom w:val="none" w:sz="0" w:space="0" w:color="auto"/>
            <w:right w:val="none" w:sz="0" w:space="0" w:color="auto"/>
          </w:divBdr>
        </w:div>
        <w:div w:id="1668825226">
          <w:marLeft w:val="0"/>
          <w:marRight w:val="0"/>
          <w:marTop w:val="0"/>
          <w:marBottom w:val="0"/>
          <w:divBdr>
            <w:top w:val="none" w:sz="0" w:space="0" w:color="auto"/>
            <w:left w:val="none" w:sz="0" w:space="0" w:color="auto"/>
            <w:bottom w:val="none" w:sz="0" w:space="0" w:color="auto"/>
            <w:right w:val="none" w:sz="0" w:space="0" w:color="auto"/>
          </w:divBdr>
        </w:div>
        <w:div w:id="2094425569">
          <w:marLeft w:val="0"/>
          <w:marRight w:val="0"/>
          <w:marTop w:val="0"/>
          <w:marBottom w:val="0"/>
          <w:divBdr>
            <w:top w:val="none" w:sz="0" w:space="0" w:color="auto"/>
            <w:left w:val="none" w:sz="0" w:space="0" w:color="auto"/>
            <w:bottom w:val="none" w:sz="0" w:space="0" w:color="auto"/>
            <w:right w:val="none" w:sz="0" w:space="0" w:color="auto"/>
          </w:divBdr>
        </w:div>
        <w:div w:id="115416819">
          <w:marLeft w:val="0"/>
          <w:marRight w:val="0"/>
          <w:marTop w:val="0"/>
          <w:marBottom w:val="0"/>
          <w:divBdr>
            <w:top w:val="none" w:sz="0" w:space="0" w:color="auto"/>
            <w:left w:val="none" w:sz="0" w:space="0" w:color="auto"/>
            <w:bottom w:val="none" w:sz="0" w:space="0" w:color="auto"/>
            <w:right w:val="none" w:sz="0" w:space="0" w:color="auto"/>
          </w:divBdr>
        </w:div>
        <w:div w:id="1313874734">
          <w:marLeft w:val="0"/>
          <w:marRight w:val="0"/>
          <w:marTop w:val="0"/>
          <w:marBottom w:val="0"/>
          <w:divBdr>
            <w:top w:val="none" w:sz="0" w:space="0" w:color="auto"/>
            <w:left w:val="none" w:sz="0" w:space="0" w:color="auto"/>
            <w:bottom w:val="none" w:sz="0" w:space="0" w:color="auto"/>
            <w:right w:val="none" w:sz="0" w:space="0" w:color="auto"/>
          </w:divBdr>
        </w:div>
        <w:div w:id="866331481">
          <w:marLeft w:val="0"/>
          <w:marRight w:val="0"/>
          <w:marTop w:val="0"/>
          <w:marBottom w:val="0"/>
          <w:divBdr>
            <w:top w:val="none" w:sz="0" w:space="0" w:color="auto"/>
            <w:left w:val="none" w:sz="0" w:space="0" w:color="auto"/>
            <w:bottom w:val="none" w:sz="0" w:space="0" w:color="auto"/>
            <w:right w:val="none" w:sz="0" w:space="0" w:color="auto"/>
          </w:divBdr>
        </w:div>
        <w:div w:id="207693357">
          <w:marLeft w:val="0"/>
          <w:marRight w:val="0"/>
          <w:marTop w:val="0"/>
          <w:marBottom w:val="0"/>
          <w:divBdr>
            <w:top w:val="none" w:sz="0" w:space="0" w:color="auto"/>
            <w:left w:val="none" w:sz="0" w:space="0" w:color="auto"/>
            <w:bottom w:val="none" w:sz="0" w:space="0" w:color="auto"/>
            <w:right w:val="none" w:sz="0" w:space="0" w:color="auto"/>
          </w:divBdr>
        </w:div>
        <w:div w:id="373627275">
          <w:marLeft w:val="0"/>
          <w:marRight w:val="0"/>
          <w:marTop w:val="0"/>
          <w:marBottom w:val="0"/>
          <w:divBdr>
            <w:top w:val="none" w:sz="0" w:space="0" w:color="auto"/>
            <w:left w:val="none" w:sz="0" w:space="0" w:color="auto"/>
            <w:bottom w:val="none" w:sz="0" w:space="0" w:color="auto"/>
            <w:right w:val="none" w:sz="0" w:space="0" w:color="auto"/>
          </w:divBdr>
        </w:div>
        <w:div w:id="1894612174">
          <w:marLeft w:val="0"/>
          <w:marRight w:val="0"/>
          <w:marTop w:val="0"/>
          <w:marBottom w:val="0"/>
          <w:divBdr>
            <w:top w:val="none" w:sz="0" w:space="0" w:color="auto"/>
            <w:left w:val="none" w:sz="0" w:space="0" w:color="auto"/>
            <w:bottom w:val="none" w:sz="0" w:space="0" w:color="auto"/>
            <w:right w:val="none" w:sz="0" w:space="0" w:color="auto"/>
          </w:divBdr>
        </w:div>
        <w:div w:id="248851425">
          <w:marLeft w:val="0"/>
          <w:marRight w:val="0"/>
          <w:marTop w:val="0"/>
          <w:marBottom w:val="0"/>
          <w:divBdr>
            <w:top w:val="none" w:sz="0" w:space="0" w:color="auto"/>
            <w:left w:val="none" w:sz="0" w:space="0" w:color="auto"/>
            <w:bottom w:val="none" w:sz="0" w:space="0" w:color="auto"/>
            <w:right w:val="none" w:sz="0" w:space="0" w:color="auto"/>
          </w:divBdr>
        </w:div>
        <w:div w:id="1837456295">
          <w:marLeft w:val="0"/>
          <w:marRight w:val="0"/>
          <w:marTop w:val="0"/>
          <w:marBottom w:val="0"/>
          <w:divBdr>
            <w:top w:val="none" w:sz="0" w:space="0" w:color="auto"/>
            <w:left w:val="none" w:sz="0" w:space="0" w:color="auto"/>
            <w:bottom w:val="none" w:sz="0" w:space="0" w:color="auto"/>
            <w:right w:val="none" w:sz="0" w:space="0" w:color="auto"/>
          </w:divBdr>
        </w:div>
        <w:div w:id="928931764">
          <w:marLeft w:val="0"/>
          <w:marRight w:val="0"/>
          <w:marTop w:val="0"/>
          <w:marBottom w:val="0"/>
          <w:divBdr>
            <w:top w:val="none" w:sz="0" w:space="0" w:color="auto"/>
            <w:left w:val="none" w:sz="0" w:space="0" w:color="auto"/>
            <w:bottom w:val="none" w:sz="0" w:space="0" w:color="auto"/>
            <w:right w:val="none" w:sz="0" w:space="0" w:color="auto"/>
          </w:divBdr>
        </w:div>
        <w:div w:id="329986528">
          <w:marLeft w:val="0"/>
          <w:marRight w:val="0"/>
          <w:marTop w:val="0"/>
          <w:marBottom w:val="0"/>
          <w:divBdr>
            <w:top w:val="none" w:sz="0" w:space="0" w:color="auto"/>
            <w:left w:val="none" w:sz="0" w:space="0" w:color="auto"/>
            <w:bottom w:val="none" w:sz="0" w:space="0" w:color="auto"/>
            <w:right w:val="none" w:sz="0" w:space="0" w:color="auto"/>
          </w:divBdr>
        </w:div>
        <w:div w:id="29916811">
          <w:marLeft w:val="0"/>
          <w:marRight w:val="0"/>
          <w:marTop w:val="0"/>
          <w:marBottom w:val="0"/>
          <w:divBdr>
            <w:top w:val="none" w:sz="0" w:space="0" w:color="auto"/>
            <w:left w:val="none" w:sz="0" w:space="0" w:color="auto"/>
            <w:bottom w:val="none" w:sz="0" w:space="0" w:color="auto"/>
            <w:right w:val="none" w:sz="0" w:space="0" w:color="auto"/>
          </w:divBdr>
        </w:div>
        <w:div w:id="1436557105">
          <w:marLeft w:val="0"/>
          <w:marRight w:val="0"/>
          <w:marTop w:val="0"/>
          <w:marBottom w:val="0"/>
          <w:divBdr>
            <w:top w:val="none" w:sz="0" w:space="0" w:color="auto"/>
            <w:left w:val="none" w:sz="0" w:space="0" w:color="auto"/>
            <w:bottom w:val="none" w:sz="0" w:space="0" w:color="auto"/>
            <w:right w:val="none" w:sz="0" w:space="0" w:color="auto"/>
          </w:divBdr>
        </w:div>
        <w:div w:id="571349440">
          <w:marLeft w:val="0"/>
          <w:marRight w:val="0"/>
          <w:marTop w:val="0"/>
          <w:marBottom w:val="0"/>
          <w:divBdr>
            <w:top w:val="none" w:sz="0" w:space="0" w:color="auto"/>
            <w:left w:val="none" w:sz="0" w:space="0" w:color="auto"/>
            <w:bottom w:val="none" w:sz="0" w:space="0" w:color="auto"/>
            <w:right w:val="none" w:sz="0" w:space="0" w:color="auto"/>
          </w:divBdr>
        </w:div>
        <w:div w:id="1853833664">
          <w:marLeft w:val="0"/>
          <w:marRight w:val="0"/>
          <w:marTop w:val="0"/>
          <w:marBottom w:val="0"/>
          <w:divBdr>
            <w:top w:val="none" w:sz="0" w:space="0" w:color="auto"/>
            <w:left w:val="none" w:sz="0" w:space="0" w:color="auto"/>
            <w:bottom w:val="none" w:sz="0" w:space="0" w:color="auto"/>
            <w:right w:val="none" w:sz="0" w:space="0" w:color="auto"/>
          </w:divBdr>
        </w:div>
        <w:div w:id="1804343633">
          <w:marLeft w:val="0"/>
          <w:marRight w:val="0"/>
          <w:marTop w:val="0"/>
          <w:marBottom w:val="0"/>
          <w:divBdr>
            <w:top w:val="none" w:sz="0" w:space="0" w:color="auto"/>
            <w:left w:val="none" w:sz="0" w:space="0" w:color="auto"/>
            <w:bottom w:val="none" w:sz="0" w:space="0" w:color="auto"/>
            <w:right w:val="none" w:sz="0" w:space="0" w:color="auto"/>
          </w:divBdr>
        </w:div>
        <w:div w:id="950669316">
          <w:marLeft w:val="0"/>
          <w:marRight w:val="0"/>
          <w:marTop w:val="0"/>
          <w:marBottom w:val="0"/>
          <w:divBdr>
            <w:top w:val="none" w:sz="0" w:space="0" w:color="auto"/>
            <w:left w:val="none" w:sz="0" w:space="0" w:color="auto"/>
            <w:bottom w:val="none" w:sz="0" w:space="0" w:color="auto"/>
            <w:right w:val="none" w:sz="0" w:space="0" w:color="auto"/>
          </w:divBdr>
        </w:div>
        <w:div w:id="2068993834">
          <w:marLeft w:val="0"/>
          <w:marRight w:val="0"/>
          <w:marTop w:val="0"/>
          <w:marBottom w:val="0"/>
          <w:divBdr>
            <w:top w:val="none" w:sz="0" w:space="0" w:color="auto"/>
            <w:left w:val="none" w:sz="0" w:space="0" w:color="auto"/>
            <w:bottom w:val="none" w:sz="0" w:space="0" w:color="auto"/>
            <w:right w:val="none" w:sz="0" w:space="0" w:color="auto"/>
          </w:divBdr>
        </w:div>
        <w:div w:id="439495525">
          <w:marLeft w:val="0"/>
          <w:marRight w:val="0"/>
          <w:marTop w:val="0"/>
          <w:marBottom w:val="0"/>
          <w:divBdr>
            <w:top w:val="none" w:sz="0" w:space="0" w:color="auto"/>
            <w:left w:val="none" w:sz="0" w:space="0" w:color="auto"/>
            <w:bottom w:val="none" w:sz="0" w:space="0" w:color="auto"/>
            <w:right w:val="none" w:sz="0" w:space="0" w:color="auto"/>
          </w:divBdr>
        </w:div>
        <w:div w:id="1458715060">
          <w:marLeft w:val="0"/>
          <w:marRight w:val="0"/>
          <w:marTop w:val="0"/>
          <w:marBottom w:val="0"/>
          <w:divBdr>
            <w:top w:val="none" w:sz="0" w:space="0" w:color="auto"/>
            <w:left w:val="none" w:sz="0" w:space="0" w:color="auto"/>
            <w:bottom w:val="none" w:sz="0" w:space="0" w:color="auto"/>
            <w:right w:val="none" w:sz="0" w:space="0" w:color="auto"/>
          </w:divBdr>
        </w:div>
        <w:div w:id="1519733297">
          <w:marLeft w:val="0"/>
          <w:marRight w:val="0"/>
          <w:marTop w:val="0"/>
          <w:marBottom w:val="0"/>
          <w:divBdr>
            <w:top w:val="none" w:sz="0" w:space="0" w:color="auto"/>
            <w:left w:val="none" w:sz="0" w:space="0" w:color="auto"/>
            <w:bottom w:val="none" w:sz="0" w:space="0" w:color="auto"/>
            <w:right w:val="none" w:sz="0" w:space="0" w:color="auto"/>
          </w:divBdr>
        </w:div>
        <w:div w:id="1166287398">
          <w:marLeft w:val="0"/>
          <w:marRight w:val="0"/>
          <w:marTop w:val="0"/>
          <w:marBottom w:val="0"/>
          <w:divBdr>
            <w:top w:val="none" w:sz="0" w:space="0" w:color="auto"/>
            <w:left w:val="none" w:sz="0" w:space="0" w:color="auto"/>
            <w:bottom w:val="none" w:sz="0" w:space="0" w:color="auto"/>
            <w:right w:val="none" w:sz="0" w:space="0" w:color="auto"/>
          </w:divBdr>
        </w:div>
        <w:div w:id="680401349">
          <w:marLeft w:val="0"/>
          <w:marRight w:val="0"/>
          <w:marTop w:val="0"/>
          <w:marBottom w:val="0"/>
          <w:divBdr>
            <w:top w:val="none" w:sz="0" w:space="0" w:color="auto"/>
            <w:left w:val="none" w:sz="0" w:space="0" w:color="auto"/>
            <w:bottom w:val="none" w:sz="0" w:space="0" w:color="auto"/>
            <w:right w:val="none" w:sz="0" w:space="0" w:color="auto"/>
          </w:divBdr>
        </w:div>
        <w:div w:id="696393393">
          <w:marLeft w:val="0"/>
          <w:marRight w:val="0"/>
          <w:marTop w:val="0"/>
          <w:marBottom w:val="0"/>
          <w:divBdr>
            <w:top w:val="none" w:sz="0" w:space="0" w:color="auto"/>
            <w:left w:val="none" w:sz="0" w:space="0" w:color="auto"/>
            <w:bottom w:val="none" w:sz="0" w:space="0" w:color="auto"/>
            <w:right w:val="none" w:sz="0" w:space="0" w:color="auto"/>
          </w:divBdr>
        </w:div>
        <w:div w:id="1855725775">
          <w:marLeft w:val="0"/>
          <w:marRight w:val="0"/>
          <w:marTop w:val="0"/>
          <w:marBottom w:val="0"/>
          <w:divBdr>
            <w:top w:val="none" w:sz="0" w:space="0" w:color="auto"/>
            <w:left w:val="none" w:sz="0" w:space="0" w:color="auto"/>
            <w:bottom w:val="none" w:sz="0" w:space="0" w:color="auto"/>
            <w:right w:val="none" w:sz="0" w:space="0" w:color="auto"/>
          </w:divBdr>
        </w:div>
        <w:div w:id="723212968">
          <w:marLeft w:val="0"/>
          <w:marRight w:val="0"/>
          <w:marTop w:val="0"/>
          <w:marBottom w:val="0"/>
          <w:divBdr>
            <w:top w:val="none" w:sz="0" w:space="0" w:color="auto"/>
            <w:left w:val="none" w:sz="0" w:space="0" w:color="auto"/>
            <w:bottom w:val="none" w:sz="0" w:space="0" w:color="auto"/>
            <w:right w:val="none" w:sz="0" w:space="0" w:color="auto"/>
          </w:divBdr>
        </w:div>
        <w:div w:id="1099373556">
          <w:marLeft w:val="0"/>
          <w:marRight w:val="0"/>
          <w:marTop w:val="0"/>
          <w:marBottom w:val="0"/>
          <w:divBdr>
            <w:top w:val="none" w:sz="0" w:space="0" w:color="auto"/>
            <w:left w:val="none" w:sz="0" w:space="0" w:color="auto"/>
            <w:bottom w:val="none" w:sz="0" w:space="0" w:color="auto"/>
            <w:right w:val="none" w:sz="0" w:space="0" w:color="auto"/>
          </w:divBdr>
        </w:div>
        <w:div w:id="1703438361">
          <w:marLeft w:val="0"/>
          <w:marRight w:val="0"/>
          <w:marTop w:val="0"/>
          <w:marBottom w:val="0"/>
          <w:divBdr>
            <w:top w:val="none" w:sz="0" w:space="0" w:color="auto"/>
            <w:left w:val="none" w:sz="0" w:space="0" w:color="auto"/>
            <w:bottom w:val="none" w:sz="0" w:space="0" w:color="auto"/>
            <w:right w:val="none" w:sz="0" w:space="0" w:color="auto"/>
          </w:divBdr>
        </w:div>
        <w:div w:id="1017393271">
          <w:marLeft w:val="0"/>
          <w:marRight w:val="0"/>
          <w:marTop w:val="0"/>
          <w:marBottom w:val="0"/>
          <w:divBdr>
            <w:top w:val="none" w:sz="0" w:space="0" w:color="auto"/>
            <w:left w:val="none" w:sz="0" w:space="0" w:color="auto"/>
            <w:bottom w:val="none" w:sz="0" w:space="0" w:color="auto"/>
            <w:right w:val="none" w:sz="0" w:space="0" w:color="auto"/>
          </w:divBdr>
        </w:div>
        <w:div w:id="1831797214">
          <w:marLeft w:val="0"/>
          <w:marRight w:val="0"/>
          <w:marTop w:val="0"/>
          <w:marBottom w:val="0"/>
          <w:divBdr>
            <w:top w:val="none" w:sz="0" w:space="0" w:color="auto"/>
            <w:left w:val="none" w:sz="0" w:space="0" w:color="auto"/>
            <w:bottom w:val="none" w:sz="0" w:space="0" w:color="auto"/>
            <w:right w:val="none" w:sz="0" w:space="0" w:color="auto"/>
          </w:divBdr>
        </w:div>
        <w:div w:id="469788619">
          <w:marLeft w:val="0"/>
          <w:marRight w:val="0"/>
          <w:marTop w:val="0"/>
          <w:marBottom w:val="0"/>
          <w:divBdr>
            <w:top w:val="none" w:sz="0" w:space="0" w:color="auto"/>
            <w:left w:val="none" w:sz="0" w:space="0" w:color="auto"/>
            <w:bottom w:val="none" w:sz="0" w:space="0" w:color="auto"/>
            <w:right w:val="none" w:sz="0" w:space="0" w:color="auto"/>
          </w:divBdr>
        </w:div>
        <w:div w:id="49111882">
          <w:marLeft w:val="0"/>
          <w:marRight w:val="0"/>
          <w:marTop w:val="0"/>
          <w:marBottom w:val="0"/>
          <w:divBdr>
            <w:top w:val="none" w:sz="0" w:space="0" w:color="auto"/>
            <w:left w:val="none" w:sz="0" w:space="0" w:color="auto"/>
            <w:bottom w:val="none" w:sz="0" w:space="0" w:color="auto"/>
            <w:right w:val="none" w:sz="0" w:space="0" w:color="auto"/>
          </w:divBdr>
        </w:div>
        <w:div w:id="713886705">
          <w:marLeft w:val="0"/>
          <w:marRight w:val="0"/>
          <w:marTop w:val="0"/>
          <w:marBottom w:val="0"/>
          <w:divBdr>
            <w:top w:val="none" w:sz="0" w:space="0" w:color="auto"/>
            <w:left w:val="none" w:sz="0" w:space="0" w:color="auto"/>
            <w:bottom w:val="none" w:sz="0" w:space="0" w:color="auto"/>
            <w:right w:val="none" w:sz="0" w:space="0" w:color="auto"/>
          </w:divBdr>
        </w:div>
        <w:div w:id="708069349">
          <w:marLeft w:val="0"/>
          <w:marRight w:val="0"/>
          <w:marTop w:val="0"/>
          <w:marBottom w:val="0"/>
          <w:divBdr>
            <w:top w:val="none" w:sz="0" w:space="0" w:color="auto"/>
            <w:left w:val="none" w:sz="0" w:space="0" w:color="auto"/>
            <w:bottom w:val="none" w:sz="0" w:space="0" w:color="auto"/>
            <w:right w:val="none" w:sz="0" w:space="0" w:color="auto"/>
          </w:divBdr>
        </w:div>
        <w:div w:id="1145048340">
          <w:marLeft w:val="0"/>
          <w:marRight w:val="0"/>
          <w:marTop w:val="0"/>
          <w:marBottom w:val="0"/>
          <w:divBdr>
            <w:top w:val="none" w:sz="0" w:space="0" w:color="auto"/>
            <w:left w:val="none" w:sz="0" w:space="0" w:color="auto"/>
            <w:bottom w:val="none" w:sz="0" w:space="0" w:color="auto"/>
            <w:right w:val="none" w:sz="0" w:space="0" w:color="auto"/>
          </w:divBdr>
        </w:div>
        <w:div w:id="1432430932">
          <w:marLeft w:val="0"/>
          <w:marRight w:val="0"/>
          <w:marTop w:val="0"/>
          <w:marBottom w:val="0"/>
          <w:divBdr>
            <w:top w:val="none" w:sz="0" w:space="0" w:color="auto"/>
            <w:left w:val="none" w:sz="0" w:space="0" w:color="auto"/>
            <w:bottom w:val="none" w:sz="0" w:space="0" w:color="auto"/>
            <w:right w:val="none" w:sz="0" w:space="0" w:color="auto"/>
          </w:divBdr>
        </w:div>
        <w:div w:id="485360020">
          <w:marLeft w:val="0"/>
          <w:marRight w:val="0"/>
          <w:marTop w:val="0"/>
          <w:marBottom w:val="0"/>
          <w:divBdr>
            <w:top w:val="none" w:sz="0" w:space="0" w:color="auto"/>
            <w:left w:val="none" w:sz="0" w:space="0" w:color="auto"/>
            <w:bottom w:val="none" w:sz="0" w:space="0" w:color="auto"/>
            <w:right w:val="none" w:sz="0" w:space="0" w:color="auto"/>
          </w:divBdr>
        </w:div>
        <w:div w:id="308630758">
          <w:marLeft w:val="0"/>
          <w:marRight w:val="0"/>
          <w:marTop w:val="0"/>
          <w:marBottom w:val="0"/>
          <w:divBdr>
            <w:top w:val="none" w:sz="0" w:space="0" w:color="auto"/>
            <w:left w:val="none" w:sz="0" w:space="0" w:color="auto"/>
            <w:bottom w:val="none" w:sz="0" w:space="0" w:color="auto"/>
            <w:right w:val="none" w:sz="0" w:space="0" w:color="auto"/>
          </w:divBdr>
        </w:div>
        <w:div w:id="166677441">
          <w:marLeft w:val="0"/>
          <w:marRight w:val="0"/>
          <w:marTop w:val="0"/>
          <w:marBottom w:val="0"/>
          <w:divBdr>
            <w:top w:val="none" w:sz="0" w:space="0" w:color="auto"/>
            <w:left w:val="none" w:sz="0" w:space="0" w:color="auto"/>
            <w:bottom w:val="none" w:sz="0" w:space="0" w:color="auto"/>
            <w:right w:val="none" w:sz="0" w:space="0" w:color="auto"/>
          </w:divBdr>
        </w:div>
        <w:div w:id="916549901">
          <w:marLeft w:val="0"/>
          <w:marRight w:val="0"/>
          <w:marTop w:val="0"/>
          <w:marBottom w:val="0"/>
          <w:divBdr>
            <w:top w:val="none" w:sz="0" w:space="0" w:color="auto"/>
            <w:left w:val="none" w:sz="0" w:space="0" w:color="auto"/>
            <w:bottom w:val="none" w:sz="0" w:space="0" w:color="auto"/>
            <w:right w:val="none" w:sz="0" w:space="0" w:color="auto"/>
          </w:divBdr>
        </w:div>
        <w:div w:id="988708567">
          <w:marLeft w:val="0"/>
          <w:marRight w:val="0"/>
          <w:marTop w:val="0"/>
          <w:marBottom w:val="0"/>
          <w:divBdr>
            <w:top w:val="none" w:sz="0" w:space="0" w:color="auto"/>
            <w:left w:val="none" w:sz="0" w:space="0" w:color="auto"/>
            <w:bottom w:val="none" w:sz="0" w:space="0" w:color="auto"/>
            <w:right w:val="none" w:sz="0" w:space="0" w:color="auto"/>
          </w:divBdr>
        </w:div>
        <w:div w:id="550927024">
          <w:marLeft w:val="0"/>
          <w:marRight w:val="0"/>
          <w:marTop w:val="0"/>
          <w:marBottom w:val="0"/>
          <w:divBdr>
            <w:top w:val="none" w:sz="0" w:space="0" w:color="auto"/>
            <w:left w:val="none" w:sz="0" w:space="0" w:color="auto"/>
            <w:bottom w:val="none" w:sz="0" w:space="0" w:color="auto"/>
            <w:right w:val="none" w:sz="0" w:space="0" w:color="auto"/>
          </w:divBdr>
        </w:div>
        <w:div w:id="1366439952">
          <w:marLeft w:val="0"/>
          <w:marRight w:val="0"/>
          <w:marTop w:val="0"/>
          <w:marBottom w:val="0"/>
          <w:divBdr>
            <w:top w:val="none" w:sz="0" w:space="0" w:color="auto"/>
            <w:left w:val="none" w:sz="0" w:space="0" w:color="auto"/>
            <w:bottom w:val="none" w:sz="0" w:space="0" w:color="auto"/>
            <w:right w:val="none" w:sz="0" w:space="0" w:color="auto"/>
          </w:divBdr>
        </w:div>
        <w:div w:id="1285622721">
          <w:marLeft w:val="0"/>
          <w:marRight w:val="0"/>
          <w:marTop w:val="0"/>
          <w:marBottom w:val="0"/>
          <w:divBdr>
            <w:top w:val="none" w:sz="0" w:space="0" w:color="auto"/>
            <w:left w:val="none" w:sz="0" w:space="0" w:color="auto"/>
            <w:bottom w:val="none" w:sz="0" w:space="0" w:color="auto"/>
            <w:right w:val="none" w:sz="0" w:space="0" w:color="auto"/>
          </w:divBdr>
        </w:div>
        <w:div w:id="1739933326">
          <w:marLeft w:val="0"/>
          <w:marRight w:val="0"/>
          <w:marTop w:val="0"/>
          <w:marBottom w:val="0"/>
          <w:divBdr>
            <w:top w:val="none" w:sz="0" w:space="0" w:color="auto"/>
            <w:left w:val="none" w:sz="0" w:space="0" w:color="auto"/>
            <w:bottom w:val="none" w:sz="0" w:space="0" w:color="auto"/>
            <w:right w:val="none" w:sz="0" w:space="0" w:color="auto"/>
          </w:divBdr>
        </w:div>
        <w:div w:id="1095394396">
          <w:marLeft w:val="0"/>
          <w:marRight w:val="0"/>
          <w:marTop w:val="0"/>
          <w:marBottom w:val="0"/>
          <w:divBdr>
            <w:top w:val="none" w:sz="0" w:space="0" w:color="auto"/>
            <w:left w:val="none" w:sz="0" w:space="0" w:color="auto"/>
            <w:bottom w:val="none" w:sz="0" w:space="0" w:color="auto"/>
            <w:right w:val="none" w:sz="0" w:space="0" w:color="auto"/>
          </w:divBdr>
        </w:div>
        <w:div w:id="1403986961">
          <w:marLeft w:val="0"/>
          <w:marRight w:val="0"/>
          <w:marTop w:val="0"/>
          <w:marBottom w:val="0"/>
          <w:divBdr>
            <w:top w:val="none" w:sz="0" w:space="0" w:color="auto"/>
            <w:left w:val="none" w:sz="0" w:space="0" w:color="auto"/>
            <w:bottom w:val="none" w:sz="0" w:space="0" w:color="auto"/>
            <w:right w:val="none" w:sz="0" w:space="0" w:color="auto"/>
          </w:divBdr>
        </w:div>
        <w:div w:id="919604766">
          <w:marLeft w:val="0"/>
          <w:marRight w:val="0"/>
          <w:marTop w:val="0"/>
          <w:marBottom w:val="0"/>
          <w:divBdr>
            <w:top w:val="none" w:sz="0" w:space="0" w:color="auto"/>
            <w:left w:val="none" w:sz="0" w:space="0" w:color="auto"/>
            <w:bottom w:val="none" w:sz="0" w:space="0" w:color="auto"/>
            <w:right w:val="none" w:sz="0" w:space="0" w:color="auto"/>
          </w:divBdr>
        </w:div>
        <w:div w:id="318772196">
          <w:marLeft w:val="0"/>
          <w:marRight w:val="0"/>
          <w:marTop w:val="0"/>
          <w:marBottom w:val="0"/>
          <w:divBdr>
            <w:top w:val="none" w:sz="0" w:space="0" w:color="auto"/>
            <w:left w:val="none" w:sz="0" w:space="0" w:color="auto"/>
            <w:bottom w:val="none" w:sz="0" w:space="0" w:color="auto"/>
            <w:right w:val="none" w:sz="0" w:space="0" w:color="auto"/>
          </w:divBdr>
        </w:div>
        <w:div w:id="776411262">
          <w:marLeft w:val="0"/>
          <w:marRight w:val="0"/>
          <w:marTop w:val="0"/>
          <w:marBottom w:val="0"/>
          <w:divBdr>
            <w:top w:val="none" w:sz="0" w:space="0" w:color="auto"/>
            <w:left w:val="none" w:sz="0" w:space="0" w:color="auto"/>
            <w:bottom w:val="none" w:sz="0" w:space="0" w:color="auto"/>
            <w:right w:val="none" w:sz="0" w:space="0" w:color="auto"/>
          </w:divBdr>
        </w:div>
        <w:div w:id="711030173">
          <w:marLeft w:val="0"/>
          <w:marRight w:val="0"/>
          <w:marTop w:val="0"/>
          <w:marBottom w:val="0"/>
          <w:divBdr>
            <w:top w:val="none" w:sz="0" w:space="0" w:color="auto"/>
            <w:left w:val="none" w:sz="0" w:space="0" w:color="auto"/>
            <w:bottom w:val="none" w:sz="0" w:space="0" w:color="auto"/>
            <w:right w:val="none" w:sz="0" w:space="0" w:color="auto"/>
          </w:divBdr>
        </w:div>
        <w:div w:id="981080831">
          <w:marLeft w:val="0"/>
          <w:marRight w:val="0"/>
          <w:marTop w:val="0"/>
          <w:marBottom w:val="0"/>
          <w:divBdr>
            <w:top w:val="none" w:sz="0" w:space="0" w:color="auto"/>
            <w:left w:val="none" w:sz="0" w:space="0" w:color="auto"/>
            <w:bottom w:val="none" w:sz="0" w:space="0" w:color="auto"/>
            <w:right w:val="none" w:sz="0" w:space="0" w:color="auto"/>
          </w:divBdr>
        </w:div>
        <w:div w:id="997657896">
          <w:marLeft w:val="0"/>
          <w:marRight w:val="0"/>
          <w:marTop w:val="0"/>
          <w:marBottom w:val="0"/>
          <w:divBdr>
            <w:top w:val="none" w:sz="0" w:space="0" w:color="auto"/>
            <w:left w:val="none" w:sz="0" w:space="0" w:color="auto"/>
            <w:bottom w:val="none" w:sz="0" w:space="0" w:color="auto"/>
            <w:right w:val="none" w:sz="0" w:space="0" w:color="auto"/>
          </w:divBdr>
        </w:div>
        <w:div w:id="995500010">
          <w:marLeft w:val="0"/>
          <w:marRight w:val="0"/>
          <w:marTop w:val="0"/>
          <w:marBottom w:val="0"/>
          <w:divBdr>
            <w:top w:val="none" w:sz="0" w:space="0" w:color="auto"/>
            <w:left w:val="none" w:sz="0" w:space="0" w:color="auto"/>
            <w:bottom w:val="none" w:sz="0" w:space="0" w:color="auto"/>
            <w:right w:val="none" w:sz="0" w:space="0" w:color="auto"/>
          </w:divBdr>
        </w:div>
        <w:div w:id="1933009729">
          <w:marLeft w:val="0"/>
          <w:marRight w:val="0"/>
          <w:marTop w:val="0"/>
          <w:marBottom w:val="0"/>
          <w:divBdr>
            <w:top w:val="none" w:sz="0" w:space="0" w:color="auto"/>
            <w:left w:val="none" w:sz="0" w:space="0" w:color="auto"/>
            <w:bottom w:val="none" w:sz="0" w:space="0" w:color="auto"/>
            <w:right w:val="none" w:sz="0" w:space="0" w:color="auto"/>
          </w:divBdr>
        </w:div>
        <w:div w:id="1500265690">
          <w:marLeft w:val="0"/>
          <w:marRight w:val="0"/>
          <w:marTop w:val="0"/>
          <w:marBottom w:val="0"/>
          <w:divBdr>
            <w:top w:val="none" w:sz="0" w:space="0" w:color="auto"/>
            <w:left w:val="none" w:sz="0" w:space="0" w:color="auto"/>
            <w:bottom w:val="none" w:sz="0" w:space="0" w:color="auto"/>
            <w:right w:val="none" w:sz="0" w:space="0" w:color="auto"/>
          </w:divBdr>
        </w:div>
        <w:div w:id="2129396680">
          <w:marLeft w:val="0"/>
          <w:marRight w:val="0"/>
          <w:marTop w:val="0"/>
          <w:marBottom w:val="0"/>
          <w:divBdr>
            <w:top w:val="none" w:sz="0" w:space="0" w:color="auto"/>
            <w:left w:val="none" w:sz="0" w:space="0" w:color="auto"/>
            <w:bottom w:val="none" w:sz="0" w:space="0" w:color="auto"/>
            <w:right w:val="none" w:sz="0" w:space="0" w:color="auto"/>
          </w:divBdr>
        </w:div>
        <w:div w:id="399594689">
          <w:marLeft w:val="0"/>
          <w:marRight w:val="0"/>
          <w:marTop w:val="0"/>
          <w:marBottom w:val="0"/>
          <w:divBdr>
            <w:top w:val="none" w:sz="0" w:space="0" w:color="auto"/>
            <w:left w:val="none" w:sz="0" w:space="0" w:color="auto"/>
            <w:bottom w:val="none" w:sz="0" w:space="0" w:color="auto"/>
            <w:right w:val="none" w:sz="0" w:space="0" w:color="auto"/>
          </w:divBdr>
        </w:div>
        <w:div w:id="155998806">
          <w:marLeft w:val="0"/>
          <w:marRight w:val="0"/>
          <w:marTop w:val="0"/>
          <w:marBottom w:val="0"/>
          <w:divBdr>
            <w:top w:val="none" w:sz="0" w:space="0" w:color="auto"/>
            <w:left w:val="none" w:sz="0" w:space="0" w:color="auto"/>
            <w:bottom w:val="none" w:sz="0" w:space="0" w:color="auto"/>
            <w:right w:val="none" w:sz="0" w:space="0" w:color="auto"/>
          </w:divBdr>
        </w:div>
        <w:div w:id="1047295155">
          <w:marLeft w:val="0"/>
          <w:marRight w:val="0"/>
          <w:marTop w:val="0"/>
          <w:marBottom w:val="0"/>
          <w:divBdr>
            <w:top w:val="none" w:sz="0" w:space="0" w:color="auto"/>
            <w:left w:val="none" w:sz="0" w:space="0" w:color="auto"/>
            <w:bottom w:val="none" w:sz="0" w:space="0" w:color="auto"/>
            <w:right w:val="none" w:sz="0" w:space="0" w:color="auto"/>
          </w:divBdr>
        </w:div>
        <w:div w:id="656885486">
          <w:marLeft w:val="0"/>
          <w:marRight w:val="0"/>
          <w:marTop w:val="0"/>
          <w:marBottom w:val="0"/>
          <w:divBdr>
            <w:top w:val="none" w:sz="0" w:space="0" w:color="auto"/>
            <w:left w:val="none" w:sz="0" w:space="0" w:color="auto"/>
            <w:bottom w:val="none" w:sz="0" w:space="0" w:color="auto"/>
            <w:right w:val="none" w:sz="0" w:space="0" w:color="auto"/>
          </w:divBdr>
        </w:div>
        <w:div w:id="1048795017">
          <w:marLeft w:val="0"/>
          <w:marRight w:val="0"/>
          <w:marTop w:val="0"/>
          <w:marBottom w:val="0"/>
          <w:divBdr>
            <w:top w:val="none" w:sz="0" w:space="0" w:color="auto"/>
            <w:left w:val="none" w:sz="0" w:space="0" w:color="auto"/>
            <w:bottom w:val="none" w:sz="0" w:space="0" w:color="auto"/>
            <w:right w:val="none" w:sz="0" w:space="0" w:color="auto"/>
          </w:divBdr>
        </w:div>
        <w:div w:id="1452171256">
          <w:marLeft w:val="0"/>
          <w:marRight w:val="0"/>
          <w:marTop w:val="0"/>
          <w:marBottom w:val="0"/>
          <w:divBdr>
            <w:top w:val="none" w:sz="0" w:space="0" w:color="auto"/>
            <w:left w:val="none" w:sz="0" w:space="0" w:color="auto"/>
            <w:bottom w:val="none" w:sz="0" w:space="0" w:color="auto"/>
            <w:right w:val="none" w:sz="0" w:space="0" w:color="auto"/>
          </w:divBdr>
        </w:div>
        <w:div w:id="1137071979">
          <w:marLeft w:val="0"/>
          <w:marRight w:val="0"/>
          <w:marTop w:val="0"/>
          <w:marBottom w:val="0"/>
          <w:divBdr>
            <w:top w:val="none" w:sz="0" w:space="0" w:color="auto"/>
            <w:left w:val="none" w:sz="0" w:space="0" w:color="auto"/>
            <w:bottom w:val="none" w:sz="0" w:space="0" w:color="auto"/>
            <w:right w:val="none" w:sz="0" w:space="0" w:color="auto"/>
          </w:divBdr>
        </w:div>
        <w:div w:id="1243833582">
          <w:marLeft w:val="0"/>
          <w:marRight w:val="0"/>
          <w:marTop w:val="0"/>
          <w:marBottom w:val="0"/>
          <w:divBdr>
            <w:top w:val="none" w:sz="0" w:space="0" w:color="auto"/>
            <w:left w:val="none" w:sz="0" w:space="0" w:color="auto"/>
            <w:bottom w:val="none" w:sz="0" w:space="0" w:color="auto"/>
            <w:right w:val="none" w:sz="0" w:space="0" w:color="auto"/>
          </w:divBdr>
        </w:div>
        <w:div w:id="462310842">
          <w:marLeft w:val="0"/>
          <w:marRight w:val="0"/>
          <w:marTop w:val="0"/>
          <w:marBottom w:val="0"/>
          <w:divBdr>
            <w:top w:val="none" w:sz="0" w:space="0" w:color="auto"/>
            <w:left w:val="none" w:sz="0" w:space="0" w:color="auto"/>
            <w:bottom w:val="none" w:sz="0" w:space="0" w:color="auto"/>
            <w:right w:val="none" w:sz="0" w:space="0" w:color="auto"/>
          </w:divBdr>
        </w:div>
        <w:div w:id="1958099988">
          <w:marLeft w:val="0"/>
          <w:marRight w:val="0"/>
          <w:marTop w:val="0"/>
          <w:marBottom w:val="0"/>
          <w:divBdr>
            <w:top w:val="none" w:sz="0" w:space="0" w:color="auto"/>
            <w:left w:val="none" w:sz="0" w:space="0" w:color="auto"/>
            <w:bottom w:val="none" w:sz="0" w:space="0" w:color="auto"/>
            <w:right w:val="none" w:sz="0" w:space="0" w:color="auto"/>
          </w:divBdr>
        </w:div>
        <w:div w:id="1532956271">
          <w:marLeft w:val="0"/>
          <w:marRight w:val="0"/>
          <w:marTop w:val="0"/>
          <w:marBottom w:val="0"/>
          <w:divBdr>
            <w:top w:val="none" w:sz="0" w:space="0" w:color="auto"/>
            <w:left w:val="none" w:sz="0" w:space="0" w:color="auto"/>
            <w:bottom w:val="none" w:sz="0" w:space="0" w:color="auto"/>
            <w:right w:val="none" w:sz="0" w:space="0" w:color="auto"/>
          </w:divBdr>
        </w:div>
        <w:div w:id="1275135756">
          <w:marLeft w:val="0"/>
          <w:marRight w:val="0"/>
          <w:marTop w:val="0"/>
          <w:marBottom w:val="0"/>
          <w:divBdr>
            <w:top w:val="none" w:sz="0" w:space="0" w:color="auto"/>
            <w:left w:val="none" w:sz="0" w:space="0" w:color="auto"/>
            <w:bottom w:val="none" w:sz="0" w:space="0" w:color="auto"/>
            <w:right w:val="none" w:sz="0" w:space="0" w:color="auto"/>
          </w:divBdr>
        </w:div>
        <w:div w:id="1400059474">
          <w:marLeft w:val="0"/>
          <w:marRight w:val="0"/>
          <w:marTop w:val="0"/>
          <w:marBottom w:val="0"/>
          <w:divBdr>
            <w:top w:val="none" w:sz="0" w:space="0" w:color="auto"/>
            <w:left w:val="none" w:sz="0" w:space="0" w:color="auto"/>
            <w:bottom w:val="none" w:sz="0" w:space="0" w:color="auto"/>
            <w:right w:val="none" w:sz="0" w:space="0" w:color="auto"/>
          </w:divBdr>
        </w:div>
        <w:div w:id="1912032873">
          <w:marLeft w:val="0"/>
          <w:marRight w:val="0"/>
          <w:marTop w:val="0"/>
          <w:marBottom w:val="0"/>
          <w:divBdr>
            <w:top w:val="none" w:sz="0" w:space="0" w:color="auto"/>
            <w:left w:val="none" w:sz="0" w:space="0" w:color="auto"/>
            <w:bottom w:val="none" w:sz="0" w:space="0" w:color="auto"/>
            <w:right w:val="none" w:sz="0" w:space="0" w:color="auto"/>
          </w:divBdr>
        </w:div>
        <w:div w:id="986470699">
          <w:marLeft w:val="0"/>
          <w:marRight w:val="0"/>
          <w:marTop w:val="0"/>
          <w:marBottom w:val="0"/>
          <w:divBdr>
            <w:top w:val="none" w:sz="0" w:space="0" w:color="auto"/>
            <w:left w:val="none" w:sz="0" w:space="0" w:color="auto"/>
            <w:bottom w:val="none" w:sz="0" w:space="0" w:color="auto"/>
            <w:right w:val="none" w:sz="0" w:space="0" w:color="auto"/>
          </w:divBdr>
        </w:div>
        <w:div w:id="1656060855">
          <w:marLeft w:val="0"/>
          <w:marRight w:val="0"/>
          <w:marTop w:val="0"/>
          <w:marBottom w:val="0"/>
          <w:divBdr>
            <w:top w:val="none" w:sz="0" w:space="0" w:color="auto"/>
            <w:left w:val="none" w:sz="0" w:space="0" w:color="auto"/>
            <w:bottom w:val="none" w:sz="0" w:space="0" w:color="auto"/>
            <w:right w:val="none" w:sz="0" w:space="0" w:color="auto"/>
          </w:divBdr>
        </w:div>
        <w:div w:id="1380402745">
          <w:marLeft w:val="0"/>
          <w:marRight w:val="0"/>
          <w:marTop w:val="0"/>
          <w:marBottom w:val="0"/>
          <w:divBdr>
            <w:top w:val="none" w:sz="0" w:space="0" w:color="auto"/>
            <w:left w:val="none" w:sz="0" w:space="0" w:color="auto"/>
            <w:bottom w:val="none" w:sz="0" w:space="0" w:color="auto"/>
            <w:right w:val="none" w:sz="0" w:space="0" w:color="auto"/>
          </w:divBdr>
        </w:div>
        <w:div w:id="400325614">
          <w:marLeft w:val="0"/>
          <w:marRight w:val="0"/>
          <w:marTop w:val="0"/>
          <w:marBottom w:val="0"/>
          <w:divBdr>
            <w:top w:val="none" w:sz="0" w:space="0" w:color="auto"/>
            <w:left w:val="none" w:sz="0" w:space="0" w:color="auto"/>
            <w:bottom w:val="none" w:sz="0" w:space="0" w:color="auto"/>
            <w:right w:val="none" w:sz="0" w:space="0" w:color="auto"/>
          </w:divBdr>
        </w:div>
        <w:div w:id="331641726">
          <w:marLeft w:val="0"/>
          <w:marRight w:val="0"/>
          <w:marTop w:val="0"/>
          <w:marBottom w:val="0"/>
          <w:divBdr>
            <w:top w:val="none" w:sz="0" w:space="0" w:color="auto"/>
            <w:left w:val="none" w:sz="0" w:space="0" w:color="auto"/>
            <w:bottom w:val="none" w:sz="0" w:space="0" w:color="auto"/>
            <w:right w:val="none" w:sz="0" w:space="0" w:color="auto"/>
          </w:divBdr>
        </w:div>
        <w:div w:id="1124230213">
          <w:marLeft w:val="0"/>
          <w:marRight w:val="0"/>
          <w:marTop w:val="0"/>
          <w:marBottom w:val="0"/>
          <w:divBdr>
            <w:top w:val="none" w:sz="0" w:space="0" w:color="auto"/>
            <w:left w:val="none" w:sz="0" w:space="0" w:color="auto"/>
            <w:bottom w:val="none" w:sz="0" w:space="0" w:color="auto"/>
            <w:right w:val="none" w:sz="0" w:space="0" w:color="auto"/>
          </w:divBdr>
        </w:div>
        <w:div w:id="1359508790">
          <w:marLeft w:val="0"/>
          <w:marRight w:val="0"/>
          <w:marTop w:val="0"/>
          <w:marBottom w:val="0"/>
          <w:divBdr>
            <w:top w:val="none" w:sz="0" w:space="0" w:color="auto"/>
            <w:left w:val="none" w:sz="0" w:space="0" w:color="auto"/>
            <w:bottom w:val="none" w:sz="0" w:space="0" w:color="auto"/>
            <w:right w:val="none" w:sz="0" w:space="0" w:color="auto"/>
          </w:divBdr>
        </w:div>
        <w:div w:id="1308316716">
          <w:marLeft w:val="0"/>
          <w:marRight w:val="0"/>
          <w:marTop w:val="0"/>
          <w:marBottom w:val="0"/>
          <w:divBdr>
            <w:top w:val="none" w:sz="0" w:space="0" w:color="auto"/>
            <w:left w:val="none" w:sz="0" w:space="0" w:color="auto"/>
            <w:bottom w:val="none" w:sz="0" w:space="0" w:color="auto"/>
            <w:right w:val="none" w:sz="0" w:space="0" w:color="auto"/>
          </w:divBdr>
        </w:div>
        <w:div w:id="1316838559">
          <w:marLeft w:val="0"/>
          <w:marRight w:val="0"/>
          <w:marTop w:val="0"/>
          <w:marBottom w:val="0"/>
          <w:divBdr>
            <w:top w:val="none" w:sz="0" w:space="0" w:color="auto"/>
            <w:left w:val="none" w:sz="0" w:space="0" w:color="auto"/>
            <w:bottom w:val="none" w:sz="0" w:space="0" w:color="auto"/>
            <w:right w:val="none" w:sz="0" w:space="0" w:color="auto"/>
          </w:divBdr>
        </w:div>
        <w:div w:id="1649166294">
          <w:marLeft w:val="0"/>
          <w:marRight w:val="0"/>
          <w:marTop w:val="0"/>
          <w:marBottom w:val="0"/>
          <w:divBdr>
            <w:top w:val="none" w:sz="0" w:space="0" w:color="auto"/>
            <w:left w:val="none" w:sz="0" w:space="0" w:color="auto"/>
            <w:bottom w:val="none" w:sz="0" w:space="0" w:color="auto"/>
            <w:right w:val="none" w:sz="0" w:space="0" w:color="auto"/>
          </w:divBdr>
        </w:div>
        <w:div w:id="1918591515">
          <w:marLeft w:val="0"/>
          <w:marRight w:val="0"/>
          <w:marTop w:val="0"/>
          <w:marBottom w:val="0"/>
          <w:divBdr>
            <w:top w:val="none" w:sz="0" w:space="0" w:color="auto"/>
            <w:left w:val="none" w:sz="0" w:space="0" w:color="auto"/>
            <w:bottom w:val="none" w:sz="0" w:space="0" w:color="auto"/>
            <w:right w:val="none" w:sz="0" w:space="0" w:color="auto"/>
          </w:divBdr>
        </w:div>
        <w:div w:id="1547638221">
          <w:marLeft w:val="0"/>
          <w:marRight w:val="0"/>
          <w:marTop w:val="0"/>
          <w:marBottom w:val="0"/>
          <w:divBdr>
            <w:top w:val="none" w:sz="0" w:space="0" w:color="auto"/>
            <w:left w:val="none" w:sz="0" w:space="0" w:color="auto"/>
            <w:bottom w:val="none" w:sz="0" w:space="0" w:color="auto"/>
            <w:right w:val="none" w:sz="0" w:space="0" w:color="auto"/>
          </w:divBdr>
        </w:div>
        <w:div w:id="1997417993">
          <w:marLeft w:val="0"/>
          <w:marRight w:val="0"/>
          <w:marTop w:val="0"/>
          <w:marBottom w:val="0"/>
          <w:divBdr>
            <w:top w:val="none" w:sz="0" w:space="0" w:color="auto"/>
            <w:left w:val="none" w:sz="0" w:space="0" w:color="auto"/>
            <w:bottom w:val="none" w:sz="0" w:space="0" w:color="auto"/>
            <w:right w:val="none" w:sz="0" w:space="0" w:color="auto"/>
          </w:divBdr>
        </w:div>
        <w:div w:id="605774543">
          <w:marLeft w:val="0"/>
          <w:marRight w:val="0"/>
          <w:marTop w:val="0"/>
          <w:marBottom w:val="0"/>
          <w:divBdr>
            <w:top w:val="none" w:sz="0" w:space="0" w:color="auto"/>
            <w:left w:val="none" w:sz="0" w:space="0" w:color="auto"/>
            <w:bottom w:val="none" w:sz="0" w:space="0" w:color="auto"/>
            <w:right w:val="none" w:sz="0" w:space="0" w:color="auto"/>
          </w:divBdr>
        </w:div>
        <w:div w:id="896237521">
          <w:marLeft w:val="0"/>
          <w:marRight w:val="0"/>
          <w:marTop w:val="0"/>
          <w:marBottom w:val="0"/>
          <w:divBdr>
            <w:top w:val="none" w:sz="0" w:space="0" w:color="auto"/>
            <w:left w:val="none" w:sz="0" w:space="0" w:color="auto"/>
            <w:bottom w:val="none" w:sz="0" w:space="0" w:color="auto"/>
            <w:right w:val="none" w:sz="0" w:space="0" w:color="auto"/>
          </w:divBdr>
        </w:div>
        <w:div w:id="402535018">
          <w:marLeft w:val="0"/>
          <w:marRight w:val="0"/>
          <w:marTop w:val="0"/>
          <w:marBottom w:val="0"/>
          <w:divBdr>
            <w:top w:val="none" w:sz="0" w:space="0" w:color="auto"/>
            <w:left w:val="none" w:sz="0" w:space="0" w:color="auto"/>
            <w:bottom w:val="none" w:sz="0" w:space="0" w:color="auto"/>
            <w:right w:val="none" w:sz="0" w:space="0" w:color="auto"/>
          </w:divBdr>
        </w:div>
        <w:div w:id="912811831">
          <w:marLeft w:val="0"/>
          <w:marRight w:val="0"/>
          <w:marTop w:val="0"/>
          <w:marBottom w:val="0"/>
          <w:divBdr>
            <w:top w:val="none" w:sz="0" w:space="0" w:color="auto"/>
            <w:left w:val="none" w:sz="0" w:space="0" w:color="auto"/>
            <w:bottom w:val="none" w:sz="0" w:space="0" w:color="auto"/>
            <w:right w:val="none" w:sz="0" w:space="0" w:color="auto"/>
          </w:divBdr>
        </w:div>
        <w:div w:id="1548419584">
          <w:marLeft w:val="0"/>
          <w:marRight w:val="0"/>
          <w:marTop w:val="0"/>
          <w:marBottom w:val="0"/>
          <w:divBdr>
            <w:top w:val="none" w:sz="0" w:space="0" w:color="auto"/>
            <w:left w:val="none" w:sz="0" w:space="0" w:color="auto"/>
            <w:bottom w:val="none" w:sz="0" w:space="0" w:color="auto"/>
            <w:right w:val="none" w:sz="0" w:space="0" w:color="auto"/>
          </w:divBdr>
        </w:div>
        <w:div w:id="818692230">
          <w:marLeft w:val="0"/>
          <w:marRight w:val="0"/>
          <w:marTop w:val="0"/>
          <w:marBottom w:val="0"/>
          <w:divBdr>
            <w:top w:val="none" w:sz="0" w:space="0" w:color="auto"/>
            <w:left w:val="none" w:sz="0" w:space="0" w:color="auto"/>
            <w:bottom w:val="none" w:sz="0" w:space="0" w:color="auto"/>
            <w:right w:val="none" w:sz="0" w:space="0" w:color="auto"/>
          </w:divBdr>
        </w:div>
        <w:div w:id="1944875710">
          <w:marLeft w:val="0"/>
          <w:marRight w:val="0"/>
          <w:marTop w:val="0"/>
          <w:marBottom w:val="0"/>
          <w:divBdr>
            <w:top w:val="none" w:sz="0" w:space="0" w:color="auto"/>
            <w:left w:val="none" w:sz="0" w:space="0" w:color="auto"/>
            <w:bottom w:val="none" w:sz="0" w:space="0" w:color="auto"/>
            <w:right w:val="none" w:sz="0" w:space="0" w:color="auto"/>
          </w:divBdr>
        </w:div>
        <w:div w:id="500047312">
          <w:marLeft w:val="0"/>
          <w:marRight w:val="0"/>
          <w:marTop w:val="0"/>
          <w:marBottom w:val="0"/>
          <w:divBdr>
            <w:top w:val="none" w:sz="0" w:space="0" w:color="auto"/>
            <w:left w:val="none" w:sz="0" w:space="0" w:color="auto"/>
            <w:bottom w:val="none" w:sz="0" w:space="0" w:color="auto"/>
            <w:right w:val="none" w:sz="0" w:space="0" w:color="auto"/>
          </w:divBdr>
        </w:div>
        <w:div w:id="1426851103">
          <w:marLeft w:val="0"/>
          <w:marRight w:val="0"/>
          <w:marTop w:val="0"/>
          <w:marBottom w:val="0"/>
          <w:divBdr>
            <w:top w:val="none" w:sz="0" w:space="0" w:color="auto"/>
            <w:left w:val="none" w:sz="0" w:space="0" w:color="auto"/>
            <w:bottom w:val="none" w:sz="0" w:space="0" w:color="auto"/>
            <w:right w:val="none" w:sz="0" w:space="0" w:color="auto"/>
          </w:divBdr>
        </w:div>
        <w:div w:id="1434672199">
          <w:marLeft w:val="0"/>
          <w:marRight w:val="0"/>
          <w:marTop w:val="0"/>
          <w:marBottom w:val="0"/>
          <w:divBdr>
            <w:top w:val="none" w:sz="0" w:space="0" w:color="auto"/>
            <w:left w:val="none" w:sz="0" w:space="0" w:color="auto"/>
            <w:bottom w:val="none" w:sz="0" w:space="0" w:color="auto"/>
            <w:right w:val="none" w:sz="0" w:space="0" w:color="auto"/>
          </w:divBdr>
        </w:div>
        <w:div w:id="388505641">
          <w:marLeft w:val="0"/>
          <w:marRight w:val="0"/>
          <w:marTop w:val="0"/>
          <w:marBottom w:val="0"/>
          <w:divBdr>
            <w:top w:val="none" w:sz="0" w:space="0" w:color="auto"/>
            <w:left w:val="none" w:sz="0" w:space="0" w:color="auto"/>
            <w:bottom w:val="none" w:sz="0" w:space="0" w:color="auto"/>
            <w:right w:val="none" w:sz="0" w:space="0" w:color="auto"/>
          </w:divBdr>
        </w:div>
        <w:div w:id="1509060499">
          <w:marLeft w:val="0"/>
          <w:marRight w:val="0"/>
          <w:marTop w:val="0"/>
          <w:marBottom w:val="0"/>
          <w:divBdr>
            <w:top w:val="none" w:sz="0" w:space="0" w:color="auto"/>
            <w:left w:val="none" w:sz="0" w:space="0" w:color="auto"/>
            <w:bottom w:val="none" w:sz="0" w:space="0" w:color="auto"/>
            <w:right w:val="none" w:sz="0" w:space="0" w:color="auto"/>
          </w:divBdr>
        </w:div>
        <w:div w:id="2008942222">
          <w:marLeft w:val="0"/>
          <w:marRight w:val="0"/>
          <w:marTop w:val="0"/>
          <w:marBottom w:val="0"/>
          <w:divBdr>
            <w:top w:val="none" w:sz="0" w:space="0" w:color="auto"/>
            <w:left w:val="none" w:sz="0" w:space="0" w:color="auto"/>
            <w:bottom w:val="none" w:sz="0" w:space="0" w:color="auto"/>
            <w:right w:val="none" w:sz="0" w:space="0" w:color="auto"/>
          </w:divBdr>
        </w:div>
        <w:div w:id="2062170293">
          <w:marLeft w:val="0"/>
          <w:marRight w:val="0"/>
          <w:marTop w:val="0"/>
          <w:marBottom w:val="0"/>
          <w:divBdr>
            <w:top w:val="none" w:sz="0" w:space="0" w:color="auto"/>
            <w:left w:val="none" w:sz="0" w:space="0" w:color="auto"/>
            <w:bottom w:val="none" w:sz="0" w:space="0" w:color="auto"/>
            <w:right w:val="none" w:sz="0" w:space="0" w:color="auto"/>
          </w:divBdr>
        </w:div>
        <w:div w:id="305284753">
          <w:marLeft w:val="0"/>
          <w:marRight w:val="0"/>
          <w:marTop w:val="0"/>
          <w:marBottom w:val="0"/>
          <w:divBdr>
            <w:top w:val="none" w:sz="0" w:space="0" w:color="auto"/>
            <w:left w:val="none" w:sz="0" w:space="0" w:color="auto"/>
            <w:bottom w:val="none" w:sz="0" w:space="0" w:color="auto"/>
            <w:right w:val="none" w:sz="0" w:space="0" w:color="auto"/>
          </w:divBdr>
        </w:div>
        <w:div w:id="993143132">
          <w:marLeft w:val="0"/>
          <w:marRight w:val="0"/>
          <w:marTop w:val="0"/>
          <w:marBottom w:val="0"/>
          <w:divBdr>
            <w:top w:val="none" w:sz="0" w:space="0" w:color="auto"/>
            <w:left w:val="none" w:sz="0" w:space="0" w:color="auto"/>
            <w:bottom w:val="none" w:sz="0" w:space="0" w:color="auto"/>
            <w:right w:val="none" w:sz="0" w:space="0" w:color="auto"/>
          </w:divBdr>
        </w:div>
        <w:div w:id="1197474540">
          <w:marLeft w:val="0"/>
          <w:marRight w:val="0"/>
          <w:marTop w:val="0"/>
          <w:marBottom w:val="0"/>
          <w:divBdr>
            <w:top w:val="none" w:sz="0" w:space="0" w:color="auto"/>
            <w:left w:val="none" w:sz="0" w:space="0" w:color="auto"/>
            <w:bottom w:val="none" w:sz="0" w:space="0" w:color="auto"/>
            <w:right w:val="none" w:sz="0" w:space="0" w:color="auto"/>
          </w:divBdr>
        </w:div>
        <w:div w:id="763915598">
          <w:marLeft w:val="0"/>
          <w:marRight w:val="0"/>
          <w:marTop w:val="0"/>
          <w:marBottom w:val="0"/>
          <w:divBdr>
            <w:top w:val="none" w:sz="0" w:space="0" w:color="auto"/>
            <w:left w:val="none" w:sz="0" w:space="0" w:color="auto"/>
            <w:bottom w:val="none" w:sz="0" w:space="0" w:color="auto"/>
            <w:right w:val="none" w:sz="0" w:space="0" w:color="auto"/>
          </w:divBdr>
        </w:div>
        <w:div w:id="21711714">
          <w:marLeft w:val="0"/>
          <w:marRight w:val="0"/>
          <w:marTop w:val="0"/>
          <w:marBottom w:val="0"/>
          <w:divBdr>
            <w:top w:val="none" w:sz="0" w:space="0" w:color="auto"/>
            <w:left w:val="none" w:sz="0" w:space="0" w:color="auto"/>
            <w:bottom w:val="none" w:sz="0" w:space="0" w:color="auto"/>
            <w:right w:val="none" w:sz="0" w:space="0" w:color="auto"/>
          </w:divBdr>
        </w:div>
        <w:div w:id="406080315">
          <w:marLeft w:val="0"/>
          <w:marRight w:val="0"/>
          <w:marTop w:val="0"/>
          <w:marBottom w:val="0"/>
          <w:divBdr>
            <w:top w:val="none" w:sz="0" w:space="0" w:color="auto"/>
            <w:left w:val="none" w:sz="0" w:space="0" w:color="auto"/>
            <w:bottom w:val="none" w:sz="0" w:space="0" w:color="auto"/>
            <w:right w:val="none" w:sz="0" w:space="0" w:color="auto"/>
          </w:divBdr>
        </w:div>
        <w:div w:id="773868206">
          <w:marLeft w:val="0"/>
          <w:marRight w:val="0"/>
          <w:marTop w:val="0"/>
          <w:marBottom w:val="0"/>
          <w:divBdr>
            <w:top w:val="none" w:sz="0" w:space="0" w:color="auto"/>
            <w:left w:val="none" w:sz="0" w:space="0" w:color="auto"/>
            <w:bottom w:val="none" w:sz="0" w:space="0" w:color="auto"/>
            <w:right w:val="none" w:sz="0" w:space="0" w:color="auto"/>
          </w:divBdr>
        </w:div>
        <w:div w:id="46998142">
          <w:marLeft w:val="0"/>
          <w:marRight w:val="0"/>
          <w:marTop w:val="0"/>
          <w:marBottom w:val="0"/>
          <w:divBdr>
            <w:top w:val="none" w:sz="0" w:space="0" w:color="auto"/>
            <w:left w:val="none" w:sz="0" w:space="0" w:color="auto"/>
            <w:bottom w:val="none" w:sz="0" w:space="0" w:color="auto"/>
            <w:right w:val="none" w:sz="0" w:space="0" w:color="auto"/>
          </w:divBdr>
        </w:div>
        <w:div w:id="1424060664">
          <w:marLeft w:val="0"/>
          <w:marRight w:val="0"/>
          <w:marTop w:val="0"/>
          <w:marBottom w:val="0"/>
          <w:divBdr>
            <w:top w:val="none" w:sz="0" w:space="0" w:color="auto"/>
            <w:left w:val="none" w:sz="0" w:space="0" w:color="auto"/>
            <w:bottom w:val="none" w:sz="0" w:space="0" w:color="auto"/>
            <w:right w:val="none" w:sz="0" w:space="0" w:color="auto"/>
          </w:divBdr>
        </w:div>
        <w:div w:id="24143043">
          <w:marLeft w:val="0"/>
          <w:marRight w:val="0"/>
          <w:marTop w:val="0"/>
          <w:marBottom w:val="0"/>
          <w:divBdr>
            <w:top w:val="none" w:sz="0" w:space="0" w:color="auto"/>
            <w:left w:val="none" w:sz="0" w:space="0" w:color="auto"/>
            <w:bottom w:val="none" w:sz="0" w:space="0" w:color="auto"/>
            <w:right w:val="none" w:sz="0" w:space="0" w:color="auto"/>
          </w:divBdr>
        </w:div>
        <w:div w:id="933395113">
          <w:marLeft w:val="0"/>
          <w:marRight w:val="0"/>
          <w:marTop w:val="0"/>
          <w:marBottom w:val="0"/>
          <w:divBdr>
            <w:top w:val="none" w:sz="0" w:space="0" w:color="auto"/>
            <w:left w:val="none" w:sz="0" w:space="0" w:color="auto"/>
            <w:bottom w:val="none" w:sz="0" w:space="0" w:color="auto"/>
            <w:right w:val="none" w:sz="0" w:space="0" w:color="auto"/>
          </w:divBdr>
        </w:div>
        <w:div w:id="1198740307">
          <w:marLeft w:val="0"/>
          <w:marRight w:val="0"/>
          <w:marTop w:val="0"/>
          <w:marBottom w:val="0"/>
          <w:divBdr>
            <w:top w:val="none" w:sz="0" w:space="0" w:color="auto"/>
            <w:left w:val="none" w:sz="0" w:space="0" w:color="auto"/>
            <w:bottom w:val="none" w:sz="0" w:space="0" w:color="auto"/>
            <w:right w:val="none" w:sz="0" w:space="0" w:color="auto"/>
          </w:divBdr>
        </w:div>
        <w:div w:id="1116829598">
          <w:marLeft w:val="0"/>
          <w:marRight w:val="0"/>
          <w:marTop w:val="0"/>
          <w:marBottom w:val="0"/>
          <w:divBdr>
            <w:top w:val="none" w:sz="0" w:space="0" w:color="auto"/>
            <w:left w:val="none" w:sz="0" w:space="0" w:color="auto"/>
            <w:bottom w:val="none" w:sz="0" w:space="0" w:color="auto"/>
            <w:right w:val="none" w:sz="0" w:space="0" w:color="auto"/>
          </w:divBdr>
        </w:div>
        <w:div w:id="378824929">
          <w:marLeft w:val="0"/>
          <w:marRight w:val="0"/>
          <w:marTop w:val="0"/>
          <w:marBottom w:val="0"/>
          <w:divBdr>
            <w:top w:val="none" w:sz="0" w:space="0" w:color="auto"/>
            <w:left w:val="none" w:sz="0" w:space="0" w:color="auto"/>
            <w:bottom w:val="none" w:sz="0" w:space="0" w:color="auto"/>
            <w:right w:val="none" w:sz="0" w:space="0" w:color="auto"/>
          </w:divBdr>
        </w:div>
        <w:div w:id="775634414">
          <w:marLeft w:val="0"/>
          <w:marRight w:val="0"/>
          <w:marTop w:val="0"/>
          <w:marBottom w:val="0"/>
          <w:divBdr>
            <w:top w:val="none" w:sz="0" w:space="0" w:color="auto"/>
            <w:left w:val="none" w:sz="0" w:space="0" w:color="auto"/>
            <w:bottom w:val="none" w:sz="0" w:space="0" w:color="auto"/>
            <w:right w:val="none" w:sz="0" w:space="0" w:color="auto"/>
          </w:divBdr>
        </w:div>
        <w:div w:id="1528637891">
          <w:marLeft w:val="0"/>
          <w:marRight w:val="0"/>
          <w:marTop w:val="0"/>
          <w:marBottom w:val="0"/>
          <w:divBdr>
            <w:top w:val="none" w:sz="0" w:space="0" w:color="auto"/>
            <w:left w:val="none" w:sz="0" w:space="0" w:color="auto"/>
            <w:bottom w:val="none" w:sz="0" w:space="0" w:color="auto"/>
            <w:right w:val="none" w:sz="0" w:space="0" w:color="auto"/>
          </w:divBdr>
        </w:div>
        <w:div w:id="966081082">
          <w:marLeft w:val="0"/>
          <w:marRight w:val="0"/>
          <w:marTop w:val="0"/>
          <w:marBottom w:val="0"/>
          <w:divBdr>
            <w:top w:val="none" w:sz="0" w:space="0" w:color="auto"/>
            <w:left w:val="none" w:sz="0" w:space="0" w:color="auto"/>
            <w:bottom w:val="none" w:sz="0" w:space="0" w:color="auto"/>
            <w:right w:val="none" w:sz="0" w:space="0" w:color="auto"/>
          </w:divBdr>
        </w:div>
        <w:div w:id="1414817508">
          <w:marLeft w:val="0"/>
          <w:marRight w:val="0"/>
          <w:marTop w:val="0"/>
          <w:marBottom w:val="0"/>
          <w:divBdr>
            <w:top w:val="none" w:sz="0" w:space="0" w:color="auto"/>
            <w:left w:val="none" w:sz="0" w:space="0" w:color="auto"/>
            <w:bottom w:val="none" w:sz="0" w:space="0" w:color="auto"/>
            <w:right w:val="none" w:sz="0" w:space="0" w:color="auto"/>
          </w:divBdr>
        </w:div>
        <w:div w:id="1303582451">
          <w:marLeft w:val="0"/>
          <w:marRight w:val="0"/>
          <w:marTop w:val="0"/>
          <w:marBottom w:val="0"/>
          <w:divBdr>
            <w:top w:val="none" w:sz="0" w:space="0" w:color="auto"/>
            <w:left w:val="none" w:sz="0" w:space="0" w:color="auto"/>
            <w:bottom w:val="none" w:sz="0" w:space="0" w:color="auto"/>
            <w:right w:val="none" w:sz="0" w:space="0" w:color="auto"/>
          </w:divBdr>
        </w:div>
        <w:div w:id="125781327">
          <w:marLeft w:val="0"/>
          <w:marRight w:val="0"/>
          <w:marTop w:val="0"/>
          <w:marBottom w:val="0"/>
          <w:divBdr>
            <w:top w:val="none" w:sz="0" w:space="0" w:color="auto"/>
            <w:left w:val="none" w:sz="0" w:space="0" w:color="auto"/>
            <w:bottom w:val="none" w:sz="0" w:space="0" w:color="auto"/>
            <w:right w:val="none" w:sz="0" w:space="0" w:color="auto"/>
          </w:divBdr>
        </w:div>
        <w:div w:id="2071690436">
          <w:marLeft w:val="0"/>
          <w:marRight w:val="0"/>
          <w:marTop w:val="0"/>
          <w:marBottom w:val="0"/>
          <w:divBdr>
            <w:top w:val="none" w:sz="0" w:space="0" w:color="auto"/>
            <w:left w:val="none" w:sz="0" w:space="0" w:color="auto"/>
            <w:bottom w:val="none" w:sz="0" w:space="0" w:color="auto"/>
            <w:right w:val="none" w:sz="0" w:space="0" w:color="auto"/>
          </w:divBdr>
        </w:div>
        <w:div w:id="268590527">
          <w:marLeft w:val="0"/>
          <w:marRight w:val="0"/>
          <w:marTop w:val="0"/>
          <w:marBottom w:val="0"/>
          <w:divBdr>
            <w:top w:val="none" w:sz="0" w:space="0" w:color="auto"/>
            <w:left w:val="none" w:sz="0" w:space="0" w:color="auto"/>
            <w:bottom w:val="none" w:sz="0" w:space="0" w:color="auto"/>
            <w:right w:val="none" w:sz="0" w:space="0" w:color="auto"/>
          </w:divBdr>
        </w:div>
        <w:div w:id="279387053">
          <w:marLeft w:val="0"/>
          <w:marRight w:val="0"/>
          <w:marTop w:val="0"/>
          <w:marBottom w:val="0"/>
          <w:divBdr>
            <w:top w:val="none" w:sz="0" w:space="0" w:color="auto"/>
            <w:left w:val="none" w:sz="0" w:space="0" w:color="auto"/>
            <w:bottom w:val="none" w:sz="0" w:space="0" w:color="auto"/>
            <w:right w:val="none" w:sz="0" w:space="0" w:color="auto"/>
          </w:divBdr>
        </w:div>
        <w:div w:id="1495220070">
          <w:marLeft w:val="0"/>
          <w:marRight w:val="0"/>
          <w:marTop w:val="0"/>
          <w:marBottom w:val="0"/>
          <w:divBdr>
            <w:top w:val="none" w:sz="0" w:space="0" w:color="auto"/>
            <w:left w:val="none" w:sz="0" w:space="0" w:color="auto"/>
            <w:bottom w:val="none" w:sz="0" w:space="0" w:color="auto"/>
            <w:right w:val="none" w:sz="0" w:space="0" w:color="auto"/>
          </w:divBdr>
        </w:div>
        <w:div w:id="1033968344">
          <w:marLeft w:val="0"/>
          <w:marRight w:val="0"/>
          <w:marTop w:val="0"/>
          <w:marBottom w:val="0"/>
          <w:divBdr>
            <w:top w:val="none" w:sz="0" w:space="0" w:color="auto"/>
            <w:left w:val="none" w:sz="0" w:space="0" w:color="auto"/>
            <w:bottom w:val="none" w:sz="0" w:space="0" w:color="auto"/>
            <w:right w:val="none" w:sz="0" w:space="0" w:color="auto"/>
          </w:divBdr>
        </w:div>
        <w:div w:id="1359353160">
          <w:marLeft w:val="0"/>
          <w:marRight w:val="0"/>
          <w:marTop w:val="0"/>
          <w:marBottom w:val="0"/>
          <w:divBdr>
            <w:top w:val="none" w:sz="0" w:space="0" w:color="auto"/>
            <w:left w:val="none" w:sz="0" w:space="0" w:color="auto"/>
            <w:bottom w:val="none" w:sz="0" w:space="0" w:color="auto"/>
            <w:right w:val="none" w:sz="0" w:space="0" w:color="auto"/>
          </w:divBdr>
        </w:div>
        <w:div w:id="44379055">
          <w:marLeft w:val="0"/>
          <w:marRight w:val="0"/>
          <w:marTop w:val="0"/>
          <w:marBottom w:val="0"/>
          <w:divBdr>
            <w:top w:val="none" w:sz="0" w:space="0" w:color="auto"/>
            <w:left w:val="none" w:sz="0" w:space="0" w:color="auto"/>
            <w:bottom w:val="none" w:sz="0" w:space="0" w:color="auto"/>
            <w:right w:val="none" w:sz="0" w:space="0" w:color="auto"/>
          </w:divBdr>
        </w:div>
        <w:div w:id="1814173264">
          <w:marLeft w:val="0"/>
          <w:marRight w:val="0"/>
          <w:marTop w:val="0"/>
          <w:marBottom w:val="0"/>
          <w:divBdr>
            <w:top w:val="none" w:sz="0" w:space="0" w:color="auto"/>
            <w:left w:val="none" w:sz="0" w:space="0" w:color="auto"/>
            <w:bottom w:val="none" w:sz="0" w:space="0" w:color="auto"/>
            <w:right w:val="none" w:sz="0" w:space="0" w:color="auto"/>
          </w:divBdr>
        </w:div>
        <w:div w:id="72511932">
          <w:marLeft w:val="0"/>
          <w:marRight w:val="0"/>
          <w:marTop w:val="0"/>
          <w:marBottom w:val="0"/>
          <w:divBdr>
            <w:top w:val="none" w:sz="0" w:space="0" w:color="auto"/>
            <w:left w:val="none" w:sz="0" w:space="0" w:color="auto"/>
            <w:bottom w:val="none" w:sz="0" w:space="0" w:color="auto"/>
            <w:right w:val="none" w:sz="0" w:space="0" w:color="auto"/>
          </w:divBdr>
        </w:div>
        <w:div w:id="1673416509">
          <w:marLeft w:val="0"/>
          <w:marRight w:val="0"/>
          <w:marTop w:val="0"/>
          <w:marBottom w:val="0"/>
          <w:divBdr>
            <w:top w:val="none" w:sz="0" w:space="0" w:color="auto"/>
            <w:left w:val="none" w:sz="0" w:space="0" w:color="auto"/>
            <w:bottom w:val="none" w:sz="0" w:space="0" w:color="auto"/>
            <w:right w:val="none" w:sz="0" w:space="0" w:color="auto"/>
          </w:divBdr>
        </w:div>
        <w:div w:id="2011902800">
          <w:marLeft w:val="0"/>
          <w:marRight w:val="0"/>
          <w:marTop w:val="0"/>
          <w:marBottom w:val="0"/>
          <w:divBdr>
            <w:top w:val="none" w:sz="0" w:space="0" w:color="auto"/>
            <w:left w:val="none" w:sz="0" w:space="0" w:color="auto"/>
            <w:bottom w:val="none" w:sz="0" w:space="0" w:color="auto"/>
            <w:right w:val="none" w:sz="0" w:space="0" w:color="auto"/>
          </w:divBdr>
        </w:div>
        <w:div w:id="588923444">
          <w:marLeft w:val="0"/>
          <w:marRight w:val="0"/>
          <w:marTop w:val="0"/>
          <w:marBottom w:val="0"/>
          <w:divBdr>
            <w:top w:val="none" w:sz="0" w:space="0" w:color="auto"/>
            <w:left w:val="none" w:sz="0" w:space="0" w:color="auto"/>
            <w:bottom w:val="none" w:sz="0" w:space="0" w:color="auto"/>
            <w:right w:val="none" w:sz="0" w:space="0" w:color="auto"/>
          </w:divBdr>
        </w:div>
        <w:div w:id="1860504805">
          <w:marLeft w:val="0"/>
          <w:marRight w:val="0"/>
          <w:marTop w:val="0"/>
          <w:marBottom w:val="0"/>
          <w:divBdr>
            <w:top w:val="none" w:sz="0" w:space="0" w:color="auto"/>
            <w:left w:val="none" w:sz="0" w:space="0" w:color="auto"/>
            <w:bottom w:val="none" w:sz="0" w:space="0" w:color="auto"/>
            <w:right w:val="none" w:sz="0" w:space="0" w:color="auto"/>
          </w:divBdr>
        </w:div>
        <w:div w:id="1105073392">
          <w:marLeft w:val="0"/>
          <w:marRight w:val="0"/>
          <w:marTop w:val="0"/>
          <w:marBottom w:val="0"/>
          <w:divBdr>
            <w:top w:val="none" w:sz="0" w:space="0" w:color="auto"/>
            <w:left w:val="none" w:sz="0" w:space="0" w:color="auto"/>
            <w:bottom w:val="none" w:sz="0" w:space="0" w:color="auto"/>
            <w:right w:val="none" w:sz="0" w:space="0" w:color="auto"/>
          </w:divBdr>
        </w:div>
        <w:div w:id="1026440809">
          <w:marLeft w:val="0"/>
          <w:marRight w:val="0"/>
          <w:marTop w:val="0"/>
          <w:marBottom w:val="0"/>
          <w:divBdr>
            <w:top w:val="none" w:sz="0" w:space="0" w:color="auto"/>
            <w:left w:val="none" w:sz="0" w:space="0" w:color="auto"/>
            <w:bottom w:val="none" w:sz="0" w:space="0" w:color="auto"/>
            <w:right w:val="none" w:sz="0" w:space="0" w:color="auto"/>
          </w:divBdr>
        </w:div>
        <w:div w:id="1337537158">
          <w:marLeft w:val="0"/>
          <w:marRight w:val="0"/>
          <w:marTop w:val="0"/>
          <w:marBottom w:val="0"/>
          <w:divBdr>
            <w:top w:val="none" w:sz="0" w:space="0" w:color="auto"/>
            <w:left w:val="none" w:sz="0" w:space="0" w:color="auto"/>
            <w:bottom w:val="none" w:sz="0" w:space="0" w:color="auto"/>
            <w:right w:val="none" w:sz="0" w:space="0" w:color="auto"/>
          </w:divBdr>
        </w:div>
        <w:div w:id="1585263142">
          <w:marLeft w:val="0"/>
          <w:marRight w:val="0"/>
          <w:marTop w:val="0"/>
          <w:marBottom w:val="0"/>
          <w:divBdr>
            <w:top w:val="none" w:sz="0" w:space="0" w:color="auto"/>
            <w:left w:val="none" w:sz="0" w:space="0" w:color="auto"/>
            <w:bottom w:val="none" w:sz="0" w:space="0" w:color="auto"/>
            <w:right w:val="none" w:sz="0" w:space="0" w:color="auto"/>
          </w:divBdr>
        </w:div>
        <w:div w:id="2113158774">
          <w:marLeft w:val="0"/>
          <w:marRight w:val="0"/>
          <w:marTop w:val="0"/>
          <w:marBottom w:val="0"/>
          <w:divBdr>
            <w:top w:val="none" w:sz="0" w:space="0" w:color="auto"/>
            <w:left w:val="none" w:sz="0" w:space="0" w:color="auto"/>
            <w:bottom w:val="none" w:sz="0" w:space="0" w:color="auto"/>
            <w:right w:val="none" w:sz="0" w:space="0" w:color="auto"/>
          </w:divBdr>
        </w:div>
        <w:div w:id="1083451861">
          <w:marLeft w:val="0"/>
          <w:marRight w:val="0"/>
          <w:marTop w:val="0"/>
          <w:marBottom w:val="0"/>
          <w:divBdr>
            <w:top w:val="none" w:sz="0" w:space="0" w:color="auto"/>
            <w:left w:val="none" w:sz="0" w:space="0" w:color="auto"/>
            <w:bottom w:val="none" w:sz="0" w:space="0" w:color="auto"/>
            <w:right w:val="none" w:sz="0" w:space="0" w:color="auto"/>
          </w:divBdr>
        </w:div>
        <w:div w:id="1552036869">
          <w:marLeft w:val="0"/>
          <w:marRight w:val="0"/>
          <w:marTop w:val="0"/>
          <w:marBottom w:val="0"/>
          <w:divBdr>
            <w:top w:val="none" w:sz="0" w:space="0" w:color="auto"/>
            <w:left w:val="none" w:sz="0" w:space="0" w:color="auto"/>
            <w:bottom w:val="none" w:sz="0" w:space="0" w:color="auto"/>
            <w:right w:val="none" w:sz="0" w:space="0" w:color="auto"/>
          </w:divBdr>
        </w:div>
        <w:div w:id="1007751555">
          <w:marLeft w:val="0"/>
          <w:marRight w:val="0"/>
          <w:marTop w:val="0"/>
          <w:marBottom w:val="0"/>
          <w:divBdr>
            <w:top w:val="none" w:sz="0" w:space="0" w:color="auto"/>
            <w:left w:val="none" w:sz="0" w:space="0" w:color="auto"/>
            <w:bottom w:val="none" w:sz="0" w:space="0" w:color="auto"/>
            <w:right w:val="none" w:sz="0" w:space="0" w:color="auto"/>
          </w:divBdr>
        </w:div>
        <w:div w:id="1636520292">
          <w:marLeft w:val="0"/>
          <w:marRight w:val="0"/>
          <w:marTop w:val="0"/>
          <w:marBottom w:val="0"/>
          <w:divBdr>
            <w:top w:val="none" w:sz="0" w:space="0" w:color="auto"/>
            <w:left w:val="none" w:sz="0" w:space="0" w:color="auto"/>
            <w:bottom w:val="none" w:sz="0" w:space="0" w:color="auto"/>
            <w:right w:val="none" w:sz="0" w:space="0" w:color="auto"/>
          </w:divBdr>
        </w:div>
        <w:div w:id="2023631475">
          <w:marLeft w:val="0"/>
          <w:marRight w:val="0"/>
          <w:marTop w:val="0"/>
          <w:marBottom w:val="0"/>
          <w:divBdr>
            <w:top w:val="none" w:sz="0" w:space="0" w:color="auto"/>
            <w:left w:val="none" w:sz="0" w:space="0" w:color="auto"/>
            <w:bottom w:val="none" w:sz="0" w:space="0" w:color="auto"/>
            <w:right w:val="none" w:sz="0" w:space="0" w:color="auto"/>
          </w:divBdr>
        </w:div>
        <w:div w:id="259147313">
          <w:marLeft w:val="0"/>
          <w:marRight w:val="0"/>
          <w:marTop w:val="0"/>
          <w:marBottom w:val="0"/>
          <w:divBdr>
            <w:top w:val="none" w:sz="0" w:space="0" w:color="auto"/>
            <w:left w:val="none" w:sz="0" w:space="0" w:color="auto"/>
            <w:bottom w:val="none" w:sz="0" w:space="0" w:color="auto"/>
            <w:right w:val="none" w:sz="0" w:space="0" w:color="auto"/>
          </w:divBdr>
        </w:div>
        <w:div w:id="1554851536">
          <w:marLeft w:val="0"/>
          <w:marRight w:val="0"/>
          <w:marTop w:val="0"/>
          <w:marBottom w:val="0"/>
          <w:divBdr>
            <w:top w:val="none" w:sz="0" w:space="0" w:color="auto"/>
            <w:left w:val="none" w:sz="0" w:space="0" w:color="auto"/>
            <w:bottom w:val="none" w:sz="0" w:space="0" w:color="auto"/>
            <w:right w:val="none" w:sz="0" w:space="0" w:color="auto"/>
          </w:divBdr>
        </w:div>
        <w:div w:id="449520253">
          <w:marLeft w:val="0"/>
          <w:marRight w:val="0"/>
          <w:marTop w:val="0"/>
          <w:marBottom w:val="0"/>
          <w:divBdr>
            <w:top w:val="none" w:sz="0" w:space="0" w:color="auto"/>
            <w:left w:val="none" w:sz="0" w:space="0" w:color="auto"/>
            <w:bottom w:val="none" w:sz="0" w:space="0" w:color="auto"/>
            <w:right w:val="none" w:sz="0" w:space="0" w:color="auto"/>
          </w:divBdr>
        </w:div>
        <w:div w:id="628050096">
          <w:marLeft w:val="0"/>
          <w:marRight w:val="0"/>
          <w:marTop w:val="0"/>
          <w:marBottom w:val="0"/>
          <w:divBdr>
            <w:top w:val="none" w:sz="0" w:space="0" w:color="auto"/>
            <w:left w:val="none" w:sz="0" w:space="0" w:color="auto"/>
            <w:bottom w:val="none" w:sz="0" w:space="0" w:color="auto"/>
            <w:right w:val="none" w:sz="0" w:space="0" w:color="auto"/>
          </w:divBdr>
        </w:div>
        <w:div w:id="692418987">
          <w:marLeft w:val="0"/>
          <w:marRight w:val="0"/>
          <w:marTop w:val="0"/>
          <w:marBottom w:val="0"/>
          <w:divBdr>
            <w:top w:val="none" w:sz="0" w:space="0" w:color="auto"/>
            <w:left w:val="none" w:sz="0" w:space="0" w:color="auto"/>
            <w:bottom w:val="none" w:sz="0" w:space="0" w:color="auto"/>
            <w:right w:val="none" w:sz="0" w:space="0" w:color="auto"/>
          </w:divBdr>
        </w:div>
        <w:div w:id="1231572911">
          <w:marLeft w:val="0"/>
          <w:marRight w:val="0"/>
          <w:marTop w:val="0"/>
          <w:marBottom w:val="0"/>
          <w:divBdr>
            <w:top w:val="none" w:sz="0" w:space="0" w:color="auto"/>
            <w:left w:val="none" w:sz="0" w:space="0" w:color="auto"/>
            <w:bottom w:val="none" w:sz="0" w:space="0" w:color="auto"/>
            <w:right w:val="none" w:sz="0" w:space="0" w:color="auto"/>
          </w:divBdr>
        </w:div>
        <w:div w:id="301888884">
          <w:marLeft w:val="0"/>
          <w:marRight w:val="0"/>
          <w:marTop w:val="0"/>
          <w:marBottom w:val="0"/>
          <w:divBdr>
            <w:top w:val="none" w:sz="0" w:space="0" w:color="auto"/>
            <w:left w:val="none" w:sz="0" w:space="0" w:color="auto"/>
            <w:bottom w:val="none" w:sz="0" w:space="0" w:color="auto"/>
            <w:right w:val="none" w:sz="0" w:space="0" w:color="auto"/>
          </w:divBdr>
        </w:div>
        <w:div w:id="217933987">
          <w:marLeft w:val="0"/>
          <w:marRight w:val="0"/>
          <w:marTop w:val="0"/>
          <w:marBottom w:val="0"/>
          <w:divBdr>
            <w:top w:val="none" w:sz="0" w:space="0" w:color="auto"/>
            <w:left w:val="none" w:sz="0" w:space="0" w:color="auto"/>
            <w:bottom w:val="none" w:sz="0" w:space="0" w:color="auto"/>
            <w:right w:val="none" w:sz="0" w:space="0" w:color="auto"/>
          </w:divBdr>
        </w:div>
        <w:div w:id="1232616393">
          <w:marLeft w:val="0"/>
          <w:marRight w:val="0"/>
          <w:marTop w:val="0"/>
          <w:marBottom w:val="0"/>
          <w:divBdr>
            <w:top w:val="none" w:sz="0" w:space="0" w:color="auto"/>
            <w:left w:val="none" w:sz="0" w:space="0" w:color="auto"/>
            <w:bottom w:val="none" w:sz="0" w:space="0" w:color="auto"/>
            <w:right w:val="none" w:sz="0" w:space="0" w:color="auto"/>
          </w:divBdr>
        </w:div>
        <w:div w:id="382556420">
          <w:marLeft w:val="0"/>
          <w:marRight w:val="0"/>
          <w:marTop w:val="0"/>
          <w:marBottom w:val="0"/>
          <w:divBdr>
            <w:top w:val="none" w:sz="0" w:space="0" w:color="auto"/>
            <w:left w:val="none" w:sz="0" w:space="0" w:color="auto"/>
            <w:bottom w:val="none" w:sz="0" w:space="0" w:color="auto"/>
            <w:right w:val="none" w:sz="0" w:space="0" w:color="auto"/>
          </w:divBdr>
        </w:div>
        <w:div w:id="565384177">
          <w:marLeft w:val="0"/>
          <w:marRight w:val="0"/>
          <w:marTop w:val="0"/>
          <w:marBottom w:val="0"/>
          <w:divBdr>
            <w:top w:val="none" w:sz="0" w:space="0" w:color="auto"/>
            <w:left w:val="none" w:sz="0" w:space="0" w:color="auto"/>
            <w:bottom w:val="none" w:sz="0" w:space="0" w:color="auto"/>
            <w:right w:val="none" w:sz="0" w:space="0" w:color="auto"/>
          </w:divBdr>
        </w:div>
        <w:div w:id="262763121">
          <w:marLeft w:val="0"/>
          <w:marRight w:val="0"/>
          <w:marTop w:val="0"/>
          <w:marBottom w:val="0"/>
          <w:divBdr>
            <w:top w:val="none" w:sz="0" w:space="0" w:color="auto"/>
            <w:left w:val="none" w:sz="0" w:space="0" w:color="auto"/>
            <w:bottom w:val="none" w:sz="0" w:space="0" w:color="auto"/>
            <w:right w:val="none" w:sz="0" w:space="0" w:color="auto"/>
          </w:divBdr>
        </w:div>
        <w:div w:id="1954284949">
          <w:marLeft w:val="0"/>
          <w:marRight w:val="0"/>
          <w:marTop w:val="0"/>
          <w:marBottom w:val="0"/>
          <w:divBdr>
            <w:top w:val="none" w:sz="0" w:space="0" w:color="auto"/>
            <w:left w:val="none" w:sz="0" w:space="0" w:color="auto"/>
            <w:bottom w:val="none" w:sz="0" w:space="0" w:color="auto"/>
            <w:right w:val="none" w:sz="0" w:space="0" w:color="auto"/>
          </w:divBdr>
        </w:div>
        <w:div w:id="667829150">
          <w:marLeft w:val="0"/>
          <w:marRight w:val="0"/>
          <w:marTop w:val="0"/>
          <w:marBottom w:val="0"/>
          <w:divBdr>
            <w:top w:val="none" w:sz="0" w:space="0" w:color="auto"/>
            <w:left w:val="none" w:sz="0" w:space="0" w:color="auto"/>
            <w:bottom w:val="none" w:sz="0" w:space="0" w:color="auto"/>
            <w:right w:val="none" w:sz="0" w:space="0" w:color="auto"/>
          </w:divBdr>
        </w:div>
        <w:div w:id="489711143">
          <w:marLeft w:val="0"/>
          <w:marRight w:val="0"/>
          <w:marTop w:val="0"/>
          <w:marBottom w:val="0"/>
          <w:divBdr>
            <w:top w:val="none" w:sz="0" w:space="0" w:color="auto"/>
            <w:left w:val="none" w:sz="0" w:space="0" w:color="auto"/>
            <w:bottom w:val="none" w:sz="0" w:space="0" w:color="auto"/>
            <w:right w:val="none" w:sz="0" w:space="0" w:color="auto"/>
          </w:divBdr>
        </w:div>
        <w:div w:id="319310747">
          <w:marLeft w:val="0"/>
          <w:marRight w:val="0"/>
          <w:marTop w:val="0"/>
          <w:marBottom w:val="0"/>
          <w:divBdr>
            <w:top w:val="none" w:sz="0" w:space="0" w:color="auto"/>
            <w:left w:val="none" w:sz="0" w:space="0" w:color="auto"/>
            <w:bottom w:val="none" w:sz="0" w:space="0" w:color="auto"/>
            <w:right w:val="none" w:sz="0" w:space="0" w:color="auto"/>
          </w:divBdr>
        </w:div>
        <w:div w:id="377094373">
          <w:marLeft w:val="0"/>
          <w:marRight w:val="0"/>
          <w:marTop w:val="0"/>
          <w:marBottom w:val="0"/>
          <w:divBdr>
            <w:top w:val="none" w:sz="0" w:space="0" w:color="auto"/>
            <w:left w:val="none" w:sz="0" w:space="0" w:color="auto"/>
            <w:bottom w:val="none" w:sz="0" w:space="0" w:color="auto"/>
            <w:right w:val="none" w:sz="0" w:space="0" w:color="auto"/>
          </w:divBdr>
        </w:div>
        <w:div w:id="1465346974">
          <w:marLeft w:val="0"/>
          <w:marRight w:val="0"/>
          <w:marTop w:val="0"/>
          <w:marBottom w:val="0"/>
          <w:divBdr>
            <w:top w:val="none" w:sz="0" w:space="0" w:color="auto"/>
            <w:left w:val="none" w:sz="0" w:space="0" w:color="auto"/>
            <w:bottom w:val="none" w:sz="0" w:space="0" w:color="auto"/>
            <w:right w:val="none" w:sz="0" w:space="0" w:color="auto"/>
          </w:divBdr>
        </w:div>
        <w:div w:id="620647452">
          <w:marLeft w:val="0"/>
          <w:marRight w:val="0"/>
          <w:marTop w:val="0"/>
          <w:marBottom w:val="0"/>
          <w:divBdr>
            <w:top w:val="none" w:sz="0" w:space="0" w:color="auto"/>
            <w:left w:val="none" w:sz="0" w:space="0" w:color="auto"/>
            <w:bottom w:val="none" w:sz="0" w:space="0" w:color="auto"/>
            <w:right w:val="none" w:sz="0" w:space="0" w:color="auto"/>
          </w:divBdr>
        </w:div>
        <w:div w:id="1655059543">
          <w:marLeft w:val="0"/>
          <w:marRight w:val="0"/>
          <w:marTop w:val="0"/>
          <w:marBottom w:val="0"/>
          <w:divBdr>
            <w:top w:val="none" w:sz="0" w:space="0" w:color="auto"/>
            <w:left w:val="none" w:sz="0" w:space="0" w:color="auto"/>
            <w:bottom w:val="none" w:sz="0" w:space="0" w:color="auto"/>
            <w:right w:val="none" w:sz="0" w:space="0" w:color="auto"/>
          </w:divBdr>
        </w:div>
        <w:div w:id="260260165">
          <w:marLeft w:val="0"/>
          <w:marRight w:val="0"/>
          <w:marTop w:val="0"/>
          <w:marBottom w:val="0"/>
          <w:divBdr>
            <w:top w:val="none" w:sz="0" w:space="0" w:color="auto"/>
            <w:left w:val="none" w:sz="0" w:space="0" w:color="auto"/>
            <w:bottom w:val="none" w:sz="0" w:space="0" w:color="auto"/>
            <w:right w:val="none" w:sz="0" w:space="0" w:color="auto"/>
          </w:divBdr>
        </w:div>
        <w:div w:id="300576494">
          <w:marLeft w:val="0"/>
          <w:marRight w:val="0"/>
          <w:marTop w:val="0"/>
          <w:marBottom w:val="0"/>
          <w:divBdr>
            <w:top w:val="none" w:sz="0" w:space="0" w:color="auto"/>
            <w:left w:val="none" w:sz="0" w:space="0" w:color="auto"/>
            <w:bottom w:val="none" w:sz="0" w:space="0" w:color="auto"/>
            <w:right w:val="none" w:sz="0" w:space="0" w:color="auto"/>
          </w:divBdr>
        </w:div>
        <w:div w:id="960575615">
          <w:marLeft w:val="0"/>
          <w:marRight w:val="0"/>
          <w:marTop w:val="0"/>
          <w:marBottom w:val="0"/>
          <w:divBdr>
            <w:top w:val="none" w:sz="0" w:space="0" w:color="auto"/>
            <w:left w:val="none" w:sz="0" w:space="0" w:color="auto"/>
            <w:bottom w:val="none" w:sz="0" w:space="0" w:color="auto"/>
            <w:right w:val="none" w:sz="0" w:space="0" w:color="auto"/>
          </w:divBdr>
        </w:div>
        <w:div w:id="39019031">
          <w:marLeft w:val="0"/>
          <w:marRight w:val="0"/>
          <w:marTop w:val="0"/>
          <w:marBottom w:val="0"/>
          <w:divBdr>
            <w:top w:val="none" w:sz="0" w:space="0" w:color="auto"/>
            <w:left w:val="none" w:sz="0" w:space="0" w:color="auto"/>
            <w:bottom w:val="none" w:sz="0" w:space="0" w:color="auto"/>
            <w:right w:val="none" w:sz="0" w:space="0" w:color="auto"/>
          </w:divBdr>
        </w:div>
        <w:div w:id="1011682149">
          <w:marLeft w:val="0"/>
          <w:marRight w:val="0"/>
          <w:marTop w:val="0"/>
          <w:marBottom w:val="0"/>
          <w:divBdr>
            <w:top w:val="none" w:sz="0" w:space="0" w:color="auto"/>
            <w:left w:val="none" w:sz="0" w:space="0" w:color="auto"/>
            <w:bottom w:val="none" w:sz="0" w:space="0" w:color="auto"/>
            <w:right w:val="none" w:sz="0" w:space="0" w:color="auto"/>
          </w:divBdr>
        </w:div>
        <w:div w:id="724531269">
          <w:marLeft w:val="0"/>
          <w:marRight w:val="0"/>
          <w:marTop w:val="0"/>
          <w:marBottom w:val="0"/>
          <w:divBdr>
            <w:top w:val="none" w:sz="0" w:space="0" w:color="auto"/>
            <w:left w:val="none" w:sz="0" w:space="0" w:color="auto"/>
            <w:bottom w:val="none" w:sz="0" w:space="0" w:color="auto"/>
            <w:right w:val="none" w:sz="0" w:space="0" w:color="auto"/>
          </w:divBdr>
        </w:div>
        <w:div w:id="755857510">
          <w:marLeft w:val="0"/>
          <w:marRight w:val="0"/>
          <w:marTop w:val="0"/>
          <w:marBottom w:val="0"/>
          <w:divBdr>
            <w:top w:val="none" w:sz="0" w:space="0" w:color="auto"/>
            <w:left w:val="none" w:sz="0" w:space="0" w:color="auto"/>
            <w:bottom w:val="none" w:sz="0" w:space="0" w:color="auto"/>
            <w:right w:val="none" w:sz="0" w:space="0" w:color="auto"/>
          </w:divBdr>
        </w:div>
        <w:div w:id="91711404">
          <w:marLeft w:val="0"/>
          <w:marRight w:val="0"/>
          <w:marTop w:val="0"/>
          <w:marBottom w:val="0"/>
          <w:divBdr>
            <w:top w:val="none" w:sz="0" w:space="0" w:color="auto"/>
            <w:left w:val="none" w:sz="0" w:space="0" w:color="auto"/>
            <w:bottom w:val="none" w:sz="0" w:space="0" w:color="auto"/>
            <w:right w:val="none" w:sz="0" w:space="0" w:color="auto"/>
          </w:divBdr>
        </w:div>
        <w:div w:id="1622766207">
          <w:marLeft w:val="0"/>
          <w:marRight w:val="0"/>
          <w:marTop w:val="0"/>
          <w:marBottom w:val="0"/>
          <w:divBdr>
            <w:top w:val="none" w:sz="0" w:space="0" w:color="auto"/>
            <w:left w:val="none" w:sz="0" w:space="0" w:color="auto"/>
            <w:bottom w:val="none" w:sz="0" w:space="0" w:color="auto"/>
            <w:right w:val="none" w:sz="0" w:space="0" w:color="auto"/>
          </w:divBdr>
        </w:div>
        <w:div w:id="539057181">
          <w:marLeft w:val="0"/>
          <w:marRight w:val="0"/>
          <w:marTop w:val="0"/>
          <w:marBottom w:val="0"/>
          <w:divBdr>
            <w:top w:val="none" w:sz="0" w:space="0" w:color="auto"/>
            <w:left w:val="none" w:sz="0" w:space="0" w:color="auto"/>
            <w:bottom w:val="none" w:sz="0" w:space="0" w:color="auto"/>
            <w:right w:val="none" w:sz="0" w:space="0" w:color="auto"/>
          </w:divBdr>
        </w:div>
        <w:div w:id="1937398338">
          <w:marLeft w:val="0"/>
          <w:marRight w:val="0"/>
          <w:marTop w:val="0"/>
          <w:marBottom w:val="0"/>
          <w:divBdr>
            <w:top w:val="none" w:sz="0" w:space="0" w:color="auto"/>
            <w:left w:val="none" w:sz="0" w:space="0" w:color="auto"/>
            <w:bottom w:val="none" w:sz="0" w:space="0" w:color="auto"/>
            <w:right w:val="none" w:sz="0" w:space="0" w:color="auto"/>
          </w:divBdr>
        </w:div>
        <w:div w:id="703604091">
          <w:marLeft w:val="0"/>
          <w:marRight w:val="0"/>
          <w:marTop w:val="0"/>
          <w:marBottom w:val="0"/>
          <w:divBdr>
            <w:top w:val="none" w:sz="0" w:space="0" w:color="auto"/>
            <w:left w:val="none" w:sz="0" w:space="0" w:color="auto"/>
            <w:bottom w:val="none" w:sz="0" w:space="0" w:color="auto"/>
            <w:right w:val="none" w:sz="0" w:space="0" w:color="auto"/>
          </w:divBdr>
        </w:div>
        <w:div w:id="2035810794">
          <w:marLeft w:val="0"/>
          <w:marRight w:val="0"/>
          <w:marTop w:val="0"/>
          <w:marBottom w:val="0"/>
          <w:divBdr>
            <w:top w:val="none" w:sz="0" w:space="0" w:color="auto"/>
            <w:left w:val="none" w:sz="0" w:space="0" w:color="auto"/>
            <w:bottom w:val="none" w:sz="0" w:space="0" w:color="auto"/>
            <w:right w:val="none" w:sz="0" w:space="0" w:color="auto"/>
          </w:divBdr>
        </w:div>
        <w:div w:id="2043630333">
          <w:marLeft w:val="0"/>
          <w:marRight w:val="0"/>
          <w:marTop w:val="0"/>
          <w:marBottom w:val="0"/>
          <w:divBdr>
            <w:top w:val="none" w:sz="0" w:space="0" w:color="auto"/>
            <w:left w:val="none" w:sz="0" w:space="0" w:color="auto"/>
            <w:bottom w:val="none" w:sz="0" w:space="0" w:color="auto"/>
            <w:right w:val="none" w:sz="0" w:space="0" w:color="auto"/>
          </w:divBdr>
        </w:div>
        <w:div w:id="1402555627">
          <w:marLeft w:val="0"/>
          <w:marRight w:val="0"/>
          <w:marTop w:val="0"/>
          <w:marBottom w:val="0"/>
          <w:divBdr>
            <w:top w:val="none" w:sz="0" w:space="0" w:color="auto"/>
            <w:left w:val="none" w:sz="0" w:space="0" w:color="auto"/>
            <w:bottom w:val="none" w:sz="0" w:space="0" w:color="auto"/>
            <w:right w:val="none" w:sz="0" w:space="0" w:color="auto"/>
          </w:divBdr>
        </w:div>
        <w:div w:id="1716657078">
          <w:marLeft w:val="0"/>
          <w:marRight w:val="0"/>
          <w:marTop w:val="0"/>
          <w:marBottom w:val="0"/>
          <w:divBdr>
            <w:top w:val="none" w:sz="0" w:space="0" w:color="auto"/>
            <w:left w:val="none" w:sz="0" w:space="0" w:color="auto"/>
            <w:bottom w:val="none" w:sz="0" w:space="0" w:color="auto"/>
            <w:right w:val="none" w:sz="0" w:space="0" w:color="auto"/>
          </w:divBdr>
        </w:div>
        <w:div w:id="478813381">
          <w:marLeft w:val="0"/>
          <w:marRight w:val="0"/>
          <w:marTop w:val="0"/>
          <w:marBottom w:val="0"/>
          <w:divBdr>
            <w:top w:val="none" w:sz="0" w:space="0" w:color="auto"/>
            <w:left w:val="none" w:sz="0" w:space="0" w:color="auto"/>
            <w:bottom w:val="none" w:sz="0" w:space="0" w:color="auto"/>
            <w:right w:val="none" w:sz="0" w:space="0" w:color="auto"/>
          </w:divBdr>
        </w:div>
        <w:div w:id="1097678280">
          <w:marLeft w:val="0"/>
          <w:marRight w:val="0"/>
          <w:marTop w:val="0"/>
          <w:marBottom w:val="0"/>
          <w:divBdr>
            <w:top w:val="none" w:sz="0" w:space="0" w:color="auto"/>
            <w:left w:val="none" w:sz="0" w:space="0" w:color="auto"/>
            <w:bottom w:val="none" w:sz="0" w:space="0" w:color="auto"/>
            <w:right w:val="none" w:sz="0" w:space="0" w:color="auto"/>
          </w:divBdr>
        </w:div>
        <w:div w:id="969481056">
          <w:marLeft w:val="0"/>
          <w:marRight w:val="0"/>
          <w:marTop w:val="0"/>
          <w:marBottom w:val="0"/>
          <w:divBdr>
            <w:top w:val="none" w:sz="0" w:space="0" w:color="auto"/>
            <w:left w:val="none" w:sz="0" w:space="0" w:color="auto"/>
            <w:bottom w:val="none" w:sz="0" w:space="0" w:color="auto"/>
            <w:right w:val="none" w:sz="0" w:space="0" w:color="auto"/>
          </w:divBdr>
        </w:div>
        <w:div w:id="1235242952">
          <w:marLeft w:val="0"/>
          <w:marRight w:val="0"/>
          <w:marTop w:val="0"/>
          <w:marBottom w:val="0"/>
          <w:divBdr>
            <w:top w:val="none" w:sz="0" w:space="0" w:color="auto"/>
            <w:left w:val="none" w:sz="0" w:space="0" w:color="auto"/>
            <w:bottom w:val="none" w:sz="0" w:space="0" w:color="auto"/>
            <w:right w:val="none" w:sz="0" w:space="0" w:color="auto"/>
          </w:divBdr>
        </w:div>
        <w:div w:id="972057799">
          <w:marLeft w:val="0"/>
          <w:marRight w:val="0"/>
          <w:marTop w:val="0"/>
          <w:marBottom w:val="0"/>
          <w:divBdr>
            <w:top w:val="none" w:sz="0" w:space="0" w:color="auto"/>
            <w:left w:val="none" w:sz="0" w:space="0" w:color="auto"/>
            <w:bottom w:val="none" w:sz="0" w:space="0" w:color="auto"/>
            <w:right w:val="none" w:sz="0" w:space="0" w:color="auto"/>
          </w:divBdr>
        </w:div>
        <w:div w:id="663096029">
          <w:marLeft w:val="0"/>
          <w:marRight w:val="0"/>
          <w:marTop w:val="0"/>
          <w:marBottom w:val="0"/>
          <w:divBdr>
            <w:top w:val="none" w:sz="0" w:space="0" w:color="auto"/>
            <w:left w:val="none" w:sz="0" w:space="0" w:color="auto"/>
            <w:bottom w:val="none" w:sz="0" w:space="0" w:color="auto"/>
            <w:right w:val="none" w:sz="0" w:space="0" w:color="auto"/>
          </w:divBdr>
        </w:div>
        <w:div w:id="1057050987">
          <w:marLeft w:val="0"/>
          <w:marRight w:val="0"/>
          <w:marTop w:val="0"/>
          <w:marBottom w:val="0"/>
          <w:divBdr>
            <w:top w:val="none" w:sz="0" w:space="0" w:color="auto"/>
            <w:left w:val="none" w:sz="0" w:space="0" w:color="auto"/>
            <w:bottom w:val="none" w:sz="0" w:space="0" w:color="auto"/>
            <w:right w:val="none" w:sz="0" w:space="0" w:color="auto"/>
          </w:divBdr>
        </w:div>
        <w:div w:id="191961373">
          <w:marLeft w:val="0"/>
          <w:marRight w:val="0"/>
          <w:marTop w:val="0"/>
          <w:marBottom w:val="0"/>
          <w:divBdr>
            <w:top w:val="none" w:sz="0" w:space="0" w:color="auto"/>
            <w:left w:val="none" w:sz="0" w:space="0" w:color="auto"/>
            <w:bottom w:val="none" w:sz="0" w:space="0" w:color="auto"/>
            <w:right w:val="none" w:sz="0" w:space="0" w:color="auto"/>
          </w:divBdr>
        </w:div>
        <w:div w:id="40402789">
          <w:marLeft w:val="0"/>
          <w:marRight w:val="0"/>
          <w:marTop w:val="0"/>
          <w:marBottom w:val="0"/>
          <w:divBdr>
            <w:top w:val="none" w:sz="0" w:space="0" w:color="auto"/>
            <w:left w:val="none" w:sz="0" w:space="0" w:color="auto"/>
            <w:bottom w:val="none" w:sz="0" w:space="0" w:color="auto"/>
            <w:right w:val="none" w:sz="0" w:space="0" w:color="auto"/>
          </w:divBdr>
        </w:div>
        <w:div w:id="1840078814">
          <w:marLeft w:val="0"/>
          <w:marRight w:val="0"/>
          <w:marTop w:val="0"/>
          <w:marBottom w:val="0"/>
          <w:divBdr>
            <w:top w:val="none" w:sz="0" w:space="0" w:color="auto"/>
            <w:left w:val="none" w:sz="0" w:space="0" w:color="auto"/>
            <w:bottom w:val="none" w:sz="0" w:space="0" w:color="auto"/>
            <w:right w:val="none" w:sz="0" w:space="0" w:color="auto"/>
          </w:divBdr>
        </w:div>
        <w:div w:id="1639454100">
          <w:marLeft w:val="0"/>
          <w:marRight w:val="0"/>
          <w:marTop w:val="0"/>
          <w:marBottom w:val="0"/>
          <w:divBdr>
            <w:top w:val="none" w:sz="0" w:space="0" w:color="auto"/>
            <w:left w:val="none" w:sz="0" w:space="0" w:color="auto"/>
            <w:bottom w:val="none" w:sz="0" w:space="0" w:color="auto"/>
            <w:right w:val="none" w:sz="0" w:space="0" w:color="auto"/>
          </w:divBdr>
        </w:div>
        <w:div w:id="1722053498">
          <w:marLeft w:val="0"/>
          <w:marRight w:val="0"/>
          <w:marTop w:val="0"/>
          <w:marBottom w:val="0"/>
          <w:divBdr>
            <w:top w:val="none" w:sz="0" w:space="0" w:color="auto"/>
            <w:left w:val="none" w:sz="0" w:space="0" w:color="auto"/>
            <w:bottom w:val="none" w:sz="0" w:space="0" w:color="auto"/>
            <w:right w:val="none" w:sz="0" w:space="0" w:color="auto"/>
          </w:divBdr>
        </w:div>
        <w:div w:id="794104771">
          <w:marLeft w:val="0"/>
          <w:marRight w:val="0"/>
          <w:marTop w:val="0"/>
          <w:marBottom w:val="0"/>
          <w:divBdr>
            <w:top w:val="none" w:sz="0" w:space="0" w:color="auto"/>
            <w:left w:val="none" w:sz="0" w:space="0" w:color="auto"/>
            <w:bottom w:val="none" w:sz="0" w:space="0" w:color="auto"/>
            <w:right w:val="none" w:sz="0" w:space="0" w:color="auto"/>
          </w:divBdr>
        </w:div>
        <w:div w:id="513113533">
          <w:marLeft w:val="0"/>
          <w:marRight w:val="0"/>
          <w:marTop w:val="0"/>
          <w:marBottom w:val="0"/>
          <w:divBdr>
            <w:top w:val="none" w:sz="0" w:space="0" w:color="auto"/>
            <w:left w:val="none" w:sz="0" w:space="0" w:color="auto"/>
            <w:bottom w:val="none" w:sz="0" w:space="0" w:color="auto"/>
            <w:right w:val="none" w:sz="0" w:space="0" w:color="auto"/>
          </w:divBdr>
        </w:div>
        <w:div w:id="1905944541">
          <w:marLeft w:val="0"/>
          <w:marRight w:val="0"/>
          <w:marTop w:val="0"/>
          <w:marBottom w:val="0"/>
          <w:divBdr>
            <w:top w:val="none" w:sz="0" w:space="0" w:color="auto"/>
            <w:left w:val="none" w:sz="0" w:space="0" w:color="auto"/>
            <w:bottom w:val="none" w:sz="0" w:space="0" w:color="auto"/>
            <w:right w:val="none" w:sz="0" w:space="0" w:color="auto"/>
          </w:divBdr>
        </w:div>
        <w:div w:id="778525844">
          <w:marLeft w:val="0"/>
          <w:marRight w:val="0"/>
          <w:marTop w:val="0"/>
          <w:marBottom w:val="0"/>
          <w:divBdr>
            <w:top w:val="none" w:sz="0" w:space="0" w:color="auto"/>
            <w:left w:val="none" w:sz="0" w:space="0" w:color="auto"/>
            <w:bottom w:val="none" w:sz="0" w:space="0" w:color="auto"/>
            <w:right w:val="none" w:sz="0" w:space="0" w:color="auto"/>
          </w:divBdr>
        </w:div>
        <w:div w:id="1180971732">
          <w:marLeft w:val="0"/>
          <w:marRight w:val="0"/>
          <w:marTop w:val="0"/>
          <w:marBottom w:val="0"/>
          <w:divBdr>
            <w:top w:val="none" w:sz="0" w:space="0" w:color="auto"/>
            <w:left w:val="none" w:sz="0" w:space="0" w:color="auto"/>
            <w:bottom w:val="none" w:sz="0" w:space="0" w:color="auto"/>
            <w:right w:val="none" w:sz="0" w:space="0" w:color="auto"/>
          </w:divBdr>
        </w:div>
        <w:div w:id="210775720">
          <w:marLeft w:val="0"/>
          <w:marRight w:val="0"/>
          <w:marTop w:val="0"/>
          <w:marBottom w:val="0"/>
          <w:divBdr>
            <w:top w:val="none" w:sz="0" w:space="0" w:color="auto"/>
            <w:left w:val="none" w:sz="0" w:space="0" w:color="auto"/>
            <w:bottom w:val="none" w:sz="0" w:space="0" w:color="auto"/>
            <w:right w:val="none" w:sz="0" w:space="0" w:color="auto"/>
          </w:divBdr>
        </w:div>
        <w:div w:id="1866863421">
          <w:marLeft w:val="0"/>
          <w:marRight w:val="0"/>
          <w:marTop w:val="0"/>
          <w:marBottom w:val="0"/>
          <w:divBdr>
            <w:top w:val="none" w:sz="0" w:space="0" w:color="auto"/>
            <w:left w:val="none" w:sz="0" w:space="0" w:color="auto"/>
            <w:bottom w:val="none" w:sz="0" w:space="0" w:color="auto"/>
            <w:right w:val="none" w:sz="0" w:space="0" w:color="auto"/>
          </w:divBdr>
        </w:div>
        <w:div w:id="205024688">
          <w:marLeft w:val="0"/>
          <w:marRight w:val="0"/>
          <w:marTop w:val="0"/>
          <w:marBottom w:val="0"/>
          <w:divBdr>
            <w:top w:val="none" w:sz="0" w:space="0" w:color="auto"/>
            <w:left w:val="none" w:sz="0" w:space="0" w:color="auto"/>
            <w:bottom w:val="none" w:sz="0" w:space="0" w:color="auto"/>
            <w:right w:val="none" w:sz="0" w:space="0" w:color="auto"/>
          </w:divBdr>
        </w:div>
        <w:div w:id="697463197">
          <w:marLeft w:val="0"/>
          <w:marRight w:val="0"/>
          <w:marTop w:val="0"/>
          <w:marBottom w:val="0"/>
          <w:divBdr>
            <w:top w:val="none" w:sz="0" w:space="0" w:color="auto"/>
            <w:left w:val="none" w:sz="0" w:space="0" w:color="auto"/>
            <w:bottom w:val="none" w:sz="0" w:space="0" w:color="auto"/>
            <w:right w:val="none" w:sz="0" w:space="0" w:color="auto"/>
          </w:divBdr>
        </w:div>
        <w:div w:id="1108891123">
          <w:marLeft w:val="0"/>
          <w:marRight w:val="0"/>
          <w:marTop w:val="0"/>
          <w:marBottom w:val="0"/>
          <w:divBdr>
            <w:top w:val="none" w:sz="0" w:space="0" w:color="auto"/>
            <w:left w:val="none" w:sz="0" w:space="0" w:color="auto"/>
            <w:bottom w:val="none" w:sz="0" w:space="0" w:color="auto"/>
            <w:right w:val="none" w:sz="0" w:space="0" w:color="auto"/>
          </w:divBdr>
        </w:div>
        <w:div w:id="1708331748">
          <w:marLeft w:val="0"/>
          <w:marRight w:val="0"/>
          <w:marTop w:val="0"/>
          <w:marBottom w:val="0"/>
          <w:divBdr>
            <w:top w:val="none" w:sz="0" w:space="0" w:color="auto"/>
            <w:left w:val="none" w:sz="0" w:space="0" w:color="auto"/>
            <w:bottom w:val="none" w:sz="0" w:space="0" w:color="auto"/>
            <w:right w:val="none" w:sz="0" w:space="0" w:color="auto"/>
          </w:divBdr>
        </w:div>
        <w:div w:id="1393654649">
          <w:marLeft w:val="0"/>
          <w:marRight w:val="0"/>
          <w:marTop w:val="0"/>
          <w:marBottom w:val="0"/>
          <w:divBdr>
            <w:top w:val="none" w:sz="0" w:space="0" w:color="auto"/>
            <w:left w:val="none" w:sz="0" w:space="0" w:color="auto"/>
            <w:bottom w:val="none" w:sz="0" w:space="0" w:color="auto"/>
            <w:right w:val="none" w:sz="0" w:space="0" w:color="auto"/>
          </w:divBdr>
        </w:div>
        <w:div w:id="12079970">
          <w:marLeft w:val="0"/>
          <w:marRight w:val="0"/>
          <w:marTop w:val="0"/>
          <w:marBottom w:val="0"/>
          <w:divBdr>
            <w:top w:val="none" w:sz="0" w:space="0" w:color="auto"/>
            <w:left w:val="none" w:sz="0" w:space="0" w:color="auto"/>
            <w:bottom w:val="none" w:sz="0" w:space="0" w:color="auto"/>
            <w:right w:val="none" w:sz="0" w:space="0" w:color="auto"/>
          </w:divBdr>
        </w:div>
        <w:div w:id="1793865166">
          <w:marLeft w:val="0"/>
          <w:marRight w:val="0"/>
          <w:marTop w:val="0"/>
          <w:marBottom w:val="0"/>
          <w:divBdr>
            <w:top w:val="none" w:sz="0" w:space="0" w:color="auto"/>
            <w:left w:val="none" w:sz="0" w:space="0" w:color="auto"/>
            <w:bottom w:val="none" w:sz="0" w:space="0" w:color="auto"/>
            <w:right w:val="none" w:sz="0" w:space="0" w:color="auto"/>
          </w:divBdr>
        </w:div>
        <w:div w:id="677273569">
          <w:marLeft w:val="0"/>
          <w:marRight w:val="0"/>
          <w:marTop w:val="0"/>
          <w:marBottom w:val="0"/>
          <w:divBdr>
            <w:top w:val="none" w:sz="0" w:space="0" w:color="auto"/>
            <w:left w:val="none" w:sz="0" w:space="0" w:color="auto"/>
            <w:bottom w:val="none" w:sz="0" w:space="0" w:color="auto"/>
            <w:right w:val="none" w:sz="0" w:space="0" w:color="auto"/>
          </w:divBdr>
        </w:div>
        <w:div w:id="1642883830">
          <w:marLeft w:val="0"/>
          <w:marRight w:val="0"/>
          <w:marTop w:val="0"/>
          <w:marBottom w:val="0"/>
          <w:divBdr>
            <w:top w:val="none" w:sz="0" w:space="0" w:color="auto"/>
            <w:left w:val="none" w:sz="0" w:space="0" w:color="auto"/>
            <w:bottom w:val="none" w:sz="0" w:space="0" w:color="auto"/>
            <w:right w:val="none" w:sz="0" w:space="0" w:color="auto"/>
          </w:divBdr>
        </w:div>
        <w:div w:id="246769625">
          <w:marLeft w:val="0"/>
          <w:marRight w:val="0"/>
          <w:marTop w:val="0"/>
          <w:marBottom w:val="0"/>
          <w:divBdr>
            <w:top w:val="none" w:sz="0" w:space="0" w:color="auto"/>
            <w:left w:val="none" w:sz="0" w:space="0" w:color="auto"/>
            <w:bottom w:val="none" w:sz="0" w:space="0" w:color="auto"/>
            <w:right w:val="none" w:sz="0" w:space="0" w:color="auto"/>
          </w:divBdr>
        </w:div>
        <w:div w:id="669529819">
          <w:marLeft w:val="0"/>
          <w:marRight w:val="0"/>
          <w:marTop w:val="0"/>
          <w:marBottom w:val="0"/>
          <w:divBdr>
            <w:top w:val="none" w:sz="0" w:space="0" w:color="auto"/>
            <w:left w:val="none" w:sz="0" w:space="0" w:color="auto"/>
            <w:bottom w:val="none" w:sz="0" w:space="0" w:color="auto"/>
            <w:right w:val="none" w:sz="0" w:space="0" w:color="auto"/>
          </w:divBdr>
        </w:div>
        <w:div w:id="2061247819">
          <w:marLeft w:val="0"/>
          <w:marRight w:val="0"/>
          <w:marTop w:val="0"/>
          <w:marBottom w:val="0"/>
          <w:divBdr>
            <w:top w:val="none" w:sz="0" w:space="0" w:color="auto"/>
            <w:left w:val="none" w:sz="0" w:space="0" w:color="auto"/>
            <w:bottom w:val="none" w:sz="0" w:space="0" w:color="auto"/>
            <w:right w:val="none" w:sz="0" w:space="0" w:color="auto"/>
          </w:divBdr>
        </w:div>
        <w:div w:id="1105611451">
          <w:marLeft w:val="0"/>
          <w:marRight w:val="0"/>
          <w:marTop w:val="0"/>
          <w:marBottom w:val="0"/>
          <w:divBdr>
            <w:top w:val="none" w:sz="0" w:space="0" w:color="auto"/>
            <w:left w:val="none" w:sz="0" w:space="0" w:color="auto"/>
            <w:bottom w:val="none" w:sz="0" w:space="0" w:color="auto"/>
            <w:right w:val="none" w:sz="0" w:space="0" w:color="auto"/>
          </w:divBdr>
        </w:div>
        <w:div w:id="3481972">
          <w:marLeft w:val="0"/>
          <w:marRight w:val="0"/>
          <w:marTop w:val="0"/>
          <w:marBottom w:val="0"/>
          <w:divBdr>
            <w:top w:val="none" w:sz="0" w:space="0" w:color="auto"/>
            <w:left w:val="none" w:sz="0" w:space="0" w:color="auto"/>
            <w:bottom w:val="none" w:sz="0" w:space="0" w:color="auto"/>
            <w:right w:val="none" w:sz="0" w:space="0" w:color="auto"/>
          </w:divBdr>
        </w:div>
        <w:div w:id="2110469209">
          <w:marLeft w:val="0"/>
          <w:marRight w:val="0"/>
          <w:marTop w:val="0"/>
          <w:marBottom w:val="0"/>
          <w:divBdr>
            <w:top w:val="none" w:sz="0" w:space="0" w:color="auto"/>
            <w:left w:val="none" w:sz="0" w:space="0" w:color="auto"/>
            <w:bottom w:val="none" w:sz="0" w:space="0" w:color="auto"/>
            <w:right w:val="none" w:sz="0" w:space="0" w:color="auto"/>
          </w:divBdr>
        </w:div>
        <w:div w:id="1572232907">
          <w:marLeft w:val="0"/>
          <w:marRight w:val="0"/>
          <w:marTop w:val="0"/>
          <w:marBottom w:val="0"/>
          <w:divBdr>
            <w:top w:val="none" w:sz="0" w:space="0" w:color="auto"/>
            <w:left w:val="none" w:sz="0" w:space="0" w:color="auto"/>
            <w:bottom w:val="none" w:sz="0" w:space="0" w:color="auto"/>
            <w:right w:val="none" w:sz="0" w:space="0" w:color="auto"/>
          </w:divBdr>
        </w:div>
        <w:div w:id="702100807">
          <w:marLeft w:val="0"/>
          <w:marRight w:val="0"/>
          <w:marTop w:val="0"/>
          <w:marBottom w:val="0"/>
          <w:divBdr>
            <w:top w:val="none" w:sz="0" w:space="0" w:color="auto"/>
            <w:left w:val="none" w:sz="0" w:space="0" w:color="auto"/>
            <w:bottom w:val="none" w:sz="0" w:space="0" w:color="auto"/>
            <w:right w:val="none" w:sz="0" w:space="0" w:color="auto"/>
          </w:divBdr>
        </w:div>
        <w:div w:id="2023820136">
          <w:marLeft w:val="0"/>
          <w:marRight w:val="0"/>
          <w:marTop w:val="0"/>
          <w:marBottom w:val="0"/>
          <w:divBdr>
            <w:top w:val="none" w:sz="0" w:space="0" w:color="auto"/>
            <w:left w:val="none" w:sz="0" w:space="0" w:color="auto"/>
            <w:bottom w:val="none" w:sz="0" w:space="0" w:color="auto"/>
            <w:right w:val="none" w:sz="0" w:space="0" w:color="auto"/>
          </w:divBdr>
        </w:div>
        <w:div w:id="810636812">
          <w:marLeft w:val="0"/>
          <w:marRight w:val="0"/>
          <w:marTop w:val="0"/>
          <w:marBottom w:val="0"/>
          <w:divBdr>
            <w:top w:val="none" w:sz="0" w:space="0" w:color="auto"/>
            <w:left w:val="none" w:sz="0" w:space="0" w:color="auto"/>
            <w:bottom w:val="none" w:sz="0" w:space="0" w:color="auto"/>
            <w:right w:val="none" w:sz="0" w:space="0" w:color="auto"/>
          </w:divBdr>
        </w:div>
        <w:div w:id="826554931">
          <w:marLeft w:val="0"/>
          <w:marRight w:val="0"/>
          <w:marTop w:val="0"/>
          <w:marBottom w:val="0"/>
          <w:divBdr>
            <w:top w:val="none" w:sz="0" w:space="0" w:color="auto"/>
            <w:left w:val="none" w:sz="0" w:space="0" w:color="auto"/>
            <w:bottom w:val="none" w:sz="0" w:space="0" w:color="auto"/>
            <w:right w:val="none" w:sz="0" w:space="0" w:color="auto"/>
          </w:divBdr>
        </w:div>
        <w:div w:id="1344362928">
          <w:marLeft w:val="0"/>
          <w:marRight w:val="0"/>
          <w:marTop w:val="0"/>
          <w:marBottom w:val="0"/>
          <w:divBdr>
            <w:top w:val="none" w:sz="0" w:space="0" w:color="auto"/>
            <w:left w:val="none" w:sz="0" w:space="0" w:color="auto"/>
            <w:bottom w:val="none" w:sz="0" w:space="0" w:color="auto"/>
            <w:right w:val="none" w:sz="0" w:space="0" w:color="auto"/>
          </w:divBdr>
        </w:div>
        <w:div w:id="1488978102">
          <w:marLeft w:val="0"/>
          <w:marRight w:val="0"/>
          <w:marTop w:val="0"/>
          <w:marBottom w:val="0"/>
          <w:divBdr>
            <w:top w:val="none" w:sz="0" w:space="0" w:color="auto"/>
            <w:left w:val="none" w:sz="0" w:space="0" w:color="auto"/>
            <w:bottom w:val="none" w:sz="0" w:space="0" w:color="auto"/>
            <w:right w:val="none" w:sz="0" w:space="0" w:color="auto"/>
          </w:divBdr>
        </w:div>
        <w:div w:id="1089500784">
          <w:marLeft w:val="0"/>
          <w:marRight w:val="0"/>
          <w:marTop w:val="0"/>
          <w:marBottom w:val="0"/>
          <w:divBdr>
            <w:top w:val="none" w:sz="0" w:space="0" w:color="auto"/>
            <w:left w:val="none" w:sz="0" w:space="0" w:color="auto"/>
            <w:bottom w:val="none" w:sz="0" w:space="0" w:color="auto"/>
            <w:right w:val="none" w:sz="0" w:space="0" w:color="auto"/>
          </w:divBdr>
        </w:div>
        <w:div w:id="1535070679">
          <w:marLeft w:val="0"/>
          <w:marRight w:val="0"/>
          <w:marTop w:val="0"/>
          <w:marBottom w:val="0"/>
          <w:divBdr>
            <w:top w:val="none" w:sz="0" w:space="0" w:color="auto"/>
            <w:left w:val="none" w:sz="0" w:space="0" w:color="auto"/>
            <w:bottom w:val="none" w:sz="0" w:space="0" w:color="auto"/>
            <w:right w:val="none" w:sz="0" w:space="0" w:color="auto"/>
          </w:divBdr>
        </w:div>
        <w:div w:id="1141533046">
          <w:marLeft w:val="0"/>
          <w:marRight w:val="0"/>
          <w:marTop w:val="0"/>
          <w:marBottom w:val="0"/>
          <w:divBdr>
            <w:top w:val="none" w:sz="0" w:space="0" w:color="auto"/>
            <w:left w:val="none" w:sz="0" w:space="0" w:color="auto"/>
            <w:bottom w:val="none" w:sz="0" w:space="0" w:color="auto"/>
            <w:right w:val="none" w:sz="0" w:space="0" w:color="auto"/>
          </w:divBdr>
        </w:div>
        <w:div w:id="2114274988">
          <w:marLeft w:val="0"/>
          <w:marRight w:val="0"/>
          <w:marTop w:val="0"/>
          <w:marBottom w:val="0"/>
          <w:divBdr>
            <w:top w:val="none" w:sz="0" w:space="0" w:color="auto"/>
            <w:left w:val="none" w:sz="0" w:space="0" w:color="auto"/>
            <w:bottom w:val="none" w:sz="0" w:space="0" w:color="auto"/>
            <w:right w:val="none" w:sz="0" w:space="0" w:color="auto"/>
          </w:divBdr>
        </w:div>
        <w:div w:id="1069957764">
          <w:marLeft w:val="0"/>
          <w:marRight w:val="0"/>
          <w:marTop w:val="0"/>
          <w:marBottom w:val="0"/>
          <w:divBdr>
            <w:top w:val="none" w:sz="0" w:space="0" w:color="auto"/>
            <w:left w:val="none" w:sz="0" w:space="0" w:color="auto"/>
            <w:bottom w:val="none" w:sz="0" w:space="0" w:color="auto"/>
            <w:right w:val="none" w:sz="0" w:space="0" w:color="auto"/>
          </w:divBdr>
        </w:div>
        <w:div w:id="1495996588">
          <w:marLeft w:val="0"/>
          <w:marRight w:val="0"/>
          <w:marTop w:val="0"/>
          <w:marBottom w:val="0"/>
          <w:divBdr>
            <w:top w:val="none" w:sz="0" w:space="0" w:color="auto"/>
            <w:left w:val="none" w:sz="0" w:space="0" w:color="auto"/>
            <w:bottom w:val="none" w:sz="0" w:space="0" w:color="auto"/>
            <w:right w:val="none" w:sz="0" w:space="0" w:color="auto"/>
          </w:divBdr>
        </w:div>
        <w:div w:id="309865430">
          <w:marLeft w:val="0"/>
          <w:marRight w:val="0"/>
          <w:marTop w:val="0"/>
          <w:marBottom w:val="0"/>
          <w:divBdr>
            <w:top w:val="none" w:sz="0" w:space="0" w:color="auto"/>
            <w:left w:val="none" w:sz="0" w:space="0" w:color="auto"/>
            <w:bottom w:val="none" w:sz="0" w:space="0" w:color="auto"/>
            <w:right w:val="none" w:sz="0" w:space="0" w:color="auto"/>
          </w:divBdr>
        </w:div>
        <w:div w:id="1229684432">
          <w:marLeft w:val="0"/>
          <w:marRight w:val="0"/>
          <w:marTop w:val="0"/>
          <w:marBottom w:val="0"/>
          <w:divBdr>
            <w:top w:val="none" w:sz="0" w:space="0" w:color="auto"/>
            <w:left w:val="none" w:sz="0" w:space="0" w:color="auto"/>
            <w:bottom w:val="none" w:sz="0" w:space="0" w:color="auto"/>
            <w:right w:val="none" w:sz="0" w:space="0" w:color="auto"/>
          </w:divBdr>
        </w:div>
        <w:div w:id="206453019">
          <w:marLeft w:val="0"/>
          <w:marRight w:val="0"/>
          <w:marTop w:val="0"/>
          <w:marBottom w:val="0"/>
          <w:divBdr>
            <w:top w:val="none" w:sz="0" w:space="0" w:color="auto"/>
            <w:left w:val="none" w:sz="0" w:space="0" w:color="auto"/>
            <w:bottom w:val="none" w:sz="0" w:space="0" w:color="auto"/>
            <w:right w:val="none" w:sz="0" w:space="0" w:color="auto"/>
          </w:divBdr>
        </w:div>
        <w:div w:id="1650212838">
          <w:marLeft w:val="0"/>
          <w:marRight w:val="0"/>
          <w:marTop w:val="0"/>
          <w:marBottom w:val="0"/>
          <w:divBdr>
            <w:top w:val="none" w:sz="0" w:space="0" w:color="auto"/>
            <w:left w:val="none" w:sz="0" w:space="0" w:color="auto"/>
            <w:bottom w:val="none" w:sz="0" w:space="0" w:color="auto"/>
            <w:right w:val="none" w:sz="0" w:space="0" w:color="auto"/>
          </w:divBdr>
        </w:div>
        <w:div w:id="1804500929">
          <w:marLeft w:val="0"/>
          <w:marRight w:val="0"/>
          <w:marTop w:val="0"/>
          <w:marBottom w:val="0"/>
          <w:divBdr>
            <w:top w:val="none" w:sz="0" w:space="0" w:color="auto"/>
            <w:left w:val="none" w:sz="0" w:space="0" w:color="auto"/>
            <w:bottom w:val="none" w:sz="0" w:space="0" w:color="auto"/>
            <w:right w:val="none" w:sz="0" w:space="0" w:color="auto"/>
          </w:divBdr>
        </w:div>
        <w:div w:id="1144389666">
          <w:marLeft w:val="0"/>
          <w:marRight w:val="0"/>
          <w:marTop w:val="0"/>
          <w:marBottom w:val="0"/>
          <w:divBdr>
            <w:top w:val="none" w:sz="0" w:space="0" w:color="auto"/>
            <w:left w:val="none" w:sz="0" w:space="0" w:color="auto"/>
            <w:bottom w:val="none" w:sz="0" w:space="0" w:color="auto"/>
            <w:right w:val="none" w:sz="0" w:space="0" w:color="auto"/>
          </w:divBdr>
        </w:div>
        <w:div w:id="238637001">
          <w:marLeft w:val="0"/>
          <w:marRight w:val="0"/>
          <w:marTop w:val="0"/>
          <w:marBottom w:val="0"/>
          <w:divBdr>
            <w:top w:val="none" w:sz="0" w:space="0" w:color="auto"/>
            <w:left w:val="none" w:sz="0" w:space="0" w:color="auto"/>
            <w:bottom w:val="none" w:sz="0" w:space="0" w:color="auto"/>
            <w:right w:val="none" w:sz="0" w:space="0" w:color="auto"/>
          </w:divBdr>
        </w:div>
        <w:div w:id="2061633863">
          <w:marLeft w:val="0"/>
          <w:marRight w:val="0"/>
          <w:marTop w:val="0"/>
          <w:marBottom w:val="0"/>
          <w:divBdr>
            <w:top w:val="none" w:sz="0" w:space="0" w:color="auto"/>
            <w:left w:val="none" w:sz="0" w:space="0" w:color="auto"/>
            <w:bottom w:val="none" w:sz="0" w:space="0" w:color="auto"/>
            <w:right w:val="none" w:sz="0" w:space="0" w:color="auto"/>
          </w:divBdr>
        </w:div>
        <w:div w:id="1796672988">
          <w:marLeft w:val="0"/>
          <w:marRight w:val="0"/>
          <w:marTop w:val="0"/>
          <w:marBottom w:val="0"/>
          <w:divBdr>
            <w:top w:val="none" w:sz="0" w:space="0" w:color="auto"/>
            <w:left w:val="none" w:sz="0" w:space="0" w:color="auto"/>
            <w:bottom w:val="none" w:sz="0" w:space="0" w:color="auto"/>
            <w:right w:val="none" w:sz="0" w:space="0" w:color="auto"/>
          </w:divBdr>
        </w:div>
        <w:div w:id="785582007">
          <w:marLeft w:val="0"/>
          <w:marRight w:val="0"/>
          <w:marTop w:val="0"/>
          <w:marBottom w:val="0"/>
          <w:divBdr>
            <w:top w:val="none" w:sz="0" w:space="0" w:color="auto"/>
            <w:left w:val="none" w:sz="0" w:space="0" w:color="auto"/>
            <w:bottom w:val="none" w:sz="0" w:space="0" w:color="auto"/>
            <w:right w:val="none" w:sz="0" w:space="0" w:color="auto"/>
          </w:divBdr>
        </w:div>
        <w:div w:id="252710590">
          <w:marLeft w:val="0"/>
          <w:marRight w:val="0"/>
          <w:marTop w:val="0"/>
          <w:marBottom w:val="0"/>
          <w:divBdr>
            <w:top w:val="none" w:sz="0" w:space="0" w:color="auto"/>
            <w:left w:val="none" w:sz="0" w:space="0" w:color="auto"/>
            <w:bottom w:val="none" w:sz="0" w:space="0" w:color="auto"/>
            <w:right w:val="none" w:sz="0" w:space="0" w:color="auto"/>
          </w:divBdr>
        </w:div>
        <w:div w:id="601259633">
          <w:marLeft w:val="0"/>
          <w:marRight w:val="0"/>
          <w:marTop w:val="0"/>
          <w:marBottom w:val="0"/>
          <w:divBdr>
            <w:top w:val="none" w:sz="0" w:space="0" w:color="auto"/>
            <w:left w:val="none" w:sz="0" w:space="0" w:color="auto"/>
            <w:bottom w:val="none" w:sz="0" w:space="0" w:color="auto"/>
            <w:right w:val="none" w:sz="0" w:space="0" w:color="auto"/>
          </w:divBdr>
        </w:div>
        <w:div w:id="1555196572">
          <w:marLeft w:val="0"/>
          <w:marRight w:val="0"/>
          <w:marTop w:val="0"/>
          <w:marBottom w:val="0"/>
          <w:divBdr>
            <w:top w:val="none" w:sz="0" w:space="0" w:color="auto"/>
            <w:left w:val="none" w:sz="0" w:space="0" w:color="auto"/>
            <w:bottom w:val="none" w:sz="0" w:space="0" w:color="auto"/>
            <w:right w:val="none" w:sz="0" w:space="0" w:color="auto"/>
          </w:divBdr>
        </w:div>
        <w:div w:id="466627715">
          <w:marLeft w:val="0"/>
          <w:marRight w:val="0"/>
          <w:marTop w:val="0"/>
          <w:marBottom w:val="0"/>
          <w:divBdr>
            <w:top w:val="none" w:sz="0" w:space="0" w:color="auto"/>
            <w:left w:val="none" w:sz="0" w:space="0" w:color="auto"/>
            <w:bottom w:val="none" w:sz="0" w:space="0" w:color="auto"/>
            <w:right w:val="none" w:sz="0" w:space="0" w:color="auto"/>
          </w:divBdr>
        </w:div>
        <w:div w:id="702946724">
          <w:marLeft w:val="0"/>
          <w:marRight w:val="0"/>
          <w:marTop w:val="0"/>
          <w:marBottom w:val="0"/>
          <w:divBdr>
            <w:top w:val="none" w:sz="0" w:space="0" w:color="auto"/>
            <w:left w:val="none" w:sz="0" w:space="0" w:color="auto"/>
            <w:bottom w:val="none" w:sz="0" w:space="0" w:color="auto"/>
            <w:right w:val="none" w:sz="0" w:space="0" w:color="auto"/>
          </w:divBdr>
        </w:div>
        <w:div w:id="890116621">
          <w:marLeft w:val="0"/>
          <w:marRight w:val="0"/>
          <w:marTop w:val="0"/>
          <w:marBottom w:val="0"/>
          <w:divBdr>
            <w:top w:val="none" w:sz="0" w:space="0" w:color="auto"/>
            <w:left w:val="none" w:sz="0" w:space="0" w:color="auto"/>
            <w:bottom w:val="none" w:sz="0" w:space="0" w:color="auto"/>
            <w:right w:val="none" w:sz="0" w:space="0" w:color="auto"/>
          </w:divBdr>
        </w:div>
        <w:div w:id="1666127931">
          <w:marLeft w:val="0"/>
          <w:marRight w:val="0"/>
          <w:marTop w:val="0"/>
          <w:marBottom w:val="0"/>
          <w:divBdr>
            <w:top w:val="none" w:sz="0" w:space="0" w:color="auto"/>
            <w:left w:val="none" w:sz="0" w:space="0" w:color="auto"/>
            <w:bottom w:val="none" w:sz="0" w:space="0" w:color="auto"/>
            <w:right w:val="none" w:sz="0" w:space="0" w:color="auto"/>
          </w:divBdr>
        </w:div>
        <w:div w:id="345642121">
          <w:marLeft w:val="0"/>
          <w:marRight w:val="0"/>
          <w:marTop w:val="0"/>
          <w:marBottom w:val="0"/>
          <w:divBdr>
            <w:top w:val="none" w:sz="0" w:space="0" w:color="auto"/>
            <w:left w:val="none" w:sz="0" w:space="0" w:color="auto"/>
            <w:bottom w:val="none" w:sz="0" w:space="0" w:color="auto"/>
            <w:right w:val="none" w:sz="0" w:space="0" w:color="auto"/>
          </w:divBdr>
        </w:div>
        <w:div w:id="1406226503">
          <w:marLeft w:val="0"/>
          <w:marRight w:val="0"/>
          <w:marTop w:val="0"/>
          <w:marBottom w:val="0"/>
          <w:divBdr>
            <w:top w:val="none" w:sz="0" w:space="0" w:color="auto"/>
            <w:left w:val="none" w:sz="0" w:space="0" w:color="auto"/>
            <w:bottom w:val="none" w:sz="0" w:space="0" w:color="auto"/>
            <w:right w:val="none" w:sz="0" w:space="0" w:color="auto"/>
          </w:divBdr>
        </w:div>
        <w:div w:id="1317681544">
          <w:marLeft w:val="0"/>
          <w:marRight w:val="0"/>
          <w:marTop w:val="0"/>
          <w:marBottom w:val="0"/>
          <w:divBdr>
            <w:top w:val="none" w:sz="0" w:space="0" w:color="auto"/>
            <w:left w:val="none" w:sz="0" w:space="0" w:color="auto"/>
            <w:bottom w:val="none" w:sz="0" w:space="0" w:color="auto"/>
            <w:right w:val="none" w:sz="0" w:space="0" w:color="auto"/>
          </w:divBdr>
        </w:div>
        <w:div w:id="784736082">
          <w:marLeft w:val="0"/>
          <w:marRight w:val="0"/>
          <w:marTop w:val="0"/>
          <w:marBottom w:val="0"/>
          <w:divBdr>
            <w:top w:val="none" w:sz="0" w:space="0" w:color="auto"/>
            <w:left w:val="none" w:sz="0" w:space="0" w:color="auto"/>
            <w:bottom w:val="none" w:sz="0" w:space="0" w:color="auto"/>
            <w:right w:val="none" w:sz="0" w:space="0" w:color="auto"/>
          </w:divBdr>
        </w:div>
        <w:div w:id="315501948">
          <w:marLeft w:val="0"/>
          <w:marRight w:val="0"/>
          <w:marTop w:val="0"/>
          <w:marBottom w:val="0"/>
          <w:divBdr>
            <w:top w:val="none" w:sz="0" w:space="0" w:color="auto"/>
            <w:left w:val="none" w:sz="0" w:space="0" w:color="auto"/>
            <w:bottom w:val="none" w:sz="0" w:space="0" w:color="auto"/>
            <w:right w:val="none" w:sz="0" w:space="0" w:color="auto"/>
          </w:divBdr>
        </w:div>
        <w:div w:id="2043362338">
          <w:marLeft w:val="0"/>
          <w:marRight w:val="0"/>
          <w:marTop w:val="0"/>
          <w:marBottom w:val="0"/>
          <w:divBdr>
            <w:top w:val="none" w:sz="0" w:space="0" w:color="auto"/>
            <w:left w:val="none" w:sz="0" w:space="0" w:color="auto"/>
            <w:bottom w:val="none" w:sz="0" w:space="0" w:color="auto"/>
            <w:right w:val="none" w:sz="0" w:space="0" w:color="auto"/>
          </w:divBdr>
        </w:div>
        <w:div w:id="178542813">
          <w:marLeft w:val="0"/>
          <w:marRight w:val="0"/>
          <w:marTop w:val="0"/>
          <w:marBottom w:val="0"/>
          <w:divBdr>
            <w:top w:val="none" w:sz="0" w:space="0" w:color="auto"/>
            <w:left w:val="none" w:sz="0" w:space="0" w:color="auto"/>
            <w:bottom w:val="none" w:sz="0" w:space="0" w:color="auto"/>
            <w:right w:val="none" w:sz="0" w:space="0" w:color="auto"/>
          </w:divBdr>
        </w:div>
        <w:div w:id="1023244756">
          <w:marLeft w:val="0"/>
          <w:marRight w:val="0"/>
          <w:marTop w:val="0"/>
          <w:marBottom w:val="0"/>
          <w:divBdr>
            <w:top w:val="none" w:sz="0" w:space="0" w:color="auto"/>
            <w:left w:val="none" w:sz="0" w:space="0" w:color="auto"/>
            <w:bottom w:val="none" w:sz="0" w:space="0" w:color="auto"/>
            <w:right w:val="none" w:sz="0" w:space="0" w:color="auto"/>
          </w:divBdr>
        </w:div>
        <w:div w:id="1832674108">
          <w:marLeft w:val="0"/>
          <w:marRight w:val="0"/>
          <w:marTop w:val="0"/>
          <w:marBottom w:val="0"/>
          <w:divBdr>
            <w:top w:val="none" w:sz="0" w:space="0" w:color="auto"/>
            <w:left w:val="none" w:sz="0" w:space="0" w:color="auto"/>
            <w:bottom w:val="none" w:sz="0" w:space="0" w:color="auto"/>
            <w:right w:val="none" w:sz="0" w:space="0" w:color="auto"/>
          </w:divBdr>
        </w:div>
        <w:div w:id="206767224">
          <w:marLeft w:val="0"/>
          <w:marRight w:val="0"/>
          <w:marTop w:val="0"/>
          <w:marBottom w:val="0"/>
          <w:divBdr>
            <w:top w:val="none" w:sz="0" w:space="0" w:color="auto"/>
            <w:left w:val="none" w:sz="0" w:space="0" w:color="auto"/>
            <w:bottom w:val="none" w:sz="0" w:space="0" w:color="auto"/>
            <w:right w:val="none" w:sz="0" w:space="0" w:color="auto"/>
          </w:divBdr>
        </w:div>
        <w:div w:id="1936013711">
          <w:marLeft w:val="0"/>
          <w:marRight w:val="0"/>
          <w:marTop w:val="0"/>
          <w:marBottom w:val="0"/>
          <w:divBdr>
            <w:top w:val="none" w:sz="0" w:space="0" w:color="auto"/>
            <w:left w:val="none" w:sz="0" w:space="0" w:color="auto"/>
            <w:bottom w:val="none" w:sz="0" w:space="0" w:color="auto"/>
            <w:right w:val="none" w:sz="0" w:space="0" w:color="auto"/>
          </w:divBdr>
        </w:div>
        <w:div w:id="1272282217">
          <w:marLeft w:val="0"/>
          <w:marRight w:val="0"/>
          <w:marTop w:val="0"/>
          <w:marBottom w:val="0"/>
          <w:divBdr>
            <w:top w:val="none" w:sz="0" w:space="0" w:color="auto"/>
            <w:left w:val="none" w:sz="0" w:space="0" w:color="auto"/>
            <w:bottom w:val="none" w:sz="0" w:space="0" w:color="auto"/>
            <w:right w:val="none" w:sz="0" w:space="0" w:color="auto"/>
          </w:divBdr>
        </w:div>
        <w:div w:id="89357207">
          <w:marLeft w:val="0"/>
          <w:marRight w:val="0"/>
          <w:marTop w:val="0"/>
          <w:marBottom w:val="0"/>
          <w:divBdr>
            <w:top w:val="none" w:sz="0" w:space="0" w:color="auto"/>
            <w:left w:val="none" w:sz="0" w:space="0" w:color="auto"/>
            <w:bottom w:val="none" w:sz="0" w:space="0" w:color="auto"/>
            <w:right w:val="none" w:sz="0" w:space="0" w:color="auto"/>
          </w:divBdr>
        </w:div>
        <w:div w:id="2070224036">
          <w:marLeft w:val="0"/>
          <w:marRight w:val="0"/>
          <w:marTop w:val="0"/>
          <w:marBottom w:val="0"/>
          <w:divBdr>
            <w:top w:val="none" w:sz="0" w:space="0" w:color="auto"/>
            <w:left w:val="none" w:sz="0" w:space="0" w:color="auto"/>
            <w:bottom w:val="none" w:sz="0" w:space="0" w:color="auto"/>
            <w:right w:val="none" w:sz="0" w:space="0" w:color="auto"/>
          </w:divBdr>
        </w:div>
        <w:div w:id="1138646116">
          <w:marLeft w:val="0"/>
          <w:marRight w:val="0"/>
          <w:marTop w:val="0"/>
          <w:marBottom w:val="0"/>
          <w:divBdr>
            <w:top w:val="none" w:sz="0" w:space="0" w:color="auto"/>
            <w:left w:val="none" w:sz="0" w:space="0" w:color="auto"/>
            <w:bottom w:val="none" w:sz="0" w:space="0" w:color="auto"/>
            <w:right w:val="none" w:sz="0" w:space="0" w:color="auto"/>
          </w:divBdr>
        </w:div>
        <w:div w:id="244459858">
          <w:marLeft w:val="0"/>
          <w:marRight w:val="0"/>
          <w:marTop w:val="0"/>
          <w:marBottom w:val="0"/>
          <w:divBdr>
            <w:top w:val="none" w:sz="0" w:space="0" w:color="auto"/>
            <w:left w:val="none" w:sz="0" w:space="0" w:color="auto"/>
            <w:bottom w:val="none" w:sz="0" w:space="0" w:color="auto"/>
            <w:right w:val="none" w:sz="0" w:space="0" w:color="auto"/>
          </w:divBdr>
        </w:div>
        <w:div w:id="814833132">
          <w:marLeft w:val="0"/>
          <w:marRight w:val="0"/>
          <w:marTop w:val="0"/>
          <w:marBottom w:val="0"/>
          <w:divBdr>
            <w:top w:val="none" w:sz="0" w:space="0" w:color="auto"/>
            <w:left w:val="none" w:sz="0" w:space="0" w:color="auto"/>
            <w:bottom w:val="none" w:sz="0" w:space="0" w:color="auto"/>
            <w:right w:val="none" w:sz="0" w:space="0" w:color="auto"/>
          </w:divBdr>
        </w:div>
        <w:div w:id="1241335184">
          <w:marLeft w:val="0"/>
          <w:marRight w:val="0"/>
          <w:marTop w:val="0"/>
          <w:marBottom w:val="0"/>
          <w:divBdr>
            <w:top w:val="none" w:sz="0" w:space="0" w:color="auto"/>
            <w:left w:val="none" w:sz="0" w:space="0" w:color="auto"/>
            <w:bottom w:val="none" w:sz="0" w:space="0" w:color="auto"/>
            <w:right w:val="none" w:sz="0" w:space="0" w:color="auto"/>
          </w:divBdr>
        </w:div>
        <w:div w:id="816726776">
          <w:marLeft w:val="0"/>
          <w:marRight w:val="0"/>
          <w:marTop w:val="0"/>
          <w:marBottom w:val="0"/>
          <w:divBdr>
            <w:top w:val="none" w:sz="0" w:space="0" w:color="auto"/>
            <w:left w:val="none" w:sz="0" w:space="0" w:color="auto"/>
            <w:bottom w:val="none" w:sz="0" w:space="0" w:color="auto"/>
            <w:right w:val="none" w:sz="0" w:space="0" w:color="auto"/>
          </w:divBdr>
        </w:div>
        <w:div w:id="951597475">
          <w:marLeft w:val="0"/>
          <w:marRight w:val="0"/>
          <w:marTop w:val="0"/>
          <w:marBottom w:val="0"/>
          <w:divBdr>
            <w:top w:val="none" w:sz="0" w:space="0" w:color="auto"/>
            <w:left w:val="none" w:sz="0" w:space="0" w:color="auto"/>
            <w:bottom w:val="none" w:sz="0" w:space="0" w:color="auto"/>
            <w:right w:val="none" w:sz="0" w:space="0" w:color="auto"/>
          </w:divBdr>
        </w:div>
        <w:div w:id="1219125480">
          <w:marLeft w:val="0"/>
          <w:marRight w:val="0"/>
          <w:marTop w:val="0"/>
          <w:marBottom w:val="0"/>
          <w:divBdr>
            <w:top w:val="none" w:sz="0" w:space="0" w:color="auto"/>
            <w:left w:val="none" w:sz="0" w:space="0" w:color="auto"/>
            <w:bottom w:val="none" w:sz="0" w:space="0" w:color="auto"/>
            <w:right w:val="none" w:sz="0" w:space="0" w:color="auto"/>
          </w:divBdr>
        </w:div>
        <w:div w:id="1084718773">
          <w:marLeft w:val="0"/>
          <w:marRight w:val="0"/>
          <w:marTop w:val="0"/>
          <w:marBottom w:val="0"/>
          <w:divBdr>
            <w:top w:val="none" w:sz="0" w:space="0" w:color="auto"/>
            <w:left w:val="none" w:sz="0" w:space="0" w:color="auto"/>
            <w:bottom w:val="none" w:sz="0" w:space="0" w:color="auto"/>
            <w:right w:val="none" w:sz="0" w:space="0" w:color="auto"/>
          </w:divBdr>
        </w:div>
        <w:div w:id="124352620">
          <w:marLeft w:val="0"/>
          <w:marRight w:val="0"/>
          <w:marTop w:val="0"/>
          <w:marBottom w:val="0"/>
          <w:divBdr>
            <w:top w:val="none" w:sz="0" w:space="0" w:color="auto"/>
            <w:left w:val="none" w:sz="0" w:space="0" w:color="auto"/>
            <w:bottom w:val="none" w:sz="0" w:space="0" w:color="auto"/>
            <w:right w:val="none" w:sz="0" w:space="0" w:color="auto"/>
          </w:divBdr>
        </w:div>
        <w:div w:id="1619991038">
          <w:marLeft w:val="0"/>
          <w:marRight w:val="0"/>
          <w:marTop w:val="0"/>
          <w:marBottom w:val="0"/>
          <w:divBdr>
            <w:top w:val="none" w:sz="0" w:space="0" w:color="auto"/>
            <w:left w:val="none" w:sz="0" w:space="0" w:color="auto"/>
            <w:bottom w:val="none" w:sz="0" w:space="0" w:color="auto"/>
            <w:right w:val="none" w:sz="0" w:space="0" w:color="auto"/>
          </w:divBdr>
        </w:div>
        <w:div w:id="708577244">
          <w:marLeft w:val="0"/>
          <w:marRight w:val="0"/>
          <w:marTop w:val="0"/>
          <w:marBottom w:val="0"/>
          <w:divBdr>
            <w:top w:val="none" w:sz="0" w:space="0" w:color="auto"/>
            <w:left w:val="none" w:sz="0" w:space="0" w:color="auto"/>
            <w:bottom w:val="none" w:sz="0" w:space="0" w:color="auto"/>
            <w:right w:val="none" w:sz="0" w:space="0" w:color="auto"/>
          </w:divBdr>
        </w:div>
        <w:div w:id="320306279">
          <w:marLeft w:val="0"/>
          <w:marRight w:val="0"/>
          <w:marTop w:val="0"/>
          <w:marBottom w:val="0"/>
          <w:divBdr>
            <w:top w:val="none" w:sz="0" w:space="0" w:color="auto"/>
            <w:left w:val="none" w:sz="0" w:space="0" w:color="auto"/>
            <w:bottom w:val="none" w:sz="0" w:space="0" w:color="auto"/>
            <w:right w:val="none" w:sz="0" w:space="0" w:color="auto"/>
          </w:divBdr>
        </w:div>
        <w:div w:id="538513381">
          <w:marLeft w:val="0"/>
          <w:marRight w:val="0"/>
          <w:marTop w:val="0"/>
          <w:marBottom w:val="0"/>
          <w:divBdr>
            <w:top w:val="none" w:sz="0" w:space="0" w:color="auto"/>
            <w:left w:val="none" w:sz="0" w:space="0" w:color="auto"/>
            <w:bottom w:val="none" w:sz="0" w:space="0" w:color="auto"/>
            <w:right w:val="none" w:sz="0" w:space="0" w:color="auto"/>
          </w:divBdr>
        </w:div>
        <w:div w:id="1070805026">
          <w:marLeft w:val="0"/>
          <w:marRight w:val="0"/>
          <w:marTop w:val="0"/>
          <w:marBottom w:val="0"/>
          <w:divBdr>
            <w:top w:val="none" w:sz="0" w:space="0" w:color="auto"/>
            <w:left w:val="none" w:sz="0" w:space="0" w:color="auto"/>
            <w:bottom w:val="none" w:sz="0" w:space="0" w:color="auto"/>
            <w:right w:val="none" w:sz="0" w:space="0" w:color="auto"/>
          </w:divBdr>
        </w:div>
        <w:div w:id="300505840">
          <w:marLeft w:val="0"/>
          <w:marRight w:val="0"/>
          <w:marTop w:val="0"/>
          <w:marBottom w:val="0"/>
          <w:divBdr>
            <w:top w:val="none" w:sz="0" w:space="0" w:color="auto"/>
            <w:left w:val="none" w:sz="0" w:space="0" w:color="auto"/>
            <w:bottom w:val="none" w:sz="0" w:space="0" w:color="auto"/>
            <w:right w:val="none" w:sz="0" w:space="0" w:color="auto"/>
          </w:divBdr>
        </w:div>
        <w:div w:id="1263486828">
          <w:marLeft w:val="0"/>
          <w:marRight w:val="0"/>
          <w:marTop w:val="0"/>
          <w:marBottom w:val="0"/>
          <w:divBdr>
            <w:top w:val="none" w:sz="0" w:space="0" w:color="auto"/>
            <w:left w:val="none" w:sz="0" w:space="0" w:color="auto"/>
            <w:bottom w:val="none" w:sz="0" w:space="0" w:color="auto"/>
            <w:right w:val="none" w:sz="0" w:space="0" w:color="auto"/>
          </w:divBdr>
        </w:div>
        <w:div w:id="142357843">
          <w:marLeft w:val="0"/>
          <w:marRight w:val="0"/>
          <w:marTop w:val="0"/>
          <w:marBottom w:val="0"/>
          <w:divBdr>
            <w:top w:val="none" w:sz="0" w:space="0" w:color="auto"/>
            <w:left w:val="none" w:sz="0" w:space="0" w:color="auto"/>
            <w:bottom w:val="none" w:sz="0" w:space="0" w:color="auto"/>
            <w:right w:val="none" w:sz="0" w:space="0" w:color="auto"/>
          </w:divBdr>
        </w:div>
        <w:div w:id="1445464122">
          <w:marLeft w:val="0"/>
          <w:marRight w:val="0"/>
          <w:marTop w:val="0"/>
          <w:marBottom w:val="0"/>
          <w:divBdr>
            <w:top w:val="none" w:sz="0" w:space="0" w:color="auto"/>
            <w:left w:val="none" w:sz="0" w:space="0" w:color="auto"/>
            <w:bottom w:val="none" w:sz="0" w:space="0" w:color="auto"/>
            <w:right w:val="none" w:sz="0" w:space="0" w:color="auto"/>
          </w:divBdr>
        </w:div>
        <w:div w:id="368147497">
          <w:marLeft w:val="0"/>
          <w:marRight w:val="0"/>
          <w:marTop w:val="0"/>
          <w:marBottom w:val="0"/>
          <w:divBdr>
            <w:top w:val="none" w:sz="0" w:space="0" w:color="auto"/>
            <w:left w:val="none" w:sz="0" w:space="0" w:color="auto"/>
            <w:bottom w:val="none" w:sz="0" w:space="0" w:color="auto"/>
            <w:right w:val="none" w:sz="0" w:space="0" w:color="auto"/>
          </w:divBdr>
        </w:div>
        <w:div w:id="1578399398">
          <w:marLeft w:val="0"/>
          <w:marRight w:val="0"/>
          <w:marTop w:val="0"/>
          <w:marBottom w:val="0"/>
          <w:divBdr>
            <w:top w:val="none" w:sz="0" w:space="0" w:color="auto"/>
            <w:left w:val="none" w:sz="0" w:space="0" w:color="auto"/>
            <w:bottom w:val="none" w:sz="0" w:space="0" w:color="auto"/>
            <w:right w:val="none" w:sz="0" w:space="0" w:color="auto"/>
          </w:divBdr>
        </w:div>
        <w:div w:id="1643076855">
          <w:marLeft w:val="0"/>
          <w:marRight w:val="0"/>
          <w:marTop w:val="0"/>
          <w:marBottom w:val="0"/>
          <w:divBdr>
            <w:top w:val="none" w:sz="0" w:space="0" w:color="auto"/>
            <w:left w:val="none" w:sz="0" w:space="0" w:color="auto"/>
            <w:bottom w:val="none" w:sz="0" w:space="0" w:color="auto"/>
            <w:right w:val="none" w:sz="0" w:space="0" w:color="auto"/>
          </w:divBdr>
        </w:div>
        <w:div w:id="572859279">
          <w:marLeft w:val="0"/>
          <w:marRight w:val="0"/>
          <w:marTop w:val="0"/>
          <w:marBottom w:val="0"/>
          <w:divBdr>
            <w:top w:val="none" w:sz="0" w:space="0" w:color="auto"/>
            <w:left w:val="none" w:sz="0" w:space="0" w:color="auto"/>
            <w:bottom w:val="none" w:sz="0" w:space="0" w:color="auto"/>
            <w:right w:val="none" w:sz="0" w:space="0" w:color="auto"/>
          </w:divBdr>
        </w:div>
        <w:div w:id="1062287816">
          <w:marLeft w:val="0"/>
          <w:marRight w:val="0"/>
          <w:marTop w:val="0"/>
          <w:marBottom w:val="0"/>
          <w:divBdr>
            <w:top w:val="none" w:sz="0" w:space="0" w:color="auto"/>
            <w:left w:val="none" w:sz="0" w:space="0" w:color="auto"/>
            <w:bottom w:val="none" w:sz="0" w:space="0" w:color="auto"/>
            <w:right w:val="none" w:sz="0" w:space="0" w:color="auto"/>
          </w:divBdr>
        </w:div>
        <w:div w:id="1505238509">
          <w:marLeft w:val="0"/>
          <w:marRight w:val="0"/>
          <w:marTop w:val="0"/>
          <w:marBottom w:val="0"/>
          <w:divBdr>
            <w:top w:val="none" w:sz="0" w:space="0" w:color="auto"/>
            <w:left w:val="none" w:sz="0" w:space="0" w:color="auto"/>
            <w:bottom w:val="none" w:sz="0" w:space="0" w:color="auto"/>
            <w:right w:val="none" w:sz="0" w:space="0" w:color="auto"/>
          </w:divBdr>
        </w:div>
        <w:div w:id="230893133">
          <w:marLeft w:val="0"/>
          <w:marRight w:val="0"/>
          <w:marTop w:val="0"/>
          <w:marBottom w:val="0"/>
          <w:divBdr>
            <w:top w:val="none" w:sz="0" w:space="0" w:color="auto"/>
            <w:left w:val="none" w:sz="0" w:space="0" w:color="auto"/>
            <w:bottom w:val="none" w:sz="0" w:space="0" w:color="auto"/>
            <w:right w:val="none" w:sz="0" w:space="0" w:color="auto"/>
          </w:divBdr>
        </w:div>
        <w:div w:id="1893037122">
          <w:marLeft w:val="0"/>
          <w:marRight w:val="0"/>
          <w:marTop w:val="0"/>
          <w:marBottom w:val="0"/>
          <w:divBdr>
            <w:top w:val="none" w:sz="0" w:space="0" w:color="auto"/>
            <w:left w:val="none" w:sz="0" w:space="0" w:color="auto"/>
            <w:bottom w:val="none" w:sz="0" w:space="0" w:color="auto"/>
            <w:right w:val="none" w:sz="0" w:space="0" w:color="auto"/>
          </w:divBdr>
        </w:div>
        <w:div w:id="741827640">
          <w:marLeft w:val="0"/>
          <w:marRight w:val="0"/>
          <w:marTop w:val="0"/>
          <w:marBottom w:val="0"/>
          <w:divBdr>
            <w:top w:val="none" w:sz="0" w:space="0" w:color="auto"/>
            <w:left w:val="none" w:sz="0" w:space="0" w:color="auto"/>
            <w:bottom w:val="none" w:sz="0" w:space="0" w:color="auto"/>
            <w:right w:val="none" w:sz="0" w:space="0" w:color="auto"/>
          </w:divBdr>
        </w:div>
        <w:div w:id="1488472696">
          <w:marLeft w:val="0"/>
          <w:marRight w:val="0"/>
          <w:marTop w:val="0"/>
          <w:marBottom w:val="0"/>
          <w:divBdr>
            <w:top w:val="none" w:sz="0" w:space="0" w:color="auto"/>
            <w:left w:val="none" w:sz="0" w:space="0" w:color="auto"/>
            <w:bottom w:val="none" w:sz="0" w:space="0" w:color="auto"/>
            <w:right w:val="none" w:sz="0" w:space="0" w:color="auto"/>
          </w:divBdr>
        </w:div>
        <w:div w:id="76560821">
          <w:marLeft w:val="0"/>
          <w:marRight w:val="0"/>
          <w:marTop w:val="0"/>
          <w:marBottom w:val="0"/>
          <w:divBdr>
            <w:top w:val="none" w:sz="0" w:space="0" w:color="auto"/>
            <w:left w:val="none" w:sz="0" w:space="0" w:color="auto"/>
            <w:bottom w:val="none" w:sz="0" w:space="0" w:color="auto"/>
            <w:right w:val="none" w:sz="0" w:space="0" w:color="auto"/>
          </w:divBdr>
        </w:div>
        <w:div w:id="2017878505">
          <w:marLeft w:val="0"/>
          <w:marRight w:val="0"/>
          <w:marTop w:val="0"/>
          <w:marBottom w:val="0"/>
          <w:divBdr>
            <w:top w:val="none" w:sz="0" w:space="0" w:color="auto"/>
            <w:left w:val="none" w:sz="0" w:space="0" w:color="auto"/>
            <w:bottom w:val="none" w:sz="0" w:space="0" w:color="auto"/>
            <w:right w:val="none" w:sz="0" w:space="0" w:color="auto"/>
          </w:divBdr>
        </w:div>
        <w:div w:id="994183423">
          <w:marLeft w:val="0"/>
          <w:marRight w:val="0"/>
          <w:marTop w:val="0"/>
          <w:marBottom w:val="0"/>
          <w:divBdr>
            <w:top w:val="none" w:sz="0" w:space="0" w:color="auto"/>
            <w:left w:val="none" w:sz="0" w:space="0" w:color="auto"/>
            <w:bottom w:val="none" w:sz="0" w:space="0" w:color="auto"/>
            <w:right w:val="none" w:sz="0" w:space="0" w:color="auto"/>
          </w:divBdr>
        </w:div>
        <w:div w:id="771315566">
          <w:marLeft w:val="0"/>
          <w:marRight w:val="0"/>
          <w:marTop w:val="0"/>
          <w:marBottom w:val="0"/>
          <w:divBdr>
            <w:top w:val="none" w:sz="0" w:space="0" w:color="auto"/>
            <w:left w:val="none" w:sz="0" w:space="0" w:color="auto"/>
            <w:bottom w:val="none" w:sz="0" w:space="0" w:color="auto"/>
            <w:right w:val="none" w:sz="0" w:space="0" w:color="auto"/>
          </w:divBdr>
        </w:div>
        <w:div w:id="691997259">
          <w:marLeft w:val="0"/>
          <w:marRight w:val="0"/>
          <w:marTop w:val="0"/>
          <w:marBottom w:val="0"/>
          <w:divBdr>
            <w:top w:val="none" w:sz="0" w:space="0" w:color="auto"/>
            <w:left w:val="none" w:sz="0" w:space="0" w:color="auto"/>
            <w:bottom w:val="none" w:sz="0" w:space="0" w:color="auto"/>
            <w:right w:val="none" w:sz="0" w:space="0" w:color="auto"/>
          </w:divBdr>
        </w:div>
        <w:div w:id="1476214888">
          <w:marLeft w:val="0"/>
          <w:marRight w:val="0"/>
          <w:marTop w:val="0"/>
          <w:marBottom w:val="0"/>
          <w:divBdr>
            <w:top w:val="none" w:sz="0" w:space="0" w:color="auto"/>
            <w:left w:val="none" w:sz="0" w:space="0" w:color="auto"/>
            <w:bottom w:val="none" w:sz="0" w:space="0" w:color="auto"/>
            <w:right w:val="none" w:sz="0" w:space="0" w:color="auto"/>
          </w:divBdr>
        </w:div>
        <w:div w:id="1777098314">
          <w:marLeft w:val="0"/>
          <w:marRight w:val="0"/>
          <w:marTop w:val="0"/>
          <w:marBottom w:val="0"/>
          <w:divBdr>
            <w:top w:val="none" w:sz="0" w:space="0" w:color="auto"/>
            <w:left w:val="none" w:sz="0" w:space="0" w:color="auto"/>
            <w:bottom w:val="none" w:sz="0" w:space="0" w:color="auto"/>
            <w:right w:val="none" w:sz="0" w:space="0" w:color="auto"/>
          </w:divBdr>
        </w:div>
        <w:div w:id="1473014283">
          <w:marLeft w:val="0"/>
          <w:marRight w:val="0"/>
          <w:marTop w:val="0"/>
          <w:marBottom w:val="0"/>
          <w:divBdr>
            <w:top w:val="none" w:sz="0" w:space="0" w:color="auto"/>
            <w:left w:val="none" w:sz="0" w:space="0" w:color="auto"/>
            <w:bottom w:val="none" w:sz="0" w:space="0" w:color="auto"/>
            <w:right w:val="none" w:sz="0" w:space="0" w:color="auto"/>
          </w:divBdr>
        </w:div>
        <w:div w:id="1284580014">
          <w:marLeft w:val="0"/>
          <w:marRight w:val="0"/>
          <w:marTop w:val="0"/>
          <w:marBottom w:val="0"/>
          <w:divBdr>
            <w:top w:val="none" w:sz="0" w:space="0" w:color="auto"/>
            <w:left w:val="none" w:sz="0" w:space="0" w:color="auto"/>
            <w:bottom w:val="none" w:sz="0" w:space="0" w:color="auto"/>
            <w:right w:val="none" w:sz="0" w:space="0" w:color="auto"/>
          </w:divBdr>
        </w:div>
        <w:div w:id="2067140057">
          <w:marLeft w:val="0"/>
          <w:marRight w:val="0"/>
          <w:marTop w:val="0"/>
          <w:marBottom w:val="0"/>
          <w:divBdr>
            <w:top w:val="none" w:sz="0" w:space="0" w:color="auto"/>
            <w:left w:val="none" w:sz="0" w:space="0" w:color="auto"/>
            <w:bottom w:val="none" w:sz="0" w:space="0" w:color="auto"/>
            <w:right w:val="none" w:sz="0" w:space="0" w:color="auto"/>
          </w:divBdr>
        </w:div>
        <w:div w:id="1121463295">
          <w:marLeft w:val="0"/>
          <w:marRight w:val="0"/>
          <w:marTop w:val="0"/>
          <w:marBottom w:val="0"/>
          <w:divBdr>
            <w:top w:val="none" w:sz="0" w:space="0" w:color="auto"/>
            <w:left w:val="none" w:sz="0" w:space="0" w:color="auto"/>
            <w:bottom w:val="none" w:sz="0" w:space="0" w:color="auto"/>
            <w:right w:val="none" w:sz="0" w:space="0" w:color="auto"/>
          </w:divBdr>
        </w:div>
        <w:div w:id="1978994410">
          <w:marLeft w:val="0"/>
          <w:marRight w:val="0"/>
          <w:marTop w:val="0"/>
          <w:marBottom w:val="0"/>
          <w:divBdr>
            <w:top w:val="none" w:sz="0" w:space="0" w:color="auto"/>
            <w:left w:val="none" w:sz="0" w:space="0" w:color="auto"/>
            <w:bottom w:val="none" w:sz="0" w:space="0" w:color="auto"/>
            <w:right w:val="none" w:sz="0" w:space="0" w:color="auto"/>
          </w:divBdr>
        </w:div>
        <w:div w:id="659119736">
          <w:marLeft w:val="0"/>
          <w:marRight w:val="0"/>
          <w:marTop w:val="0"/>
          <w:marBottom w:val="0"/>
          <w:divBdr>
            <w:top w:val="none" w:sz="0" w:space="0" w:color="auto"/>
            <w:left w:val="none" w:sz="0" w:space="0" w:color="auto"/>
            <w:bottom w:val="none" w:sz="0" w:space="0" w:color="auto"/>
            <w:right w:val="none" w:sz="0" w:space="0" w:color="auto"/>
          </w:divBdr>
        </w:div>
        <w:div w:id="1203860870">
          <w:marLeft w:val="0"/>
          <w:marRight w:val="0"/>
          <w:marTop w:val="0"/>
          <w:marBottom w:val="0"/>
          <w:divBdr>
            <w:top w:val="none" w:sz="0" w:space="0" w:color="auto"/>
            <w:left w:val="none" w:sz="0" w:space="0" w:color="auto"/>
            <w:bottom w:val="none" w:sz="0" w:space="0" w:color="auto"/>
            <w:right w:val="none" w:sz="0" w:space="0" w:color="auto"/>
          </w:divBdr>
        </w:div>
        <w:div w:id="1165897269">
          <w:marLeft w:val="0"/>
          <w:marRight w:val="0"/>
          <w:marTop w:val="0"/>
          <w:marBottom w:val="0"/>
          <w:divBdr>
            <w:top w:val="none" w:sz="0" w:space="0" w:color="auto"/>
            <w:left w:val="none" w:sz="0" w:space="0" w:color="auto"/>
            <w:bottom w:val="none" w:sz="0" w:space="0" w:color="auto"/>
            <w:right w:val="none" w:sz="0" w:space="0" w:color="auto"/>
          </w:divBdr>
        </w:div>
        <w:div w:id="784925405">
          <w:marLeft w:val="0"/>
          <w:marRight w:val="0"/>
          <w:marTop w:val="0"/>
          <w:marBottom w:val="0"/>
          <w:divBdr>
            <w:top w:val="none" w:sz="0" w:space="0" w:color="auto"/>
            <w:left w:val="none" w:sz="0" w:space="0" w:color="auto"/>
            <w:bottom w:val="none" w:sz="0" w:space="0" w:color="auto"/>
            <w:right w:val="none" w:sz="0" w:space="0" w:color="auto"/>
          </w:divBdr>
        </w:div>
        <w:div w:id="1736051970">
          <w:marLeft w:val="0"/>
          <w:marRight w:val="0"/>
          <w:marTop w:val="0"/>
          <w:marBottom w:val="0"/>
          <w:divBdr>
            <w:top w:val="none" w:sz="0" w:space="0" w:color="auto"/>
            <w:left w:val="none" w:sz="0" w:space="0" w:color="auto"/>
            <w:bottom w:val="none" w:sz="0" w:space="0" w:color="auto"/>
            <w:right w:val="none" w:sz="0" w:space="0" w:color="auto"/>
          </w:divBdr>
        </w:div>
        <w:div w:id="415786909">
          <w:marLeft w:val="0"/>
          <w:marRight w:val="0"/>
          <w:marTop w:val="0"/>
          <w:marBottom w:val="0"/>
          <w:divBdr>
            <w:top w:val="none" w:sz="0" w:space="0" w:color="auto"/>
            <w:left w:val="none" w:sz="0" w:space="0" w:color="auto"/>
            <w:bottom w:val="none" w:sz="0" w:space="0" w:color="auto"/>
            <w:right w:val="none" w:sz="0" w:space="0" w:color="auto"/>
          </w:divBdr>
        </w:div>
        <w:div w:id="682706319">
          <w:marLeft w:val="0"/>
          <w:marRight w:val="0"/>
          <w:marTop w:val="0"/>
          <w:marBottom w:val="0"/>
          <w:divBdr>
            <w:top w:val="none" w:sz="0" w:space="0" w:color="auto"/>
            <w:left w:val="none" w:sz="0" w:space="0" w:color="auto"/>
            <w:bottom w:val="none" w:sz="0" w:space="0" w:color="auto"/>
            <w:right w:val="none" w:sz="0" w:space="0" w:color="auto"/>
          </w:divBdr>
        </w:div>
        <w:div w:id="265618507">
          <w:marLeft w:val="0"/>
          <w:marRight w:val="0"/>
          <w:marTop w:val="0"/>
          <w:marBottom w:val="0"/>
          <w:divBdr>
            <w:top w:val="none" w:sz="0" w:space="0" w:color="auto"/>
            <w:left w:val="none" w:sz="0" w:space="0" w:color="auto"/>
            <w:bottom w:val="none" w:sz="0" w:space="0" w:color="auto"/>
            <w:right w:val="none" w:sz="0" w:space="0" w:color="auto"/>
          </w:divBdr>
        </w:div>
        <w:div w:id="1048333757">
          <w:marLeft w:val="0"/>
          <w:marRight w:val="0"/>
          <w:marTop w:val="0"/>
          <w:marBottom w:val="0"/>
          <w:divBdr>
            <w:top w:val="none" w:sz="0" w:space="0" w:color="auto"/>
            <w:left w:val="none" w:sz="0" w:space="0" w:color="auto"/>
            <w:bottom w:val="none" w:sz="0" w:space="0" w:color="auto"/>
            <w:right w:val="none" w:sz="0" w:space="0" w:color="auto"/>
          </w:divBdr>
        </w:div>
        <w:div w:id="1831679104">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1052080373">
          <w:marLeft w:val="0"/>
          <w:marRight w:val="0"/>
          <w:marTop w:val="0"/>
          <w:marBottom w:val="0"/>
          <w:divBdr>
            <w:top w:val="none" w:sz="0" w:space="0" w:color="auto"/>
            <w:left w:val="none" w:sz="0" w:space="0" w:color="auto"/>
            <w:bottom w:val="none" w:sz="0" w:space="0" w:color="auto"/>
            <w:right w:val="none" w:sz="0" w:space="0" w:color="auto"/>
          </w:divBdr>
        </w:div>
        <w:div w:id="2091468272">
          <w:marLeft w:val="0"/>
          <w:marRight w:val="0"/>
          <w:marTop w:val="0"/>
          <w:marBottom w:val="0"/>
          <w:divBdr>
            <w:top w:val="none" w:sz="0" w:space="0" w:color="auto"/>
            <w:left w:val="none" w:sz="0" w:space="0" w:color="auto"/>
            <w:bottom w:val="none" w:sz="0" w:space="0" w:color="auto"/>
            <w:right w:val="none" w:sz="0" w:space="0" w:color="auto"/>
          </w:divBdr>
        </w:div>
        <w:div w:id="463155864">
          <w:marLeft w:val="0"/>
          <w:marRight w:val="0"/>
          <w:marTop w:val="0"/>
          <w:marBottom w:val="0"/>
          <w:divBdr>
            <w:top w:val="none" w:sz="0" w:space="0" w:color="auto"/>
            <w:left w:val="none" w:sz="0" w:space="0" w:color="auto"/>
            <w:bottom w:val="none" w:sz="0" w:space="0" w:color="auto"/>
            <w:right w:val="none" w:sz="0" w:space="0" w:color="auto"/>
          </w:divBdr>
        </w:div>
        <w:div w:id="249126882">
          <w:marLeft w:val="0"/>
          <w:marRight w:val="0"/>
          <w:marTop w:val="0"/>
          <w:marBottom w:val="0"/>
          <w:divBdr>
            <w:top w:val="none" w:sz="0" w:space="0" w:color="auto"/>
            <w:left w:val="none" w:sz="0" w:space="0" w:color="auto"/>
            <w:bottom w:val="none" w:sz="0" w:space="0" w:color="auto"/>
            <w:right w:val="none" w:sz="0" w:space="0" w:color="auto"/>
          </w:divBdr>
        </w:div>
        <w:div w:id="1964657282">
          <w:marLeft w:val="0"/>
          <w:marRight w:val="0"/>
          <w:marTop w:val="0"/>
          <w:marBottom w:val="0"/>
          <w:divBdr>
            <w:top w:val="none" w:sz="0" w:space="0" w:color="auto"/>
            <w:left w:val="none" w:sz="0" w:space="0" w:color="auto"/>
            <w:bottom w:val="none" w:sz="0" w:space="0" w:color="auto"/>
            <w:right w:val="none" w:sz="0" w:space="0" w:color="auto"/>
          </w:divBdr>
        </w:div>
        <w:div w:id="1856723730">
          <w:marLeft w:val="0"/>
          <w:marRight w:val="0"/>
          <w:marTop w:val="0"/>
          <w:marBottom w:val="0"/>
          <w:divBdr>
            <w:top w:val="none" w:sz="0" w:space="0" w:color="auto"/>
            <w:left w:val="none" w:sz="0" w:space="0" w:color="auto"/>
            <w:bottom w:val="none" w:sz="0" w:space="0" w:color="auto"/>
            <w:right w:val="none" w:sz="0" w:space="0" w:color="auto"/>
          </w:divBdr>
        </w:div>
        <w:div w:id="1666784874">
          <w:marLeft w:val="0"/>
          <w:marRight w:val="0"/>
          <w:marTop w:val="0"/>
          <w:marBottom w:val="0"/>
          <w:divBdr>
            <w:top w:val="none" w:sz="0" w:space="0" w:color="auto"/>
            <w:left w:val="none" w:sz="0" w:space="0" w:color="auto"/>
            <w:bottom w:val="none" w:sz="0" w:space="0" w:color="auto"/>
            <w:right w:val="none" w:sz="0" w:space="0" w:color="auto"/>
          </w:divBdr>
        </w:div>
        <w:div w:id="1805460461">
          <w:marLeft w:val="0"/>
          <w:marRight w:val="0"/>
          <w:marTop w:val="0"/>
          <w:marBottom w:val="0"/>
          <w:divBdr>
            <w:top w:val="none" w:sz="0" w:space="0" w:color="auto"/>
            <w:left w:val="none" w:sz="0" w:space="0" w:color="auto"/>
            <w:bottom w:val="none" w:sz="0" w:space="0" w:color="auto"/>
            <w:right w:val="none" w:sz="0" w:space="0" w:color="auto"/>
          </w:divBdr>
        </w:div>
        <w:div w:id="1312100368">
          <w:marLeft w:val="0"/>
          <w:marRight w:val="0"/>
          <w:marTop w:val="0"/>
          <w:marBottom w:val="0"/>
          <w:divBdr>
            <w:top w:val="none" w:sz="0" w:space="0" w:color="auto"/>
            <w:left w:val="none" w:sz="0" w:space="0" w:color="auto"/>
            <w:bottom w:val="none" w:sz="0" w:space="0" w:color="auto"/>
            <w:right w:val="none" w:sz="0" w:space="0" w:color="auto"/>
          </w:divBdr>
        </w:div>
        <w:div w:id="1358315277">
          <w:marLeft w:val="0"/>
          <w:marRight w:val="0"/>
          <w:marTop w:val="0"/>
          <w:marBottom w:val="0"/>
          <w:divBdr>
            <w:top w:val="none" w:sz="0" w:space="0" w:color="auto"/>
            <w:left w:val="none" w:sz="0" w:space="0" w:color="auto"/>
            <w:bottom w:val="none" w:sz="0" w:space="0" w:color="auto"/>
            <w:right w:val="none" w:sz="0" w:space="0" w:color="auto"/>
          </w:divBdr>
        </w:div>
        <w:div w:id="2056077126">
          <w:marLeft w:val="0"/>
          <w:marRight w:val="0"/>
          <w:marTop w:val="0"/>
          <w:marBottom w:val="0"/>
          <w:divBdr>
            <w:top w:val="none" w:sz="0" w:space="0" w:color="auto"/>
            <w:left w:val="none" w:sz="0" w:space="0" w:color="auto"/>
            <w:bottom w:val="none" w:sz="0" w:space="0" w:color="auto"/>
            <w:right w:val="none" w:sz="0" w:space="0" w:color="auto"/>
          </w:divBdr>
        </w:div>
        <w:div w:id="79915975">
          <w:marLeft w:val="0"/>
          <w:marRight w:val="0"/>
          <w:marTop w:val="0"/>
          <w:marBottom w:val="0"/>
          <w:divBdr>
            <w:top w:val="none" w:sz="0" w:space="0" w:color="auto"/>
            <w:left w:val="none" w:sz="0" w:space="0" w:color="auto"/>
            <w:bottom w:val="none" w:sz="0" w:space="0" w:color="auto"/>
            <w:right w:val="none" w:sz="0" w:space="0" w:color="auto"/>
          </w:divBdr>
        </w:div>
        <w:div w:id="1624071593">
          <w:marLeft w:val="0"/>
          <w:marRight w:val="0"/>
          <w:marTop w:val="0"/>
          <w:marBottom w:val="0"/>
          <w:divBdr>
            <w:top w:val="none" w:sz="0" w:space="0" w:color="auto"/>
            <w:left w:val="none" w:sz="0" w:space="0" w:color="auto"/>
            <w:bottom w:val="none" w:sz="0" w:space="0" w:color="auto"/>
            <w:right w:val="none" w:sz="0" w:space="0" w:color="auto"/>
          </w:divBdr>
        </w:div>
        <w:div w:id="885069859">
          <w:marLeft w:val="0"/>
          <w:marRight w:val="0"/>
          <w:marTop w:val="0"/>
          <w:marBottom w:val="0"/>
          <w:divBdr>
            <w:top w:val="none" w:sz="0" w:space="0" w:color="auto"/>
            <w:left w:val="none" w:sz="0" w:space="0" w:color="auto"/>
            <w:bottom w:val="none" w:sz="0" w:space="0" w:color="auto"/>
            <w:right w:val="none" w:sz="0" w:space="0" w:color="auto"/>
          </w:divBdr>
        </w:div>
        <w:div w:id="410853073">
          <w:marLeft w:val="0"/>
          <w:marRight w:val="0"/>
          <w:marTop w:val="0"/>
          <w:marBottom w:val="0"/>
          <w:divBdr>
            <w:top w:val="none" w:sz="0" w:space="0" w:color="auto"/>
            <w:left w:val="none" w:sz="0" w:space="0" w:color="auto"/>
            <w:bottom w:val="none" w:sz="0" w:space="0" w:color="auto"/>
            <w:right w:val="none" w:sz="0" w:space="0" w:color="auto"/>
          </w:divBdr>
        </w:div>
        <w:div w:id="1111585829">
          <w:marLeft w:val="0"/>
          <w:marRight w:val="0"/>
          <w:marTop w:val="0"/>
          <w:marBottom w:val="0"/>
          <w:divBdr>
            <w:top w:val="none" w:sz="0" w:space="0" w:color="auto"/>
            <w:left w:val="none" w:sz="0" w:space="0" w:color="auto"/>
            <w:bottom w:val="none" w:sz="0" w:space="0" w:color="auto"/>
            <w:right w:val="none" w:sz="0" w:space="0" w:color="auto"/>
          </w:divBdr>
        </w:div>
        <w:div w:id="1228805938">
          <w:marLeft w:val="0"/>
          <w:marRight w:val="0"/>
          <w:marTop w:val="0"/>
          <w:marBottom w:val="0"/>
          <w:divBdr>
            <w:top w:val="none" w:sz="0" w:space="0" w:color="auto"/>
            <w:left w:val="none" w:sz="0" w:space="0" w:color="auto"/>
            <w:bottom w:val="none" w:sz="0" w:space="0" w:color="auto"/>
            <w:right w:val="none" w:sz="0" w:space="0" w:color="auto"/>
          </w:divBdr>
        </w:div>
        <w:div w:id="1659797494">
          <w:marLeft w:val="0"/>
          <w:marRight w:val="0"/>
          <w:marTop w:val="0"/>
          <w:marBottom w:val="0"/>
          <w:divBdr>
            <w:top w:val="none" w:sz="0" w:space="0" w:color="auto"/>
            <w:left w:val="none" w:sz="0" w:space="0" w:color="auto"/>
            <w:bottom w:val="none" w:sz="0" w:space="0" w:color="auto"/>
            <w:right w:val="none" w:sz="0" w:space="0" w:color="auto"/>
          </w:divBdr>
        </w:div>
        <w:div w:id="979455573">
          <w:marLeft w:val="0"/>
          <w:marRight w:val="0"/>
          <w:marTop w:val="0"/>
          <w:marBottom w:val="0"/>
          <w:divBdr>
            <w:top w:val="none" w:sz="0" w:space="0" w:color="auto"/>
            <w:left w:val="none" w:sz="0" w:space="0" w:color="auto"/>
            <w:bottom w:val="none" w:sz="0" w:space="0" w:color="auto"/>
            <w:right w:val="none" w:sz="0" w:space="0" w:color="auto"/>
          </w:divBdr>
        </w:div>
        <w:div w:id="878202520">
          <w:marLeft w:val="0"/>
          <w:marRight w:val="0"/>
          <w:marTop w:val="0"/>
          <w:marBottom w:val="0"/>
          <w:divBdr>
            <w:top w:val="none" w:sz="0" w:space="0" w:color="auto"/>
            <w:left w:val="none" w:sz="0" w:space="0" w:color="auto"/>
            <w:bottom w:val="none" w:sz="0" w:space="0" w:color="auto"/>
            <w:right w:val="none" w:sz="0" w:space="0" w:color="auto"/>
          </w:divBdr>
        </w:div>
        <w:div w:id="772240574">
          <w:marLeft w:val="0"/>
          <w:marRight w:val="0"/>
          <w:marTop w:val="0"/>
          <w:marBottom w:val="0"/>
          <w:divBdr>
            <w:top w:val="none" w:sz="0" w:space="0" w:color="auto"/>
            <w:left w:val="none" w:sz="0" w:space="0" w:color="auto"/>
            <w:bottom w:val="none" w:sz="0" w:space="0" w:color="auto"/>
            <w:right w:val="none" w:sz="0" w:space="0" w:color="auto"/>
          </w:divBdr>
        </w:div>
        <w:div w:id="1266423072">
          <w:marLeft w:val="0"/>
          <w:marRight w:val="0"/>
          <w:marTop w:val="0"/>
          <w:marBottom w:val="0"/>
          <w:divBdr>
            <w:top w:val="none" w:sz="0" w:space="0" w:color="auto"/>
            <w:left w:val="none" w:sz="0" w:space="0" w:color="auto"/>
            <w:bottom w:val="none" w:sz="0" w:space="0" w:color="auto"/>
            <w:right w:val="none" w:sz="0" w:space="0" w:color="auto"/>
          </w:divBdr>
        </w:div>
        <w:div w:id="1990984985">
          <w:marLeft w:val="0"/>
          <w:marRight w:val="0"/>
          <w:marTop w:val="0"/>
          <w:marBottom w:val="0"/>
          <w:divBdr>
            <w:top w:val="none" w:sz="0" w:space="0" w:color="auto"/>
            <w:left w:val="none" w:sz="0" w:space="0" w:color="auto"/>
            <w:bottom w:val="none" w:sz="0" w:space="0" w:color="auto"/>
            <w:right w:val="none" w:sz="0" w:space="0" w:color="auto"/>
          </w:divBdr>
        </w:div>
        <w:div w:id="315500462">
          <w:marLeft w:val="0"/>
          <w:marRight w:val="0"/>
          <w:marTop w:val="0"/>
          <w:marBottom w:val="0"/>
          <w:divBdr>
            <w:top w:val="none" w:sz="0" w:space="0" w:color="auto"/>
            <w:left w:val="none" w:sz="0" w:space="0" w:color="auto"/>
            <w:bottom w:val="none" w:sz="0" w:space="0" w:color="auto"/>
            <w:right w:val="none" w:sz="0" w:space="0" w:color="auto"/>
          </w:divBdr>
        </w:div>
        <w:div w:id="1337466654">
          <w:marLeft w:val="0"/>
          <w:marRight w:val="0"/>
          <w:marTop w:val="0"/>
          <w:marBottom w:val="0"/>
          <w:divBdr>
            <w:top w:val="none" w:sz="0" w:space="0" w:color="auto"/>
            <w:left w:val="none" w:sz="0" w:space="0" w:color="auto"/>
            <w:bottom w:val="none" w:sz="0" w:space="0" w:color="auto"/>
            <w:right w:val="none" w:sz="0" w:space="0" w:color="auto"/>
          </w:divBdr>
        </w:div>
        <w:div w:id="1186168076">
          <w:marLeft w:val="0"/>
          <w:marRight w:val="0"/>
          <w:marTop w:val="0"/>
          <w:marBottom w:val="0"/>
          <w:divBdr>
            <w:top w:val="none" w:sz="0" w:space="0" w:color="auto"/>
            <w:left w:val="none" w:sz="0" w:space="0" w:color="auto"/>
            <w:bottom w:val="none" w:sz="0" w:space="0" w:color="auto"/>
            <w:right w:val="none" w:sz="0" w:space="0" w:color="auto"/>
          </w:divBdr>
        </w:div>
        <w:div w:id="1444809470">
          <w:marLeft w:val="0"/>
          <w:marRight w:val="0"/>
          <w:marTop w:val="0"/>
          <w:marBottom w:val="0"/>
          <w:divBdr>
            <w:top w:val="none" w:sz="0" w:space="0" w:color="auto"/>
            <w:left w:val="none" w:sz="0" w:space="0" w:color="auto"/>
            <w:bottom w:val="none" w:sz="0" w:space="0" w:color="auto"/>
            <w:right w:val="none" w:sz="0" w:space="0" w:color="auto"/>
          </w:divBdr>
        </w:div>
        <w:div w:id="742290825">
          <w:marLeft w:val="0"/>
          <w:marRight w:val="0"/>
          <w:marTop w:val="0"/>
          <w:marBottom w:val="0"/>
          <w:divBdr>
            <w:top w:val="none" w:sz="0" w:space="0" w:color="auto"/>
            <w:left w:val="none" w:sz="0" w:space="0" w:color="auto"/>
            <w:bottom w:val="none" w:sz="0" w:space="0" w:color="auto"/>
            <w:right w:val="none" w:sz="0" w:space="0" w:color="auto"/>
          </w:divBdr>
        </w:div>
        <w:div w:id="1111975220">
          <w:marLeft w:val="0"/>
          <w:marRight w:val="0"/>
          <w:marTop w:val="0"/>
          <w:marBottom w:val="0"/>
          <w:divBdr>
            <w:top w:val="none" w:sz="0" w:space="0" w:color="auto"/>
            <w:left w:val="none" w:sz="0" w:space="0" w:color="auto"/>
            <w:bottom w:val="none" w:sz="0" w:space="0" w:color="auto"/>
            <w:right w:val="none" w:sz="0" w:space="0" w:color="auto"/>
          </w:divBdr>
        </w:div>
        <w:div w:id="646518657">
          <w:marLeft w:val="0"/>
          <w:marRight w:val="0"/>
          <w:marTop w:val="0"/>
          <w:marBottom w:val="0"/>
          <w:divBdr>
            <w:top w:val="none" w:sz="0" w:space="0" w:color="auto"/>
            <w:left w:val="none" w:sz="0" w:space="0" w:color="auto"/>
            <w:bottom w:val="none" w:sz="0" w:space="0" w:color="auto"/>
            <w:right w:val="none" w:sz="0" w:space="0" w:color="auto"/>
          </w:divBdr>
        </w:div>
        <w:div w:id="1143691525">
          <w:marLeft w:val="0"/>
          <w:marRight w:val="0"/>
          <w:marTop w:val="0"/>
          <w:marBottom w:val="0"/>
          <w:divBdr>
            <w:top w:val="none" w:sz="0" w:space="0" w:color="auto"/>
            <w:left w:val="none" w:sz="0" w:space="0" w:color="auto"/>
            <w:bottom w:val="none" w:sz="0" w:space="0" w:color="auto"/>
            <w:right w:val="none" w:sz="0" w:space="0" w:color="auto"/>
          </w:divBdr>
        </w:div>
        <w:div w:id="922957244">
          <w:marLeft w:val="0"/>
          <w:marRight w:val="0"/>
          <w:marTop w:val="0"/>
          <w:marBottom w:val="0"/>
          <w:divBdr>
            <w:top w:val="none" w:sz="0" w:space="0" w:color="auto"/>
            <w:left w:val="none" w:sz="0" w:space="0" w:color="auto"/>
            <w:bottom w:val="none" w:sz="0" w:space="0" w:color="auto"/>
            <w:right w:val="none" w:sz="0" w:space="0" w:color="auto"/>
          </w:divBdr>
        </w:div>
        <w:div w:id="388501694">
          <w:marLeft w:val="0"/>
          <w:marRight w:val="0"/>
          <w:marTop w:val="0"/>
          <w:marBottom w:val="0"/>
          <w:divBdr>
            <w:top w:val="none" w:sz="0" w:space="0" w:color="auto"/>
            <w:left w:val="none" w:sz="0" w:space="0" w:color="auto"/>
            <w:bottom w:val="none" w:sz="0" w:space="0" w:color="auto"/>
            <w:right w:val="none" w:sz="0" w:space="0" w:color="auto"/>
          </w:divBdr>
        </w:div>
        <w:div w:id="1339580226">
          <w:marLeft w:val="0"/>
          <w:marRight w:val="0"/>
          <w:marTop w:val="0"/>
          <w:marBottom w:val="0"/>
          <w:divBdr>
            <w:top w:val="none" w:sz="0" w:space="0" w:color="auto"/>
            <w:left w:val="none" w:sz="0" w:space="0" w:color="auto"/>
            <w:bottom w:val="none" w:sz="0" w:space="0" w:color="auto"/>
            <w:right w:val="none" w:sz="0" w:space="0" w:color="auto"/>
          </w:divBdr>
        </w:div>
        <w:div w:id="281688539">
          <w:marLeft w:val="0"/>
          <w:marRight w:val="0"/>
          <w:marTop w:val="0"/>
          <w:marBottom w:val="0"/>
          <w:divBdr>
            <w:top w:val="none" w:sz="0" w:space="0" w:color="auto"/>
            <w:left w:val="none" w:sz="0" w:space="0" w:color="auto"/>
            <w:bottom w:val="none" w:sz="0" w:space="0" w:color="auto"/>
            <w:right w:val="none" w:sz="0" w:space="0" w:color="auto"/>
          </w:divBdr>
        </w:div>
        <w:div w:id="259947616">
          <w:marLeft w:val="0"/>
          <w:marRight w:val="0"/>
          <w:marTop w:val="0"/>
          <w:marBottom w:val="0"/>
          <w:divBdr>
            <w:top w:val="none" w:sz="0" w:space="0" w:color="auto"/>
            <w:left w:val="none" w:sz="0" w:space="0" w:color="auto"/>
            <w:bottom w:val="none" w:sz="0" w:space="0" w:color="auto"/>
            <w:right w:val="none" w:sz="0" w:space="0" w:color="auto"/>
          </w:divBdr>
        </w:div>
        <w:div w:id="706687961">
          <w:marLeft w:val="0"/>
          <w:marRight w:val="0"/>
          <w:marTop w:val="0"/>
          <w:marBottom w:val="0"/>
          <w:divBdr>
            <w:top w:val="none" w:sz="0" w:space="0" w:color="auto"/>
            <w:left w:val="none" w:sz="0" w:space="0" w:color="auto"/>
            <w:bottom w:val="none" w:sz="0" w:space="0" w:color="auto"/>
            <w:right w:val="none" w:sz="0" w:space="0" w:color="auto"/>
          </w:divBdr>
        </w:div>
        <w:div w:id="720441598">
          <w:marLeft w:val="0"/>
          <w:marRight w:val="0"/>
          <w:marTop w:val="0"/>
          <w:marBottom w:val="0"/>
          <w:divBdr>
            <w:top w:val="none" w:sz="0" w:space="0" w:color="auto"/>
            <w:left w:val="none" w:sz="0" w:space="0" w:color="auto"/>
            <w:bottom w:val="none" w:sz="0" w:space="0" w:color="auto"/>
            <w:right w:val="none" w:sz="0" w:space="0" w:color="auto"/>
          </w:divBdr>
        </w:div>
        <w:div w:id="1696616331">
          <w:marLeft w:val="0"/>
          <w:marRight w:val="0"/>
          <w:marTop w:val="0"/>
          <w:marBottom w:val="0"/>
          <w:divBdr>
            <w:top w:val="none" w:sz="0" w:space="0" w:color="auto"/>
            <w:left w:val="none" w:sz="0" w:space="0" w:color="auto"/>
            <w:bottom w:val="none" w:sz="0" w:space="0" w:color="auto"/>
            <w:right w:val="none" w:sz="0" w:space="0" w:color="auto"/>
          </w:divBdr>
        </w:div>
        <w:div w:id="454565899">
          <w:marLeft w:val="0"/>
          <w:marRight w:val="0"/>
          <w:marTop w:val="0"/>
          <w:marBottom w:val="0"/>
          <w:divBdr>
            <w:top w:val="none" w:sz="0" w:space="0" w:color="auto"/>
            <w:left w:val="none" w:sz="0" w:space="0" w:color="auto"/>
            <w:bottom w:val="none" w:sz="0" w:space="0" w:color="auto"/>
            <w:right w:val="none" w:sz="0" w:space="0" w:color="auto"/>
          </w:divBdr>
        </w:div>
        <w:div w:id="1705253627">
          <w:marLeft w:val="0"/>
          <w:marRight w:val="0"/>
          <w:marTop w:val="0"/>
          <w:marBottom w:val="0"/>
          <w:divBdr>
            <w:top w:val="none" w:sz="0" w:space="0" w:color="auto"/>
            <w:left w:val="none" w:sz="0" w:space="0" w:color="auto"/>
            <w:bottom w:val="none" w:sz="0" w:space="0" w:color="auto"/>
            <w:right w:val="none" w:sz="0" w:space="0" w:color="auto"/>
          </w:divBdr>
        </w:div>
        <w:div w:id="417101312">
          <w:marLeft w:val="0"/>
          <w:marRight w:val="0"/>
          <w:marTop w:val="0"/>
          <w:marBottom w:val="0"/>
          <w:divBdr>
            <w:top w:val="none" w:sz="0" w:space="0" w:color="auto"/>
            <w:left w:val="none" w:sz="0" w:space="0" w:color="auto"/>
            <w:bottom w:val="none" w:sz="0" w:space="0" w:color="auto"/>
            <w:right w:val="none" w:sz="0" w:space="0" w:color="auto"/>
          </w:divBdr>
        </w:div>
        <w:div w:id="2049639435">
          <w:marLeft w:val="0"/>
          <w:marRight w:val="0"/>
          <w:marTop w:val="0"/>
          <w:marBottom w:val="0"/>
          <w:divBdr>
            <w:top w:val="none" w:sz="0" w:space="0" w:color="auto"/>
            <w:left w:val="none" w:sz="0" w:space="0" w:color="auto"/>
            <w:bottom w:val="none" w:sz="0" w:space="0" w:color="auto"/>
            <w:right w:val="none" w:sz="0" w:space="0" w:color="auto"/>
          </w:divBdr>
        </w:div>
        <w:div w:id="357046088">
          <w:marLeft w:val="0"/>
          <w:marRight w:val="0"/>
          <w:marTop w:val="0"/>
          <w:marBottom w:val="0"/>
          <w:divBdr>
            <w:top w:val="none" w:sz="0" w:space="0" w:color="auto"/>
            <w:left w:val="none" w:sz="0" w:space="0" w:color="auto"/>
            <w:bottom w:val="none" w:sz="0" w:space="0" w:color="auto"/>
            <w:right w:val="none" w:sz="0" w:space="0" w:color="auto"/>
          </w:divBdr>
        </w:div>
        <w:div w:id="1166362463">
          <w:marLeft w:val="0"/>
          <w:marRight w:val="0"/>
          <w:marTop w:val="0"/>
          <w:marBottom w:val="0"/>
          <w:divBdr>
            <w:top w:val="none" w:sz="0" w:space="0" w:color="auto"/>
            <w:left w:val="none" w:sz="0" w:space="0" w:color="auto"/>
            <w:bottom w:val="none" w:sz="0" w:space="0" w:color="auto"/>
            <w:right w:val="none" w:sz="0" w:space="0" w:color="auto"/>
          </w:divBdr>
        </w:div>
        <w:div w:id="891648289">
          <w:marLeft w:val="0"/>
          <w:marRight w:val="0"/>
          <w:marTop w:val="0"/>
          <w:marBottom w:val="0"/>
          <w:divBdr>
            <w:top w:val="none" w:sz="0" w:space="0" w:color="auto"/>
            <w:left w:val="none" w:sz="0" w:space="0" w:color="auto"/>
            <w:bottom w:val="none" w:sz="0" w:space="0" w:color="auto"/>
            <w:right w:val="none" w:sz="0" w:space="0" w:color="auto"/>
          </w:divBdr>
        </w:div>
        <w:div w:id="201290756">
          <w:marLeft w:val="0"/>
          <w:marRight w:val="0"/>
          <w:marTop w:val="0"/>
          <w:marBottom w:val="0"/>
          <w:divBdr>
            <w:top w:val="none" w:sz="0" w:space="0" w:color="auto"/>
            <w:left w:val="none" w:sz="0" w:space="0" w:color="auto"/>
            <w:bottom w:val="none" w:sz="0" w:space="0" w:color="auto"/>
            <w:right w:val="none" w:sz="0" w:space="0" w:color="auto"/>
          </w:divBdr>
        </w:div>
        <w:div w:id="1620993453">
          <w:marLeft w:val="0"/>
          <w:marRight w:val="0"/>
          <w:marTop w:val="0"/>
          <w:marBottom w:val="0"/>
          <w:divBdr>
            <w:top w:val="none" w:sz="0" w:space="0" w:color="auto"/>
            <w:left w:val="none" w:sz="0" w:space="0" w:color="auto"/>
            <w:bottom w:val="none" w:sz="0" w:space="0" w:color="auto"/>
            <w:right w:val="none" w:sz="0" w:space="0" w:color="auto"/>
          </w:divBdr>
        </w:div>
        <w:div w:id="852258710">
          <w:marLeft w:val="0"/>
          <w:marRight w:val="0"/>
          <w:marTop w:val="0"/>
          <w:marBottom w:val="0"/>
          <w:divBdr>
            <w:top w:val="none" w:sz="0" w:space="0" w:color="auto"/>
            <w:left w:val="none" w:sz="0" w:space="0" w:color="auto"/>
            <w:bottom w:val="none" w:sz="0" w:space="0" w:color="auto"/>
            <w:right w:val="none" w:sz="0" w:space="0" w:color="auto"/>
          </w:divBdr>
        </w:div>
        <w:div w:id="1846285738">
          <w:marLeft w:val="0"/>
          <w:marRight w:val="0"/>
          <w:marTop w:val="0"/>
          <w:marBottom w:val="0"/>
          <w:divBdr>
            <w:top w:val="none" w:sz="0" w:space="0" w:color="auto"/>
            <w:left w:val="none" w:sz="0" w:space="0" w:color="auto"/>
            <w:bottom w:val="none" w:sz="0" w:space="0" w:color="auto"/>
            <w:right w:val="none" w:sz="0" w:space="0" w:color="auto"/>
          </w:divBdr>
        </w:div>
        <w:div w:id="599993377">
          <w:marLeft w:val="0"/>
          <w:marRight w:val="0"/>
          <w:marTop w:val="0"/>
          <w:marBottom w:val="0"/>
          <w:divBdr>
            <w:top w:val="none" w:sz="0" w:space="0" w:color="auto"/>
            <w:left w:val="none" w:sz="0" w:space="0" w:color="auto"/>
            <w:bottom w:val="none" w:sz="0" w:space="0" w:color="auto"/>
            <w:right w:val="none" w:sz="0" w:space="0" w:color="auto"/>
          </w:divBdr>
        </w:div>
        <w:div w:id="290552248">
          <w:marLeft w:val="0"/>
          <w:marRight w:val="0"/>
          <w:marTop w:val="0"/>
          <w:marBottom w:val="0"/>
          <w:divBdr>
            <w:top w:val="none" w:sz="0" w:space="0" w:color="auto"/>
            <w:left w:val="none" w:sz="0" w:space="0" w:color="auto"/>
            <w:bottom w:val="none" w:sz="0" w:space="0" w:color="auto"/>
            <w:right w:val="none" w:sz="0" w:space="0" w:color="auto"/>
          </w:divBdr>
        </w:div>
        <w:div w:id="802960973">
          <w:marLeft w:val="0"/>
          <w:marRight w:val="0"/>
          <w:marTop w:val="0"/>
          <w:marBottom w:val="0"/>
          <w:divBdr>
            <w:top w:val="none" w:sz="0" w:space="0" w:color="auto"/>
            <w:left w:val="none" w:sz="0" w:space="0" w:color="auto"/>
            <w:bottom w:val="none" w:sz="0" w:space="0" w:color="auto"/>
            <w:right w:val="none" w:sz="0" w:space="0" w:color="auto"/>
          </w:divBdr>
        </w:div>
        <w:div w:id="995768453">
          <w:marLeft w:val="0"/>
          <w:marRight w:val="0"/>
          <w:marTop w:val="0"/>
          <w:marBottom w:val="0"/>
          <w:divBdr>
            <w:top w:val="none" w:sz="0" w:space="0" w:color="auto"/>
            <w:left w:val="none" w:sz="0" w:space="0" w:color="auto"/>
            <w:bottom w:val="none" w:sz="0" w:space="0" w:color="auto"/>
            <w:right w:val="none" w:sz="0" w:space="0" w:color="auto"/>
          </w:divBdr>
        </w:div>
        <w:div w:id="1539121779">
          <w:marLeft w:val="0"/>
          <w:marRight w:val="0"/>
          <w:marTop w:val="0"/>
          <w:marBottom w:val="0"/>
          <w:divBdr>
            <w:top w:val="none" w:sz="0" w:space="0" w:color="auto"/>
            <w:left w:val="none" w:sz="0" w:space="0" w:color="auto"/>
            <w:bottom w:val="none" w:sz="0" w:space="0" w:color="auto"/>
            <w:right w:val="none" w:sz="0" w:space="0" w:color="auto"/>
          </w:divBdr>
        </w:div>
        <w:div w:id="464808954">
          <w:marLeft w:val="0"/>
          <w:marRight w:val="0"/>
          <w:marTop w:val="0"/>
          <w:marBottom w:val="0"/>
          <w:divBdr>
            <w:top w:val="none" w:sz="0" w:space="0" w:color="auto"/>
            <w:left w:val="none" w:sz="0" w:space="0" w:color="auto"/>
            <w:bottom w:val="none" w:sz="0" w:space="0" w:color="auto"/>
            <w:right w:val="none" w:sz="0" w:space="0" w:color="auto"/>
          </w:divBdr>
        </w:div>
        <w:div w:id="91439174">
          <w:marLeft w:val="0"/>
          <w:marRight w:val="0"/>
          <w:marTop w:val="0"/>
          <w:marBottom w:val="0"/>
          <w:divBdr>
            <w:top w:val="none" w:sz="0" w:space="0" w:color="auto"/>
            <w:left w:val="none" w:sz="0" w:space="0" w:color="auto"/>
            <w:bottom w:val="none" w:sz="0" w:space="0" w:color="auto"/>
            <w:right w:val="none" w:sz="0" w:space="0" w:color="auto"/>
          </w:divBdr>
        </w:div>
        <w:div w:id="1384452309">
          <w:marLeft w:val="0"/>
          <w:marRight w:val="0"/>
          <w:marTop w:val="0"/>
          <w:marBottom w:val="0"/>
          <w:divBdr>
            <w:top w:val="none" w:sz="0" w:space="0" w:color="auto"/>
            <w:left w:val="none" w:sz="0" w:space="0" w:color="auto"/>
            <w:bottom w:val="none" w:sz="0" w:space="0" w:color="auto"/>
            <w:right w:val="none" w:sz="0" w:space="0" w:color="auto"/>
          </w:divBdr>
        </w:div>
        <w:div w:id="1026176066">
          <w:marLeft w:val="0"/>
          <w:marRight w:val="0"/>
          <w:marTop w:val="0"/>
          <w:marBottom w:val="0"/>
          <w:divBdr>
            <w:top w:val="none" w:sz="0" w:space="0" w:color="auto"/>
            <w:left w:val="none" w:sz="0" w:space="0" w:color="auto"/>
            <w:bottom w:val="none" w:sz="0" w:space="0" w:color="auto"/>
            <w:right w:val="none" w:sz="0" w:space="0" w:color="auto"/>
          </w:divBdr>
        </w:div>
        <w:div w:id="1702045455">
          <w:marLeft w:val="0"/>
          <w:marRight w:val="0"/>
          <w:marTop w:val="0"/>
          <w:marBottom w:val="0"/>
          <w:divBdr>
            <w:top w:val="none" w:sz="0" w:space="0" w:color="auto"/>
            <w:left w:val="none" w:sz="0" w:space="0" w:color="auto"/>
            <w:bottom w:val="none" w:sz="0" w:space="0" w:color="auto"/>
            <w:right w:val="none" w:sz="0" w:space="0" w:color="auto"/>
          </w:divBdr>
        </w:div>
        <w:div w:id="231081484">
          <w:marLeft w:val="0"/>
          <w:marRight w:val="0"/>
          <w:marTop w:val="0"/>
          <w:marBottom w:val="0"/>
          <w:divBdr>
            <w:top w:val="none" w:sz="0" w:space="0" w:color="auto"/>
            <w:left w:val="none" w:sz="0" w:space="0" w:color="auto"/>
            <w:bottom w:val="none" w:sz="0" w:space="0" w:color="auto"/>
            <w:right w:val="none" w:sz="0" w:space="0" w:color="auto"/>
          </w:divBdr>
        </w:div>
        <w:div w:id="74018300">
          <w:marLeft w:val="0"/>
          <w:marRight w:val="0"/>
          <w:marTop w:val="0"/>
          <w:marBottom w:val="0"/>
          <w:divBdr>
            <w:top w:val="none" w:sz="0" w:space="0" w:color="auto"/>
            <w:left w:val="none" w:sz="0" w:space="0" w:color="auto"/>
            <w:bottom w:val="none" w:sz="0" w:space="0" w:color="auto"/>
            <w:right w:val="none" w:sz="0" w:space="0" w:color="auto"/>
          </w:divBdr>
        </w:div>
        <w:div w:id="2137942971">
          <w:marLeft w:val="0"/>
          <w:marRight w:val="0"/>
          <w:marTop w:val="0"/>
          <w:marBottom w:val="0"/>
          <w:divBdr>
            <w:top w:val="none" w:sz="0" w:space="0" w:color="auto"/>
            <w:left w:val="none" w:sz="0" w:space="0" w:color="auto"/>
            <w:bottom w:val="none" w:sz="0" w:space="0" w:color="auto"/>
            <w:right w:val="none" w:sz="0" w:space="0" w:color="auto"/>
          </w:divBdr>
        </w:div>
        <w:div w:id="83649203">
          <w:marLeft w:val="0"/>
          <w:marRight w:val="0"/>
          <w:marTop w:val="0"/>
          <w:marBottom w:val="0"/>
          <w:divBdr>
            <w:top w:val="none" w:sz="0" w:space="0" w:color="auto"/>
            <w:left w:val="none" w:sz="0" w:space="0" w:color="auto"/>
            <w:bottom w:val="none" w:sz="0" w:space="0" w:color="auto"/>
            <w:right w:val="none" w:sz="0" w:space="0" w:color="auto"/>
          </w:divBdr>
        </w:div>
        <w:div w:id="531111485">
          <w:marLeft w:val="0"/>
          <w:marRight w:val="0"/>
          <w:marTop w:val="0"/>
          <w:marBottom w:val="0"/>
          <w:divBdr>
            <w:top w:val="none" w:sz="0" w:space="0" w:color="auto"/>
            <w:left w:val="none" w:sz="0" w:space="0" w:color="auto"/>
            <w:bottom w:val="none" w:sz="0" w:space="0" w:color="auto"/>
            <w:right w:val="none" w:sz="0" w:space="0" w:color="auto"/>
          </w:divBdr>
        </w:div>
        <w:div w:id="475149952">
          <w:marLeft w:val="0"/>
          <w:marRight w:val="0"/>
          <w:marTop w:val="0"/>
          <w:marBottom w:val="0"/>
          <w:divBdr>
            <w:top w:val="none" w:sz="0" w:space="0" w:color="auto"/>
            <w:left w:val="none" w:sz="0" w:space="0" w:color="auto"/>
            <w:bottom w:val="none" w:sz="0" w:space="0" w:color="auto"/>
            <w:right w:val="none" w:sz="0" w:space="0" w:color="auto"/>
          </w:divBdr>
        </w:div>
        <w:div w:id="1839492781">
          <w:marLeft w:val="0"/>
          <w:marRight w:val="0"/>
          <w:marTop w:val="0"/>
          <w:marBottom w:val="0"/>
          <w:divBdr>
            <w:top w:val="none" w:sz="0" w:space="0" w:color="auto"/>
            <w:left w:val="none" w:sz="0" w:space="0" w:color="auto"/>
            <w:bottom w:val="none" w:sz="0" w:space="0" w:color="auto"/>
            <w:right w:val="none" w:sz="0" w:space="0" w:color="auto"/>
          </w:divBdr>
        </w:div>
        <w:div w:id="385908002">
          <w:marLeft w:val="0"/>
          <w:marRight w:val="0"/>
          <w:marTop w:val="0"/>
          <w:marBottom w:val="0"/>
          <w:divBdr>
            <w:top w:val="none" w:sz="0" w:space="0" w:color="auto"/>
            <w:left w:val="none" w:sz="0" w:space="0" w:color="auto"/>
            <w:bottom w:val="none" w:sz="0" w:space="0" w:color="auto"/>
            <w:right w:val="none" w:sz="0" w:space="0" w:color="auto"/>
          </w:divBdr>
        </w:div>
        <w:div w:id="668675921">
          <w:marLeft w:val="0"/>
          <w:marRight w:val="0"/>
          <w:marTop w:val="0"/>
          <w:marBottom w:val="0"/>
          <w:divBdr>
            <w:top w:val="none" w:sz="0" w:space="0" w:color="auto"/>
            <w:left w:val="none" w:sz="0" w:space="0" w:color="auto"/>
            <w:bottom w:val="none" w:sz="0" w:space="0" w:color="auto"/>
            <w:right w:val="none" w:sz="0" w:space="0" w:color="auto"/>
          </w:divBdr>
        </w:div>
        <w:div w:id="1561868096">
          <w:marLeft w:val="0"/>
          <w:marRight w:val="0"/>
          <w:marTop w:val="0"/>
          <w:marBottom w:val="0"/>
          <w:divBdr>
            <w:top w:val="none" w:sz="0" w:space="0" w:color="auto"/>
            <w:left w:val="none" w:sz="0" w:space="0" w:color="auto"/>
            <w:bottom w:val="none" w:sz="0" w:space="0" w:color="auto"/>
            <w:right w:val="none" w:sz="0" w:space="0" w:color="auto"/>
          </w:divBdr>
        </w:div>
        <w:div w:id="757871134">
          <w:marLeft w:val="0"/>
          <w:marRight w:val="0"/>
          <w:marTop w:val="0"/>
          <w:marBottom w:val="0"/>
          <w:divBdr>
            <w:top w:val="none" w:sz="0" w:space="0" w:color="auto"/>
            <w:left w:val="none" w:sz="0" w:space="0" w:color="auto"/>
            <w:bottom w:val="none" w:sz="0" w:space="0" w:color="auto"/>
            <w:right w:val="none" w:sz="0" w:space="0" w:color="auto"/>
          </w:divBdr>
        </w:div>
        <w:div w:id="967710442">
          <w:marLeft w:val="0"/>
          <w:marRight w:val="0"/>
          <w:marTop w:val="0"/>
          <w:marBottom w:val="0"/>
          <w:divBdr>
            <w:top w:val="none" w:sz="0" w:space="0" w:color="auto"/>
            <w:left w:val="none" w:sz="0" w:space="0" w:color="auto"/>
            <w:bottom w:val="none" w:sz="0" w:space="0" w:color="auto"/>
            <w:right w:val="none" w:sz="0" w:space="0" w:color="auto"/>
          </w:divBdr>
        </w:div>
        <w:div w:id="419714244">
          <w:marLeft w:val="0"/>
          <w:marRight w:val="0"/>
          <w:marTop w:val="0"/>
          <w:marBottom w:val="0"/>
          <w:divBdr>
            <w:top w:val="none" w:sz="0" w:space="0" w:color="auto"/>
            <w:left w:val="none" w:sz="0" w:space="0" w:color="auto"/>
            <w:bottom w:val="none" w:sz="0" w:space="0" w:color="auto"/>
            <w:right w:val="none" w:sz="0" w:space="0" w:color="auto"/>
          </w:divBdr>
        </w:div>
        <w:div w:id="2117358850">
          <w:marLeft w:val="0"/>
          <w:marRight w:val="0"/>
          <w:marTop w:val="0"/>
          <w:marBottom w:val="0"/>
          <w:divBdr>
            <w:top w:val="none" w:sz="0" w:space="0" w:color="auto"/>
            <w:left w:val="none" w:sz="0" w:space="0" w:color="auto"/>
            <w:bottom w:val="none" w:sz="0" w:space="0" w:color="auto"/>
            <w:right w:val="none" w:sz="0" w:space="0" w:color="auto"/>
          </w:divBdr>
        </w:div>
        <w:div w:id="1432161964">
          <w:marLeft w:val="0"/>
          <w:marRight w:val="0"/>
          <w:marTop w:val="0"/>
          <w:marBottom w:val="0"/>
          <w:divBdr>
            <w:top w:val="none" w:sz="0" w:space="0" w:color="auto"/>
            <w:left w:val="none" w:sz="0" w:space="0" w:color="auto"/>
            <w:bottom w:val="none" w:sz="0" w:space="0" w:color="auto"/>
            <w:right w:val="none" w:sz="0" w:space="0" w:color="auto"/>
          </w:divBdr>
        </w:div>
        <w:div w:id="1772893185">
          <w:marLeft w:val="0"/>
          <w:marRight w:val="0"/>
          <w:marTop w:val="0"/>
          <w:marBottom w:val="0"/>
          <w:divBdr>
            <w:top w:val="none" w:sz="0" w:space="0" w:color="auto"/>
            <w:left w:val="none" w:sz="0" w:space="0" w:color="auto"/>
            <w:bottom w:val="none" w:sz="0" w:space="0" w:color="auto"/>
            <w:right w:val="none" w:sz="0" w:space="0" w:color="auto"/>
          </w:divBdr>
        </w:div>
        <w:div w:id="386074584">
          <w:marLeft w:val="0"/>
          <w:marRight w:val="0"/>
          <w:marTop w:val="0"/>
          <w:marBottom w:val="0"/>
          <w:divBdr>
            <w:top w:val="none" w:sz="0" w:space="0" w:color="auto"/>
            <w:left w:val="none" w:sz="0" w:space="0" w:color="auto"/>
            <w:bottom w:val="none" w:sz="0" w:space="0" w:color="auto"/>
            <w:right w:val="none" w:sz="0" w:space="0" w:color="auto"/>
          </w:divBdr>
        </w:div>
        <w:div w:id="1725330517">
          <w:marLeft w:val="0"/>
          <w:marRight w:val="0"/>
          <w:marTop w:val="0"/>
          <w:marBottom w:val="0"/>
          <w:divBdr>
            <w:top w:val="none" w:sz="0" w:space="0" w:color="auto"/>
            <w:left w:val="none" w:sz="0" w:space="0" w:color="auto"/>
            <w:bottom w:val="none" w:sz="0" w:space="0" w:color="auto"/>
            <w:right w:val="none" w:sz="0" w:space="0" w:color="auto"/>
          </w:divBdr>
        </w:div>
        <w:div w:id="486750030">
          <w:marLeft w:val="0"/>
          <w:marRight w:val="0"/>
          <w:marTop w:val="0"/>
          <w:marBottom w:val="0"/>
          <w:divBdr>
            <w:top w:val="none" w:sz="0" w:space="0" w:color="auto"/>
            <w:left w:val="none" w:sz="0" w:space="0" w:color="auto"/>
            <w:bottom w:val="none" w:sz="0" w:space="0" w:color="auto"/>
            <w:right w:val="none" w:sz="0" w:space="0" w:color="auto"/>
          </w:divBdr>
        </w:div>
        <w:div w:id="834494211">
          <w:marLeft w:val="0"/>
          <w:marRight w:val="0"/>
          <w:marTop w:val="0"/>
          <w:marBottom w:val="0"/>
          <w:divBdr>
            <w:top w:val="none" w:sz="0" w:space="0" w:color="auto"/>
            <w:left w:val="none" w:sz="0" w:space="0" w:color="auto"/>
            <w:bottom w:val="none" w:sz="0" w:space="0" w:color="auto"/>
            <w:right w:val="none" w:sz="0" w:space="0" w:color="auto"/>
          </w:divBdr>
        </w:div>
        <w:div w:id="587352651">
          <w:marLeft w:val="0"/>
          <w:marRight w:val="0"/>
          <w:marTop w:val="0"/>
          <w:marBottom w:val="0"/>
          <w:divBdr>
            <w:top w:val="none" w:sz="0" w:space="0" w:color="auto"/>
            <w:left w:val="none" w:sz="0" w:space="0" w:color="auto"/>
            <w:bottom w:val="none" w:sz="0" w:space="0" w:color="auto"/>
            <w:right w:val="none" w:sz="0" w:space="0" w:color="auto"/>
          </w:divBdr>
        </w:div>
        <w:div w:id="1349672532">
          <w:marLeft w:val="0"/>
          <w:marRight w:val="0"/>
          <w:marTop w:val="0"/>
          <w:marBottom w:val="0"/>
          <w:divBdr>
            <w:top w:val="none" w:sz="0" w:space="0" w:color="auto"/>
            <w:left w:val="none" w:sz="0" w:space="0" w:color="auto"/>
            <w:bottom w:val="none" w:sz="0" w:space="0" w:color="auto"/>
            <w:right w:val="none" w:sz="0" w:space="0" w:color="auto"/>
          </w:divBdr>
        </w:div>
        <w:div w:id="1630476951">
          <w:marLeft w:val="0"/>
          <w:marRight w:val="0"/>
          <w:marTop w:val="0"/>
          <w:marBottom w:val="0"/>
          <w:divBdr>
            <w:top w:val="none" w:sz="0" w:space="0" w:color="auto"/>
            <w:left w:val="none" w:sz="0" w:space="0" w:color="auto"/>
            <w:bottom w:val="none" w:sz="0" w:space="0" w:color="auto"/>
            <w:right w:val="none" w:sz="0" w:space="0" w:color="auto"/>
          </w:divBdr>
        </w:div>
        <w:div w:id="668483699">
          <w:marLeft w:val="0"/>
          <w:marRight w:val="0"/>
          <w:marTop w:val="0"/>
          <w:marBottom w:val="0"/>
          <w:divBdr>
            <w:top w:val="none" w:sz="0" w:space="0" w:color="auto"/>
            <w:left w:val="none" w:sz="0" w:space="0" w:color="auto"/>
            <w:bottom w:val="none" w:sz="0" w:space="0" w:color="auto"/>
            <w:right w:val="none" w:sz="0" w:space="0" w:color="auto"/>
          </w:divBdr>
        </w:div>
        <w:div w:id="367533709">
          <w:marLeft w:val="0"/>
          <w:marRight w:val="0"/>
          <w:marTop w:val="0"/>
          <w:marBottom w:val="0"/>
          <w:divBdr>
            <w:top w:val="none" w:sz="0" w:space="0" w:color="auto"/>
            <w:left w:val="none" w:sz="0" w:space="0" w:color="auto"/>
            <w:bottom w:val="none" w:sz="0" w:space="0" w:color="auto"/>
            <w:right w:val="none" w:sz="0" w:space="0" w:color="auto"/>
          </w:divBdr>
        </w:div>
        <w:div w:id="712192895">
          <w:marLeft w:val="0"/>
          <w:marRight w:val="0"/>
          <w:marTop w:val="0"/>
          <w:marBottom w:val="0"/>
          <w:divBdr>
            <w:top w:val="none" w:sz="0" w:space="0" w:color="auto"/>
            <w:left w:val="none" w:sz="0" w:space="0" w:color="auto"/>
            <w:bottom w:val="none" w:sz="0" w:space="0" w:color="auto"/>
            <w:right w:val="none" w:sz="0" w:space="0" w:color="auto"/>
          </w:divBdr>
        </w:div>
        <w:div w:id="887842497">
          <w:marLeft w:val="0"/>
          <w:marRight w:val="0"/>
          <w:marTop w:val="0"/>
          <w:marBottom w:val="0"/>
          <w:divBdr>
            <w:top w:val="none" w:sz="0" w:space="0" w:color="auto"/>
            <w:left w:val="none" w:sz="0" w:space="0" w:color="auto"/>
            <w:bottom w:val="none" w:sz="0" w:space="0" w:color="auto"/>
            <w:right w:val="none" w:sz="0" w:space="0" w:color="auto"/>
          </w:divBdr>
        </w:div>
        <w:div w:id="518663245">
          <w:marLeft w:val="0"/>
          <w:marRight w:val="0"/>
          <w:marTop w:val="0"/>
          <w:marBottom w:val="0"/>
          <w:divBdr>
            <w:top w:val="none" w:sz="0" w:space="0" w:color="auto"/>
            <w:left w:val="none" w:sz="0" w:space="0" w:color="auto"/>
            <w:bottom w:val="none" w:sz="0" w:space="0" w:color="auto"/>
            <w:right w:val="none" w:sz="0" w:space="0" w:color="auto"/>
          </w:divBdr>
        </w:div>
        <w:div w:id="697435938">
          <w:marLeft w:val="0"/>
          <w:marRight w:val="0"/>
          <w:marTop w:val="0"/>
          <w:marBottom w:val="0"/>
          <w:divBdr>
            <w:top w:val="none" w:sz="0" w:space="0" w:color="auto"/>
            <w:left w:val="none" w:sz="0" w:space="0" w:color="auto"/>
            <w:bottom w:val="none" w:sz="0" w:space="0" w:color="auto"/>
            <w:right w:val="none" w:sz="0" w:space="0" w:color="auto"/>
          </w:divBdr>
        </w:div>
        <w:div w:id="1078133886">
          <w:marLeft w:val="0"/>
          <w:marRight w:val="0"/>
          <w:marTop w:val="0"/>
          <w:marBottom w:val="0"/>
          <w:divBdr>
            <w:top w:val="none" w:sz="0" w:space="0" w:color="auto"/>
            <w:left w:val="none" w:sz="0" w:space="0" w:color="auto"/>
            <w:bottom w:val="none" w:sz="0" w:space="0" w:color="auto"/>
            <w:right w:val="none" w:sz="0" w:space="0" w:color="auto"/>
          </w:divBdr>
        </w:div>
        <w:div w:id="1902329783">
          <w:marLeft w:val="0"/>
          <w:marRight w:val="0"/>
          <w:marTop w:val="0"/>
          <w:marBottom w:val="0"/>
          <w:divBdr>
            <w:top w:val="none" w:sz="0" w:space="0" w:color="auto"/>
            <w:left w:val="none" w:sz="0" w:space="0" w:color="auto"/>
            <w:bottom w:val="none" w:sz="0" w:space="0" w:color="auto"/>
            <w:right w:val="none" w:sz="0" w:space="0" w:color="auto"/>
          </w:divBdr>
        </w:div>
        <w:div w:id="1940864905">
          <w:marLeft w:val="0"/>
          <w:marRight w:val="0"/>
          <w:marTop w:val="0"/>
          <w:marBottom w:val="0"/>
          <w:divBdr>
            <w:top w:val="none" w:sz="0" w:space="0" w:color="auto"/>
            <w:left w:val="none" w:sz="0" w:space="0" w:color="auto"/>
            <w:bottom w:val="none" w:sz="0" w:space="0" w:color="auto"/>
            <w:right w:val="none" w:sz="0" w:space="0" w:color="auto"/>
          </w:divBdr>
        </w:div>
        <w:div w:id="2077895032">
          <w:marLeft w:val="0"/>
          <w:marRight w:val="0"/>
          <w:marTop w:val="0"/>
          <w:marBottom w:val="0"/>
          <w:divBdr>
            <w:top w:val="none" w:sz="0" w:space="0" w:color="auto"/>
            <w:left w:val="none" w:sz="0" w:space="0" w:color="auto"/>
            <w:bottom w:val="none" w:sz="0" w:space="0" w:color="auto"/>
            <w:right w:val="none" w:sz="0" w:space="0" w:color="auto"/>
          </w:divBdr>
        </w:div>
        <w:div w:id="1754744725">
          <w:marLeft w:val="0"/>
          <w:marRight w:val="0"/>
          <w:marTop w:val="0"/>
          <w:marBottom w:val="0"/>
          <w:divBdr>
            <w:top w:val="none" w:sz="0" w:space="0" w:color="auto"/>
            <w:left w:val="none" w:sz="0" w:space="0" w:color="auto"/>
            <w:bottom w:val="none" w:sz="0" w:space="0" w:color="auto"/>
            <w:right w:val="none" w:sz="0" w:space="0" w:color="auto"/>
          </w:divBdr>
        </w:div>
        <w:div w:id="958806054">
          <w:marLeft w:val="0"/>
          <w:marRight w:val="0"/>
          <w:marTop w:val="0"/>
          <w:marBottom w:val="0"/>
          <w:divBdr>
            <w:top w:val="none" w:sz="0" w:space="0" w:color="auto"/>
            <w:left w:val="none" w:sz="0" w:space="0" w:color="auto"/>
            <w:bottom w:val="none" w:sz="0" w:space="0" w:color="auto"/>
            <w:right w:val="none" w:sz="0" w:space="0" w:color="auto"/>
          </w:divBdr>
        </w:div>
        <w:div w:id="349919938">
          <w:marLeft w:val="0"/>
          <w:marRight w:val="0"/>
          <w:marTop w:val="0"/>
          <w:marBottom w:val="0"/>
          <w:divBdr>
            <w:top w:val="none" w:sz="0" w:space="0" w:color="auto"/>
            <w:left w:val="none" w:sz="0" w:space="0" w:color="auto"/>
            <w:bottom w:val="none" w:sz="0" w:space="0" w:color="auto"/>
            <w:right w:val="none" w:sz="0" w:space="0" w:color="auto"/>
          </w:divBdr>
        </w:div>
        <w:div w:id="1534002004">
          <w:marLeft w:val="0"/>
          <w:marRight w:val="0"/>
          <w:marTop w:val="0"/>
          <w:marBottom w:val="0"/>
          <w:divBdr>
            <w:top w:val="none" w:sz="0" w:space="0" w:color="auto"/>
            <w:left w:val="none" w:sz="0" w:space="0" w:color="auto"/>
            <w:bottom w:val="none" w:sz="0" w:space="0" w:color="auto"/>
            <w:right w:val="none" w:sz="0" w:space="0" w:color="auto"/>
          </w:divBdr>
        </w:div>
        <w:div w:id="724254509">
          <w:marLeft w:val="0"/>
          <w:marRight w:val="0"/>
          <w:marTop w:val="0"/>
          <w:marBottom w:val="0"/>
          <w:divBdr>
            <w:top w:val="none" w:sz="0" w:space="0" w:color="auto"/>
            <w:left w:val="none" w:sz="0" w:space="0" w:color="auto"/>
            <w:bottom w:val="none" w:sz="0" w:space="0" w:color="auto"/>
            <w:right w:val="none" w:sz="0" w:space="0" w:color="auto"/>
          </w:divBdr>
        </w:div>
        <w:div w:id="740491890">
          <w:marLeft w:val="0"/>
          <w:marRight w:val="0"/>
          <w:marTop w:val="0"/>
          <w:marBottom w:val="0"/>
          <w:divBdr>
            <w:top w:val="none" w:sz="0" w:space="0" w:color="auto"/>
            <w:left w:val="none" w:sz="0" w:space="0" w:color="auto"/>
            <w:bottom w:val="none" w:sz="0" w:space="0" w:color="auto"/>
            <w:right w:val="none" w:sz="0" w:space="0" w:color="auto"/>
          </w:divBdr>
        </w:div>
        <w:div w:id="1333221560">
          <w:marLeft w:val="0"/>
          <w:marRight w:val="0"/>
          <w:marTop w:val="0"/>
          <w:marBottom w:val="0"/>
          <w:divBdr>
            <w:top w:val="none" w:sz="0" w:space="0" w:color="auto"/>
            <w:left w:val="none" w:sz="0" w:space="0" w:color="auto"/>
            <w:bottom w:val="none" w:sz="0" w:space="0" w:color="auto"/>
            <w:right w:val="none" w:sz="0" w:space="0" w:color="auto"/>
          </w:divBdr>
        </w:div>
        <w:div w:id="901714780">
          <w:marLeft w:val="0"/>
          <w:marRight w:val="0"/>
          <w:marTop w:val="0"/>
          <w:marBottom w:val="0"/>
          <w:divBdr>
            <w:top w:val="none" w:sz="0" w:space="0" w:color="auto"/>
            <w:left w:val="none" w:sz="0" w:space="0" w:color="auto"/>
            <w:bottom w:val="none" w:sz="0" w:space="0" w:color="auto"/>
            <w:right w:val="none" w:sz="0" w:space="0" w:color="auto"/>
          </w:divBdr>
        </w:div>
        <w:div w:id="1232498399">
          <w:marLeft w:val="0"/>
          <w:marRight w:val="0"/>
          <w:marTop w:val="0"/>
          <w:marBottom w:val="0"/>
          <w:divBdr>
            <w:top w:val="none" w:sz="0" w:space="0" w:color="auto"/>
            <w:left w:val="none" w:sz="0" w:space="0" w:color="auto"/>
            <w:bottom w:val="none" w:sz="0" w:space="0" w:color="auto"/>
            <w:right w:val="none" w:sz="0" w:space="0" w:color="auto"/>
          </w:divBdr>
        </w:div>
        <w:div w:id="135296156">
          <w:marLeft w:val="0"/>
          <w:marRight w:val="0"/>
          <w:marTop w:val="0"/>
          <w:marBottom w:val="0"/>
          <w:divBdr>
            <w:top w:val="none" w:sz="0" w:space="0" w:color="auto"/>
            <w:left w:val="none" w:sz="0" w:space="0" w:color="auto"/>
            <w:bottom w:val="none" w:sz="0" w:space="0" w:color="auto"/>
            <w:right w:val="none" w:sz="0" w:space="0" w:color="auto"/>
          </w:divBdr>
        </w:div>
        <w:div w:id="1064446761">
          <w:marLeft w:val="0"/>
          <w:marRight w:val="0"/>
          <w:marTop w:val="0"/>
          <w:marBottom w:val="0"/>
          <w:divBdr>
            <w:top w:val="none" w:sz="0" w:space="0" w:color="auto"/>
            <w:left w:val="none" w:sz="0" w:space="0" w:color="auto"/>
            <w:bottom w:val="none" w:sz="0" w:space="0" w:color="auto"/>
            <w:right w:val="none" w:sz="0" w:space="0" w:color="auto"/>
          </w:divBdr>
        </w:div>
        <w:div w:id="1505627616">
          <w:marLeft w:val="0"/>
          <w:marRight w:val="0"/>
          <w:marTop w:val="0"/>
          <w:marBottom w:val="0"/>
          <w:divBdr>
            <w:top w:val="none" w:sz="0" w:space="0" w:color="auto"/>
            <w:left w:val="none" w:sz="0" w:space="0" w:color="auto"/>
            <w:bottom w:val="none" w:sz="0" w:space="0" w:color="auto"/>
            <w:right w:val="none" w:sz="0" w:space="0" w:color="auto"/>
          </w:divBdr>
        </w:div>
        <w:div w:id="1449279437">
          <w:marLeft w:val="0"/>
          <w:marRight w:val="0"/>
          <w:marTop w:val="0"/>
          <w:marBottom w:val="0"/>
          <w:divBdr>
            <w:top w:val="none" w:sz="0" w:space="0" w:color="auto"/>
            <w:left w:val="none" w:sz="0" w:space="0" w:color="auto"/>
            <w:bottom w:val="none" w:sz="0" w:space="0" w:color="auto"/>
            <w:right w:val="none" w:sz="0" w:space="0" w:color="auto"/>
          </w:divBdr>
        </w:div>
        <w:div w:id="1117215498">
          <w:marLeft w:val="0"/>
          <w:marRight w:val="0"/>
          <w:marTop w:val="0"/>
          <w:marBottom w:val="0"/>
          <w:divBdr>
            <w:top w:val="none" w:sz="0" w:space="0" w:color="auto"/>
            <w:left w:val="none" w:sz="0" w:space="0" w:color="auto"/>
            <w:bottom w:val="none" w:sz="0" w:space="0" w:color="auto"/>
            <w:right w:val="none" w:sz="0" w:space="0" w:color="auto"/>
          </w:divBdr>
        </w:div>
        <w:div w:id="1000307293">
          <w:marLeft w:val="0"/>
          <w:marRight w:val="0"/>
          <w:marTop w:val="0"/>
          <w:marBottom w:val="0"/>
          <w:divBdr>
            <w:top w:val="none" w:sz="0" w:space="0" w:color="auto"/>
            <w:left w:val="none" w:sz="0" w:space="0" w:color="auto"/>
            <w:bottom w:val="none" w:sz="0" w:space="0" w:color="auto"/>
            <w:right w:val="none" w:sz="0" w:space="0" w:color="auto"/>
          </w:divBdr>
        </w:div>
        <w:div w:id="1835995765">
          <w:marLeft w:val="0"/>
          <w:marRight w:val="0"/>
          <w:marTop w:val="0"/>
          <w:marBottom w:val="0"/>
          <w:divBdr>
            <w:top w:val="none" w:sz="0" w:space="0" w:color="auto"/>
            <w:left w:val="none" w:sz="0" w:space="0" w:color="auto"/>
            <w:bottom w:val="none" w:sz="0" w:space="0" w:color="auto"/>
            <w:right w:val="none" w:sz="0" w:space="0" w:color="auto"/>
          </w:divBdr>
        </w:div>
        <w:div w:id="623465894">
          <w:marLeft w:val="0"/>
          <w:marRight w:val="0"/>
          <w:marTop w:val="0"/>
          <w:marBottom w:val="0"/>
          <w:divBdr>
            <w:top w:val="none" w:sz="0" w:space="0" w:color="auto"/>
            <w:left w:val="none" w:sz="0" w:space="0" w:color="auto"/>
            <w:bottom w:val="none" w:sz="0" w:space="0" w:color="auto"/>
            <w:right w:val="none" w:sz="0" w:space="0" w:color="auto"/>
          </w:divBdr>
        </w:div>
        <w:div w:id="1630166915">
          <w:marLeft w:val="0"/>
          <w:marRight w:val="0"/>
          <w:marTop w:val="0"/>
          <w:marBottom w:val="0"/>
          <w:divBdr>
            <w:top w:val="none" w:sz="0" w:space="0" w:color="auto"/>
            <w:left w:val="none" w:sz="0" w:space="0" w:color="auto"/>
            <w:bottom w:val="none" w:sz="0" w:space="0" w:color="auto"/>
            <w:right w:val="none" w:sz="0" w:space="0" w:color="auto"/>
          </w:divBdr>
        </w:div>
        <w:div w:id="1038122198">
          <w:marLeft w:val="0"/>
          <w:marRight w:val="0"/>
          <w:marTop w:val="0"/>
          <w:marBottom w:val="0"/>
          <w:divBdr>
            <w:top w:val="none" w:sz="0" w:space="0" w:color="auto"/>
            <w:left w:val="none" w:sz="0" w:space="0" w:color="auto"/>
            <w:bottom w:val="none" w:sz="0" w:space="0" w:color="auto"/>
            <w:right w:val="none" w:sz="0" w:space="0" w:color="auto"/>
          </w:divBdr>
        </w:div>
        <w:div w:id="1267887606">
          <w:marLeft w:val="0"/>
          <w:marRight w:val="0"/>
          <w:marTop w:val="0"/>
          <w:marBottom w:val="0"/>
          <w:divBdr>
            <w:top w:val="none" w:sz="0" w:space="0" w:color="auto"/>
            <w:left w:val="none" w:sz="0" w:space="0" w:color="auto"/>
            <w:bottom w:val="none" w:sz="0" w:space="0" w:color="auto"/>
            <w:right w:val="none" w:sz="0" w:space="0" w:color="auto"/>
          </w:divBdr>
        </w:div>
        <w:div w:id="752312840">
          <w:marLeft w:val="0"/>
          <w:marRight w:val="0"/>
          <w:marTop w:val="0"/>
          <w:marBottom w:val="0"/>
          <w:divBdr>
            <w:top w:val="none" w:sz="0" w:space="0" w:color="auto"/>
            <w:left w:val="none" w:sz="0" w:space="0" w:color="auto"/>
            <w:bottom w:val="none" w:sz="0" w:space="0" w:color="auto"/>
            <w:right w:val="none" w:sz="0" w:space="0" w:color="auto"/>
          </w:divBdr>
        </w:div>
        <w:div w:id="15860871">
          <w:marLeft w:val="0"/>
          <w:marRight w:val="0"/>
          <w:marTop w:val="0"/>
          <w:marBottom w:val="0"/>
          <w:divBdr>
            <w:top w:val="none" w:sz="0" w:space="0" w:color="auto"/>
            <w:left w:val="none" w:sz="0" w:space="0" w:color="auto"/>
            <w:bottom w:val="none" w:sz="0" w:space="0" w:color="auto"/>
            <w:right w:val="none" w:sz="0" w:space="0" w:color="auto"/>
          </w:divBdr>
        </w:div>
        <w:div w:id="1150289779">
          <w:marLeft w:val="0"/>
          <w:marRight w:val="0"/>
          <w:marTop w:val="0"/>
          <w:marBottom w:val="0"/>
          <w:divBdr>
            <w:top w:val="none" w:sz="0" w:space="0" w:color="auto"/>
            <w:left w:val="none" w:sz="0" w:space="0" w:color="auto"/>
            <w:bottom w:val="none" w:sz="0" w:space="0" w:color="auto"/>
            <w:right w:val="none" w:sz="0" w:space="0" w:color="auto"/>
          </w:divBdr>
        </w:div>
        <w:div w:id="1588880955">
          <w:marLeft w:val="0"/>
          <w:marRight w:val="0"/>
          <w:marTop w:val="0"/>
          <w:marBottom w:val="0"/>
          <w:divBdr>
            <w:top w:val="none" w:sz="0" w:space="0" w:color="auto"/>
            <w:left w:val="none" w:sz="0" w:space="0" w:color="auto"/>
            <w:bottom w:val="none" w:sz="0" w:space="0" w:color="auto"/>
            <w:right w:val="none" w:sz="0" w:space="0" w:color="auto"/>
          </w:divBdr>
        </w:div>
        <w:div w:id="210193292">
          <w:marLeft w:val="0"/>
          <w:marRight w:val="0"/>
          <w:marTop w:val="0"/>
          <w:marBottom w:val="0"/>
          <w:divBdr>
            <w:top w:val="none" w:sz="0" w:space="0" w:color="auto"/>
            <w:left w:val="none" w:sz="0" w:space="0" w:color="auto"/>
            <w:bottom w:val="none" w:sz="0" w:space="0" w:color="auto"/>
            <w:right w:val="none" w:sz="0" w:space="0" w:color="auto"/>
          </w:divBdr>
        </w:div>
        <w:div w:id="1327438623">
          <w:marLeft w:val="0"/>
          <w:marRight w:val="0"/>
          <w:marTop w:val="0"/>
          <w:marBottom w:val="0"/>
          <w:divBdr>
            <w:top w:val="none" w:sz="0" w:space="0" w:color="auto"/>
            <w:left w:val="none" w:sz="0" w:space="0" w:color="auto"/>
            <w:bottom w:val="none" w:sz="0" w:space="0" w:color="auto"/>
            <w:right w:val="none" w:sz="0" w:space="0" w:color="auto"/>
          </w:divBdr>
        </w:div>
        <w:div w:id="335378141">
          <w:marLeft w:val="0"/>
          <w:marRight w:val="0"/>
          <w:marTop w:val="0"/>
          <w:marBottom w:val="0"/>
          <w:divBdr>
            <w:top w:val="none" w:sz="0" w:space="0" w:color="auto"/>
            <w:left w:val="none" w:sz="0" w:space="0" w:color="auto"/>
            <w:bottom w:val="none" w:sz="0" w:space="0" w:color="auto"/>
            <w:right w:val="none" w:sz="0" w:space="0" w:color="auto"/>
          </w:divBdr>
        </w:div>
        <w:div w:id="540098899">
          <w:marLeft w:val="0"/>
          <w:marRight w:val="0"/>
          <w:marTop w:val="0"/>
          <w:marBottom w:val="0"/>
          <w:divBdr>
            <w:top w:val="none" w:sz="0" w:space="0" w:color="auto"/>
            <w:left w:val="none" w:sz="0" w:space="0" w:color="auto"/>
            <w:bottom w:val="none" w:sz="0" w:space="0" w:color="auto"/>
            <w:right w:val="none" w:sz="0" w:space="0" w:color="auto"/>
          </w:divBdr>
        </w:div>
        <w:div w:id="395006482">
          <w:marLeft w:val="0"/>
          <w:marRight w:val="0"/>
          <w:marTop w:val="0"/>
          <w:marBottom w:val="0"/>
          <w:divBdr>
            <w:top w:val="none" w:sz="0" w:space="0" w:color="auto"/>
            <w:left w:val="none" w:sz="0" w:space="0" w:color="auto"/>
            <w:bottom w:val="none" w:sz="0" w:space="0" w:color="auto"/>
            <w:right w:val="none" w:sz="0" w:space="0" w:color="auto"/>
          </w:divBdr>
        </w:div>
        <w:div w:id="569118206">
          <w:marLeft w:val="0"/>
          <w:marRight w:val="0"/>
          <w:marTop w:val="0"/>
          <w:marBottom w:val="0"/>
          <w:divBdr>
            <w:top w:val="none" w:sz="0" w:space="0" w:color="auto"/>
            <w:left w:val="none" w:sz="0" w:space="0" w:color="auto"/>
            <w:bottom w:val="none" w:sz="0" w:space="0" w:color="auto"/>
            <w:right w:val="none" w:sz="0" w:space="0" w:color="auto"/>
          </w:divBdr>
        </w:div>
        <w:div w:id="1452237659">
          <w:marLeft w:val="0"/>
          <w:marRight w:val="0"/>
          <w:marTop w:val="0"/>
          <w:marBottom w:val="0"/>
          <w:divBdr>
            <w:top w:val="none" w:sz="0" w:space="0" w:color="auto"/>
            <w:left w:val="none" w:sz="0" w:space="0" w:color="auto"/>
            <w:bottom w:val="none" w:sz="0" w:space="0" w:color="auto"/>
            <w:right w:val="none" w:sz="0" w:space="0" w:color="auto"/>
          </w:divBdr>
        </w:div>
        <w:div w:id="807092376">
          <w:marLeft w:val="0"/>
          <w:marRight w:val="0"/>
          <w:marTop w:val="0"/>
          <w:marBottom w:val="0"/>
          <w:divBdr>
            <w:top w:val="none" w:sz="0" w:space="0" w:color="auto"/>
            <w:left w:val="none" w:sz="0" w:space="0" w:color="auto"/>
            <w:bottom w:val="none" w:sz="0" w:space="0" w:color="auto"/>
            <w:right w:val="none" w:sz="0" w:space="0" w:color="auto"/>
          </w:divBdr>
        </w:div>
        <w:div w:id="324092495">
          <w:marLeft w:val="0"/>
          <w:marRight w:val="0"/>
          <w:marTop w:val="0"/>
          <w:marBottom w:val="0"/>
          <w:divBdr>
            <w:top w:val="none" w:sz="0" w:space="0" w:color="auto"/>
            <w:left w:val="none" w:sz="0" w:space="0" w:color="auto"/>
            <w:bottom w:val="none" w:sz="0" w:space="0" w:color="auto"/>
            <w:right w:val="none" w:sz="0" w:space="0" w:color="auto"/>
          </w:divBdr>
        </w:div>
        <w:div w:id="1840348087">
          <w:marLeft w:val="0"/>
          <w:marRight w:val="0"/>
          <w:marTop w:val="0"/>
          <w:marBottom w:val="0"/>
          <w:divBdr>
            <w:top w:val="none" w:sz="0" w:space="0" w:color="auto"/>
            <w:left w:val="none" w:sz="0" w:space="0" w:color="auto"/>
            <w:bottom w:val="none" w:sz="0" w:space="0" w:color="auto"/>
            <w:right w:val="none" w:sz="0" w:space="0" w:color="auto"/>
          </w:divBdr>
        </w:div>
        <w:div w:id="1061246017">
          <w:marLeft w:val="0"/>
          <w:marRight w:val="0"/>
          <w:marTop w:val="0"/>
          <w:marBottom w:val="0"/>
          <w:divBdr>
            <w:top w:val="none" w:sz="0" w:space="0" w:color="auto"/>
            <w:left w:val="none" w:sz="0" w:space="0" w:color="auto"/>
            <w:bottom w:val="none" w:sz="0" w:space="0" w:color="auto"/>
            <w:right w:val="none" w:sz="0" w:space="0" w:color="auto"/>
          </w:divBdr>
        </w:div>
        <w:div w:id="1785806843">
          <w:marLeft w:val="0"/>
          <w:marRight w:val="0"/>
          <w:marTop w:val="0"/>
          <w:marBottom w:val="0"/>
          <w:divBdr>
            <w:top w:val="none" w:sz="0" w:space="0" w:color="auto"/>
            <w:left w:val="none" w:sz="0" w:space="0" w:color="auto"/>
            <w:bottom w:val="none" w:sz="0" w:space="0" w:color="auto"/>
            <w:right w:val="none" w:sz="0" w:space="0" w:color="auto"/>
          </w:divBdr>
        </w:div>
        <w:div w:id="340007086">
          <w:marLeft w:val="0"/>
          <w:marRight w:val="0"/>
          <w:marTop w:val="0"/>
          <w:marBottom w:val="0"/>
          <w:divBdr>
            <w:top w:val="none" w:sz="0" w:space="0" w:color="auto"/>
            <w:left w:val="none" w:sz="0" w:space="0" w:color="auto"/>
            <w:bottom w:val="none" w:sz="0" w:space="0" w:color="auto"/>
            <w:right w:val="none" w:sz="0" w:space="0" w:color="auto"/>
          </w:divBdr>
        </w:div>
        <w:div w:id="1240674356">
          <w:marLeft w:val="0"/>
          <w:marRight w:val="0"/>
          <w:marTop w:val="0"/>
          <w:marBottom w:val="0"/>
          <w:divBdr>
            <w:top w:val="none" w:sz="0" w:space="0" w:color="auto"/>
            <w:left w:val="none" w:sz="0" w:space="0" w:color="auto"/>
            <w:bottom w:val="none" w:sz="0" w:space="0" w:color="auto"/>
            <w:right w:val="none" w:sz="0" w:space="0" w:color="auto"/>
          </w:divBdr>
        </w:div>
        <w:div w:id="1150901983">
          <w:marLeft w:val="0"/>
          <w:marRight w:val="0"/>
          <w:marTop w:val="0"/>
          <w:marBottom w:val="0"/>
          <w:divBdr>
            <w:top w:val="none" w:sz="0" w:space="0" w:color="auto"/>
            <w:left w:val="none" w:sz="0" w:space="0" w:color="auto"/>
            <w:bottom w:val="none" w:sz="0" w:space="0" w:color="auto"/>
            <w:right w:val="none" w:sz="0" w:space="0" w:color="auto"/>
          </w:divBdr>
        </w:div>
        <w:div w:id="653415193">
          <w:marLeft w:val="0"/>
          <w:marRight w:val="0"/>
          <w:marTop w:val="0"/>
          <w:marBottom w:val="0"/>
          <w:divBdr>
            <w:top w:val="none" w:sz="0" w:space="0" w:color="auto"/>
            <w:left w:val="none" w:sz="0" w:space="0" w:color="auto"/>
            <w:bottom w:val="none" w:sz="0" w:space="0" w:color="auto"/>
            <w:right w:val="none" w:sz="0" w:space="0" w:color="auto"/>
          </w:divBdr>
        </w:div>
        <w:div w:id="67966838">
          <w:marLeft w:val="0"/>
          <w:marRight w:val="0"/>
          <w:marTop w:val="0"/>
          <w:marBottom w:val="0"/>
          <w:divBdr>
            <w:top w:val="none" w:sz="0" w:space="0" w:color="auto"/>
            <w:left w:val="none" w:sz="0" w:space="0" w:color="auto"/>
            <w:bottom w:val="none" w:sz="0" w:space="0" w:color="auto"/>
            <w:right w:val="none" w:sz="0" w:space="0" w:color="auto"/>
          </w:divBdr>
        </w:div>
        <w:div w:id="100491428">
          <w:marLeft w:val="0"/>
          <w:marRight w:val="0"/>
          <w:marTop w:val="0"/>
          <w:marBottom w:val="0"/>
          <w:divBdr>
            <w:top w:val="none" w:sz="0" w:space="0" w:color="auto"/>
            <w:left w:val="none" w:sz="0" w:space="0" w:color="auto"/>
            <w:bottom w:val="none" w:sz="0" w:space="0" w:color="auto"/>
            <w:right w:val="none" w:sz="0" w:space="0" w:color="auto"/>
          </w:divBdr>
        </w:div>
        <w:div w:id="366570916">
          <w:marLeft w:val="0"/>
          <w:marRight w:val="0"/>
          <w:marTop w:val="0"/>
          <w:marBottom w:val="0"/>
          <w:divBdr>
            <w:top w:val="none" w:sz="0" w:space="0" w:color="auto"/>
            <w:left w:val="none" w:sz="0" w:space="0" w:color="auto"/>
            <w:bottom w:val="none" w:sz="0" w:space="0" w:color="auto"/>
            <w:right w:val="none" w:sz="0" w:space="0" w:color="auto"/>
          </w:divBdr>
        </w:div>
        <w:div w:id="1417167898">
          <w:marLeft w:val="0"/>
          <w:marRight w:val="0"/>
          <w:marTop w:val="0"/>
          <w:marBottom w:val="0"/>
          <w:divBdr>
            <w:top w:val="none" w:sz="0" w:space="0" w:color="auto"/>
            <w:left w:val="none" w:sz="0" w:space="0" w:color="auto"/>
            <w:bottom w:val="none" w:sz="0" w:space="0" w:color="auto"/>
            <w:right w:val="none" w:sz="0" w:space="0" w:color="auto"/>
          </w:divBdr>
        </w:div>
        <w:div w:id="1219627820">
          <w:marLeft w:val="0"/>
          <w:marRight w:val="0"/>
          <w:marTop w:val="0"/>
          <w:marBottom w:val="0"/>
          <w:divBdr>
            <w:top w:val="none" w:sz="0" w:space="0" w:color="auto"/>
            <w:left w:val="none" w:sz="0" w:space="0" w:color="auto"/>
            <w:bottom w:val="none" w:sz="0" w:space="0" w:color="auto"/>
            <w:right w:val="none" w:sz="0" w:space="0" w:color="auto"/>
          </w:divBdr>
        </w:div>
        <w:div w:id="762722284">
          <w:marLeft w:val="0"/>
          <w:marRight w:val="0"/>
          <w:marTop w:val="0"/>
          <w:marBottom w:val="0"/>
          <w:divBdr>
            <w:top w:val="none" w:sz="0" w:space="0" w:color="auto"/>
            <w:left w:val="none" w:sz="0" w:space="0" w:color="auto"/>
            <w:bottom w:val="none" w:sz="0" w:space="0" w:color="auto"/>
            <w:right w:val="none" w:sz="0" w:space="0" w:color="auto"/>
          </w:divBdr>
        </w:div>
        <w:div w:id="2060544493">
          <w:marLeft w:val="0"/>
          <w:marRight w:val="0"/>
          <w:marTop w:val="0"/>
          <w:marBottom w:val="0"/>
          <w:divBdr>
            <w:top w:val="none" w:sz="0" w:space="0" w:color="auto"/>
            <w:left w:val="none" w:sz="0" w:space="0" w:color="auto"/>
            <w:bottom w:val="none" w:sz="0" w:space="0" w:color="auto"/>
            <w:right w:val="none" w:sz="0" w:space="0" w:color="auto"/>
          </w:divBdr>
        </w:div>
        <w:div w:id="1152261272">
          <w:marLeft w:val="0"/>
          <w:marRight w:val="0"/>
          <w:marTop w:val="0"/>
          <w:marBottom w:val="0"/>
          <w:divBdr>
            <w:top w:val="none" w:sz="0" w:space="0" w:color="auto"/>
            <w:left w:val="none" w:sz="0" w:space="0" w:color="auto"/>
            <w:bottom w:val="none" w:sz="0" w:space="0" w:color="auto"/>
            <w:right w:val="none" w:sz="0" w:space="0" w:color="auto"/>
          </w:divBdr>
        </w:div>
        <w:div w:id="241377704">
          <w:marLeft w:val="0"/>
          <w:marRight w:val="0"/>
          <w:marTop w:val="0"/>
          <w:marBottom w:val="0"/>
          <w:divBdr>
            <w:top w:val="none" w:sz="0" w:space="0" w:color="auto"/>
            <w:left w:val="none" w:sz="0" w:space="0" w:color="auto"/>
            <w:bottom w:val="none" w:sz="0" w:space="0" w:color="auto"/>
            <w:right w:val="none" w:sz="0" w:space="0" w:color="auto"/>
          </w:divBdr>
        </w:div>
        <w:div w:id="1245456785">
          <w:marLeft w:val="0"/>
          <w:marRight w:val="0"/>
          <w:marTop w:val="0"/>
          <w:marBottom w:val="0"/>
          <w:divBdr>
            <w:top w:val="none" w:sz="0" w:space="0" w:color="auto"/>
            <w:left w:val="none" w:sz="0" w:space="0" w:color="auto"/>
            <w:bottom w:val="none" w:sz="0" w:space="0" w:color="auto"/>
            <w:right w:val="none" w:sz="0" w:space="0" w:color="auto"/>
          </w:divBdr>
        </w:div>
        <w:div w:id="1096636707">
          <w:marLeft w:val="0"/>
          <w:marRight w:val="0"/>
          <w:marTop w:val="0"/>
          <w:marBottom w:val="0"/>
          <w:divBdr>
            <w:top w:val="none" w:sz="0" w:space="0" w:color="auto"/>
            <w:left w:val="none" w:sz="0" w:space="0" w:color="auto"/>
            <w:bottom w:val="none" w:sz="0" w:space="0" w:color="auto"/>
            <w:right w:val="none" w:sz="0" w:space="0" w:color="auto"/>
          </w:divBdr>
        </w:div>
        <w:div w:id="738746361">
          <w:marLeft w:val="0"/>
          <w:marRight w:val="0"/>
          <w:marTop w:val="0"/>
          <w:marBottom w:val="0"/>
          <w:divBdr>
            <w:top w:val="none" w:sz="0" w:space="0" w:color="auto"/>
            <w:left w:val="none" w:sz="0" w:space="0" w:color="auto"/>
            <w:bottom w:val="none" w:sz="0" w:space="0" w:color="auto"/>
            <w:right w:val="none" w:sz="0" w:space="0" w:color="auto"/>
          </w:divBdr>
        </w:div>
        <w:div w:id="72777127">
          <w:marLeft w:val="0"/>
          <w:marRight w:val="0"/>
          <w:marTop w:val="0"/>
          <w:marBottom w:val="0"/>
          <w:divBdr>
            <w:top w:val="none" w:sz="0" w:space="0" w:color="auto"/>
            <w:left w:val="none" w:sz="0" w:space="0" w:color="auto"/>
            <w:bottom w:val="none" w:sz="0" w:space="0" w:color="auto"/>
            <w:right w:val="none" w:sz="0" w:space="0" w:color="auto"/>
          </w:divBdr>
        </w:div>
        <w:div w:id="655963576">
          <w:marLeft w:val="0"/>
          <w:marRight w:val="0"/>
          <w:marTop w:val="0"/>
          <w:marBottom w:val="0"/>
          <w:divBdr>
            <w:top w:val="none" w:sz="0" w:space="0" w:color="auto"/>
            <w:left w:val="none" w:sz="0" w:space="0" w:color="auto"/>
            <w:bottom w:val="none" w:sz="0" w:space="0" w:color="auto"/>
            <w:right w:val="none" w:sz="0" w:space="0" w:color="auto"/>
          </w:divBdr>
        </w:div>
        <w:div w:id="2067147198">
          <w:marLeft w:val="0"/>
          <w:marRight w:val="0"/>
          <w:marTop w:val="0"/>
          <w:marBottom w:val="0"/>
          <w:divBdr>
            <w:top w:val="none" w:sz="0" w:space="0" w:color="auto"/>
            <w:left w:val="none" w:sz="0" w:space="0" w:color="auto"/>
            <w:bottom w:val="none" w:sz="0" w:space="0" w:color="auto"/>
            <w:right w:val="none" w:sz="0" w:space="0" w:color="auto"/>
          </w:divBdr>
        </w:div>
        <w:div w:id="1826583755">
          <w:marLeft w:val="0"/>
          <w:marRight w:val="0"/>
          <w:marTop w:val="0"/>
          <w:marBottom w:val="0"/>
          <w:divBdr>
            <w:top w:val="none" w:sz="0" w:space="0" w:color="auto"/>
            <w:left w:val="none" w:sz="0" w:space="0" w:color="auto"/>
            <w:bottom w:val="none" w:sz="0" w:space="0" w:color="auto"/>
            <w:right w:val="none" w:sz="0" w:space="0" w:color="auto"/>
          </w:divBdr>
        </w:div>
        <w:div w:id="936642360">
          <w:marLeft w:val="0"/>
          <w:marRight w:val="0"/>
          <w:marTop w:val="0"/>
          <w:marBottom w:val="0"/>
          <w:divBdr>
            <w:top w:val="none" w:sz="0" w:space="0" w:color="auto"/>
            <w:left w:val="none" w:sz="0" w:space="0" w:color="auto"/>
            <w:bottom w:val="none" w:sz="0" w:space="0" w:color="auto"/>
            <w:right w:val="none" w:sz="0" w:space="0" w:color="auto"/>
          </w:divBdr>
        </w:div>
        <w:div w:id="1811090661">
          <w:marLeft w:val="0"/>
          <w:marRight w:val="0"/>
          <w:marTop w:val="0"/>
          <w:marBottom w:val="0"/>
          <w:divBdr>
            <w:top w:val="none" w:sz="0" w:space="0" w:color="auto"/>
            <w:left w:val="none" w:sz="0" w:space="0" w:color="auto"/>
            <w:bottom w:val="none" w:sz="0" w:space="0" w:color="auto"/>
            <w:right w:val="none" w:sz="0" w:space="0" w:color="auto"/>
          </w:divBdr>
        </w:div>
        <w:div w:id="1096291972">
          <w:marLeft w:val="0"/>
          <w:marRight w:val="0"/>
          <w:marTop w:val="0"/>
          <w:marBottom w:val="0"/>
          <w:divBdr>
            <w:top w:val="none" w:sz="0" w:space="0" w:color="auto"/>
            <w:left w:val="none" w:sz="0" w:space="0" w:color="auto"/>
            <w:bottom w:val="none" w:sz="0" w:space="0" w:color="auto"/>
            <w:right w:val="none" w:sz="0" w:space="0" w:color="auto"/>
          </w:divBdr>
        </w:div>
        <w:div w:id="1549339253">
          <w:marLeft w:val="0"/>
          <w:marRight w:val="0"/>
          <w:marTop w:val="0"/>
          <w:marBottom w:val="0"/>
          <w:divBdr>
            <w:top w:val="none" w:sz="0" w:space="0" w:color="auto"/>
            <w:left w:val="none" w:sz="0" w:space="0" w:color="auto"/>
            <w:bottom w:val="none" w:sz="0" w:space="0" w:color="auto"/>
            <w:right w:val="none" w:sz="0" w:space="0" w:color="auto"/>
          </w:divBdr>
        </w:div>
        <w:div w:id="1148475546">
          <w:marLeft w:val="0"/>
          <w:marRight w:val="0"/>
          <w:marTop w:val="0"/>
          <w:marBottom w:val="0"/>
          <w:divBdr>
            <w:top w:val="none" w:sz="0" w:space="0" w:color="auto"/>
            <w:left w:val="none" w:sz="0" w:space="0" w:color="auto"/>
            <w:bottom w:val="none" w:sz="0" w:space="0" w:color="auto"/>
            <w:right w:val="none" w:sz="0" w:space="0" w:color="auto"/>
          </w:divBdr>
        </w:div>
        <w:div w:id="860435424">
          <w:marLeft w:val="0"/>
          <w:marRight w:val="0"/>
          <w:marTop w:val="0"/>
          <w:marBottom w:val="0"/>
          <w:divBdr>
            <w:top w:val="none" w:sz="0" w:space="0" w:color="auto"/>
            <w:left w:val="none" w:sz="0" w:space="0" w:color="auto"/>
            <w:bottom w:val="none" w:sz="0" w:space="0" w:color="auto"/>
            <w:right w:val="none" w:sz="0" w:space="0" w:color="auto"/>
          </w:divBdr>
        </w:div>
        <w:div w:id="626738080">
          <w:marLeft w:val="0"/>
          <w:marRight w:val="0"/>
          <w:marTop w:val="0"/>
          <w:marBottom w:val="0"/>
          <w:divBdr>
            <w:top w:val="none" w:sz="0" w:space="0" w:color="auto"/>
            <w:left w:val="none" w:sz="0" w:space="0" w:color="auto"/>
            <w:bottom w:val="none" w:sz="0" w:space="0" w:color="auto"/>
            <w:right w:val="none" w:sz="0" w:space="0" w:color="auto"/>
          </w:divBdr>
        </w:div>
        <w:div w:id="1798721328">
          <w:marLeft w:val="0"/>
          <w:marRight w:val="0"/>
          <w:marTop w:val="0"/>
          <w:marBottom w:val="0"/>
          <w:divBdr>
            <w:top w:val="none" w:sz="0" w:space="0" w:color="auto"/>
            <w:left w:val="none" w:sz="0" w:space="0" w:color="auto"/>
            <w:bottom w:val="none" w:sz="0" w:space="0" w:color="auto"/>
            <w:right w:val="none" w:sz="0" w:space="0" w:color="auto"/>
          </w:divBdr>
        </w:div>
        <w:div w:id="98181353">
          <w:marLeft w:val="0"/>
          <w:marRight w:val="0"/>
          <w:marTop w:val="0"/>
          <w:marBottom w:val="0"/>
          <w:divBdr>
            <w:top w:val="none" w:sz="0" w:space="0" w:color="auto"/>
            <w:left w:val="none" w:sz="0" w:space="0" w:color="auto"/>
            <w:bottom w:val="none" w:sz="0" w:space="0" w:color="auto"/>
            <w:right w:val="none" w:sz="0" w:space="0" w:color="auto"/>
          </w:divBdr>
        </w:div>
        <w:div w:id="652831127">
          <w:marLeft w:val="0"/>
          <w:marRight w:val="0"/>
          <w:marTop w:val="0"/>
          <w:marBottom w:val="0"/>
          <w:divBdr>
            <w:top w:val="none" w:sz="0" w:space="0" w:color="auto"/>
            <w:left w:val="none" w:sz="0" w:space="0" w:color="auto"/>
            <w:bottom w:val="none" w:sz="0" w:space="0" w:color="auto"/>
            <w:right w:val="none" w:sz="0" w:space="0" w:color="auto"/>
          </w:divBdr>
        </w:div>
        <w:div w:id="1685784787">
          <w:marLeft w:val="0"/>
          <w:marRight w:val="0"/>
          <w:marTop w:val="0"/>
          <w:marBottom w:val="0"/>
          <w:divBdr>
            <w:top w:val="none" w:sz="0" w:space="0" w:color="auto"/>
            <w:left w:val="none" w:sz="0" w:space="0" w:color="auto"/>
            <w:bottom w:val="none" w:sz="0" w:space="0" w:color="auto"/>
            <w:right w:val="none" w:sz="0" w:space="0" w:color="auto"/>
          </w:divBdr>
        </w:div>
        <w:div w:id="171920925">
          <w:marLeft w:val="0"/>
          <w:marRight w:val="0"/>
          <w:marTop w:val="0"/>
          <w:marBottom w:val="0"/>
          <w:divBdr>
            <w:top w:val="none" w:sz="0" w:space="0" w:color="auto"/>
            <w:left w:val="none" w:sz="0" w:space="0" w:color="auto"/>
            <w:bottom w:val="none" w:sz="0" w:space="0" w:color="auto"/>
            <w:right w:val="none" w:sz="0" w:space="0" w:color="auto"/>
          </w:divBdr>
        </w:div>
        <w:div w:id="1567299085">
          <w:marLeft w:val="0"/>
          <w:marRight w:val="0"/>
          <w:marTop w:val="0"/>
          <w:marBottom w:val="0"/>
          <w:divBdr>
            <w:top w:val="none" w:sz="0" w:space="0" w:color="auto"/>
            <w:left w:val="none" w:sz="0" w:space="0" w:color="auto"/>
            <w:bottom w:val="none" w:sz="0" w:space="0" w:color="auto"/>
            <w:right w:val="none" w:sz="0" w:space="0" w:color="auto"/>
          </w:divBdr>
        </w:div>
        <w:div w:id="1948661184">
          <w:marLeft w:val="0"/>
          <w:marRight w:val="0"/>
          <w:marTop w:val="0"/>
          <w:marBottom w:val="0"/>
          <w:divBdr>
            <w:top w:val="none" w:sz="0" w:space="0" w:color="auto"/>
            <w:left w:val="none" w:sz="0" w:space="0" w:color="auto"/>
            <w:bottom w:val="none" w:sz="0" w:space="0" w:color="auto"/>
            <w:right w:val="none" w:sz="0" w:space="0" w:color="auto"/>
          </w:divBdr>
        </w:div>
        <w:div w:id="298655820">
          <w:marLeft w:val="0"/>
          <w:marRight w:val="0"/>
          <w:marTop w:val="0"/>
          <w:marBottom w:val="0"/>
          <w:divBdr>
            <w:top w:val="none" w:sz="0" w:space="0" w:color="auto"/>
            <w:left w:val="none" w:sz="0" w:space="0" w:color="auto"/>
            <w:bottom w:val="none" w:sz="0" w:space="0" w:color="auto"/>
            <w:right w:val="none" w:sz="0" w:space="0" w:color="auto"/>
          </w:divBdr>
        </w:div>
        <w:div w:id="424418460">
          <w:marLeft w:val="0"/>
          <w:marRight w:val="0"/>
          <w:marTop w:val="0"/>
          <w:marBottom w:val="0"/>
          <w:divBdr>
            <w:top w:val="none" w:sz="0" w:space="0" w:color="auto"/>
            <w:left w:val="none" w:sz="0" w:space="0" w:color="auto"/>
            <w:bottom w:val="none" w:sz="0" w:space="0" w:color="auto"/>
            <w:right w:val="none" w:sz="0" w:space="0" w:color="auto"/>
          </w:divBdr>
        </w:div>
        <w:div w:id="506679837">
          <w:marLeft w:val="0"/>
          <w:marRight w:val="0"/>
          <w:marTop w:val="0"/>
          <w:marBottom w:val="0"/>
          <w:divBdr>
            <w:top w:val="none" w:sz="0" w:space="0" w:color="auto"/>
            <w:left w:val="none" w:sz="0" w:space="0" w:color="auto"/>
            <w:bottom w:val="none" w:sz="0" w:space="0" w:color="auto"/>
            <w:right w:val="none" w:sz="0" w:space="0" w:color="auto"/>
          </w:divBdr>
        </w:div>
        <w:div w:id="1088421957">
          <w:marLeft w:val="0"/>
          <w:marRight w:val="0"/>
          <w:marTop w:val="0"/>
          <w:marBottom w:val="0"/>
          <w:divBdr>
            <w:top w:val="none" w:sz="0" w:space="0" w:color="auto"/>
            <w:left w:val="none" w:sz="0" w:space="0" w:color="auto"/>
            <w:bottom w:val="none" w:sz="0" w:space="0" w:color="auto"/>
            <w:right w:val="none" w:sz="0" w:space="0" w:color="auto"/>
          </w:divBdr>
        </w:div>
        <w:div w:id="1709910280">
          <w:marLeft w:val="0"/>
          <w:marRight w:val="0"/>
          <w:marTop w:val="0"/>
          <w:marBottom w:val="0"/>
          <w:divBdr>
            <w:top w:val="none" w:sz="0" w:space="0" w:color="auto"/>
            <w:left w:val="none" w:sz="0" w:space="0" w:color="auto"/>
            <w:bottom w:val="none" w:sz="0" w:space="0" w:color="auto"/>
            <w:right w:val="none" w:sz="0" w:space="0" w:color="auto"/>
          </w:divBdr>
        </w:div>
        <w:div w:id="986281136">
          <w:marLeft w:val="0"/>
          <w:marRight w:val="0"/>
          <w:marTop w:val="0"/>
          <w:marBottom w:val="0"/>
          <w:divBdr>
            <w:top w:val="none" w:sz="0" w:space="0" w:color="auto"/>
            <w:left w:val="none" w:sz="0" w:space="0" w:color="auto"/>
            <w:bottom w:val="none" w:sz="0" w:space="0" w:color="auto"/>
            <w:right w:val="none" w:sz="0" w:space="0" w:color="auto"/>
          </w:divBdr>
        </w:div>
        <w:div w:id="932279916">
          <w:marLeft w:val="0"/>
          <w:marRight w:val="0"/>
          <w:marTop w:val="0"/>
          <w:marBottom w:val="0"/>
          <w:divBdr>
            <w:top w:val="none" w:sz="0" w:space="0" w:color="auto"/>
            <w:left w:val="none" w:sz="0" w:space="0" w:color="auto"/>
            <w:bottom w:val="none" w:sz="0" w:space="0" w:color="auto"/>
            <w:right w:val="none" w:sz="0" w:space="0" w:color="auto"/>
          </w:divBdr>
        </w:div>
        <w:div w:id="968437402">
          <w:marLeft w:val="0"/>
          <w:marRight w:val="0"/>
          <w:marTop w:val="0"/>
          <w:marBottom w:val="0"/>
          <w:divBdr>
            <w:top w:val="none" w:sz="0" w:space="0" w:color="auto"/>
            <w:left w:val="none" w:sz="0" w:space="0" w:color="auto"/>
            <w:bottom w:val="none" w:sz="0" w:space="0" w:color="auto"/>
            <w:right w:val="none" w:sz="0" w:space="0" w:color="auto"/>
          </w:divBdr>
        </w:div>
        <w:div w:id="1511139679">
          <w:marLeft w:val="0"/>
          <w:marRight w:val="0"/>
          <w:marTop w:val="0"/>
          <w:marBottom w:val="0"/>
          <w:divBdr>
            <w:top w:val="none" w:sz="0" w:space="0" w:color="auto"/>
            <w:left w:val="none" w:sz="0" w:space="0" w:color="auto"/>
            <w:bottom w:val="none" w:sz="0" w:space="0" w:color="auto"/>
            <w:right w:val="none" w:sz="0" w:space="0" w:color="auto"/>
          </w:divBdr>
        </w:div>
        <w:div w:id="673068682">
          <w:marLeft w:val="0"/>
          <w:marRight w:val="0"/>
          <w:marTop w:val="0"/>
          <w:marBottom w:val="0"/>
          <w:divBdr>
            <w:top w:val="none" w:sz="0" w:space="0" w:color="auto"/>
            <w:left w:val="none" w:sz="0" w:space="0" w:color="auto"/>
            <w:bottom w:val="none" w:sz="0" w:space="0" w:color="auto"/>
            <w:right w:val="none" w:sz="0" w:space="0" w:color="auto"/>
          </w:divBdr>
        </w:div>
        <w:div w:id="2002000195">
          <w:marLeft w:val="0"/>
          <w:marRight w:val="0"/>
          <w:marTop w:val="0"/>
          <w:marBottom w:val="0"/>
          <w:divBdr>
            <w:top w:val="none" w:sz="0" w:space="0" w:color="auto"/>
            <w:left w:val="none" w:sz="0" w:space="0" w:color="auto"/>
            <w:bottom w:val="none" w:sz="0" w:space="0" w:color="auto"/>
            <w:right w:val="none" w:sz="0" w:space="0" w:color="auto"/>
          </w:divBdr>
        </w:div>
        <w:div w:id="779033636">
          <w:marLeft w:val="0"/>
          <w:marRight w:val="0"/>
          <w:marTop w:val="0"/>
          <w:marBottom w:val="0"/>
          <w:divBdr>
            <w:top w:val="none" w:sz="0" w:space="0" w:color="auto"/>
            <w:left w:val="none" w:sz="0" w:space="0" w:color="auto"/>
            <w:bottom w:val="none" w:sz="0" w:space="0" w:color="auto"/>
            <w:right w:val="none" w:sz="0" w:space="0" w:color="auto"/>
          </w:divBdr>
        </w:div>
        <w:div w:id="290206627">
          <w:marLeft w:val="0"/>
          <w:marRight w:val="0"/>
          <w:marTop w:val="0"/>
          <w:marBottom w:val="0"/>
          <w:divBdr>
            <w:top w:val="none" w:sz="0" w:space="0" w:color="auto"/>
            <w:left w:val="none" w:sz="0" w:space="0" w:color="auto"/>
            <w:bottom w:val="none" w:sz="0" w:space="0" w:color="auto"/>
            <w:right w:val="none" w:sz="0" w:space="0" w:color="auto"/>
          </w:divBdr>
        </w:div>
        <w:div w:id="330643230">
          <w:marLeft w:val="0"/>
          <w:marRight w:val="0"/>
          <w:marTop w:val="0"/>
          <w:marBottom w:val="0"/>
          <w:divBdr>
            <w:top w:val="none" w:sz="0" w:space="0" w:color="auto"/>
            <w:left w:val="none" w:sz="0" w:space="0" w:color="auto"/>
            <w:bottom w:val="none" w:sz="0" w:space="0" w:color="auto"/>
            <w:right w:val="none" w:sz="0" w:space="0" w:color="auto"/>
          </w:divBdr>
        </w:div>
        <w:div w:id="317542749">
          <w:marLeft w:val="0"/>
          <w:marRight w:val="0"/>
          <w:marTop w:val="0"/>
          <w:marBottom w:val="0"/>
          <w:divBdr>
            <w:top w:val="none" w:sz="0" w:space="0" w:color="auto"/>
            <w:left w:val="none" w:sz="0" w:space="0" w:color="auto"/>
            <w:bottom w:val="none" w:sz="0" w:space="0" w:color="auto"/>
            <w:right w:val="none" w:sz="0" w:space="0" w:color="auto"/>
          </w:divBdr>
        </w:div>
        <w:div w:id="100540898">
          <w:marLeft w:val="0"/>
          <w:marRight w:val="0"/>
          <w:marTop w:val="0"/>
          <w:marBottom w:val="0"/>
          <w:divBdr>
            <w:top w:val="none" w:sz="0" w:space="0" w:color="auto"/>
            <w:left w:val="none" w:sz="0" w:space="0" w:color="auto"/>
            <w:bottom w:val="none" w:sz="0" w:space="0" w:color="auto"/>
            <w:right w:val="none" w:sz="0" w:space="0" w:color="auto"/>
          </w:divBdr>
        </w:div>
        <w:div w:id="2089038434">
          <w:marLeft w:val="0"/>
          <w:marRight w:val="0"/>
          <w:marTop w:val="0"/>
          <w:marBottom w:val="0"/>
          <w:divBdr>
            <w:top w:val="none" w:sz="0" w:space="0" w:color="auto"/>
            <w:left w:val="none" w:sz="0" w:space="0" w:color="auto"/>
            <w:bottom w:val="none" w:sz="0" w:space="0" w:color="auto"/>
            <w:right w:val="none" w:sz="0" w:space="0" w:color="auto"/>
          </w:divBdr>
        </w:div>
        <w:div w:id="1915241257">
          <w:marLeft w:val="0"/>
          <w:marRight w:val="0"/>
          <w:marTop w:val="0"/>
          <w:marBottom w:val="0"/>
          <w:divBdr>
            <w:top w:val="none" w:sz="0" w:space="0" w:color="auto"/>
            <w:left w:val="none" w:sz="0" w:space="0" w:color="auto"/>
            <w:bottom w:val="none" w:sz="0" w:space="0" w:color="auto"/>
            <w:right w:val="none" w:sz="0" w:space="0" w:color="auto"/>
          </w:divBdr>
        </w:div>
        <w:div w:id="490104842">
          <w:marLeft w:val="0"/>
          <w:marRight w:val="0"/>
          <w:marTop w:val="0"/>
          <w:marBottom w:val="0"/>
          <w:divBdr>
            <w:top w:val="none" w:sz="0" w:space="0" w:color="auto"/>
            <w:left w:val="none" w:sz="0" w:space="0" w:color="auto"/>
            <w:bottom w:val="none" w:sz="0" w:space="0" w:color="auto"/>
            <w:right w:val="none" w:sz="0" w:space="0" w:color="auto"/>
          </w:divBdr>
        </w:div>
        <w:div w:id="1732849201">
          <w:marLeft w:val="0"/>
          <w:marRight w:val="0"/>
          <w:marTop w:val="0"/>
          <w:marBottom w:val="0"/>
          <w:divBdr>
            <w:top w:val="none" w:sz="0" w:space="0" w:color="auto"/>
            <w:left w:val="none" w:sz="0" w:space="0" w:color="auto"/>
            <w:bottom w:val="none" w:sz="0" w:space="0" w:color="auto"/>
            <w:right w:val="none" w:sz="0" w:space="0" w:color="auto"/>
          </w:divBdr>
        </w:div>
        <w:div w:id="452335392">
          <w:marLeft w:val="0"/>
          <w:marRight w:val="0"/>
          <w:marTop w:val="0"/>
          <w:marBottom w:val="0"/>
          <w:divBdr>
            <w:top w:val="none" w:sz="0" w:space="0" w:color="auto"/>
            <w:left w:val="none" w:sz="0" w:space="0" w:color="auto"/>
            <w:bottom w:val="none" w:sz="0" w:space="0" w:color="auto"/>
            <w:right w:val="none" w:sz="0" w:space="0" w:color="auto"/>
          </w:divBdr>
        </w:div>
        <w:div w:id="935020754">
          <w:marLeft w:val="0"/>
          <w:marRight w:val="0"/>
          <w:marTop w:val="0"/>
          <w:marBottom w:val="0"/>
          <w:divBdr>
            <w:top w:val="none" w:sz="0" w:space="0" w:color="auto"/>
            <w:left w:val="none" w:sz="0" w:space="0" w:color="auto"/>
            <w:bottom w:val="none" w:sz="0" w:space="0" w:color="auto"/>
            <w:right w:val="none" w:sz="0" w:space="0" w:color="auto"/>
          </w:divBdr>
        </w:div>
        <w:div w:id="1143352247">
          <w:marLeft w:val="0"/>
          <w:marRight w:val="0"/>
          <w:marTop w:val="0"/>
          <w:marBottom w:val="0"/>
          <w:divBdr>
            <w:top w:val="none" w:sz="0" w:space="0" w:color="auto"/>
            <w:left w:val="none" w:sz="0" w:space="0" w:color="auto"/>
            <w:bottom w:val="none" w:sz="0" w:space="0" w:color="auto"/>
            <w:right w:val="none" w:sz="0" w:space="0" w:color="auto"/>
          </w:divBdr>
        </w:div>
        <w:div w:id="366638425">
          <w:marLeft w:val="0"/>
          <w:marRight w:val="0"/>
          <w:marTop w:val="0"/>
          <w:marBottom w:val="0"/>
          <w:divBdr>
            <w:top w:val="none" w:sz="0" w:space="0" w:color="auto"/>
            <w:left w:val="none" w:sz="0" w:space="0" w:color="auto"/>
            <w:bottom w:val="none" w:sz="0" w:space="0" w:color="auto"/>
            <w:right w:val="none" w:sz="0" w:space="0" w:color="auto"/>
          </w:divBdr>
        </w:div>
        <w:div w:id="240262374">
          <w:marLeft w:val="0"/>
          <w:marRight w:val="0"/>
          <w:marTop w:val="0"/>
          <w:marBottom w:val="0"/>
          <w:divBdr>
            <w:top w:val="none" w:sz="0" w:space="0" w:color="auto"/>
            <w:left w:val="none" w:sz="0" w:space="0" w:color="auto"/>
            <w:bottom w:val="none" w:sz="0" w:space="0" w:color="auto"/>
            <w:right w:val="none" w:sz="0" w:space="0" w:color="auto"/>
          </w:divBdr>
        </w:div>
        <w:div w:id="575631239">
          <w:marLeft w:val="0"/>
          <w:marRight w:val="0"/>
          <w:marTop w:val="0"/>
          <w:marBottom w:val="0"/>
          <w:divBdr>
            <w:top w:val="none" w:sz="0" w:space="0" w:color="auto"/>
            <w:left w:val="none" w:sz="0" w:space="0" w:color="auto"/>
            <w:bottom w:val="none" w:sz="0" w:space="0" w:color="auto"/>
            <w:right w:val="none" w:sz="0" w:space="0" w:color="auto"/>
          </w:divBdr>
        </w:div>
        <w:div w:id="1164509943">
          <w:marLeft w:val="0"/>
          <w:marRight w:val="0"/>
          <w:marTop w:val="0"/>
          <w:marBottom w:val="0"/>
          <w:divBdr>
            <w:top w:val="none" w:sz="0" w:space="0" w:color="auto"/>
            <w:left w:val="none" w:sz="0" w:space="0" w:color="auto"/>
            <w:bottom w:val="none" w:sz="0" w:space="0" w:color="auto"/>
            <w:right w:val="none" w:sz="0" w:space="0" w:color="auto"/>
          </w:divBdr>
        </w:div>
        <w:div w:id="873923909">
          <w:marLeft w:val="0"/>
          <w:marRight w:val="0"/>
          <w:marTop w:val="0"/>
          <w:marBottom w:val="0"/>
          <w:divBdr>
            <w:top w:val="none" w:sz="0" w:space="0" w:color="auto"/>
            <w:left w:val="none" w:sz="0" w:space="0" w:color="auto"/>
            <w:bottom w:val="none" w:sz="0" w:space="0" w:color="auto"/>
            <w:right w:val="none" w:sz="0" w:space="0" w:color="auto"/>
          </w:divBdr>
        </w:div>
        <w:div w:id="558592905">
          <w:marLeft w:val="0"/>
          <w:marRight w:val="0"/>
          <w:marTop w:val="0"/>
          <w:marBottom w:val="0"/>
          <w:divBdr>
            <w:top w:val="none" w:sz="0" w:space="0" w:color="auto"/>
            <w:left w:val="none" w:sz="0" w:space="0" w:color="auto"/>
            <w:bottom w:val="none" w:sz="0" w:space="0" w:color="auto"/>
            <w:right w:val="none" w:sz="0" w:space="0" w:color="auto"/>
          </w:divBdr>
        </w:div>
        <w:div w:id="1869178343">
          <w:marLeft w:val="0"/>
          <w:marRight w:val="0"/>
          <w:marTop w:val="0"/>
          <w:marBottom w:val="0"/>
          <w:divBdr>
            <w:top w:val="none" w:sz="0" w:space="0" w:color="auto"/>
            <w:left w:val="none" w:sz="0" w:space="0" w:color="auto"/>
            <w:bottom w:val="none" w:sz="0" w:space="0" w:color="auto"/>
            <w:right w:val="none" w:sz="0" w:space="0" w:color="auto"/>
          </w:divBdr>
        </w:div>
        <w:div w:id="1956474419">
          <w:marLeft w:val="0"/>
          <w:marRight w:val="0"/>
          <w:marTop w:val="0"/>
          <w:marBottom w:val="0"/>
          <w:divBdr>
            <w:top w:val="none" w:sz="0" w:space="0" w:color="auto"/>
            <w:left w:val="none" w:sz="0" w:space="0" w:color="auto"/>
            <w:bottom w:val="none" w:sz="0" w:space="0" w:color="auto"/>
            <w:right w:val="none" w:sz="0" w:space="0" w:color="auto"/>
          </w:divBdr>
        </w:div>
        <w:div w:id="1362780007">
          <w:marLeft w:val="0"/>
          <w:marRight w:val="0"/>
          <w:marTop w:val="0"/>
          <w:marBottom w:val="0"/>
          <w:divBdr>
            <w:top w:val="none" w:sz="0" w:space="0" w:color="auto"/>
            <w:left w:val="none" w:sz="0" w:space="0" w:color="auto"/>
            <w:bottom w:val="none" w:sz="0" w:space="0" w:color="auto"/>
            <w:right w:val="none" w:sz="0" w:space="0" w:color="auto"/>
          </w:divBdr>
        </w:div>
        <w:div w:id="416443358">
          <w:marLeft w:val="0"/>
          <w:marRight w:val="0"/>
          <w:marTop w:val="0"/>
          <w:marBottom w:val="0"/>
          <w:divBdr>
            <w:top w:val="none" w:sz="0" w:space="0" w:color="auto"/>
            <w:left w:val="none" w:sz="0" w:space="0" w:color="auto"/>
            <w:bottom w:val="none" w:sz="0" w:space="0" w:color="auto"/>
            <w:right w:val="none" w:sz="0" w:space="0" w:color="auto"/>
          </w:divBdr>
        </w:div>
        <w:div w:id="1394238509">
          <w:marLeft w:val="0"/>
          <w:marRight w:val="0"/>
          <w:marTop w:val="0"/>
          <w:marBottom w:val="0"/>
          <w:divBdr>
            <w:top w:val="none" w:sz="0" w:space="0" w:color="auto"/>
            <w:left w:val="none" w:sz="0" w:space="0" w:color="auto"/>
            <w:bottom w:val="none" w:sz="0" w:space="0" w:color="auto"/>
            <w:right w:val="none" w:sz="0" w:space="0" w:color="auto"/>
          </w:divBdr>
        </w:div>
        <w:div w:id="687147044">
          <w:marLeft w:val="0"/>
          <w:marRight w:val="0"/>
          <w:marTop w:val="0"/>
          <w:marBottom w:val="0"/>
          <w:divBdr>
            <w:top w:val="none" w:sz="0" w:space="0" w:color="auto"/>
            <w:left w:val="none" w:sz="0" w:space="0" w:color="auto"/>
            <w:bottom w:val="none" w:sz="0" w:space="0" w:color="auto"/>
            <w:right w:val="none" w:sz="0" w:space="0" w:color="auto"/>
          </w:divBdr>
        </w:div>
        <w:div w:id="1503154955">
          <w:marLeft w:val="0"/>
          <w:marRight w:val="0"/>
          <w:marTop w:val="0"/>
          <w:marBottom w:val="0"/>
          <w:divBdr>
            <w:top w:val="none" w:sz="0" w:space="0" w:color="auto"/>
            <w:left w:val="none" w:sz="0" w:space="0" w:color="auto"/>
            <w:bottom w:val="none" w:sz="0" w:space="0" w:color="auto"/>
            <w:right w:val="none" w:sz="0" w:space="0" w:color="auto"/>
          </w:divBdr>
        </w:div>
        <w:div w:id="1852984514">
          <w:marLeft w:val="0"/>
          <w:marRight w:val="0"/>
          <w:marTop w:val="0"/>
          <w:marBottom w:val="0"/>
          <w:divBdr>
            <w:top w:val="none" w:sz="0" w:space="0" w:color="auto"/>
            <w:left w:val="none" w:sz="0" w:space="0" w:color="auto"/>
            <w:bottom w:val="none" w:sz="0" w:space="0" w:color="auto"/>
            <w:right w:val="none" w:sz="0" w:space="0" w:color="auto"/>
          </w:divBdr>
        </w:div>
        <w:div w:id="1127164873">
          <w:marLeft w:val="0"/>
          <w:marRight w:val="0"/>
          <w:marTop w:val="0"/>
          <w:marBottom w:val="0"/>
          <w:divBdr>
            <w:top w:val="none" w:sz="0" w:space="0" w:color="auto"/>
            <w:left w:val="none" w:sz="0" w:space="0" w:color="auto"/>
            <w:bottom w:val="none" w:sz="0" w:space="0" w:color="auto"/>
            <w:right w:val="none" w:sz="0" w:space="0" w:color="auto"/>
          </w:divBdr>
        </w:div>
        <w:div w:id="1674455571">
          <w:marLeft w:val="0"/>
          <w:marRight w:val="0"/>
          <w:marTop w:val="0"/>
          <w:marBottom w:val="0"/>
          <w:divBdr>
            <w:top w:val="none" w:sz="0" w:space="0" w:color="auto"/>
            <w:left w:val="none" w:sz="0" w:space="0" w:color="auto"/>
            <w:bottom w:val="none" w:sz="0" w:space="0" w:color="auto"/>
            <w:right w:val="none" w:sz="0" w:space="0" w:color="auto"/>
          </w:divBdr>
        </w:div>
        <w:div w:id="586502968">
          <w:marLeft w:val="0"/>
          <w:marRight w:val="0"/>
          <w:marTop w:val="0"/>
          <w:marBottom w:val="0"/>
          <w:divBdr>
            <w:top w:val="none" w:sz="0" w:space="0" w:color="auto"/>
            <w:left w:val="none" w:sz="0" w:space="0" w:color="auto"/>
            <w:bottom w:val="none" w:sz="0" w:space="0" w:color="auto"/>
            <w:right w:val="none" w:sz="0" w:space="0" w:color="auto"/>
          </w:divBdr>
        </w:div>
        <w:div w:id="1040588309">
          <w:marLeft w:val="0"/>
          <w:marRight w:val="0"/>
          <w:marTop w:val="0"/>
          <w:marBottom w:val="0"/>
          <w:divBdr>
            <w:top w:val="none" w:sz="0" w:space="0" w:color="auto"/>
            <w:left w:val="none" w:sz="0" w:space="0" w:color="auto"/>
            <w:bottom w:val="none" w:sz="0" w:space="0" w:color="auto"/>
            <w:right w:val="none" w:sz="0" w:space="0" w:color="auto"/>
          </w:divBdr>
        </w:div>
        <w:div w:id="674040708">
          <w:marLeft w:val="0"/>
          <w:marRight w:val="0"/>
          <w:marTop w:val="0"/>
          <w:marBottom w:val="0"/>
          <w:divBdr>
            <w:top w:val="none" w:sz="0" w:space="0" w:color="auto"/>
            <w:left w:val="none" w:sz="0" w:space="0" w:color="auto"/>
            <w:bottom w:val="none" w:sz="0" w:space="0" w:color="auto"/>
            <w:right w:val="none" w:sz="0" w:space="0" w:color="auto"/>
          </w:divBdr>
        </w:div>
        <w:div w:id="1265653103">
          <w:marLeft w:val="0"/>
          <w:marRight w:val="0"/>
          <w:marTop w:val="0"/>
          <w:marBottom w:val="0"/>
          <w:divBdr>
            <w:top w:val="none" w:sz="0" w:space="0" w:color="auto"/>
            <w:left w:val="none" w:sz="0" w:space="0" w:color="auto"/>
            <w:bottom w:val="none" w:sz="0" w:space="0" w:color="auto"/>
            <w:right w:val="none" w:sz="0" w:space="0" w:color="auto"/>
          </w:divBdr>
        </w:div>
        <w:div w:id="449712028">
          <w:marLeft w:val="0"/>
          <w:marRight w:val="0"/>
          <w:marTop w:val="0"/>
          <w:marBottom w:val="0"/>
          <w:divBdr>
            <w:top w:val="none" w:sz="0" w:space="0" w:color="auto"/>
            <w:left w:val="none" w:sz="0" w:space="0" w:color="auto"/>
            <w:bottom w:val="none" w:sz="0" w:space="0" w:color="auto"/>
            <w:right w:val="none" w:sz="0" w:space="0" w:color="auto"/>
          </w:divBdr>
        </w:div>
        <w:div w:id="1738747866">
          <w:marLeft w:val="0"/>
          <w:marRight w:val="0"/>
          <w:marTop w:val="0"/>
          <w:marBottom w:val="0"/>
          <w:divBdr>
            <w:top w:val="none" w:sz="0" w:space="0" w:color="auto"/>
            <w:left w:val="none" w:sz="0" w:space="0" w:color="auto"/>
            <w:bottom w:val="none" w:sz="0" w:space="0" w:color="auto"/>
            <w:right w:val="none" w:sz="0" w:space="0" w:color="auto"/>
          </w:divBdr>
        </w:div>
        <w:div w:id="1395933098">
          <w:marLeft w:val="0"/>
          <w:marRight w:val="0"/>
          <w:marTop w:val="0"/>
          <w:marBottom w:val="0"/>
          <w:divBdr>
            <w:top w:val="none" w:sz="0" w:space="0" w:color="auto"/>
            <w:left w:val="none" w:sz="0" w:space="0" w:color="auto"/>
            <w:bottom w:val="none" w:sz="0" w:space="0" w:color="auto"/>
            <w:right w:val="none" w:sz="0" w:space="0" w:color="auto"/>
          </w:divBdr>
        </w:div>
        <w:div w:id="2135829456">
          <w:marLeft w:val="0"/>
          <w:marRight w:val="0"/>
          <w:marTop w:val="0"/>
          <w:marBottom w:val="0"/>
          <w:divBdr>
            <w:top w:val="none" w:sz="0" w:space="0" w:color="auto"/>
            <w:left w:val="none" w:sz="0" w:space="0" w:color="auto"/>
            <w:bottom w:val="none" w:sz="0" w:space="0" w:color="auto"/>
            <w:right w:val="none" w:sz="0" w:space="0" w:color="auto"/>
          </w:divBdr>
        </w:div>
        <w:div w:id="1810436586">
          <w:marLeft w:val="0"/>
          <w:marRight w:val="0"/>
          <w:marTop w:val="0"/>
          <w:marBottom w:val="0"/>
          <w:divBdr>
            <w:top w:val="none" w:sz="0" w:space="0" w:color="auto"/>
            <w:left w:val="none" w:sz="0" w:space="0" w:color="auto"/>
            <w:bottom w:val="none" w:sz="0" w:space="0" w:color="auto"/>
            <w:right w:val="none" w:sz="0" w:space="0" w:color="auto"/>
          </w:divBdr>
        </w:div>
        <w:div w:id="1026910680">
          <w:marLeft w:val="0"/>
          <w:marRight w:val="0"/>
          <w:marTop w:val="0"/>
          <w:marBottom w:val="0"/>
          <w:divBdr>
            <w:top w:val="none" w:sz="0" w:space="0" w:color="auto"/>
            <w:left w:val="none" w:sz="0" w:space="0" w:color="auto"/>
            <w:bottom w:val="none" w:sz="0" w:space="0" w:color="auto"/>
            <w:right w:val="none" w:sz="0" w:space="0" w:color="auto"/>
          </w:divBdr>
        </w:div>
        <w:div w:id="573590114">
          <w:marLeft w:val="0"/>
          <w:marRight w:val="0"/>
          <w:marTop w:val="0"/>
          <w:marBottom w:val="0"/>
          <w:divBdr>
            <w:top w:val="none" w:sz="0" w:space="0" w:color="auto"/>
            <w:left w:val="none" w:sz="0" w:space="0" w:color="auto"/>
            <w:bottom w:val="none" w:sz="0" w:space="0" w:color="auto"/>
            <w:right w:val="none" w:sz="0" w:space="0" w:color="auto"/>
          </w:divBdr>
        </w:div>
        <w:div w:id="1095520487">
          <w:marLeft w:val="0"/>
          <w:marRight w:val="0"/>
          <w:marTop w:val="0"/>
          <w:marBottom w:val="0"/>
          <w:divBdr>
            <w:top w:val="none" w:sz="0" w:space="0" w:color="auto"/>
            <w:left w:val="none" w:sz="0" w:space="0" w:color="auto"/>
            <w:bottom w:val="none" w:sz="0" w:space="0" w:color="auto"/>
            <w:right w:val="none" w:sz="0" w:space="0" w:color="auto"/>
          </w:divBdr>
        </w:div>
        <w:div w:id="1437945736">
          <w:marLeft w:val="0"/>
          <w:marRight w:val="0"/>
          <w:marTop w:val="0"/>
          <w:marBottom w:val="0"/>
          <w:divBdr>
            <w:top w:val="none" w:sz="0" w:space="0" w:color="auto"/>
            <w:left w:val="none" w:sz="0" w:space="0" w:color="auto"/>
            <w:bottom w:val="none" w:sz="0" w:space="0" w:color="auto"/>
            <w:right w:val="none" w:sz="0" w:space="0" w:color="auto"/>
          </w:divBdr>
        </w:div>
        <w:div w:id="1159661151">
          <w:marLeft w:val="0"/>
          <w:marRight w:val="0"/>
          <w:marTop w:val="0"/>
          <w:marBottom w:val="0"/>
          <w:divBdr>
            <w:top w:val="none" w:sz="0" w:space="0" w:color="auto"/>
            <w:left w:val="none" w:sz="0" w:space="0" w:color="auto"/>
            <w:bottom w:val="none" w:sz="0" w:space="0" w:color="auto"/>
            <w:right w:val="none" w:sz="0" w:space="0" w:color="auto"/>
          </w:divBdr>
        </w:div>
        <w:div w:id="1826125062">
          <w:marLeft w:val="0"/>
          <w:marRight w:val="0"/>
          <w:marTop w:val="0"/>
          <w:marBottom w:val="0"/>
          <w:divBdr>
            <w:top w:val="none" w:sz="0" w:space="0" w:color="auto"/>
            <w:left w:val="none" w:sz="0" w:space="0" w:color="auto"/>
            <w:bottom w:val="none" w:sz="0" w:space="0" w:color="auto"/>
            <w:right w:val="none" w:sz="0" w:space="0" w:color="auto"/>
          </w:divBdr>
        </w:div>
        <w:div w:id="104428169">
          <w:marLeft w:val="0"/>
          <w:marRight w:val="0"/>
          <w:marTop w:val="0"/>
          <w:marBottom w:val="0"/>
          <w:divBdr>
            <w:top w:val="none" w:sz="0" w:space="0" w:color="auto"/>
            <w:left w:val="none" w:sz="0" w:space="0" w:color="auto"/>
            <w:bottom w:val="none" w:sz="0" w:space="0" w:color="auto"/>
            <w:right w:val="none" w:sz="0" w:space="0" w:color="auto"/>
          </w:divBdr>
        </w:div>
        <w:div w:id="383215119">
          <w:marLeft w:val="0"/>
          <w:marRight w:val="0"/>
          <w:marTop w:val="0"/>
          <w:marBottom w:val="0"/>
          <w:divBdr>
            <w:top w:val="none" w:sz="0" w:space="0" w:color="auto"/>
            <w:left w:val="none" w:sz="0" w:space="0" w:color="auto"/>
            <w:bottom w:val="none" w:sz="0" w:space="0" w:color="auto"/>
            <w:right w:val="none" w:sz="0" w:space="0" w:color="auto"/>
          </w:divBdr>
        </w:div>
        <w:div w:id="4719020">
          <w:marLeft w:val="0"/>
          <w:marRight w:val="0"/>
          <w:marTop w:val="0"/>
          <w:marBottom w:val="0"/>
          <w:divBdr>
            <w:top w:val="none" w:sz="0" w:space="0" w:color="auto"/>
            <w:left w:val="none" w:sz="0" w:space="0" w:color="auto"/>
            <w:bottom w:val="none" w:sz="0" w:space="0" w:color="auto"/>
            <w:right w:val="none" w:sz="0" w:space="0" w:color="auto"/>
          </w:divBdr>
        </w:div>
        <w:div w:id="468518109">
          <w:marLeft w:val="0"/>
          <w:marRight w:val="0"/>
          <w:marTop w:val="0"/>
          <w:marBottom w:val="0"/>
          <w:divBdr>
            <w:top w:val="none" w:sz="0" w:space="0" w:color="auto"/>
            <w:left w:val="none" w:sz="0" w:space="0" w:color="auto"/>
            <w:bottom w:val="none" w:sz="0" w:space="0" w:color="auto"/>
            <w:right w:val="none" w:sz="0" w:space="0" w:color="auto"/>
          </w:divBdr>
        </w:div>
        <w:div w:id="336202336">
          <w:marLeft w:val="0"/>
          <w:marRight w:val="0"/>
          <w:marTop w:val="0"/>
          <w:marBottom w:val="0"/>
          <w:divBdr>
            <w:top w:val="none" w:sz="0" w:space="0" w:color="auto"/>
            <w:left w:val="none" w:sz="0" w:space="0" w:color="auto"/>
            <w:bottom w:val="none" w:sz="0" w:space="0" w:color="auto"/>
            <w:right w:val="none" w:sz="0" w:space="0" w:color="auto"/>
          </w:divBdr>
        </w:div>
        <w:div w:id="297759530">
          <w:marLeft w:val="0"/>
          <w:marRight w:val="0"/>
          <w:marTop w:val="0"/>
          <w:marBottom w:val="0"/>
          <w:divBdr>
            <w:top w:val="none" w:sz="0" w:space="0" w:color="auto"/>
            <w:left w:val="none" w:sz="0" w:space="0" w:color="auto"/>
            <w:bottom w:val="none" w:sz="0" w:space="0" w:color="auto"/>
            <w:right w:val="none" w:sz="0" w:space="0" w:color="auto"/>
          </w:divBdr>
        </w:div>
        <w:div w:id="847519822">
          <w:marLeft w:val="0"/>
          <w:marRight w:val="0"/>
          <w:marTop w:val="0"/>
          <w:marBottom w:val="0"/>
          <w:divBdr>
            <w:top w:val="none" w:sz="0" w:space="0" w:color="auto"/>
            <w:left w:val="none" w:sz="0" w:space="0" w:color="auto"/>
            <w:bottom w:val="none" w:sz="0" w:space="0" w:color="auto"/>
            <w:right w:val="none" w:sz="0" w:space="0" w:color="auto"/>
          </w:divBdr>
        </w:div>
        <w:div w:id="1756852162">
          <w:marLeft w:val="0"/>
          <w:marRight w:val="0"/>
          <w:marTop w:val="0"/>
          <w:marBottom w:val="0"/>
          <w:divBdr>
            <w:top w:val="none" w:sz="0" w:space="0" w:color="auto"/>
            <w:left w:val="none" w:sz="0" w:space="0" w:color="auto"/>
            <w:bottom w:val="none" w:sz="0" w:space="0" w:color="auto"/>
            <w:right w:val="none" w:sz="0" w:space="0" w:color="auto"/>
          </w:divBdr>
        </w:div>
        <w:div w:id="407003290">
          <w:marLeft w:val="0"/>
          <w:marRight w:val="0"/>
          <w:marTop w:val="0"/>
          <w:marBottom w:val="0"/>
          <w:divBdr>
            <w:top w:val="none" w:sz="0" w:space="0" w:color="auto"/>
            <w:left w:val="none" w:sz="0" w:space="0" w:color="auto"/>
            <w:bottom w:val="none" w:sz="0" w:space="0" w:color="auto"/>
            <w:right w:val="none" w:sz="0" w:space="0" w:color="auto"/>
          </w:divBdr>
        </w:div>
        <w:div w:id="217130335">
          <w:marLeft w:val="0"/>
          <w:marRight w:val="0"/>
          <w:marTop w:val="0"/>
          <w:marBottom w:val="0"/>
          <w:divBdr>
            <w:top w:val="none" w:sz="0" w:space="0" w:color="auto"/>
            <w:left w:val="none" w:sz="0" w:space="0" w:color="auto"/>
            <w:bottom w:val="none" w:sz="0" w:space="0" w:color="auto"/>
            <w:right w:val="none" w:sz="0" w:space="0" w:color="auto"/>
          </w:divBdr>
        </w:div>
        <w:div w:id="1125276353">
          <w:marLeft w:val="0"/>
          <w:marRight w:val="0"/>
          <w:marTop w:val="0"/>
          <w:marBottom w:val="0"/>
          <w:divBdr>
            <w:top w:val="none" w:sz="0" w:space="0" w:color="auto"/>
            <w:left w:val="none" w:sz="0" w:space="0" w:color="auto"/>
            <w:bottom w:val="none" w:sz="0" w:space="0" w:color="auto"/>
            <w:right w:val="none" w:sz="0" w:space="0" w:color="auto"/>
          </w:divBdr>
        </w:div>
        <w:div w:id="830566150">
          <w:marLeft w:val="0"/>
          <w:marRight w:val="0"/>
          <w:marTop w:val="0"/>
          <w:marBottom w:val="0"/>
          <w:divBdr>
            <w:top w:val="none" w:sz="0" w:space="0" w:color="auto"/>
            <w:left w:val="none" w:sz="0" w:space="0" w:color="auto"/>
            <w:bottom w:val="none" w:sz="0" w:space="0" w:color="auto"/>
            <w:right w:val="none" w:sz="0" w:space="0" w:color="auto"/>
          </w:divBdr>
        </w:div>
        <w:div w:id="1837957532">
          <w:marLeft w:val="0"/>
          <w:marRight w:val="0"/>
          <w:marTop w:val="0"/>
          <w:marBottom w:val="0"/>
          <w:divBdr>
            <w:top w:val="none" w:sz="0" w:space="0" w:color="auto"/>
            <w:left w:val="none" w:sz="0" w:space="0" w:color="auto"/>
            <w:bottom w:val="none" w:sz="0" w:space="0" w:color="auto"/>
            <w:right w:val="none" w:sz="0" w:space="0" w:color="auto"/>
          </w:divBdr>
        </w:div>
        <w:div w:id="903873985">
          <w:marLeft w:val="0"/>
          <w:marRight w:val="0"/>
          <w:marTop w:val="0"/>
          <w:marBottom w:val="0"/>
          <w:divBdr>
            <w:top w:val="none" w:sz="0" w:space="0" w:color="auto"/>
            <w:left w:val="none" w:sz="0" w:space="0" w:color="auto"/>
            <w:bottom w:val="none" w:sz="0" w:space="0" w:color="auto"/>
            <w:right w:val="none" w:sz="0" w:space="0" w:color="auto"/>
          </w:divBdr>
        </w:div>
        <w:div w:id="914440118">
          <w:marLeft w:val="0"/>
          <w:marRight w:val="0"/>
          <w:marTop w:val="0"/>
          <w:marBottom w:val="0"/>
          <w:divBdr>
            <w:top w:val="none" w:sz="0" w:space="0" w:color="auto"/>
            <w:left w:val="none" w:sz="0" w:space="0" w:color="auto"/>
            <w:bottom w:val="none" w:sz="0" w:space="0" w:color="auto"/>
            <w:right w:val="none" w:sz="0" w:space="0" w:color="auto"/>
          </w:divBdr>
        </w:div>
        <w:div w:id="2004385228">
          <w:marLeft w:val="0"/>
          <w:marRight w:val="0"/>
          <w:marTop w:val="0"/>
          <w:marBottom w:val="0"/>
          <w:divBdr>
            <w:top w:val="none" w:sz="0" w:space="0" w:color="auto"/>
            <w:left w:val="none" w:sz="0" w:space="0" w:color="auto"/>
            <w:bottom w:val="none" w:sz="0" w:space="0" w:color="auto"/>
            <w:right w:val="none" w:sz="0" w:space="0" w:color="auto"/>
          </w:divBdr>
        </w:div>
        <w:div w:id="488908250">
          <w:marLeft w:val="0"/>
          <w:marRight w:val="0"/>
          <w:marTop w:val="0"/>
          <w:marBottom w:val="0"/>
          <w:divBdr>
            <w:top w:val="none" w:sz="0" w:space="0" w:color="auto"/>
            <w:left w:val="none" w:sz="0" w:space="0" w:color="auto"/>
            <w:bottom w:val="none" w:sz="0" w:space="0" w:color="auto"/>
            <w:right w:val="none" w:sz="0" w:space="0" w:color="auto"/>
          </w:divBdr>
        </w:div>
        <w:div w:id="584068016">
          <w:marLeft w:val="0"/>
          <w:marRight w:val="0"/>
          <w:marTop w:val="0"/>
          <w:marBottom w:val="0"/>
          <w:divBdr>
            <w:top w:val="none" w:sz="0" w:space="0" w:color="auto"/>
            <w:left w:val="none" w:sz="0" w:space="0" w:color="auto"/>
            <w:bottom w:val="none" w:sz="0" w:space="0" w:color="auto"/>
            <w:right w:val="none" w:sz="0" w:space="0" w:color="auto"/>
          </w:divBdr>
        </w:div>
        <w:div w:id="63526759">
          <w:marLeft w:val="0"/>
          <w:marRight w:val="0"/>
          <w:marTop w:val="0"/>
          <w:marBottom w:val="0"/>
          <w:divBdr>
            <w:top w:val="none" w:sz="0" w:space="0" w:color="auto"/>
            <w:left w:val="none" w:sz="0" w:space="0" w:color="auto"/>
            <w:bottom w:val="none" w:sz="0" w:space="0" w:color="auto"/>
            <w:right w:val="none" w:sz="0" w:space="0" w:color="auto"/>
          </w:divBdr>
        </w:div>
        <w:div w:id="796143577">
          <w:marLeft w:val="0"/>
          <w:marRight w:val="0"/>
          <w:marTop w:val="0"/>
          <w:marBottom w:val="0"/>
          <w:divBdr>
            <w:top w:val="none" w:sz="0" w:space="0" w:color="auto"/>
            <w:left w:val="none" w:sz="0" w:space="0" w:color="auto"/>
            <w:bottom w:val="none" w:sz="0" w:space="0" w:color="auto"/>
            <w:right w:val="none" w:sz="0" w:space="0" w:color="auto"/>
          </w:divBdr>
        </w:div>
        <w:div w:id="641040230">
          <w:marLeft w:val="0"/>
          <w:marRight w:val="0"/>
          <w:marTop w:val="0"/>
          <w:marBottom w:val="0"/>
          <w:divBdr>
            <w:top w:val="none" w:sz="0" w:space="0" w:color="auto"/>
            <w:left w:val="none" w:sz="0" w:space="0" w:color="auto"/>
            <w:bottom w:val="none" w:sz="0" w:space="0" w:color="auto"/>
            <w:right w:val="none" w:sz="0" w:space="0" w:color="auto"/>
          </w:divBdr>
        </w:div>
        <w:div w:id="552809630">
          <w:marLeft w:val="0"/>
          <w:marRight w:val="0"/>
          <w:marTop w:val="0"/>
          <w:marBottom w:val="0"/>
          <w:divBdr>
            <w:top w:val="none" w:sz="0" w:space="0" w:color="auto"/>
            <w:left w:val="none" w:sz="0" w:space="0" w:color="auto"/>
            <w:bottom w:val="none" w:sz="0" w:space="0" w:color="auto"/>
            <w:right w:val="none" w:sz="0" w:space="0" w:color="auto"/>
          </w:divBdr>
        </w:div>
        <w:div w:id="980962448">
          <w:marLeft w:val="0"/>
          <w:marRight w:val="0"/>
          <w:marTop w:val="0"/>
          <w:marBottom w:val="0"/>
          <w:divBdr>
            <w:top w:val="none" w:sz="0" w:space="0" w:color="auto"/>
            <w:left w:val="none" w:sz="0" w:space="0" w:color="auto"/>
            <w:bottom w:val="none" w:sz="0" w:space="0" w:color="auto"/>
            <w:right w:val="none" w:sz="0" w:space="0" w:color="auto"/>
          </w:divBdr>
        </w:div>
        <w:div w:id="1601989113">
          <w:marLeft w:val="0"/>
          <w:marRight w:val="0"/>
          <w:marTop w:val="0"/>
          <w:marBottom w:val="0"/>
          <w:divBdr>
            <w:top w:val="none" w:sz="0" w:space="0" w:color="auto"/>
            <w:left w:val="none" w:sz="0" w:space="0" w:color="auto"/>
            <w:bottom w:val="none" w:sz="0" w:space="0" w:color="auto"/>
            <w:right w:val="none" w:sz="0" w:space="0" w:color="auto"/>
          </w:divBdr>
        </w:div>
        <w:div w:id="545340039">
          <w:marLeft w:val="0"/>
          <w:marRight w:val="0"/>
          <w:marTop w:val="0"/>
          <w:marBottom w:val="0"/>
          <w:divBdr>
            <w:top w:val="none" w:sz="0" w:space="0" w:color="auto"/>
            <w:left w:val="none" w:sz="0" w:space="0" w:color="auto"/>
            <w:bottom w:val="none" w:sz="0" w:space="0" w:color="auto"/>
            <w:right w:val="none" w:sz="0" w:space="0" w:color="auto"/>
          </w:divBdr>
        </w:div>
        <w:div w:id="1984314658">
          <w:marLeft w:val="0"/>
          <w:marRight w:val="0"/>
          <w:marTop w:val="0"/>
          <w:marBottom w:val="0"/>
          <w:divBdr>
            <w:top w:val="none" w:sz="0" w:space="0" w:color="auto"/>
            <w:left w:val="none" w:sz="0" w:space="0" w:color="auto"/>
            <w:bottom w:val="none" w:sz="0" w:space="0" w:color="auto"/>
            <w:right w:val="none" w:sz="0" w:space="0" w:color="auto"/>
          </w:divBdr>
        </w:div>
        <w:div w:id="1837303349">
          <w:marLeft w:val="0"/>
          <w:marRight w:val="0"/>
          <w:marTop w:val="0"/>
          <w:marBottom w:val="0"/>
          <w:divBdr>
            <w:top w:val="none" w:sz="0" w:space="0" w:color="auto"/>
            <w:left w:val="none" w:sz="0" w:space="0" w:color="auto"/>
            <w:bottom w:val="none" w:sz="0" w:space="0" w:color="auto"/>
            <w:right w:val="none" w:sz="0" w:space="0" w:color="auto"/>
          </w:divBdr>
        </w:div>
        <w:div w:id="700397993">
          <w:marLeft w:val="0"/>
          <w:marRight w:val="0"/>
          <w:marTop w:val="0"/>
          <w:marBottom w:val="0"/>
          <w:divBdr>
            <w:top w:val="none" w:sz="0" w:space="0" w:color="auto"/>
            <w:left w:val="none" w:sz="0" w:space="0" w:color="auto"/>
            <w:bottom w:val="none" w:sz="0" w:space="0" w:color="auto"/>
            <w:right w:val="none" w:sz="0" w:space="0" w:color="auto"/>
          </w:divBdr>
        </w:div>
        <w:div w:id="869538956">
          <w:marLeft w:val="0"/>
          <w:marRight w:val="0"/>
          <w:marTop w:val="0"/>
          <w:marBottom w:val="0"/>
          <w:divBdr>
            <w:top w:val="none" w:sz="0" w:space="0" w:color="auto"/>
            <w:left w:val="none" w:sz="0" w:space="0" w:color="auto"/>
            <w:bottom w:val="none" w:sz="0" w:space="0" w:color="auto"/>
            <w:right w:val="none" w:sz="0" w:space="0" w:color="auto"/>
          </w:divBdr>
        </w:div>
        <w:div w:id="869219127">
          <w:marLeft w:val="0"/>
          <w:marRight w:val="0"/>
          <w:marTop w:val="0"/>
          <w:marBottom w:val="0"/>
          <w:divBdr>
            <w:top w:val="none" w:sz="0" w:space="0" w:color="auto"/>
            <w:left w:val="none" w:sz="0" w:space="0" w:color="auto"/>
            <w:bottom w:val="none" w:sz="0" w:space="0" w:color="auto"/>
            <w:right w:val="none" w:sz="0" w:space="0" w:color="auto"/>
          </w:divBdr>
        </w:div>
        <w:div w:id="923874066">
          <w:marLeft w:val="0"/>
          <w:marRight w:val="0"/>
          <w:marTop w:val="0"/>
          <w:marBottom w:val="0"/>
          <w:divBdr>
            <w:top w:val="none" w:sz="0" w:space="0" w:color="auto"/>
            <w:left w:val="none" w:sz="0" w:space="0" w:color="auto"/>
            <w:bottom w:val="none" w:sz="0" w:space="0" w:color="auto"/>
            <w:right w:val="none" w:sz="0" w:space="0" w:color="auto"/>
          </w:divBdr>
        </w:div>
        <w:div w:id="1163472823">
          <w:marLeft w:val="0"/>
          <w:marRight w:val="0"/>
          <w:marTop w:val="0"/>
          <w:marBottom w:val="0"/>
          <w:divBdr>
            <w:top w:val="none" w:sz="0" w:space="0" w:color="auto"/>
            <w:left w:val="none" w:sz="0" w:space="0" w:color="auto"/>
            <w:bottom w:val="none" w:sz="0" w:space="0" w:color="auto"/>
            <w:right w:val="none" w:sz="0" w:space="0" w:color="auto"/>
          </w:divBdr>
        </w:div>
        <w:div w:id="385300609">
          <w:marLeft w:val="0"/>
          <w:marRight w:val="0"/>
          <w:marTop w:val="0"/>
          <w:marBottom w:val="0"/>
          <w:divBdr>
            <w:top w:val="none" w:sz="0" w:space="0" w:color="auto"/>
            <w:left w:val="none" w:sz="0" w:space="0" w:color="auto"/>
            <w:bottom w:val="none" w:sz="0" w:space="0" w:color="auto"/>
            <w:right w:val="none" w:sz="0" w:space="0" w:color="auto"/>
          </w:divBdr>
        </w:div>
        <w:div w:id="852112049">
          <w:marLeft w:val="0"/>
          <w:marRight w:val="0"/>
          <w:marTop w:val="0"/>
          <w:marBottom w:val="0"/>
          <w:divBdr>
            <w:top w:val="none" w:sz="0" w:space="0" w:color="auto"/>
            <w:left w:val="none" w:sz="0" w:space="0" w:color="auto"/>
            <w:bottom w:val="none" w:sz="0" w:space="0" w:color="auto"/>
            <w:right w:val="none" w:sz="0" w:space="0" w:color="auto"/>
          </w:divBdr>
        </w:div>
        <w:div w:id="1254050005">
          <w:marLeft w:val="0"/>
          <w:marRight w:val="0"/>
          <w:marTop w:val="0"/>
          <w:marBottom w:val="0"/>
          <w:divBdr>
            <w:top w:val="none" w:sz="0" w:space="0" w:color="auto"/>
            <w:left w:val="none" w:sz="0" w:space="0" w:color="auto"/>
            <w:bottom w:val="none" w:sz="0" w:space="0" w:color="auto"/>
            <w:right w:val="none" w:sz="0" w:space="0" w:color="auto"/>
          </w:divBdr>
        </w:div>
        <w:div w:id="711198891">
          <w:marLeft w:val="0"/>
          <w:marRight w:val="0"/>
          <w:marTop w:val="0"/>
          <w:marBottom w:val="0"/>
          <w:divBdr>
            <w:top w:val="none" w:sz="0" w:space="0" w:color="auto"/>
            <w:left w:val="none" w:sz="0" w:space="0" w:color="auto"/>
            <w:bottom w:val="none" w:sz="0" w:space="0" w:color="auto"/>
            <w:right w:val="none" w:sz="0" w:space="0" w:color="auto"/>
          </w:divBdr>
        </w:div>
        <w:div w:id="374158091">
          <w:marLeft w:val="0"/>
          <w:marRight w:val="0"/>
          <w:marTop w:val="0"/>
          <w:marBottom w:val="0"/>
          <w:divBdr>
            <w:top w:val="none" w:sz="0" w:space="0" w:color="auto"/>
            <w:left w:val="none" w:sz="0" w:space="0" w:color="auto"/>
            <w:bottom w:val="none" w:sz="0" w:space="0" w:color="auto"/>
            <w:right w:val="none" w:sz="0" w:space="0" w:color="auto"/>
          </w:divBdr>
        </w:div>
        <w:div w:id="1399664977">
          <w:marLeft w:val="0"/>
          <w:marRight w:val="0"/>
          <w:marTop w:val="0"/>
          <w:marBottom w:val="0"/>
          <w:divBdr>
            <w:top w:val="none" w:sz="0" w:space="0" w:color="auto"/>
            <w:left w:val="none" w:sz="0" w:space="0" w:color="auto"/>
            <w:bottom w:val="none" w:sz="0" w:space="0" w:color="auto"/>
            <w:right w:val="none" w:sz="0" w:space="0" w:color="auto"/>
          </w:divBdr>
        </w:div>
        <w:div w:id="2104256322">
          <w:marLeft w:val="0"/>
          <w:marRight w:val="0"/>
          <w:marTop w:val="0"/>
          <w:marBottom w:val="0"/>
          <w:divBdr>
            <w:top w:val="none" w:sz="0" w:space="0" w:color="auto"/>
            <w:left w:val="none" w:sz="0" w:space="0" w:color="auto"/>
            <w:bottom w:val="none" w:sz="0" w:space="0" w:color="auto"/>
            <w:right w:val="none" w:sz="0" w:space="0" w:color="auto"/>
          </w:divBdr>
        </w:div>
        <w:div w:id="1879005320">
          <w:marLeft w:val="0"/>
          <w:marRight w:val="0"/>
          <w:marTop w:val="0"/>
          <w:marBottom w:val="0"/>
          <w:divBdr>
            <w:top w:val="none" w:sz="0" w:space="0" w:color="auto"/>
            <w:left w:val="none" w:sz="0" w:space="0" w:color="auto"/>
            <w:bottom w:val="none" w:sz="0" w:space="0" w:color="auto"/>
            <w:right w:val="none" w:sz="0" w:space="0" w:color="auto"/>
          </w:divBdr>
        </w:div>
        <w:div w:id="102040378">
          <w:marLeft w:val="0"/>
          <w:marRight w:val="0"/>
          <w:marTop w:val="0"/>
          <w:marBottom w:val="0"/>
          <w:divBdr>
            <w:top w:val="none" w:sz="0" w:space="0" w:color="auto"/>
            <w:left w:val="none" w:sz="0" w:space="0" w:color="auto"/>
            <w:bottom w:val="none" w:sz="0" w:space="0" w:color="auto"/>
            <w:right w:val="none" w:sz="0" w:space="0" w:color="auto"/>
          </w:divBdr>
        </w:div>
        <w:div w:id="1661350408">
          <w:marLeft w:val="0"/>
          <w:marRight w:val="0"/>
          <w:marTop w:val="0"/>
          <w:marBottom w:val="0"/>
          <w:divBdr>
            <w:top w:val="none" w:sz="0" w:space="0" w:color="auto"/>
            <w:left w:val="none" w:sz="0" w:space="0" w:color="auto"/>
            <w:bottom w:val="none" w:sz="0" w:space="0" w:color="auto"/>
            <w:right w:val="none" w:sz="0" w:space="0" w:color="auto"/>
          </w:divBdr>
        </w:div>
        <w:div w:id="1956018651">
          <w:marLeft w:val="0"/>
          <w:marRight w:val="0"/>
          <w:marTop w:val="0"/>
          <w:marBottom w:val="0"/>
          <w:divBdr>
            <w:top w:val="none" w:sz="0" w:space="0" w:color="auto"/>
            <w:left w:val="none" w:sz="0" w:space="0" w:color="auto"/>
            <w:bottom w:val="none" w:sz="0" w:space="0" w:color="auto"/>
            <w:right w:val="none" w:sz="0" w:space="0" w:color="auto"/>
          </w:divBdr>
        </w:div>
        <w:div w:id="1881014414">
          <w:marLeft w:val="0"/>
          <w:marRight w:val="0"/>
          <w:marTop w:val="0"/>
          <w:marBottom w:val="0"/>
          <w:divBdr>
            <w:top w:val="none" w:sz="0" w:space="0" w:color="auto"/>
            <w:left w:val="none" w:sz="0" w:space="0" w:color="auto"/>
            <w:bottom w:val="none" w:sz="0" w:space="0" w:color="auto"/>
            <w:right w:val="none" w:sz="0" w:space="0" w:color="auto"/>
          </w:divBdr>
        </w:div>
        <w:div w:id="1371566500">
          <w:marLeft w:val="0"/>
          <w:marRight w:val="0"/>
          <w:marTop w:val="0"/>
          <w:marBottom w:val="0"/>
          <w:divBdr>
            <w:top w:val="none" w:sz="0" w:space="0" w:color="auto"/>
            <w:left w:val="none" w:sz="0" w:space="0" w:color="auto"/>
            <w:bottom w:val="none" w:sz="0" w:space="0" w:color="auto"/>
            <w:right w:val="none" w:sz="0" w:space="0" w:color="auto"/>
          </w:divBdr>
        </w:div>
        <w:div w:id="1147236487">
          <w:marLeft w:val="0"/>
          <w:marRight w:val="0"/>
          <w:marTop w:val="0"/>
          <w:marBottom w:val="0"/>
          <w:divBdr>
            <w:top w:val="none" w:sz="0" w:space="0" w:color="auto"/>
            <w:left w:val="none" w:sz="0" w:space="0" w:color="auto"/>
            <w:bottom w:val="none" w:sz="0" w:space="0" w:color="auto"/>
            <w:right w:val="none" w:sz="0" w:space="0" w:color="auto"/>
          </w:divBdr>
        </w:div>
        <w:div w:id="531966537">
          <w:marLeft w:val="0"/>
          <w:marRight w:val="0"/>
          <w:marTop w:val="0"/>
          <w:marBottom w:val="0"/>
          <w:divBdr>
            <w:top w:val="none" w:sz="0" w:space="0" w:color="auto"/>
            <w:left w:val="none" w:sz="0" w:space="0" w:color="auto"/>
            <w:bottom w:val="none" w:sz="0" w:space="0" w:color="auto"/>
            <w:right w:val="none" w:sz="0" w:space="0" w:color="auto"/>
          </w:divBdr>
        </w:div>
        <w:div w:id="906260430">
          <w:marLeft w:val="0"/>
          <w:marRight w:val="0"/>
          <w:marTop w:val="0"/>
          <w:marBottom w:val="0"/>
          <w:divBdr>
            <w:top w:val="none" w:sz="0" w:space="0" w:color="auto"/>
            <w:left w:val="none" w:sz="0" w:space="0" w:color="auto"/>
            <w:bottom w:val="none" w:sz="0" w:space="0" w:color="auto"/>
            <w:right w:val="none" w:sz="0" w:space="0" w:color="auto"/>
          </w:divBdr>
        </w:div>
        <w:div w:id="1721903607">
          <w:marLeft w:val="0"/>
          <w:marRight w:val="0"/>
          <w:marTop w:val="0"/>
          <w:marBottom w:val="0"/>
          <w:divBdr>
            <w:top w:val="none" w:sz="0" w:space="0" w:color="auto"/>
            <w:left w:val="none" w:sz="0" w:space="0" w:color="auto"/>
            <w:bottom w:val="none" w:sz="0" w:space="0" w:color="auto"/>
            <w:right w:val="none" w:sz="0" w:space="0" w:color="auto"/>
          </w:divBdr>
        </w:div>
        <w:div w:id="1786459205">
          <w:marLeft w:val="0"/>
          <w:marRight w:val="0"/>
          <w:marTop w:val="0"/>
          <w:marBottom w:val="0"/>
          <w:divBdr>
            <w:top w:val="none" w:sz="0" w:space="0" w:color="auto"/>
            <w:left w:val="none" w:sz="0" w:space="0" w:color="auto"/>
            <w:bottom w:val="none" w:sz="0" w:space="0" w:color="auto"/>
            <w:right w:val="none" w:sz="0" w:space="0" w:color="auto"/>
          </w:divBdr>
        </w:div>
        <w:div w:id="1564364972">
          <w:marLeft w:val="0"/>
          <w:marRight w:val="0"/>
          <w:marTop w:val="0"/>
          <w:marBottom w:val="0"/>
          <w:divBdr>
            <w:top w:val="none" w:sz="0" w:space="0" w:color="auto"/>
            <w:left w:val="none" w:sz="0" w:space="0" w:color="auto"/>
            <w:bottom w:val="none" w:sz="0" w:space="0" w:color="auto"/>
            <w:right w:val="none" w:sz="0" w:space="0" w:color="auto"/>
          </w:divBdr>
        </w:div>
        <w:div w:id="1736388313">
          <w:marLeft w:val="0"/>
          <w:marRight w:val="0"/>
          <w:marTop w:val="0"/>
          <w:marBottom w:val="0"/>
          <w:divBdr>
            <w:top w:val="none" w:sz="0" w:space="0" w:color="auto"/>
            <w:left w:val="none" w:sz="0" w:space="0" w:color="auto"/>
            <w:bottom w:val="none" w:sz="0" w:space="0" w:color="auto"/>
            <w:right w:val="none" w:sz="0" w:space="0" w:color="auto"/>
          </w:divBdr>
        </w:div>
        <w:div w:id="1168251666">
          <w:marLeft w:val="0"/>
          <w:marRight w:val="0"/>
          <w:marTop w:val="0"/>
          <w:marBottom w:val="0"/>
          <w:divBdr>
            <w:top w:val="none" w:sz="0" w:space="0" w:color="auto"/>
            <w:left w:val="none" w:sz="0" w:space="0" w:color="auto"/>
            <w:bottom w:val="none" w:sz="0" w:space="0" w:color="auto"/>
            <w:right w:val="none" w:sz="0" w:space="0" w:color="auto"/>
          </w:divBdr>
        </w:div>
        <w:div w:id="42801106">
          <w:marLeft w:val="0"/>
          <w:marRight w:val="0"/>
          <w:marTop w:val="0"/>
          <w:marBottom w:val="0"/>
          <w:divBdr>
            <w:top w:val="none" w:sz="0" w:space="0" w:color="auto"/>
            <w:left w:val="none" w:sz="0" w:space="0" w:color="auto"/>
            <w:bottom w:val="none" w:sz="0" w:space="0" w:color="auto"/>
            <w:right w:val="none" w:sz="0" w:space="0" w:color="auto"/>
          </w:divBdr>
        </w:div>
        <w:div w:id="1666667923">
          <w:marLeft w:val="0"/>
          <w:marRight w:val="0"/>
          <w:marTop w:val="0"/>
          <w:marBottom w:val="0"/>
          <w:divBdr>
            <w:top w:val="none" w:sz="0" w:space="0" w:color="auto"/>
            <w:left w:val="none" w:sz="0" w:space="0" w:color="auto"/>
            <w:bottom w:val="none" w:sz="0" w:space="0" w:color="auto"/>
            <w:right w:val="none" w:sz="0" w:space="0" w:color="auto"/>
          </w:divBdr>
        </w:div>
        <w:div w:id="299112189">
          <w:marLeft w:val="0"/>
          <w:marRight w:val="0"/>
          <w:marTop w:val="0"/>
          <w:marBottom w:val="0"/>
          <w:divBdr>
            <w:top w:val="none" w:sz="0" w:space="0" w:color="auto"/>
            <w:left w:val="none" w:sz="0" w:space="0" w:color="auto"/>
            <w:bottom w:val="none" w:sz="0" w:space="0" w:color="auto"/>
            <w:right w:val="none" w:sz="0" w:space="0" w:color="auto"/>
          </w:divBdr>
        </w:div>
        <w:div w:id="1716852171">
          <w:marLeft w:val="0"/>
          <w:marRight w:val="0"/>
          <w:marTop w:val="0"/>
          <w:marBottom w:val="0"/>
          <w:divBdr>
            <w:top w:val="none" w:sz="0" w:space="0" w:color="auto"/>
            <w:left w:val="none" w:sz="0" w:space="0" w:color="auto"/>
            <w:bottom w:val="none" w:sz="0" w:space="0" w:color="auto"/>
            <w:right w:val="none" w:sz="0" w:space="0" w:color="auto"/>
          </w:divBdr>
        </w:div>
        <w:div w:id="525558098">
          <w:marLeft w:val="0"/>
          <w:marRight w:val="0"/>
          <w:marTop w:val="0"/>
          <w:marBottom w:val="0"/>
          <w:divBdr>
            <w:top w:val="none" w:sz="0" w:space="0" w:color="auto"/>
            <w:left w:val="none" w:sz="0" w:space="0" w:color="auto"/>
            <w:bottom w:val="none" w:sz="0" w:space="0" w:color="auto"/>
            <w:right w:val="none" w:sz="0" w:space="0" w:color="auto"/>
          </w:divBdr>
        </w:div>
        <w:div w:id="1009528887">
          <w:marLeft w:val="0"/>
          <w:marRight w:val="0"/>
          <w:marTop w:val="0"/>
          <w:marBottom w:val="0"/>
          <w:divBdr>
            <w:top w:val="none" w:sz="0" w:space="0" w:color="auto"/>
            <w:left w:val="none" w:sz="0" w:space="0" w:color="auto"/>
            <w:bottom w:val="none" w:sz="0" w:space="0" w:color="auto"/>
            <w:right w:val="none" w:sz="0" w:space="0" w:color="auto"/>
          </w:divBdr>
        </w:div>
        <w:div w:id="881479396">
          <w:marLeft w:val="0"/>
          <w:marRight w:val="0"/>
          <w:marTop w:val="0"/>
          <w:marBottom w:val="0"/>
          <w:divBdr>
            <w:top w:val="none" w:sz="0" w:space="0" w:color="auto"/>
            <w:left w:val="none" w:sz="0" w:space="0" w:color="auto"/>
            <w:bottom w:val="none" w:sz="0" w:space="0" w:color="auto"/>
            <w:right w:val="none" w:sz="0" w:space="0" w:color="auto"/>
          </w:divBdr>
        </w:div>
        <w:div w:id="736588040">
          <w:marLeft w:val="0"/>
          <w:marRight w:val="0"/>
          <w:marTop w:val="0"/>
          <w:marBottom w:val="0"/>
          <w:divBdr>
            <w:top w:val="none" w:sz="0" w:space="0" w:color="auto"/>
            <w:left w:val="none" w:sz="0" w:space="0" w:color="auto"/>
            <w:bottom w:val="none" w:sz="0" w:space="0" w:color="auto"/>
            <w:right w:val="none" w:sz="0" w:space="0" w:color="auto"/>
          </w:divBdr>
        </w:div>
        <w:div w:id="1495410789">
          <w:marLeft w:val="0"/>
          <w:marRight w:val="0"/>
          <w:marTop w:val="0"/>
          <w:marBottom w:val="0"/>
          <w:divBdr>
            <w:top w:val="none" w:sz="0" w:space="0" w:color="auto"/>
            <w:left w:val="none" w:sz="0" w:space="0" w:color="auto"/>
            <w:bottom w:val="none" w:sz="0" w:space="0" w:color="auto"/>
            <w:right w:val="none" w:sz="0" w:space="0" w:color="auto"/>
          </w:divBdr>
        </w:div>
        <w:div w:id="824928387">
          <w:marLeft w:val="0"/>
          <w:marRight w:val="0"/>
          <w:marTop w:val="0"/>
          <w:marBottom w:val="0"/>
          <w:divBdr>
            <w:top w:val="none" w:sz="0" w:space="0" w:color="auto"/>
            <w:left w:val="none" w:sz="0" w:space="0" w:color="auto"/>
            <w:bottom w:val="none" w:sz="0" w:space="0" w:color="auto"/>
            <w:right w:val="none" w:sz="0" w:space="0" w:color="auto"/>
          </w:divBdr>
        </w:div>
        <w:div w:id="166334590">
          <w:marLeft w:val="0"/>
          <w:marRight w:val="0"/>
          <w:marTop w:val="0"/>
          <w:marBottom w:val="0"/>
          <w:divBdr>
            <w:top w:val="none" w:sz="0" w:space="0" w:color="auto"/>
            <w:left w:val="none" w:sz="0" w:space="0" w:color="auto"/>
            <w:bottom w:val="none" w:sz="0" w:space="0" w:color="auto"/>
            <w:right w:val="none" w:sz="0" w:space="0" w:color="auto"/>
          </w:divBdr>
        </w:div>
        <w:div w:id="793331981">
          <w:marLeft w:val="0"/>
          <w:marRight w:val="0"/>
          <w:marTop w:val="0"/>
          <w:marBottom w:val="0"/>
          <w:divBdr>
            <w:top w:val="none" w:sz="0" w:space="0" w:color="auto"/>
            <w:left w:val="none" w:sz="0" w:space="0" w:color="auto"/>
            <w:bottom w:val="none" w:sz="0" w:space="0" w:color="auto"/>
            <w:right w:val="none" w:sz="0" w:space="0" w:color="auto"/>
          </w:divBdr>
        </w:div>
        <w:div w:id="670984176">
          <w:marLeft w:val="0"/>
          <w:marRight w:val="0"/>
          <w:marTop w:val="0"/>
          <w:marBottom w:val="0"/>
          <w:divBdr>
            <w:top w:val="none" w:sz="0" w:space="0" w:color="auto"/>
            <w:left w:val="none" w:sz="0" w:space="0" w:color="auto"/>
            <w:bottom w:val="none" w:sz="0" w:space="0" w:color="auto"/>
            <w:right w:val="none" w:sz="0" w:space="0" w:color="auto"/>
          </w:divBdr>
        </w:div>
        <w:div w:id="1997412970">
          <w:marLeft w:val="0"/>
          <w:marRight w:val="0"/>
          <w:marTop w:val="0"/>
          <w:marBottom w:val="0"/>
          <w:divBdr>
            <w:top w:val="none" w:sz="0" w:space="0" w:color="auto"/>
            <w:left w:val="none" w:sz="0" w:space="0" w:color="auto"/>
            <w:bottom w:val="none" w:sz="0" w:space="0" w:color="auto"/>
            <w:right w:val="none" w:sz="0" w:space="0" w:color="auto"/>
          </w:divBdr>
        </w:div>
        <w:div w:id="1415588247">
          <w:marLeft w:val="0"/>
          <w:marRight w:val="0"/>
          <w:marTop w:val="0"/>
          <w:marBottom w:val="0"/>
          <w:divBdr>
            <w:top w:val="none" w:sz="0" w:space="0" w:color="auto"/>
            <w:left w:val="none" w:sz="0" w:space="0" w:color="auto"/>
            <w:bottom w:val="none" w:sz="0" w:space="0" w:color="auto"/>
            <w:right w:val="none" w:sz="0" w:space="0" w:color="auto"/>
          </w:divBdr>
        </w:div>
        <w:div w:id="571232744">
          <w:marLeft w:val="0"/>
          <w:marRight w:val="0"/>
          <w:marTop w:val="0"/>
          <w:marBottom w:val="0"/>
          <w:divBdr>
            <w:top w:val="none" w:sz="0" w:space="0" w:color="auto"/>
            <w:left w:val="none" w:sz="0" w:space="0" w:color="auto"/>
            <w:bottom w:val="none" w:sz="0" w:space="0" w:color="auto"/>
            <w:right w:val="none" w:sz="0" w:space="0" w:color="auto"/>
          </w:divBdr>
        </w:div>
        <w:div w:id="1686052457">
          <w:marLeft w:val="0"/>
          <w:marRight w:val="0"/>
          <w:marTop w:val="0"/>
          <w:marBottom w:val="0"/>
          <w:divBdr>
            <w:top w:val="none" w:sz="0" w:space="0" w:color="auto"/>
            <w:left w:val="none" w:sz="0" w:space="0" w:color="auto"/>
            <w:bottom w:val="none" w:sz="0" w:space="0" w:color="auto"/>
            <w:right w:val="none" w:sz="0" w:space="0" w:color="auto"/>
          </w:divBdr>
        </w:div>
        <w:div w:id="602692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chling.com/signup?pubref=pubref_zQlS6DPe" TargetMode="External"/><Relationship Id="rId13" Type="http://schemas.openxmlformats.org/officeDocument/2006/relationships/hyperlink" Target="https://benchling.com/signup?pubref=pubref_zQlS6DPe" TargetMode="External"/><Relationship Id="rId18" Type="http://schemas.openxmlformats.org/officeDocument/2006/relationships/hyperlink" Target="https://benchling.com/s/etr-SY8fi7L8ZIDSMCLCf92o" TargetMode="External"/><Relationship Id="rId26" Type="http://schemas.openxmlformats.org/officeDocument/2006/relationships/hyperlink" Target="https://dx.doi.org/10.17504/protocols.io.buhknt4w" TargetMode="External"/><Relationship Id="rId3" Type="http://schemas.openxmlformats.org/officeDocument/2006/relationships/settings" Target="settings.xml"/><Relationship Id="rId21" Type="http://schemas.openxmlformats.org/officeDocument/2006/relationships/hyperlink" Target="https://www.wiki.ed.ac.uk/display/RDMS/Benchling+%28quick%29+tutorial" TargetMode="External"/><Relationship Id="rId7" Type="http://schemas.openxmlformats.org/officeDocument/2006/relationships/hyperlink" Target="https://creativecommons.org/licenses/by/4.0/" TargetMode="External"/><Relationship Id="rId12" Type="http://schemas.openxmlformats.org/officeDocument/2006/relationships/hyperlink" Target="https://github.com/carpentries-incubator/fair-bio-practice/raw/gh-pages/files/04-bad-metadata.xlsx" TargetMode="External"/><Relationship Id="rId17" Type="http://schemas.openxmlformats.org/officeDocument/2006/relationships/hyperlink" Target="https://benchling.com" TargetMode="External"/><Relationship Id="rId25" Type="http://schemas.openxmlformats.org/officeDocument/2006/relationships/hyperlink" Target="https://www.wiki.ed.ac.uk/pages/viewpage.action?pageId=463750271" TargetMode="External"/><Relationship Id="rId2" Type="http://schemas.openxmlformats.org/officeDocument/2006/relationships/styles" Target="styles.xml"/><Relationship Id="rId16" Type="http://schemas.openxmlformats.org/officeDocument/2006/relationships/hyperlink" Target="https://github.com/carpentries-incubator/fair-bio-practice/blob/gh-pages/fig/06-handwritten-tea-protocol.jpg" TargetMode="External"/><Relationship Id="rId20" Type="http://schemas.openxmlformats.org/officeDocument/2006/relationships/hyperlink" Target="https://benchling.com/s/etr-Gje9DwS83aijjPlkmaH9?m=slm-0EcbtGdiD4I9xpcfOByr" TargetMode="External"/><Relationship Id="rId29" Type="http://schemas.openxmlformats.org/officeDocument/2006/relationships/hyperlink" Target="https://biodare2.ed.ac.uk/"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carpentries-incubator.github.io/fair-bio-practice/fig/bad-metadata.png" TargetMode="External"/><Relationship Id="rId24" Type="http://schemas.openxmlformats.org/officeDocument/2006/relationships/hyperlink" Target="https://help.benchling.com/en/collections/1608962-benchling-training-kit-for-academics" TargetMode="External"/><Relationship Id="rId32" Type="http://schemas.openxmlformats.org/officeDocument/2006/relationships/theme" Target="theme/theme1.xml"/><Relationship Id="rId5" Type="http://schemas.openxmlformats.org/officeDocument/2006/relationships/hyperlink" Target="https://etherpad.wikimedia.org" TargetMode="External"/><Relationship Id="rId15" Type="http://schemas.openxmlformats.org/officeDocument/2006/relationships/hyperlink" Target="https://www.protocols.io/view/how-to-make-a-cup-of-tea-buhknt4w" TargetMode="External"/><Relationship Id="rId23" Type="http://schemas.openxmlformats.org/officeDocument/2006/relationships/hyperlink" Target="https://help.benchling.com/en/collections/69523-molecular-biology" TargetMode="External"/><Relationship Id="rId28" Type="http://schemas.openxmlformats.org/officeDocument/2006/relationships/hyperlink" Target="https://biodare2.ed.ac.uk/" TargetMode="External"/><Relationship Id="rId10" Type="http://schemas.openxmlformats.org/officeDocument/2006/relationships/hyperlink" Target="https://biodare2.ed.ac.uk/" TargetMode="External"/><Relationship Id="rId19" Type="http://schemas.openxmlformats.org/officeDocument/2006/relationships/hyperlink" Target="https://benchling.com/s/etr-D59zgfqSvefvhPmIxAne?m=slm-FOH9KYfv9n6eUZPJWbk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tocols.io/create" TargetMode="External"/><Relationship Id="rId14" Type="http://schemas.openxmlformats.org/officeDocument/2006/relationships/hyperlink" Target="https://www.protocols.io/create" TargetMode="External"/><Relationship Id="rId22" Type="http://schemas.openxmlformats.org/officeDocument/2006/relationships/hyperlink" Target="https://help.benchling.com/en/" TargetMode="External"/><Relationship Id="rId27" Type="http://schemas.openxmlformats.org/officeDocument/2006/relationships/hyperlink" Target="https://github.com/carpentries-incubator/fair-bio-practice/blob/gh-pages/fig/07-file_organisation.png" TargetMode="External"/><Relationship Id="rId30" Type="http://schemas.openxmlformats.org/officeDocument/2006/relationships/hyperlink" Target="https://biordm.github.io/fair-in-circadian-practice/files/biodare-demo-wt_pr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4676</Words>
  <Characters>26659</Characters>
  <Application>Microsoft Office Word</Application>
  <DocSecurity>0</DocSecurity>
  <Lines>222</Lines>
  <Paragraphs>62</Paragraphs>
  <ScaleCrop>false</ScaleCrop>
  <Company/>
  <LinksUpToDate>false</LinksUpToDate>
  <CharactersWithSpaces>31273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fair-in-practice-2024-01-18</dc:title>
  <dc:subject/>
  <dc:creator>Etherpad</dc:creator>
  <cp:keywords/>
  <cp:lastModifiedBy>Livia Scorza</cp:lastModifiedBy>
  <cp:revision>5</cp:revision>
  <cp:lastPrinted>1900-01-01T00:00:00Z</cp:lastPrinted>
  <dcterms:created xsi:type="dcterms:W3CDTF">2024-01-18T17:37:00Z</dcterms:created>
  <dcterms:modified xsi:type="dcterms:W3CDTF">2024-03-25T12:38:00Z</dcterms:modified>
</cp:coreProperties>
</file>