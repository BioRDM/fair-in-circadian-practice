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1DCD" w14:textId="77777777" w:rsidR="005D36D5" w:rsidRDefault="005D36D5" w:rsidP="005D36D5">
      <w:pPr>
        <w:pStyle w:val="BodyText"/>
      </w:pPr>
      <w:r>
        <w:t>Welcome to The Carpentries Etherpad!</w:t>
      </w:r>
      <w:r>
        <w:br/>
      </w:r>
      <w:r>
        <w:br/>
        <w:t>This pad is synchronized as you type, so that everyone viewing this page sees the same text. This allows you to collaborate seamlessly on documents.</w:t>
      </w:r>
      <w:r>
        <w:br/>
      </w:r>
      <w:r>
        <w:br/>
        <w:t xml:space="preserve">Use of this service is restricted to members of The Carpentries community; this is not for general purpose use (for that, try </w:t>
      </w:r>
      <w:hyperlink r:id="rId5" w:history="1">
        <w:r>
          <w:rPr>
            <w:rStyle w:val="Hyperlink"/>
          </w:rPr>
          <w:t>https://etherpad.wikimedia.org</w:t>
        </w:r>
      </w:hyperlink>
      <w:r>
        <w:t>).</w:t>
      </w:r>
      <w:r>
        <w:br/>
      </w:r>
      <w:r>
        <w:br/>
        <w:t xml:space="preserve">Users are expected to follow our code of conduct: </w:t>
      </w:r>
      <w:hyperlink r:id="rId6" w:history="1">
        <w:r>
          <w:rPr>
            <w:rStyle w:val="Hyperlink"/>
          </w:rPr>
          <w:t>https://docs.carpentries.org/topic_folders/policies/code-of-conduct.html</w:t>
        </w:r>
      </w:hyperlink>
      <w:r>
        <w:br/>
      </w:r>
      <w:r>
        <w:br/>
        <w:t xml:space="preserve">All content is publicly available under the Creative Commons Attribution License: </w:t>
      </w:r>
      <w:hyperlink r:id="rId7" w:history="1">
        <w:r>
          <w:rPr>
            <w:rStyle w:val="Hyperlink"/>
          </w:rPr>
          <w:t>https://creativecommons.org/licenses/by/4.0/</w:t>
        </w:r>
      </w:hyperlink>
      <w:r>
        <w:br/>
      </w:r>
      <w:r>
        <w:br/>
        <w:t> ----------------------------------------------------------------------------</w:t>
      </w:r>
      <w:r>
        <w:br/>
        <w:t> </w:t>
      </w:r>
    </w:p>
    <w:p w14:paraId="4558140B" w14:textId="77777777" w:rsidR="005D36D5" w:rsidRDefault="005D36D5" w:rsidP="005D36D5">
      <w:pPr>
        <w:pStyle w:val="Heading2"/>
      </w:pPr>
      <w:r>
        <w:t>FAIR in circadian Practice</w:t>
      </w:r>
    </w:p>
    <w:p w14:paraId="5F05CA47" w14:textId="77777777" w:rsidR="005D36D5" w:rsidRDefault="005D36D5" w:rsidP="005D36D5">
      <w:pPr>
        <w:pStyle w:val="BodyText"/>
      </w:pPr>
      <w:r>
        <w:br/>
        <w:t> </w:t>
      </w:r>
      <w:r>
        <w:br/>
        <w:t> </w:t>
      </w:r>
    </w:p>
    <w:p w14:paraId="7C2DEF4A" w14:textId="77777777" w:rsidR="005D36D5" w:rsidRDefault="005D36D5" w:rsidP="005D36D5">
      <w:pPr>
        <w:pStyle w:val="Heading2"/>
      </w:pPr>
      <w:r>
        <w:t>Day 4 </w:t>
      </w:r>
    </w:p>
    <w:p w14:paraId="0941E07F" w14:textId="4A001014" w:rsidR="005D36D5" w:rsidRDefault="005D36D5" w:rsidP="005D36D5">
      <w:pPr>
        <w:pStyle w:val="BodyText"/>
      </w:pPr>
      <w:r>
        <w:br/>
        <w:t> </w:t>
      </w:r>
      <w:r w:rsidR="005C37F3">
        <w:t>Number of participants: 16</w:t>
      </w:r>
      <w:r>
        <w:br/>
        <w:t> </w:t>
      </w:r>
    </w:p>
    <w:p w14:paraId="3F4E304B" w14:textId="77777777" w:rsidR="005D36D5" w:rsidRDefault="005D36D5" w:rsidP="005D36D5">
      <w:pPr>
        <w:pStyle w:val="BodyText"/>
      </w:pPr>
      <w:r>
        <w:t> </w:t>
      </w:r>
      <w:r>
        <w:br/>
        <w:t> </w:t>
      </w:r>
      <w:r>
        <w:br/>
        <w:t> </w:t>
      </w:r>
      <w:r>
        <w:br/>
        <w:t>------------------------------------------------------------------------------------------------------------------</w:t>
      </w:r>
    </w:p>
    <w:p w14:paraId="359F8404" w14:textId="77777777" w:rsidR="005D36D5" w:rsidRDefault="005D36D5" w:rsidP="005D36D5">
      <w:pPr>
        <w:pStyle w:val="Heading3"/>
      </w:pPr>
      <w:r>
        <w:t>Lesson 13: Public repositories Exercise 1: Public general record </w:t>
      </w:r>
    </w:p>
    <w:p w14:paraId="43984DF7" w14:textId="77777777" w:rsidR="005D36D5" w:rsidRDefault="005D36D5" w:rsidP="005D36D5">
      <w:pPr>
        <w:pStyle w:val="BodyText"/>
      </w:pPr>
      <w:r>
        <w:br/>
        <w:t>Have a look at the following record for data set in Zenodo repository:</w:t>
      </w:r>
      <w:r>
        <w:br/>
      </w:r>
      <w:hyperlink r:id="rId8" w:history="1">
        <w:r>
          <w:rPr>
            <w:rStyle w:val="Hyperlink"/>
          </w:rPr>
          <w:t>https://doi.org/10.5281/zenodo.5045374</w:t>
        </w:r>
      </w:hyperlink>
      <w:r>
        <w:br/>
        <w:t> </w:t>
      </w:r>
    </w:p>
    <w:p w14:paraId="44F3E5A1" w14:textId="77777777" w:rsidR="005D36D5" w:rsidRDefault="005D36D5" w:rsidP="005D36D5">
      <w:pPr>
        <w:pStyle w:val="BodyText"/>
        <w:numPr>
          <w:ilvl w:val="0"/>
          <w:numId w:val="2"/>
        </w:numPr>
        <w:tabs>
          <w:tab w:val="left" w:pos="707"/>
        </w:tabs>
      </w:pPr>
      <w:r>
        <w:t xml:space="preserve">What elements make it FAIR?   </w:t>
      </w:r>
    </w:p>
    <w:p w14:paraId="5BBD36B7" w14:textId="77777777" w:rsidR="005D36D5" w:rsidRDefault="005D36D5" w:rsidP="005D36D5">
      <w:pPr>
        <w:pStyle w:val="BodyText"/>
      </w:pPr>
      <w:r>
        <w:t>FINDABLE (persistent identifiers, easy to find data and metadata):</w:t>
      </w:r>
      <w:r>
        <w:br/>
        <w:t> DOI+1+1+1+1+1+1+1+1+1+1+1+1+1</w:t>
      </w:r>
      <w:r>
        <w:br/>
        <w:t> </w:t>
      </w:r>
      <w:r>
        <w:br/>
        <w:t>ACCESSIBLE (The (meta)data retrievable by their identifier using a standard web protocols)</w:t>
      </w:r>
      <w:r>
        <w:br/>
        <w:t> Open access+1+1+1+1+1+1+1+1+1+1</w:t>
      </w:r>
      <w:r>
        <w:br/>
        <w:t> Repository</w:t>
      </w:r>
      <w:r>
        <w:br/>
        <w:t> README file+1+1+1</w:t>
      </w:r>
      <w:r>
        <w:br/>
        <w:t>INTEROPERABLE (The format of the data should be open and interpretable for various tools):</w:t>
      </w:r>
      <w:r>
        <w:br/>
        <w:t> Comon file extensions+1+1+1+1+1+1+1+1+1++11+1+1+1</w:t>
      </w:r>
      <w:r>
        <w:br/>
      </w:r>
      <w:r>
        <w:lastRenderedPageBreak/>
        <w:t> Methods are easily accessible+1</w:t>
      </w:r>
      <w:r>
        <w:br/>
        <w:t>REUSABLE (data should be well-described so that they can be replicated and/or combined in different settings, reuse states with a clear licence):</w:t>
      </w:r>
      <w:r>
        <w:br/>
        <w:t> Meta data+1+1+1+1+1</w:t>
      </w:r>
      <w:r>
        <w:br/>
        <w:t> License_text file+1+1+1</w:t>
      </w:r>
      <w:r>
        <w:br/>
        <w:t>Proper formating+1</w:t>
      </w:r>
      <w:r>
        <w:br/>
        <w:t> </w:t>
      </w:r>
      <w:r>
        <w:br/>
        <w:t>2. Skim through the data set description (HINT there is also a README), try to judge using marks from 0 to 5 (5 best) if</w:t>
      </w:r>
      <w:r>
        <w:br/>
        <w:t>·         It is clear what the content of the data set is:222443333322</w:t>
      </w:r>
      <w:r>
        <w:br/>
        <w:t>·         It is clear why (what for) the data could be used:5445444444</w:t>
      </w:r>
      <w:r>
        <w:br/>
        <w:t>·         It is well described:4555444445445</w:t>
      </w:r>
      <w:r>
        <w:br/>
        <w:t>·         How confident will you be to work with this data set:422432232322</w:t>
      </w:r>
      <w:r>
        <w:br/>
        <w:t>·         How easy it is to access the data set content: 555555555555</w:t>
      </w:r>
      <w:r>
        <w:br/>
        <w:t> </w:t>
      </w:r>
      <w:r>
        <w:br/>
        <w:t>3. Give +1 to the statement that the best describes your latest public dataset or a current project folder:</w:t>
      </w:r>
      <w:r>
        <w:br/>
        <w:t>-It does not have readme like description:</w:t>
      </w:r>
      <w:r>
        <w:br/>
        <w:t>-It description has only one/two paragraph(s), I have not thought     of adding so many details: +1+1+1+1+1+1+1+1+1+1+1+1+1</w:t>
      </w:r>
      <w:r>
        <w:br/>
        <w:t>-My data set description is similar in details:</w:t>
      </w:r>
      <w:r>
        <w:br/>
        <w:t>-My data /project description is much richer or formalised:</w:t>
      </w:r>
      <w:r>
        <w:br/>
        <w:t> </w:t>
      </w:r>
      <w:r>
        <w:br/>
        <w:t>DONE:+1+1+1+1+1+1+1+1+1+1+1+1+1</w:t>
      </w:r>
      <w:r>
        <w:br/>
        <w:t>------------------------------------------------------------------------------------------------------------------</w:t>
      </w:r>
    </w:p>
    <w:p w14:paraId="04E8F389" w14:textId="77777777" w:rsidR="005D36D5" w:rsidRDefault="005D36D5" w:rsidP="005D36D5">
      <w:pPr>
        <w:pStyle w:val="Heading4"/>
      </w:pPr>
      <w:r>
        <w:t>  Exercise 2: Dataset discovery  (13:25) </w:t>
      </w:r>
    </w:p>
    <w:p w14:paraId="77D37534" w14:textId="77777777" w:rsidR="005D36D5" w:rsidRDefault="005D36D5" w:rsidP="005D36D5">
      <w:pPr>
        <w:pStyle w:val="BodyText"/>
      </w:pPr>
      <w:r>
        <w:br/>
        <w:t> </w:t>
      </w:r>
      <w:r>
        <w:br/>
        <w:t>Try to find either:</w:t>
      </w:r>
      <w:r>
        <w:br/>
        <w:t>- similar data sets in Zenodo</w:t>
      </w:r>
      <w:r>
        <w:br/>
        <w:t>- data sets of interest for you  </w:t>
      </w:r>
      <w:r>
        <w:br/>
        <w:t> </w:t>
      </w:r>
      <w:r>
        <w:br/>
        <w:t>Judge using marks from 0 to 5 (5 best)</w:t>
      </w:r>
      <w:r>
        <w:br/>
        <w:t>·         how easy is to find similar or interesting dataset:4434434333</w:t>
      </w:r>
      <w:r>
        <w:br/>
        <w:t>·         It is clear what the content of the data set is:44333333333</w:t>
      </w:r>
      <w:r>
        <w:br/>
        <w:t>·         It is clear why (what for) the data could be used:333343333</w:t>
      </w:r>
      <w:r>
        <w:br/>
        <w:t>·         They are well described:1323222222</w:t>
      </w:r>
      <w:r>
        <w:br/>
        <w:t> </w:t>
      </w:r>
      <w:r>
        <w:br/>
        <w:t>DONE:1+1+1+1++11+1+1+1+1+1</w:t>
      </w:r>
      <w:r>
        <w:br/>
        <w:t> ------------------------------------------------------------------------------------------------------------------</w:t>
      </w:r>
    </w:p>
    <w:p w14:paraId="06445311" w14:textId="77777777" w:rsidR="005D36D5" w:rsidRDefault="005D36D5" w:rsidP="005D36D5">
      <w:pPr>
        <w:pStyle w:val="Heading4"/>
      </w:pPr>
      <w:r>
        <w:t>  Exercise 3: Domain specific repositories. 13:32</w:t>
      </w:r>
    </w:p>
    <w:p w14:paraId="06335A5E" w14:textId="77777777" w:rsidR="005D36D5" w:rsidRDefault="005D36D5" w:rsidP="005D36D5">
      <w:pPr>
        <w:pStyle w:val="BodyText"/>
      </w:pPr>
      <w:r>
        <w:br/>
        <w:t>Select one of the following repositories based on your expertise/interests:  </w:t>
      </w:r>
      <w:r>
        <w:br/>
        <w:t>  </w:t>
      </w:r>
      <w:r>
        <w:br/>
        <w:t>Have a look at mRNAseq accession 'E-MTAB-7933' in [ArrayExpress] </w:t>
      </w:r>
      <w:r>
        <w:br/>
        <w:t>(</w:t>
      </w:r>
      <w:hyperlink r:id="rId9" w:history="1">
        <w:r>
          <w:rPr>
            <w:rStyle w:val="Hyperlink"/>
          </w:rPr>
          <w:t>https://www.ebi.ac.uk/arrayexpress/experiments/E-MTAB-7933/</w:t>
        </w:r>
      </w:hyperlink>
      <w:r>
        <w:t>) </w:t>
      </w:r>
      <w:r>
        <w:br/>
        <w:t> </w:t>
      </w:r>
      <w:r>
        <w:br/>
        <w:t>·         What makes it better than Zenodo: </w:t>
      </w:r>
      <w:r>
        <w:br/>
      </w:r>
      <w:r>
        <w:lastRenderedPageBreak/>
        <w:t> More information/clearer </w:t>
      </w:r>
      <w:r>
        <w:br/>
        <w:t> Information more easily readable and accessible</w:t>
      </w:r>
      <w:r>
        <w:br/>
        <w:t>·         What domain specific features can you see:</w:t>
      </w:r>
      <w:r>
        <w:br/>
        <w:t> Protocols section+1</w:t>
      </w:r>
      <w:r>
        <w:br/>
        <w:t>·         Searching:</w:t>
      </w:r>
      <w:r>
        <w:br/>
        <w:t> Direct links more easily accessible</w:t>
      </w:r>
      <w:r>
        <w:br/>
        <w:t> </w:t>
      </w:r>
      <w:r>
        <w:br/>
        <w:t> </w:t>
      </w:r>
      <w:r>
        <w:br/>
        <w:t>Have a look at microscopy 'project-1101' in [IDR]</w:t>
      </w:r>
      <w:r>
        <w:br/>
        <w:t>(</w:t>
      </w:r>
      <w:hyperlink r:id="rId10" w:history="1">
        <w:r>
          <w:rPr>
            <w:rStyle w:val="Hyperlink"/>
          </w:rPr>
          <w:t>https://idr.openmicroscopy.org/webclient/?show=project-1101</w:t>
        </w:r>
      </w:hyperlink>
      <w:r>
        <w:t>)  </w:t>
      </w:r>
      <w:r>
        <w:br/>
        <w:t> </w:t>
      </w:r>
      <w:r>
        <w:br/>
        <w:t>·         What makes it better than Zenodo: </w:t>
      </w:r>
      <w:r>
        <w:br/>
        <w:t>- Can open the file directly without downloading+1+1+1+1+1</w:t>
      </w:r>
      <w:r>
        <w:br/>
        <w:t>-</w:t>
      </w:r>
      <w:r>
        <w:br/>
        <w:t>-</w:t>
      </w:r>
      <w:r>
        <w:br/>
        <w:t>·         What domain specific features can you see:</w:t>
      </w:r>
      <w:r>
        <w:br/>
        <w:t>categorized more</w:t>
      </w:r>
      <w:r>
        <w:br/>
        <w:t>-</w:t>
      </w:r>
      <w:r>
        <w:br/>
        <w:t>-</w:t>
      </w:r>
      <w:r>
        <w:br/>
        <w:t>-</w:t>
      </w:r>
      <w:r>
        <w:br/>
        <w:t>·         Searching:</w:t>
      </w:r>
      <w:r>
        <w:br/>
        <w:t>-</w:t>
      </w:r>
      <w:r>
        <w:br/>
        <w:t>-</w:t>
      </w:r>
      <w:r>
        <w:br/>
        <w:t>-</w:t>
      </w:r>
      <w:r>
        <w:br/>
        <w:t> </w:t>
      </w:r>
      <w:r>
        <w:br/>
        <w:t> </w:t>
      </w:r>
      <w:r>
        <w:br/>
        <w:t>Have a look at the synthethic part record 'SubtilinReceiver_spaRK_separated' within the 'bsu' collection in [SynBioHub](</w:t>
      </w:r>
      <w:hyperlink r:id="rId11" w:history="1">
        <w:r>
          <w:rPr>
            <w:rStyle w:val="Hyperlink"/>
          </w:rPr>
          <w:t>https://synbiohub.org/public/bsu/SubtilinReceiver_spaRK_separated/1</w:t>
        </w:r>
      </w:hyperlink>
      <w:r>
        <w:t>)  </w:t>
      </w:r>
      <w:r>
        <w:br/>
        <w:t>·         What makes it better than Zenodo: </w:t>
      </w:r>
      <w:r>
        <w:br/>
        <w:t>-</w:t>
      </w:r>
      <w:r>
        <w:br/>
        <w:t>-</w:t>
      </w:r>
      <w:r>
        <w:br/>
        <w:t>-</w:t>
      </w:r>
      <w:r>
        <w:br/>
        <w:t>·         What domain specific features can you see:</w:t>
      </w:r>
      <w:r>
        <w:br/>
        <w:t>-</w:t>
      </w:r>
      <w:r>
        <w:br/>
        <w:t>-</w:t>
      </w:r>
      <w:r>
        <w:br/>
        <w:t>-</w:t>
      </w:r>
      <w:r>
        <w:br/>
        <w:t>·         Searching:</w:t>
      </w:r>
      <w:r>
        <w:br/>
        <w:t>-</w:t>
      </w:r>
      <w:r>
        <w:br/>
        <w:t>-</w:t>
      </w:r>
      <w:r>
        <w:br/>
        <w:t>-</w:t>
      </w:r>
      <w:r>
        <w:br/>
        <w:t> </w:t>
      </w:r>
      <w:r>
        <w:br/>
        <w:t>Have a look at the proteomics record 'PXD013039' in [PRIDE]</w:t>
      </w:r>
      <w:r>
        <w:br/>
        <w:t>(</w:t>
      </w:r>
      <w:hyperlink r:id="rId12" w:history="1">
        <w:r>
          <w:rPr>
            <w:rStyle w:val="Hyperlink"/>
          </w:rPr>
          <w:t>https://www.ebi.ac.uk/pride/archive/projects/PXD013039</w:t>
        </w:r>
      </w:hyperlink>
      <w:r>
        <w:t>)  </w:t>
      </w:r>
      <w:r>
        <w:br/>
        <w:t>·         What makes it better than Zenodo: </w:t>
      </w:r>
      <w:r>
        <w:br/>
        <w:t> A very clear summary at the top of the project and easy access to the protocol</w:t>
      </w:r>
      <w:r>
        <w:br/>
        <w:t> </w:t>
      </w:r>
      <w:r>
        <w:br/>
        <w:t>·         What domain specific features can you see:</w:t>
      </w:r>
      <w:r>
        <w:br/>
        <w:t> Modifications, Instruments and quantifications etc clearly identifiable</w:t>
      </w:r>
      <w:r>
        <w:br/>
        <w:t> </w:t>
      </w:r>
      <w:r>
        <w:br/>
      </w:r>
      <w:r>
        <w:lastRenderedPageBreak/>
        <w:t>·         Searching:</w:t>
      </w:r>
      <w:r>
        <w:br/>
        <w:t> Links to similar studies attached</w:t>
      </w:r>
      <w:r>
        <w:br/>
        <w:t> Can search for specific proteins / AA sequences. Or target the search through specific instruments / modifications / organisms etc</w:t>
      </w:r>
      <w:r>
        <w:br/>
        <w:t> </w:t>
      </w:r>
      <w:r>
        <w:br/>
        <w:t>Have a look at the metabolomics record 'MTBLS2289' in [Metabolights](</w:t>
      </w:r>
      <w:hyperlink r:id="rId13" w:history="1">
        <w:r>
          <w:rPr>
            <w:rStyle w:val="Hyperlink"/>
          </w:rPr>
          <w:t>https://www.ebi.ac.uk/metabolights/MTBLS2289/descriptors</w:t>
        </w:r>
      </w:hyperlink>
      <w:r>
        <w:t>)</w:t>
      </w:r>
      <w:r>
        <w:br/>
        <w:t>·         What makes it better than Zenodo: </w:t>
      </w:r>
      <w:r>
        <w:br/>
        <w:t> In-detail information about components and data</w:t>
      </w:r>
      <w:r>
        <w:br/>
        <w:t> </w:t>
      </w:r>
      <w:r>
        <w:br/>
        <w:t>·         What domain specific features can you see:</w:t>
      </w:r>
      <w:r>
        <w:br/>
        <w:t> Search based on organism, compound and so on</w:t>
      </w:r>
      <w:r>
        <w:br/>
        <w:t> </w:t>
      </w:r>
      <w:r>
        <w:br/>
        <w:t>·         Searching:</w:t>
      </w:r>
      <w:r>
        <w:br/>
        <w:t> Targeted search based on identifier/ email/ keywords ...</w:t>
      </w:r>
      <w:r>
        <w:br/>
        <w:t> </w:t>
      </w:r>
      <w:r>
        <w:br/>
        <w:t>DONE:+1+1+1+1</w:t>
      </w:r>
      <w:r>
        <w:br/>
        <w:t> </w:t>
      </w:r>
      <w:r>
        <w:br/>
        <w:t> ------------------------------------------------------------------------------------------------------------------</w:t>
      </w:r>
    </w:p>
    <w:p w14:paraId="7B1E7B8C" w14:textId="77777777" w:rsidR="005D36D5" w:rsidRDefault="005D36D5" w:rsidP="005D36D5">
      <w:pPr>
        <w:pStyle w:val="Heading4"/>
      </w:pPr>
      <w:r>
        <w:t>  Exercise 4: Finding a repository 13:48</w:t>
      </w:r>
    </w:p>
    <w:p w14:paraId="5B769AED" w14:textId="77777777" w:rsidR="005D36D5" w:rsidRDefault="005D36D5" w:rsidP="005D36D5">
      <w:pPr>
        <w:pStyle w:val="BodyText"/>
      </w:pPr>
      <w:r>
        <w:br/>
        <w:t>Firstly, check the publisher's / funder' recommended list of repositories, some of which can be found below:</w:t>
      </w:r>
      <w:r>
        <w:br/>
        <w:t>- [BioMed Central / Springer Nature](</w:t>
      </w:r>
      <w:hyperlink r:id="rId14" w:history="1">
        <w:r>
          <w:rPr>
            <w:rStyle w:val="Hyperlink"/>
          </w:rPr>
          <w:t>https://www.springernature.com/gp/authors/research-data-policy/recommended-repositories</w:t>
        </w:r>
      </w:hyperlink>
      <w:r>
        <w:t>)</w:t>
      </w:r>
      <w:r>
        <w:br/>
        <w:t>- [eLife](</w:t>
      </w:r>
      <w:hyperlink r:id="rId15" w:anchor="policies" w:history="1">
        <w:r>
          <w:rPr>
            <w:rStyle w:val="Hyperlink"/>
          </w:rPr>
          <w:t>https://submit.elifesciences.org/html/elife_author_instructions.html#policies</w:t>
        </w:r>
      </w:hyperlink>
      <w:r>
        <w:t>)</w:t>
      </w:r>
      <w:r>
        <w:br/>
        <w:t>- [Elsevier](</w:t>
      </w:r>
      <w:hyperlink r:id="rId16" w:history="1">
        <w:r>
          <w:rPr>
            <w:rStyle w:val="Hyperlink"/>
          </w:rPr>
          <w:t>https://www.elsevier.com/about/policies/research-data</w:t>
        </w:r>
      </w:hyperlink>
      <w:r>
        <w:t>)</w:t>
      </w:r>
      <w:r>
        <w:br/>
        <w:t>- [EMBO Press](</w:t>
      </w:r>
      <w:hyperlink r:id="rId17" w:anchor="datadeposition" w:history="1">
        <w:r>
          <w:rPr>
            <w:rStyle w:val="Hyperlink"/>
          </w:rPr>
          <w:t>https://www.embopress.org/page/journal/14602075/authorguide#datadeposition</w:t>
        </w:r>
      </w:hyperlink>
      <w:r>
        <w:t>)</w:t>
      </w:r>
      <w:r>
        <w:br/>
        <w:t>- [F1000 Research](</w:t>
      </w:r>
      <w:hyperlink r:id="rId18" w:history="1">
        <w:r>
          <w:rPr>
            <w:rStyle w:val="Hyperlink"/>
          </w:rPr>
          <w:t>https://f1000research.com/for-authors/data-guidelines</w:t>
        </w:r>
      </w:hyperlink>
      <w:r>
        <w:t>)</w:t>
      </w:r>
      <w:r>
        <w:br/>
        <w:t>- [GIGAscience - OUP](</w:t>
      </w:r>
      <w:hyperlink r:id="rId19" w:history="1">
        <w:r>
          <w:rPr>
            <w:rStyle w:val="Hyperlink"/>
          </w:rPr>
          <w:t>https://academic.oup.com/gigascience/pages/instructions_to_authors</w:t>
        </w:r>
      </w:hyperlink>
      <w:r>
        <w:t>)</w:t>
      </w:r>
      <w:r>
        <w:br/>
        <w:t>- [PLoS](</w:t>
      </w:r>
      <w:hyperlink r:id="rId20" w:history="1">
        <w:r>
          <w:rPr>
            <w:rStyle w:val="Hyperlink"/>
          </w:rPr>
          <w:t>https://journals.plos.org/plosbiology/s/recommended-repositories</w:t>
        </w:r>
      </w:hyperlink>
      <w:r>
        <w:t>)</w:t>
      </w:r>
      <w:r>
        <w:br/>
        <w:t>- [Scientific Data - Nature](</w:t>
      </w:r>
      <w:hyperlink r:id="rId21" w:history="1">
        <w:r>
          <w:rPr>
            <w:rStyle w:val="Hyperlink"/>
          </w:rPr>
          <w:t>https://www.nature.com/sdata/policies/repositories</w:t>
        </w:r>
      </w:hyperlink>
      <w:r>
        <w:t>)</w:t>
      </w:r>
      <w:r>
        <w:br/>
        <w:t>- [Taylor and Francis](</w:t>
      </w:r>
      <w:hyperlink r:id="rId22" w:history="1">
        <w:r>
          <w:rPr>
            <w:rStyle w:val="Hyperlink"/>
          </w:rPr>
          <w:t>https://authorservices.taylorandfrancis.com/data-sharing-policies/repositories/</w:t>
        </w:r>
      </w:hyperlink>
      <w:r>
        <w:t>)</w:t>
      </w:r>
      <w:r>
        <w:br/>
        <w:t>- [BBSRC](</w:t>
      </w:r>
      <w:hyperlink r:id="rId23" w:history="1">
        <w:r>
          <w:rPr>
            <w:rStyle w:val="Hyperlink"/>
          </w:rPr>
          <w:t>https://bbsrc.ukri.org/research/resources/</w:t>
        </w:r>
      </w:hyperlink>
      <w:r>
        <w:t>)</w:t>
      </w:r>
      <w:r>
        <w:br/>
        <w:t>- [NERC](</w:t>
      </w:r>
      <w:hyperlink r:id="rId24" w:history="1">
        <w:r>
          <w:rPr>
            <w:rStyle w:val="Hyperlink"/>
          </w:rPr>
          <w:t>https://nerc.ukri.org/research/sites/environmental-data-service-eds/policy/</w:t>
        </w:r>
      </w:hyperlink>
      <w:r>
        <w:t>)</w:t>
      </w:r>
      <w:r>
        <w:br/>
        <w:t>- [Royal Society](</w:t>
      </w:r>
      <w:hyperlink r:id="rId25" w:history="1">
        <w:r>
          <w:rPr>
            <w:rStyle w:val="Hyperlink"/>
          </w:rPr>
          <w:t>https://royalsociety.org/journals/ethics-policies/data-sharing-mining/</w:t>
        </w:r>
      </w:hyperlink>
      <w:r>
        <w:t>)</w:t>
      </w:r>
      <w:r>
        <w:br/>
        <w:t>- [Wellcome Open Research](</w:t>
      </w:r>
      <w:hyperlink r:id="rId26" w:history="1">
        <w:r>
          <w:rPr>
            <w:rStyle w:val="Hyperlink"/>
          </w:rPr>
          <w:t>https://wellcomeopenresearch.org/for-authors/data-guidelines</w:t>
        </w:r>
      </w:hyperlink>
      <w:r>
        <w:t>)  </w:t>
      </w:r>
      <w:r>
        <w:br/>
        <w:t>   </w:t>
      </w:r>
      <w:r>
        <w:br/>
        <w:t>Secondly, check [Fairsharing recommendations](</w:t>
      </w:r>
      <w:hyperlink r:id="rId27" w:history="1">
        <w:r>
          <w:rPr>
            <w:rStyle w:val="Hyperlink"/>
          </w:rPr>
          <w:t>https://fairsharing.org/recommendations/?q=</w:t>
        </w:r>
      </w:hyperlink>
      <w:r>
        <w:t>)</w:t>
      </w:r>
      <w:r>
        <w:br/>
        <w:t>- alternatively, check the [Registry of research data repositories - re3data](</w:t>
      </w:r>
      <w:hyperlink r:id="rId28" w:history="1">
        <w:r>
          <w:rPr>
            <w:rStyle w:val="Hyperlink"/>
          </w:rPr>
          <w:t>https://www.re3data.org/</w:t>
        </w:r>
      </w:hyperlink>
      <w:r>
        <w:t>)</w:t>
      </w:r>
      <w:r>
        <w:br/>
        <w:t> </w:t>
      </w:r>
      <w:r>
        <w:br/>
        <w:t xml:space="preserve">BioRDM's curated list of repos: </w:t>
      </w:r>
      <w:hyperlink r:id="rId29" w:history="1">
        <w:r>
          <w:rPr>
            <w:rStyle w:val="Hyperlink"/>
          </w:rPr>
          <w:t>https://www.wiki.ed.ac.uk/display/RDMS/Suggested+data+repositories</w:t>
        </w:r>
      </w:hyperlink>
      <w:r>
        <w:br/>
        <w:t> </w:t>
      </w:r>
      <w:r>
        <w:br/>
        <w:t>a) Find and type a repo for genomics data: </w:t>
      </w:r>
      <w:r>
        <w:br/>
        <w:t>dbGAP:  database of Genotypes and Phenotypes</w:t>
      </w:r>
      <w:r>
        <w:br/>
        <w:t> The European Genome-phenome Archive (EGA)+1+1</w:t>
      </w:r>
      <w:r>
        <w:br/>
        <w:t> cBioPortal - cancer genomics</w:t>
      </w:r>
      <w:r>
        <w:br/>
        <w:t xml:space="preserve"> ClinVar: aggregates information about genomic variation and its relationship to human health (no </w:t>
      </w:r>
      <w:r>
        <w:lastRenderedPageBreak/>
        <w:t>abbreviation)</w:t>
      </w:r>
      <w:r>
        <w:br/>
        <w:t>Gene Expression Omnibus (GEO)</w:t>
      </w:r>
      <w:r>
        <w:br/>
        <w:t>b) Your favourite/chosen data type and a recommended repo for it:</w:t>
      </w:r>
      <w:r>
        <w:br/>
        <w:t> Protein data - UniProt</w:t>
      </w:r>
      <w:r>
        <w:br/>
        <w:t> Organism-focused resource - Zebrafish Model Organism Database (ZFIN)</w:t>
      </w:r>
      <w:r>
        <w:br/>
        <w:t> OpenNeuro (EEG, iEEG)</w:t>
      </w:r>
      <w:r>
        <w:br/>
        <w:t> BioDare</w:t>
      </w:r>
      <w:r>
        <w:br/>
        <w:t> GenBank</w:t>
      </w:r>
      <w:r>
        <w:br/>
        <w:t>c)   List repositories you have used (either to download or to share your data): Figshare, +1</w:t>
      </w:r>
      <w:r>
        <w:br/>
        <w:t>GWAS catalog, </w:t>
      </w:r>
      <w:r>
        <w:br/>
        <w:t>ClinVar</w:t>
      </w:r>
      <w:r>
        <w:br/>
        <w:t>The Gene Expression Omnibus (GEO)</w:t>
      </w:r>
      <w:r>
        <w:br/>
        <w:t>TAIR- The Arabidopsis Information Center</w:t>
      </w:r>
      <w:r>
        <w:br/>
        <w:t>ZFIN</w:t>
      </w:r>
      <w:r>
        <w:br/>
        <w:t> GitHub+1</w:t>
      </w:r>
      <w:r>
        <w:br/>
        <w:t> </w:t>
      </w:r>
      <w:r>
        <w:br/>
        <w:t>DONE:+1+1+1. +1+1+1</w:t>
      </w:r>
      <w:r>
        <w:br/>
        <w:t> ------------------------------------------------------------------------------------------------------------------</w:t>
      </w:r>
    </w:p>
    <w:p w14:paraId="702253AE" w14:textId="77777777" w:rsidR="005D36D5" w:rsidRDefault="005D36D5" w:rsidP="005D36D5">
      <w:pPr>
        <w:pStyle w:val="Heading4"/>
      </w:pPr>
      <w:r>
        <w:t>  Exercise 5: Wrap up discussion 14:02 </w:t>
      </w:r>
    </w:p>
    <w:p w14:paraId="6FF13564" w14:textId="77777777" w:rsidR="005D36D5" w:rsidRDefault="005D36D5" w:rsidP="005D36D5">
      <w:pPr>
        <w:pStyle w:val="BodyText"/>
      </w:pPr>
      <w:r>
        <w:br/>
        <w:t>Discuss the following questions:</w:t>
      </w:r>
      <w:r>
        <w:br/>
        <w:t>·         Why is choosing a domain specific repositories over zenodo more FAIR?</w:t>
      </w:r>
      <w:r>
        <w:br/>
        <w:t> It can make your data more easily accessible to the right people. Also likely has requirements for specific information you should include that's unique for your data+1+1</w:t>
      </w:r>
      <w:r>
        <w:br/>
        <w:t>more specific search options+1</w:t>
      </w:r>
      <w:r>
        <w:br/>
        <w:t> Visualisation of data</w:t>
      </w:r>
      <w:r>
        <w:br/>
        <w:t> more accessible</w:t>
      </w:r>
      <w:r>
        <w:br/>
        <w:t>·         How can selecting a repository for your data as soon as you do an experiment (or even before!) can benefit your research and help your data become FAIR?</w:t>
      </w:r>
      <w:r>
        <w:br/>
        <w:t> You can find the list of metadata items </w:t>
      </w:r>
      <w:r>
        <w:br/>
        <w:t> Ensure you're recording / collecting all the information you need as you go</w:t>
      </w:r>
      <w:r>
        <w:br/>
        <w:t> Provides a safe backup +1+1</w:t>
      </w:r>
      <w:r>
        <w:br/>
        <w:t>·         What’s your favourite research data repository? Why?</w:t>
      </w:r>
      <w:r>
        <w:br/>
        <w:t> </w:t>
      </w:r>
      <w:r>
        <w:br/>
        <w:t> </w:t>
      </w:r>
      <w:r>
        <w:br/>
        <w:t>DONE:+1+1</w:t>
      </w:r>
      <w:r>
        <w:br/>
      </w:r>
      <w:r>
        <w:br/>
        <w:t>Come back at 14:15. </w:t>
      </w:r>
      <w:r>
        <w:br/>
      </w:r>
      <w:r>
        <w:br/>
        <w:t xml:space="preserve">README template: </w:t>
      </w:r>
      <w:hyperlink r:id="rId30" w:history="1">
        <w:r>
          <w:rPr>
            <w:rStyle w:val="Hyperlink"/>
          </w:rPr>
          <w:t>https://github.com/carpentries-incubator/fair-bio-practice/blob/gh-pages/files/readme_template_BioRDM.txt</w:t>
        </w:r>
      </w:hyperlink>
      <w:r>
        <w:br/>
        <w:t>------------------------------------------------------------------------------------------------------------------</w:t>
      </w:r>
      <w:r>
        <w:br/>
        <w:t> </w:t>
      </w:r>
    </w:p>
    <w:p w14:paraId="139A2ED9" w14:textId="77777777" w:rsidR="005D36D5" w:rsidRDefault="005D36D5" w:rsidP="005D36D5">
      <w:pPr>
        <w:pStyle w:val="Heading3"/>
      </w:pPr>
      <w:r>
        <w:t>Lesson 14: It's all about planning 14:20</w:t>
      </w:r>
    </w:p>
    <w:p w14:paraId="1D03F581" w14:textId="77777777" w:rsidR="005D36D5" w:rsidRDefault="005D36D5" w:rsidP="005D36D5">
      <w:pPr>
        <w:pStyle w:val="BodyText"/>
      </w:pPr>
    </w:p>
    <w:p w14:paraId="3BEE11F5" w14:textId="77777777" w:rsidR="005D36D5" w:rsidRDefault="005D36D5" w:rsidP="005D36D5">
      <w:pPr>
        <w:pStyle w:val="Heading3"/>
      </w:pPr>
      <w:r>
        <w:lastRenderedPageBreak/>
        <w:t>Exercise 1: Action plan challenge</w:t>
      </w:r>
    </w:p>
    <w:p w14:paraId="3733B168" w14:textId="77777777" w:rsidR="005D36D5" w:rsidRDefault="005D36D5" w:rsidP="005D36D5">
      <w:pPr>
        <w:pStyle w:val="BodyText"/>
      </w:pPr>
      <w:r>
        <w:br/>
        <w:t>Where would you say the following actions belong in the Research Data Life Cycle? How do they help in achieving FAIR principles? (type the corresponding number of the research data Life Cycle after each corresponding action)</w:t>
      </w:r>
      <w:r>
        <w:br/>
        <w:t> </w:t>
      </w:r>
      <w:r>
        <w:br/>
      </w:r>
      <w:r>
        <w:rPr>
          <w:rStyle w:val="Strong"/>
        </w:rPr>
        <w:t>Research Data Life Cycle</w:t>
      </w:r>
    </w:p>
    <w:p w14:paraId="5529AE9C" w14:textId="77777777" w:rsidR="005D36D5" w:rsidRDefault="005D36D5" w:rsidP="005D36D5">
      <w:pPr>
        <w:pStyle w:val="BodyText"/>
        <w:numPr>
          <w:ilvl w:val="0"/>
          <w:numId w:val="3"/>
        </w:numPr>
        <w:tabs>
          <w:tab w:val="left" w:pos="707"/>
        </w:tabs>
        <w:spacing w:after="0"/>
      </w:pPr>
      <w:r>
        <w:t xml:space="preserve">Creating data </w:t>
      </w:r>
    </w:p>
    <w:p w14:paraId="3B1C699E" w14:textId="77777777" w:rsidR="005D36D5" w:rsidRDefault="005D36D5" w:rsidP="005D36D5">
      <w:pPr>
        <w:pStyle w:val="BodyText"/>
        <w:numPr>
          <w:ilvl w:val="0"/>
          <w:numId w:val="3"/>
        </w:numPr>
        <w:tabs>
          <w:tab w:val="left" w:pos="707"/>
        </w:tabs>
        <w:spacing w:after="0"/>
      </w:pPr>
      <w:r>
        <w:t xml:space="preserve">Processing data </w:t>
      </w:r>
    </w:p>
    <w:p w14:paraId="4C0CAF29" w14:textId="77777777" w:rsidR="005D36D5" w:rsidRDefault="005D36D5" w:rsidP="005D36D5">
      <w:pPr>
        <w:pStyle w:val="BodyText"/>
        <w:numPr>
          <w:ilvl w:val="0"/>
          <w:numId w:val="3"/>
        </w:numPr>
        <w:tabs>
          <w:tab w:val="left" w:pos="707"/>
        </w:tabs>
        <w:spacing w:after="0"/>
      </w:pPr>
      <w:r>
        <w:t xml:space="preserve">Analysing data </w:t>
      </w:r>
    </w:p>
    <w:p w14:paraId="1DA88CCA" w14:textId="77777777" w:rsidR="005D36D5" w:rsidRDefault="005D36D5" w:rsidP="005D36D5">
      <w:pPr>
        <w:pStyle w:val="BodyText"/>
        <w:numPr>
          <w:ilvl w:val="0"/>
          <w:numId w:val="3"/>
        </w:numPr>
        <w:tabs>
          <w:tab w:val="left" w:pos="707"/>
        </w:tabs>
        <w:spacing w:after="0"/>
      </w:pPr>
      <w:r>
        <w:t xml:space="preserve">Preserving data </w:t>
      </w:r>
    </w:p>
    <w:p w14:paraId="662DF381" w14:textId="77777777" w:rsidR="005D36D5" w:rsidRDefault="005D36D5" w:rsidP="005D36D5">
      <w:pPr>
        <w:pStyle w:val="BodyText"/>
        <w:numPr>
          <w:ilvl w:val="0"/>
          <w:numId w:val="3"/>
        </w:numPr>
        <w:tabs>
          <w:tab w:val="left" w:pos="707"/>
        </w:tabs>
        <w:spacing w:after="0"/>
      </w:pPr>
      <w:r>
        <w:t xml:space="preserve">Sharing data </w:t>
      </w:r>
    </w:p>
    <w:p w14:paraId="0BE378B4" w14:textId="77777777" w:rsidR="005D36D5" w:rsidRDefault="005D36D5" w:rsidP="005D36D5">
      <w:pPr>
        <w:pStyle w:val="BodyText"/>
        <w:numPr>
          <w:ilvl w:val="0"/>
          <w:numId w:val="3"/>
        </w:numPr>
        <w:tabs>
          <w:tab w:val="left" w:pos="707"/>
        </w:tabs>
      </w:pPr>
      <w:r>
        <w:t xml:space="preserve">Reusing data </w:t>
      </w:r>
    </w:p>
    <w:p w14:paraId="309A46E4" w14:textId="77777777" w:rsidR="005D36D5" w:rsidRDefault="005D36D5" w:rsidP="005D36D5">
      <w:pPr>
        <w:pStyle w:val="BodyText"/>
      </w:pPr>
      <w:r>
        <w:t> </w:t>
      </w:r>
      <w:r>
        <w:br/>
        <w:t> </w:t>
      </w:r>
      <w:r>
        <w:br/>
      </w:r>
      <w:r>
        <w:rPr>
          <w:rStyle w:val="Strong"/>
        </w:rPr>
        <w:t>Actions:</w:t>
      </w:r>
      <w:r>
        <w:br/>
        <w:t>·         Clarify usage rights:56555565555555</w:t>
      </w:r>
      <w:r>
        <w:br/>
        <w:t>·         Give credit through citations:56 56555556656</w:t>
      </w:r>
      <w:r>
        <w:br/>
        <w:t>·         Use open source software:5366616233623653666</w:t>
      </w:r>
      <w:r>
        <w:br/>
        <w:t>·         Attach PID to your data:555555545555</w:t>
      </w:r>
      <w:r>
        <w:br/>
        <w:t>·         Attach descriptive metadata:453554455464646</w:t>
      </w:r>
      <w:r>
        <w:br/>
        <w:t>·         Backup your data:44444444444446</w:t>
      </w:r>
      <w:r>
        <w:br/>
        <w:t>·         Create figures and plots in python/R:3313131233231333</w:t>
      </w:r>
      <w:r>
        <w:br/>
        <w:t>·         Organize your files in folders:444444441234414</w:t>
      </w:r>
      <w:r>
        <w:br/>
        <w:t>·         Select data repository:2255555256555</w:t>
      </w:r>
      <w:r>
        <w:br/>
        <w:t>·         Add open licence:55555555555</w:t>
      </w:r>
      <w:r>
        <w:br/>
        <w:t>·         Link publications, data and methods:5544445555455</w:t>
      </w:r>
      <w:r>
        <w:br/>
        <w:t>·         Create a template for assay description:1122111112452</w:t>
      </w:r>
      <w:r>
        <w:br/>
        <w:t>·         Use institutional repositories:555544555545455</w:t>
      </w:r>
      <w:r>
        <w:br/>
        <w:t>·         Use controlled vocabularies:666566645656</w:t>
      </w:r>
      <w:r>
        <w:br/>
        <w:t>·         Convert numerical data to csv:3323332422453</w:t>
      </w:r>
      <w:r>
        <w:br/>
        <w:t>·         Track versions of files:444444423444</w:t>
      </w:r>
      <w:r>
        <w:br/>
        <w:t>·         Performing statistical analysis:333333333333</w:t>
      </w:r>
      <w:r>
        <w:br/>
        <w:t>·         Deposit datasets to Zenodo/Dryad:5555455555555</w:t>
      </w:r>
      <w:r>
        <w:br/>
        <w:t>·         Record experiment details in Electronic Lab Notebook:11/4144411441111</w:t>
      </w:r>
      <w:r>
        <w:br/>
        <w:t>·         Use github for your code:546556665545556</w:t>
      </w:r>
      <w:r>
        <w:br/>
        <w:t>·         Ask someone to revise your project structure:22422222222</w:t>
      </w:r>
      <w:r>
        <w:br/>
        <w:t>·         Reformat and clean data tables:22222222222</w:t>
      </w:r>
      <w:r>
        <w:br/>
        <w:t>·         Use a Minimal Information Standard:1211112111145</w:t>
      </w:r>
      <w:r>
        <w:br/>
        <w:t>·         Use PID in data description:555555555255</w:t>
      </w:r>
      <w:r>
        <w:br/>
        <w:t> </w:t>
      </w:r>
      <w:r>
        <w:br/>
        <w:t>DONE:+1+1+1+1+1+1+1+1+1+1+1+1</w:t>
      </w:r>
      <w:r>
        <w:br/>
        <w:t> </w:t>
      </w:r>
      <w:r>
        <w:br/>
        <w:t> </w:t>
      </w:r>
      <w:r>
        <w:br/>
        <w:t>Is there an actions above which is not clear for you or you do not know how to perform it?</w:t>
      </w:r>
      <w:r>
        <w:br/>
        <w:t> List them:</w:t>
      </w:r>
      <w:r>
        <w:br/>
        <w:t> -</w:t>
      </w:r>
      <w:r>
        <w:br/>
        <w:t>  ------------------------------------------------------------------------------------------------------------------</w:t>
      </w:r>
    </w:p>
    <w:p w14:paraId="299E66D5" w14:textId="77777777" w:rsidR="005D36D5" w:rsidRDefault="005D36D5" w:rsidP="005D36D5">
      <w:pPr>
        <w:pStyle w:val="Heading4"/>
      </w:pPr>
      <w:r>
        <w:lastRenderedPageBreak/>
        <w:t>Exercise 2: Challenge We gave 20 for plan 10 for feedback</w:t>
      </w:r>
    </w:p>
    <w:p w14:paraId="3CDBB03A" w14:textId="77777777" w:rsidR="005D36D5" w:rsidRDefault="005D36D5" w:rsidP="005D36D5">
      <w:pPr>
        <w:pStyle w:val="BodyText"/>
      </w:pPr>
      <w:r>
        <w:br/>
      </w:r>
      <w:r>
        <w:rPr>
          <w:rStyle w:val="Strong"/>
        </w:rPr>
        <w:t>(30 minute exercise)</w:t>
      </w:r>
      <w:r>
        <w:br/>
        <w:t> </w:t>
      </w:r>
      <w:r>
        <w:br/>
        <w:t> </w:t>
      </w:r>
      <w:hyperlink r:id="rId31" w:history="1">
        <w:r>
          <w:rPr>
            <w:rStyle w:val="Hyperlink"/>
          </w:rPr>
          <w:t>https://drive.google.com/drive/folders/1AHxyKHoJ2ixVWJnfvPCqRHN2BxHqM-lu?usp=sharing</w:t>
        </w:r>
      </w:hyperlink>
      <w:r>
        <w:br/>
        <w:t> </w:t>
      </w:r>
      <w:r>
        <w:br/>
        <w:t>Working in groups, think of your last papers (or projects). Pretend that you have a joined project that combines the outputs of at least two your papers/projects (so more than one data type and a collaborative project).</w:t>
      </w:r>
      <w:r>
        <w:br/>
        <w:t> </w:t>
      </w:r>
      <w:r>
        <w:br/>
        <w:t>You can look at the example of DMP and resuable paragraphs:</w:t>
      </w:r>
      <w:r>
        <w:br/>
      </w:r>
      <w:hyperlink r:id="rId32" w:history="1">
        <w:r>
          <w:rPr>
            <w:rStyle w:val="Hyperlink"/>
          </w:rPr>
          <w:t>https://www.wiki.ed.ac.uk/display/RDMS/Short+paragraphs+that+you+might+find+useful+when+preparing+your+DMP</w:t>
        </w:r>
      </w:hyperlink>
      <w:r>
        <w:br/>
        <w:t> </w:t>
      </w:r>
      <w:r>
        <w:br/>
        <w:t xml:space="preserve">Our list of suggested Data Repositories can be found here: </w:t>
      </w:r>
      <w:hyperlink r:id="rId33" w:history="1">
        <w:r>
          <w:rPr>
            <w:rStyle w:val="Hyperlink"/>
          </w:rPr>
          <w:t>https://www.wiki.ed.ac.uk/display/RDMS/Suggested+data+repositories</w:t>
        </w:r>
      </w:hyperlink>
      <w:r>
        <w:br/>
        <w:t> </w:t>
      </w:r>
      <w:r>
        <w:br/>
        <w:t>For finding standards and repositories:</w:t>
      </w:r>
      <w:r>
        <w:br/>
      </w:r>
      <w:hyperlink r:id="rId34" w:history="1">
        <w:r>
          <w:rPr>
            <w:rStyle w:val="Hyperlink"/>
          </w:rPr>
          <w:t>https://fairsharing.org/</w:t>
        </w:r>
      </w:hyperlink>
      <w:r>
        <w:br/>
        <w:t> </w:t>
      </w:r>
      <w:r>
        <w:br/>
        <w:t xml:space="preserve">For ontologies: </w:t>
      </w:r>
      <w:hyperlink r:id="rId35" w:history="1">
        <w:r>
          <w:rPr>
            <w:rStyle w:val="Hyperlink"/>
          </w:rPr>
          <w:t>http://www.obofoundry.org/</w:t>
        </w:r>
      </w:hyperlink>
      <w:r>
        <w:t xml:space="preserve">, </w:t>
      </w:r>
      <w:hyperlink r:id="rId36" w:history="1">
        <w:r>
          <w:rPr>
            <w:rStyle w:val="Hyperlink"/>
          </w:rPr>
          <w:t>https://bioportal.bioontology.org/</w:t>
        </w:r>
      </w:hyperlink>
      <w:r>
        <w:t>   </w:t>
      </w:r>
      <w:r>
        <w:br/>
        <w:t> </w:t>
      </w:r>
      <w:r>
        <w:br/>
        <w:t xml:space="preserve">Write a short DMP for this </w:t>
      </w:r>
      <w:r>
        <w:rPr>
          <w:rStyle w:val="Strong"/>
        </w:rPr>
        <w:t>joined project</w:t>
      </w:r>
      <w:r>
        <w:t>. </w:t>
      </w:r>
      <w:r>
        <w:br/>
        <w:t> </w:t>
      </w:r>
      <w:r>
        <w:br/>
        <w:t> </w:t>
      </w:r>
      <w:r>
        <w:br/>
        <w:t>Your DMP should contain the following three sections:</w:t>
      </w:r>
      <w:r>
        <w:br/>
        <w:t> </w:t>
      </w:r>
      <w:r>
        <w:br/>
      </w:r>
      <w:r>
        <w:rPr>
          <w:rStyle w:val="Strong"/>
        </w:rPr>
        <w:t>1. What data will you acquire during the project:</w:t>
      </w:r>
      <w:r>
        <w:t xml:space="preserve"> Please describe the type of data you will generate (for example ‘flow cytometry data’) as well as file formats and data volume..</w:t>
      </w:r>
      <w:r>
        <w:br/>
        <w:t>-thermal imaging over time (time series) (images converted to temprature readings in spreadsheet)</w:t>
      </w:r>
      <w:r>
        <w:br/>
        <w:t>-Write in the document on google drive :)</w:t>
      </w:r>
      <w:r>
        <w:br/>
      </w:r>
      <w:hyperlink r:id="rId37" w:history="1">
        <w:r>
          <w:rPr>
            <w:rStyle w:val="Hyperlink"/>
          </w:rPr>
          <w:t>https://drive.google.com/drive/folders/1AHxyKHoJ2ixVWJnfvPCqRHN2BxHqM-lu?usp=sharing</w:t>
        </w:r>
      </w:hyperlink>
      <w:r>
        <w:br/>
        <w:t>-</w:t>
      </w:r>
      <w:r>
        <w:br/>
        <w:t> </w:t>
      </w:r>
      <w:r>
        <w:br/>
      </w:r>
      <w:r>
        <w:rPr>
          <w:rStyle w:val="Strong"/>
        </w:rPr>
        <w:t>2. How will you store and organize the data:</w:t>
      </w:r>
      <w:r>
        <w:t xml:space="preserve"> Please describe how you will store and organize your data, what metadata will you capture in what form. Explain how you will document the data during the duration of the project</w:t>
      </w:r>
      <w:r>
        <w:br/>
        <w:t xml:space="preserve">- </w:t>
      </w:r>
      <w:hyperlink r:id="rId38" w:history="1">
        <w:r>
          <w:rPr>
            <w:rStyle w:val="Hyperlink"/>
          </w:rPr>
          <w:t>https://drive.google.com/drive/folders/1AHxyKHoJ2ixVWJnfvPCqRHN2BxHqM-lu?usp=sharing</w:t>
        </w:r>
      </w:hyperlink>
      <w:r>
        <w:br/>
        <w:t>- please use google drive</w:t>
      </w:r>
      <w:r>
        <w:br/>
        <w:t>-</w:t>
      </w:r>
      <w:r>
        <w:br/>
        <w:t> </w:t>
      </w:r>
      <w:r>
        <w:br/>
      </w:r>
      <w:r>
        <w:rPr>
          <w:rStyle w:val="Strong"/>
        </w:rPr>
        <w:t>3. How will you share the data:</w:t>
      </w:r>
      <w:r>
        <w:t xml:space="preserve"> Please describe the strategies for data sharing, licensing and access information.</w:t>
      </w:r>
      <w:r>
        <w:br/>
        <w:t>-</w:t>
      </w:r>
      <w:r>
        <w:br/>
        <w:t>-</w:t>
      </w:r>
      <w:r>
        <w:br/>
        <w:t>-</w:t>
      </w:r>
      <w:r>
        <w:br/>
        <w:t> </w:t>
      </w:r>
      <w:r>
        <w:br/>
      </w:r>
      <w:r>
        <w:rPr>
          <w:rStyle w:val="Strong"/>
        </w:rPr>
        <w:t>Remember: it is a joined project</w:t>
      </w:r>
      <w:r>
        <w:br/>
        <w:t> </w:t>
      </w:r>
      <w:r>
        <w:br/>
      </w:r>
      <w:r>
        <w:rPr>
          <w:rStyle w:val="Strong"/>
        </w:rPr>
        <w:lastRenderedPageBreak/>
        <w:t>Drop the DMP document at:</w:t>
      </w:r>
      <w:r>
        <w:t>  </w:t>
      </w:r>
      <w:r>
        <w:br/>
      </w:r>
      <w:hyperlink r:id="rId39" w:history="1">
        <w:r>
          <w:rPr>
            <w:rStyle w:val="Hyperlink"/>
          </w:rPr>
          <w:t>https://drive.google.com/drive/folders/1AHxyKHoJ2ixVWJnfvPCqRHN2BxHqM-lu?usp=sharing</w:t>
        </w:r>
      </w:hyperlink>
      <w:r>
        <w:br/>
        <w:t> </w:t>
      </w:r>
      <w:r>
        <w:br/>
        <w:t>HINT: You can drop a document there and start to collaborate on it online doing simultanous edits!</w:t>
      </w:r>
      <w:r>
        <w:br/>
        <w:t> </w:t>
      </w:r>
      <w:r>
        <w:br/>
        <w:t> </w:t>
      </w:r>
      <w:r>
        <w:br/>
        <w:t> </w:t>
      </w:r>
      <w:r>
        <w:br/>
        <w:t> </w:t>
      </w:r>
      <w:r>
        <w:br/>
        <w:t> </w:t>
      </w:r>
      <w:r>
        <w:br/>
        <w:t> </w:t>
      </w:r>
      <w:r>
        <w:br/>
        <w:t> </w:t>
      </w:r>
    </w:p>
    <w:p w14:paraId="53047969" w14:textId="77777777" w:rsidR="005D36D5" w:rsidRDefault="005D36D5" w:rsidP="005D36D5">
      <w:pPr>
        <w:pStyle w:val="Heading4"/>
      </w:pPr>
      <w:r>
        <w:t>Exercise 2, part 2: check each other DMPs</w:t>
      </w:r>
    </w:p>
    <w:p w14:paraId="6DB290E7" w14:textId="77777777" w:rsidR="005D36D5" w:rsidRDefault="005D36D5" w:rsidP="005D36D5">
      <w:pPr>
        <w:pStyle w:val="BodyText"/>
      </w:pPr>
      <w:r>
        <w:br/>
        <w:t>(10 minute exercise)</w:t>
      </w:r>
      <w:r>
        <w:br/>
        <w:t> </w:t>
      </w:r>
      <w:r>
        <w:br/>
        <w:t xml:space="preserve">Now, take a look at the </w:t>
      </w:r>
      <w:r>
        <w:rPr>
          <w:rStyle w:val="Strong"/>
        </w:rPr>
        <w:t>other group's DMP</w:t>
      </w:r>
      <w:r>
        <w:t xml:space="preserve"> and make comments/suggestions on how to improve it (at the end of the DMP)</w:t>
      </w:r>
      <w:r>
        <w:br/>
        <w:t> </w:t>
      </w:r>
      <w:r>
        <w:br/>
      </w:r>
      <w:r>
        <w:rPr>
          <w:rStyle w:val="Strong"/>
        </w:rPr>
        <w:t>Room 1 &lt;-&gt; Room 3</w:t>
      </w:r>
      <w:r>
        <w:br/>
      </w:r>
      <w:r>
        <w:br/>
        <w:t> </w:t>
      </w:r>
      <w:r>
        <w:br/>
      </w:r>
      <w:r>
        <w:br/>
        <w:t>We are back 15:25</w:t>
      </w:r>
      <w:r>
        <w:br/>
        <w:t> </w:t>
      </w:r>
      <w:r>
        <w:br/>
        <w:t>   ------------------------------------------------------------------------------------------------------------------</w:t>
      </w:r>
    </w:p>
    <w:p w14:paraId="766DCD00" w14:textId="77777777" w:rsidR="005D36D5" w:rsidRDefault="005D36D5" w:rsidP="005D36D5">
      <w:pPr>
        <w:pStyle w:val="Heading4"/>
      </w:pPr>
      <w:r>
        <w:t>Exercise 3: Quiz</w:t>
      </w:r>
    </w:p>
    <w:p w14:paraId="6D5E662B" w14:textId="77777777" w:rsidR="005D36D5" w:rsidRDefault="005D36D5" w:rsidP="005D36D5">
      <w:pPr>
        <w:pStyle w:val="BodyText"/>
      </w:pPr>
      <w:r>
        <w:br/>
        <w:t>Answer the following questions with true or false (T or F):</w:t>
      </w:r>
      <w:r>
        <w:br/>
        <w:t> </w:t>
      </w:r>
      <w:r>
        <w:br/>
        <w:t>1. The best time to do data management is at the end of a project, when you've collected all the data you're managing.FFFFFFFFFF</w:t>
      </w:r>
      <w:r>
        <w:br/>
        <w:t>2. Data management plans (DMPs) detail what will happen to data before collection begins.TTTTTTTTTT</w:t>
      </w:r>
      <w:r>
        <w:br/>
        <w:t>3. The best storage method for data is multiple backups to USBs.FFFFFFFFF</w:t>
      </w:r>
      <w:r>
        <w:br/>
        <w:t>4. There is a single best way to manage, organise, and share data.FFFFFFFFF</w:t>
      </w:r>
      <w:r>
        <w:br/>
        <w:t>5. For grant applications, DMPs should mention data preservation, longevity, sharing, discover, and reuse.TTTTTTTTTT</w:t>
      </w:r>
      <w:r>
        <w:br/>
        <w:t>6. Your metadata should be standardised and descriptive.TTTTTTTTTT</w:t>
      </w:r>
      <w:r>
        <w:br/>
        <w:t>7. Taking the time to plan out what's needed in metadata and your DMP will save you time in the long run and make your data more FAIR.TTTTTTTTTT</w:t>
      </w:r>
      <w:r>
        <w:br/>
        <w:t>8. DMP online is a tool which constructs DMPs for researchers.FFFFFFFF</w:t>
      </w:r>
      <w:r>
        <w:br/>
        <w:t>F</w:t>
      </w:r>
      <w:r>
        <w:br/>
        <w:t>9. Data addressed in a DMP can be freely shared regardless of confidentiality.FFFFFFFFFF</w:t>
      </w:r>
      <w:r>
        <w:br/>
        <w:t>10. Data can be given creative commons licenses to dictate how others can and cannot use it.TTTTTTTTT</w:t>
      </w:r>
      <w:r>
        <w:br/>
        <w:t> </w:t>
      </w:r>
      <w:r>
        <w:br/>
        <w:t> </w:t>
      </w:r>
      <w:r>
        <w:br/>
      </w:r>
      <w:r>
        <w:lastRenderedPageBreak/>
        <w:t>DONE:+1+1+1+1+1+1+1+1+1+1</w:t>
      </w:r>
      <w:r>
        <w:br/>
        <w:t>-----------------------------------------------------------------------------------------------------------------</w:t>
      </w:r>
      <w:r>
        <w:br/>
        <w:t> </w:t>
      </w:r>
    </w:p>
    <w:p w14:paraId="5982727C" w14:textId="77777777" w:rsidR="005D36D5" w:rsidRDefault="005D36D5" w:rsidP="005D36D5">
      <w:pPr>
        <w:pStyle w:val="Heading3"/>
      </w:pPr>
      <w:r>
        <w:t>Lesson 4: Intellectual property, Licencing and Openness</w:t>
      </w:r>
    </w:p>
    <w:p w14:paraId="7C6EEA6A" w14:textId="77777777" w:rsidR="005D36D5" w:rsidRDefault="005D36D5" w:rsidP="005D36D5">
      <w:pPr>
        <w:pStyle w:val="BodyText"/>
      </w:pPr>
      <w:r>
        <w:br/>
        <w:t> </w:t>
      </w:r>
    </w:p>
    <w:p w14:paraId="4623EFE0" w14:textId="77777777" w:rsidR="005D36D5" w:rsidRDefault="005D36D5" w:rsidP="005D36D5">
      <w:pPr>
        <w:pStyle w:val="Heading4"/>
      </w:pPr>
      <w:r>
        <w:t>Exercise 1. Checking common licence:</w:t>
      </w:r>
    </w:p>
    <w:p w14:paraId="6BB63884" w14:textId="77777777" w:rsidR="005D36D5" w:rsidRDefault="005D36D5" w:rsidP="005D36D5">
      <w:pPr>
        <w:pStyle w:val="BodyText"/>
      </w:pPr>
      <w:r>
        <w:br/>
        <w:t xml:space="preserve">1. Open CC BY licence summary </w:t>
      </w:r>
      <w:hyperlink r:id="rId40" w:history="1">
        <w:r>
          <w:rPr>
            <w:rStyle w:val="Hyperlink"/>
          </w:rPr>
          <w:t>https://creativecommons.org/licenses/by/4.0/</w:t>
        </w:r>
      </w:hyperlink>
      <w:r>
        <w:br/>
        <w:t>is it clear how you can use the data under this licence and why it is popular in academia?</w:t>
      </w:r>
      <w:r>
        <w:br/>
        <w:t>-It is clear +1+1- the ability to copy and share is good for publications</w:t>
      </w:r>
      <w:r>
        <w:br/>
        <w:t>-it is popular because all academic want is just credit</w:t>
      </w:r>
      <w:r>
        <w:br/>
        <w:t>-</w:t>
      </w:r>
      <w:r>
        <w:br/>
        <w:t> </w:t>
      </w:r>
      <w:r>
        <w:br/>
        <w:t xml:space="preserve">2. Check the MIT licence wording: </w:t>
      </w:r>
      <w:hyperlink r:id="rId41" w:history="1">
        <w:r>
          <w:rPr>
            <w:rStyle w:val="Hyperlink"/>
          </w:rPr>
          <w:t>https://opensource.org/licenses/MIT</w:t>
        </w:r>
      </w:hyperlink>
      <w:r>
        <w:br/>
        <w:t>is it clear what you can do with software code under this licence?</w:t>
      </w:r>
      <w:r>
        <w:br/>
        <w:t> -Yes,  to deal in the Software without restriction, including without limitation the rights to use, copy, modify, merge, publish, distribute, sublicense, and/or sell copies of the Software</w:t>
      </w:r>
      <w:r>
        <w:br/>
        <w:t> -</w:t>
      </w:r>
      <w:r>
        <w:br/>
        <w:t> -</w:t>
      </w:r>
      <w:r>
        <w:br/>
        <w:t> </w:t>
      </w:r>
      <w:r>
        <w:br/>
        <w:t>3. Compare the full wording of CC BY</w:t>
      </w:r>
      <w:r>
        <w:br/>
      </w:r>
      <w:hyperlink r:id="rId42" w:history="1">
        <w:r>
          <w:rPr>
            <w:rStyle w:val="Hyperlink"/>
          </w:rPr>
          <w:t>https://creativecommons.org/licenses/by/4.0/legalcode</w:t>
        </w:r>
      </w:hyperlink>
      <w:r>
        <w:br/>
        <w:t>can you guess why the MIT licence is currently one of the most popular for open source code?</w:t>
      </w:r>
      <w:r>
        <w:br/>
        <w:t> </w:t>
      </w:r>
      <w:r>
        <w:br/>
        <w:t> </w:t>
      </w:r>
      <w:r>
        <w:br/>
        <w:t>DONE: </w:t>
      </w:r>
      <w:r>
        <w:br/>
        <w:t>------------------------------------------------------------------------------------------------------------------</w:t>
      </w:r>
      <w:r>
        <w:br/>
        <w:t> </w:t>
      </w:r>
      <w:r>
        <w:br/>
        <w:t> </w:t>
      </w:r>
    </w:p>
    <w:p w14:paraId="48A31F7B" w14:textId="77777777" w:rsidR="005D36D5" w:rsidRDefault="005D36D5" w:rsidP="005D36D5">
      <w:pPr>
        <w:pStyle w:val="Heading3"/>
      </w:pPr>
      <w:r>
        <w:t>Your journey to be FAIRproductive</w:t>
      </w:r>
    </w:p>
    <w:p w14:paraId="34FB9185" w14:textId="77777777" w:rsidR="005D36D5" w:rsidRDefault="005D36D5" w:rsidP="005D36D5">
      <w:pPr>
        <w:pStyle w:val="BodyText"/>
      </w:pPr>
      <w:r>
        <w:br/>
        <w:t> </w:t>
      </w:r>
      <w:r>
        <w:br/>
        <w:t> </w:t>
      </w:r>
      <w:r>
        <w:br/>
      </w:r>
      <w:r>
        <w:rPr>
          <w:rStyle w:val="Strong"/>
        </w:rPr>
        <w:t>Exercise 1</w:t>
      </w:r>
      <w:r>
        <w:br/>
        <w:t> </w:t>
      </w:r>
      <w:r>
        <w:br/>
        <w:t>Read through the following activities / practices, type next to each</w:t>
      </w:r>
      <w:r>
        <w:br/>
        <w:t>-1 if you (your group) do not perform it</w:t>
      </w:r>
      <w:r>
        <w:br/>
        <w:t>? if you are not completely sure what it stands for</w:t>
      </w:r>
      <w:r>
        <w:br/>
        <w:t>0 if you only learnt abou it at this workshop</w:t>
      </w:r>
      <w:r>
        <w:br/>
        <w:t>+1 if you (your group) adheres / practices it</w:t>
      </w:r>
      <w:r>
        <w:br/>
        <w:t> </w:t>
      </w:r>
      <w:r>
        <w:br/>
        <w:t>•                     include license with datasets: +1-1+100-10</w:t>
      </w:r>
      <w:r>
        <w:br/>
        <w:t>•                     include license with code / scripts:+100-100-10</w:t>
      </w:r>
      <w:r>
        <w:br/>
        <w:t>•                     use git as version control:+1-10-1-1+10-1+1</w:t>
      </w:r>
      <w:r>
        <w:br/>
      </w:r>
      <w:r>
        <w:lastRenderedPageBreak/>
        <w:t>•                     store code in github:+1+1+1-1-1+10-1-1</w:t>
      </w:r>
      <w:r>
        <w:br/>
        <w:t>•                     create DOI for datasets / code:+1+100000000</w:t>
      </w:r>
      <w:r>
        <w:br/>
        <w:t>•                     add date availability section to a manuscript:+1+1+1-1+1+1+1+1+1</w:t>
      </w:r>
      <w:r>
        <w:br/>
        <w:t>•                     use minimal information standards:+10000+0000</w:t>
      </w:r>
      <w:r>
        <w:br/>
        <w:t>•                     use ontology terms:?????+1???</w:t>
      </w:r>
      <w:r>
        <w:br/>
        <w:t>•                     use generic data repository:+10+1-10+0+1+10</w:t>
      </w:r>
      <w:r>
        <w:br/>
        <w:t>•                     use domain specific data repository:+1+1+1+1+1+1+1+1+1</w:t>
      </w:r>
      <w:r>
        <w:br/>
        <w:t>•                     have description templates for various techniques in the lab:+1+1+1-1+1+1+1+1</w:t>
      </w:r>
      <w:r>
        <w:br/>
        <w:t>•                     store data in a shared, network drive:+1+1+1+1+1+1+1+1+1</w:t>
      </w:r>
      <w:r>
        <w:br/>
        <w:t>•                     have an automatic backup solution for files:0+1+1-1-1-1-1-1-1</w:t>
      </w:r>
      <w:r>
        <w:br/>
        <w:t>•                     follow a file naming conventions:+1+10-1+1+1-1+1+1</w:t>
      </w:r>
      <w:r>
        <w:br/>
        <w:t>•                     create standard project folder structure:+1+10-1+1+1-1+1+1</w:t>
      </w:r>
      <w:r>
        <w:br/>
        <w:t>•                     use Electronic Lab Notebooks:_1+1-1+1+10-1-10</w:t>
      </w:r>
      <w:r>
        <w:br/>
        <w:t>•                     create figures and plots in python/R:+1+1+1+1-1-1-1-1-1</w:t>
      </w:r>
      <w:r>
        <w:br/>
        <w:t>•                     select data repository:+1+10+1+1-1+1+10</w:t>
      </w:r>
      <w:r>
        <w:br/>
        <w:t>•                     know non-restrictive licenses:-10-100+0+00</w:t>
      </w:r>
      <w:r>
        <w:br/>
        <w:t>•                     create readme for each dataset:+10-10+0+00</w:t>
      </w:r>
      <w:r>
        <w:br/>
        <w:t>•                     use institutional repositories:+1-1-1-10+100</w:t>
      </w:r>
      <w:r>
        <w:br/>
        <w:t>•                     use controlled vocabularies:+1-10-1+1+1+100</w:t>
      </w:r>
      <w:r>
        <w:br/>
        <w:t>•                     have ORCID+1+1+1+1+1+1+1+1+1+1</w:t>
      </w:r>
      <w:r>
        <w:br/>
        <w:t>•                     have dedicated folder / database for protocols / SOP+1+1+1-1+1+1+11+1+1+1</w:t>
      </w:r>
      <w:r>
        <w:br/>
        <w:t>•                     have a way to reference different versions of a protocol+10-1+1+10+1+1+1</w:t>
      </w:r>
      <w:r>
        <w:br/>
        <w:t>•                     convert numerical data to csv:+1+1-1+1+1-1-1+1+1</w:t>
      </w:r>
      <w:r>
        <w:br/>
        <w:t>•                     follow conventions for tidy data tables:+1-1-1+1?-1-1+1+1</w:t>
      </w:r>
      <w:r>
        <w:br/>
        <w:t>•                     use jupyter notebooks or R-markdown:-1-1+1-1-1+10+000+1</w:t>
      </w:r>
      <w:r>
        <w:br/>
        <w:t>•                     use metadata format / standards:+10+1+1-1+0+1+10</w:t>
      </w:r>
      <w:r>
        <w:br/>
        <w:t>•                     use PID from repositories (eg UniProt, GenBank) in data description:-1-1?+1+1+1-1-10</w:t>
      </w:r>
      <w:r>
        <w:br/>
        <w:t>•                     use database for bio-samples / strains etc:-1+10-1-1+1-1-1-1</w:t>
      </w:r>
      <w:r>
        <w:br/>
        <w:t>•                     use pipelines for data analysis:+1+10+1-1-1-1-1-1+1</w:t>
      </w:r>
      <w:r>
        <w:br/>
        <w:t>•                     can access all group data from your own PC:+1+1+1+1-1+1-1-1+1+1</w:t>
      </w:r>
      <w:r>
        <w:br/>
        <w:t>•                     discuss with team how particular data type should be described and stored:+1+10+1+1+1+1+1+1</w:t>
      </w:r>
      <w:r>
        <w:br/>
        <w:t>•                     use tools / resources you organization offers for data management:+1+10+1-1+1+1+1+1+1</w:t>
      </w:r>
      <w:r>
        <w:br/>
        <w:t>•                     use support you organization offers for data management:+1+1+1+1-1-1-1+1+1+1</w:t>
      </w:r>
      <w:r>
        <w:br/>
        <w:t>•                      </w:t>
      </w:r>
      <w:r>
        <w:br/>
        <w:t> </w:t>
      </w:r>
      <w:r>
        <w:br/>
        <w:t>DONE: +1+1+1+1 +1+1+1+1+1+1</w:t>
      </w:r>
      <w:r>
        <w:br/>
        <w:t> </w:t>
      </w:r>
      <w:r>
        <w:br/>
        <w:t> </w:t>
      </w:r>
      <w:r>
        <w:br/>
      </w:r>
      <w:r>
        <w:rPr>
          <w:rStyle w:val="Strong"/>
        </w:rPr>
        <w:t>Exercise 2:</w:t>
      </w:r>
      <w:r>
        <w:br/>
        <w:t> </w:t>
      </w:r>
      <w:r>
        <w:br/>
        <w:t>Type below the things you are going to change in your work habits or actions you are going to take after this course:</w:t>
      </w:r>
      <w:r>
        <w:br/>
        <w:t>- deposit data in depositories as soon as they are generated.</w:t>
      </w:r>
      <w:r>
        <w:br/>
        <w:t>-better file / data organisation - instead of dumping things in one place+1+1</w:t>
      </w:r>
      <w:r>
        <w:br/>
        <w:t>- Keep track of metadata for all my experiments - ensure the information is ready to use / understand+1</w:t>
      </w:r>
      <w:r>
        <w:br/>
        <w:t>-DMP+1+1+1+1</w:t>
      </w:r>
      <w:r>
        <w:br/>
        <w:t>Put in more effort in studying R+1+1+1</w:t>
      </w:r>
      <w:r>
        <w:br/>
        <w:t>Store my data in safe places and have backups+1+1+1</w:t>
      </w:r>
      <w:r>
        <w:br/>
      </w:r>
      <w:r>
        <w:lastRenderedPageBreak/>
        <w:t>- Will try electronic lab notebook, and Jupyter+1</w:t>
      </w:r>
      <w:r>
        <w:br/>
        <w:t>- Better naming of file and storage stucture+1</w:t>
      </w:r>
      <w:r>
        <w:br/>
        <w:t> </w:t>
      </w:r>
      <w:r>
        <w:br/>
        <w:t> </w:t>
      </w:r>
      <w:r>
        <w:br/>
        <w:t>-----------------------------------------------------------------------------------------------------------------</w:t>
      </w:r>
    </w:p>
    <w:p w14:paraId="320A5B02" w14:textId="77777777" w:rsidR="005D36D5" w:rsidRDefault="005D36D5" w:rsidP="005D36D5">
      <w:pPr>
        <w:pStyle w:val="Heading4"/>
      </w:pPr>
      <w:r>
        <w:t>  WHERE are all of our materials</w:t>
      </w:r>
    </w:p>
    <w:p w14:paraId="52521E56" w14:textId="77777777" w:rsidR="005D36D5" w:rsidRDefault="005D36D5" w:rsidP="005D36D5">
      <w:pPr>
        <w:pStyle w:val="BodyText"/>
      </w:pPr>
      <w:r>
        <w:br/>
        <w:t> </w:t>
      </w:r>
      <w:r>
        <w:br/>
        <w:t>Our course website is:</w:t>
      </w:r>
      <w:r>
        <w:br/>
      </w:r>
      <w:hyperlink r:id="rId43" w:history="1">
        <w:r>
          <w:rPr>
            <w:rStyle w:val="Hyperlink"/>
          </w:rPr>
          <w:t>https://biordm.github.io/fair-in-circadian-practice/</w:t>
        </w:r>
      </w:hyperlink>
      <w:r>
        <w:br/>
        <w:t> </w:t>
      </w:r>
      <w:r>
        <w:br/>
        <w:t>It contains the text for self learnings, the exercises and the links.</w:t>
      </w:r>
      <w:r>
        <w:br/>
        <w:t> </w:t>
      </w:r>
      <w:r>
        <w:br/>
        <w:t>There is a github repository that contains the lessons text as well as the powerpoint slides (</w:t>
      </w:r>
      <w:r>
        <w:br/>
        <w:t> </w:t>
      </w:r>
      <w:hyperlink r:id="rId44" w:history="1">
        <w:r>
          <w:rPr>
            <w:rStyle w:val="Hyperlink"/>
          </w:rPr>
          <w:t>https://github.com/BioRDM/fair-in-circadian-practice/tree/gh-pages/instructors</w:t>
        </w:r>
      </w:hyperlink>
      <w:r>
        <w:br/>
        <w:t> </w:t>
      </w:r>
      <w:r>
        <w:br/>
        <w:t>-----------------------------------------------------------------------------------------------------------------</w:t>
      </w:r>
    </w:p>
    <w:p w14:paraId="3362B571" w14:textId="77777777" w:rsidR="005D36D5" w:rsidRDefault="005D36D5" w:rsidP="005D36D5">
      <w:pPr>
        <w:pStyle w:val="Heading4"/>
      </w:pPr>
      <w:r>
        <w:t>Q&amp;A:</w:t>
      </w:r>
    </w:p>
    <w:p w14:paraId="6CD76E9D" w14:textId="77777777" w:rsidR="005D36D5" w:rsidRDefault="005D36D5" w:rsidP="005D36D5">
      <w:pPr>
        <w:pStyle w:val="BodyText"/>
      </w:pPr>
      <w:r>
        <w:br/>
        <w:t>Do you have any questions about the topics dicussed today? Please write them down here. Use +1 to upvote the ones you are interested in if someone already asked it. We will briefly discuss them before the following set of lessons.</w:t>
      </w:r>
      <w:r>
        <w:br/>
        <w:t>-</w:t>
      </w:r>
      <w:r>
        <w:br/>
        <w:t>-</w:t>
      </w:r>
      <w:r>
        <w:br/>
        <w:t>-</w:t>
      </w:r>
      <w:r>
        <w:br/>
        <w:t> </w:t>
      </w:r>
      <w:r>
        <w:br/>
        <w:t> </w:t>
      </w:r>
      <w:r>
        <w:br/>
        <w:t>-----------------------------------------------------------------------------------------------------------------</w:t>
      </w:r>
    </w:p>
    <w:p w14:paraId="1FBB7094" w14:textId="77777777" w:rsidR="005D36D5" w:rsidRDefault="005D36D5" w:rsidP="005D36D5">
      <w:pPr>
        <w:pStyle w:val="Heading4"/>
      </w:pPr>
      <w:r>
        <w:t>Feedback:</w:t>
      </w:r>
    </w:p>
    <w:p w14:paraId="74DA94D6" w14:textId="77777777" w:rsidR="005D36D5" w:rsidRDefault="005D36D5" w:rsidP="005D36D5">
      <w:pPr>
        <w:pStyle w:val="BodyText"/>
      </w:pPr>
      <w:r>
        <w:br/>
        <w:t> </w:t>
      </w:r>
      <w:r>
        <w:br/>
        <w:t>1.      How do you feel about the presented topics after this session (type +1 next to the statement that best describes your feeling):</w:t>
      </w:r>
      <w:r>
        <w:br/>
        <w:t> </w:t>
      </w:r>
      <w:r>
        <w:br/>
        <w:t>•       I am more confused:</w:t>
      </w:r>
      <w:r>
        <w:br/>
        <w:t>•       I have a better understanding of them now: +1+1+1+1+1+1+1+1+1+1+1</w:t>
      </w:r>
      <w:r>
        <w:br/>
        <w:t>•       My knowledge has not changed much:</w:t>
      </w:r>
      <w:r>
        <w:br/>
        <w:t> </w:t>
      </w:r>
      <w:r>
        <w:br/>
        <w:t>2.      How was the pace of the lesson:</w:t>
      </w:r>
      <w:r>
        <w:br/>
        <w:t>•       Too fast: </w:t>
      </w:r>
      <w:r>
        <w:br/>
        <w:t>•       About right: +1+1+1+1+1+1+1+1+1+1</w:t>
      </w:r>
      <w:r>
        <w:br/>
        <w:t>•       Too slow:</w:t>
      </w:r>
      <w:r>
        <w:br/>
        <w:t> </w:t>
      </w:r>
      <w:r>
        <w:br/>
        <w:t>3. If the lesson could be 5 minutes longer, what would you add or spend more time on:</w:t>
      </w:r>
      <w:r>
        <w:br/>
        <w:t>- longer breaks</w:t>
      </w:r>
      <w:r>
        <w:br/>
        <w:t>- different licences</w:t>
      </w:r>
      <w:r>
        <w:br/>
      </w:r>
      <w:r>
        <w:lastRenderedPageBreak/>
        <w:t> </w:t>
      </w:r>
      <w:r>
        <w:br/>
        <w:t>4. What could be improved:</w:t>
      </w:r>
      <w:r>
        <w:br/>
        <w:t>- Should ne more interactive</w:t>
      </w:r>
      <w:r>
        <w:br/>
        <w:t>-Less biological examples - not my background</w:t>
      </w:r>
      <w:r>
        <w:br/>
        <w:t>-It could be shorter (people could do some excerises in own time maybe? I would!)</w:t>
      </w:r>
      <w:r>
        <w:br/>
        <w:t> </w:t>
      </w:r>
      <w:r>
        <w:br/>
        <w:t>5. What did you like: DMP +1, file naming and folder organisation+1</w:t>
      </w:r>
      <w:r>
        <w:br/>
        <w:t> </w:t>
      </w:r>
      <w:r>
        <w:br/>
        <w:t>-----------------------------------------------------------------------------------------------------------------</w:t>
      </w:r>
    </w:p>
    <w:p w14:paraId="008CC2FE" w14:textId="77777777" w:rsidR="005D36D5" w:rsidRDefault="005D36D5" w:rsidP="005D36D5">
      <w:pPr>
        <w:pStyle w:val="Heading4"/>
      </w:pPr>
      <w:r>
        <w:t>Feedback For The Whole Course:</w:t>
      </w:r>
    </w:p>
    <w:p w14:paraId="33213775" w14:textId="77777777" w:rsidR="005D36D5" w:rsidRDefault="005D36D5" w:rsidP="005D36D5">
      <w:pPr>
        <w:pStyle w:val="BodyText"/>
      </w:pPr>
      <w:r>
        <w:br/>
        <w:t> </w:t>
      </w:r>
      <w:r>
        <w:br/>
        <w:t>On the scale 0 - 5 (zero a terrible course, 5 a fantastic course)</w:t>
      </w:r>
      <w:r>
        <w:br/>
        <w:t>How good was this course: 544444344+43</w:t>
      </w:r>
      <w:r>
        <w:br/>
        <w:t> </w:t>
      </w:r>
      <w:r>
        <w:br/>
        <w:t>On the scale 0 - 5 (zero useless, 5 useful)</w:t>
      </w:r>
      <w:r>
        <w:br/>
        <w:t>How useful was this course:54443344344</w:t>
      </w:r>
      <w:r>
        <w:br/>
        <w:t> </w:t>
      </w:r>
      <w:r>
        <w:br/>
        <w:t>On the scale 0 - 5 (zero only for my worst enemy, 5 highly recommended)</w:t>
      </w:r>
      <w:r>
        <w:br/>
        <w:t>How likely are you to recommend this course:5553334334</w:t>
      </w:r>
      <w:r>
        <w:br/>
        <w:t> </w:t>
      </w:r>
      <w:r>
        <w:br/>
        <w:t>What other topics would you add: other kinds of database rather than biological ones, like dtat from sensors</w:t>
      </w:r>
      <w:r>
        <w:br/>
        <w:t> More data analysis exercises+1</w:t>
      </w:r>
      <w:r>
        <w:br/>
        <w:t>Deeper explanation of Biodare- i mean the analysis methods</w:t>
      </w:r>
      <w:r>
        <w:br/>
        <w:t>What topics can we shorten:</w:t>
      </w:r>
      <w:r>
        <w:br/>
        <w:t> </w:t>
      </w:r>
      <w:r>
        <w:br/>
        <w:t> 16:20 Period anlaysis</w:t>
      </w:r>
      <w:r>
        <w:br/>
        <w:t> </w:t>
      </w:r>
      <w:r>
        <w:br/>
        <w:t> </w:t>
      </w:r>
      <w:r>
        <w:br/>
        <w:t> </w:t>
      </w:r>
    </w:p>
    <w:p w14:paraId="52906F4D" w14:textId="75080A20" w:rsidR="003A5B83" w:rsidRPr="005D36D5" w:rsidRDefault="003A5B83" w:rsidP="005D36D5"/>
    <w:sectPr w:rsidR="003A5B83" w:rsidRPr="005D36D5">
      <w:pgSz w:w="11906" w:h="16838"/>
      <w:pgMar w:top="567" w:right="567" w:bottom="567"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ejaVu Sans">
    <w:charset w:val="01"/>
    <w:family w:val="auto"/>
    <w:pitch w:val="variable"/>
  </w:font>
  <w:font w:name="Noto Sans Devanagari">
    <w:altName w:val="Calibri"/>
    <w:charset w:val="01"/>
    <w:family w:val="auto"/>
    <w:pitch w:val="variable"/>
  </w:font>
  <w:font w:name="RobotoMono">
    <w:charset w:val="01"/>
    <w:family w:val="auto"/>
    <w:pitch w:val="default"/>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063C5E4B"/>
    <w:multiLevelType w:val="multilevel"/>
    <w:tmpl w:val="7C44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F697B"/>
    <w:multiLevelType w:val="multilevel"/>
    <w:tmpl w:val="A988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2395E"/>
    <w:multiLevelType w:val="multilevel"/>
    <w:tmpl w:val="2C1EC9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540DA8"/>
    <w:multiLevelType w:val="multilevel"/>
    <w:tmpl w:val="52249D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F00BE5"/>
    <w:multiLevelType w:val="multilevel"/>
    <w:tmpl w:val="0A1C4A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B61B26"/>
    <w:multiLevelType w:val="multilevel"/>
    <w:tmpl w:val="83A26C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FC42F6"/>
    <w:multiLevelType w:val="multilevel"/>
    <w:tmpl w:val="237CD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D05FD9"/>
    <w:multiLevelType w:val="multilevel"/>
    <w:tmpl w:val="CBDA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BC6679"/>
    <w:multiLevelType w:val="multilevel"/>
    <w:tmpl w:val="1ECA7F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637391"/>
    <w:multiLevelType w:val="multilevel"/>
    <w:tmpl w:val="85129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5646B3"/>
    <w:multiLevelType w:val="multilevel"/>
    <w:tmpl w:val="F964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FA1A79"/>
    <w:multiLevelType w:val="multilevel"/>
    <w:tmpl w:val="864CA7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324CA6"/>
    <w:multiLevelType w:val="multilevel"/>
    <w:tmpl w:val="7FC88F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4C53B4"/>
    <w:multiLevelType w:val="multilevel"/>
    <w:tmpl w:val="EA22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D33151"/>
    <w:multiLevelType w:val="multilevel"/>
    <w:tmpl w:val="5B2AEE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970F09"/>
    <w:multiLevelType w:val="multilevel"/>
    <w:tmpl w:val="FA5EA4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9"/>
  </w:num>
  <w:num w:numId="5">
    <w:abstractNumId w:val="15"/>
  </w:num>
  <w:num w:numId="6">
    <w:abstractNumId w:val="7"/>
  </w:num>
  <w:num w:numId="7">
    <w:abstractNumId w:val="4"/>
  </w:num>
  <w:num w:numId="8">
    <w:abstractNumId w:val="18"/>
  </w:num>
  <w:num w:numId="9">
    <w:abstractNumId w:val="14"/>
  </w:num>
  <w:num w:numId="10">
    <w:abstractNumId w:val="16"/>
  </w:num>
  <w:num w:numId="11">
    <w:abstractNumId w:val="3"/>
  </w:num>
  <w:num w:numId="12">
    <w:abstractNumId w:val="10"/>
  </w:num>
  <w:num w:numId="13">
    <w:abstractNumId w:val="13"/>
  </w:num>
  <w:num w:numId="14">
    <w:abstractNumId w:val="11"/>
  </w:num>
  <w:num w:numId="15">
    <w:abstractNumId w:val="12"/>
  </w:num>
  <w:num w:numId="16">
    <w:abstractNumId w:val="5"/>
  </w:num>
  <w:num w:numId="17">
    <w:abstractNumId w:val="6"/>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FE4"/>
    <w:rsid w:val="003A5B83"/>
    <w:rsid w:val="003C2738"/>
    <w:rsid w:val="004762E0"/>
    <w:rsid w:val="005C37F3"/>
    <w:rsid w:val="005D36D5"/>
    <w:rsid w:val="007E5901"/>
    <w:rsid w:val="00AA726B"/>
    <w:rsid w:val="00F62F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74DC428"/>
  <w15:chartTrackingRefBased/>
  <w15:docId w15:val="{C13CDF16-25F6-48EF-BACE-9C1E313F0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ejaVu Sans" w:hAnsi="Liberation Serif" w:cs="Noto Sans Devanagari"/>
      <w:sz w:val="24"/>
      <w:szCs w:val="24"/>
      <w:lang w:val="en-US" w:eastAsia="zh-CN" w:bidi="hi-IN"/>
    </w:rPr>
  </w:style>
  <w:style w:type="paragraph" w:styleId="Heading1">
    <w:name w:val="heading 1"/>
    <w:basedOn w:val="Heading"/>
    <w:next w:val="BodyText"/>
    <w:link w:val="Heading1Char"/>
    <w:uiPriority w:val="9"/>
    <w:qFormat/>
    <w:pPr>
      <w:outlineLvl w:val="0"/>
    </w:pPr>
    <w:rPr>
      <w:rFonts w:ascii="Liberation Serif" w:hAnsi="Liberation Serif"/>
      <w:b/>
      <w:bCs/>
      <w:sz w:val="48"/>
      <w:szCs w:val="48"/>
    </w:rPr>
  </w:style>
  <w:style w:type="paragraph" w:styleId="Heading2">
    <w:name w:val="heading 2"/>
    <w:basedOn w:val="Heading"/>
    <w:next w:val="BodyText"/>
    <w:link w:val="Heading2Char"/>
    <w:qFormat/>
    <w:pPr>
      <w:spacing w:before="200"/>
      <w:outlineLvl w:val="1"/>
    </w:pPr>
    <w:rPr>
      <w:rFonts w:ascii="Liberation Serif" w:hAnsi="Liberation Serif"/>
      <w:b/>
      <w:bCs/>
      <w:sz w:val="36"/>
      <w:szCs w:val="36"/>
    </w:rPr>
  </w:style>
  <w:style w:type="paragraph" w:styleId="Heading3">
    <w:name w:val="heading 3"/>
    <w:basedOn w:val="Heading"/>
    <w:next w:val="BodyText"/>
    <w:link w:val="Heading3Char"/>
    <w:qFormat/>
    <w:pPr>
      <w:spacing w:before="140"/>
      <w:outlineLvl w:val="2"/>
    </w:pPr>
    <w:rPr>
      <w:rFonts w:ascii="Liberation Serif" w:hAnsi="Liberation Serif"/>
      <w:b/>
      <w:bCs/>
    </w:rPr>
  </w:style>
  <w:style w:type="paragraph" w:styleId="Heading4">
    <w:name w:val="heading 4"/>
    <w:basedOn w:val="Heading"/>
    <w:next w:val="BodyText"/>
    <w:link w:val="Heading4Char"/>
    <w:qFormat/>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RobotoMono" w:eastAsia="RobotoMono" w:hAnsi="RobotoMono" w:cs="RobotoMono"/>
    </w:rPr>
  </w:style>
  <w:style w:type="character" w:styleId="Hyperlink">
    <w:name w:val="Hyperlink"/>
    <w:uiPriority w:val="99"/>
    <w:rPr>
      <w:color w:val="000080"/>
      <w:u w:val="single"/>
    </w:rPr>
  </w:style>
  <w:style w:type="character" w:styleId="Strong">
    <w:name w:val="Strong"/>
    <w:qFormat/>
    <w:rPr>
      <w:b/>
      <w:bCs/>
    </w:rPr>
  </w:style>
  <w:style w:type="character" w:styleId="Emphasis">
    <w:name w:val="Emphasis"/>
    <w:qFormat/>
    <w:rPr>
      <w:i/>
      <w:iCs/>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numbering" w:customStyle="1" w:styleId="NoList1">
    <w:name w:val="No List1"/>
    <w:next w:val="NoList"/>
    <w:uiPriority w:val="99"/>
    <w:semiHidden/>
    <w:unhideWhenUsed/>
    <w:rsid w:val="003C2738"/>
  </w:style>
  <w:style w:type="character" w:customStyle="1" w:styleId="Heading1Char">
    <w:name w:val="Heading 1 Char"/>
    <w:basedOn w:val="DefaultParagraphFont"/>
    <w:link w:val="Heading1"/>
    <w:uiPriority w:val="9"/>
    <w:rsid w:val="003C2738"/>
    <w:rPr>
      <w:rFonts w:ascii="Liberation Serif" w:eastAsia="DejaVu Sans" w:hAnsi="Liberation Serif" w:cs="Noto Sans Devanagari"/>
      <w:b/>
      <w:bCs/>
      <w:sz w:val="48"/>
      <w:szCs w:val="48"/>
      <w:lang w:val="en-US" w:eastAsia="zh-CN" w:bidi="hi-IN"/>
    </w:rPr>
  </w:style>
  <w:style w:type="character" w:customStyle="1" w:styleId="Heading2Char">
    <w:name w:val="Heading 2 Char"/>
    <w:basedOn w:val="DefaultParagraphFont"/>
    <w:link w:val="Heading2"/>
    <w:uiPriority w:val="9"/>
    <w:rsid w:val="003C2738"/>
    <w:rPr>
      <w:rFonts w:ascii="Liberation Serif" w:eastAsia="DejaVu Sans" w:hAnsi="Liberation Serif" w:cs="Noto Sans Devanagari"/>
      <w:b/>
      <w:bCs/>
      <w:sz w:val="36"/>
      <w:szCs w:val="36"/>
      <w:lang w:val="en-US" w:eastAsia="zh-CN" w:bidi="hi-IN"/>
    </w:rPr>
  </w:style>
  <w:style w:type="character" w:customStyle="1" w:styleId="Heading3Char">
    <w:name w:val="Heading 3 Char"/>
    <w:basedOn w:val="DefaultParagraphFont"/>
    <w:link w:val="Heading3"/>
    <w:uiPriority w:val="9"/>
    <w:rsid w:val="003C2738"/>
    <w:rPr>
      <w:rFonts w:ascii="Liberation Serif" w:eastAsia="DejaVu Sans" w:hAnsi="Liberation Serif" w:cs="Noto Sans Devanagari"/>
      <w:b/>
      <w:bCs/>
      <w:sz w:val="28"/>
      <w:szCs w:val="28"/>
      <w:lang w:val="en-US" w:eastAsia="zh-CN" w:bidi="hi-IN"/>
    </w:rPr>
  </w:style>
  <w:style w:type="character" w:customStyle="1" w:styleId="Heading4Char">
    <w:name w:val="Heading 4 Char"/>
    <w:basedOn w:val="DefaultParagraphFont"/>
    <w:link w:val="Heading4"/>
    <w:uiPriority w:val="9"/>
    <w:rsid w:val="003C2738"/>
    <w:rPr>
      <w:rFonts w:ascii="Liberation Serif" w:eastAsia="DejaVu Sans" w:hAnsi="Liberation Serif" w:cs="Noto Sans Devanagari"/>
      <w:b/>
      <w:bCs/>
      <w:sz w:val="24"/>
      <w:szCs w:val="24"/>
      <w:lang w:val="en-US" w:eastAsia="zh-CN" w:bidi="hi-IN"/>
    </w:rPr>
  </w:style>
  <w:style w:type="paragraph" w:customStyle="1" w:styleId="msonormal0">
    <w:name w:val="msonormal"/>
    <w:basedOn w:val="Normal"/>
    <w:rsid w:val="003C2738"/>
    <w:pPr>
      <w:widowControl/>
      <w:suppressAutoHyphens w:val="0"/>
      <w:spacing w:before="100" w:beforeAutospacing="1" w:after="100" w:afterAutospacing="1"/>
    </w:pPr>
    <w:rPr>
      <w:rFonts w:ascii="Times New Roman" w:eastAsia="Times New Roman" w:hAnsi="Times New Roman" w:cs="Times New Roman"/>
      <w:lang w:val="en-GB" w:eastAsia="en-GB" w:bidi="ar-SA"/>
    </w:rPr>
  </w:style>
  <w:style w:type="character" w:styleId="FollowedHyperlink">
    <w:name w:val="FollowedHyperlink"/>
    <w:basedOn w:val="DefaultParagraphFont"/>
    <w:uiPriority w:val="99"/>
    <w:semiHidden/>
    <w:unhideWhenUsed/>
    <w:rsid w:val="003C2738"/>
    <w:rPr>
      <w:color w:val="800080"/>
      <w:u w:val="single"/>
    </w:rPr>
  </w:style>
  <w:style w:type="character" w:customStyle="1" w:styleId="b">
    <w:name w:val="b"/>
    <w:basedOn w:val="DefaultParagraphFont"/>
    <w:rsid w:val="003C2738"/>
  </w:style>
  <w:style w:type="character" w:customStyle="1" w:styleId="author-a-5z73z4xd4z78znz85zmqz90zz79zgz75zk">
    <w:name w:val="author-a-5z73z4xd4z78znz85zmqz90zz79zgz75zk"/>
    <w:basedOn w:val="DefaultParagraphFont"/>
    <w:rsid w:val="003C2738"/>
  </w:style>
  <w:style w:type="character" w:customStyle="1" w:styleId="author-a-z72zz75zb1hz122z9m1z73zwk56iz87z">
    <w:name w:val="author-a-z72zz75zb1hz122z9m1z73zwk56iz87z"/>
    <w:basedOn w:val="DefaultParagraphFont"/>
    <w:rsid w:val="003C2738"/>
  </w:style>
  <w:style w:type="character" w:customStyle="1" w:styleId="author-a-z70zkz83zz83zz76zz76z8z87zz72zz88zg0z66zjuz87z">
    <w:name w:val="author-a-z70zkz83zz83zz76zz76z8z87zz72zz88zg0z66zjuz87z"/>
    <w:basedOn w:val="DefaultParagraphFont"/>
    <w:rsid w:val="003C2738"/>
  </w:style>
  <w:style w:type="character" w:customStyle="1" w:styleId="author-a-z81zuhtywiz85zsz84zz77zwq6dq">
    <w:name w:val="author-a-z81zuhtywiz85zsz84zz77zwq6dq"/>
    <w:basedOn w:val="DefaultParagraphFont"/>
    <w:rsid w:val="003C2738"/>
  </w:style>
  <w:style w:type="character" w:customStyle="1" w:styleId="author-a-rz79zyfz87zkuvdkz72zz82z8z66z3z73z">
    <w:name w:val="author-a-rz79zyfz87zkuvdkz72zz82z8z66z3z73z"/>
    <w:basedOn w:val="DefaultParagraphFont"/>
    <w:rsid w:val="003C2738"/>
  </w:style>
  <w:style w:type="character" w:customStyle="1" w:styleId="author-a-2hz87zz85zz82znc7z86znewcz70zlz88z">
    <w:name w:val="author-a-2hz87zz85zz82znc7z86znewcz70zlz88z"/>
    <w:basedOn w:val="DefaultParagraphFont"/>
    <w:rsid w:val="003C2738"/>
  </w:style>
  <w:style w:type="character" w:customStyle="1" w:styleId="author-a-7qz89zz77z6z83z1z68zz80zlyaysz88zg">
    <w:name w:val="author-a-7qz89zz77z6z83z1z68zz80zlyaysz88zg"/>
    <w:basedOn w:val="DefaultParagraphFont"/>
    <w:rsid w:val="003C2738"/>
  </w:style>
  <w:style w:type="character" w:customStyle="1" w:styleId="author-a-q2diz84zynz88zz84zz122zz74zz67z01ez86z">
    <w:name w:val="author-a-q2diz84zynz88zz84zz122zz74zz67z01ez86z"/>
    <w:basedOn w:val="DefaultParagraphFont"/>
    <w:rsid w:val="003C2738"/>
  </w:style>
  <w:style w:type="character" w:customStyle="1" w:styleId="author-a-z122zj5z73zz74zz79zyz66zz85zfez71zvz79z8y">
    <w:name w:val="author-a-z122zj5z73zz74zz79zyz66zz85zfez71zvz79z8y"/>
    <w:basedOn w:val="DefaultParagraphFont"/>
    <w:rsid w:val="003C2738"/>
  </w:style>
  <w:style w:type="character" w:customStyle="1" w:styleId="author-a-nvz81zbz68z2mz84znz83z0z72zvz65zz65zf">
    <w:name w:val="author-a-nvz81zbz68z2mz84znz83z0z72zvz65zz65zf"/>
    <w:basedOn w:val="DefaultParagraphFont"/>
    <w:rsid w:val="003C2738"/>
  </w:style>
  <w:style w:type="character" w:customStyle="1" w:styleId="author-a-ldz72zz73zez70zz71z8gz76zhz67zwdyg">
    <w:name w:val="author-a-ldz72zz73zez70zz71z8gz76zhz67zwdyg"/>
    <w:basedOn w:val="DefaultParagraphFont"/>
    <w:rsid w:val="003C2738"/>
  </w:style>
  <w:style w:type="character" w:customStyle="1" w:styleId="author-a-mu7vfz86zz74zbfz77zovz67zqgz72z">
    <w:name w:val="author-a-mu7vfz86zz74zbfz77zovz67zqgz72z"/>
    <w:basedOn w:val="DefaultParagraphFont"/>
    <w:rsid w:val="003C2738"/>
  </w:style>
  <w:style w:type="character" w:customStyle="1" w:styleId="author-a-roz66zsz83zz65zsy0z69znez74z5vz68z">
    <w:name w:val="author-a-roz66zsz83zz65zsy0z69znez74z5vz68z"/>
    <w:basedOn w:val="DefaultParagraphFont"/>
    <w:rsid w:val="003C2738"/>
  </w:style>
  <w:style w:type="character" w:customStyle="1" w:styleId="author-a-5jd4e0z74zz75zz79zefbuz68zh4">
    <w:name w:val="author-a-5jd4e0z74zz75zz79zefbuz68zh4"/>
    <w:basedOn w:val="DefaultParagraphFont"/>
    <w:rsid w:val="003C2738"/>
  </w:style>
  <w:style w:type="character" w:customStyle="1" w:styleId="author-a-z73zhh03z72zz85zcz77zdamc9mz83z">
    <w:name w:val="author-a-z73zhh03z72zz85zcz77zdamc9mz83z"/>
    <w:basedOn w:val="DefaultParagraphFont"/>
    <w:rsid w:val="003C2738"/>
  </w:style>
  <w:style w:type="character" w:customStyle="1" w:styleId="author-a-44z122zf8dz68zz73zz82z0t4otxz70z">
    <w:name w:val="author-a-44z122zf8dz68zz73zz82z0t4otxz70z"/>
    <w:basedOn w:val="DefaultParagraphFont"/>
    <w:rsid w:val="003C2738"/>
  </w:style>
  <w:style w:type="character" w:customStyle="1" w:styleId="author-a-wz75zz75zovdz66zz89z4z80z2uz83zy5e">
    <w:name w:val="author-a-wz75zz75zovdz66zz89z4z80z2uz83zy5e"/>
    <w:basedOn w:val="DefaultParagraphFont"/>
    <w:rsid w:val="003C2738"/>
  </w:style>
  <w:style w:type="character" w:customStyle="1" w:styleId="author-a-m1fz80z58sqz73zvqz71zz73zkz89zz74z">
    <w:name w:val="author-a-m1fz80z58sqz73zvqz71zz73zkz89zz74z"/>
    <w:basedOn w:val="DefaultParagraphFont"/>
    <w:rsid w:val="003C2738"/>
  </w:style>
  <w:style w:type="character" w:customStyle="1" w:styleId="author-a-z85zoz75zmz77zqz77zcz70zz90zz88z83z122zz71zu">
    <w:name w:val="author-a-z85zoz75zmz77zqz77zcz70zz90zz88z83z122zz71zu"/>
    <w:basedOn w:val="DefaultParagraphFont"/>
    <w:rsid w:val="003C2738"/>
  </w:style>
  <w:style w:type="character" w:customStyle="1" w:styleId="author-a-ffk0z69zz89zjuz75zz87zrnz90zf9b">
    <w:name w:val="author-a-ffk0z69zz89zjuz75zz87zrnz90zf9b"/>
    <w:basedOn w:val="DefaultParagraphFont"/>
    <w:rsid w:val="003C2738"/>
  </w:style>
  <w:style w:type="character" w:styleId="HTMLCode">
    <w:name w:val="HTML Code"/>
    <w:basedOn w:val="DefaultParagraphFont"/>
    <w:uiPriority w:val="99"/>
    <w:semiHidden/>
    <w:unhideWhenUsed/>
    <w:rsid w:val="003C2738"/>
    <w:rPr>
      <w:rFonts w:ascii="Courier New" w:eastAsia="Times New Roman" w:hAnsi="Courier New" w:cs="Courier New"/>
      <w:sz w:val="20"/>
      <w:szCs w:val="20"/>
    </w:rPr>
  </w:style>
  <w:style w:type="character" w:customStyle="1" w:styleId="author-a-z77zgez69zvz86zz75zz87zz90zj3n7dz87z2">
    <w:name w:val="author-a-z77zgez69zvz86zz75zz87zz90zj3n7dz87z2"/>
    <w:basedOn w:val="DefaultParagraphFont"/>
    <w:rsid w:val="003C2738"/>
  </w:style>
  <w:style w:type="character" w:customStyle="1" w:styleId="author-a-z88zz73zz68zmn0z75zaz65zjz72zz80zvz78zsb">
    <w:name w:val="author-a-z88zz73zz68zmn0z75zaz65zjz72zz80zvz78zsb"/>
    <w:basedOn w:val="DefaultParagraphFont"/>
    <w:rsid w:val="003C2738"/>
  </w:style>
  <w:style w:type="character" w:customStyle="1" w:styleId="i">
    <w:name w:val="i"/>
    <w:basedOn w:val="DefaultParagraphFont"/>
    <w:rsid w:val="003C2738"/>
  </w:style>
  <w:style w:type="character" w:customStyle="1" w:styleId="author-a-4z69zrz68z3jz66zj6evz85ziz75ziz83z">
    <w:name w:val="author-a-4z69zrz68z3jz66zj6evz85ziz75ziz83z"/>
    <w:basedOn w:val="DefaultParagraphFont"/>
    <w:rsid w:val="003C2738"/>
  </w:style>
  <w:style w:type="character" w:customStyle="1" w:styleId="author-a-z76zjoif2z82zrcz65zz66zz82zz71zsbz77z">
    <w:name w:val="author-a-z76zjoif2z82zrcz65zz66zz82zz71zsbz77z"/>
    <w:basedOn w:val="DefaultParagraphFont"/>
    <w:rsid w:val="003C2738"/>
  </w:style>
  <w:style w:type="character" w:customStyle="1" w:styleId="author-a-z87zdm0nluz67z0my674z74zh">
    <w:name w:val="author-a-z87zdm0nluz67z0my674z74zh"/>
    <w:basedOn w:val="DefaultParagraphFont"/>
    <w:rsid w:val="007E5901"/>
  </w:style>
  <w:style w:type="character" w:customStyle="1" w:styleId="author-a-y7gz89zdxn4q82z122zqz84zz84zg">
    <w:name w:val="author-a-y7gz89zdxn4q82z122zqz84zz84zg"/>
    <w:basedOn w:val="DefaultParagraphFont"/>
    <w:rsid w:val="007E5901"/>
  </w:style>
  <w:style w:type="character" w:customStyle="1" w:styleId="author-a-z88zfk6z79z1rxz77z6dwz122zz79z4z74z">
    <w:name w:val="author-a-z88zfk6z79z1rxz77z6dwz122zz79z4z74z"/>
    <w:basedOn w:val="DefaultParagraphFont"/>
    <w:rsid w:val="007E5901"/>
  </w:style>
  <w:style w:type="character" w:customStyle="1" w:styleId="author-a-mqz87z3urpgpxxitz67z3o">
    <w:name w:val="author-a-mqz87z3urpgpxxitz67z3o"/>
    <w:basedOn w:val="DefaultParagraphFont"/>
    <w:rsid w:val="007E5901"/>
  </w:style>
  <w:style w:type="character" w:customStyle="1" w:styleId="author-a-z80z7z76zvz75znz67z0z85zdz122zz68zz81zz78zz68zk">
    <w:name w:val="author-a-z80z7z76zvz75znz67z0z85zdz122zz68zz81zz78zz68zk"/>
    <w:basedOn w:val="DefaultParagraphFont"/>
    <w:rsid w:val="007E5901"/>
  </w:style>
  <w:style w:type="character" w:customStyle="1" w:styleId="author-a-pz90zyz75zmz70zhez68zpz82zrz71zz84zru">
    <w:name w:val="author-a-pz90zyz75zmz70zhez68zpz82zrz71zz84zru"/>
    <w:basedOn w:val="DefaultParagraphFont"/>
    <w:rsid w:val="007E5901"/>
  </w:style>
  <w:style w:type="character" w:customStyle="1" w:styleId="author-a-sbkk1iqz66z7lz84zwf5ks">
    <w:name w:val="author-a-sbkk1iqz66z7lz84zwf5ks"/>
    <w:basedOn w:val="DefaultParagraphFont"/>
    <w:rsid w:val="007E5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84725">
      <w:bodyDiv w:val="1"/>
      <w:marLeft w:val="0"/>
      <w:marRight w:val="0"/>
      <w:marTop w:val="0"/>
      <w:marBottom w:val="0"/>
      <w:divBdr>
        <w:top w:val="none" w:sz="0" w:space="0" w:color="auto"/>
        <w:left w:val="none" w:sz="0" w:space="0" w:color="auto"/>
        <w:bottom w:val="none" w:sz="0" w:space="0" w:color="auto"/>
        <w:right w:val="none" w:sz="0" w:space="0" w:color="auto"/>
      </w:divBdr>
      <w:divsChild>
        <w:div w:id="1148933856">
          <w:marLeft w:val="0"/>
          <w:marRight w:val="0"/>
          <w:marTop w:val="0"/>
          <w:marBottom w:val="0"/>
          <w:divBdr>
            <w:top w:val="none" w:sz="0" w:space="0" w:color="auto"/>
            <w:left w:val="none" w:sz="0" w:space="0" w:color="auto"/>
            <w:bottom w:val="none" w:sz="0" w:space="0" w:color="auto"/>
            <w:right w:val="none" w:sz="0" w:space="0" w:color="auto"/>
          </w:divBdr>
        </w:div>
        <w:div w:id="1621498748">
          <w:marLeft w:val="0"/>
          <w:marRight w:val="0"/>
          <w:marTop w:val="0"/>
          <w:marBottom w:val="0"/>
          <w:divBdr>
            <w:top w:val="none" w:sz="0" w:space="0" w:color="auto"/>
            <w:left w:val="none" w:sz="0" w:space="0" w:color="auto"/>
            <w:bottom w:val="none" w:sz="0" w:space="0" w:color="auto"/>
            <w:right w:val="none" w:sz="0" w:space="0" w:color="auto"/>
          </w:divBdr>
        </w:div>
        <w:div w:id="77484668">
          <w:marLeft w:val="0"/>
          <w:marRight w:val="0"/>
          <w:marTop w:val="0"/>
          <w:marBottom w:val="0"/>
          <w:divBdr>
            <w:top w:val="none" w:sz="0" w:space="0" w:color="auto"/>
            <w:left w:val="none" w:sz="0" w:space="0" w:color="auto"/>
            <w:bottom w:val="none" w:sz="0" w:space="0" w:color="auto"/>
            <w:right w:val="none" w:sz="0" w:space="0" w:color="auto"/>
          </w:divBdr>
        </w:div>
        <w:div w:id="1913346919">
          <w:marLeft w:val="0"/>
          <w:marRight w:val="0"/>
          <w:marTop w:val="0"/>
          <w:marBottom w:val="0"/>
          <w:divBdr>
            <w:top w:val="none" w:sz="0" w:space="0" w:color="auto"/>
            <w:left w:val="none" w:sz="0" w:space="0" w:color="auto"/>
            <w:bottom w:val="none" w:sz="0" w:space="0" w:color="auto"/>
            <w:right w:val="none" w:sz="0" w:space="0" w:color="auto"/>
          </w:divBdr>
        </w:div>
        <w:div w:id="549341627">
          <w:marLeft w:val="0"/>
          <w:marRight w:val="0"/>
          <w:marTop w:val="0"/>
          <w:marBottom w:val="0"/>
          <w:divBdr>
            <w:top w:val="none" w:sz="0" w:space="0" w:color="auto"/>
            <w:left w:val="none" w:sz="0" w:space="0" w:color="auto"/>
            <w:bottom w:val="none" w:sz="0" w:space="0" w:color="auto"/>
            <w:right w:val="none" w:sz="0" w:space="0" w:color="auto"/>
          </w:divBdr>
        </w:div>
        <w:div w:id="852962503">
          <w:marLeft w:val="0"/>
          <w:marRight w:val="0"/>
          <w:marTop w:val="0"/>
          <w:marBottom w:val="0"/>
          <w:divBdr>
            <w:top w:val="none" w:sz="0" w:space="0" w:color="auto"/>
            <w:left w:val="none" w:sz="0" w:space="0" w:color="auto"/>
            <w:bottom w:val="none" w:sz="0" w:space="0" w:color="auto"/>
            <w:right w:val="none" w:sz="0" w:space="0" w:color="auto"/>
          </w:divBdr>
        </w:div>
        <w:div w:id="1426145503">
          <w:marLeft w:val="0"/>
          <w:marRight w:val="0"/>
          <w:marTop w:val="0"/>
          <w:marBottom w:val="0"/>
          <w:divBdr>
            <w:top w:val="none" w:sz="0" w:space="0" w:color="auto"/>
            <w:left w:val="none" w:sz="0" w:space="0" w:color="auto"/>
            <w:bottom w:val="none" w:sz="0" w:space="0" w:color="auto"/>
            <w:right w:val="none" w:sz="0" w:space="0" w:color="auto"/>
          </w:divBdr>
        </w:div>
        <w:div w:id="1497333558">
          <w:marLeft w:val="0"/>
          <w:marRight w:val="0"/>
          <w:marTop w:val="0"/>
          <w:marBottom w:val="0"/>
          <w:divBdr>
            <w:top w:val="none" w:sz="0" w:space="0" w:color="auto"/>
            <w:left w:val="none" w:sz="0" w:space="0" w:color="auto"/>
            <w:bottom w:val="none" w:sz="0" w:space="0" w:color="auto"/>
            <w:right w:val="none" w:sz="0" w:space="0" w:color="auto"/>
          </w:divBdr>
        </w:div>
        <w:div w:id="1847671206">
          <w:marLeft w:val="0"/>
          <w:marRight w:val="0"/>
          <w:marTop w:val="0"/>
          <w:marBottom w:val="0"/>
          <w:divBdr>
            <w:top w:val="none" w:sz="0" w:space="0" w:color="auto"/>
            <w:left w:val="none" w:sz="0" w:space="0" w:color="auto"/>
            <w:bottom w:val="none" w:sz="0" w:space="0" w:color="auto"/>
            <w:right w:val="none" w:sz="0" w:space="0" w:color="auto"/>
          </w:divBdr>
        </w:div>
        <w:div w:id="472454763">
          <w:marLeft w:val="0"/>
          <w:marRight w:val="0"/>
          <w:marTop w:val="0"/>
          <w:marBottom w:val="0"/>
          <w:divBdr>
            <w:top w:val="none" w:sz="0" w:space="0" w:color="auto"/>
            <w:left w:val="none" w:sz="0" w:space="0" w:color="auto"/>
            <w:bottom w:val="none" w:sz="0" w:space="0" w:color="auto"/>
            <w:right w:val="none" w:sz="0" w:space="0" w:color="auto"/>
          </w:divBdr>
        </w:div>
        <w:div w:id="310255898">
          <w:marLeft w:val="0"/>
          <w:marRight w:val="0"/>
          <w:marTop w:val="0"/>
          <w:marBottom w:val="0"/>
          <w:divBdr>
            <w:top w:val="none" w:sz="0" w:space="0" w:color="auto"/>
            <w:left w:val="none" w:sz="0" w:space="0" w:color="auto"/>
            <w:bottom w:val="none" w:sz="0" w:space="0" w:color="auto"/>
            <w:right w:val="none" w:sz="0" w:space="0" w:color="auto"/>
          </w:divBdr>
        </w:div>
        <w:div w:id="1694988282">
          <w:marLeft w:val="0"/>
          <w:marRight w:val="0"/>
          <w:marTop w:val="0"/>
          <w:marBottom w:val="0"/>
          <w:divBdr>
            <w:top w:val="none" w:sz="0" w:space="0" w:color="auto"/>
            <w:left w:val="none" w:sz="0" w:space="0" w:color="auto"/>
            <w:bottom w:val="none" w:sz="0" w:space="0" w:color="auto"/>
            <w:right w:val="none" w:sz="0" w:space="0" w:color="auto"/>
          </w:divBdr>
        </w:div>
        <w:div w:id="1827355269">
          <w:marLeft w:val="0"/>
          <w:marRight w:val="0"/>
          <w:marTop w:val="0"/>
          <w:marBottom w:val="0"/>
          <w:divBdr>
            <w:top w:val="none" w:sz="0" w:space="0" w:color="auto"/>
            <w:left w:val="none" w:sz="0" w:space="0" w:color="auto"/>
            <w:bottom w:val="none" w:sz="0" w:space="0" w:color="auto"/>
            <w:right w:val="none" w:sz="0" w:space="0" w:color="auto"/>
          </w:divBdr>
        </w:div>
        <w:div w:id="660962882">
          <w:marLeft w:val="0"/>
          <w:marRight w:val="0"/>
          <w:marTop w:val="0"/>
          <w:marBottom w:val="0"/>
          <w:divBdr>
            <w:top w:val="none" w:sz="0" w:space="0" w:color="auto"/>
            <w:left w:val="none" w:sz="0" w:space="0" w:color="auto"/>
            <w:bottom w:val="none" w:sz="0" w:space="0" w:color="auto"/>
            <w:right w:val="none" w:sz="0" w:space="0" w:color="auto"/>
          </w:divBdr>
        </w:div>
        <w:div w:id="1193614358">
          <w:marLeft w:val="0"/>
          <w:marRight w:val="0"/>
          <w:marTop w:val="0"/>
          <w:marBottom w:val="0"/>
          <w:divBdr>
            <w:top w:val="none" w:sz="0" w:space="0" w:color="auto"/>
            <w:left w:val="none" w:sz="0" w:space="0" w:color="auto"/>
            <w:bottom w:val="none" w:sz="0" w:space="0" w:color="auto"/>
            <w:right w:val="none" w:sz="0" w:space="0" w:color="auto"/>
          </w:divBdr>
        </w:div>
        <w:div w:id="131143977">
          <w:marLeft w:val="0"/>
          <w:marRight w:val="0"/>
          <w:marTop w:val="0"/>
          <w:marBottom w:val="0"/>
          <w:divBdr>
            <w:top w:val="none" w:sz="0" w:space="0" w:color="auto"/>
            <w:left w:val="none" w:sz="0" w:space="0" w:color="auto"/>
            <w:bottom w:val="none" w:sz="0" w:space="0" w:color="auto"/>
            <w:right w:val="none" w:sz="0" w:space="0" w:color="auto"/>
          </w:divBdr>
        </w:div>
        <w:div w:id="945968434">
          <w:marLeft w:val="0"/>
          <w:marRight w:val="0"/>
          <w:marTop w:val="0"/>
          <w:marBottom w:val="0"/>
          <w:divBdr>
            <w:top w:val="none" w:sz="0" w:space="0" w:color="auto"/>
            <w:left w:val="none" w:sz="0" w:space="0" w:color="auto"/>
            <w:bottom w:val="none" w:sz="0" w:space="0" w:color="auto"/>
            <w:right w:val="none" w:sz="0" w:space="0" w:color="auto"/>
          </w:divBdr>
        </w:div>
        <w:div w:id="26294186">
          <w:marLeft w:val="0"/>
          <w:marRight w:val="0"/>
          <w:marTop w:val="0"/>
          <w:marBottom w:val="0"/>
          <w:divBdr>
            <w:top w:val="none" w:sz="0" w:space="0" w:color="auto"/>
            <w:left w:val="none" w:sz="0" w:space="0" w:color="auto"/>
            <w:bottom w:val="none" w:sz="0" w:space="0" w:color="auto"/>
            <w:right w:val="none" w:sz="0" w:space="0" w:color="auto"/>
          </w:divBdr>
        </w:div>
        <w:div w:id="389115731">
          <w:marLeft w:val="0"/>
          <w:marRight w:val="0"/>
          <w:marTop w:val="0"/>
          <w:marBottom w:val="0"/>
          <w:divBdr>
            <w:top w:val="none" w:sz="0" w:space="0" w:color="auto"/>
            <w:left w:val="none" w:sz="0" w:space="0" w:color="auto"/>
            <w:bottom w:val="none" w:sz="0" w:space="0" w:color="auto"/>
            <w:right w:val="none" w:sz="0" w:space="0" w:color="auto"/>
          </w:divBdr>
        </w:div>
        <w:div w:id="1513185991">
          <w:marLeft w:val="0"/>
          <w:marRight w:val="0"/>
          <w:marTop w:val="0"/>
          <w:marBottom w:val="0"/>
          <w:divBdr>
            <w:top w:val="none" w:sz="0" w:space="0" w:color="auto"/>
            <w:left w:val="none" w:sz="0" w:space="0" w:color="auto"/>
            <w:bottom w:val="none" w:sz="0" w:space="0" w:color="auto"/>
            <w:right w:val="none" w:sz="0" w:space="0" w:color="auto"/>
          </w:divBdr>
        </w:div>
        <w:div w:id="396175933">
          <w:marLeft w:val="0"/>
          <w:marRight w:val="0"/>
          <w:marTop w:val="0"/>
          <w:marBottom w:val="0"/>
          <w:divBdr>
            <w:top w:val="none" w:sz="0" w:space="0" w:color="auto"/>
            <w:left w:val="none" w:sz="0" w:space="0" w:color="auto"/>
            <w:bottom w:val="none" w:sz="0" w:space="0" w:color="auto"/>
            <w:right w:val="none" w:sz="0" w:space="0" w:color="auto"/>
          </w:divBdr>
        </w:div>
        <w:div w:id="2126533783">
          <w:marLeft w:val="0"/>
          <w:marRight w:val="0"/>
          <w:marTop w:val="0"/>
          <w:marBottom w:val="0"/>
          <w:divBdr>
            <w:top w:val="none" w:sz="0" w:space="0" w:color="auto"/>
            <w:left w:val="none" w:sz="0" w:space="0" w:color="auto"/>
            <w:bottom w:val="none" w:sz="0" w:space="0" w:color="auto"/>
            <w:right w:val="none" w:sz="0" w:space="0" w:color="auto"/>
          </w:divBdr>
        </w:div>
        <w:div w:id="946543584">
          <w:marLeft w:val="0"/>
          <w:marRight w:val="0"/>
          <w:marTop w:val="0"/>
          <w:marBottom w:val="0"/>
          <w:divBdr>
            <w:top w:val="none" w:sz="0" w:space="0" w:color="auto"/>
            <w:left w:val="none" w:sz="0" w:space="0" w:color="auto"/>
            <w:bottom w:val="none" w:sz="0" w:space="0" w:color="auto"/>
            <w:right w:val="none" w:sz="0" w:space="0" w:color="auto"/>
          </w:divBdr>
        </w:div>
        <w:div w:id="1689942395">
          <w:marLeft w:val="0"/>
          <w:marRight w:val="0"/>
          <w:marTop w:val="0"/>
          <w:marBottom w:val="0"/>
          <w:divBdr>
            <w:top w:val="none" w:sz="0" w:space="0" w:color="auto"/>
            <w:left w:val="none" w:sz="0" w:space="0" w:color="auto"/>
            <w:bottom w:val="none" w:sz="0" w:space="0" w:color="auto"/>
            <w:right w:val="none" w:sz="0" w:space="0" w:color="auto"/>
          </w:divBdr>
        </w:div>
        <w:div w:id="424960076">
          <w:marLeft w:val="0"/>
          <w:marRight w:val="0"/>
          <w:marTop w:val="0"/>
          <w:marBottom w:val="0"/>
          <w:divBdr>
            <w:top w:val="none" w:sz="0" w:space="0" w:color="auto"/>
            <w:left w:val="none" w:sz="0" w:space="0" w:color="auto"/>
            <w:bottom w:val="none" w:sz="0" w:space="0" w:color="auto"/>
            <w:right w:val="none" w:sz="0" w:space="0" w:color="auto"/>
          </w:divBdr>
        </w:div>
        <w:div w:id="1510485402">
          <w:marLeft w:val="0"/>
          <w:marRight w:val="0"/>
          <w:marTop w:val="0"/>
          <w:marBottom w:val="0"/>
          <w:divBdr>
            <w:top w:val="none" w:sz="0" w:space="0" w:color="auto"/>
            <w:left w:val="none" w:sz="0" w:space="0" w:color="auto"/>
            <w:bottom w:val="none" w:sz="0" w:space="0" w:color="auto"/>
            <w:right w:val="none" w:sz="0" w:space="0" w:color="auto"/>
          </w:divBdr>
        </w:div>
        <w:div w:id="126898795">
          <w:marLeft w:val="0"/>
          <w:marRight w:val="0"/>
          <w:marTop w:val="0"/>
          <w:marBottom w:val="0"/>
          <w:divBdr>
            <w:top w:val="none" w:sz="0" w:space="0" w:color="auto"/>
            <w:left w:val="none" w:sz="0" w:space="0" w:color="auto"/>
            <w:bottom w:val="none" w:sz="0" w:space="0" w:color="auto"/>
            <w:right w:val="none" w:sz="0" w:space="0" w:color="auto"/>
          </w:divBdr>
        </w:div>
        <w:div w:id="1838417466">
          <w:marLeft w:val="0"/>
          <w:marRight w:val="0"/>
          <w:marTop w:val="0"/>
          <w:marBottom w:val="0"/>
          <w:divBdr>
            <w:top w:val="none" w:sz="0" w:space="0" w:color="auto"/>
            <w:left w:val="none" w:sz="0" w:space="0" w:color="auto"/>
            <w:bottom w:val="none" w:sz="0" w:space="0" w:color="auto"/>
            <w:right w:val="none" w:sz="0" w:space="0" w:color="auto"/>
          </w:divBdr>
        </w:div>
        <w:div w:id="1718893305">
          <w:marLeft w:val="0"/>
          <w:marRight w:val="0"/>
          <w:marTop w:val="0"/>
          <w:marBottom w:val="0"/>
          <w:divBdr>
            <w:top w:val="none" w:sz="0" w:space="0" w:color="auto"/>
            <w:left w:val="none" w:sz="0" w:space="0" w:color="auto"/>
            <w:bottom w:val="none" w:sz="0" w:space="0" w:color="auto"/>
            <w:right w:val="none" w:sz="0" w:space="0" w:color="auto"/>
          </w:divBdr>
        </w:div>
        <w:div w:id="22219857">
          <w:marLeft w:val="0"/>
          <w:marRight w:val="0"/>
          <w:marTop w:val="0"/>
          <w:marBottom w:val="0"/>
          <w:divBdr>
            <w:top w:val="none" w:sz="0" w:space="0" w:color="auto"/>
            <w:left w:val="none" w:sz="0" w:space="0" w:color="auto"/>
            <w:bottom w:val="none" w:sz="0" w:space="0" w:color="auto"/>
            <w:right w:val="none" w:sz="0" w:space="0" w:color="auto"/>
          </w:divBdr>
        </w:div>
        <w:div w:id="1364861369">
          <w:marLeft w:val="0"/>
          <w:marRight w:val="0"/>
          <w:marTop w:val="0"/>
          <w:marBottom w:val="0"/>
          <w:divBdr>
            <w:top w:val="none" w:sz="0" w:space="0" w:color="auto"/>
            <w:left w:val="none" w:sz="0" w:space="0" w:color="auto"/>
            <w:bottom w:val="none" w:sz="0" w:space="0" w:color="auto"/>
            <w:right w:val="none" w:sz="0" w:space="0" w:color="auto"/>
          </w:divBdr>
        </w:div>
        <w:div w:id="1786193335">
          <w:marLeft w:val="0"/>
          <w:marRight w:val="0"/>
          <w:marTop w:val="0"/>
          <w:marBottom w:val="0"/>
          <w:divBdr>
            <w:top w:val="none" w:sz="0" w:space="0" w:color="auto"/>
            <w:left w:val="none" w:sz="0" w:space="0" w:color="auto"/>
            <w:bottom w:val="none" w:sz="0" w:space="0" w:color="auto"/>
            <w:right w:val="none" w:sz="0" w:space="0" w:color="auto"/>
          </w:divBdr>
        </w:div>
        <w:div w:id="153448551">
          <w:marLeft w:val="0"/>
          <w:marRight w:val="0"/>
          <w:marTop w:val="0"/>
          <w:marBottom w:val="0"/>
          <w:divBdr>
            <w:top w:val="none" w:sz="0" w:space="0" w:color="auto"/>
            <w:left w:val="none" w:sz="0" w:space="0" w:color="auto"/>
            <w:bottom w:val="none" w:sz="0" w:space="0" w:color="auto"/>
            <w:right w:val="none" w:sz="0" w:space="0" w:color="auto"/>
          </w:divBdr>
        </w:div>
        <w:div w:id="1414547258">
          <w:marLeft w:val="0"/>
          <w:marRight w:val="0"/>
          <w:marTop w:val="0"/>
          <w:marBottom w:val="0"/>
          <w:divBdr>
            <w:top w:val="none" w:sz="0" w:space="0" w:color="auto"/>
            <w:left w:val="none" w:sz="0" w:space="0" w:color="auto"/>
            <w:bottom w:val="none" w:sz="0" w:space="0" w:color="auto"/>
            <w:right w:val="none" w:sz="0" w:space="0" w:color="auto"/>
          </w:divBdr>
        </w:div>
        <w:div w:id="621544837">
          <w:marLeft w:val="0"/>
          <w:marRight w:val="0"/>
          <w:marTop w:val="0"/>
          <w:marBottom w:val="0"/>
          <w:divBdr>
            <w:top w:val="none" w:sz="0" w:space="0" w:color="auto"/>
            <w:left w:val="none" w:sz="0" w:space="0" w:color="auto"/>
            <w:bottom w:val="none" w:sz="0" w:space="0" w:color="auto"/>
            <w:right w:val="none" w:sz="0" w:space="0" w:color="auto"/>
          </w:divBdr>
        </w:div>
        <w:div w:id="1538589613">
          <w:marLeft w:val="0"/>
          <w:marRight w:val="0"/>
          <w:marTop w:val="0"/>
          <w:marBottom w:val="0"/>
          <w:divBdr>
            <w:top w:val="none" w:sz="0" w:space="0" w:color="auto"/>
            <w:left w:val="none" w:sz="0" w:space="0" w:color="auto"/>
            <w:bottom w:val="none" w:sz="0" w:space="0" w:color="auto"/>
            <w:right w:val="none" w:sz="0" w:space="0" w:color="auto"/>
          </w:divBdr>
        </w:div>
        <w:div w:id="111558587">
          <w:marLeft w:val="0"/>
          <w:marRight w:val="0"/>
          <w:marTop w:val="0"/>
          <w:marBottom w:val="0"/>
          <w:divBdr>
            <w:top w:val="none" w:sz="0" w:space="0" w:color="auto"/>
            <w:left w:val="none" w:sz="0" w:space="0" w:color="auto"/>
            <w:bottom w:val="none" w:sz="0" w:space="0" w:color="auto"/>
            <w:right w:val="none" w:sz="0" w:space="0" w:color="auto"/>
          </w:divBdr>
        </w:div>
        <w:div w:id="2027713127">
          <w:marLeft w:val="0"/>
          <w:marRight w:val="0"/>
          <w:marTop w:val="0"/>
          <w:marBottom w:val="0"/>
          <w:divBdr>
            <w:top w:val="none" w:sz="0" w:space="0" w:color="auto"/>
            <w:left w:val="none" w:sz="0" w:space="0" w:color="auto"/>
            <w:bottom w:val="none" w:sz="0" w:space="0" w:color="auto"/>
            <w:right w:val="none" w:sz="0" w:space="0" w:color="auto"/>
          </w:divBdr>
        </w:div>
        <w:div w:id="1895310324">
          <w:marLeft w:val="0"/>
          <w:marRight w:val="0"/>
          <w:marTop w:val="0"/>
          <w:marBottom w:val="0"/>
          <w:divBdr>
            <w:top w:val="none" w:sz="0" w:space="0" w:color="auto"/>
            <w:left w:val="none" w:sz="0" w:space="0" w:color="auto"/>
            <w:bottom w:val="none" w:sz="0" w:space="0" w:color="auto"/>
            <w:right w:val="none" w:sz="0" w:space="0" w:color="auto"/>
          </w:divBdr>
        </w:div>
        <w:div w:id="1333334428">
          <w:marLeft w:val="0"/>
          <w:marRight w:val="0"/>
          <w:marTop w:val="0"/>
          <w:marBottom w:val="0"/>
          <w:divBdr>
            <w:top w:val="none" w:sz="0" w:space="0" w:color="auto"/>
            <w:left w:val="none" w:sz="0" w:space="0" w:color="auto"/>
            <w:bottom w:val="none" w:sz="0" w:space="0" w:color="auto"/>
            <w:right w:val="none" w:sz="0" w:space="0" w:color="auto"/>
          </w:divBdr>
        </w:div>
        <w:div w:id="360205918">
          <w:marLeft w:val="0"/>
          <w:marRight w:val="0"/>
          <w:marTop w:val="0"/>
          <w:marBottom w:val="0"/>
          <w:divBdr>
            <w:top w:val="none" w:sz="0" w:space="0" w:color="auto"/>
            <w:left w:val="none" w:sz="0" w:space="0" w:color="auto"/>
            <w:bottom w:val="none" w:sz="0" w:space="0" w:color="auto"/>
            <w:right w:val="none" w:sz="0" w:space="0" w:color="auto"/>
          </w:divBdr>
        </w:div>
        <w:div w:id="295455597">
          <w:marLeft w:val="0"/>
          <w:marRight w:val="0"/>
          <w:marTop w:val="0"/>
          <w:marBottom w:val="0"/>
          <w:divBdr>
            <w:top w:val="none" w:sz="0" w:space="0" w:color="auto"/>
            <w:left w:val="none" w:sz="0" w:space="0" w:color="auto"/>
            <w:bottom w:val="none" w:sz="0" w:space="0" w:color="auto"/>
            <w:right w:val="none" w:sz="0" w:space="0" w:color="auto"/>
          </w:divBdr>
        </w:div>
        <w:div w:id="975721168">
          <w:marLeft w:val="0"/>
          <w:marRight w:val="0"/>
          <w:marTop w:val="0"/>
          <w:marBottom w:val="0"/>
          <w:divBdr>
            <w:top w:val="none" w:sz="0" w:space="0" w:color="auto"/>
            <w:left w:val="none" w:sz="0" w:space="0" w:color="auto"/>
            <w:bottom w:val="none" w:sz="0" w:space="0" w:color="auto"/>
            <w:right w:val="none" w:sz="0" w:space="0" w:color="auto"/>
          </w:divBdr>
        </w:div>
        <w:div w:id="66654541">
          <w:marLeft w:val="0"/>
          <w:marRight w:val="0"/>
          <w:marTop w:val="0"/>
          <w:marBottom w:val="0"/>
          <w:divBdr>
            <w:top w:val="none" w:sz="0" w:space="0" w:color="auto"/>
            <w:left w:val="none" w:sz="0" w:space="0" w:color="auto"/>
            <w:bottom w:val="none" w:sz="0" w:space="0" w:color="auto"/>
            <w:right w:val="none" w:sz="0" w:space="0" w:color="auto"/>
          </w:divBdr>
        </w:div>
        <w:div w:id="1226911869">
          <w:marLeft w:val="0"/>
          <w:marRight w:val="0"/>
          <w:marTop w:val="0"/>
          <w:marBottom w:val="0"/>
          <w:divBdr>
            <w:top w:val="none" w:sz="0" w:space="0" w:color="auto"/>
            <w:left w:val="none" w:sz="0" w:space="0" w:color="auto"/>
            <w:bottom w:val="none" w:sz="0" w:space="0" w:color="auto"/>
            <w:right w:val="none" w:sz="0" w:space="0" w:color="auto"/>
          </w:divBdr>
        </w:div>
        <w:div w:id="914555842">
          <w:marLeft w:val="0"/>
          <w:marRight w:val="0"/>
          <w:marTop w:val="0"/>
          <w:marBottom w:val="0"/>
          <w:divBdr>
            <w:top w:val="none" w:sz="0" w:space="0" w:color="auto"/>
            <w:left w:val="none" w:sz="0" w:space="0" w:color="auto"/>
            <w:bottom w:val="none" w:sz="0" w:space="0" w:color="auto"/>
            <w:right w:val="none" w:sz="0" w:space="0" w:color="auto"/>
          </w:divBdr>
        </w:div>
        <w:div w:id="1150831688">
          <w:marLeft w:val="0"/>
          <w:marRight w:val="0"/>
          <w:marTop w:val="0"/>
          <w:marBottom w:val="0"/>
          <w:divBdr>
            <w:top w:val="none" w:sz="0" w:space="0" w:color="auto"/>
            <w:left w:val="none" w:sz="0" w:space="0" w:color="auto"/>
            <w:bottom w:val="none" w:sz="0" w:space="0" w:color="auto"/>
            <w:right w:val="none" w:sz="0" w:space="0" w:color="auto"/>
          </w:divBdr>
        </w:div>
        <w:div w:id="400521539">
          <w:marLeft w:val="0"/>
          <w:marRight w:val="0"/>
          <w:marTop w:val="0"/>
          <w:marBottom w:val="0"/>
          <w:divBdr>
            <w:top w:val="none" w:sz="0" w:space="0" w:color="auto"/>
            <w:left w:val="none" w:sz="0" w:space="0" w:color="auto"/>
            <w:bottom w:val="none" w:sz="0" w:space="0" w:color="auto"/>
            <w:right w:val="none" w:sz="0" w:space="0" w:color="auto"/>
          </w:divBdr>
        </w:div>
        <w:div w:id="957103046">
          <w:marLeft w:val="0"/>
          <w:marRight w:val="0"/>
          <w:marTop w:val="0"/>
          <w:marBottom w:val="0"/>
          <w:divBdr>
            <w:top w:val="none" w:sz="0" w:space="0" w:color="auto"/>
            <w:left w:val="none" w:sz="0" w:space="0" w:color="auto"/>
            <w:bottom w:val="none" w:sz="0" w:space="0" w:color="auto"/>
            <w:right w:val="none" w:sz="0" w:space="0" w:color="auto"/>
          </w:divBdr>
        </w:div>
        <w:div w:id="803231552">
          <w:marLeft w:val="0"/>
          <w:marRight w:val="0"/>
          <w:marTop w:val="0"/>
          <w:marBottom w:val="0"/>
          <w:divBdr>
            <w:top w:val="none" w:sz="0" w:space="0" w:color="auto"/>
            <w:left w:val="none" w:sz="0" w:space="0" w:color="auto"/>
            <w:bottom w:val="none" w:sz="0" w:space="0" w:color="auto"/>
            <w:right w:val="none" w:sz="0" w:space="0" w:color="auto"/>
          </w:divBdr>
        </w:div>
        <w:div w:id="1712994987">
          <w:marLeft w:val="0"/>
          <w:marRight w:val="0"/>
          <w:marTop w:val="0"/>
          <w:marBottom w:val="0"/>
          <w:divBdr>
            <w:top w:val="none" w:sz="0" w:space="0" w:color="auto"/>
            <w:left w:val="none" w:sz="0" w:space="0" w:color="auto"/>
            <w:bottom w:val="none" w:sz="0" w:space="0" w:color="auto"/>
            <w:right w:val="none" w:sz="0" w:space="0" w:color="auto"/>
          </w:divBdr>
        </w:div>
        <w:div w:id="1556089457">
          <w:marLeft w:val="0"/>
          <w:marRight w:val="0"/>
          <w:marTop w:val="0"/>
          <w:marBottom w:val="0"/>
          <w:divBdr>
            <w:top w:val="none" w:sz="0" w:space="0" w:color="auto"/>
            <w:left w:val="none" w:sz="0" w:space="0" w:color="auto"/>
            <w:bottom w:val="none" w:sz="0" w:space="0" w:color="auto"/>
            <w:right w:val="none" w:sz="0" w:space="0" w:color="auto"/>
          </w:divBdr>
        </w:div>
        <w:div w:id="382944683">
          <w:marLeft w:val="0"/>
          <w:marRight w:val="0"/>
          <w:marTop w:val="0"/>
          <w:marBottom w:val="0"/>
          <w:divBdr>
            <w:top w:val="none" w:sz="0" w:space="0" w:color="auto"/>
            <w:left w:val="none" w:sz="0" w:space="0" w:color="auto"/>
            <w:bottom w:val="none" w:sz="0" w:space="0" w:color="auto"/>
            <w:right w:val="none" w:sz="0" w:space="0" w:color="auto"/>
          </w:divBdr>
        </w:div>
        <w:div w:id="1346202586">
          <w:marLeft w:val="0"/>
          <w:marRight w:val="0"/>
          <w:marTop w:val="0"/>
          <w:marBottom w:val="0"/>
          <w:divBdr>
            <w:top w:val="none" w:sz="0" w:space="0" w:color="auto"/>
            <w:left w:val="none" w:sz="0" w:space="0" w:color="auto"/>
            <w:bottom w:val="none" w:sz="0" w:space="0" w:color="auto"/>
            <w:right w:val="none" w:sz="0" w:space="0" w:color="auto"/>
          </w:divBdr>
        </w:div>
        <w:div w:id="585043696">
          <w:marLeft w:val="0"/>
          <w:marRight w:val="0"/>
          <w:marTop w:val="0"/>
          <w:marBottom w:val="0"/>
          <w:divBdr>
            <w:top w:val="none" w:sz="0" w:space="0" w:color="auto"/>
            <w:left w:val="none" w:sz="0" w:space="0" w:color="auto"/>
            <w:bottom w:val="none" w:sz="0" w:space="0" w:color="auto"/>
            <w:right w:val="none" w:sz="0" w:space="0" w:color="auto"/>
          </w:divBdr>
        </w:div>
        <w:div w:id="697389593">
          <w:marLeft w:val="0"/>
          <w:marRight w:val="0"/>
          <w:marTop w:val="0"/>
          <w:marBottom w:val="0"/>
          <w:divBdr>
            <w:top w:val="none" w:sz="0" w:space="0" w:color="auto"/>
            <w:left w:val="none" w:sz="0" w:space="0" w:color="auto"/>
            <w:bottom w:val="none" w:sz="0" w:space="0" w:color="auto"/>
            <w:right w:val="none" w:sz="0" w:space="0" w:color="auto"/>
          </w:divBdr>
        </w:div>
        <w:div w:id="830102480">
          <w:marLeft w:val="0"/>
          <w:marRight w:val="0"/>
          <w:marTop w:val="0"/>
          <w:marBottom w:val="0"/>
          <w:divBdr>
            <w:top w:val="none" w:sz="0" w:space="0" w:color="auto"/>
            <w:left w:val="none" w:sz="0" w:space="0" w:color="auto"/>
            <w:bottom w:val="none" w:sz="0" w:space="0" w:color="auto"/>
            <w:right w:val="none" w:sz="0" w:space="0" w:color="auto"/>
          </w:divBdr>
        </w:div>
        <w:div w:id="1457796164">
          <w:marLeft w:val="0"/>
          <w:marRight w:val="0"/>
          <w:marTop w:val="0"/>
          <w:marBottom w:val="0"/>
          <w:divBdr>
            <w:top w:val="none" w:sz="0" w:space="0" w:color="auto"/>
            <w:left w:val="none" w:sz="0" w:space="0" w:color="auto"/>
            <w:bottom w:val="none" w:sz="0" w:space="0" w:color="auto"/>
            <w:right w:val="none" w:sz="0" w:space="0" w:color="auto"/>
          </w:divBdr>
        </w:div>
        <w:div w:id="904411775">
          <w:marLeft w:val="0"/>
          <w:marRight w:val="0"/>
          <w:marTop w:val="0"/>
          <w:marBottom w:val="0"/>
          <w:divBdr>
            <w:top w:val="none" w:sz="0" w:space="0" w:color="auto"/>
            <w:left w:val="none" w:sz="0" w:space="0" w:color="auto"/>
            <w:bottom w:val="none" w:sz="0" w:space="0" w:color="auto"/>
            <w:right w:val="none" w:sz="0" w:space="0" w:color="auto"/>
          </w:divBdr>
        </w:div>
        <w:div w:id="807403979">
          <w:marLeft w:val="0"/>
          <w:marRight w:val="0"/>
          <w:marTop w:val="0"/>
          <w:marBottom w:val="0"/>
          <w:divBdr>
            <w:top w:val="none" w:sz="0" w:space="0" w:color="auto"/>
            <w:left w:val="none" w:sz="0" w:space="0" w:color="auto"/>
            <w:bottom w:val="none" w:sz="0" w:space="0" w:color="auto"/>
            <w:right w:val="none" w:sz="0" w:space="0" w:color="auto"/>
          </w:divBdr>
        </w:div>
        <w:div w:id="1151678490">
          <w:marLeft w:val="0"/>
          <w:marRight w:val="0"/>
          <w:marTop w:val="0"/>
          <w:marBottom w:val="0"/>
          <w:divBdr>
            <w:top w:val="none" w:sz="0" w:space="0" w:color="auto"/>
            <w:left w:val="none" w:sz="0" w:space="0" w:color="auto"/>
            <w:bottom w:val="none" w:sz="0" w:space="0" w:color="auto"/>
            <w:right w:val="none" w:sz="0" w:space="0" w:color="auto"/>
          </w:divBdr>
        </w:div>
        <w:div w:id="1279412984">
          <w:marLeft w:val="0"/>
          <w:marRight w:val="0"/>
          <w:marTop w:val="0"/>
          <w:marBottom w:val="0"/>
          <w:divBdr>
            <w:top w:val="none" w:sz="0" w:space="0" w:color="auto"/>
            <w:left w:val="none" w:sz="0" w:space="0" w:color="auto"/>
            <w:bottom w:val="none" w:sz="0" w:space="0" w:color="auto"/>
            <w:right w:val="none" w:sz="0" w:space="0" w:color="auto"/>
          </w:divBdr>
        </w:div>
        <w:div w:id="495413718">
          <w:marLeft w:val="0"/>
          <w:marRight w:val="0"/>
          <w:marTop w:val="0"/>
          <w:marBottom w:val="0"/>
          <w:divBdr>
            <w:top w:val="none" w:sz="0" w:space="0" w:color="auto"/>
            <w:left w:val="none" w:sz="0" w:space="0" w:color="auto"/>
            <w:bottom w:val="none" w:sz="0" w:space="0" w:color="auto"/>
            <w:right w:val="none" w:sz="0" w:space="0" w:color="auto"/>
          </w:divBdr>
        </w:div>
        <w:div w:id="1391538328">
          <w:marLeft w:val="0"/>
          <w:marRight w:val="0"/>
          <w:marTop w:val="0"/>
          <w:marBottom w:val="0"/>
          <w:divBdr>
            <w:top w:val="none" w:sz="0" w:space="0" w:color="auto"/>
            <w:left w:val="none" w:sz="0" w:space="0" w:color="auto"/>
            <w:bottom w:val="none" w:sz="0" w:space="0" w:color="auto"/>
            <w:right w:val="none" w:sz="0" w:space="0" w:color="auto"/>
          </w:divBdr>
        </w:div>
        <w:div w:id="1606109915">
          <w:marLeft w:val="0"/>
          <w:marRight w:val="0"/>
          <w:marTop w:val="0"/>
          <w:marBottom w:val="0"/>
          <w:divBdr>
            <w:top w:val="none" w:sz="0" w:space="0" w:color="auto"/>
            <w:left w:val="none" w:sz="0" w:space="0" w:color="auto"/>
            <w:bottom w:val="none" w:sz="0" w:space="0" w:color="auto"/>
            <w:right w:val="none" w:sz="0" w:space="0" w:color="auto"/>
          </w:divBdr>
        </w:div>
        <w:div w:id="1372992808">
          <w:marLeft w:val="0"/>
          <w:marRight w:val="0"/>
          <w:marTop w:val="0"/>
          <w:marBottom w:val="0"/>
          <w:divBdr>
            <w:top w:val="none" w:sz="0" w:space="0" w:color="auto"/>
            <w:left w:val="none" w:sz="0" w:space="0" w:color="auto"/>
            <w:bottom w:val="none" w:sz="0" w:space="0" w:color="auto"/>
            <w:right w:val="none" w:sz="0" w:space="0" w:color="auto"/>
          </w:divBdr>
        </w:div>
        <w:div w:id="1171917314">
          <w:marLeft w:val="0"/>
          <w:marRight w:val="0"/>
          <w:marTop w:val="0"/>
          <w:marBottom w:val="0"/>
          <w:divBdr>
            <w:top w:val="none" w:sz="0" w:space="0" w:color="auto"/>
            <w:left w:val="none" w:sz="0" w:space="0" w:color="auto"/>
            <w:bottom w:val="none" w:sz="0" w:space="0" w:color="auto"/>
            <w:right w:val="none" w:sz="0" w:space="0" w:color="auto"/>
          </w:divBdr>
        </w:div>
        <w:div w:id="2109504494">
          <w:marLeft w:val="0"/>
          <w:marRight w:val="0"/>
          <w:marTop w:val="0"/>
          <w:marBottom w:val="0"/>
          <w:divBdr>
            <w:top w:val="none" w:sz="0" w:space="0" w:color="auto"/>
            <w:left w:val="none" w:sz="0" w:space="0" w:color="auto"/>
            <w:bottom w:val="none" w:sz="0" w:space="0" w:color="auto"/>
            <w:right w:val="none" w:sz="0" w:space="0" w:color="auto"/>
          </w:divBdr>
        </w:div>
        <w:div w:id="261500513">
          <w:marLeft w:val="0"/>
          <w:marRight w:val="0"/>
          <w:marTop w:val="0"/>
          <w:marBottom w:val="0"/>
          <w:divBdr>
            <w:top w:val="none" w:sz="0" w:space="0" w:color="auto"/>
            <w:left w:val="none" w:sz="0" w:space="0" w:color="auto"/>
            <w:bottom w:val="none" w:sz="0" w:space="0" w:color="auto"/>
            <w:right w:val="none" w:sz="0" w:space="0" w:color="auto"/>
          </w:divBdr>
        </w:div>
        <w:div w:id="1538811257">
          <w:marLeft w:val="0"/>
          <w:marRight w:val="0"/>
          <w:marTop w:val="0"/>
          <w:marBottom w:val="0"/>
          <w:divBdr>
            <w:top w:val="none" w:sz="0" w:space="0" w:color="auto"/>
            <w:left w:val="none" w:sz="0" w:space="0" w:color="auto"/>
            <w:bottom w:val="none" w:sz="0" w:space="0" w:color="auto"/>
            <w:right w:val="none" w:sz="0" w:space="0" w:color="auto"/>
          </w:divBdr>
        </w:div>
        <w:div w:id="1972906872">
          <w:marLeft w:val="0"/>
          <w:marRight w:val="0"/>
          <w:marTop w:val="0"/>
          <w:marBottom w:val="0"/>
          <w:divBdr>
            <w:top w:val="none" w:sz="0" w:space="0" w:color="auto"/>
            <w:left w:val="none" w:sz="0" w:space="0" w:color="auto"/>
            <w:bottom w:val="none" w:sz="0" w:space="0" w:color="auto"/>
            <w:right w:val="none" w:sz="0" w:space="0" w:color="auto"/>
          </w:divBdr>
        </w:div>
        <w:div w:id="485979897">
          <w:marLeft w:val="0"/>
          <w:marRight w:val="0"/>
          <w:marTop w:val="0"/>
          <w:marBottom w:val="0"/>
          <w:divBdr>
            <w:top w:val="none" w:sz="0" w:space="0" w:color="auto"/>
            <w:left w:val="none" w:sz="0" w:space="0" w:color="auto"/>
            <w:bottom w:val="none" w:sz="0" w:space="0" w:color="auto"/>
            <w:right w:val="none" w:sz="0" w:space="0" w:color="auto"/>
          </w:divBdr>
        </w:div>
        <w:div w:id="1209486607">
          <w:marLeft w:val="0"/>
          <w:marRight w:val="0"/>
          <w:marTop w:val="0"/>
          <w:marBottom w:val="0"/>
          <w:divBdr>
            <w:top w:val="none" w:sz="0" w:space="0" w:color="auto"/>
            <w:left w:val="none" w:sz="0" w:space="0" w:color="auto"/>
            <w:bottom w:val="none" w:sz="0" w:space="0" w:color="auto"/>
            <w:right w:val="none" w:sz="0" w:space="0" w:color="auto"/>
          </w:divBdr>
        </w:div>
        <w:div w:id="1616668244">
          <w:marLeft w:val="0"/>
          <w:marRight w:val="0"/>
          <w:marTop w:val="0"/>
          <w:marBottom w:val="0"/>
          <w:divBdr>
            <w:top w:val="none" w:sz="0" w:space="0" w:color="auto"/>
            <w:left w:val="none" w:sz="0" w:space="0" w:color="auto"/>
            <w:bottom w:val="none" w:sz="0" w:space="0" w:color="auto"/>
            <w:right w:val="none" w:sz="0" w:space="0" w:color="auto"/>
          </w:divBdr>
        </w:div>
        <w:div w:id="1380548245">
          <w:marLeft w:val="0"/>
          <w:marRight w:val="0"/>
          <w:marTop w:val="0"/>
          <w:marBottom w:val="0"/>
          <w:divBdr>
            <w:top w:val="none" w:sz="0" w:space="0" w:color="auto"/>
            <w:left w:val="none" w:sz="0" w:space="0" w:color="auto"/>
            <w:bottom w:val="none" w:sz="0" w:space="0" w:color="auto"/>
            <w:right w:val="none" w:sz="0" w:space="0" w:color="auto"/>
          </w:divBdr>
        </w:div>
        <w:div w:id="1486239137">
          <w:marLeft w:val="0"/>
          <w:marRight w:val="0"/>
          <w:marTop w:val="0"/>
          <w:marBottom w:val="0"/>
          <w:divBdr>
            <w:top w:val="none" w:sz="0" w:space="0" w:color="auto"/>
            <w:left w:val="none" w:sz="0" w:space="0" w:color="auto"/>
            <w:bottom w:val="none" w:sz="0" w:space="0" w:color="auto"/>
            <w:right w:val="none" w:sz="0" w:space="0" w:color="auto"/>
          </w:divBdr>
        </w:div>
        <w:div w:id="111025315">
          <w:marLeft w:val="0"/>
          <w:marRight w:val="0"/>
          <w:marTop w:val="0"/>
          <w:marBottom w:val="0"/>
          <w:divBdr>
            <w:top w:val="none" w:sz="0" w:space="0" w:color="auto"/>
            <w:left w:val="none" w:sz="0" w:space="0" w:color="auto"/>
            <w:bottom w:val="none" w:sz="0" w:space="0" w:color="auto"/>
            <w:right w:val="none" w:sz="0" w:space="0" w:color="auto"/>
          </w:divBdr>
        </w:div>
        <w:div w:id="524101569">
          <w:marLeft w:val="0"/>
          <w:marRight w:val="0"/>
          <w:marTop w:val="0"/>
          <w:marBottom w:val="0"/>
          <w:divBdr>
            <w:top w:val="none" w:sz="0" w:space="0" w:color="auto"/>
            <w:left w:val="none" w:sz="0" w:space="0" w:color="auto"/>
            <w:bottom w:val="none" w:sz="0" w:space="0" w:color="auto"/>
            <w:right w:val="none" w:sz="0" w:space="0" w:color="auto"/>
          </w:divBdr>
        </w:div>
        <w:div w:id="411435919">
          <w:marLeft w:val="0"/>
          <w:marRight w:val="0"/>
          <w:marTop w:val="0"/>
          <w:marBottom w:val="0"/>
          <w:divBdr>
            <w:top w:val="none" w:sz="0" w:space="0" w:color="auto"/>
            <w:left w:val="none" w:sz="0" w:space="0" w:color="auto"/>
            <w:bottom w:val="none" w:sz="0" w:space="0" w:color="auto"/>
            <w:right w:val="none" w:sz="0" w:space="0" w:color="auto"/>
          </w:divBdr>
        </w:div>
        <w:div w:id="484785935">
          <w:marLeft w:val="0"/>
          <w:marRight w:val="0"/>
          <w:marTop w:val="0"/>
          <w:marBottom w:val="0"/>
          <w:divBdr>
            <w:top w:val="none" w:sz="0" w:space="0" w:color="auto"/>
            <w:left w:val="none" w:sz="0" w:space="0" w:color="auto"/>
            <w:bottom w:val="none" w:sz="0" w:space="0" w:color="auto"/>
            <w:right w:val="none" w:sz="0" w:space="0" w:color="auto"/>
          </w:divBdr>
        </w:div>
        <w:div w:id="972440261">
          <w:marLeft w:val="0"/>
          <w:marRight w:val="0"/>
          <w:marTop w:val="0"/>
          <w:marBottom w:val="0"/>
          <w:divBdr>
            <w:top w:val="none" w:sz="0" w:space="0" w:color="auto"/>
            <w:left w:val="none" w:sz="0" w:space="0" w:color="auto"/>
            <w:bottom w:val="none" w:sz="0" w:space="0" w:color="auto"/>
            <w:right w:val="none" w:sz="0" w:space="0" w:color="auto"/>
          </w:divBdr>
        </w:div>
        <w:div w:id="465203416">
          <w:marLeft w:val="0"/>
          <w:marRight w:val="0"/>
          <w:marTop w:val="0"/>
          <w:marBottom w:val="0"/>
          <w:divBdr>
            <w:top w:val="none" w:sz="0" w:space="0" w:color="auto"/>
            <w:left w:val="none" w:sz="0" w:space="0" w:color="auto"/>
            <w:bottom w:val="none" w:sz="0" w:space="0" w:color="auto"/>
            <w:right w:val="none" w:sz="0" w:space="0" w:color="auto"/>
          </w:divBdr>
        </w:div>
        <w:div w:id="722607969">
          <w:marLeft w:val="0"/>
          <w:marRight w:val="0"/>
          <w:marTop w:val="0"/>
          <w:marBottom w:val="0"/>
          <w:divBdr>
            <w:top w:val="none" w:sz="0" w:space="0" w:color="auto"/>
            <w:left w:val="none" w:sz="0" w:space="0" w:color="auto"/>
            <w:bottom w:val="none" w:sz="0" w:space="0" w:color="auto"/>
            <w:right w:val="none" w:sz="0" w:space="0" w:color="auto"/>
          </w:divBdr>
        </w:div>
        <w:div w:id="1882941510">
          <w:marLeft w:val="0"/>
          <w:marRight w:val="0"/>
          <w:marTop w:val="0"/>
          <w:marBottom w:val="0"/>
          <w:divBdr>
            <w:top w:val="none" w:sz="0" w:space="0" w:color="auto"/>
            <w:left w:val="none" w:sz="0" w:space="0" w:color="auto"/>
            <w:bottom w:val="none" w:sz="0" w:space="0" w:color="auto"/>
            <w:right w:val="none" w:sz="0" w:space="0" w:color="auto"/>
          </w:divBdr>
        </w:div>
        <w:div w:id="1808277913">
          <w:marLeft w:val="0"/>
          <w:marRight w:val="0"/>
          <w:marTop w:val="0"/>
          <w:marBottom w:val="0"/>
          <w:divBdr>
            <w:top w:val="none" w:sz="0" w:space="0" w:color="auto"/>
            <w:left w:val="none" w:sz="0" w:space="0" w:color="auto"/>
            <w:bottom w:val="none" w:sz="0" w:space="0" w:color="auto"/>
            <w:right w:val="none" w:sz="0" w:space="0" w:color="auto"/>
          </w:divBdr>
        </w:div>
        <w:div w:id="1887182118">
          <w:marLeft w:val="0"/>
          <w:marRight w:val="0"/>
          <w:marTop w:val="0"/>
          <w:marBottom w:val="0"/>
          <w:divBdr>
            <w:top w:val="none" w:sz="0" w:space="0" w:color="auto"/>
            <w:left w:val="none" w:sz="0" w:space="0" w:color="auto"/>
            <w:bottom w:val="none" w:sz="0" w:space="0" w:color="auto"/>
            <w:right w:val="none" w:sz="0" w:space="0" w:color="auto"/>
          </w:divBdr>
        </w:div>
        <w:div w:id="2063289434">
          <w:marLeft w:val="0"/>
          <w:marRight w:val="0"/>
          <w:marTop w:val="0"/>
          <w:marBottom w:val="0"/>
          <w:divBdr>
            <w:top w:val="none" w:sz="0" w:space="0" w:color="auto"/>
            <w:left w:val="none" w:sz="0" w:space="0" w:color="auto"/>
            <w:bottom w:val="none" w:sz="0" w:space="0" w:color="auto"/>
            <w:right w:val="none" w:sz="0" w:space="0" w:color="auto"/>
          </w:divBdr>
        </w:div>
        <w:div w:id="781655541">
          <w:marLeft w:val="0"/>
          <w:marRight w:val="0"/>
          <w:marTop w:val="0"/>
          <w:marBottom w:val="0"/>
          <w:divBdr>
            <w:top w:val="none" w:sz="0" w:space="0" w:color="auto"/>
            <w:left w:val="none" w:sz="0" w:space="0" w:color="auto"/>
            <w:bottom w:val="none" w:sz="0" w:space="0" w:color="auto"/>
            <w:right w:val="none" w:sz="0" w:space="0" w:color="auto"/>
          </w:divBdr>
        </w:div>
        <w:div w:id="1492063522">
          <w:marLeft w:val="0"/>
          <w:marRight w:val="0"/>
          <w:marTop w:val="0"/>
          <w:marBottom w:val="0"/>
          <w:divBdr>
            <w:top w:val="none" w:sz="0" w:space="0" w:color="auto"/>
            <w:left w:val="none" w:sz="0" w:space="0" w:color="auto"/>
            <w:bottom w:val="none" w:sz="0" w:space="0" w:color="auto"/>
            <w:right w:val="none" w:sz="0" w:space="0" w:color="auto"/>
          </w:divBdr>
        </w:div>
        <w:div w:id="1005521990">
          <w:marLeft w:val="0"/>
          <w:marRight w:val="0"/>
          <w:marTop w:val="0"/>
          <w:marBottom w:val="0"/>
          <w:divBdr>
            <w:top w:val="none" w:sz="0" w:space="0" w:color="auto"/>
            <w:left w:val="none" w:sz="0" w:space="0" w:color="auto"/>
            <w:bottom w:val="none" w:sz="0" w:space="0" w:color="auto"/>
            <w:right w:val="none" w:sz="0" w:space="0" w:color="auto"/>
          </w:divBdr>
        </w:div>
        <w:div w:id="1648514868">
          <w:marLeft w:val="0"/>
          <w:marRight w:val="0"/>
          <w:marTop w:val="0"/>
          <w:marBottom w:val="0"/>
          <w:divBdr>
            <w:top w:val="none" w:sz="0" w:space="0" w:color="auto"/>
            <w:left w:val="none" w:sz="0" w:space="0" w:color="auto"/>
            <w:bottom w:val="none" w:sz="0" w:space="0" w:color="auto"/>
            <w:right w:val="none" w:sz="0" w:space="0" w:color="auto"/>
          </w:divBdr>
        </w:div>
        <w:div w:id="2056193404">
          <w:marLeft w:val="0"/>
          <w:marRight w:val="0"/>
          <w:marTop w:val="0"/>
          <w:marBottom w:val="0"/>
          <w:divBdr>
            <w:top w:val="none" w:sz="0" w:space="0" w:color="auto"/>
            <w:left w:val="none" w:sz="0" w:space="0" w:color="auto"/>
            <w:bottom w:val="none" w:sz="0" w:space="0" w:color="auto"/>
            <w:right w:val="none" w:sz="0" w:space="0" w:color="auto"/>
          </w:divBdr>
        </w:div>
        <w:div w:id="4135278">
          <w:marLeft w:val="0"/>
          <w:marRight w:val="0"/>
          <w:marTop w:val="0"/>
          <w:marBottom w:val="0"/>
          <w:divBdr>
            <w:top w:val="none" w:sz="0" w:space="0" w:color="auto"/>
            <w:left w:val="none" w:sz="0" w:space="0" w:color="auto"/>
            <w:bottom w:val="none" w:sz="0" w:space="0" w:color="auto"/>
            <w:right w:val="none" w:sz="0" w:space="0" w:color="auto"/>
          </w:divBdr>
        </w:div>
        <w:div w:id="592202357">
          <w:marLeft w:val="0"/>
          <w:marRight w:val="0"/>
          <w:marTop w:val="0"/>
          <w:marBottom w:val="0"/>
          <w:divBdr>
            <w:top w:val="none" w:sz="0" w:space="0" w:color="auto"/>
            <w:left w:val="none" w:sz="0" w:space="0" w:color="auto"/>
            <w:bottom w:val="none" w:sz="0" w:space="0" w:color="auto"/>
            <w:right w:val="none" w:sz="0" w:space="0" w:color="auto"/>
          </w:divBdr>
        </w:div>
        <w:div w:id="2033989882">
          <w:marLeft w:val="0"/>
          <w:marRight w:val="0"/>
          <w:marTop w:val="0"/>
          <w:marBottom w:val="0"/>
          <w:divBdr>
            <w:top w:val="none" w:sz="0" w:space="0" w:color="auto"/>
            <w:left w:val="none" w:sz="0" w:space="0" w:color="auto"/>
            <w:bottom w:val="none" w:sz="0" w:space="0" w:color="auto"/>
            <w:right w:val="none" w:sz="0" w:space="0" w:color="auto"/>
          </w:divBdr>
        </w:div>
        <w:div w:id="1992827972">
          <w:marLeft w:val="0"/>
          <w:marRight w:val="0"/>
          <w:marTop w:val="0"/>
          <w:marBottom w:val="0"/>
          <w:divBdr>
            <w:top w:val="none" w:sz="0" w:space="0" w:color="auto"/>
            <w:left w:val="none" w:sz="0" w:space="0" w:color="auto"/>
            <w:bottom w:val="none" w:sz="0" w:space="0" w:color="auto"/>
            <w:right w:val="none" w:sz="0" w:space="0" w:color="auto"/>
          </w:divBdr>
        </w:div>
        <w:div w:id="1235552024">
          <w:marLeft w:val="0"/>
          <w:marRight w:val="0"/>
          <w:marTop w:val="0"/>
          <w:marBottom w:val="0"/>
          <w:divBdr>
            <w:top w:val="none" w:sz="0" w:space="0" w:color="auto"/>
            <w:left w:val="none" w:sz="0" w:space="0" w:color="auto"/>
            <w:bottom w:val="none" w:sz="0" w:space="0" w:color="auto"/>
            <w:right w:val="none" w:sz="0" w:space="0" w:color="auto"/>
          </w:divBdr>
        </w:div>
        <w:div w:id="871042692">
          <w:marLeft w:val="0"/>
          <w:marRight w:val="0"/>
          <w:marTop w:val="0"/>
          <w:marBottom w:val="0"/>
          <w:divBdr>
            <w:top w:val="none" w:sz="0" w:space="0" w:color="auto"/>
            <w:left w:val="none" w:sz="0" w:space="0" w:color="auto"/>
            <w:bottom w:val="none" w:sz="0" w:space="0" w:color="auto"/>
            <w:right w:val="none" w:sz="0" w:space="0" w:color="auto"/>
          </w:divBdr>
        </w:div>
        <w:div w:id="1894347769">
          <w:marLeft w:val="0"/>
          <w:marRight w:val="0"/>
          <w:marTop w:val="0"/>
          <w:marBottom w:val="0"/>
          <w:divBdr>
            <w:top w:val="none" w:sz="0" w:space="0" w:color="auto"/>
            <w:left w:val="none" w:sz="0" w:space="0" w:color="auto"/>
            <w:bottom w:val="none" w:sz="0" w:space="0" w:color="auto"/>
            <w:right w:val="none" w:sz="0" w:space="0" w:color="auto"/>
          </w:divBdr>
        </w:div>
        <w:div w:id="1216238357">
          <w:marLeft w:val="0"/>
          <w:marRight w:val="0"/>
          <w:marTop w:val="0"/>
          <w:marBottom w:val="0"/>
          <w:divBdr>
            <w:top w:val="none" w:sz="0" w:space="0" w:color="auto"/>
            <w:left w:val="none" w:sz="0" w:space="0" w:color="auto"/>
            <w:bottom w:val="none" w:sz="0" w:space="0" w:color="auto"/>
            <w:right w:val="none" w:sz="0" w:space="0" w:color="auto"/>
          </w:divBdr>
        </w:div>
        <w:div w:id="2145005020">
          <w:marLeft w:val="0"/>
          <w:marRight w:val="0"/>
          <w:marTop w:val="0"/>
          <w:marBottom w:val="0"/>
          <w:divBdr>
            <w:top w:val="none" w:sz="0" w:space="0" w:color="auto"/>
            <w:left w:val="none" w:sz="0" w:space="0" w:color="auto"/>
            <w:bottom w:val="none" w:sz="0" w:space="0" w:color="auto"/>
            <w:right w:val="none" w:sz="0" w:space="0" w:color="auto"/>
          </w:divBdr>
        </w:div>
        <w:div w:id="1934896949">
          <w:marLeft w:val="0"/>
          <w:marRight w:val="0"/>
          <w:marTop w:val="0"/>
          <w:marBottom w:val="0"/>
          <w:divBdr>
            <w:top w:val="none" w:sz="0" w:space="0" w:color="auto"/>
            <w:left w:val="none" w:sz="0" w:space="0" w:color="auto"/>
            <w:bottom w:val="none" w:sz="0" w:space="0" w:color="auto"/>
            <w:right w:val="none" w:sz="0" w:space="0" w:color="auto"/>
          </w:divBdr>
        </w:div>
        <w:div w:id="432096026">
          <w:marLeft w:val="0"/>
          <w:marRight w:val="0"/>
          <w:marTop w:val="0"/>
          <w:marBottom w:val="0"/>
          <w:divBdr>
            <w:top w:val="none" w:sz="0" w:space="0" w:color="auto"/>
            <w:left w:val="none" w:sz="0" w:space="0" w:color="auto"/>
            <w:bottom w:val="none" w:sz="0" w:space="0" w:color="auto"/>
            <w:right w:val="none" w:sz="0" w:space="0" w:color="auto"/>
          </w:divBdr>
        </w:div>
        <w:div w:id="1468160064">
          <w:marLeft w:val="0"/>
          <w:marRight w:val="0"/>
          <w:marTop w:val="0"/>
          <w:marBottom w:val="0"/>
          <w:divBdr>
            <w:top w:val="none" w:sz="0" w:space="0" w:color="auto"/>
            <w:left w:val="none" w:sz="0" w:space="0" w:color="auto"/>
            <w:bottom w:val="none" w:sz="0" w:space="0" w:color="auto"/>
            <w:right w:val="none" w:sz="0" w:space="0" w:color="auto"/>
          </w:divBdr>
        </w:div>
        <w:div w:id="665590271">
          <w:marLeft w:val="0"/>
          <w:marRight w:val="0"/>
          <w:marTop w:val="0"/>
          <w:marBottom w:val="0"/>
          <w:divBdr>
            <w:top w:val="none" w:sz="0" w:space="0" w:color="auto"/>
            <w:left w:val="none" w:sz="0" w:space="0" w:color="auto"/>
            <w:bottom w:val="none" w:sz="0" w:space="0" w:color="auto"/>
            <w:right w:val="none" w:sz="0" w:space="0" w:color="auto"/>
          </w:divBdr>
        </w:div>
        <w:div w:id="1466700083">
          <w:marLeft w:val="0"/>
          <w:marRight w:val="0"/>
          <w:marTop w:val="0"/>
          <w:marBottom w:val="0"/>
          <w:divBdr>
            <w:top w:val="none" w:sz="0" w:space="0" w:color="auto"/>
            <w:left w:val="none" w:sz="0" w:space="0" w:color="auto"/>
            <w:bottom w:val="none" w:sz="0" w:space="0" w:color="auto"/>
            <w:right w:val="none" w:sz="0" w:space="0" w:color="auto"/>
          </w:divBdr>
        </w:div>
        <w:div w:id="1549295719">
          <w:marLeft w:val="0"/>
          <w:marRight w:val="0"/>
          <w:marTop w:val="0"/>
          <w:marBottom w:val="0"/>
          <w:divBdr>
            <w:top w:val="none" w:sz="0" w:space="0" w:color="auto"/>
            <w:left w:val="none" w:sz="0" w:space="0" w:color="auto"/>
            <w:bottom w:val="none" w:sz="0" w:space="0" w:color="auto"/>
            <w:right w:val="none" w:sz="0" w:space="0" w:color="auto"/>
          </w:divBdr>
        </w:div>
        <w:div w:id="2099908764">
          <w:marLeft w:val="0"/>
          <w:marRight w:val="0"/>
          <w:marTop w:val="0"/>
          <w:marBottom w:val="0"/>
          <w:divBdr>
            <w:top w:val="none" w:sz="0" w:space="0" w:color="auto"/>
            <w:left w:val="none" w:sz="0" w:space="0" w:color="auto"/>
            <w:bottom w:val="none" w:sz="0" w:space="0" w:color="auto"/>
            <w:right w:val="none" w:sz="0" w:space="0" w:color="auto"/>
          </w:divBdr>
        </w:div>
        <w:div w:id="827213543">
          <w:marLeft w:val="0"/>
          <w:marRight w:val="0"/>
          <w:marTop w:val="0"/>
          <w:marBottom w:val="0"/>
          <w:divBdr>
            <w:top w:val="none" w:sz="0" w:space="0" w:color="auto"/>
            <w:left w:val="none" w:sz="0" w:space="0" w:color="auto"/>
            <w:bottom w:val="none" w:sz="0" w:space="0" w:color="auto"/>
            <w:right w:val="none" w:sz="0" w:space="0" w:color="auto"/>
          </w:divBdr>
        </w:div>
        <w:div w:id="928125855">
          <w:marLeft w:val="0"/>
          <w:marRight w:val="0"/>
          <w:marTop w:val="0"/>
          <w:marBottom w:val="0"/>
          <w:divBdr>
            <w:top w:val="none" w:sz="0" w:space="0" w:color="auto"/>
            <w:left w:val="none" w:sz="0" w:space="0" w:color="auto"/>
            <w:bottom w:val="none" w:sz="0" w:space="0" w:color="auto"/>
            <w:right w:val="none" w:sz="0" w:space="0" w:color="auto"/>
          </w:divBdr>
        </w:div>
        <w:div w:id="1450469346">
          <w:marLeft w:val="0"/>
          <w:marRight w:val="0"/>
          <w:marTop w:val="0"/>
          <w:marBottom w:val="0"/>
          <w:divBdr>
            <w:top w:val="none" w:sz="0" w:space="0" w:color="auto"/>
            <w:left w:val="none" w:sz="0" w:space="0" w:color="auto"/>
            <w:bottom w:val="none" w:sz="0" w:space="0" w:color="auto"/>
            <w:right w:val="none" w:sz="0" w:space="0" w:color="auto"/>
          </w:divBdr>
        </w:div>
        <w:div w:id="1705253737">
          <w:marLeft w:val="0"/>
          <w:marRight w:val="0"/>
          <w:marTop w:val="0"/>
          <w:marBottom w:val="0"/>
          <w:divBdr>
            <w:top w:val="none" w:sz="0" w:space="0" w:color="auto"/>
            <w:left w:val="none" w:sz="0" w:space="0" w:color="auto"/>
            <w:bottom w:val="none" w:sz="0" w:space="0" w:color="auto"/>
            <w:right w:val="none" w:sz="0" w:space="0" w:color="auto"/>
          </w:divBdr>
        </w:div>
        <w:div w:id="363482316">
          <w:marLeft w:val="0"/>
          <w:marRight w:val="0"/>
          <w:marTop w:val="0"/>
          <w:marBottom w:val="0"/>
          <w:divBdr>
            <w:top w:val="none" w:sz="0" w:space="0" w:color="auto"/>
            <w:left w:val="none" w:sz="0" w:space="0" w:color="auto"/>
            <w:bottom w:val="none" w:sz="0" w:space="0" w:color="auto"/>
            <w:right w:val="none" w:sz="0" w:space="0" w:color="auto"/>
          </w:divBdr>
        </w:div>
        <w:div w:id="1221476218">
          <w:marLeft w:val="0"/>
          <w:marRight w:val="0"/>
          <w:marTop w:val="0"/>
          <w:marBottom w:val="0"/>
          <w:divBdr>
            <w:top w:val="none" w:sz="0" w:space="0" w:color="auto"/>
            <w:left w:val="none" w:sz="0" w:space="0" w:color="auto"/>
            <w:bottom w:val="none" w:sz="0" w:space="0" w:color="auto"/>
            <w:right w:val="none" w:sz="0" w:space="0" w:color="auto"/>
          </w:divBdr>
        </w:div>
        <w:div w:id="1243106226">
          <w:marLeft w:val="0"/>
          <w:marRight w:val="0"/>
          <w:marTop w:val="0"/>
          <w:marBottom w:val="0"/>
          <w:divBdr>
            <w:top w:val="none" w:sz="0" w:space="0" w:color="auto"/>
            <w:left w:val="none" w:sz="0" w:space="0" w:color="auto"/>
            <w:bottom w:val="none" w:sz="0" w:space="0" w:color="auto"/>
            <w:right w:val="none" w:sz="0" w:space="0" w:color="auto"/>
          </w:divBdr>
        </w:div>
        <w:div w:id="2139837330">
          <w:marLeft w:val="0"/>
          <w:marRight w:val="0"/>
          <w:marTop w:val="0"/>
          <w:marBottom w:val="0"/>
          <w:divBdr>
            <w:top w:val="none" w:sz="0" w:space="0" w:color="auto"/>
            <w:left w:val="none" w:sz="0" w:space="0" w:color="auto"/>
            <w:bottom w:val="none" w:sz="0" w:space="0" w:color="auto"/>
            <w:right w:val="none" w:sz="0" w:space="0" w:color="auto"/>
          </w:divBdr>
        </w:div>
        <w:div w:id="501702855">
          <w:marLeft w:val="0"/>
          <w:marRight w:val="0"/>
          <w:marTop w:val="0"/>
          <w:marBottom w:val="0"/>
          <w:divBdr>
            <w:top w:val="none" w:sz="0" w:space="0" w:color="auto"/>
            <w:left w:val="none" w:sz="0" w:space="0" w:color="auto"/>
            <w:bottom w:val="none" w:sz="0" w:space="0" w:color="auto"/>
            <w:right w:val="none" w:sz="0" w:space="0" w:color="auto"/>
          </w:divBdr>
        </w:div>
        <w:div w:id="1521888885">
          <w:marLeft w:val="0"/>
          <w:marRight w:val="0"/>
          <w:marTop w:val="0"/>
          <w:marBottom w:val="0"/>
          <w:divBdr>
            <w:top w:val="none" w:sz="0" w:space="0" w:color="auto"/>
            <w:left w:val="none" w:sz="0" w:space="0" w:color="auto"/>
            <w:bottom w:val="none" w:sz="0" w:space="0" w:color="auto"/>
            <w:right w:val="none" w:sz="0" w:space="0" w:color="auto"/>
          </w:divBdr>
        </w:div>
        <w:div w:id="1360282466">
          <w:marLeft w:val="0"/>
          <w:marRight w:val="0"/>
          <w:marTop w:val="0"/>
          <w:marBottom w:val="0"/>
          <w:divBdr>
            <w:top w:val="none" w:sz="0" w:space="0" w:color="auto"/>
            <w:left w:val="none" w:sz="0" w:space="0" w:color="auto"/>
            <w:bottom w:val="none" w:sz="0" w:space="0" w:color="auto"/>
            <w:right w:val="none" w:sz="0" w:space="0" w:color="auto"/>
          </w:divBdr>
        </w:div>
        <w:div w:id="448933777">
          <w:marLeft w:val="0"/>
          <w:marRight w:val="0"/>
          <w:marTop w:val="0"/>
          <w:marBottom w:val="0"/>
          <w:divBdr>
            <w:top w:val="none" w:sz="0" w:space="0" w:color="auto"/>
            <w:left w:val="none" w:sz="0" w:space="0" w:color="auto"/>
            <w:bottom w:val="none" w:sz="0" w:space="0" w:color="auto"/>
            <w:right w:val="none" w:sz="0" w:space="0" w:color="auto"/>
          </w:divBdr>
        </w:div>
        <w:div w:id="1450009438">
          <w:marLeft w:val="0"/>
          <w:marRight w:val="0"/>
          <w:marTop w:val="0"/>
          <w:marBottom w:val="0"/>
          <w:divBdr>
            <w:top w:val="none" w:sz="0" w:space="0" w:color="auto"/>
            <w:left w:val="none" w:sz="0" w:space="0" w:color="auto"/>
            <w:bottom w:val="none" w:sz="0" w:space="0" w:color="auto"/>
            <w:right w:val="none" w:sz="0" w:space="0" w:color="auto"/>
          </w:divBdr>
        </w:div>
        <w:div w:id="1014846471">
          <w:marLeft w:val="0"/>
          <w:marRight w:val="0"/>
          <w:marTop w:val="0"/>
          <w:marBottom w:val="0"/>
          <w:divBdr>
            <w:top w:val="none" w:sz="0" w:space="0" w:color="auto"/>
            <w:left w:val="none" w:sz="0" w:space="0" w:color="auto"/>
            <w:bottom w:val="none" w:sz="0" w:space="0" w:color="auto"/>
            <w:right w:val="none" w:sz="0" w:space="0" w:color="auto"/>
          </w:divBdr>
        </w:div>
        <w:div w:id="932862872">
          <w:marLeft w:val="0"/>
          <w:marRight w:val="0"/>
          <w:marTop w:val="0"/>
          <w:marBottom w:val="0"/>
          <w:divBdr>
            <w:top w:val="none" w:sz="0" w:space="0" w:color="auto"/>
            <w:left w:val="none" w:sz="0" w:space="0" w:color="auto"/>
            <w:bottom w:val="none" w:sz="0" w:space="0" w:color="auto"/>
            <w:right w:val="none" w:sz="0" w:space="0" w:color="auto"/>
          </w:divBdr>
        </w:div>
        <w:div w:id="2010865751">
          <w:marLeft w:val="0"/>
          <w:marRight w:val="0"/>
          <w:marTop w:val="0"/>
          <w:marBottom w:val="0"/>
          <w:divBdr>
            <w:top w:val="none" w:sz="0" w:space="0" w:color="auto"/>
            <w:left w:val="none" w:sz="0" w:space="0" w:color="auto"/>
            <w:bottom w:val="none" w:sz="0" w:space="0" w:color="auto"/>
            <w:right w:val="none" w:sz="0" w:space="0" w:color="auto"/>
          </w:divBdr>
        </w:div>
        <w:div w:id="259872685">
          <w:marLeft w:val="0"/>
          <w:marRight w:val="0"/>
          <w:marTop w:val="0"/>
          <w:marBottom w:val="0"/>
          <w:divBdr>
            <w:top w:val="none" w:sz="0" w:space="0" w:color="auto"/>
            <w:left w:val="none" w:sz="0" w:space="0" w:color="auto"/>
            <w:bottom w:val="none" w:sz="0" w:space="0" w:color="auto"/>
            <w:right w:val="none" w:sz="0" w:space="0" w:color="auto"/>
          </w:divBdr>
        </w:div>
        <w:div w:id="449280623">
          <w:marLeft w:val="0"/>
          <w:marRight w:val="0"/>
          <w:marTop w:val="0"/>
          <w:marBottom w:val="0"/>
          <w:divBdr>
            <w:top w:val="none" w:sz="0" w:space="0" w:color="auto"/>
            <w:left w:val="none" w:sz="0" w:space="0" w:color="auto"/>
            <w:bottom w:val="none" w:sz="0" w:space="0" w:color="auto"/>
            <w:right w:val="none" w:sz="0" w:space="0" w:color="auto"/>
          </w:divBdr>
        </w:div>
        <w:div w:id="572198647">
          <w:marLeft w:val="0"/>
          <w:marRight w:val="0"/>
          <w:marTop w:val="0"/>
          <w:marBottom w:val="0"/>
          <w:divBdr>
            <w:top w:val="none" w:sz="0" w:space="0" w:color="auto"/>
            <w:left w:val="none" w:sz="0" w:space="0" w:color="auto"/>
            <w:bottom w:val="none" w:sz="0" w:space="0" w:color="auto"/>
            <w:right w:val="none" w:sz="0" w:space="0" w:color="auto"/>
          </w:divBdr>
        </w:div>
        <w:div w:id="454956779">
          <w:marLeft w:val="0"/>
          <w:marRight w:val="0"/>
          <w:marTop w:val="0"/>
          <w:marBottom w:val="0"/>
          <w:divBdr>
            <w:top w:val="none" w:sz="0" w:space="0" w:color="auto"/>
            <w:left w:val="none" w:sz="0" w:space="0" w:color="auto"/>
            <w:bottom w:val="none" w:sz="0" w:space="0" w:color="auto"/>
            <w:right w:val="none" w:sz="0" w:space="0" w:color="auto"/>
          </w:divBdr>
        </w:div>
        <w:div w:id="1322808024">
          <w:marLeft w:val="0"/>
          <w:marRight w:val="0"/>
          <w:marTop w:val="0"/>
          <w:marBottom w:val="0"/>
          <w:divBdr>
            <w:top w:val="none" w:sz="0" w:space="0" w:color="auto"/>
            <w:left w:val="none" w:sz="0" w:space="0" w:color="auto"/>
            <w:bottom w:val="none" w:sz="0" w:space="0" w:color="auto"/>
            <w:right w:val="none" w:sz="0" w:space="0" w:color="auto"/>
          </w:divBdr>
        </w:div>
        <w:div w:id="2120490924">
          <w:marLeft w:val="0"/>
          <w:marRight w:val="0"/>
          <w:marTop w:val="0"/>
          <w:marBottom w:val="0"/>
          <w:divBdr>
            <w:top w:val="none" w:sz="0" w:space="0" w:color="auto"/>
            <w:left w:val="none" w:sz="0" w:space="0" w:color="auto"/>
            <w:bottom w:val="none" w:sz="0" w:space="0" w:color="auto"/>
            <w:right w:val="none" w:sz="0" w:space="0" w:color="auto"/>
          </w:divBdr>
        </w:div>
        <w:div w:id="377509390">
          <w:marLeft w:val="0"/>
          <w:marRight w:val="0"/>
          <w:marTop w:val="0"/>
          <w:marBottom w:val="0"/>
          <w:divBdr>
            <w:top w:val="none" w:sz="0" w:space="0" w:color="auto"/>
            <w:left w:val="none" w:sz="0" w:space="0" w:color="auto"/>
            <w:bottom w:val="none" w:sz="0" w:space="0" w:color="auto"/>
            <w:right w:val="none" w:sz="0" w:space="0" w:color="auto"/>
          </w:divBdr>
        </w:div>
        <w:div w:id="1890067838">
          <w:marLeft w:val="0"/>
          <w:marRight w:val="0"/>
          <w:marTop w:val="0"/>
          <w:marBottom w:val="0"/>
          <w:divBdr>
            <w:top w:val="none" w:sz="0" w:space="0" w:color="auto"/>
            <w:left w:val="none" w:sz="0" w:space="0" w:color="auto"/>
            <w:bottom w:val="none" w:sz="0" w:space="0" w:color="auto"/>
            <w:right w:val="none" w:sz="0" w:space="0" w:color="auto"/>
          </w:divBdr>
        </w:div>
        <w:div w:id="1824472332">
          <w:marLeft w:val="0"/>
          <w:marRight w:val="0"/>
          <w:marTop w:val="0"/>
          <w:marBottom w:val="0"/>
          <w:divBdr>
            <w:top w:val="none" w:sz="0" w:space="0" w:color="auto"/>
            <w:left w:val="none" w:sz="0" w:space="0" w:color="auto"/>
            <w:bottom w:val="none" w:sz="0" w:space="0" w:color="auto"/>
            <w:right w:val="none" w:sz="0" w:space="0" w:color="auto"/>
          </w:divBdr>
        </w:div>
        <w:div w:id="153569891">
          <w:marLeft w:val="0"/>
          <w:marRight w:val="0"/>
          <w:marTop w:val="0"/>
          <w:marBottom w:val="0"/>
          <w:divBdr>
            <w:top w:val="none" w:sz="0" w:space="0" w:color="auto"/>
            <w:left w:val="none" w:sz="0" w:space="0" w:color="auto"/>
            <w:bottom w:val="none" w:sz="0" w:space="0" w:color="auto"/>
            <w:right w:val="none" w:sz="0" w:space="0" w:color="auto"/>
          </w:divBdr>
        </w:div>
        <w:div w:id="1518076082">
          <w:marLeft w:val="0"/>
          <w:marRight w:val="0"/>
          <w:marTop w:val="0"/>
          <w:marBottom w:val="0"/>
          <w:divBdr>
            <w:top w:val="none" w:sz="0" w:space="0" w:color="auto"/>
            <w:left w:val="none" w:sz="0" w:space="0" w:color="auto"/>
            <w:bottom w:val="none" w:sz="0" w:space="0" w:color="auto"/>
            <w:right w:val="none" w:sz="0" w:space="0" w:color="auto"/>
          </w:divBdr>
        </w:div>
        <w:div w:id="806241284">
          <w:marLeft w:val="0"/>
          <w:marRight w:val="0"/>
          <w:marTop w:val="0"/>
          <w:marBottom w:val="0"/>
          <w:divBdr>
            <w:top w:val="none" w:sz="0" w:space="0" w:color="auto"/>
            <w:left w:val="none" w:sz="0" w:space="0" w:color="auto"/>
            <w:bottom w:val="none" w:sz="0" w:space="0" w:color="auto"/>
            <w:right w:val="none" w:sz="0" w:space="0" w:color="auto"/>
          </w:divBdr>
        </w:div>
        <w:div w:id="1452242599">
          <w:marLeft w:val="0"/>
          <w:marRight w:val="0"/>
          <w:marTop w:val="0"/>
          <w:marBottom w:val="0"/>
          <w:divBdr>
            <w:top w:val="none" w:sz="0" w:space="0" w:color="auto"/>
            <w:left w:val="none" w:sz="0" w:space="0" w:color="auto"/>
            <w:bottom w:val="none" w:sz="0" w:space="0" w:color="auto"/>
            <w:right w:val="none" w:sz="0" w:space="0" w:color="auto"/>
          </w:divBdr>
        </w:div>
        <w:div w:id="480540712">
          <w:marLeft w:val="0"/>
          <w:marRight w:val="0"/>
          <w:marTop w:val="0"/>
          <w:marBottom w:val="0"/>
          <w:divBdr>
            <w:top w:val="none" w:sz="0" w:space="0" w:color="auto"/>
            <w:left w:val="none" w:sz="0" w:space="0" w:color="auto"/>
            <w:bottom w:val="none" w:sz="0" w:space="0" w:color="auto"/>
            <w:right w:val="none" w:sz="0" w:space="0" w:color="auto"/>
          </w:divBdr>
        </w:div>
        <w:div w:id="841705490">
          <w:marLeft w:val="0"/>
          <w:marRight w:val="0"/>
          <w:marTop w:val="0"/>
          <w:marBottom w:val="0"/>
          <w:divBdr>
            <w:top w:val="none" w:sz="0" w:space="0" w:color="auto"/>
            <w:left w:val="none" w:sz="0" w:space="0" w:color="auto"/>
            <w:bottom w:val="none" w:sz="0" w:space="0" w:color="auto"/>
            <w:right w:val="none" w:sz="0" w:space="0" w:color="auto"/>
          </w:divBdr>
        </w:div>
        <w:div w:id="759059980">
          <w:marLeft w:val="0"/>
          <w:marRight w:val="0"/>
          <w:marTop w:val="0"/>
          <w:marBottom w:val="0"/>
          <w:divBdr>
            <w:top w:val="none" w:sz="0" w:space="0" w:color="auto"/>
            <w:left w:val="none" w:sz="0" w:space="0" w:color="auto"/>
            <w:bottom w:val="none" w:sz="0" w:space="0" w:color="auto"/>
            <w:right w:val="none" w:sz="0" w:space="0" w:color="auto"/>
          </w:divBdr>
        </w:div>
        <w:div w:id="807868393">
          <w:marLeft w:val="0"/>
          <w:marRight w:val="0"/>
          <w:marTop w:val="0"/>
          <w:marBottom w:val="0"/>
          <w:divBdr>
            <w:top w:val="none" w:sz="0" w:space="0" w:color="auto"/>
            <w:left w:val="none" w:sz="0" w:space="0" w:color="auto"/>
            <w:bottom w:val="none" w:sz="0" w:space="0" w:color="auto"/>
            <w:right w:val="none" w:sz="0" w:space="0" w:color="auto"/>
          </w:divBdr>
        </w:div>
        <w:div w:id="1705978263">
          <w:marLeft w:val="0"/>
          <w:marRight w:val="0"/>
          <w:marTop w:val="0"/>
          <w:marBottom w:val="0"/>
          <w:divBdr>
            <w:top w:val="none" w:sz="0" w:space="0" w:color="auto"/>
            <w:left w:val="none" w:sz="0" w:space="0" w:color="auto"/>
            <w:bottom w:val="none" w:sz="0" w:space="0" w:color="auto"/>
            <w:right w:val="none" w:sz="0" w:space="0" w:color="auto"/>
          </w:divBdr>
        </w:div>
        <w:div w:id="567345240">
          <w:marLeft w:val="0"/>
          <w:marRight w:val="0"/>
          <w:marTop w:val="0"/>
          <w:marBottom w:val="0"/>
          <w:divBdr>
            <w:top w:val="none" w:sz="0" w:space="0" w:color="auto"/>
            <w:left w:val="none" w:sz="0" w:space="0" w:color="auto"/>
            <w:bottom w:val="none" w:sz="0" w:space="0" w:color="auto"/>
            <w:right w:val="none" w:sz="0" w:space="0" w:color="auto"/>
          </w:divBdr>
        </w:div>
        <w:div w:id="824007823">
          <w:marLeft w:val="0"/>
          <w:marRight w:val="0"/>
          <w:marTop w:val="0"/>
          <w:marBottom w:val="0"/>
          <w:divBdr>
            <w:top w:val="none" w:sz="0" w:space="0" w:color="auto"/>
            <w:left w:val="none" w:sz="0" w:space="0" w:color="auto"/>
            <w:bottom w:val="none" w:sz="0" w:space="0" w:color="auto"/>
            <w:right w:val="none" w:sz="0" w:space="0" w:color="auto"/>
          </w:divBdr>
        </w:div>
        <w:div w:id="1821531231">
          <w:marLeft w:val="0"/>
          <w:marRight w:val="0"/>
          <w:marTop w:val="0"/>
          <w:marBottom w:val="0"/>
          <w:divBdr>
            <w:top w:val="none" w:sz="0" w:space="0" w:color="auto"/>
            <w:left w:val="none" w:sz="0" w:space="0" w:color="auto"/>
            <w:bottom w:val="none" w:sz="0" w:space="0" w:color="auto"/>
            <w:right w:val="none" w:sz="0" w:space="0" w:color="auto"/>
          </w:divBdr>
        </w:div>
        <w:div w:id="1167864367">
          <w:marLeft w:val="0"/>
          <w:marRight w:val="0"/>
          <w:marTop w:val="0"/>
          <w:marBottom w:val="0"/>
          <w:divBdr>
            <w:top w:val="none" w:sz="0" w:space="0" w:color="auto"/>
            <w:left w:val="none" w:sz="0" w:space="0" w:color="auto"/>
            <w:bottom w:val="none" w:sz="0" w:space="0" w:color="auto"/>
            <w:right w:val="none" w:sz="0" w:space="0" w:color="auto"/>
          </w:divBdr>
        </w:div>
        <w:div w:id="1026325132">
          <w:marLeft w:val="0"/>
          <w:marRight w:val="0"/>
          <w:marTop w:val="0"/>
          <w:marBottom w:val="0"/>
          <w:divBdr>
            <w:top w:val="none" w:sz="0" w:space="0" w:color="auto"/>
            <w:left w:val="none" w:sz="0" w:space="0" w:color="auto"/>
            <w:bottom w:val="none" w:sz="0" w:space="0" w:color="auto"/>
            <w:right w:val="none" w:sz="0" w:space="0" w:color="auto"/>
          </w:divBdr>
        </w:div>
        <w:div w:id="2077508238">
          <w:marLeft w:val="0"/>
          <w:marRight w:val="0"/>
          <w:marTop w:val="0"/>
          <w:marBottom w:val="0"/>
          <w:divBdr>
            <w:top w:val="none" w:sz="0" w:space="0" w:color="auto"/>
            <w:left w:val="none" w:sz="0" w:space="0" w:color="auto"/>
            <w:bottom w:val="none" w:sz="0" w:space="0" w:color="auto"/>
            <w:right w:val="none" w:sz="0" w:space="0" w:color="auto"/>
          </w:divBdr>
        </w:div>
        <w:div w:id="1519736165">
          <w:marLeft w:val="0"/>
          <w:marRight w:val="0"/>
          <w:marTop w:val="0"/>
          <w:marBottom w:val="0"/>
          <w:divBdr>
            <w:top w:val="none" w:sz="0" w:space="0" w:color="auto"/>
            <w:left w:val="none" w:sz="0" w:space="0" w:color="auto"/>
            <w:bottom w:val="none" w:sz="0" w:space="0" w:color="auto"/>
            <w:right w:val="none" w:sz="0" w:space="0" w:color="auto"/>
          </w:divBdr>
        </w:div>
        <w:div w:id="925772558">
          <w:marLeft w:val="0"/>
          <w:marRight w:val="0"/>
          <w:marTop w:val="0"/>
          <w:marBottom w:val="0"/>
          <w:divBdr>
            <w:top w:val="none" w:sz="0" w:space="0" w:color="auto"/>
            <w:left w:val="none" w:sz="0" w:space="0" w:color="auto"/>
            <w:bottom w:val="none" w:sz="0" w:space="0" w:color="auto"/>
            <w:right w:val="none" w:sz="0" w:space="0" w:color="auto"/>
          </w:divBdr>
        </w:div>
        <w:div w:id="1306858738">
          <w:marLeft w:val="0"/>
          <w:marRight w:val="0"/>
          <w:marTop w:val="0"/>
          <w:marBottom w:val="0"/>
          <w:divBdr>
            <w:top w:val="none" w:sz="0" w:space="0" w:color="auto"/>
            <w:left w:val="none" w:sz="0" w:space="0" w:color="auto"/>
            <w:bottom w:val="none" w:sz="0" w:space="0" w:color="auto"/>
            <w:right w:val="none" w:sz="0" w:space="0" w:color="auto"/>
          </w:divBdr>
        </w:div>
        <w:div w:id="427238495">
          <w:marLeft w:val="0"/>
          <w:marRight w:val="0"/>
          <w:marTop w:val="0"/>
          <w:marBottom w:val="0"/>
          <w:divBdr>
            <w:top w:val="none" w:sz="0" w:space="0" w:color="auto"/>
            <w:left w:val="none" w:sz="0" w:space="0" w:color="auto"/>
            <w:bottom w:val="none" w:sz="0" w:space="0" w:color="auto"/>
            <w:right w:val="none" w:sz="0" w:space="0" w:color="auto"/>
          </w:divBdr>
        </w:div>
        <w:div w:id="1537279074">
          <w:marLeft w:val="0"/>
          <w:marRight w:val="0"/>
          <w:marTop w:val="0"/>
          <w:marBottom w:val="0"/>
          <w:divBdr>
            <w:top w:val="none" w:sz="0" w:space="0" w:color="auto"/>
            <w:left w:val="none" w:sz="0" w:space="0" w:color="auto"/>
            <w:bottom w:val="none" w:sz="0" w:space="0" w:color="auto"/>
            <w:right w:val="none" w:sz="0" w:space="0" w:color="auto"/>
          </w:divBdr>
        </w:div>
        <w:div w:id="1091971314">
          <w:marLeft w:val="0"/>
          <w:marRight w:val="0"/>
          <w:marTop w:val="0"/>
          <w:marBottom w:val="0"/>
          <w:divBdr>
            <w:top w:val="none" w:sz="0" w:space="0" w:color="auto"/>
            <w:left w:val="none" w:sz="0" w:space="0" w:color="auto"/>
            <w:bottom w:val="none" w:sz="0" w:space="0" w:color="auto"/>
            <w:right w:val="none" w:sz="0" w:space="0" w:color="auto"/>
          </w:divBdr>
        </w:div>
        <w:div w:id="319358043">
          <w:marLeft w:val="0"/>
          <w:marRight w:val="0"/>
          <w:marTop w:val="0"/>
          <w:marBottom w:val="0"/>
          <w:divBdr>
            <w:top w:val="none" w:sz="0" w:space="0" w:color="auto"/>
            <w:left w:val="none" w:sz="0" w:space="0" w:color="auto"/>
            <w:bottom w:val="none" w:sz="0" w:space="0" w:color="auto"/>
            <w:right w:val="none" w:sz="0" w:space="0" w:color="auto"/>
          </w:divBdr>
        </w:div>
        <w:div w:id="782458230">
          <w:marLeft w:val="0"/>
          <w:marRight w:val="0"/>
          <w:marTop w:val="0"/>
          <w:marBottom w:val="0"/>
          <w:divBdr>
            <w:top w:val="none" w:sz="0" w:space="0" w:color="auto"/>
            <w:left w:val="none" w:sz="0" w:space="0" w:color="auto"/>
            <w:bottom w:val="none" w:sz="0" w:space="0" w:color="auto"/>
            <w:right w:val="none" w:sz="0" w:space="0" w:color="auto"/>
          </w:divBdr>
        </w:div>
        <w:div w:id="554970240">
          <w:marLeft w:val="0"/>
          <w:marRight w:val="0"/>
          <w:marTop w:val="0"/>
          <w:marBottom w:val="0"/>
          <w:divBdr>
            <w:top w:val="none" w:sz="0" w:space="0" w:color="auto"/>
            <w:left w:val="none" w:sz="0" w:space="0" w:color="auto"/>
            <w:bottom w:val="none" w:sz="0" w:space="0" w:color="auto"/>
            <w:right w:val="none" w:sz="0" w:space="0" w:color="auto"/>
          </w:divBdr>
        </w:div>
        <w:div w:id="797989752">
          <w:marLeft w:val="0"/>
          <w:marRight w:val="0"/>
          <w:marTop w:val="0"/>
          <w:marBottom w:val="0"/>
          <w:divBdr>
            <w:top w:val="none" w:sz="0" w:space="0" w:color="auto"/>
            <w:left w:val="none" w:sz="0" w:space="0" w:color="auto"/>
            <w:bottom w:val="none" w:sz="0" w:space="0" w:color="auto"/>
            <w:right w:val="none" w:sz="0" w:space="0" w:color="auto"/>
          </w:divBdr>
        </w:div>
        <w:div w:id="863862712">
          <w:marLeft w:val="0"/>
          <w:marRight w:val="0"/>
          <w:marTop w:val="0"/>
          <w:marBottom w:val="0"/>
          <w:divBdr>
            <w:top w:val="none" w:sz="0" w:space="0" w:color="auto"/>
            <w:left w:val="none" w:sz="0" w:space="0" w:color="auto"/>
            <w:bottom w:val="none" w:sz="0" w:space="0" w:color="auto"/>
            <w:right w:val="none" w:sz="0" w:space="0" w:color="auto"/>
          </w:divBdr>
        </w:div>
        <w:div w:id="1449930505">
          <w:marLeft w:val="0"/>
          <w:marRight w:val="0"/>
          <w:marTop w:val="0"/>
          <w:marBottom w:val="0"/>
          <w:divBdr>
            <w:top w:val="none" w:sz="0" w:space="0" w:color="auto"/>
            <w:left w:val="none" w:sz="0" w:space="0" w:color="auto"/>
            <w:bottom w:val="none" w:sz="0" w:space="0" w:color="auto"/>
            <w:right w:val="none" w:sz="0" w:space="0" w:color="auto"/>
          </w:divBdr>
        </w:div>
        <w:div w:id="339310960">
          <w:marLeft w:val="0"/>
          <w:marRight w:val="0"/>
          <w:marTop w:val="0"/>
          <w:marBottom w:val="0"/>
          <w:divBdr>
            <w:top w:val="none" w:sz="0" w:space="0" w:color="auto"/>
            <w:left w:val="none" w:sz="0" w:space="0" w:color="auto"/>
            <w:bottom w:val="none" w:sz="0" w:space="0" w:color="auto"/>
            <w:right w:val="none" w:sz="0" w:space="0" w:color="auto"/>
          </w:divBdr>
        </w:div>
        <w:div w:id="2016372355">
          <w:marLeft w:val="0"/>
          <w:marRight w:val="0"/>
          <w:marTop w:val="0"/>
          <w:marBottom w:val="0"/>
          <w:divBdr>
            <w:top w:val="none" w:sz="0" w:space="0" w:color="auto"/>
            <w:left w:val="none" w:sz="0" w:space="0" w:color="auto"/>
            <w:bottom w:val="none" w:sz="0" w:space="0" w:color="auto"/>
            <w:right w:val="none" w:sz="0" w:space="0" w:color="auto"/>
          </w:divBdr>
        </w:div>
        <w:div w:id="1354645946">
          <w:marLeft w:val="0"/>
          <w:marRight w:val="0"/>
          <w:marTop w:val="0"/>
          <w:marBottom w:val="0"/>
          <w:divBdr>
            <w:top w:val="none" w:sz="0" w:space="0" w:color="auto"/>
            <w:left w:val="none" w:sz="0" w:space="0" w:color="auto"/>
            <w:bottom w:val="none" w:sz="0" w:space="0" w:color="auto"/>
            <w:right w:val="none" w:sz="0" w:space="0" w:color="auto"/>
          </w:divBdr>
        </w:div>
        <w:div w:id="572664212">
          <w:marLeft w:val="0"/>
          <w:marRight w:val="0"/>
          <w:marTop w:val="0"/>
          <w:marBottom w:val="0"/>
          <w:divBdr>
            <w:top w:val="none" w:sz="0" w:space="0" w:color="auto"/>
            <w:left w:val="none" w:sz="0" w:space="0" w:color="auto"/>
            <w:bottom w:val="none" w:sz="0" w:space="0" w:color="auto"/>
            <w:right w:val="none" w:sz="0" w:space="0" w:color="auto"/>
          </w:divBdr>
        </w:div>
        <w:div w:id="409499171">
          <w:marLeft w:val="0"/>
          <w:marRight w:val="0"/>
          <w:marTop w:val="0"/>
          <w:marBottom w:val="0"/>
          <w:divBdr>
            <w:top w:val="none" w:sz="0" w:space="0" w:color="auto"/>
            <w:left w:val="none" w:sz="0" w:space="0" w:color="auto"/>
            <w:bottom w:val="none" w:sz="0" w:space="0" w:color="auto"/>
            <w:right w:val="none" w:sz="0" w:space="0" w:color="auto"/>
          </w:divBdr>
        </w:div>
        <w:div w:id="1382553981">
          <w:marLeft w:val="0"/>
          <w:marRight w:val="0"/>
          <w:marTop w:val="0"/>
          <w:marBottom w:val="0"/>
          <w:divBdr>
            <w:top w:val="none" w:sz="0" w:space="0" w:color="auto"/>
            <w:left w:val="none" w:sz="0" w:space="0" w:color="auto"/>
            <w:bottom w:val="none" w:sz="0" w:space="0" w:color="auto"/>
            <w:right w:val="none" w:sz="0" w:space="0" w:color="auto"/>
          </w:divBdr>
        </w:div>
        <w:div w:id="1928881504">
          <w:marLeft w:val="0"/>
          <w:marRight w:val="0"/>
          <w:marTop w:val="0"/>
          <w:marBottom w:val="0"/>
          <w:divBdr>
            <w:top w:val="none" w:sz="0" w:space="0" w:color="auto"/>
            <w:left w:val="none" w:sz="0" w:space="0" w:color="auto"/>
            <w:bottom w:val="none" w:sz="0" w:space="0" w:color="auto"/>
            <w:right w:val="none" w:sz="0" w:space="0" w:color="auto"/>
          </w:divBdr>
        </w:div>
        <w:div w:id="906303384">
          <w:marLeft w:val="0"/>
          <w:marRight w:val="0"/>
          <w:marTop w:val="0"/>
          <w:marBottom w:val="0"/>
          <w:divBdr>
            <w:top w:val="none" w:sz="0" w:space="0" w:color="auto"/>
            <w:left w:val="none" w:sz="0" w:space="0" w:color="auto"/>
            <w:bottom w:val="none" w:sz="0" w:space="0" w:color="auto"/>
            <w:right w:val="none" w:sz="0" w:space="0" w:color="auto"/>
          </w:divBdr>
        </w:div>
        <w:div w:id="913973895">
          <w:marLeft w:val="0"/>
          <w:marRight w:val="0"/>
          <w:marTop w:val="0"/>
          <w:marBottom w:val="0"/>
          <w:divBdr>
            <w:top w:val="none" w:sz="0" w:space="0" w:color="auto"/>
            <w:left w:val="none" w:sz="0" w:space="0" w:color="auto"/>
            <w:bottom w:val="none" w:sz="0" w:space="0" w:color="auto"/>
            <w:right w:val="none" w:sz="0" w:space="0" w:color="auto"/>
          </w:divBdr>
        </w:div>
        <w:div w:id="405958776">
          <w:marLeft w:val="0"/>
          <w:marRight w:val="0"/>
          <w:marTop w:val="0"/>
          <w:marBottom w:val="0"/>
          <w:divBdr>
            <w:top w:val="none" w:sz="0" w:space="0" w:color="auto"/>
            <w:left w:val="none" w:sz="0" w:space="0" w:color="auto"/>
            <w:bottom w:val="none" w:sz="0" w:space="0" w:color="auto"/>
            <w:right w:val="none" w:sz="0" w:space="0" w:color="auto"/>
          </w:divBdr>
        </w:div>
        <w:div w:id="1407847109">
          <w:marLeft w:val="0"/>
          <w:marRight w:val="0"/>
          <w:marTop w:val="0"/>
          <w:marBottom w:val="0"/>
          <w:divBdr>
            <w:top w:val="none" w:sz="0" w:space="0" w:color="auto"/>
            <w:left w:val="none" w:sz="0" w:space="0" w:color="auto"/>
            <w:bottom w:val="none" w:sz="0" w:space="0" w:color="auto"/>
            <w:right w:val="none" w:sz="0" w:space="0" w:color="auto"/>
          </w:divBdr>
        </w:div>
        <w:div w:id="571041930">
          <w:marLeft w:val="0"/>
          <w:marRight w:val="0"/>
          <w:marTop w:val="0"/>
          <w:marBottom w:val="0"/>
          <w:divBdr>
            <w:top w:val="none" w:sz="0" w:space="0" w:color="auto"/>
            <w:left w:val="none" w:sz="0" w:space="0" w:color="auto"/>
            <w:bottom w:val="none" w:sz="0" w:space="0" w:color="auto"/>
            <w:right w:val="none" w:sz="0" w:space="0" w:color="auto"/>
          </w:divBdr>
        </w:div>
        <w:div w:id="503978437">
          <w:marLeft w:val="0"/>
          <w:marRight w:val="0"/>
          <w:marTop w:val="0"/>
          <w:marBottom w:val="0"/>
          <w:divBdr>
            <w:top w:val="none" w:sz="0" w:space="0" w:color="auto"/>
            <w:left w:val="none" w:sz="0" w:space="0" w:color="auto"/>
            <w:bottom w:val="none" w:sz="0" w:space="0" w:color="auto"/>
            <w:right w:val="none" w:sz="0" w:space="0" w:color="auto"/>
          </w:divBdr>
        </w:div>
        <w:div w:id="486823318">
          <w:marLeft w:val="0"/>
          <w:marRight w:val="0"/>
          <w:marTop w:val="0"/>
          <w:marBottom w:val="0"/>
          <w:divBdr>
            <w:top w:val="none" w:sz="0" w:space="0" w:color="auto"/>
            <w:left w:val="none" w:sz="0" w:space="0" w:color="auto"/>
            <w:bottom w:val="none" w:sz="0" w:space="0" w:color="auto"/>
            <w:right w:val="none" w:sz="0" w:space="0" w:color="auto"/>
          </w:divBdr>
        </w:div>
        <w:div w:id="1810438071">
          <w:marLeft w:val="0"/>
          <w:marRight w:val="0"/>
          <w:marTop w:val="0"/>
          <w:marBottom w:val="0"/>
          <w:divBdr>
            <w:top w:val="none" w:sz="0" w:space="0" w:color="auto"/>
            <w:left w:val="none" w:sz="0" w:space="0" w:color="auto"/>
            <w:bottom w:val="none" w:sz="0" w:space="0" w:color="auto"/>
            <w:right w:val="none" w:sz="0" w:space="0" w:color="auto"/>
          </w:divBdr>
        </w:div>
        <w:div w:id="1718503923">
          <w:marLeft w:val="0"/>
          <w:marRight w:val="0"/>
          <w:marTop w:val="0"/>
          <w:marBottom w:val="0"/>
          <w:divBdr>
            <w:top w:val="none" w:sz="0" w:space="0" w:color="auto"/>
            <w:left w:val="none" w:sz="0" w:space="0" w:color="auto"/>
            <w:bottom w:val="none" w:sz="0" w:space="0" w:color="auto"/>
            <w:right w:val="none" w:sz="0" w:space="0" w:color="auto"/>
          </w:divBdr>
        </w:div>
        <w:div w:id="2100439845">
          <w:marLeft w:val="0"/>
          <w:marRight w:val="0"/>
          <w:marTop w:val="0"/>
          <w:marBottom w:val="0"/>
          <w:divBdr>
            <w:top w:val="none" w:sz="0" w:space="0" w:color="auto"/>
            <w:left w:val="none" w:sz="0" w:space="0" w:color="auto"/>
            <w:bottom w:val="none" w:sz="0" w:space="0" w:color="auto"/>
            <w:right w:val="none" w:sz="0" w:space="0" w:color="auto"/>
          </w:divBdr>
        </w:div>
        <w:div w:id="887646697">
          <w:marLeft w:val="0"/>
          <w:marRight w:val="0"/>
          <w:marTop w:val="0"/>
          <w:marBottom w:val="0"/>
          <w:divBdr>
            <w:top w:val="none" w:sz="0" w:space="0" w:color="auto"/>
            <w:left w:val="none" w:sz="0" w:space="0" w:color="auto"/>
            <w:bottom w:val="none" w:sz="0" w:space="0" w:color="auto"/>
            <w:right w:val="none" w:sz="0" w:space="0" w:color="auto"/>
          </w:divBdr>
        </w:div>
        <w:div w:id="686252815">
          <w:marLeft w:val="0"/>
          <w:marRight w:val="0"/>
          <w:marTop w:val="0"/>
          <w:marBottom w:val="0"/>
          <w:divBdr>
            <w:top w:val="none" w:sz="0" w:space="0" w:color="auto"/>
            <w:left w:val="none" w:sz="0" w:space="0" w:color="auto"/>
            <w:bottom w:val="none" w:sz="0" w:space="0" w:color="auto"/>
            <w:right w:val="none" w:sz="0" w:space="0" w:color="auto"/>
          </w:divBdr>
        </w:div>
        <w:div w:id="1728265372">
          <w:marLeft w:val="0"/>
          <w:marRight w:val="0"/>
          <w:marTop w:val="0"/>
          <w:marBottom w:val="0"/>
          <w:divBdr>
            <w:top w:val="none" w:sz="0" w:space="0" w:color="auto"/>
            <w:left w:val="none" w:sz="0" w:space="0" w:color="auto"/>
            <w:bottom w:val="none" w:sz="0" w:space="0" w:color="auto"/>
            <w:right w:val="none" w:sz="0" w:space="0" w:color="auto"/>
          </w:divBdr>
        </w:div>
        <w:div w:id="895162606">
          <w:marLeft w:val="0"/>
          <w:marRight w:val="0"/>
          <w:marTop w:val="0"/>
          <w:marBottom w:val="0"/>
          <w:divBdr>
            <w:top w:val="none" w:sz="0" w:space="0" w:color="auto"/>
            <w:left w:val="none" w:sz="0" w:space="0" w:color="auto"/>
            <w:bottom w:val="none" w:sz="0" w:space="0" w:color="auto"/>
            <w:right w:val="none" w:sz="0" w:space="0" w:color="auto"/>
          </w:divBdr>
        </w:div>
        <w:div w:id="1997029527">
          <w:marLeft w:val="0"/>
          <w:marRight w:val="0"/>
          <w:marTop w:val="0"/>
          <w:marBottom w:val="0"/>
          <w:divBdr>
            <w:top w:val="none" w:sz="0" w:space="0" w:color="auto"/>
            <w:left w:val="none" w:sz="0" w:space="0" w:color="auto"/>
            <w:bottom w:val="none" w:sz="0" w:space="0" w:color="auto"/>
            <w:right w:val="none" w:sz="0" w:space="0" w:color="auto"/>
          </w:divBdr>
        </w:div>
        <w:div w:id="2102018879">
          <w:marLeft w:val="0"/>
          <w:marRight w:val="0"/>
          <w:marTop w:val="0"/>
          <w:marBottom w:val="0"/>
          <w:divBdr>
            <w:top w:val="none" w:sz="0" w:space="0" w:color="auto"/>
            <w:left w:val="none" w:sz="0" w:space="0" w:color="auto"/>
            <w:bottom w:val="none" w:sz="0" w:space="0" w:color="auto"/>
            <w:right w:val="none" w:sz="0" w:space="0" w:color="auto"/>
          </w:divBdr>
        </w:div>
        <w:div w:id="1529102763">
          <w:marLeft w:val="0"/>
          <w:marRight w:val="0"/>
          <w:marTop w:val="0"/>
          <w:marBottom w:val="0"/>
          <w:divBdr>
            <w:top w:val="none" w:sz="0" w:space="0" w:color="auto"/>
            <w:left w:val="none" w:sz="0" w:space="0" w:color="auto"/>
            <w:bottom w:val="none" w:sz="0" w:space="0" w:color="auto"/>
            <w:right w:val="none" w:sz="0" w:space="0" w:color="auto"/>
          </w:divBdr>
        </w:div>
        <w:div w:id="1431464409">
          <w:marLeft w:val="0"/>
          <w:marRight w:val="0"/>
          <w:marTop w:val="0"/>
          <w:marBottom w:val="0"/>
          <w:divBdr>
            <w:top w:val="none" w:sz="0" w:space="0" w:color="auto"/>
            <w:left w:val="none" w:sz="0" w:space="0" w:color="auto"/>
            <w:bottom w:val="none" w:sz="0" w:space="0" w:color="auto"/>
            <w:right w:val="none" w:sz="0" w:space="0" w:color="auto"/>
          </w:divBdr>
        </w:div>
        <w:div w:id="1296832919">
          <w:marLeft w:val="0"/>
          <w:marRight w:val="0"/>
          <w:marTop w:val="0"/>
          <w:marBottom w:val="0"/>
          <w:divBdr>
            <w:top w:val="none" w:sz="0" w:space="0" w:color="auto"/>
            <w:left w:val="none" w:sz="0" w:space="0" w:color="auto"/>
            <w:bottom w:val="none" w:sz="0" w:space="0" w:color="auto"/>
            <w:right w:val="none" w:sz="0" w:space="0" w:color="auto"/>
          </w:divBdr>
        </w:div>
        <w:div w:id="902057226">
          <w:marLeft w:val="0"/>
          <w:marRight w:val="0"/>
          <w:marTop w:val="0"/>
          <w:marBottom w:val="0"/>
          <w:divBdr>
            <w:top w:val="none" w:sz="0" w:space="0" w:color="auto"/>
            <w:left w:val="none" w:sz="0" w:space="0" w:color="auto"/>
            <w:bottom w:val="none" w:sz="0" w:space="0" w:color="auto"/>
            <w:right w:val="none" w:sz="0" w:space="0" w:color="auto"/>
          </w:divBdr>
        </w:div>
        <w:div w:id="187454745">
          <w:marLeft w:val="0"/>
          <w:marRight w:val="0"/>
          <w:marTop w:val="0"/>
          <w:marBottom w:val="0"/>
          <w:divBdr>
            <w:top w:val="none" w:sz="0" w:space="0" w:color="auto"/>
            <w:left w:val="none" w:sz="0" w:space="0" w:color="auto"/>
            <w:bottom w:val="none" w:sz="0" w:space="0" w:color="auto"/>
            <w:right w:val="none" w:sz="0" w:space="0" w:color="auto"/>
          </w:divBdr>
        </w:div>
        <w:div w:id="1300382746">
          <w:marLeft w:val="0"/>
          <w:marRight w:val="0"/>
          <w:marTop w:val="0"/>
          <w:marBottom w:val="0"/>
          <w:divBdr>
            <w:top w:val="none" w:sz="0" w:space="0" w:color="auto"/>
            <w:left w:val="none" w:sz="0" w:space="0" w:color="auto"/>
            <w:bottom w:val="none" w:sz="0" w:space="0" w:color="auto"/>
            <w:right w:val="none" w:sz="0" w:space="0" w:color="auto"/>
          </w:divBdr>
        </w:div>
        <w:div w:id="1140882273">
          <w:marLeft w:val="0"/>
          <w:marRight w:val="0"/>
          <w:marTop w:val="0"/>
          <w:marBottom w:val="0"/>
          <w:divBdr>
            <w:top w:val="none" w:sz="0" w:space="0" w:color="auto"/>
            <w:left w:val="none" w:sz="0" w:space="0" w:color="auto"/>
            <w:bottom w:val="none" w:sz="0" w:space="0" w:color="auto"/>
            <w:right w:val="none" w:sz="0" w:space="0" w:color="auto"/>
          </w:divBdr>
        </w:div>
        <w:div w:id="1489400969">
          <w:marLeft w:val="0"/>
          <w:marRight w:val="0"/>
          <w:marTop w:val="0"/>
          <w:marBottom w:val="0"/>
          <w:divBdr>
            <w:top w:val="none" w:sz="0" w:space="0" w:color="auto"/>
            <w:left w:val="none" w:sz="0" w:space="0" w:color="auto"/>
            <w:bottom w:val="none" w:sz="0" w:space="0" w:color="auto"/>
            <w:right w:val="none" w:sz="0" w:space="0" w:color="auto"/>
          </w:divBdr>
        </w:div>
        <w:div w:id="1610431273">
          <w:marLeft w:val="0"/>
          <w:marRight w:val="0"/>
          <w:marTop w:val="0"/>
          <w:marBottom w:val="0"/>
          <w:divBdr>
            <w:top w:val="none" w:sz="0" w:space="0" w:color="auto"/>
            <w:left w:val="none" w:sz="0" w:space="0" w:color="auto"/>
            <w:bottom w:val="none" w:sz="0" w:space="0" w:color="auto"/>
            <w:right w:val="none" w:sz="0" w:space="0" w:color="auto"/>
          </w:divBdr>
        </w:div>
        <w:div w:id="527987726">
          <w:marLeft w:val="0"/>
          <w:marRight w:val="0"/>
          <w:marTop w:val="0"/>
          <w:marBottom w:val="0"/>
          <w:divBdr>
            <w:top w:val="none" w:sz="0" w:space="0" w:color="auto"/>
            <w:left w:val="none" w:sz="0" w:space="0" w:color="auto"/>
            <w:bottom w:val="none" w:sz="0" w:space="0" w:color="auto"/>
            <w:right w:val="none" w:sz="0" w:space="0" w:color="auto"/>
          </w:divBdr>
        </w:div>
        <w:div w:id="1763794412">
          <w:marLeft w:val="0"/>
          <w:marRight w:val="0"/>
          <w:marTop w:val="0"/>
          <w:marBottom w:val="0"/>
          <w:divBdr>
            <w:top w:val="none" w:sz="0" w:space="0" w:color="auto"/>
            <w:left w:val="none" w:sz="0" w:space="0" w:color="auto"/>
            <w:bottom w:val="none" w:sz="0" w:space="0" w:color="auto"/>
            <w:right w:val="none" w:sz="0" w:space="0" w:color="auto"/>
          </w:divBdr>
        </w:div>
        <w:div w:id="1061102713">
          <w:marLeft w:val="0"/>
          <w:marRight w:val="0"/>
          <w:marTop w:val="0"/>
          <w:marBottom w:val="0"/>
          <w:divBdr>
            <w:top w:val="none" w:sz="0" w:space="0" w:color="auto"/>
            <w:left w:val="none" w:sz="0" w:space="0" w:color="auto"/>
            <w:bottom w:val="none" w:sz="0" w:space="0" w:color="auto"/>
            <w:right w:val="none" w:sz="0" w:space="0" w:color="auto"/>
          </w:divBdr>
        </w:div>
        <w:div w:id="1504658620">
          <w:marLeft w:val="0"/>
          <w:marRight w:val="0"/>
          <w:marTop w:val="0"/>
          <w:marBottom w:val="0"/>
          <w:divBdr>
            <w:top w:val="none" w:sz="0" w:space="0" w:color="auto"/>
            <w:left w:val="none" w:sz="0" w:space="0" w:color="auto"/>
            <w:bottom w:val="none" w:sz="0" w:space="0" w:color="auto"/>
            <w:right w:val="none" w:sz="0" w:space="0" w:color="auto"/>
          </w:divBdr>
        </w:div>
        <w:div w:id="1961645596">
          <w:marLeft w:val="0"/>
          <w:marRight w:val="0"/>
          <w:marTop w:val="0"/>
          <w:marBottom w:val="0"/>
          <w:divBdr>
            <w:top w:val="none" w:sz="0" w:space="0" w:color="auto"/>
            <w:left w:val="none" w:sz="0" w:space="0" w:color="auto"/>
            <w:bottom w:val="none" w:sz="0" w:space="0" w:color="auto"/>
            <w:right w:val="none" w:sz="0" w:space="0" w:color="auto"/>
          </w:divBdr>
        </w:div>
        <w:div w:id="137499927">
          <w:marLeft w:val="0"/>
          <w:marRight w:val="0"/>
          <w:marTop w:val="0"/>
          <w:marBottom w:val="0"/>
          <w:divBdr>
            <w:top w:val="none" w:sz="0" w:space="0" w:color="auto"/>
            <w:left w:val="none" w:sz="0" w:space="0" w:color="auto"/>
            <w:bottom w:val="none" w:sz="0" w:space="0" w:color="auto"/>
            <w:right w:val="none" w:sz="0" w:space="0" w:color="auto"/>
          </w:divBdr>
        </w:div>
        <w:div w:id="530873517">
          <w:marLeft w:val="0"/>
          <w:marRight w:val="0"/>
          <w:marTop w:val="0"/>
          <w:marBottom w:val="0"/>
          <w:divBdr>
            <w:top w:val="none" w:sz="0" w:space="0" w:color="auto"/>
            <w:left w:val="none" w:sz="0" w:space="0" w:color="auto"/>
            <w:bottom w:val="none" w:sz="0" w:space="0" w:color="auto"/>
            <w:right w:val="none" w:sz="0" w:space="0" w:color="auto"/>
          </w:divBdr>
        </w:div>
        <w:div w:id="577205893">
          <w:marLeft w:val="0"/>
          <w:marRight w:val="0"/>
          <w:marTop w:val="0"/>
          <w:marBottom w:val="0"/>
          <w:divBdr>
            <w:top w:val="none" w:sz="0" w:space="0" w:color="auto"/>
            <w:left w:val="none" w:sz="0" w:space="0" w:color="auto"/>
            <w:bottom w:val="none" w:sz="0" w:space="0" w:color="auto"/>
            <w:right w:val="none" w:sz="0" w:space="0" w:color="auto"/>
          </w:divBdr>
        </w:div>
        <w:div w:id="1689405481">
          <w:marLeft w:val="0"/>
          <w:marRight w:val="0"/>
          <w:marTop w:val="0"/>
          <w:marBottom w:val="0"/>
          <w:divBdr>
            <w:top w:val="none" w:sz="0" w:space="0" w:color="auto"/>
            <w:left w:val="none" w:sz="0" w:space="0" w:color="auto"/>
            <w:bottom w:val="none" w:sz="0" w:space="0" w:color="auto"/>
            <w:right w:val="none" w:sz="0" w:space="0" w:color="auto"/>
          </w:divBdr>
        </w:div>
        <w:div w:id="1788307669">
          <w:marLeft w:val="0"/>
          <w:marRight w:val="0"/>
          <w:marTop w:val="0"/>
          <w:marBottom w:val="0"/>
          <w:divBdr>
            <w:top w:val="none" w:sz="0" w:space="0" w:color="auto"/>
            <w:left w:val="none" w:sz="0" w:space="0" w:color="auto"/>
            <w:bottom w:val="none" w:sz="0" w:space="0" w:color="auto"/>
            <w:right w:val="none" w:sz="0" w:space="0" w:color="auto"/>
          </w:divBdr>
        </w:div>
        <w:div w:id="1835603662">
          <w:marLeft w:val="0"/>
          <w:marRight w:val="0"/>
          <w:marTop w:val="0"/>
          <w:marBottom w:val="0"/>
          <w:divBdr>
            <w:top w:val="none" w:sz="0" w:space="0" w:color="auto"/>
            <w:left w:val="none" w:sz="0" w:space="0" w:color="auto"/>
            <w:bottom w:val="none" w:sz="0" w:space="0" w:color="auto"/>
            <w:right w:val="none" w:sz="0" w:space="0" w:color="auto"/>
          </w:divBdr>
        </w:div>
        <w:div w:id="1613590712">
          <w:marLeft w:val="0"/>
          <w:marRight w:val="0"/>
          <w:marTop w:val="0"/>
          <w:marBottom w:val="0"/>
          <w:divBdr>
            <w:top w:val="none" w:sz="0" w:space="0" w:color="auto"/>
            <w:left w:val="none" w:sz="0" w:space="0" w:color="auto"/>
            <w:bottom w:val="none" w:sz="0" w:space="0" w:color="auto"/>
            <w:right w:val="none" w:sz="0" w:space="0" w:color="auto"/>
          </w:divBdr>
        </w:div>
        <w:div w:id="1520923613">
          <w:marLeft w:val="0"/>
          <w:marRight w:val="0"/>
          <w:marTop w:val="0"/>
          <w:marBottom w:val="0"/>
          <w:divBdr>
            <w:top w:val="none" w:sz="0" w:space="0" w:color="auto"/>
            <w:left w:val="none" w:sz="0" w:space="0" w:color="auto"/>
            <w:bottom w:val="none" w:sz="0" w:space="0" w:color="auto"/>
            <w:right w:val="none" w:sz="0" w:space="0" w:color="auto"/>
          </w:divBdr>
        </w:div>
        <w:div w:id="322900351">
          <w:marLeft w:val="0"/>
          <w:marRight w:val="0"/>
          <w:marTop w:val="0"/>
          <w:marBottom w:val="0"/>
          <w:divBdr>
            <w:top w:val="none" w:sz="0" w:space="0" w:color="auto"/>
            <w:left w:val="none" w:sz="0" w:space="0" w:color="auto"/>
            <w:bottom w:val="none" w:sz="0" w:space="0" w:color="auto"/>
            <w:right w:val="none" w:sz="0" w:space="0" w:color="auto"/>
          </w:divBdr>
        </w:div>
        <w:div w:id="1068381072">
          <w:marLeft w:val="0"/>
          <w:marRight w:val="0"/>
          <w:marTop w:val="0"/>
          <w:marBottom w:val="0"/>
          <w:divBdr>
            <w:top w:val="none" w:sz="0" w:space="0" w:color="auto"/>
            <w:left w:val="none" w:sz="0" w:space="0" w:color="auto"/>
            <w:bottom w:val="none" w:sz="0" w:space="0" w:color="auto"/>
            <w:right w:val="none" w:sz="0" w:space="0" w:color="auto"/>
          </w:divBdr>
        </w:div>
        <w:div w:id="751703462">
          <w:marLeft w:val="0"/>
          <w:marRight w:val="0"/>
          <w:marTop w:val="0"/>
          <w:marBottom w:val="0"/>
          <w:divBdr>
            <w:top w:val="none" w:sz="0" w:space="0" w:color="auto"/>
            <w:left w:val="none" w:sz="0" w:space="0" w:color="auto"/>
            <w:bottom w:val="none" w:sz="0" w:space="0" w:color="auto"/>
            <w:right w:val="none" w:sz="0" w:space="0" w:color="auto"/>
          </w:divBdr>
        </w:div>
        <w:div w:id="520362751">
          <w:marLeft w:val="0"/>
          <w:marRight w:val="0"/>
          <w:marTop w:val="0"/>
          <w:marBottom w:val="0"/>
          <w:divBdr>
            <w:top w:val="none" w:sz="0" w:space="0" w:color="auto"/>
            <w:left w:val="none" w:sz="0" w:space="0" w:color="auto"/>
            <w:bottom w:val="none" w:sz="0" w:space="0" w:color="auto"/>
            <w:right w:val="none" w:sz="0" w:space="0" w:color="auto"/>
          </w:divBdr>
        </w:div>
        <w:div w:id="967126357">
          <w:marLeft w:val="0"/>
          <w:marRight w:val="0"/>
          <w:marTop w:val="0"/>
          <w:marBottom w:val="0"/>
          <w:divBdr>
            <w:top w:val="none" w:sz="0" w:space="0" w:color="auto"/>
            <w:left w:val="none" w:sz="0" w:space="0" w:color="auto"/>
            <w:bottom w:val="none" w:sz="0" w:space="0" w:color="auto"/>
            <w:right w:val="none" w:sz="0" w:space="0" w:color="auto"/>
          </w:divBdr>
        </w:div>
        <w:div w:id="455294073">
          <w:marLeft w:val="0"/>
          <w:marRight w:val="0"/>
          <w:marTop w:val="0"/>
          <w:marBottom w:val="0"/>
          <w:divBdr>
            <w:top w:val="none" w:sz="0" w:space="0" w:color="auto"/>
            <w:left w:val="none" w:sz="0" w:space="0" w:color="auto"/>
            <w:bottom w:val="none" w:sz="0" w:space="0" w:color="auto"/>
            <w:right w:val="none" w:sz="0" w:space="0" w:color="auto"/>
          </w:divBdr>
        </w:div>
        <w:div w:id="2092041331">
          <w:marLeft w:val="0"/>
          <w:marRight w:val="0"/>
          <w:marTop w:val="0"/>
          <w:marBottom w:val="0"/>
          <w:divBdr>
            <w:top w:val="none" w:sz="0" w:space="0" w:color="auto"/>
            <w:left w:val="none" w:sz="0" w:space="0" w:color="auto"/>
            <w:bottom w:val="none" w:sz="0" w:space="0" w:color="auto"/>
            <w:right w:val="none" w:sz="0" w:space="0" w:color="auto"/>
          </w:divBdr>
        </w:div>
        <w:div w:id="697125680">
          <w:marLeft w:val="0"/>
          <w:marRight w:val="0"/>
          <w:marTop w:val="0"/>
          <w:marBottom w:val="0"/>
          <w:divBdr>
            <w:top w:val="none" w:sz="0" w:space="0" w:color="auto"/>
            <w:left w:val="none" w:sz="0" w:space="0" w:color="auto"/>
            <w:bottom w:val="none" w:sz="0" w:space="0" w:color="auto"/>
            <w:right w:val="none" w:sz="0" w:space="0" w:color="auto"/>
          </w:divBdr>
        </w:div>
        <w:div w:id="502430282">
          <w:marLeft w:val="0"/>
          <w:marRight w:val="0"/>
          <w:marTop w:val="0"/>
          <w:marBottom w:val="0"/>
          <w:divBdr>
            <w:top w:val="none" w:sz="0" w:space="0" w:color="auto"/>
            <w:left w:val="none" w:sz="0" w:space="0" w:color="auto"/>
            <w:bottom w:val="none" w:sz="0" w:space="0" w:color="auto"/>
            <w:right w:val="none" w:sz="0" w:space="0" w:color="auto"/>
          </w:divBdr>
        </w:div>
        <w:div w:id="201484643">
          <w:marLeft w:val="0"/>
          <w:marRight w:val="0"/>
          <w:marTop w:val="0"/>
          <w:marBottom w:val="0"/>
          <w:divBdr>
            <w:top w:val="none" w:sz="0" w:space="0" w:color="auto"/>
            <w:left w:val="none" w:sz="0" w:space="0" w:color="auto"/>
            <w:bottom w:val="none" w:sz="0" w:space="0" w:color="auto"/>
            <w:right w:val="none" w:sz="0" w:space="0" w:color="auto"/>
          </w:divBdr>
        </w:div>
        <w:div w:id="876897347">
          <w:marLeft w:val="0"/>
          <w:marRight w:val="0"/>
          <w:marTop w:val="0"/>
          <w:marBottom w:val="0"/>
          <w:divBdr>
            <w:top w:val="none" w:sz="0" w:space="0" w:color="auto"/>
            <w:left w:val="none" w:sz="0" w:space="0" w:color="auto"/>
            <w:bottom w:val="none" w:sz="0" w:space="0" w:color="auto"/>
            <w:right w:val="none" w:sz="0" w:space="0" w:color="auto"/>
          </w:divBdr>
        </w:div>
        <w:div w:id="383211819">
          <w:marLeft w:val="0"/>
          <w:marRight w:val="0"/>
          <w:marTop w:val="0"/>
          <w:marBottom w:val="0"/>
          <w:divBdr>
            <w:top w:val="none" w:sz="0" w:space="0" w:color="auto"/>
            <w:left w:val="none" w:sz="0" w:space="0" w:color="auto"/>
            <w:bottom w:val="none" w:sz="0" w:space="0" w:color="auto"/>
            <w:right w:val="none" w:sz="0" w:space="0" w:color="auto"/>
          </w:divBdr>
        </w:div>
        <w:div w:id="1863011683">
          <w:marLeft w:val="0"/>
          <w:marRight w:val="0"/>
          <w:marTop w:val="0"/>
          <w:marBottom w:val="0"/>
          <w:divBdr>
            <w:top w:val="none" w:sz="0" w:space="0" w:color="auto"/>
            <w:left w:val="none" w:sz="0" w:space="0" w:color="auto"/>
            <w:bottom w:val="none" w:sz="0" w:space="0" w:color="auto"/>
            <w:right w:val="none" w:sz="0" w:space="0" w:color="auto"/>
          </w:divBdr>
        </w:div>
        <w:div w:id="1827555418">
          <w:marLeft w:val="0"/>
          <w:marRight w:val="0"/>
          <w:marTop w:val="0"/>
          <w:marBottom w:val="0"/>
          <w:divBdr>
            <w:top w:val="none" w:sz="0" w:space="0" w:color="auto"/>
            <w:left w:val="none" w:sz="0" w:space="0" w:color="auto"/>
            <w:bottom w:val="none" w:sz="0" w:space="0" w:color="auto"/>
            <w:right w:val="none" w:sz="0" w:space="0" w:color="auto"/>
          </w:divBdr>
        </w:div>
        <w:div w:id="801267335">
          <w:marLeft w:val="0"/>
          <w:marRight w:val="0"/>
          <w:marTop w:val="0"/>
          <w:marBottom w:val="0"/>
          <w:divBdr>
            <w:top w:val="none" w:sz="0" w:space="0" w:color="auto"/>
            <w:left w:val="none" w:sz="0" w:space="0" w:color="auto"/>
            <w:bottom w:val="none" w:sz="0" w:space="0" w:color="auto"/>
            <w:right w:val="none" w:sz="0" w:space="0" w:color="auto"/>
          </w:divBdr>
        </w:div>
        <w:div w:id="103040703">
          <w:marLeft w:val="0"/>
          <w:marRight w:val="0"/>
          <w:marTop w:val="0"/>
          <w:marBottom w:val="0"/>
          <w:divBdr>
            <w:top w:val="none" w:sz="0" w:space="0" w:color="auto"/>
            <w:left w:val="none" w:sz="0" w:space="0" w:color="auto"/>
            <w:bottom w:val="none" w:sz="0" w:space="0" w:color="auto"/>
            <w:right w:val="none" w:sz="0" w:space="0" w:color="auto"/>
          </w:divBdr>
        </w:div>
        <w:div w:id="997155452">
          <w:marLeft w:val="0"/>
          <w:marRight w:val="0"/>
          <w:marTop w:val="0"/>
          <w:marBottom w:val="0"/>
          <w:divBdr>
            <w:top w:val="none" w:sz="0" w:space="0" w:color="auto"/>
            <w:left w:val="none" w:sz="0" w:space="0" w:color="auto"/>
            <w:bottom w:val="none" w:sz="0" w:space="0" w:color="auto"/>
            <w:right w:val="none" w:sz="0" w:space="0" w:color="auto"/>
          </w:divBdr>
        </w:div>
        <w:div w:id="1669869844">
          <w:marLeft w:val="0"/>
          <w:marRight w:val="0"/>
          <w:marTop w:val="0"/>
          <w:marBottom w:val="0"/>
          <w:divBdr>
            <w:top w:val="none" w:sz="0" w:space="0" w:color="auto"/>
            <w:left w:val="none" w:sz="0" w:space="0" w:color="auto"/>
            <w:bottom w:val="none" w:sz="0" w:space="0" w:color="auto"/>
            <w:right w:val="none" w:sz="0" w:space="0" w:color="auto"/>
          </w:divBdr>
        </w:div>
        <w:div w:id="1498420499">
          <w:marLeft w:val="0"/>
          <w:marRight w:val="0"/>
          <w:marTop w:val="0"/>
          <w:marBottom w:val="0"/>
          <w:divBdr>
            <w:top w:val="none" w:sz="0" w:space="0" w:color="auto"/>
            <w:left w:val="none" w:sz="0" w:space="0" w:color="auto"/>
            <w:bottom w:val="none" w:sz="0" w:space="0" w:color="auto"/>
            <w:right w:val="none" w:sz="0" w:space="0" w:color="auto"/>
          </w:divBdr>
        </w:div>
        <w:div w:id="356780832">
          <w:marLeft w:val="0"/>
          <w:marRight w:val="0"/>
          <w:marTop w:val="0"/>
          <w:marBottom w:val="0"/>
          <w:divBdr>
            <w:top w:val="none" w:sz="0" w:space="0" w:color="auto"/>
            <w:left w:val="none" w:sz="0" w:space="0" w:color="auto"/>
            <w:bottom w:val="none" w:sz="0" w:space="0" w:color="auto"/>
            <w:right w:val="none" w:sz="0" w:space="0" w:color="auto"/>
          </w:divBdr>
        </w:div>
        <w:div w:id="1330520108">
          <w:marLeft w:val="0"/>
          <w:marRight w:val="0"/>
          <w:marTop w:val="0"/>
          <w:marBottom w:val="0"/>
          <w:divBdr>
            <w:top w:val="none" w:sz="0" w:space="0" w:color="auto"/>
            <w:left w:val="none" w:sz="0" w:space="0" w:color="auto"/>
            <w:bottom w:val="none" w:sz="0" w:space="0" w:color="auto"/>
            <w:right w:val="none" w:sz="0" w:space="0" w:color="auto"/>
          </w:divBdr>
        </w:div>
        <w:div w:id="1308127551">
          <w:marLeft w:val="0"/>
          <w:marRight w:val="0"/>
          <w:marTop w:val="0"/>
          <w:marBottom w:val="0"/>
          <w:divBdr>
            <w:top w:val="none" w:sz="0" w:space="0" w:color="auto"/>
            <w:left w:val="none" w:sz="0" w:space="0" w:color="auto"/>
            <w:bottom w:val="none" w:sz="0" w:space="0" w:color="auto"/>
            <w:right w:val="none" w:sz="0" w:space="0" w:color="auto"/>
          </w:divBdr>
        </w:div>
        <w:div w:id="855735291">
          <w:marLeft w:val="0"/>
          <w:marRight w:val="0"/>
          <w:marTop w:val="0"/>
          <w:marBottom w:val="0"/>
          <w:divBdr>
            <w:top w:val="none" w:sz="0" w:space="0" w:color="auto"/>
            <w:left w:val="none" w:sz="0" w:space="0" w:color="auto"/>
            <w:bottom w:val="none" w:sz="0" w:space="0" w:color="auto"/>
            <w:right w:val="none" w:sz="0" w:space="0" w:color="auto"/>
          </w:divBdr>
        </w:div>
        <w:div w:id="1877619496">
          <w:marLeft w:val="0"/>
          <w:marRight w:val="0"/>
          <w:marTop w:val="0"/>
          <w:marBottom w:val="0"/>
          <w:divBdr>
            <w:top w:val="none" w:sz="0" w:space="0" w:color="auto"/>
            <w:left w:val="none" w:sz="0" w:space="0" w:color="auto"/>
            <w:bottom w:val="none" w:sz="0" w:space="0" w:color="auto"/>
            <w:right w:val="none" w:sz="0" w:space="0" w:color="auto"/>
          </w:divBdr>
        </w:div>
        <w:div w:id="374743469">
          <w:marLeft w:val="0"/>
          <w:marRight w:val="0"/>
          <w:marTop w:val="0"/>
          <w:marBottom w:val="0"/>
          <w:divBdr>
            <w:top w:val="none" w:sz="0" w:space="0" w:color="auto"/>
            <w:left w:val="none" w:sz="0" w:space="0" w:color="auto"/>
            <w:bottom w:val="none" w:sz="0" w:space="0" w:color="auto"/>
            <w:right w:val="none" w:sz="0" w:space="0" w:color="auto"/>
          </w:divBdr>
        </w:div>
        <w:div w:id="221605650">
          <w:marLeft w:val="0"/>
          <w:marRight w:val="0"/>
          <w:marTop w:val="0"/>
          <w:marBottom w:val="0"/>
          <w:divBdr>
            <w:top w:val="none" w:sz="0" w:space="0" w:color="auto"/>
            <w:left w:val="none" w:sz="0" w:space="0" w:color="auto"/>
            <w:bottom w:val="none" w:sz="0" w:space="0" w:color="auto"/>
            <w:right w:val="none" w:sz="0" w:space="0" w:color="auto"/>
          </w:divBdr>
        </w:div>
        <w:div w:id="734476332">
          <w:marLeft w:val="0"/>
          <w:marRight w:val="0"/>
          <w:marTop w:val="0"/>
          <w:marBottom w:val="0"/>
          <w:divBdr>
            <w:top w:val="none" w:sz="0" w:space="0" w:color="auto"/>
            <w:left w:val="none" w:sz="0" w:space="0" w:color="auto"/>
            <w:bottom w:val="none" w:sz="0" w:space="0" w:color="auto"/>
            <w:right w:val="none" w:sz="0" w:space="0" w:color="auto"/>
          </w:divBdr>
        </w:div>
        <w:div w:id="114830505">
          <w:marLeft w:val="0"/>
          <w:marRight w:val="0"/>
          <w:marTop w:val="0"/>
          <w:marBottom w:val="0"/>
          <w:divBdr>
            <w:top w:val="none" w:sz="0" w:space="0" w:color="auto"/>
            <w:left w:val="none" w:sz="0" w:space="0" w:color="auto"/>
            <w:bottom w:val="none" w:sz="0" w:space="0" w:color="auto"/>
            <w:right w:val="none" w:sz="0" w:space="0" w:color="auto"/>
          </w:divBdr>
        </w:div>
        <w:div w:id="1785534269">
          <w:marLeft w:val="0"/>
          <w:marRight w:val="0"/>
          <w:marTop w:val="0"/>
          <w:marBottom w:val="0"/>
          <w:divBdr>
            <w:top w:val="none" w:sz="0" w:space="0" w:color="auto"/>
            <w:left w:val="none" w:sz="0" w:space="0" w:color="auto"/>
            <w:bottom w:val="none" w:sz="0" w:space="0" w:color="auto"/>
            <w:right w:val="none" w:sz="0" w:space="0" w:color="auto"/>
          </w:divBdr>
        </w:div>
        <w:div w:id="421491356">
          <w:marLeft w:val="0"/>
          <w:marRight w:val="0"/>
          <w:marTop w:val="0"/>
          <w:marBottom w:val="0"/>
          <w:divBdr>
            <w:top w:val="none" w:sz="0" w:space="0" w:color="auto"/>
            <w:left w:val="none" w:sz="0" w:space="0" w:color="auto"/>
            <w:bottom w:val="none" w:sz="0" w:space="0" w:color="auto"/>
            <w:right w:val="none" w:sz="0" w:space="0" w:color="auto"/>
          </w:divBdr>
        </w:div>
        <w:div w:id="1688866069">
          <w:marLeft w:val="0"/>
          <w:marRight w:val="0"/>
          <w:marTop w:val="0"/>
          <w:marBottom w:val="0"/>
          <w:divBdr>
            <w:top w:val="none" w:sz="0" w:space="0" w:color="auto"/>
            <w:left w:val="none" w:sz="0" w:space="0" w:color="auto"/>
            <w:bottom w:val="none" w:sz="0" w:space="0" w:color="auto"/>
            <w:right w:val="none" w:sz="0" w:space="0" w:color="auto"/>
          </w:divBdr>
        </w:div>
        <w:div w:id="1784349106">
          <w:marLeft w:val="0"/>
          <w:marRight w:val="0"/>
          <w:marTop w:val="0"/>
          <w:marBottom w:val="0"/>
          <w:divBdr>
            <w:top w:val="none" w:sz="0" w:space="0" w:color="auto"/>
            <w:left w:val="none" w:sz="0" w:space="0" w:color="auto"/>
            <w:bottom w:val="none" w:sz="0" w:space="0" w:color="auto"/>
            <w:right w:val="none" w:sz="0" w:space="0" w:color="auto"/>
          </w:divBdr>
        </w:div>
        <w:div w:id="208424046">
          <w:marLeft w:val="0"/>
          <w:marRight w:val="0"/>
          <w:marTop w:val="0"/>
          <w:marBottom w:val="0"/>
          <w:divBdr>
            <w:top w:val="none" w:sz="0" w:space="0" w:color="auto"/>
            <w:left w:val="none" w:sz="0" w:space="0" w:color="auto"/>
            <w:bottom w:val="none" w:sz="0" w:space="0" w:color="auto"/>
            <w:right w:val="none" w:sz="0" w:space="0" w:color="auto"/>
          </w:divBdr>
        </w:div>
        <w:div w:id="1008026704">
          <w:marLeft w:val="0"/>
          <w:marRight w:val="0"/>
          <w:marTop w:val="0"/>
          <w:marBottom w:val="0"/>
          <w:divBdr>
            <w:top w:val="none" w:sz="0" w:space="0" w:color="auto"/>
            <w:left w:val="none" w:sz="0" w:space="0" w:color="auto"/>
            <w:bottom w:val="none" w:sz="0" w:space="0" w:color="auto"/>
            <w:right w:val="none" w:sz="0" w:space="0" w:color="auto"/>
          </w:divBdr>
        </w:div>
        <w:div w:id="1109162386">
          <w:marLeft w:val="0"/>
          <w:marRight w:val="0"/>
          <w:marTop w:val="0"/>
          <w:marBottom w:val="0"/>
          <w:divBdr>
            <w:top w:val="none" w:sz="0" w:space="0" w:color="auto"/>
            <w:left w:val="none" w:sz="0" w:space="0" w:color="auto"/>
            <w:bottom w:val="none" w:sz="0" w:space="0" w:color="auto"/>
            <w:right w:val="none" w:sz="0" w:space="0" w:color="auto"/>
          </w:divBdr>
        </w:div>
        <w:div w:id="149910272">
          <w:marLeft w:val="0"/>
          <w:marRight w:val="0"/>
          <w:marTop w:val="0"/>
          <w:marBottom w:val="0"/>
          <w:divBdr>
            <w:top w:val="none" w:sz="0" w:space="0" w:color="auto"/>
            <w:left w:val="none" w:sz="0" w:space="0" w:color="auto"/>
            <w:bottom w:val="none" w:sz="0" w:space="0" w:color="auto"/>
            <w:right w:val="none" w:sz="0" w:space="0" w:color="auto"/>
          </w:divBdr>
        </w:div>
        <w:div w:id="1958635930">
          <w:marLeft w:val="0"/>
          <w:marRight w:val="0"/>
          <w:marTop w:val="0"/>
          <w:marBottom w:val="0"/>
          <w:divBdr>
            <w:top w:val="none" w:sz="0" w:space="0" w:color="auto"/>
            <w:left w:val="none" w:sz="0" w:space="0" w:color="auto"/>
            <w:bottom w:val="none" w:sz="0" w:space="0" w:color="auto"/>
            <w:right w:val="none" w:sz="0" w:space="0" w:color="auto"/>
          </w:divBdr>
        </w:div>
        <w:div w:id="1648584881">
          <w:marLeft w:val="0"/>
          <w:marRight w:val="0"/>
          <w:marTop w:val="0"/>
          <w:marBottom w:val="0"/>
          <w:divBdr>
            <w:top w:val="none" w:sz="0" w:space="0" w:color="auto"/>
            <w:left w:val="none" w:sz="0" w:space="0" w:color="auto"/>
            <w:bottom w:val="none" w:sz="0" w:space="0" w:color="auto"/>
            <w:right w:val="none" w:sz="0" w:space="0" w:color="auto"/>
          </w:divBdr>
        </w:div>
        <w:div w:id="1715882514">
          <w:marLeft w:val="0"/>
          <w:marRight w:val="0"/>
          <w:marTop w:val="0"/>
          <w:marBottom w:val="0"/>
          <w:divBdr>
            <w:top w:val="none" w:sz="0" w:space="0" w:color="auto"/>
            <w:left w:val="none" w:sz="0" w:space="0" w:color="auto"/>
            <w:bottom w:val="none" w:sz="0" w:space="0" w:color="auto"/>
            <w:right w:val="none" w:sz="0" w:space="0" w:color="auto"/>
          </w:divBdr>
        </w:div>
        <w:div w:id="1021013069">
          <w:marLeft w:val="0"/>
          <w:marRight w:val="0"/>
          <w:marTop w:val="0"/>
          <w:marBottom w:val="0"/>
          <w:divBdr>
            <w:top w:val="none" w:sz="0" w:space="0" w:color="auto"/>
            <w:left w:val="none" w:sz="0" w:space="0" w:color="auto"/>
            <w:bottom w:val="none" w:sz="0" w:space="0" w:color="auto"/>
            <w:right w:val="none" w:sz="0" w:space="0" w:color="auto"/>
          </w:divBdr>
        </w:div>
        <w:div w:id="2147121143">
          <w:marLeft w:val="0"/>
          <w:marRight w:val="0"/>
          <w:marTop w:val="0"/>
          <w:marBottom w:val="0"/>
          <w:divBdr>
            <w:top w:val="none" w:sz="0" w:space="0" w:color="auto"/>
            <w:left w:val="none" w:sz="0" w:space="0" w:color="auto"/>
            <w:bottom w:val="none" w:sz="0" w:space="0" w:color="auto"/>
            <w:right w:val="none" w:sz="0" w:space="0" w:color="auto"/>
          </w:divBdr>
        </w:div>
        <w:div w:id="1865092585">
          <w:marLeft w:val="0"/>
          <w:marRight w:val="0"/>
          <w:marTop w:val="0"/>
          <w:marBottom w:val="0"/>
          <w:divBdr>
            <w:top w:val="none" w:sz="0" w:space="0" w:color="auto"/>
            <w:left w:val="none" w:sz="0" w:space="0" w:color="auto"/>
            <w:bottom w:val="none" w:sz="0" w:space="0" w:color="auto"/>
            <w:right w:val="none" w:sz="0" w:space="0" w:color="auto"/>
          </w:divBdr>
        </w:div>
        <w:div w:id="703335291">
          <w:marLeft w:val="0"/>
          <w:marRight w:val="0"/>
          <w:marTop w:val="0"/>
          <w:marBottom w:val="0"/>
          <w:divBdr>
            <w:top w:val="none" w:sz="0" w:space="0" w:color="auto"/>
            <w:left w:val="none" w:sz="0" w:space="0" w:color="auto"/>
            <w:bottom w:val="none" w:sz="0" w:space="0" w:color="auto"/>
            <w:right w:val="none" w:sz="0" w:space="0" w:color="auto"/>
          </w:divBdr>
        </w:div>
        <w:div w:id="1746999452">
          <w:marLeft w:val="0"/>
          <w:marRight w:val="0"/>
          <w:marTop w:val="0"/>
          <w:marBottom w:val="0"/>
          <w:divBdr>
            <w:top w:val="none" w:sz="0" w:space="0" w:color="auto"/>
            <w:left w:val="none" w:sz="0" w:space="0" w:color="auto"/>
            <w:bottom w:val="none" w:sz="0" w:space="0" w:color="auto"/>
            <w:right w:val="none" w:sz="0" w:space="0" w:color="auto"/>
          </w:divBdr>
        </w:div>
        <w:div w:id="839270458">
          <w:marLeft w:val="0"/>
          <w:marRight w:val="0"/>
          <w:marTop w:val="0"/>
          <w:marBottom w:val="0"/>
          <w:divBdr>
            <w:top w:val="none" w:sz="0" w:space="0" w:color="auto"/>
            <w:left w:val="none" w:sz="0" w:space="0" w:color="auto"/>
            <w:bottom w:val="none" w:sz="0" w:space="0" w:color="auto"/>
            <w:right w:val="none" w:sz="0" w:space="0" w:color="auto"/>
          </w:divBdr>
        </w:div>
        <w:div w:id="27148715">
          <w:marLeft w:val="0"/>
          <w:marRight w:val="0"/>
          <w:marTop w:val="0"/>
          <w:marBottom w:val="0"/>
          <w:divBdr>
            <w:top w:val="none" w:sz="0" w:space="0" w:color="auto"/>
            <w:left w:val="none" w:sz="0" w:space="0" w:color="auto"/>
            <w:bottom w:val="none" w:sz="0" w:space="0" w:color="auto"/>
            <w:right w:val="none" w:sz="0" w:space="0" w:color="auto"/>
          </w:divBdr>
        </w:div>
        <w:div w:id="1186216303">
          <w:marLeft w:val="0"/>
          <w:marRight w:val="0"/>
          <w:marTop w:val="0"/>
          <w:marBottom w:val="0"/>
          <w:divBdr>
            <w:top w:val="none" w:sz="0" w:space="0" w:color="auto"/>
            <w:left w:val="none" w:sz="0" w:space="0" w:color="auto"/>
            <w:bottom w:val="none" w:sz="0" w:space="0" w:color="auto"/>
            <w:right w:val="none" w:sz="0" w:space="0" w:color="auto"/>
          </w:divBdr>
        </w:div>
        <w:div w:id="1651516616">
          <w:marLeft w:val="0"/>
          <w:marRight w:val="0"/>
          <w:marTop w:val="0"/>
          <w:marBottom w:val="0"/>
          <w:divBdr>
            <w:top w:val="none" w:sz="0" w:space="0" w:color="auto"/>
            <w:left w:val="none" w:sz="0" w:space="0" w:color="auto"/>
            <w:bottom w:val="none" w:sz="0" w:space="0" w:color="auto"/>
            <w:right w:val="none" w:sz="0" w:space="0" w:color="auto"/>
          </w:divBdr>
        </w:div>
        <w:div w:id="532423480">
          <w:marLeft w:val="0"/>
          <w:marRight w:val="0"/>
          <w:marTop w:val="0"/>
          <w:marBottom w:val="0"/>
          <w:divBdr>
            <w:top w:val="none" w:sz="0" w:space="0" w:color="auto"/>
            <w:left w:val="none" w:sz="0" w:space="0" w:color="auto"/>
            <w:bottom w:val="none" w:sz="0" w:space="0" w:color="auto"/>
            <w:right w:val="none" w:sz="0" w:space="0" w:color="auto"/>
          </w:divBdr>
        </w:div>
        <w:div w:id="832337266">
          <w:marLeft w:val="0"/>
          <w:marRight w:val="0"/>
          <w:marTop w:val="0"/>
          <w:marBottom w:val="0"/>
          <w:divBdr>
            <w:top w:val="none" w:sz="0" w:space="0" w:color="auto"/>
            <w:left w:val="none" w:sz="0" w:space="0" w:color="auto"/>
            <w:bottom w:val="none" w:sz="0" w:space="0" w:color="auto"/>
            <w:right w:val="none" w:sz="0" w:space="0" w:color="auto"/>
          </w:divBdr>
        </w:div>
        <w:div w:id="1035808582">
          <w:marLeft w:val="0"/>
          <w:marRight w:val="0"/>
          <w:marTop w:val="0"/>
          <w:marBottom w:val="0"/>
          <w:divBdr>
            <w:top w:val="none" w:sz="0" w:space="0" w:color="auto"/>
            <w:left w:val="none" w:sz="0" w:space="0" w:color="auto"/>
            <w:bottom w:val="none" w:sz="0" w:space="0" w:color="auto"/>
            <w:right w:val="none" w:sz="0" w:space="0" w:color="auto"/>
          </w:divBdr>
        </w:div>
        <w:div w:id="443841403">
          <w:marLeft w:val="0"/>
          <w:marRight w:val="0"/>
          <w:marTop w:val="0"/>
          <w:marBottom w:val="0"/>
          <w:divBdr>
            <w:top w:val="none" w:sz="0" w:space="0" w:color="auto"/>
            <w:left w:val="none" w:sz="0" w:space="0" w:color="auto"/>
            <w:bottom w:val="none" w:sz="0" w:space="0" w:color="auto"/>
            <w:right w:val="none" w:sz="0" w:space="0" w:color="auto"/>
          </w:divBdr>
        </w:div>
        <w:div w:id="1143962460">
          <w:marLeft w:val="0"/>
          <w:marRight w:val="0"/>
          <w:marTop w:val="0"/>
          <w:marBottom w:val="0"/>
          <w:divBdr>
            <w:top w:val="none" w:sz="0" w:space="0" w:color="auto"/>
            <w:left w:val="none" w:sz="0" w:space="0" w:color="auto"/>
            <w:bottom w:val="none" w:sz="0" w:space="0" w:color="auto"/>
            <w:right w:val="none" w:sz="0" w:space="0" w:color="auto"/>
          </w:divBdr>
        </w:div>
        <w:div w:id="712972133">
          <w:marLeft w:val="0"/>
          <w:marRight w:val="0"/>
          <w:marTop w:val="0"/>
          <w:marBottom w:val="0"/>
          <w:divBdr>
            <w:top w:val="none" w:sz="0" w:space="0" w:color="auto"/>
            <w:left w:val="none" w:sz="0" w:space="0" w:color="auto"/>
            <w:bottom w:val="none" w:sz="0" w:space="0" w:color="auto"/>
            <w:right w:val="none" w:sz="0" w:space="0" w:color="auto"/>
          </w:divBdr>
        </w:div>
        <w:div w:id="69694348">
          <w:marLeft w:val="0"/>
          <w:marRight w:val="0"/>
          <w:marTop w:val="0"/>
          <w:marBottom w:val="0"/>
          <w:divBdr>
            <w:top w:val="none" w:sz="0" w:space="0" w:color="auto"/>
            <w:left w:val="none" w:sz="0" w:space="0" w:color="auto"/>
            <w:bottom w:val="none" w:sz="0" w:space="0" w:color="auto"/>
            <w:right w:val="none" w:sz="0" w:space="0" w:color="auto"/>
          </w:divBdr>
        </w:div>
        <w:div w:id="1819032806">
          <w:marLeft w:val="0"/>
          <w:marRight w:val="0"/>
          <w:marTop w:val="0"/>
          <w:marBottom w:val="0"/>
          <w:divBdr>
            <w:top w:val="none" w:sz="0" w:space="0" w:color="auto"/>
            <w:left w:val="none" w:sz="0" w:space="0" w:color="auto"/>
            <w:bottom w:val="none" w:sz="0" w:space="0" w:color="auto"/>
            <w:right w:val="none" w:sz="0" w:space="0" w:color="auto"/>
          </w:divBdr>
        </w:div>
        <w:div w:id="1331979158">
          <w:marLeft w:val="0"/>
          <w:marRight w:val="0"/>
          <w:marTop w:val="0"/>
          <w:marBottom w:val="0"/>
          <w:divBdr>
            <w:top w:val="none" w:sz="0" w:space="0" w:color="auto"/>
            <w:left w:val="none" w:sz="0" w:space="0" w:color="auto"/>
            <w:bottom w:val="none" w:sz="0" w:space="0" w:color="auto"/>
            <w:right w:val="none" w:sz="0" w:space="0" w:color="auto"/>
          </w:divBdr>
        </w:div>
        <w:div w:id="358748600">
          <w:marLeft w:val="0"/>
          <w:marRight w:val="0"/>
          <w:marTop w:val="0"/>
          <w:marBottom w:val="0"/>
          <w:divBdr>
            <w:top w:val="none" w:sz="0" w:space="0" w:color="auto"/>
            <w:left w:val="none" w:sz="0" w:space="0" w:color="auto"/>
            <w:bottom w:val="none" w:sz="0" w:space="0" w:color="auto"/>
            <w:right w:val="none" w:sz="0" w:space="0" w:color="auto"/>
          </w:divBdr>
        </w:div>
        <w:div w:id="1346588163">
          <w:marLeft w:val="0"/>
          <w:marRight w:val="0"/>
          <w:marTop w:val="0"/>
          <w:marBottom w:val="0"/>
          <w:divBdr>
            <w:top w:val="none" w:sz="0" w:space="0" w:color="auto"/>
            <w:left w:val="none" w:sz="0" w:space="0" w:color="auto"/>
            <w:bottom w:val="none" w:sz="0" w:space="0" w:color="auto"/>
            <w:right w:val="none" w:sz="0" w:space="0" w:color="auto"/>
          </w:divBdr>
        </w:div>
        <w:div w:id="1785808349">
          <w:marLeft w:val="0"/>
          <w:marRight w:val="0"/>
          <w:marTop w:val="0"/>
          <w:marBottom w:val="0"/>
          <w:divBdr>
            <w:top w:val="none" w:sz="0" w:space="0" w:color="auto"/>
            <w:left w:val="none" w:sz="0" w:space="0" w:color="auto"/>
            <w:bottom w:val="none" w:sz="0" w:space="0" w:color="auto"/>
            <w:right w:val="none" w:sz="0" w:space="0" w:color="auto"/>
          </w:divBdr>
        </w:div>
        <w:div w:id="1397507082">
          <w:marLeft w:val="0"/>
          <w:marRight w:val="0"/>
          <w:marTop w:val="0"/>
          <w:marBottom w:val="0"/>
          <w:divBdr>
            <w:top w:val="none" w:sz="0" w:space="0" w:color="auto"/>
            <w:left w:val="none" w:sz="0" w:space="0" w:color="auto"/>
            <w:bottom w:val="none" w:sz="0" w:space="0" w:color="auto"/>
            <w:right w:val="none" w:sz="0" w:space="0" w:color="auto"/>
          </w:divBdr>
        </w:div>
        <w:div w:id="1199590890">
          <w:marLeft w:val="0"/>
          <w:marRight w:val="0"/>
          <w:marTop w:val="0"/>
          <w:marBottom w:val="0"/>
          <w:divBdr>
            <w:top w:val="none" w:sz="0" w:space="0" w:color="auto"/>
            <w:left w:val="none" w:sz="0" w:space="0" w:color="auto"/>
            <w:bottom w:val="none" w:sz="0" w:space="0" w:color="auto"/>
            <w:right w:val="none" w:sz="0" w:space="0" w:color="auto"/>
          </w:divBdr>
        </w:div>
        <w:div w:id="549269967">
          <w:marLeft w:val="0"/>
          <w:marRight w:val="0"/>
          <w:marTop w:val="0"/>
          <w:marBottom w:val="0"/>
          <w:divBdr>
            <w:top w:val="none" w:sz="0" w:space="0" w:color="auto"/>
            <w:left w:val="none" w:sz="0" w:space="0" w:color="auto"/>
            <w:bottom w:val="none" w:sz="0" w:space="0" w:color="auto"/>
            <w:right w:val="none" w:sz="0" w:space="0" w:color="auto"/>
          </w:divBdr>
        </w:div>
        <w:div w:id="1472282668">
          <w:marLeft w:val="0"/>
          <w:marRight w:val="0"/>
          <w:marTop w:val="0"/>
          <w:marBottom w:val="0"/>
          <w:divBdr>
            <w:top w:val="none" w:sz="0" w:space="0" w:color="auto"/>
            <w:left w:val="none" w:sz="0" w:space="0" w:color="auto"/>
            <w:bottom w:val="none" w:sz="0" w:space="0" w:color="auto"/>
            <w:right w:val="none" w:sz="0" w:space="0" w:color="auto"/>
          </w:divBdr>
        </w:div>
        <w:div w:id="1714379093">
          <w:marLeft w:val="0"/>
          <w:marRight w:val="0"/>
          <w:marTop w:val="0"/>
          <w:marBottom w:val="0"/>
          <w:divBdr>
            <w:top w:val="none" w:sz="0" w:space="0" w:color="auto"/>
            <w:left w:val="none" w:sz="0" w:space="0" w:color="auto"/>
            <w:bottom w:val="none" w:sz="0" w:space="0" w:color="auto"/>
            <w:right w:val="none" w:sz="0" w:space="0" w:color="auto"/>
          </w:divBdr>
        </w:div>
        <w:div w:id="1052003729">
          <w:marLeft w:val="0"/>
          <w:marRight w:val="0"/>
          <w:marTop w:val="0"/>
          <w:marBottom w:val="0"/>
          <w:divBdr>
            <w:top w:val="none" w:sz="0" w:space="0" w:color="auto"/>
            <w:left w:val="none" w:sz="0" w:space="0" w:color="auto"/>
            <w:bottom w:val="none" w:sz="0" w:space="0" w:color="auto"/>
            <w:right w:val="none" w:sz="0" w:space="0" w:color="auto"/>
          </w:divBdr>
        </w:div>
        <w:div w:id="1181748373">
          <w:marLeft w:val="0"/>
          <w:marRight w:val="0"/>
          <w:marTop w:val="0"/>
          <w:marBottom w:val="0"/>
          <w:divBdr>
            <w:top w:val="none" w:sz="0" w:space="0" w:color="auto"/>
            <w:left w:val="none" w:sz="0" w:space="0" w:color="auto"/>
            <w:bottom w:val="none" w:sz="0" w:space="0" w:color="auto"/>
            <w:right w:val="none" w:sz="0" w:space="0" w:color="auto"/>
          </w:divBdr>
        </w:div>
        <w:div w:id="1278951485">
          <w:marLeft w:val="0"/>
          <w:marRight w:val="0"/>
          <w:marTop w:val="0"/>
          <w:marBottom w:val="0"/>
          <w:divBdr>
            <w:top w:val="none" w:sz="0" w:space="0" w:color="auto"/>
            <w:left w:val="none" w:sz="0" w:space="0" w:color="auto"/>
            <w:bottom w:val="none" w:sz="0" w:space="0" w:color="auto"/>
            <w:right w:val="none" w:sz="0" w:space="0" w:color="auto"/>
          </w:divBdr>
        </w:div>
        <w:div w:id="200173451">
          <w:marLeft w:val="0"/>
          <w:marRight w:val="0"/>
          <w:marTop w:val="0"/>
          <w:marBottom w:val="0"/>
          <w:divBdr>
            <w:top w:val="none" w:sz="0" w:space="0" w:color="auto"/>
            <w:left w:val="none" w:sz="0" w:space="0" w:color="auto"/>
            <w:bottom w:val="none" w:sz="0" w:space="0" w:color="auto"/>
            <w:right w:val="none" w:sz="0" w:space="0" w:color="auto"/>
          </w:divBdr>
        </w:div>
        <w:div w:id="1645234146">
          <w:marLeft w:val="0"/>
          <w:marRight w:val="0"/>
          <w:marTop w:val="0"/>
          <w:marBottom w:val="0"/>
          <w:divBdr>
            <w:top w:val="none" w:sz="0" w:space="0" w:color="auto"/>
            <w:left w:val="none" w:sz="0" w:space="0" w:color="auto"/>
            <w:bottom w:val="none" w:sz="0" w:space="0" w:color="auto"/>
            <w:right w:val="none" w:sz="0" w:space="0" w:color="auto"/>
          </w:divBdr>
        </w:div>
        <w:div w:id="1479567994">
          <w:marLeft w:val="0"/>
          <w:marRight w:val="0"/>
          <w:marTop w:val="0"/>
          <w:marBottom w:val="0"/>
          <w:divBdr>
            <w:top w:val="none" w:sz="0" w:space="0" w:color="auto"/>
            <w:left w:val="none" w:sz="0" w:space="0" w:color="auto"/>
            <w:bottom w:val="none" w:sz="0" w:space="0" w:color="auto"/>
            <w:right w:val="none" w:sz="0" w:space="0" w:color="auto"/>
          </w:divBdr>
        </w:div>
        <w:div w:id="51193994">
          <w:marLeft w:val="0"/>
          <w:marRight w:val="0"/>
          <w:marTop w:val="0"/>
          <w:marBottom w:val="0"/>
          <w:divBdr>
            <w:top w:val="none" w:sz="0" w:space="0" w:color="auto"/>
            <w:left w:val="none" w:sz="0" w:space="0" w:color="auto"/>
            <w:bottom w:val="none" w:sz="0" w:space="0" w:color="auto"/>
            <w:right w:val="none" w:sz="0" w:space="0" w:color="auto"/>
          </w:divBdr>
        </w:div>
        <w:div w:id="1092361745">
          <w:marLeft w:val="0"/>
          <w:marRight w:val="0"/>
          <w:marTop w:val="0"/>
          <w:marBottom w:val="0"/>
          <w:divBdr>
            <w:top w:val="none" w:sz="0" w:space="0" w:color="auto"/>
            <w:left w:val="none" w:sz="0" w:space="0" w:color="auto"/>
            <w:bottom w:val="none" w:sz="0" w:space="0" w:color="auto"/>
            <w:right w:val="none" w:sz="0" w:space="0" w:color="auto"/>
          </w:divBdr>
        </w:div>
        <w:div w:id="119541142">
          <w:marLeft w:val="0"/>
          <w:marRight w:val="0"/>
          <w:marTop w:val="0"/>
          <w:marBottom w:val="0"/>
          <w:divBdr>
            <w:top w:val="none" w:sz="0" w:space="0" w:color="auto"/>
            <w:left w:val="none" w:sz="0" w:space="0" w:color="auto"/>
            <w:bottom w:val="none" w:sz="0" w:space="0" w:color="auto"/>
            <w:right w:val="none" w:sz="0" w:space="0" w:color="auto"/>
          </w:divBdr>
        </w:div>
        <w:div w:id="826628534">
          <w:marLeft w:val="0"/>
          <w:marRight w:val="0"/>
          <w:marTop w:val="0"/>
          <w:marBottom w:val="0"/>
          <w:divBdr>
            <w:top w:val="none" w:sz="0" w:space="0" w:color="auto"/>
            <w:left w:val="none" w:sz="0" w:space="0" w:color="auto"/>
            <w:bottom w:val="none" w:sz="0" w:space="0" w:color="auto"/>
            <w:right w:val="none" w:sz="0" w:space="0" w:color="auto"/>
          </w:divBdr>
        </w:div>
        <w:div w:id="1327241656">
          <w:marLeft w:val="0"/>
          <w:marRight w:val="0"/>
          <w:marTop w:val="0"/>
          <w:marBottom w:val="0"/>
          <w:divBdr>
            <w:top w:val="none" w:sz="0" w:space="0" w:color="auto"/>
            <w:left w:val="none" w:sz="0" w:space="0" w:color="auto"/>
            <w:bottom w:val="none" w:sz="0" w:space="0" w:color="auto"/>
            <w:right w:val="none" w:sz="0" w:space="0" w:color="auto"/>
          </w:divBdr>
        </w:div>
        <w:div w:id="710881868">
          <w:marLeft w:val="0"/>
          <w:marRight w:val="0"/>
          <w:marTop w:val="0"/>
          <w:marBottom w:val="0"/>
          <w:divBdr>
            <w:top w:val="none" w:sz="0" w:space="0" w:color="auto"/>
            <w:left w:val="none" w:sz="0" w:space="0" w:color="auto"/>
            <w:bottom w:val="none" w:sz="0" w:space="0" w:color="auto"/>
            <w:right w:val="none" w:sz="0" w:space="0" w:color="auto"/>
          </w:divBdr>
        </w:div>
        <w:div w:id="311256852">
          <w:marLeft w:val="0"/>
          <w:marRight w:val="0"/>
          <w:marTop w:val="0"/>
          <w:marBottom w:val="0"/>
          <w:divBdr>
            <w:top w:val="none" w:sz="0" w:space="0" w:color="auto"/>
            <w:left w:val="none" w:sz="0" w:space="0" w:color="auto"/>
            <w:bottom w:val="none" w:sz="0" w:space="0" w:color="auto"/>
            <w:right w:val="none" w:sz="0" w:space="0" w:color="auto"/>
          </w:divBdr>
        </w:div>
        <w:div w:id="182788001">
          <w:marLeft w:val="0"/>
          <w:marRight w:val="0"/>
          <w:marTop w:val="0"/>
          <w:marBottom w:val="0"/>
          <w:divBdr>
            <w:top w:val="none" w:sz="0" w:space="0" w:color="auto"/>
            <w:left w:val="none" w:sz="0" w:space="0" w:color="auto"/>
            <w:bottom w:val="none" w:sz="0" w:space="0" w:color="auto"/>
            <w:right w:val="none" w:sz="0" w:space="0" w:color="auto"/>
          </w:divBdr>
        </w:div>
        <w:div w:id="1951933786">
          <w:marLeft w:val="0"/>
          <w:marRight w:val="0"/>
          <w:marTop w:val="0"/>
          <w:marBottom w:val="0"/>
          <w:divBdr>
            <w:top w:val="none" w:sz="0" w:space="0" w:color="auto"/>
            <w:left w:val="none" w:sz="0" w:space="0" w:color="auto"/>
            <w:bottom w:val="none" w:sz="0" w:space="0" w:color="auto"/>
            <w:right w:val="none" w:sz="0" w:space="0" w:color="auto"/>
          </w:divBdr>
        </w:div>
        <w:div w:id="1902401038">
          <w:marLeft w:val="0"/>
          <w:marRight w:val="0"/>
          <w:marTop w:val="0"/>
          <w:marBottom w:val="0"/>
          <w:divBdr>
            <w:top w:val="none" w:sz="0" w:space="0" w:color="auto"/>
            <w:left w:val="none" w:sz="0" w:space="0" w:color="auto"/>
            <w:bottom w:val="none" w:sz="0" w:space="0" w:color="auto"/>
            <w:right w:val="none" w:sz="0" w:space="0" w:color="auto"/>
          </w:divBdr>
        </w:div>
        <w:div w:id="1981690992">
          <w:marLeft w:val="0"/>
          <w:marRight w:val="0"/>
          <w:marTop w:val="0"/>
          <w:marBottom w:val="0"/>
          <w:divBdr>
            <w:top w:val="none" w:sz="0" w:space="0" w:color="auto"/>
            <w:left w:val="none" w:sz="0" w:space="0" w:color="auto"/>
            <w:bottom w:val="none" w:sz="0" w:space="0" w:color="auto"/>
            <w:right w:val="none" w:sz="0" w:space="0" w:color="auto"/>
          </w:divBdr>
        </w:div>
        <w:div w:id="947548312">
          <w:marLeft w:val="0"/>
          <w:marRight w:val="0"/>
          <w:marTop w:val="0"/>
          <w:marBottom w:val="0"/>
          <w:divBdr>
            <w:top w:val="none" w:sz="0" w:space="0" w:color="auto"/>
            <w:left w:val="none" w:sz="0" w:space="0" w:color="auto"/>
            <w:bottom w:val="none" w:sz="0" w:space="0" w:color="auto"/>
            <w:right w:val="none" w:sz="0" w:space="0" w:color="auto"/>
          </w:divBdr>
        </w:div>
        <w:div w:id="745415011">
          <w:marLeft w:val="0"/>
          <w:marRight w:val="0"/>
          <w:marTop w:val="0"/>
          <w:marBottom w:val="0"/>
          <w:divBdr>
            <w:top w:val="none" w:sz="0" w:space="0" w:color="auto"/>
            <w:left w:val="none" w:sz="0" w:space="0" w:color="auto"/>
            <w:bottom w:val="none" w:sz="0" w:space="0" w:color="auto"/>
            <w:right w:val="none" w:sz="0" w:space="0" w:color="auto"/>
          </w:divBdr>
        </w:div>
        <w:div w:id="1669215237">
          <w:marLeft w:val="0"/>
          <w:marRight w:val="0"/>
          <w:marTop w:val="0"/>
          <w:marBottom w:val="0"/>
          <w:divBdr>
            <w:top w:val="none" w:sz="0" w:space="0" w:color="auto"/>
            <w:left w:val="none" w:sz="0" w:space="0" w:color="auto"/>
            <w:bottom w:val="none" w:sz="0" w:space="0" w:color="auto"/>
            <w:right w:val="none" w:sz="0" w:space="0" w:color="auto"/>
          </w:divBdr>
        </w:div>
        <w:div w:id="688602263">
          <w:marLeft w:val="0"/>
          <w:marRight w:val="0"/>
          <w:marTop w:val="0"/>
          <w:marBottom w:val="0"/>
          <w:divBdr>
            <w:top w:val="none" w:sz="0" w:space="0" w:color="auto"/>
            <w:left w:val="none" w:sz="0" w:space="0" w:color="auto"/>
            <w:bottom w:val="none" w:sz="0" w:space="0" w:color="auto"/>
            <w:right w:val="none" w:sz="0" w:space="0" w:color="auto"/>
          </w:divBdr>
        </w:div>
        <w:div w:id="363948446">
          <w:marLeft w:val="0"/>
          <w:marRight w:val="0"/>
          <w:marTop w:val="0"/>
          <w:marBottom w:val="0"/>
          <w:divBdr>
            <w:top w:val="none" w:sz="0" w:space="0" w:color="auto"/>
            <w:left w:val="none" w:sz="0" w:space="0" w:color="auto"/>
            <w:bottom w:val="none" w:sz="0" w:space="0" w:color="auto"/>
            <w:right w:val="none" w:sz="0" w:space="0" w:color="auto"/>
          </w:divBdr>
        </w:div>
        <w:div w:id="1954509064">
          <w:marLeft w:val="0"/>
          <w:marRight w:val="0"/>
          <w:marTop w:val="0"/>
          <w:marBottom w:val="0"/>
          <w:divBdr>
            <w:top w:val="none" w:sz="0" w:space="0" w:color="auto"/>
            <w:left w:val="none" w:sz="0" w:space="0" w:color="auto"/>
            <w:bottom w:val="none" w:sz="0" w:space="0" w:color="auto"/>
            <w:right w:val="none" w:sz="0" w:space="0" w:color="auto"/>
          </w:divBdr>
        </w:div>
        <w:div w:id="1628707205">
          <w:marLeft w:val="0"/>
          <w:marRight w:val="0"/>
          <w:marTop w:val="0"/>
          <w:marBottom w:val="0"/>
          <w:divBdr>
            <w:top w:val="none" w:sz="0" w:space="0" w:color="auto"/>
            <w:left w:val="none" w:sz="0" w:space="0" w:color="auto"/>
            <w:bottom w:val="none" w:sz="0" w:space="0" w:color="auto"/>
            <w:right w:val="none" w:sz="0" w:space="0" w:color="auto"/>
          </w:divBdr>
        </w:div>
        <w:div w:id="348534315">
          <w:marLeft w:val="0"/>
          <w:marRight w:val="0"/>
          <w:marTop w:val="0"/>
          <w:marBottom w:val="0"/>
          <w:divBdr>
            <w:top w:val="none" w:sz="0" w:space="0" w:color="auto"/>
            <w:left w:val="none" w:sz="0" w:space="0" w:color="auto"/>
            <w:bottom w:val="none" w:sz="0" w:space="0" w:color="auto"/>
            <w:right w:val="none" w:sz="0" w:space="0" w:color="auto"/>
          </w:divBdr>
        </w:div>
        <w:div w:id="451633137">
          <w:marLeft w:val="0"/>
          <w:marRight w:val="0"/>
          <w:marTop w:val="0"/>
          <w:marBottom w:val="0"/>
          <w:divBdr>
            <w:top w:val="none" w:sz="0" w:space="0" w:color="auto"/>
            <w:left w:val="none" w:sz="0" w:space="0" w:color="auto"/>
            <w:bottom w:val="none" w:sz="0" w:space="0" w:color="auto"/>
            <w:right w:val="none" w:sz="0" w:space="0" w:color="auto"/>
          </w:divBdr>
        </w:div>
        <w:div w:id="960572815">
          <w:marLeft w:val="0"/>
          <w:marRight w:val="0"/>
          <w:marTop w:val="0"/>
          <w:marBottom w:val="0"/>
          <w:divBdr>
            <w:top w:val="none" w:sz="0" w:space="0" w:color="auto"/>
            <w:left w:val="none" w:sz="0" w:space="0" w:color="auto"/>
            <w:bottom w:val="none" w:sz="0" w:space="0" w:color="auto"/>
            <w:right w:val="none" w:sz="0" w:space="0" w:color="auto"/>
          </w:divBdr>
        </w:div>
        <w:div w:id="1564371710">
          <w:marLeft w:val="0"/>
          <w:marRight w:val="0"/>
          <w:marTop w:val="0"/>
          <w:marBottom w:val="0"/>
          <w:divBdr>
            <w:top w:val="none" w:sz="0" w:space="0" w:color="auto"/>
            <w:left w:val="none" w:sz="0" w:space="0" w:color="auto"/>
            <w:bottom w:val="none" w:sz="0" w:space="0" w:color="auto"/>
            <w:right w:val="none" w:sz="0" w:space="0" w:color="auto"/>
          </w:divBdr>
        </w:div>
        <w:div w:id="941769055">
          <w:marLeft w:val="0"/>
          <w:marRight w:val="0"/>
          <w:marTop w:val="0"/>
          <w:marBottom w:val="0"/>
          <w:divBdr>
            <w:top w:val="none" w:sz="0" w:space="0" w:color="auto"/>
            <w:left w:val="none" w:sz="0" w:space="0" w:color="auto"/>
            <w:bottom w:val="none" w:sz="0" w:space="0" w:color="auto"/>
            <w:right w:val="none" w:sz="0" w:space="0" w:color="auto"/>
          </w:divBdr>
        </w:div>
        <w:div w:id="2103992657">
          <w:marLeft w:val="0"/>
          <w:marRight w:val="0"/>
          <w:marTop w:val="0"/>
          <w:marBottom w:val="0"/>
          <w:divBdr>
            <w:top w:val="none" w:sz="0" w:space="0" w:color="auto"/>
            <w:left w:val="none" w:sz="0" w:space="0" w:color="auto"/>
            <w:bottom w:val="none" w:sz="0" w:space="0" w:color="auto"/>
            <w:right w:val="none" w:sz="0" w:space="0" w:color="auto"/>
          </w:divBdr>
        </w:div>
        <w:div w:id="161094366">
          <w:marLeft w:val="0"/>
          <w:marRight w:val="0"/>
          <w:marTop w:val="0"/>
          <w:marBottom w:val="0"/>
          <w:divBdr>
            <w:top w:val="none" w:sz="0" w:space="0" w:color="auto"/>
            <w:left w:val="none" w:sz="0" w:space="0" w:color="auto"/>
            <w:bottom w:val="none" w:sz="0" w:space="0" w:color="auto"/>
            <w:right w:val="none" w:sz="0" w:space="0" w:color="auto"/>
          </w:divBdr>
        </w:div>
        <w:div w:id="1315914631">
          <w:marLeft w:val="0"/>
          <w:marRight w:val="0"/>
          <w:marTop w:val="0"/>
          <w:marBottom w:val="0"/>
          <w:divBdr>
            <w:top w:val="none" w:sz="0" w:space="0" w:color="auto"/>
            <w:left w:val="none" w:sz="0" w:space="0" w:color="auto"/>
            <w:bottom w:val="none" w:sz="0" w:space="0" w:color="auto"/>
            <w:right w:val="none" w:sz="0" w:space="0" w:color="auto"/>
          </w:divBdr>
        </w:div>
        <w:div w:id="1000086095">
          <w:marLeft w:val="0"/>
          <w:marRight w:val="0"/>
          <w:marTop w:val="0"/>
          <w:marBottom w:val="0"/>
          <w:divBdr>
            <w:top w:val="none" w:sz="0" w:space="0" w:color="auto"/>
            <w:left w:val="none" w:sz="0" w:space="0" w:color="auto"/>
            <w:bottom w:val="none" w:sz="0" w:space="0" w:color="auto"/>
            <w:right w:val="none" w:sz="0" w:space="0" w:color="auto"/>
          </w:divBdr>
        </w:div>
        <w:div w:id="1302419296">
          <w:marLeft w:val="0"/>
          <w:marRight w:val="0"/>
          <w:marTop w:val="0"/>
          <w:marBottom w:val="0"/>
          <w:divBdr>
            <w:top w:val="none" w:sz="0" w:space="0" w:color="auto"/>
            <w:left w:val="none" w:sz="0" w:space="0" w:color="auto"/>
            <w:bottom w:val="none" w:sz="0" w:space="0" w:color="auto"/>
            <w:right w:val="none" w:sz="0" w:space="0" w:color="auto"/>
          </w:divBdr>
        </w:div>
        <w:div w:id="326174342">
          <w:marLeft w:val="0"/>
          <w:marRight w:val="0"/>
          <w:marTop w:val="0"/>
          <w:marBottom w:val="0"/>
          <w:divBdr>
            <w:top w:val="none" w:sz="0" w:space="0" w:color="auto"/>
            <w:left w:val="none" w:sz="0" w:space="0" w:color="auto"/>
            <w:bottom w:val="none" w:sz="0" w:space="0" w:color="auto"/>
            <w:right w:val="none" w:sz="0" w:space="0" w:color="auto"/>
          </w:divBdr>
        </w:div>
        <w:div w:id="1055465343">
          <w:marLeft w:val="0"/>
          <w:marRight w:val="0"/>
          <w:marTop w:val="0"/>
          <w:marBottom w:val="0"/>
          <w:divBdr>
            <w:top w:val="none" w:sz="0" w:space="0" w:color="auto"/>
            <w:left w:val="none" w:sz="0" w:space="0" w:color="auto"/>
            <w:bottom w:val="none" w:sz="0" w:space="0" w:color="auto"/>
            <w:right w:val="none" w:sz="0" w:space="0" w:color="auto"/>
          </w:divBdr>
        </w:div>
        <w:div w:id="1601796193">
          <w:marLeft w:val="0"/>
          <w:marRight w:val="0"/>
          <w:marTop w:val="0"/>
          <w:marBottom w:val="0"/>
          <w:divBdr>
            <w:top w:val="none" w:sz="0" w:space="0" w:color="auto"/>
            <w:left w:val="none" w:sz="0" w:space="0" w:color="auto"/>
            <w:bottom w:val="none" w:sz="0" w:space="0" w:color="auto"/>
            <w:right w:val="none" w:sz="0" w:space="0" w:color="auto"/>
          </w:divBdr>
        </w:div>
        <w:div w:id="1534414647">
          <w:marLeft w:val="0"/>
          <w:marRight w:val="0"/>
          <w:marTop w:val="0"/>
          <w:marBottom w:val="0"/>
          <w:divBdr>
            <w:top w:val="none" w:sz="0" w:space="0" w:color="auto"/>
            <w:left w:val="none" w:sz="0" w:space="0" w:color="auto"/>
            <w:bottom w:val="none" w:sz="0" w:space="0" w:color="auto"/>
            <w:right w:val="none" w:sz="0" w:space="0" w:color="auto"/>
          </w:divBdr>
        </w:div>
        <w:div w:id="270747769">
          <w:marLeft w:val="0"/>
          <w:marRight w:val="0"/>
          <w:marTop w:val="0"/>
          <w:marBottom w:val="0"/>
          <w:divBdr>
            <w:top w:val="none" w:sz="0" w:space="0" w:color="auto"/>
            <w:left w:val="none" w:sz="0" w:space="0" w:color="auto"/>
            <w:bottom w:val="none" w:sz="0" w:space="0" w:color="auto"/>
            <w:right w:val="none" w:sz="0" w:space="0" w:color="auto"/>
          </w:divBdr>
        </w:div>
        <w:div w:id="1588541422">
          <w:marLeft w:val="0"/>
          <w:marRight w:val="0"/>
          <w:marTop w:val="0"/>
          <w:marBottom w:val="0"/>
          <w:divBdr>
            <w:top w:val="none" w:sz="0" w:space="0" w:color="auto"/>
            <w:left w:val="none" w:sz="0" w:space="0" w:color="auto"/>
            <w:bottom w:val="none" w:sz="0" w:space="0" w:color="auto"/>
            <w:right w:val="none" w:sz="0" w:space="0" w:color="auto"/>
          </w:divBdr>
        </w:div>
        <w:div w:id="835267998">
          <w:marLeft w:val="0"/>
          <w:marRight w:val="0"/>
          <w:marTop w:val="0"/>
          <w:marBottom w:val="0"/>
          <w:divBdr>
            <w:top w:val="none" w:sz="0" w:space="0" w:color="auto"/>
            <w:left w:val="none" w:sz="0" w:space="0" w:color="auto"/>
            <w:bottom w:val="none" w:sz="0" w:space="0" w:color="auto"/>
            <w:right w:val="none" w:sz="0" w:space="0" w:color="auto"/>
          </w:divBdr>
        </w:div>
        <w:div w:id="564994287">
          <w:marLeft w:val="0"/>
          <w:marRight w:val="0"/>
          <w:marTop w:val="0"/>
          <w:marBottom w:val="0"/>
          <w:divBdr>
            <w:top w:val="none" w:sz="0" w:space="0" w:color="auto"/>
            <w:left w:val="none" w:sz="0" w:space="0" w:color="auto"/>
            <w:bottom w:val="none" w:sz="0" w:space="0" w:color="auto"/>
            <w:right w:val="none" w:sz="0" w:space="0" w:color="auto"/>
          </w:divBdr>
        </w:div>
        <w:div w:id="275647246">
          <w:marLeft w:val="0"/>
          <w:marRight w:val="0"/>
          <w:marTop w:val="0"/>
          <w:marBottom w:val="0"/>
          <w:divBdr>
            <w:top w:val="none" w:sz="0" w:space="0" w:color="auto"/>
            <w:left w:val="none" w:sz="0" w:space="0" w:color="auto"/>
            <w:bottom w:val="none" w:sz="0" w:space="0" w:color="auto"/>
            <w:right w:val="none" w:sz="0" w:space="0" w:color="auto"/>
          </w:divBdr>
        </w:div>
        <w:div w:id="282460786">
          <w:marLeft w:val="0"/>
          <w:marRight w:val="0"/>
          <w:marTop w:val="0"/>
          <w:marBottom w:val="0"/>
          <w:divBdr>
            <w:top w:val="none" w:sz="0" w:space="0" w:color="auto"/>
            <w:left w:val="none" w:sz="0" w:space="0" w:color="auto"/>
            <w:bottom w:val="none" w:sz="0" w:space="0" w:color="auto"/>
            <w:right w:val="none" w:sz="0" w:space="0" w:color="auto"/>
          </w:divBdr>
        </w:div>
        <w:div w:id="1592081698">
          <w:marLeft w:val="0"/>
          <w:marRight w:val="0"/>
          <w:marTop w:val="0"/>
          <w:marBottom w:val="0"/>
          <w:divBdr>
            <w:top w:val="none" w:sz="0" w:space="0" w:color="auto"/>
            <w:left w:val="none" w:sz="0" w:space="0" w:color="auto"/>
            <w:bottom w:val="none" w:sz="0" w:space="0" w:color="auto"/>
            <w:right w:val="none" w:sz="0" w:space="0" w:color="auto"/>
          </w:divBdr>
        </w:div>
        <w:div w:id="1682970861">
          <w:marLeft w:val="0"/>
          <w:marRight w:val="0"/>
          <w:marTop w:val="0"/>
          <w:marBottom w:val="0"/>
          <w:divBdr>
            <w:top w:val="none" w:sz="0" w:space="0" w:color="auto"/>
            <w:left w:val="none" w:sz="0" w:space="0" w:color="auto"/>
            <w:bottom w:val="none" w:sz="0" w:space="0" w:color="auto"/>
            <w:right w:val="none" w:sz="0" w:space="0" w:color="auto"/>
          </w:divBdr>
        </w:div>
        <w:div w:id="1433894689">
          <w:marLeft w:val="0"/>
          <w:marRight w:val="0"/>
          <w:marTop w:val="0"/>
          <w:marBottom w:val="0"/>
          <w:divBdr>
            <w:top w:val="none" w:sz="0" w:space="0" w:color="auto"/>
            <w:left w:val="none" w:sz="0" w:space="0" w:color="auto"/>
            <w:bottom w:val="none" w:sz="0" w:space="0" w:color="auto"/>
            <w:right w:val="none" w:sz="0" w:space="0" w:color="auto"/>
          </w:divBdr>
        </w:div>
        <w:div w:id="1259024539">
          <w:marLeft w:val="0"/>
          <w:marRight w:val="0"/>
          <w:marTop w:val="0"/>
          <w:marBottom w:val="0"/>
          <w:divBdr>
            <w:top w:val="none" w:sz="0" w:space="0" w:color="auto"/>
            <w:left w:val="none" w:sz="0" w:space="0" w:color="auto"/>
            <w:bottom w:val="none" w:sz="0" w:space="0" w:color="auto"/>
            <w:right w:val="none" w:sz="0" w:space="0" w:color="auto"/>
          </w:divBdr>
        </w:div>
        <w:div w:id="920913669">
          <w:marLeft w:val="0"/>
          <w:marRight w:val="0"/>
          <w:marTop w:val="0"/>
          <w:marBottom w:val="0"/>
          <w:divBdr>
            <w:top w:val="none" w:sz="0" w:space="0" w:color="auto"/>
            <w:left w:val="none" w:sz="0" w:space="0" w:color="auto"/>
            <w:bottom w:val="none" w:sz="0" w:space="0" w:color="auto"/>
            <w:right w:val="none" w:sz="0" w:space="0" w:color="auto"/>
          </w:divBdr>
        </w:div>
        <w:div w:id="1222210211">
          <w:marLeft w:val="0"/>
          <w:marRight w:val="0"/>
          <w:marTop w:val="0"/>
          <w:marBottom w:val="0"/>
          <w:divBdr>
            <w:top w:val="none" w:sz="0" w:space="0" w:color="auto"/>
            <w:left w:val="none" w:sz="0" w:space="0" w:color="auto"/>
            <w:bottom w:val="none" w:sz="0" w:space="0" w:color="auto"/>
            <w:right w:val="none" w:sz="0" w:space="0" w:color="auto"/>
          </w:divBdr>
        </w:div>
        <w:div w:id="1906378441">
          <w:marLeft w:val="0"/>
          <w:marRight w:val="0"/>
          <w:marTop w:val="0"/>
          <w:marBottom w:val="0"/>
          <w:divBdr>
            <w:top w:val="none" w:sz="0" w:space="0" w:color="auto"/>
            <w:left w:val="none" w:sz="0" w:space="0" w:color="auto"/>
            <w:bottom w:val="none" w:sz="0" w:space="0" w:color="auto"/>
            <w:right w:val="none" w:sz="0" w:space="0" w:color="auto"/>
          </w:divBdr>
        </w:div>
        <w:div w:id="1601327319">
          <w:marLeft w:val="0"/>
          <w:marRight w:val="0"/>
          <w:marTop w:val="0"/>
          <w:marBottom w:val="0"/>
          <w:divBdr>
            <w:top w:val="none" w:sz="0" w:space="0" w:color="auto"/>
            <w:left w:val="none" w:sz="0" w:space="0" w:color="auto"/>
            <w:bottom w:val="none" w:sz="0" w:space="0" w:color="auto"/>
            <w:right w:val="none" w:sz="0" w:space="0" w:color="auto"/>
          </w:divBdr>
        </w:div>
        <w:div w:id="1849442041">
          <w:marLeft w:val="0"/>
          <w:marRight w:val="0"/>
          <w:marTop w:val="0"/>
          <w:marBottom w:val="0"/>
          <w:divBdr>
            <w:top w:val="none" w:sz="0" w:space="0" w:color="auto"/>
            <w:left w:val="none" w:sz="0" w:space="0" w:color="auto"/>
            <w:bottom w:val="none" w:sz="0" w:space="0" w:color="auto"/>
            <w:right w:val="none" w:sz="0" w:space="0" w:color="auto"/>
          </w:divBdr>
        </w:div>
        <w:div w:id="2081245636">
          <w:marLeft w:val="0"/>
          <w:marRight w:val="0"/>
          <w:marTop w:val="0"/>
          <w:marBottom w:val="0"/>
          <w:divBdr>
            <w:top w:val="none" w:sz="0" w:space="0" w:color="auto"/>
            <w:left w:val="none" w:sz="0" w:space="0" w:color="auto"/>
            <w:bottom w:val="none" w:sz="0" w:space="0" w:color="auto"/>
            <w:right w:val="none" w:sz="0" w:space="0" w:color="auto"/>
          </w:divBdr>
        </w:div>
        <w:div w:id="304312236">
          <w:marLeft w:val="0"/>
          <w:marRight w:val="0"/>
          <w:marTop w:val="0"/>
          <w:marBottom w:val="0"/>
          <w:divBdr>
            <w:top w:val="none" w:sz="0" w:space="0" w:color="auto"/>
            <w:left w:val="none" w:sz="0" w:space="0" w:color="auto"/>
            <w:bottom w:val="none" w:sz="0" w:space="0" w:color="auto"/>
            <w:right w:val="none" w:sz="0" w:space="0" w:color="auto"/>
          </w:divBdr>
        </w:div>
        <w:div w:id="1277641390">
          <w:marLeft w:val="0"/>
          <w:marRight w:val="0"/>
          <w:marTop w:val="0"/>
          <w:marBottom w:val="0"/>
          <w:divBdr>
            <w:top w:val="none" w:sz="0" w:space="0" w:color="auto"/>
            <w:left w:val="none" w:sz="0" w:space="0" w:color="auto"/>
            <w:bottom w:val="none" w:sz="0" w:space="0" w:color="auto"/>
            <w:right w:val="none" w:sz="0" w:space="0" w:color="auto"/>
          </w:divBdr>
        </w:div>
        <w:div w:id="469640841">
          <w:marLeft w:val="0"/>
          <w:marRight w:val="0"/>
          <w:marTop w:val="0"/>
          <w:marBottom w:val="0"/>
          <w:divBdr>
            <w:top w:val="none" w:sz="0" w:space="0" w:color="auto"/>
            <w:left w:val="none" w:sz="0" w:space="0" w:color="auto"/>
            <w:bottom w:val="none" w:sz="0" w:space="0" w:color="auto"/>
            <w:right w:val="none" w:sz="0" w:space="0" w:color="auto"/>
          </w:divBdr>
        </w:div>
        <w:div w:id="1796288195">
          <w:marLeft w:val="0"/>
          <w:marRight w:val="0"/>
          <w:marTop w:val="0"/>
          <w:marBottom w:val="0"/>
          <w:divBdr>
            <w:top w:val="none" w:sz="0" w:space="0" w:color="auto"/>
            <w:left w:val="none" w:sz="0" w:space="0" w:color="auto"/>
            <w:bottom w:val="none" w:sz="0" w:space="0" w:color="auto"/>
            <w:right w:val="none" w:sz="0" w:space="0" w:color="auto"/>
          </w:divBdr>
        </w:div>
        <w:div w:id="40633867">
          <w:marLeft w:val="0"/>
          <w:marRight w:val="0"/>
          <w:marTop w:val="0"/>
          <w:marBottom w:val="0"/>
          <w:divBdr>
            <w:top w:val="none" w:sz="0" w:space="0" w:color="auto"/>
            <w:left w:val="none" w:sz="0" w:space="0" w:color="auto"/>
            <w:bottom w:val="none" w:sz="0" w:space="0" w:color="auto"/>
            <w:right w:val="none" w:sz="0" w:space="0" w:color="auto"/>
          </w:divBdr>
        </w:div>
        <w:div w:id="1790196797">
          <w:marLeft w:val="0"/>
          <w:marRight w:val="0"/>
          <w:marTop w:val="0"/>
          <w:marBottom w:val="0"/>
          <w:divBdr>
            <w:top w:val="none" w:sz="0" w:space="0" w:color="auto"/>
            <w:left w:val="none" w:sz="0" w:space="0" w:color="auto"/>
            <w:bottom w:val="none" w:sz="0" w:space="0" w:color="auto"/>
            <w:right w:val="none" w:sz="0" w:space="0" w:color="auto"/>
          </w:divBdr>
        </w:div>
        <w:div w:id="386950413">
          <w:marLeft w:val="0"/>
          <w:marRight w:val="0"/>
          <w:marTop w:val="0"/>
          <w:marBottom w:val="0"/>
          <w:divBdr>
            <w:top w:val="none" w:sz="0" w:space="0" w:color="auto"/>
            <w:left w:val="none" w:sz="0" w:space="0" w:color="auto"/>
            <w:bottom w:val="none" w:sz="0" w:space="0" w:color="auto"/>
            <w:right w:val="none" w:sz="0" w:space="0" w:color="auto"/>
          </w:divBdr>
        </w:div>
        <w:div w:id="991831346">
          <w:marLeft w:val="0"/>
          <w:marRight w:val="0"/>
          <w:marTop w:val="0"/>
          <w:marBottom w:val="0"/>
          <w:divBdr>
            <w:top w:val="none" w:sz="0" w:space="0" w:color="auto"/>
            <w:left w:val="none" w:sz="0" w:space="0" w:color="auto"/>
            <w:bottom w:val="none" w:sz="0" w:space="0" w:color="auto"/>
            <w:right w:val="none" w:sz="0" w:space="0" w:color="auto"/>
          </w:divBdr>
        </w:div>
        <w:div w:id="170528695">
          <w:marLeft w:val="0"/>
          <w:marRight w:val="0"/>
          <w:marTop w:val="0"/>
          <w:marBottom w:val="0"/>
          <w:divBdr>
            <w:top w:val="none" w:sz="0" w:space="0" w:color="auto"/>
            <w:left w:val="none" w:sz="0" w:space="0" w:color="auto"/>
            <w:bottom w:val="none" w:sz="0" w:space="0" w:color="auto"/>
            <w:right w:val="none" w:sz="0" w:space="0" w:color="auto"/>
          </w:divBdr>
        </w:div>
        <w:div w:id="1793481411">
          <w:marLeft w:val="0"/>
          <w:marRight w:val="0"/>
          <w:marTop w:val="0"/>
          <w:marBottom w:val="0"/>
          <w:divBdr>
            <w:top w:val="none" w:sz="0" w:space="0" w:color="auto"/>
            <w:left w:val="none" w:sz="0" w:space="0" w:color="auto"/>
            <w:bottom w:val="none" w:sz="0" w:space="0" w:color="auto"/>
            <w:right w:val="none" w:sz="0" w:space="0" w:color="auto"/>
          </w:divBdr>
        </w:div>
        <w:div w:id="430050786">
          <w:marLeft w:val="0"/>
          <w:marRight w:val="0"/>
          <w:marTop w:val="0"/>
          <w:marBottom w:val="0"/>
          <w:divBdr>
            <w:top w:val="none" w:sz="0" w:space="0" w:color="auto"/>
            <w:left w:val="none" w:sz="0" w:space="0" w:color="auto"/>
            <w:bottom w:val="none" w:sz="0" w:space="0" w:color="auto"/>
            <w:right w:val="none" w:sz="0" w:space="0" w:color="auto"/>
          </w:divBdr>
        </w:div>
        <w:div w:id="615259736">
          <w:marLeft w:val="0"/>
          <w:marRight w:val="0"/>
          <w:marTop w:val="0"/>
          <w:marBottom w:val="0"/>
          <w:divBdr>
            <w:top w:val="none" w:sz="0" w:space="0" w:color="auto"/>
            <w:left w:val="none" w:sz="0" w:space="0" w:color="auto"/>
            <w:bottom w:val="none" w:sz="0" w:space="0" w:color="auto"/>
            <w:right w:val="none" w:sz="0" w:space="0" w:color="auto"/>
          </w:divBdr>
        </w:div>
        <w:div w:id="942565566">
          <w:marLeft w:val="0"/>
          <w:marRight w:val="0"/>
          <w:marTop w:val="0"/>
          <w:marBottom w:val="0"/>
          <w:divBdr>
            <w:top w:val="none" w:sz="0" w:space="0" w:color="auto"/>
            <w:left w:val="none" w:sz="0" w:space="0" w:color="auto"/>
            <w:bottom w:val="none" w:sz="0" w:space="0" w:color="auto"/>
            <w:right w:val="none" w:sz="0" w:space="0" w:color="auto"/>
          </w:divBdr>
        </w:div>
        <w:div w:id="1447850059">
          <w:marLeft w:val="0"/>
          <w:marRight w:val="0"/>
          <w:marTop w:val="0"/>
          <w:marBottom w:val="0"/>
          <w:divBdr>
            <w:top w:val="none" w:sz="0" w:space="0" w:color="auto"/>
            <w:left w:val="none" w:sz="0" w:space="0" w:color="auto"/>
            <w:bottom w:val="none" w:sz="0" w:space="0" w:color="auto"/>
            <w:right w:val="none" w:sz="0" w:space="0" w:color="auto"/>
          </w:divBdr>
        </w:div>
        <w:div w:id="484706585">
          <w:marLeft w:val="0"/>
          <w:marRight w:val="0"/>
          <w:marTop w:val="0"/>
          <w:marBottom w:val="0"/>
          <w:divBdr>
            <w:top w:val="none" w:sz="0" w:space="0" w:color="auto"/>
            <w:left w:val="none" w:sz="0" w:space="0" w:color="auto"/>
            <w:bottom w:val="none" w:sz="0" w:space="0" w:color="auto"/>
            <w:right w:val="none" w:sz="0" w:space="0" w:color="auto"/>
          </w:divBdr>
        </w:div>
        <w:div w:id="117720207">
          <w:marLeft w:val="0"/>
          <w:marRight w:val="0"/>
          <w:marTop w:val="0"/>
          <w:marBottom w:val="0"/>
          <w:divBdr>
            <w:top w:val="none" w:sz="0" w:space="0" w:color="auto"/>
            <w:left w:val="none" w:sz="0" w:space="0" w:color="auto"/>
            <w:bottom w:val="none" w:sz="0" w:space="0" w:color="auto"/>
            <w:right w:val="none" w:sz="0" w:space="0" w:color="auto"/>
          </w:divBdr>
        </w:div>
        <w:div w:id="1059128898">
          <w:marLeft w:val="0"/>
          <w:marRight w:val="0"/>
          <w:marTop w:val="0"/>
          <w:marBottom w:val="0"/>
          <w:divBdr>
            <w:top w:val="none" w:sz="0" w:space="0" w:color="auto"/>
            <w:left w:val="none" w:sz="0" w:space="0" w:color="auto"/>
            <w:bottom w:val="none" w:sz="0" w:space="0" w:color="auto"/>
            <w:right w:val="none" w:sz="0" w:space="0" w:color="auto"/>
          </w:divBdr>
        </w:div>
        <w:div w:id="157431350">
          <w:marLeft w:val="0"/>
          <w:marRight w:val="0"/>
          <w:marTop w:val="0"/>
          <w:marBottom w:val="0"/>
          <w:divBdr>
            <w:top w:val="none" w:sz="0" w:space="0" w:color="auto"/>
            <w:left w:val="none" w:sz="0" w:space="0" w:color="auto"/>
            <w:bottom w:val="none" w:sz="0" w:space="0" w:color="auto"/>
            <w:right w:val="none" w:sz="0" w:space="0" w:color="auto"/>
          </w:divBdr>
        </w:div>
        <w:div w:id="1006058885">
          <w:marLeft w:val="0"/>
          <w:marRight w:val="0"/>
          <w:marTop w:val="0"/>
          <w:marBottom w:val="0"/>
          <w:divBdr>
            <w:top w:val="none" w:sz="0" w:space="0" w:color="auto"/>
            <w:left w:val="none" w:sz="0" w:space="0" w:color="auto"/>
            <w:bottom w:val="none" w:sz="0" w:space="0" w:color="auto"/>
            <w:right w:val="none" w:sz="0" w:space="0" w:color="auto"/>
          </w:divBdr>
        </w:div>
        <w:div w:id="758259841">
          <w:marLeft w:val="0"/>
          <w:marRight w:val="0"/>
          <w:marTop w:val="0"/>
          <w:marBottom w:val="0"/>
          <w:divBdr>
            <w:top w:val="none" w:sz="0" w:space="0" w:color="auto"/>
            <w:left w:val="none" w:sz="0" w:space="0" w:color="auto"/>
            <w:bottom w:val="none" w:sz="0" w:space="0" w:color="auto"/>
            <w:right w:val="none" w:sz="0" w:space="0" w:color="auto"/>
          </w:divBdr>
        </w:div>
        <w:div w:id="346179261">
          <w:marLeft w:val="0"/>
          <w:marRight w:val="0"/>
          <w:marTop w:val="0"/>
          <w:marBottom w:val="0"/>
          <w:divBdr>
            <w:top w:val="none" w:sz="0" w:space="0" w:color="auto"/>
            <w:left w:val="none" w:sz="0" w:space="0" w:color="auto"/>
            <w:bottom w:val="none" w:sz="0" w:space="0" w:color="auto"/>
            <w:right w:val="none" w:sz="0" w:space="0" w:color="auto"/>
          </w:divBdr>
        </w:div>
        <w:div w:id="1704750583">
          <w:marLeft w:val="0"/>
          <w:marRight w:val="0"/>
          <w:marTop w:val="0"/>
          <w:marBottom w:val="0"/>
          <w:divBdr>
            <w:top w:val="none" w:sz="0" w:space="0" w:color="auto"/>
            <w:left w:val="none" w:sz="0" w:space="0" w:color="auto"/>
            <w:bottom w:val="none" w:sz="0" w:space="0" w:color="auto"/>
            <w:right w:val="none" w:sz="0" w:space="0" w:color="auto"/>
          </w:divBdr>
        </w:div>
        <w:div w:id="858859937">
          <w:marLeft w:val="0"/>
          <w:marRight w:val="0"/>
          <w:marTop w:val="0"/>
          <w:marBottom w:val="0"/>
          <w:divBdr>
            <w:top w:val="none" w:sz="0" w:space="0" w:color="auto"/>
            <w:left w:val="none" w:sz="0" w:space="0" w:color="auto"/>
            <w:bottom w:val="none" w:sz="0" w:space="0" w:color="auto"/>
            <w:right w:val="none" w:sz="0" w:space="0" w:color="auto"/>
          </w:divBdr>
        </w:div>
        <w:div w:id="631718414">
          <w:marLeft w:val="0"/>
          <w:marRight w:val="0"/>
          <w:marTop w:val="0"/>
          <w:marBottom w:val="0"/>
          <w:divBdr>
            <w:top w:val="none" w:sz="0" w:space="0" w:color="auto"/>
            <w:left w:val="none" w:sz="0" w:space="0" w:color="auto"/>
            <w:bottom w:val="none" w:sz="0" w:space="0" w:color="auto"/>
            <w:right w:val="none" w:sz="0" w:space="0" w:color="auto"/>
          </w:divBdr>
        </w:div>
        <w:div w:id="954406138">
          <w:marLeft w:val="0"/>
          <w:marRight w:val="0"/>
          <w:marTop w:val="0"/>
          <w:marBottom w:val="0"/>
          <w:divBdr>
            <w:top w:val="none" w:sz="0" w:space="0" w:color="auto"/>
            <w:left w:val="none" w:sz="0" w:space="0" w:color="auto"/>
            <w:bottom w:val="none" w:sz="0" w:space="0" w:color="auto"/>
            <w:right w:val="none" w:sz="0" w:space="0" w:color="auto"/>
          </w:divBdr>
        </w:div>
        <w:div w:id="940836190">
          <w:marLeft w:val="0"/>
          <w:marRight w:val="0"/>
          <w:marTop w:val="0"/>
          <w:marBottom w:val="0"/>
          <w:divBdr>
            <w:top w:val="none" w:sz="0" w:space="0" w:color="auto"/>
            <w:left w:val="none" w:sz="0" w:space="0" w:color="auto"/>
            <w:bottom w:val="none" w:sz="0" w:space="0" w:color="auto"/>
            <w:right w:val="none" w:sz="0" w:space="0" w:color="auto"/>
          </w:divBdr>
        </w:div>
        <w:div w:id="1892842382">
          <w:marLeft w:val="0"/>
          <w:marRight w:val="0"/>
          <w:marTop w:val="0"/>
          <w:marBottom w:val="0"/>
          <w:divBdr>
            <w:top w:val="none" w:sz="0" w:space="0" w:color="auto"/>
            <w:left w:val="none" w:sz="0" w:space="0" w:color="auto"/>
            <w:bottom w:val="none" w:sz="0" w:space="0" w:color="auto"/>
            <w:right w:val="none" w:sz="0" w:space="0" w:color="auto"/>
          </w:divBdr>
        </w:div>
        <w:div w:id="560943498">
          <w:marLeft w:val="0"/>
          <w:marRight w:val="0"/>
          <w:marTop w:val="0"/>
          <w:marBottom w:val="0"/>
          <w:divBdr>
            <w:top w:val="none" w:sz="0" w:space="0" w:color="auto"/>
            <w:left w:val="none" w:sz="0" w:space="0" w:color="auto"/>
            <w:bottom w:val="none" w:sz="0" w:space="0" w:color="auto"/>
            <w:right w:val="none" w:sz="0" w:space="0" w:color="auto"/>
          </w:divBdr>
        </w:div>
        <w:div w:id="681200877">
          <w:marLeft w:val="0"/>
          <w:marRight w:val="0"/>
          <w:marTop w:val="0"/>
          <w:marBottom w:val="0"/>
          <w:divBdr>
            <w:top w:val="none" w:sz="0" w:space="0" w:color="auto"/>
            <w:left w:val="none" w:sz="0" w:space="0" w:color="auto"/>
            <w:bottom w:val="none" w:sz="0" w:space="0" w:color="auto"/>
            <w:right w:val="none" w:sz="0" w:space="0" w:color="auto"/>
          </w:divBdr>
        </w:div>
        <w:div w:id="1016079381">
          <w:marLeft w:val="0"/>
          <w:marRight w:val="0"/>
          <w:marTop w:val="0"/>
          <w:marBottom w:val="0"/>
          <w:divBdr>
            <w:top w:val="none" w:sz="0" w:space="0" w:color="auto"/>
            <w:left w:val="none" w:sz="0" w:space="0" w:color="auto"/>
            <w:bottom w:val="none" w:sz="0" w:space="0" w:color="auto"/>
            <w:right w:val="none" w:sz="0" w:space="0" w:color="auto"/>
          </w:divBdr>
        </w:div>
        <w:div w:id="1321273222">
          <w:marLeft w:val="0"/>
          <w:marRight w:val="0"/>
          <w:marTop w:val="0"/>
          <w:marBottom w:val="0"/>
          <w:divBdr>
            <w:top w:val="none" w:sz="0" w:space="0" w:color="auto"/>
            <w:left w:val="none" w:sz="0" w:space="0" w:color="auto"/>
            <w:bottom w:val="none" w:sz="0" w:space="0" w:color="auto"/>
            <w:right w:val="none" w:sz="0" w:space="0" w:color="auto"/>
          </w:divBdr>
        </w:div>
        <w:div w:id="770978926">
          <w:marLeft w:val="0"/>
          <w:marRight w:val="0"/>
          <w:marTop w:val="0"/>
          <w:marBottom w:val="0"/>
          <w:divBdr>
            <w:top w:val="none" w:sz="0" w:space="0" w:color="auto"/>
            <w:left w:val="none" w:sz="0" w:space="0" w:color="auto"/>
            <w:bottom w:val="none" w:sz="0" w:space="0" w:color="auto"/>
            <w:right w:val="none" w:sz="0" w:space="0" w:color="auto"/>
          </w:divBdr>
        </w:div>
        <w:div w:id="1787505086">
          <w:marLeft w:val="0"/>
          <w:marRight w:val="0"/>
          <w:marTop w:val="0"/>
          <w:marBottom w:val="0"/>
          <w:divBdr>
            <w:top w:val="none" w:sz="0" w:space="0" w:color="auto"/>
            <w:left w:val="none" w:sz="0" w:space="0" w:color="auto"/>
            <w:bottom w:val="none" w:sz="0" w:space="0" w:color="auto"/>
            <w:right w:val="none" w:sz="0" w:space="0" w:color="auto"/>
          </w:divBdr>
        </w:div>
        <w:div w:id="2034961896">
          <w:marLeft w:val="0"/>
          <w:marRight w:val="0"/>
          <w:marTop w:val="0"/>
          <w:marBottom w:val="0"/>
          <w:divBdr>
            <w:top w:val="none" w:sz="0" w:space="0" w:color="auto"/>
            <w:left w:val="none" w:sz="0" w:space="0" w:color="auto"/>
            <w:bottom w:val="none" w:sz="0" w:space="0" w:color="auto"/>
            <w:right w:val="none" w:sz="0" w:space="0" w:color="auto"/>
          </w:divBdr>
        </w:div>
        <w:div w:id="360132400">
          <w:marLeft w:val="0"/>
          <w:marRight w:val="0"/>
          <w:marTop w:val="0"/>
          <w:marBottom w:val="0"/>
          <w:divBdr>
            <w:top w:val="none" w:sz="0" w:space="0" w:color="auto"/>
            <w:left w:val="none" w:sz="0" w:space="0" w:color="auto"/>
            <w:bottom w:val="none" w:sz="0" w:space="0" w:color="auto"/>
            <w:right w:val="none" w:sz="0" w:space="0" w:color="auto"/>
          </w:divBdr>
        </w:div>
        <w:div w:id="1375424615">
          <w:marLeft w:val="0"/>
          <w:marRight w:val="0"/>
          <w:marTop w:val="0"/>
          <w:marBottom w:val="0"/>
          <w:divBdr>
            <w:top w:val="none" w:sz="0" w:space="0" w:color="auto"/>
            <w:left w:val="none" w:sz="0" w:space="0" w:color="auto"/>
            <w:bottom w:val="none" w:sz="0" w:space="0" w:color="auto"/>
            <w:right w:val="none" w:sz="0" w:space="0" w:color="auto"/>
          </w:divBdr>
        </w:div>
        <w:div w:id="709497521">
          <w:marLeft w:val="0"/>
          <w:marRight w:val="0"/>
          <w:marTop w:val="0"/>
          <w:marBottom w:val="0"/>
          <w:divBdr>
            <w:top w:val="none" w:sz="0" w:space="0" w:color="auto"/>
            <w:left w:val="none" w:sz="0" w:space="0" w:color="auto"/>
            <w:bottom w:val="none" w:sz="0" w:space="0" w:color="auto"/>
            <w:right w:val="none" w:sz="0" w:space="0" w:color="auto"/>
          </w:divBdr>
        </w:div>
        <w:div w:id="693846874">
          <w:marLeft w:val="0"/>
          <w:marRight w:val="0"/>
          <w:marTop w:val="0"/>
          <w:marBottom w:val="0"/>
          <w:divBdr>
            <w:top w:val="none" w:sz="0" w:space="0" w:color="auto"/>
            <w:left w:val="none" w:sz="0" w:space="0" w:color="auto"/>
            <w:bottom w:val="none" w:sz="0" w:space="0" w:color="auto"/>
            <w:right w:val="none" w:sz="0" w:space="0" w:color="auto"/>
          </w:divBdr>
        </w:div>
        <w:div w:id="1790902676">
          <w:marLeft w:val="0"/>
          <w:marRight w:val="0"/>
          <w:marTop w:val="0"/>
          <w:marBottom w:val="0"/>
          <w:divBdr>
            <w:top w:val="none" w:sz="0" w:space="0" w:color="auto"/>
            <w:left w:val="none" w:sz="0" w:space="0" w:color="auto"/>
            <w:bottom w:val="none" w:sz="0" w:space="0" w:color="auto"/>
            <w:right w:val="none" w:sz="0" w:space="0" w:color="auto"/>
          </w:divBdr>
        </w:div>
        <w:div w:id="262109585">
          <w:marLeft w:val="0"/>
          <w:marRight w:val="0"/>
          <w:marTop w:val="0"/>
          <w:marBottom w:val="0"/>
          <w:divBdr>
            <w:top w:val="none" w:sz="0" w:space="0" w:color="auto"/>
            <w:left w:val="none" w:sz="0" w:space="0" w:color="auto"/>
            <w:bottom w:val="none" w:sz="0" w:space="0" w:color="auto"/>
            <w:right w:val="none" w:sz="0" w:space="0" w:color="auto"/>
          </w:divBdr>
        </w:div>
        <w:div w:id="1832522565">
          <w:marLeft w:val="0"/>
          <w:marRight w:val="0"/>
          <w:marTop w:val="0"/>
          <w:marBottom w:val="0"/>
          <w:divBdr>
            <w:top w:val="none" w:sz="0" w:space="0" w:color="auto"/>
            <w:left w:val="none" w:sz="0" w:space="0" w:color="auto"/>
            <w:bottom w:val="none" w:sz="0" w:space="0" w:color="auto"/>
            <w:right w:val="none" w:sz="0" w:space="0" w:color="auto"/>
          </w:divBdr>
        </w:div>
        <w:div w:id="1404329934">
          <w:marLeft w:val="0"/>
          <w:marRight w:val="0"/>
          <w:marTop w:val="0"/>
          <w:marBottom w:val="0"/>
          <w:divBdr>
            <w:top w:val="none" w:sz="0" w:space="0" w:color="auto"/>
            <w:left w:val="none" w:sz="0" w:space="0" w:color="auto"/>
            <w:bottom w:val="none" w:sz="0" w:space="0" w:color="auto"/>
            <w:right w:val="none" w:sz="0" w:space="0" w:color="auto"/>
          </w:divBdr>
        </w:div>
        <w:div w:id="402332672">
          <w:marLeft w:val="0"/>
          <w:marRight w:val="0"/>
          <w:marTop w:val="0"/>
          <w:marBottom w:val="0"/>
          <w:divBdr>
            <w:top w:val="none" w:sz="0" w:space="0" w:color="auto"/>
            <w:left w:val="none" w:sz="0" w:space="0" w:color="auto"/>
            <w:bottom w:val="none" w:sz="0" w:space="0" w:color="auto"/>
            <w:right w:val="none" w:sz="0" w:space="0" w:color="auto"/>
          </w:divBdr>
        </w:div>
        <w:div w:id="1169447863">
          <w:marLeft w:val="0"/>
          <w:marRight w:val="0"/>
          <w:marTop w:val="0"/>
          <w:marBottom w:val="0"/>
          <w:divBdr>
            <w:top w:val="none" w:sz="0" w:space="0" w:color="auto"/>
            <w:left w:val="none" w:sz="0" w:space="0" w:color="auto"/>
            <w:bottom w:val="none" w:sz="0" w:space="0" w:color="auto"/>
            <w:right w:val="none" w:sz="0" w:space="0" w:color="auto"/>
          </w:divBdr>
        </w:div>
        <w:div w:id="789476214">
          <w:marLeft w:val="0"/>
          <w:marRight w:val="0"/>
          <w:marTop w:val="0"/>
          <w:marBottom w:val="0"/>
          <w:divBdr>
            <w:top w:val="none" w:sz="0" w:space="0" w:color="auto"/>
            <w:left w:val="none" w:sz="0" w:space="0" w:color="auto"/>
            <w:bottom w:val="none" w:sz="0" w:space="0" w:color="auto"/>
            <w:right w:val="none" w:sz="0" w:space="0" w:color="auto"/>
          </w:divBdr>
        </w:div>
        <w:div w:id="650644802">
          <w:marLeft w:val="0"/>
          <w:marRight w:val="0"/>
          <w:marTop w:val="0"/>
          <w:marBottom w:val="0"/>
          <w:divBdr>
            <w:top w:val="none" w:sz="0" w:space="0" w:color="auto"/>
            <w:left w:val="none" w:sz="0" w:space="0" w:color="auto"/>
            <w:bottom w:val="none" w:sz="0" w:space="0" w:color="auto"/>
            <w:right w:val="none" w:sz="0" w:space="0" w:color="auto"/>
          </w:divBdr>
        </w:div>
        <w:div w:id="784231663">
          <w:marLeft w:val="0"/>
          <w:marRight w:val="0"/>
          <w:marTop w:val="0"/>
          <w:marBottom w:val="0"/>
          <w:divBdr>
            <w:top w:val="none" w:sz="0" w:space="0" w:color="auto"/>
            <w:left w:val="none" w:sz="0" w:space="0" w:color="auto"/>
            <w:bottom w:val="none" w:sz="0" w:space="0" w:color="auto"/>
            <w:right w:val="none" w:sz="0" w:space="0" w:color="auto"/>
          </w:divBdr>
        </w:div>
        <w:div w:id="900869503">
          <w:marLeft w:val="0"/>
          <w:marRight w:val="0"/>
          <w:marTop w:val="0"/>
          <w:marBottom w:val="0"/>
          <w:divBdr>
            <w:top w:val="none" w:sz="0" w:space="0" w:color="auto"/>
            <w:left w:val="none" w:sz="0" w:space="0" w:color="auto"/>
            <w:bottom w:val="none" w:sz="0" w:space="0" w:color="auto"/>
            <w:right w:val="none" w:sz="0" w:space="0" w:color="auto"/>
          </w:divBdr>
        </w:div>
        <w:div w:id="1930042685">
          <w:marLeft w:val="0"/>
          <w:marRight w:val="0"/>
          <w:marTop w:val="0"/>
          <w:marBottom w:val="0"/>
          <w:divBdr>
            <w:top w:val="none" w:sz="0" w:space="0" w:color="auto"/>
            <w:left w:val="none" w:sz="0" w:space="0" w:color="auto"/>
            <w:bottom w:val="none" w:sz="0" w:space="0" w:color="auto"/>
            <w:right w:val="none" w:sz="0" w:space="0" w:color="auto"/>
          </w:divBdr>
        </w:div>
        <w:div w:id="786461895">
          <w:marLeft w:val="0"/>
          <w:marRight w:val="0"/>
          <w:marTop w:val="0"/>
          <w:marBottom w:val="0"/>
          <w:divBdr>
            <w:top w:val="none" w:sz="0" w:space="0" w:color="auto"/>
            <w:left w:val="none" w:sz="0" w:space="0" w:color="auto"/>
            <w:bottom w:val="none" w:sz="0" w:space="0" w:color="auto"/>
            <w:right w:val="none" w:sz="0" w:space="0" w:color="auto"/>
          </w:divBdr>
        </w:div>
        <w:div w:id="511605897">
          <w:marLeft w:val="0"/>
          <w:marRight w:val="0"/>
          <w:marTop w:val="0"/>
          <w:marBottom w:val="0"/>
          <w:divBdr>
            <w:top w:val="none" w:sz="0" w:space="0" w:color="auto"/>
            <w:left w:val="none" w:sz="0" w:space="0" w:color="auto"/>
            <w:bottom w:val="none" w:sz="0" w:space="0" w:color="auto"/>
            <w:right w:val="none" w:sz="0" w:space="0" w:color="auto"/>
          </w:divBdr>
        </w:div>
        <w:div w:id="950355630">
          <w:marLeft w:val="0"/>
          <w:marRight w:val="0"/>
          <w:marTop w:val="0"/>
          <w:marBottom w:val="0"/>
          <w:divBdr>
            <w:top w:val="none" w:sz="0" w:space="0" w:color="auto"/>
            <w:left w:val="none" w:sz="0" w:space="0" w:color="auto"/>
            <w:bottom w:val="none" w:sz="0" w:space="0" w:color="auto"/>
            <w:right w:val="none" w:sz="0" w:space="0" w:color="auto"/>
          </w:divBdr>
        </w:div>
        <w:div w:id="605770353">
          <w:marLeft w:val="0"/>
          <w:marRight w:val="0"/>
          <w:marTop w:val="0"/>
          <w:marBottom w:val="0"/>
          <w:divBdr>
            <w:top w:val="none" w:sz="0" w:space="0" w:color="auto"/>
            <w:left w:val="none" w:sz="0" w:space="0" w:color="auto"/>
            <w:bottom w:val="none" w:sz="0" w:space="0" w:color="auto"/>
            <w:right w:val="none" w:sz="0" w:space="0" w:color="auto"/>
          </w:divBdr>
        </w:div>
        <w:div w:id="1332640140">
          <w:marLeft w:val="0"/>
          <w:marRight w:val="0"/>
          <w:marTop w:val="0"/>
          <w:marBottom w:val="0"/>
          <w:divBdr>
            <w:top w:val="none" w:sz="0" w:space="0" w:color="auto"/>
            <w:left w:val="none" w:sz="0" w:space="0" w:color="auto"/>
            <w:bottom w:val="none" w:sz="0" w:space="0" w:color="auto"/>
            <w:right w:val="none" w:sz="0" w:space="0" w:color="auto"/>
          </w:divBdr>
        </w:div>
        <w:div w:id="594633358">
          <w:marLeft w:val="0"/>
          <w:marRight w:val="0"/>
          <w:marTop w:val="0"/>
          <w:marBottom w:val="0"/>
          <w:divBdr>
            <w:top w:val="none" w:sz="0" w:space="0" w:color="auto"/>
            <w:left w:val="none" w:sz="0" w:space="0" w:color="auto"/>
            <w:bottom w:val="none" w:sz="0" w:space="0" w:color="auto"/>
            <w:right w:val="none" w:sz="0" w:space="0" w:color="auto"/>
          </w:divBdr>
        </w:div>
        <w:div w:id="254215949">
          <w:marLeft w:val="0"/>
          <w:marRight w:val="0"/>
          <w:marTop w:val="0"/>
          <w:marBottom w:val="0"/>
          <w:divBdr>
            <w:top w:val="none" w:sz="0" w:space="0" w:color="auto"/>
            <w:left w:val="none" w:sz="0" w:space="0" w:color="auto"/>
            <w:bottom w:val="none" w:sz="0" w:space="0" w:color="auto"/>
            <w:right w:val="none" w:sz="0" w:space="0" w:color="auto"/>
          </w:divBdr>
        </w:div>
        <w:div w:id="443233419">
          <w:marLeft w:val="0"/>
          <w:marRight w:val="0"/>
          <w:marTop w:val="0"/>
          <w:marBottom w:val="0"/>
          <w:divBdr>
            <w:top w:val="none" w:sz="0" w:space="0" w:color="auto"/>
            <w:left w:val="none" w:sz="0" w:space="0" w:color="auto"/>
            <w:bottom w:val="none" w:sz="0" w:space="0" w:color="auto"/>
            <w:right w:val="none" w:sz="0" w:space="0" w:color="auto"/>
          </w:divBdr>
        </w:div>
        <w:div w:id="1058095645">
          <w:marLeft w:val="0"/>
          <w:marRight w:val="0"/>
          <w:marTop w:val="0"/>
          <w:marBottom w:val="0"/>
          <w:divBdr>
            <w:top w:val="none" w:sz="0" w:space="0" w:color="auto"/>
            <w:left w:val="none" w:sz="0" w:space="0" w:color="auto"/>
            <w:bottom w:val="none" w:sz="0" w:space="0" w:color="auto"/>
            <w:right w:val="none" w:sz="0" w:space="0" w:color="auto"/>
          </w:divBdr>
        </w:div>
        <w:div w:id="1913734366">
          <w:marLeft w:val="0"/>
          <w:marRight w:val="0"/>
          <w:marTop w:val="0"/>
          <w:marBottom w:val="0"/>
          <w:divBdr>
            <w:top w:val="none" w:sz="0" w:space="0" w:color="auto"/>
            <w:left w:val="none" w:sz="0" w:space="0" w:color="auto"/>
            <w:bottom w:val="none" w:sz="0" w:space="0" w:color="auto"/>
            <w:right w:val="none" w:sz="0" w:space="0" w:color="auto"/>
          </w:divBdr>
        </w:div>
        <w:div w:id="296955901">
          <w:marLeft w:val="0"/>
          <w:marRight w:val="0"/>
          <w:marTop w:val="0"/>
          <w:marBottom w:val="0"/>
          <w:divBdr>
            <w:top w:val="none" w:sz="0" w:space="0" w:color="auto"/>
            <w:left w:val="none" w:sz="0" w:space="0" w:color="auto"/>
            <w:bottom w:val="none" w:sz="0" w:space="0" w:color="auto"/>
            <w:right w:val="none" w:sz="0" w:space="0" w:color="auto"/>
          </w:divBdr>
        </w:div>
        <w:div w:id="4132334">
          <w:marLeft w:val="0"/>
          <w:marRight w:val="0"/>
          <w:marTop w:val="0"/>
          <w:marBottom w:val="0"/>
          <w:divBdr>
            <w:top w:val="none" w:sz="0" w:space="0" w:color="auto"/>
            <w:left w:val="none" w:sz="0" w:space="0" w:color="auto"/>
            <w:bottom w:val="none" w:sz="0" w:space="0" w:color="auto"/>
            <w:right w:val="none" w:sz="0" w:space="0" w:color="auto"/>
          </w:divBdr>
        </w:div>
        <w:div w:id="1987852278">
          <w:marLeft w:val="0"/>
          <w:marRight w:val="0"/>
          <w:marTop w:val="0"/>
          <w:marBottom w:val="0"/>
          <w:divBdr>
            <w:top w:val="none" w:sz="0" w:space="0" w:color="auto"/>
            <w:left w:val="none" w:sz="0" w:space="0" w:color="auto"/>
            <w:bottom w:val="none" w:sz="0" w:space="0" w:color="auto"/>
            <w:right w:val="none" w:sz="0" w:space="0" w:color="auto"/>
          </w:divBdr>
        </w:div>
        <w:div w:id="2068870166">
          <w:marLeft w:val="0"/>
          <w:marRight w:val="0"/>
          <w:marTop w:val="0"/>
          <w:marBottom w:val="0"/>
          <w:divBdr>
            <w:top w:val="none" w:sz="0" w:space="0" w:color="auto"/>
            <w:left w:val="none" w:sz="0" w:space="0" w:color="auto"/>
            <w:bottom w:val="none" w:sz="0" w:space="0" w:color="auto"/>
            <w:right w:val="none" w:sz="0" w:space="0" w:color="auto"/>
          </w:divBdr>
        </w:div>
        <w:div w:id="412430487">
          <w:marLeft w:val="0"/>
          <w:marRight w:val="0"/>
          <w:marTop w:val="0"/>
          <w:marBottom w:val="0"/>
          <w:divBdr>
            <w:top w:val="none" w:sz="0" w:space="0" w:color="auto"/>
            <w:left w:val="none" w:sz="0" w:space="0" w:color="auto"/>
            <w:bottom w:val="none" w:sz="0" w:space="0" w:color="auto"/>
            <w:right w:val="none" w:sz="0" w:space="0" w:color="auto"/>
          </w:divBdr>
        </w:div>
        <w:div w:id="344094405">
          <w:marLeft w:val="0"/>
          <w:marRight w:val="0"/>
          <w:marTop w:val="0"/>
          <w:marBottom w:val="0"/>
          <w:divBdr>
            <w:top w:val="none" w:sz="0" w:space="0" w:color="auto"/>
            <w:left w:val="none" w:sz="0" w:space="0" w:color="auto"/>
            <w:bottom w:val="none" w:sz="0" w:space="0" w:color="auto"/>
            <w:right w:val="none" w:sz="0" w:space="0" w:color="auto"/>
          </w:divBdr>
        </w:div>
        <w:div w:id="406613901">
          <w:marLeft w:val="0"/>
          <w:marRight w:val="0"/>
          <w:marTop w:val="0"/>
          <w:marBottom w:val="0"/>
          <w:divBdr>
            <w:top w:val="none" w:sz="0" w:space="0" w:color="auto"/>
            <w:left w:val="none" w:sz="0" w:space="0" w:color="auto"/>
            <w:bottom w:val="none" w:sz="0" w:space="0" w:color="auto"/>
            <w:right w:val="none" w:sz="0" w:space="0" w:color="auto"/>
          </w:divBdr>
        </w:div>
        <w:div w:id="596792502">
          <w:marLeft w:val="0"/>
          <w:marRight w:val="0"/>
          <w:marTop w:val="0"/>
          <w:marBottom w:val="0"/>
          <w:divBdr>
            <w:top w:val="none" w:sz="0" w:space="0" w:color="auto"/>
            <w:left w:val="none" w:sz="0" w:space="0" w:color="auto"/>
            <w:bottom w:val="none" w:sz="0" w:space="0" w:color="auto"/>
            <w:right w:val="none" w:sz="0" w:space="0" w:color="auto"/>
          </w:divBdr>
        </w:div>
        <w:div w:id="1667780640">
          <w:marLeft w:val="0"/>
          <w:marRight w:val="0"/>
          <w:marTop w:val="0"/>
          <w:marBottom w:val="0"/>
          <w:divBdr>
            <w:top w:val="none" w:sz="0" w:space="0" w:color="auto"/>
            <w:left w:val="none" w:sz="0" w:space="0" w:color="auto"/>
            <w:bottom w:val="none" w:sz="0" w:space="0" w:color="auto"/>
            <w:right w:val="none" w:sz="0" w:space="0" w:color="auto"/>
          </w:divBdr>
        </w:div>
        <w:div w:id="1893804149">
          <w:marLeft w:val="0"/>
          <w:marRight w:val="0"/>
          <w:marTop w:val="0"/>
          <w:marBottom w:val="0"/>
          <w:divBdr>
            <w:top w:val="none" w:sz="0" w:space="0" w:color="auto"/>
            <w:left w:val="none" w:sz="0" w:space="0" w:color="auto"/>
            <w:bottom w:val="none" w:sz="0" w:space="0" w:color="auto"/>
            <w:right w:val="none" w:sz="0" w:space="0" w:color="auto"/>
          </w:divBdr>
        </w:div>
        <w:div w:id="518472156">
          <w:marLeft w:val="0"/>
          <w:marRight w:val="0"/>
          <w:marTop w:val="0"/>
          <w:marBottom w:val="0"/>
          <w:divBdr>
            <w:top w:val="none" w:sz="0" w:space="0" w:color="auto"/>
            <w:left w:val="none" w:sz="0" w:space="0" w:color="auto"/>
            <w:bottom w:val="none" w:sz="0" w:space="0" w:color="auto"/>
            <w:right w:val="none" w:sz="0" w:space="0" w:color="auto"/>
          </w:divBdr>
        </w:div>
        <w:div w:id="510067016">
          <w:marLeft w:val="0"/>
          <w:marRight w:val="0"/>
          <w:marTop w:val="0"/>
          <w:marBottom w:val="0"/>
          <w:divBdr>
            <w:top w:val="none" w:sz="0" w:space="0" w:color="auto"/>
            <w:left w:val="none" w:sz="0" w:space="0" w:color="auto"/>
            <w:bottom w:val="none" w:sz="0" w:space="0" w:color="auto"/>
            <w:right w:val="none" w:sz="0" w:space="0" w:color="auto"/>
          </w:divBdr>
        </w:div>
        <w:div w:id="553082228">
          <w:marLeft w:val="0"/>
          <w:marRight w:val="0"/>
          <w:marTop w:val="0"/>
          <w:marBottom w:val="0"/>
          <w:divBdr>
            <w:top w:val="none" w:sz="0" w:space="0" w:color="auto"/>
            <w:left w:val="none" w:sz="0" w:space="0" w:color="auto"/>
            <w:bottom w:val="none" w:sz="0" w:space="0" w:color="auto"/>
            <w:right w:val="none" w:sz="0" w:space="0" w:color="auto"/>
          </w:divBdr>
        </w:div>
        <w:div w:id="1147361472">
          <w:marLeft w:val="0"/>
          <w:marRight w:val="0"/>
          <w:marTop w:val="0"/>
          <w:marBottom w:val="0"/>
          <w:divBdr>
            <w:top w:val="none" w:sz="0" w:space="0" w:color="auto"/>
            <w:left w:val="none" w:sz="0" w:space="0" w:color="auto"/>
            <w:bottom w:val="none" w:sz="0" w:space="0" w:color="auto"/>
            <w:right w:val="none" w:sz="0" w:space="0" w:color="auto"/>
          </w:divBdr>
        </w:div>
        <w:div w:id="1655645869">
          <w:marLeft w:val="0"/>
          <w:marRight w:val="0"/>
          <w:marTop w:val="0"/>
          <w:marBottom w:val="0"/>
          <w:divBdr>
            <w:top w:val="none" w:sz="0" w:space="0" w:color="auto"/>
            <w:left w:val="none" w:sz="0" w:space="0" w:color="auto"/>
            <w:bottom w:val="none" w:sz="0" w:space="0" w:color="auto"/>
            <w:right w:val="none" w:sz="0" w:space="0" w:color="auto"/>
          </w:divBdr>
        </w:div>
        <w:div w:id="1327199774">
          <w:marLeft w:val="0"/>
          <w:marRight w:val="0"/>
          <w:marTop w:val="0"/>
          <w:marBottom w:val="0"/>
          <w:divBdr>
            <w:top w:val="none" w:sz="0" w:space="0" w:color="auto"/>
            <w:left w:val="none" w:sz="0" w:space="0" w:color="auto"/>
            <w:bottom w:val="none" w:sz="0" w:space="0" w:color="auto"/>
            <w:right w:val="none" w:sz="0" w:space="0" w:color="auto"/>
          </w:divBdr>
        </w:div>
        <w:div w:id="2075006373">
          <w:marLeft w:val="0"/>
          <w:marRight w:val="0"/>
          <w:marTop w:val="0"/>
          <w:marBottom w:val="0"/>
          <w:divBdr>
            <w:top w:val="none" w:sz="0" w:space="0" w:color="auto"/>
            <w:left w:val="none" w:sz="0" w:space="0" w:color="auto"/>
            <w:bottom w:val="none" w:sz="0" w:space="0" w:color="auto"/>
            <w:right w:val="none" w:sz="0" w:space="0" w:color="auto"/>
          </w:divBdr>
        </w:div>
        <w:div w:id="1819227121">
          <w:marLeft w:val="0"/>
          <w:marRight w:val="0"/>
          <w:marTop w:val="0"/>
          <w:marBottom w:val="0"/>
          <w:divBdr>
            <w:top w:val="none" w:sz="0" w:space="0" w:color="auto"/>
            <w:left w:val="none" w:sz="0" w:space="0" w:color="auto"/>
            <w:bottom w:val="none" w:sz="0" w:space="0" w:color="auto"/>
            <w:right w:val="none" w:sz="0" w:space="0" w:color="auto"/>
          </w:divBdr>
        </w:div>
        <w:div w:id="737829305">
          <w:marLeft w:val="0"/>
          <w:marRight w:val="0"/>
          <w:marTop w:val="0"/>
          <w:marBottom w:val="0"/>
          <w:divBdr>
            <w:top w:val="none" w:sz="0" w:space="0" w:color="auto"/>
            <w:left w:val="none" w:sz="0" w:space="0" w:color="auto"/>
            <w:bottom w:val="none" w:sz="0" w:space="0" w:color="auto"/>
            <w:right w:val="none" w:sz="0" w:space="0" w:color="auto"/>
          </w:divBdr>
        </w:div>
        <w:div w:id="492530044">
          <w:marLeft w:val="0"/>
          <w:marRight w:val="0"/>
          <w:marTop w:val="0"/>
          <w:marBottom w:val="0"/>
          <w:divBdr>
            <w:top w:val="none" w:sz="0" w:space="0" w:color="auto"/>
            <w:left w:val="none" w:sz="0" w:space="0" w:color="auto"/>
            <w:bottom w:val="none" w:sz="0" w:space="0" w:color="auto"/>
            <w:right w:val="none" w:sz="0" w:space="0" w:color="auto"/>
          </w:divBdr>
        </w:div>
        <w:div w:id="1368987556">
          <w:marLeft w:val="0"/>
          <w:marRight w:val="0"/>
          <w:marTop w:val="0"/>
          <w:marBottom w:val="0"/>
          <w:divBdr>
            <w:top w:val="none" w:sz="0" w:space="0" w:color="auto"/>
            <w:left w:val="none" w:sz="0" w:space="0" w:color="auto"/>
            <w:bottom w:val="none" w:sz="0" w:space="0" w:color="auto"/>
            <w:right w:val="none" w:sz="0" w:space="0" w:color="auto"/>
          </w:divBdr>
        </w:div>
        <w:div w:id="2035228322">
          <w:marLeft w:val="0"/>
          <w:marRight w:val="0"/>
          <w:marTop w:val="0"/>
          <w:marBottom w:val="0"/>
          <w:divBdr>
            <w:top w:val="none" w:sz="0" w:space="0" w:color="auto"/>
            <w:left w:val="none" w:sz="0" w:space="0" w:color="auto"/>
            <w:bottom w:val="none" w:sz="0" w:space="0" w:color="auto"/>
            <w:right w:val="none" w:sz="0" w:space="0" w:color="auto"/>
          </w:divBdr>
        </w:div>
        <w:div w:id="1243024925">
          <w:marLeft w:val="0"/>
          <w:marRight w:val="0"/>
          <w:marTop w:val="0"/>
          <w:marBottom w:val="0"/>
          <w:divBdr>
            <w:top w:val="none" w:sz="0" w:space="0" w:color="auto"/>
            <w:left w:val="none" w:sz="0" w:space="0" w:color="auto"/>
            <w:bottom w:val="none" w:sz="0" w:space="0" w:color="auto"/>
            <w:right w:val="none" w:sz="0" w:space="0" w:color="auto"/>
          </w:divBdr>
        </w:div>
        <w:div w:id="1776706137">
          <w:marLeft w:val="0"/>
          <w:marRight w:val="0"/>
          <w:marTop w:val="0"/>
          <w:marBottom w:val="0"/>
          <w:divBdr>
            <w:top w:val="none" w:sz="0" w:space="0" w:color="auto"/>
            <w:left w:val="none" w:sz="0" w:space="0" w:color="auto"/>
            <w:bottom w:val="none" w:sz="0" w:space="0" w:color="auto"/>
            <w:right w:val="none" w:sz="0" w:space="0" w:color="auto"/>
          </w:divBdr>
        </w:div>
        <w:div w:id="328599350">
          <w:marLeft w:val="0"/>
          <w:marRight w:val="0"/>
          <w:marTop w:val="0"/>
          <w:marBottom w:val="0"/>
          <w:divBdr>
            <w:top w:val="none" w:sz="0" w:space="0" w:color="auto"/>
            <w:left w:val="none" w:sz="0" w:space="0" w:color="auto"/>
            <w:bottom w:val="none" w:sz="0" w:space="0" w:color="auto"/>
            <w:right w:val="none" w:sz="0" w:space="0" w:color="auto"/>
          </w:divBdr>
        </w:div>
        <w:div w:id="740300248">
          <w:marLeft w:val="0"/>
          <w:marRight w:val="0"/>
          <w:marTop w:val="0"/>
          <w:marBottom w:val="0"/>
          <w:divBdr>
            <w:top w:val="none" w:sz="0" w:space="0" w:color="auto"/>
            <w:left w:val="none" w:sz="0" w:space="0" w:color="auto"/>
            <w:bottom w:val="none" w:sz="0" w:space="0" w:color="auto"/>
            <w:right w:val="none" w:sz="0" w:space="0" w:color="auto"/>
          </w:divBdr>
        </w:div>
        <w:div w:id="126827377">
          <w:marLeft w:val="0"/>
          <w:marRight w:val="0"/>
          <w:marTop w:val="0"/>
          <w:marBottom w:val="0"/>
          <w:divBdr>
            <w:top w:val="none" w:sz="0" w:space="0" w:color="auto"/>
            <w:left w:val="none" w:sz="0" w:space="0" w:color="auto"/>
            <w:bottom w:val="none" w:sz="0" w:space="0" w:color="auto"/>
            <w:right w:val="none" w:sz="0" w:space="0" w:color="auto"/>
          </w:divBdr>
        </w:div>
        <w:div w:id="89937051">
          <w:marLeft w:val="0"/>
          <w:marRight w:val="0"/>
          <w:marTop w:val="0"/>
          <w:marBottom w:val="0"/>
          <w:divBdr>
            <w:top w:val="none" w:sz="0" w:space="0" w:color="auto"/>
            <w:left w:val="none" w:sz="0" w:space="0" w:color="auto"/>
            <w:bottom w:val="none" w:sz="0" w:space="0" w:color="auto"/>
            <w:right w:val="none" w:sz="0" w:space="0" w:color="auto"/>
          </w:divBdr>
        </w:div>
        <w:div w:id="1685083823">
          <w:marLeft w:val="0"/>
          <w:marRight w:val="0"/>
          <w:marTop w:val="0"/>
          <w:marBottom w:val="0"/>
          <w:divBdr>
            <w:top w:val="none" w:sz="0" w:space="0" w:color="auto"/>
            <w:left w:val="none" w:sz="0" w:space="0" w:color="auto"/>
            <w:bottom w:val="none" w:sz="0" w:space="0" w:color="auto"/>
            <w:right w:val="none" w:sz="0" w:space="0" w:color="auto"/>
          </w:divBdr>
        </w:div>
        <w:div w:id="504169138">
          <w:marLeft w:val="0"/>
          <w:marRight w:val="0"/>
          <w:marTop w:val="0"/>
          <w:marBottom w:val="0"/>
          <w:divBdr>
            <w:top w:val="none" w:sz="0" w:space="0" w:color="auto"/>
            <w:left w:val="none" w:sz="0" w:space="0" w:color="auto"/>
            <w:bottom w:val="none" w:sz="0" w:space="0" w:color="auto"/>
            <w:right w:val="none" w:sz="0" w:space="0" w:color="auto"/>
          </w:divBdr>
        </w:div>
        <w:div w:id="1632590495">
          <w:marLeft w:val="0"/>
          <w:marRight w:val="0"/>
          <w:marTop w:val="0"/>
          <w:marBottom w:val="0"/>
          <w:divBdr>
            <w:top w:val="none" w:sz="0" w:space="0" w:color="auto"/>
            <w:left w:val="none" w:sz="0" w:space="0" w:color="auto"/>
            <w:bottom w:val="none" w:sz="0" w:space="0" w:color="auto"/>
            <w:right w:val="none" w:sz="0" w:space="0" w:color="auto"/>
          </w:divBdr>
        </w:div>
        <w:div w:id="548037148">
          <w:marLeft w:val="0"/>
          <w:marRight w:val="0"/>
          <w:marTop w:val="0"/>
          <w:marBottom w:val="0"/>
          <w:divBdr>
            <w:top w:val="none" w:sz="0" w:space="0" w:color="auto"/>
            <w:left w:val="none" w:sz="0" w:space="0" w:color="auto"/>
            <w:bottom w:val="none" w:sz="0" w:space="0" w:color="auto"/>
            <w:right w:val="none" w:sz="0" w:space="0" w:color="auto"/>
          </w:divBdr>
        </w:div>
        <w:div w:id="1755931578">
          <w:marLeft w:val="0"/>
          <w:marRight w:val="0"/>
          <w:marTop w:val="0"/>
          <w:marBottom w:val="0"/>
          <w:divBdr>
            <w:top w:val="none" w:sz="0" w:space="0" w:color="auto"/>
            <w:left w:val="none" w:sz="0" w:space="0" w:color="auto"/>
            <w:bottom w:val="none" w:sz="0" w:space="0" w:color="auto"/>
            <w:right w:val="none" w:sz="0" w:space="0" w:color="auto"/>
          </w:divBdr>
        </w:div>
        <w:div w:id="1928270323">
          <w:marLeft w:val="0"/>
          <w:marRight w:val="0"/>
          <w:marTop w:val="0"/>
          <w:marBottom w:val="0"/>
          <w:divBdr>
            <w:top w:val="none" w:sz="0" w:space="0" w:color="auto"/>
            <w:left w:val="none" w:sz="0" w:space="0" w:color="auto"/>
            <w:bottom w:val="none" w:sz="0" w:space="0" w:color="auto"/>
            <w:right w:val="none" w:sz="0" w:space="0" w:color="auto"/>
          </w:divBdr>
        </w:div>
        <w:div w:id="426468635">
          <w:marLeft w:val="0"/>
          <w:marRight w:val="0"/>
          <w:marTop w:val="0"/>
          <w:marBottom w:val="0"/>
          <w:divBdr>
            <w:top w:val="none" w:sz="0" w:space="0" w:color="auto"/>
            <w:left w:val="none" w:sz="0" w:space="0" w:color="auto"/>
            <w:bottom w:val="none" w:sz="0" w:space="0" w:color="auto"/>
            <w:right w:val="none" w:sz="0" w:space="0" w:color="auto"/>
          </w:divBdr>
        </w:div>
        <w:div w:id="1665234361">
          <w:marLeft w:val="0"/>
          <w:marRight w:val="0"/>
          <w:marTop w:val="0"/>
          <w:marBottom w:val="0"/>
          <w:divBdr>
            <w:top w:val="none" w:sz="0" w:space="0" w:color="auto"/>
            <w:left w:val="none" w:sz="0" w:space="0" w:color="auto"/>
            <w:bottom w:val="none" w:sz="0" w:space="0" w:color="auto"/>
            <w:right w:val="none" w:sz="0" w:space="0" w:color="auto"/>
          </w:divBdr>
        </w:div>
        <w:div w:id="1380351805">
          <w:marLeft w:val="0"/>
          <w:marRight w:val="0"/>
          <w:marTop w:val="0"/>
          <w:marBottom w:val="0"/>
          <w:divBdr>
            <w:top w:val="none" w:sz="0" w:space="0" w:color="auto"/>
            <w:left w:val="none" w:sz="0" w:space="0" w:color="auto"/>
            <w:bottom w:val="none" w:sz="0" w:space="0" w:color="auto"/>
            <w:right w:val="none" w:sz="0" w:space="0" w:color="auto"/>
          </w:divBdr>
        </w:div>
        <w:div w:id="1956398687">
          <w:marLeft w:val="0"/>
          <w:marRight w:val="0"/>
          <w:marTop w:val="0"/>
          <w:marBottom w:val="0"/>
          <w:divBdr>
            <w:top w:val="none" w:sz="0" w:space="0" w:color="auto"/>
            <w:left w:val="none" w:sz="0" w:space="0" w:color="auto"/>
            <w:bottom w:val="none" w:sz="0" w:space="0" w:color="auto"/>
            <w:right w:val="none" w:sz="0" w:space="0" w:color="auto"/>
          </w:divBdr>
        </w:div>
        <w:div w:id="1206718684">
          <w:marLeft w:val="0"/>
          <w:marRight w:val="0"/>
          <w:marTop w:val="0"/>
          <w:marBottom w:val="0"/>
          <w:divBdr>
            <w:top w:val="none" w:sz="0" w:space="0" w:color="auto"/>
            <w:left w:val="none" w:sz="0" w:space="0" w:color="auto"/>
            <w:bottom w:val="none" w:sz="0" w:space="0" w:color="auto"/>
            <w:right w:val="none" w:sz="0" w:space="0" w:color="auto"/>
          </w:divBdr>
        </w:div>
        <w:div w:id="1431391997">
          <w:marLeft w:val="0"/>
          <w:marRight w:val="0"/>
          <w:marTop w:val="0"/>
          <w:marBottom w:val="0"/>
          <w:divBdr>
            <w:top w:val="none" w:sz="0" w:space="0" w:color="auto"/>
            <w:left w:val="none" w:sz="0" w:space="0" w:color="auto"/>
            <w:bottom w:val="none" w:sz="0" w:space="0" w:color="auto"/>
            <w:right w:val="none" w:sz="0" w:space="0" w:color="auto"/>
          </w:divBdr>
        </w:div>
        <w:div w:id="1722244355">
          <w:marLeft w:val="0"/>
          <w:marRight w:val="0"/>
          <w:marTop w:val="0"/>
          <w:marBottom w:val="0"/>
          <w:divBdr>
            <w:top w:val="none" w:sz="0" w:space="0" w:color="auto"/>
            <w:left w:val="none" w:sz="0" w:space="0" w:color="auto"/>
            <w:bottom w:val="none" w:sz="0" w:space="0" w:color="auto"/>
            <w:right w:val="none" w:sz="0" w:space="0" w:color="auto"/>
          </w:divBdr>
        </w:div>
        <w:div w:id="1572041127">
          <w:marLeft w:val="0"/>
          <w:marRight w:val="0"/>
          <w:marTop w:val="0"/>
          <w:marBottom w:val="0"/>
          <w:divBdr>
            <w:top w:val="none" w:sz="0" w:space="0" w:color="auto"/>
            <w:left w:val="none" w:sz="0" w:space="0" w:color="auto"/>
            <w:bottom w:val="none" w:sz="0" w:space="0" w:color="auto"/>
            <w:right w:val="none" w:sz="0" w:space="0" w:color="auto"/>
          </w:divBdr>
        </w:div>
        <w:div w:id="964889751">
          <w:marLeft w:val="0"/>
          <w:marRight w:val="0"/>
          <w:marTop w:val="0"/>
          <w:marBottom w:val="0"/>
          <w:divBdr>
            <w:top w:val="none" w:sz="0" w:space="0" w:color="auto"/>
            <w:left w:val="none" w:sz="0" w:space="0" w:color="auto"/>
            <w:bottom w:val="none" w:sz="0" w:space="0" w:color="auto"/>
            <w:right w:val="none" w:sz="0" w:space="0" w:color="auto"/>
          </w:divBdr>
        </w:div>
        <w:div w:id="63646777">
          <w:marLeft w:val="0"/>
          <w:marRight w:val="0"/>
          <w:marTop w:val="0"/>
          <w:marBottom w:val="0"/>
          <w:divBdr>
            <w:top w:val="none" w:sz="0" w:space="0" w:color="auto"/>
            <w:left w:val="none" w:sz="0" w:space="0" w:color="auto"/>
            <w:bottom w:val="none" w:sz="0" w:space="0" w:color="auto"/>
            <w:right w:val="none" w:sz="0" w:space="0" w:color="auto"/>
          </w:divBdr>
        </w:div>
        <w:div w:id="720010110">
          <w:marLeft w:val="0"/>
          <w:marRight w:val="0"/>
          <w:marTop w:val="0"/>
          <w:marBottom w:val="0"/>
          <w:divBdr>
            <w:top w:val="none" w:sz="0" w:space="0" w:color="auto"/>
            <w:left w:val="none" w:sz="0" w:space="0" w:color="auto"/>
            <w:bottom w:val="none" w:sz="0" w:space="0" w:color="auto"/>
            <w:right w:val="none" w:sz="0" w:space="0" w:color="auto"/>
          </w:divBdr>
        </w:div>
        <w:div w:id="832063593">
          <w:marLeft w:val="0"/>
          <w:marRight w:val="0"/>
          <w:marTop w:val="0"/>
          <w:marBottom w:val="0"/>
          <w:divBdr>
            <w:top w:val="none" w:sz="0" w:space="0" w:color="auto"/>
            <w:left w:val="none" w:sz="0" w:space="0" w:color="auto"/>
            <w:bottom w:val="none" w:sz="0" w:space="0" w:color="auto"/>
            <w:right w:val="none" w:sz="0" w:space="0" w:color="auto"/>
          </w:divBdr>
        </w:div>
        <w:div w:id="2013071882">
          <w:marLeft w:val="0"/>
          <w:marRight w:val="0"/>
          <w:marTop w:val="0"/>
          <w:marBottom w:val="0"/>
          <w:divBdr>
            <w:top w:val="none" w:sz="0" w:space="0" w:color="auto"/>
            <w:left w:val="none" w:sz="0" w:space="0" w:color="auto"/>
            <w:bottom w:val="none" w:sz="0" w:space="0" w:color="auto"/>
            <w:right w:val="none" w:sz="0" w:space="0" w:color="auto"/>
          </w:divBdr>
        </w:div>
        <w:div w:id="932057145">
          <w:marLeft w:val="0"/>
          <w:marRight w:val="0"/>
          <w:marTop w:val="0"/>
          <w:marBottom w:val="0"/>
          <w:divBdr>
            <w:top w:val="none" w:sz="0" w:space="0" w:color="auto"/>
            <w:left w:val="none" w:sz="0" w:space="0" w:color="auto"/>
            <w:bottom w:val="none" w:sz="0" w:space="0" w:color="auto"/>
            <w:right w:val="none" w:sz="0" w:space="0" w:color="auto"/>
          </w:divBdr>
        </w:div>
        <w:div w:id="1537236644">
          <w:marLeft w:val="0"/>
          <w:marRight w:val="0"/>
          <w:marTop w:val="0"/>
          <w:marBottom w:val="0"/>
          <w:divBdr>
            <w:top w:val="none" w:sz="0" w:space="0" w:color="auto"/>
            <w:left w:val="none" w:sz="0" w:space="0" w:color="auto"/>
            <w:bottom w:val="none" w:sz="0" w:space="0" w:color="auto"/>
            <w:right w:val="none" w:sz="0" w:space="0" w:color="auto"/>
          </w:divBdr>
        </w:div>
        <w:div w:id="1671519332">
          <w:marLeft w:val="0"/>
          <w:marRight w:val="0"/>
          <w:marTop w:val="0"/>
          <w:marBottom w:val="0"/>
          <w:divBdr>
            <w:top w:val="none" w:sz="0" w:space="0" w:color="auto"/>
            <w:left w:val="none" w:sz="0" w:space="0" w:color="auto"/>
            <w:bottom w:val="none" w:sz="0" w:space="0" w:color="auto"/>
            <w:right w:val="none" w:sz="0" w:space="0" w:color="auto"/>
          </w:divBdr>
        </w:div>
        <w:div w:id="158278902">
          <w:marLeft w:val="0"/>
          <w:marRight w:val="0"/>
          <w:marTop w:val="0"/>
          <w:marBottom w:val="0"/>
          <w:divBdr>
            <w:top w:val="none" w:sz="0" w:space="0" w:color="auto"/>
            <w:left w:val="none" w:sz="0" w:space="0" w:color="auto"/>
            <w:bottom w:val="none" w:sz="0" w:space="0" w:color="auto"/>
            <w:right w:val="none" w:sz="0" w:space="0" w:color="auto"/>
          </w:divBdr>
        </w:div>
        <w:div w:id="56517217">
          <w:marLeft w:val="0"/>
          <w:marRight w:val="0"/>
          <w:marTop w:val="0"/>
          <w:marBottom w:val="0"/>
          <w:divBdr>
            <w:top w:val="none" w:sz="0" w:space="0" w:color="auto"/>
            <w:left w:val="none" w:sz="0" w:space="0" w:color="auto"/>
            <w:bottom w:val="none" w:sz="0" w:space="0" w:color="auto"/>
            <w:right w:val="none" w:sz="0" w:space="0" w:color="auto"/>
          </w:divBdr>
        </w:div>
        <w:div w:id="1248493332">
          <w:marLeft w:val="0"/>
          <w:marRight w:val="0"/>
          <w:marTop w:val="0"/>
          <w:marBottom w:val="0"/>
          <w:divBdr>
            <w:top w:val="none" w:sz="0" w:space="0" w:color="auto"/>
            <w:left w:val="none" w:sz="0" w:space="0" w:color="auto"/>
            <w:bottom w:val="none" w:sz="0" w:space="0" w:color="auto"/>
            <w:right w:val="none" w:sz="0" w:space="0" w:color="auto"/>
          </w:divBdr>
        </w:div>
        <w:div w:id="1160777833">
          <w:marLeft w:val="0"/>
          <w:marRight w:val="0"/>
          <w:marTop w:val="0"/>
          <w:marBottom w:val="0"/>
          <w:divBdr>
            <w:top w:val="none" w:sz="0" w:space="0" w:color="auto"/>
            <w:left w:val="none" w:sz="0" w:space="0" w:color="auto"/>
            <w:bottom w:val="none" w:sz="0" w:space="0" w:color="auto"/>
            <w:right w:val="none" w:sz="0" w:space="0" w:color="auto"/>
          </w:divBdr>
        </w:div>
        <w:div w:id="459110732">
          <w:marLeft w:val="0"/>
          <w:marRight w:val="0"/>
          <w:marTop w:val="0"/>
          <w:marBottom w:val="0"/>
          <w:divBdr>
            <w:top w:val="none" w:sz="0" w:space="0" w:color="auto"/>
            <w:left w:val="none" w:sz="0" w:space="0" w:color="auto"/>
            <w:bottom w:val="none" w:sz="0" w:space="0" w:color="auto"/>
            <w:right w:val="none" w:sz="0" w:space="0" w:color="auto"/>
          </w:divBdr>
        </w:div>
        <w:div w:id="186917190">
          <w:marLeft w:val="0"/>
          <w:marRight w:val="0"/>
          <w:marTop w:val="0"/>
          <w:marBottom w:val="0"/>
          <w:divBdr>
            <w:top w:val="none" w:sz="0" w:space="0" w:color="auto"/>
            <w:left w:val="none" w:sz="0" w:space="0" w:color="auto"/>
            <w:bottom w:val="none" w:sz="0" w:space="0" w:color="auto"/>
            <w:right w:val="none" w:sz="0" w:space="0" w:color="auto"/>
          </w:divBdr>
        </w:div>
        <w:div w:id="517692624">
          <w:marLeft w:val="0"/>
          <w:marRight w:val="0"/>
          <w:marTop w:val="0"/>
          <w:marBottom w:val="0"/>
          <w:divBdr>
            <w:top w:val="none" w:sz="0" w:space="0" w:color="auto"/>
            <w:left w:val="none" w:sz="0" w:space="0" w:color="auto"/>
            <w:bottom w:val="none" w:sz="0" w:space="0" w:color="auto"/>
            <w:right w:val="none" w:sz="0" w:space="0" w:color="auto"/>
          </w:divBdr>
        </w:div>
        <w:div w:id="1100107370">
          <w:marLeft w:val="0"/>
          <w:marRight w:val="0"/>
          <w:marTop w:val="0"/>
          <w:marBottom w:val="0"/>
          <w:divBdr>
            <w:top w:val="none" w:sz="0" w:space="0" w:color="auto"/>
            <w:left w:val="none" w:sz="0" w:space="0" w:color="auto"/>
            <w:bottom w:val="none" w:sz="0" w:space="0" w:color="auto"/>
            <w:right w:val="none" w:sz="0" w:space="0" w:color="auto"/>
          </w:divBdr>
        </w:div>
        <w:div w:id="1242715415">
          <w:marLeft w:val="0"/>
          <w:marRight w:val="0"/>
          <w:marTop w:val="0"/>
          <w:marBottom w:val="0"/>
          <w:divBdr>
            <w:top w:val="none" w:sz="0" w:space="0" w:color="auto"/>
            <w:left w:val="none" w:sz="0" w:space="0" w:color="auto"/>
            <w:bottom w:val="none" w:sz="0" w:space="0" w:color="auto"/>
            <w:right w:val="none" w:sz="0" w:space="0" w:color="auto"/>
          </w:divBdr>
        </w:div>
        <w:div w:id="22290452">
          <w:marLeft w:val="0"/>
          <w:marRight w:val="0"/>
          <w:marTop w:val="0"/>
          <w:marBottom w:val="0"/>
          <w:divBdr>
            <w:top w:val="none" w:sz="0" w:space="0" w:color="auto"/>
            <w:left w:val="none" w:sz="0" w:space="0" w:color="auto"/>
            <w:bottom w:val="none" w:sz="0" w:space="0" w:color="auto"/>
            <w:right w:val="none" w:sz="0" w:space="0" w:color="auto"/>
          </w:divBdr>
        </w:div>
        <w:div w:id="964656905">
          <w:marLeft w:val="0"/>
          <w:marRight w:val="0"/>
          <w:marTop w:val="0"/>
          <w:marBottom w:val="0"/>
          <w:divBdr>
            <w:top w:val="none" w:sz="0" w:space="0" w:color="auto"/>
            <w:left w:val="none" w:sz="0" w:space="0" w:color="auto"/>
            <w:bottom w:val="none" w:sz="0" w:space="0" w:color="auto"/>
            <w:right w:val="none" w:sz="0" w:space="0" w:color="auto"/>
          </w:divBdr>
        </w:div>
        <w:div w:id="387383762">
          <w:marLeft w:val="0"/>
          <w:marRight w:val="0"/>
          <w:marTop w:val="0"/>
          <w:marBottom w:val="0"/>
          <w:divBdr>
            <w:top w:val="none" w:sz="0" w:space="0" w:color="auto"/>
            <w:left w:val="none" w:sz="0" w:space="0" w:color="auto"/>
            <w:bottom w:val="none" w:sz="0" w:space="0" w:color="auto"/>
            <w:right w:val="none" w:sz="0" w:space="0" w:color="auto"/>
          </w:divBdr>
        </w:div>
        <w:div w:id="1355880459">
          <w:marLeft w:val="0"/>
          <w:marRight w:val="0"/>
          <w:marTop w:val="0"/>
          <w:marBottom w:val="0"/>
          <w:divBdr>
            <w:top w:val="none" w:sz="0" w:space="0" w:color="auto"/>
            <w:left w:val="none" w:sz="0" w:space="0" w:color="auto"/>
            <w:bottom w:val="none" w:sz="0" w:space="0" w:color="auto"/>
            <w:right w:val="none" w:sz="0" w:space="0" w:color="auto"/>
          </w:divBdr>
        </w:div>
        <w:div w:id="1903561617">
          <w:marLeft w:val="0"/>
          <w:marRight w:val="0"/>
          <w:marTop w:val="0"/>
          <w:marBottom w:val="0"/>
          <w:divBdr>
            <w:top w:val="none" w:sz="0" w:space="0" w:color="auto"/>
            <w:left w:val="none" w:sz="0" w:space="0" w:color="auto"/>
            <w:bottom w:val="none" w:sz="0" w:space="0" w:color="auto"/>
            <w:right w:val="none" w:sz="0" w:space="0" w:color="auto"/>
          </w:divBdr>
        </w:div>
        <w:div w:id="859703935">
          <w:marLeft w:val="0"/>
          <w:marRight w:val="0"/>
          <w:marTop w:val="0"/>
          <w:marBottom w:val="0"/>
          <w:divBdr>
            <w:top w:val="none" w:sz="0" w:space="0" w:color="auto"/>
            <w:left w:val="none" w:sz="0" w:space="0" w:color="auto"/>
            <w:bottom w:val="none" w:sz="0" w:space="0" w:color="auto"/>
            <w:right w:val="none" w:sz="0" w:space="0" w:color="auto"/>
          </w:divBdr>
        </w:div>
        <w:div w:id="1159804335">
          <w:marLeft w:val="0"/>
          <w:marRight w:val="0"/>
          <w:marTop w:val="0"/>
          <w:marBottom w:val="0"/>
          <w:divBdr>
            <w:top w:val="none" w:sz="0" w:space="0" w:color="auto"/>
            <w:left w:val="none" w:sz="0" w:space="0" w:color="auto"/>
            <w:bottom w:val="none" w:sz="0" w:space="0" w:color="auto"/>
            <w:right w:val="none" w:sz="0" w:space="0" w:color="auto"/>
          </w:divBdr>
        </w:div>
        <w:div w:id="162669253">
          <w:marLeft w:val="0"/>
          <w:marRight w:val="0"/>
          <w:marTop w:val="0"/>
          <w:marBottom w:val="0"/>
          <w:divBdr>
            <w:top w:val="none" w:sz="0" w:space="0" w:color="auto"/>
            <w:left w:val="none" w:sz="0" w:space="0" w:color="auto"/>
            <w:bottom w:val="none" w:sz="0" w:space="0" w:color="auto"/>
            <w:right w:val="none" w:sz="0" w:space="0" w:color="auto"/>
          </w:divBdr>
        </w:div>
        <w:div w:id="1935016578">
          <w:marLeft w:val="0"/>
          <w:marRight w:val="0"/>
          <w:marTop w:val="0"/>
          <w:marBottom w:val="0"/>
          <w:divBdr>
            <w:top w:val="none" w:sz="0" w:space="0" w:color="auto"/>
            <w:left w:val="none" w:sz="0" w:space="0" w:color="auto"/>
            <w:bottom w:val="none" w:sz="0" w:space="0" w:color="auto"/>
            <w:right w:val="none" w:sz="0" w:space="0" w:color="auto"/>
          </w:divBdr>
        </w:div>
        <w:div w:id="1259292061">
          <w:marLeft w:val="0"/>
          <w:marRight w:val="0"/>
          <w:marTop w:val="0"/>
          <w:marBottom w:val="0"/>
          <w:divBdr>
            <w:top w:val="none" w:sz="0" w:space="0" w:color="auto"/>
            <w:left w:val="none" w:sz="0" w:space="0" w:color="auto"/>
            <w:bottom w:val="none" w:sz="0" w:space="0" w:color="auto"/>
            <w:right w:val="none" w:sz="0" w:space="0" w:color="auto"/>
          </w:divBdr>
        </w:div>
        <w:div w:id="894317863">
          <w:marLeft w:val="0"/>
          <w:marRight w:val="0"/>
          <w:marTop w:val="0"/>
          <w:marBottom w:val="0"/>
          <w:divBdr>
            <w:top w:val="none" w:sz="0" w:space="0" w:color="auto"/>
            <w:left w:val="none" w:sz="0" w:space="0" w:color="auto"/>
            <w:bottom w:val="none" w:sz="0" w:space="0" w:color="auto"/>
            <w:right w:val="none" w:sz="0" w:space="0" w:color="auto"/>
          </w:divBdr>
        </w:div>
        <w:div w:id="1061707852">
          <w:marLeft w:val="0"/>
          <w:marRight w:val="0"/>
          <w:marTop w:val="0"/>
          <w:marBottom w:val="0"/>
          <w:divBdr>
            <w:top w:val="none" w:sz="0" w:space="0" w:color="auto"/>
            <w:left w:val="none" w:sz="0" w:space="0" w:color="auto"/>
            <w:bottom w:val="none" w:sz="0" w:space="0" w:color="auto"/>
            <w:right w:val="none" w:sz="0" w:space="0" w:color="auto"/>
          </w:divBdr>
        </w:div>
        <w:div w:id="1675180552">
          <w:marLeft w:val="0"/>
          <w:marRight w:val="0"/>
          <w:marTop w:val="0"/>
          <w:marBottom w:val="0"/>
          <w:divBdr>
            <w:top w:val="none" w:sz="0" w:space="0" w:color="auto"/>
            <w:left w:val="none" w:sz="0" w:space="0" w:color="auto"/>
            <w:bottom w:val="none" w:sz="0" w:space="0" w:color="auto"/>
            <w:right w:val="none" w:sz="0" w:space="0" w:color="auto"/>
          </w:divBdr>
        </w:div>
        <w:div w:id="1793087801">
          <w:marLeft w:val="0"/>
          <w:marRight w:val="0"/>
          <w:marTop w:val="0"/>
          <w:marBottom w:val="0"/>
          <w:divBdr>
            <w:top w:val="none" w:sz="0" w:space="0" w:color="auto"/>
            <w:left w:val="none" w:sz="0" w:space="0" w:color="auto"/>
            <w:bottom w:val="none" w:sz="0" w:space="0" w:color="auto"/>
            <w:right w:val="none" w:sz="0" w:space="0" w:color="auto"/>
          </w:divBdr>
        </w:div>
        <w:div w:id="333845890">
          <w:marLeft w:val="0"/>
          <w:marRight w:val="0"/>
          <w:marTop w:val="0"/>
          <w:marBottom w:val="0"/>
          <w:divBdr>
            <w:top w:val="none" w:sz="0" w:space="0" w:color="auto"/>
            <w:left w:val="none" w:sz="0" w:space="0" w:color="auto"/>
            <w:bottom w:val="none" w:sz="0" w:space="0" w:color="auto"/>
            <w:right w:val="none" w:sz="0" w:space="0" w:color="auto"/>
          </w:divBdr>
        </w:div>
        <w:div w:id="671031004">
          <w:marLeft w:val="0"/>
          <w:marRight w:val="0"/>
          <w:marTop w:val="0"/>
          <w:marBottom w:val="0"/>
          <w:divBdr>
            <w:top w:val="none" w:sz="0" w:space="0" w:color="auto"/>
            <w:left w:val="none" w:sz="0" w:space="0" w:color="auto"/>
            <w:bottom w:val="none" w:sz="0" w:space="0" w:color="auto"/>
            <w:right w:val="none" w:sz="0" w:space="0" w:color="auto"/>
          </w:divBdr>
        </w:div>
        <w:div w:id="1816603849">
          <w:marLeft w:val="0"/>
          <w:marRight w:val="0"/>
          <w:marTop w:val="0"/>
          <w:marBottom w:val="0"/>
          <w:divBdr>
            <w:top w:val="none" w:sz="0" w:space="0" w:color="auto"/>
            <w:left w:val="none" w:sz="0" w:space="0" w:color="auto"/>
            <w:bottom w:val="none" w:sz="0" w:space="0" w:color="auto"/>
            <w:right w:val="none" w:sz="0" w:space="0" w:color="auto"/>
          </w:divBdr>
        </w:div>
        <w:div w:id="971977388">
          <w:marLeft w:val="0"/>
          <w:marRight w:val="0"/>
          <w:marTop w:val="0"/>
          <w:marBottom w:val="0"/>
          <w:divBdr>
            <w:top w:val="none" w:sz="0" w:space="0" w:color="auto"/>
            <w:left w:val="none" w:sz="0" w:space="0" w:color="auto"/>
            <w:bottom w:val="none" w:sz="0" w:space="0" w:color="auto"/>
            <w:right w:val="none" w:sz="0" w:space="0" w:color="auto"/>
          </w:divBdr>
        </w:div>
        <w:div w:id="66584663">
          <w:marLeft w:val="0"/>
          <w:marRight w:val="0"/>
          <w:marTop w:val="0"/>
          <w:marBottom w:val="0"/>
          <w:divBdr>
            <w:top w:val="none" w:sz="0" w:space="0" w:color="auto"/>
            <w:left w:val="none" w:sz="0" w:space="0" w:color="auto"/>
            <w:bottom w:val="none" w:sz="0" w:space="0" w:color="auto"/>
            <w:right w:val="none" w:sz="0" w:space="0" w:color="auto"/>
          </w:divBdr>
        </w:div>
        <w:div w:id="606815391">
          <w:marLeft w:val="0"/>
          <w:marRight w:val="0"/>
          <w:marTop w:val="0"/>
          <w:marBottom w:val="0"/>
          <w:divBdr>
            <w:top w:val="none" w:sz="0" w:space="0" w:color="auto"/>
            <w:left w:val="none" w:sz="0" w:space="0" w:color="auto"/>
            <w:bottom w:val="none" w:sz="0" w:space="0" w:color="auto"/>
            <w:right w:val="none" w:sz="0" w:space="0" w:color="auto"/>
          </w:divBdr>
        </w:div>
        <w:div w:id="741607861">
          <w:marLeft w:val="0"/>
          <w:marRight w:val="0"/>
          <w:marTop w:val="0"/>
          <w:marBottom w:val="0"/>
          <w:divBdr>
            <w:top w:val="none" w:sz="0" w:space="0" w:color="auto"/>
            <w:left w:val="none" w:sz="0" w:space="0" w:color="auto"/>
            <w:bottom w:val="none" w:sz="0" w:space="0" w:color="auto"/>
            <w:right w:val="none" w:sz="0" w:space="0" w:color="auto"/>
          </w:divBdr>
        </w:div>
        <w:div w:id="2003268809">
          <w:marLeft w:val="0"/>
          <w:marRight w:val="0"/>
          <w:marTop w:val="0"/>
          <w:marBottom w:val="0"/>
          <w:divBdr>
            <w:top w:val="none" w:sz="0" w:space="0" w:color="auto"/>
            <w:left w:val="none" w:sz="0" w:space="0" w:color="auto"/>
            <w:bottom w:val="none" w:sz="0" w:space="0" w:color="auto"/>
            <w:right w:val="none" w:sz="0" w:space="0" w:color="auto"/>
          </w:divBdr>
        </w:div>
        <w:div w:id="1642536852">
          <w:marLeft w:val="0"/>
          <w:marRight w:val="0"/>
          <w:marTop w:val="0"/>
          <w:marBottom w:val="0"/>
          <w:divBdr>
            <w:top w:val="none" w:sz="0" w:space="0" w:color="auto"/>
            <w:left w:val="none" w:sz="0" w:space="0" w:color="auto"/>
            <w:bottom w:val="none" w:sz="0" w:space="0" w:color="auto"/>
            <w:right w:val="none" w:sz="0" w:space="0" w:color="auto"/>
          </w:divBdr>
        </w:div>
        <w:div w:id="223831794">
          <w:marLeft w:val="0"/>
          <w:marRight w:val="0"/>
          <w:marTop w:val="0"/>
          <w:marBottom w:val="0"/>
          <w:divBdr>
            <w:top w:val="none" w:sz="0" w:space="0" w:color="auto"/>
            <w:left w:val="none" w:sz="0" w:space="0" w:color="auto"/>
            <w:bottom w:val="none" w:sz="0" w:space="0" w:color="auto"/>
            <w:right w:val="none" w:sz="0" w:space="0" w:color="auto"/>
          </w:divBdr>
        </w:div>
        <w:div w:id="119348251">
          <w:marLeft w:val="0"/>
          <w:marRight w:val="0"/>
          <w:marTop w:val="0"/>
          <w:marBottom w:val="0"/>
          <w:divBdr>
            <w:top w:val="none" w:sz="0" w:space="0" w:color="auto"/>
            <w:left w:val="none" w:sz="0" w:space="0" w:color="auto"/>
            <w:bottom w:val="none" w:sz="0" w:space="0" w:color="auto"/>
            <w:right w:val="none" w:sz="0" w:space="0" w:color="auto"/>
          </w:divBdr>
        </w:div>
        <w:div w:id="1291742935">
          <w:marLeft w:val="0"/>
          <w:marRight w:val="0"/>
          <w:marTop w:val="0"/>
          <w:marBottom w:val="0"/>
          <w:divBdr>
            <w:top w:val="none" w:sz="0" w:space="0" w:color="auto"/>
            <w:left w:val="none" w:sz="0" w:space="0" w:color="auto"/>
            <w:bottom w:val="none" w:sz="0" w:space="0" w:color="auto"/>
            <w:right w:val="none" w:sz="0" w:space="0" w:color="auto"/>
          </w:divBdr>
        </w:div>
        <w:div w:id="1487935789">
          <w:marLeft w:val="0"/>
          <w:marRight w:val="0"/>
          <w:marTop w:val="0"/>
          <w:marBottom w:val="0"/>
          <w:divBdr>
            <w:top w:val="none" w:sz="0" w:space="0" w:color="auto"/>
            <w:left w:val="none" w:sz="0" w:space="0" w:color="auto"/>
            <w:bottom w:val="none" w:sz="0" w:space="0" w:color="auto"/>
            <w:right w:val="none" w:sz="0" w:space="0" w:color="auto"/>
          </w:divBdr>
        </w:div>
        <w:div w:id="1345352988">
          <w:marLeft w:val="0"/>
          <w:marRight w:val="0"/>
          <w:marTop w:val="0"/>
          <w:marBottom w:val="0"/>
          <w:divBdr>
            <w:top w:val="none" w:sz="0" w:space="0" w:color="auto"/>
            <w:left w:val="none" w:sz="0" w:space="0" w:color="auto"/>
            <w:bottom w:val="none" w:sz="0" w:space="0" w:color="auto"/>
            <w:right w:val="none" w:sz="0" w:space="0" w:color="auto"/>
          </w:divBdr>
        </w:div>
        <w:div w:id="1298073673">
          <w:marLeft w:val="0"/>
          <w:marRight w:val="0"/>
          <w:marTop w:val="0"/>
          <w:marBottom w:val="0"/>
          <w:divBdr>
            <w:top w:val="none" w:sz="0" w:space="0" w:color="auto"/>
            <w:left w:val="none" w:sz="0" w:space="0" w:color="auto"/>
            <w:bottom w:val="none" w:sz="0" w:space="0" w:color="auto"/>
            <w:right w:val="none" w:sz="0" w:space="0" w:color="auto"/>
          </w:divBdr>
        </w:div>
        <w:div w:id="1776631867">
          <w:marLeft w:val="0"/>
          <w:marRight w:val="0"/>
          <w:marTop w:val="0"/>
          <w:marBottom w:val="0"/>
          <w:divBdr>
            <w:top w:val="none" w:sz="0" w:space="0" w:color="auto"/>
            <w:left w:val="none" w:sz="0" w:space="0" w:color="auto"/>
            <w:bottom w:val="none" w:sz="0" w:space="0" w:color="auto"/>
            <w:right w:val="none" w:sz="0" w:space="0" w:color="auto"/>
          </w:divBdr>
        </w:div>
        <w:div w:id="791751865">
          <w:marLeft w:val="0"/>
          <w:marRight w:val="0"/>
          <w:marTop w:val="0"/>
          <w:marBottom w:val="0"/>
          <w:divBdr>
            <w:top w:val="none" w:sz="0" w:space="0" w:color="auto"/>
            <w:left w:val="none" w:sz="0" w:space="0" w:color="auto"/>
            <w:bottom w:val="none" w:sz="0" w:space="0" w:color="auto"/>
            <w:right w:val="none" w:sz="0" w:space="0" w:color="auto"/>
          </w:divBdr>
        </w:div>
        <w:div w:id="1187594592">
          <w:marLeft w:val="0"/>
          <w:marRight w:val="0"/>
          <w:marTop w:val="0"/>
          <w:marBottom w:val="0"/>
          <w:divBdr>
            <w:top w:val="none" w:sz="0" w:space="0" w:color="auto"/>
            <w:left w:val="none" w:sz="0" w:space="0" w:color="auto"/>
            <w:bottom w:val="none" w:sz="0" w:space="0" w:color="auto"/>
            <w:right w:val="none" w:sz="0" w:space="0" w:color="auto"/>
          </w:divBdr>
        </w:div>
        <w:div w:id="218790312">
          <w:marLeft w:val="0"/>
          <w:marRight w:val="0"/>
          <w:marTop w:val="0"/>
          <w:marBottom w:val="0"/>
          <w:divBdr>
            <w:top w:val="none" w:sz="0" w:space="0" w:color="auto"/>
            <w:left w:val="none" w:sz="0" w:space="0" w:color="auto"/>
            <w:bottom w:val="none" w:sz="0" w:space="0" w:color="auto"/>
            <w:right w:val="none" w:sz="0" w:space="0" w:color="auto"/>
          </w:divBdr>
        </w:div>
        <w:div w:id="1148790256">
          <w:marLeft w:val="0"/>
          <w:marRight w:val="0"/>
          <w:marTop w:val="0"/>
          <w:marBottom w:val="0"/>
          <w:divBdr>
            <w:top w:val="none" w:sz="0" w:space="0" w:color="auto"/>
            <w:left w:val="none" w:sz="0" w:space="0" w:color="auto"/>
            <w:bottom w:val="none" w:sz="0" w:space="0" w:color="auto"/>
            <w:right w:val="none" w:sz="0" w:space="0" w:color="auto"/>
          </w:divBdr>
        </w:div>
        <w:div w:id="2056275233">
          <w:marLeft w:val="0"/>
          <w:marRight w:val="0"/>
          <w:marTop w:val="0"/>
          <w:marBottom w:val="0"/>
          <w:divBdr>
            <w:top w:val="none" w:sz="0" w:space="0" w:color="auto"/>
            <w:left w:val="none" w:sz="0" w:space="0" w:color="auto"/>
            <w:bottom w:val="none" w:sz="0" w:space="0" w:color="auto"/>
            <w:right w:val="none" w:sz="0" w:space="0" w:color="auto"/>
          </w:divBdr>
        </w:div>
        <w:div w:id="262419115">
          <w:marLeft w:val="0"/>
          <w:marRight w:val="0"/>
          <w:marTop w:val="0"/>
          <w:marBottom w:val="0"/>
          <w:divBdr>
            <w:top w:val="none" w:sz="0" w:space="0" w:color="auto"/>
            <w:left w:val="none" w:sz="0" w:space="0" w:color="auto"/>
            <w:bottom w:val="none" w:sz="0" w:space="0" w:color="auto"/>
            <w:right w:val="none" w:sz="0" w:space="0" w:color="auto"/>
          </w:divBdr>
        </w:div>
        <w:div w:id="1771317063">
          <w:marLeft w:val="0"/>
          <w:marRight w:val="0"/>
          <w:marTop w:val="0"/>
          <w:marBottom w:val="0"/>
          <w:divBdr>
            <w:top w:val="none" w:sz="0" w:space="0" w:color="auto"/>
            <w:left w:val="none" w:sz="0" w:space="0" w:color="auto"/>
            <w:bottom w:val="none" w:sz="0" w:space="0" w:color="auto"/>
            <w:right w:val="none" w:sz="0" w:space="0" w:color="auto"/>
          </w:divBdr>
        </w:div>
        <w:div w:id="1843204669">
          <w:marLeft w:val="0"/>
          <w:marRight w:val="0"/>
          <w:marTop w:val="0"/>
          <w:marBottom w:val="0"/>
          <w:divBdr>
            <w:top w:val="none" w:sz="0" w:space="0" w:color="auto"/>
            <w:left w:val="none" w:sz="0" w:space="0" w:color="auto"/>
            <w:bottom w:val="none" w:sz="0" w:space="0" w:color="auto"/>
            <w:right w:val="none" w:sz="0" w:space="0" w:color="auto"/>
          </w:divBdr>
        </w:div>
        <w:div w:id="866993299">
          <w:marLeft w:val="0"/>
          <w:marRight w:val="0"/>
          <w:marTop w:val="0"/>
          <w:marBottom w:val="0"/>
          <w:divBdr>
            <w:top w:val="none" w:sz="0" w:space="0" w:color="auto"/>
            <w:left w:val="none" w:sz="0" w:space="0" w:color="auto"/>
            <w:bottom w:val="none" w:sz="0" w:space="0" w:color="auto"/>
            <w:right w:val="none" w:sz="0" w:space="0" w:color="auto"/>
          </w:divBdr>
        </w:div>
        <w:div w:id="1521242800">
          <w:marLeft w:val="0"/>
          <w:marRight w:val="0"/>
          <w:marTop w:val="0"/>
          <w:marBottom w:val="0"/>
          <w:divBdr>
            <w:top w:val="none" w:sz="0" w:space="0" w:color="auto"/>
            <w:left w:val="none" w:sz="0" w:space="0" w:color="auto"/>
            <w:bottom w:val="none" w:sz="0" w:space="0" w:color="auto"/>
            <w:right w:val="none" w:sz="0" w:space="0" w:color="auto"/>
          </w:divBdr>
        </w:div>
        <w:div w:id="1123041912">
          <w:marLeft w:val="0"/>
          <w:marRight w:val="0"/>
          <w:marTop w:val="0"/>
          <w:marBottom w:val="0"/>
          <w:divBdr>
            <w:top w:val="none" w:sz="0" w:space="0" w:color="auto"/>
            <w:left w:val="none" w:sz="0" w:space="0" w:color="auto"/>
            <w:bottom w:val="none" w:sz="0" w:space="0" w:color="auto"/>
            <w:right w:val="none" w:sz="0" w:space="0" w:color="auto"/>
          </w:divBdr>
        </w:div>
        <w:div w:id="485513414">
          <w:marLeft w:val="0"/>
          <w:marRight w:val="0"/>
          <w:marTop w:val="0"/>
          <w:marBottom w:val="0"/>
          <w:divBdr>
            <w:top w:val="none" w:sz="0" w:space="0" w:color="auto"/>
            <w:left w:val="none" w:sz="0" w:space="0" w:color="auto"/>
            <w:bottom w:val="none" w:sz="0" w:space="0" w:color="auto"/>
            <w:right w:val="none" w:sz="0" w:space="0" w:color="auto"/>
          </w:divBdr>
        </w:div>
        <w:div w:id="1353729208">
          <w:marLeft w:val="0"/>
          <w:marRight w:val="0"/>
          <w:marTop w:val="0"/>
          <w:marBottom w:val="0"/>
          <w:divBdr>
            <w:top w:val="none" w:sz="0" w:space="0" w:color="auto"/>
            <w:left w:val="none" w:sz="0" w:space="0" w:color="auto"/>
            <w:bottom w:val="none" w:sz="0" w:space="0" w:color="auto"/>
            <w:right w:val="none" w:sz="0" w:space="0" w:color="auto"/>
          </w:divBdr>
        </w:div>
        <w:div w:id="1371298289">
          <w:marLeft w:val="0"/>
          <w:marRight w:val="0"/>
          <w:marTop w:val="0"/>
          <w:marBottom w:val="0"/>
          <w:divBdr>
            <w:top w:val="none" w:sz="0" w:space="0" w:color="auto"/>
            <w:left w:val="none" w:sz="0" w:space="0" w:color="auto"/>
            <w:bottom w:val="none" w:sz="0" w:space="0" w:color="auto"/>
            <w:right w:val="none" w:sz="0" w:space="0" w:color="auto"/>
          </w:divBdr>
        </w:div>
        <w:div w:id="623385552">
          <w:marLeft w:val="0"/>
          <w:marRight w:val="0"/>
          <w:marTop w:val="0"/>
          <w:marBottom w:val="0"/>
          <w:divBdr>
            <w:top w:val="none" w:sz="0" w:space="0" w:color="auto"/>
            <w:left w:val="none" w:sz="0" w:space="0" w:color="auto"/>
            <w:bottom w:val="none" w:sz="0" w:space="0" w:color="auto"/>
            <w:right w:val="none" w:sz="0" w:space="0" w:color="auto"/>
          </w:divBdr>
        </w:div>
        <w:div w:id="417870622">
          <w:marLeft w:val="0"/>
          <w:marRight w:val="0"/>
          <w:marTop w:val="0"/>
          <w:marBottom w:val="0"/>
          <w:divBdr>
            <w:top w:val="none" w:sz="0" w:space="0" w:color="auto"/>
            <w:left w:val="none" w:sz="0" w:space="0" w:color="auto"/>
            <w:bottom w:val="none" w:sz="0" w:space="0" w:color="auto"/>
            <w:right w:val="none" w:sz="0" w:space="0" w:color="auto"/>
          </w:divBdr>
        </w:div>
        <w:div w:id="616331911">
          <w:marLeft w:val="0"/>
          <w:marRight w:val="0"/>
          <w:marTop w:val="0"/>
          <w:marBottom w:val="0"/>
          <w:divBdr>
            <w:top w:val="none" w:sz="0" w:space="0" w:color="auto"/>
            <w:left w:val="none" w:sz="0" w:space="0" w:color="auto"/>
            <w:bottom w:val="none" w:sz="0" w:space="0" w:color="auto"/>
            <w:right w:val="none" w:sz="0" w:space="0" w:color="auto"/>
          </w:divBdr>
        </w:div>
        <w:div w:id="814638177">
          <w:marLeft w:val="0"/>
          <w:marRight w:val="0"/>
          <w:marTop w:val="0"/>
          <w:marBottom w:val="0"/>
          <w:divBdr>
            <w:top w:val="none" w:sz="0" w:space="0" w:color="auto"/>
            <w:left w:val="none" w:sz="0" w:space="0" w:color="auto"/>
            <w:bottom w:val="none" w:sz="0" w:space="0" w:color="auto"/>
            <w:right w:val="none" w:sz="0" w:space="0" w:color="auto"/>
          </w:divBdr>
        </w:div>
        <w:div w:id="230391183">
          <w:marLeft w:val="0"/>
          <w:marRight w:val="0"/>
          <w:marTop w:val="0"/>
          <w:marBottom w:val="0"/>
          <w:divBdr>
            <w:top w:val="none" w:sz="0" w:space="0" w:color="auto"/>
            <w:left w:val="none" w:sz="0" w:space="0" w:color="auto"/>
            <w:bottom w:val="none" w:sz="0" w:space="0" w:color="auto"/>
            <w:right w:val="none" w:sz="0" w:space="0" w:color="auto"/>
          </w:divBdr>
        </w:div>
        <w:div w:id="21907071">
          <w:marLeft w:val="0"/>
          <w:marRight w:val="0"/>
          <w:marTop w:val="0"/>
          <w:marBottom w:val="0"/>
          <w:divBdr>
            <w:top w:val="none" w:sz="0" w:space="0" w:color="auto"/>
            <w:left w:val="none" w:sz="0" w:space="0" w:color="auto"/>
            <w:bottom w:val="none" w:sz="0" w:space="0" w:color="auto"/>
            <w:right w:val="none" w:sz="0" w:space="0" w:color="auto"/>
          </w:divBdr>
        </w:div>
        <w:div w:id="245965157">
          <w:marLeft w:val="0"/>
          <w:marRight w:val="0"/>
          <w:marTop w:val="0"/>
          <w:marBottom w:val="0"/>
          <w:divBdr>
            <w:top w:val="none" w:sz="0" w:space="0" w:color="auto"/>
            <w:left w:val="none" w:sz="0" w:space="0" w:color="auto"/>
            <w:bottom w:val="none" w:sz="0" w:space="0" w:color="auto"/>
            <w:right w:val="none" w:sz="0" w:space="0" w:color="auto"/>
          </w:divBdr>
        </w:div>
        <w:div w:id="791939202">
          <w:marLeft w:val="0"/>
          <w:marRight w:val="0"/>
          <w:marTop w:val="0"/>
          <w:marBottom w:val="0"/>
          <w:divBdr>
            <w:top w:val="none" w:sz="0" w:space="0" w:color="auto"/>
            <w:left w:val="none" w:sz="0" w:space="0" w:color="auto"/>
            <w:bottom w:val="none" w:sz="0" w:space="0" w:color="auto"/>
            <w:right w:val="none" w:sz="0" w:space="0" w:color="auto"/>
          </w:divBdr>
        </w:div>
        <w:div w:id="1637639738">
          <w:marLeft w:val="0"/>
          <w:marRight w:val="0"/>
          <w:marTop w:val="0"/>
          <w:marBottom w:val="0"/>
          <w:divBdr>
            <w:top w:val="none" w:sz="0" w:space="0" w:color="auto"/>
            <w:left w:val="none" w:sz="0" w:space="0" w:color="auto"/>
            <w:bottom w:val="none" w:sz="0" w:space="0" w:color="auto"/>
            <w:right w:val="none" w:sz="0" w:space="0" w:color="auto"/>
          </w:divBdr>
        </w:div>
        <w:div w:id="1605382774">
          <w:marLeft w:val="0"/>
          <w:marRight w:val="0"/>
          <w:marTop w:val="0"/>
          <w:marBottom w:val="0"/>
          <w:divBdr>
            <w:top w:val="none" w:sz="0" w:space="0" w:color="auto"/>
            <w:left w:val="none" w:sz="0" w:space="0" w:color="auto"/>
            <w:bottom w:val="none" w:sz="0" w:space="0" w:color="auto"/>
            <w:right w:val="none" w:sz="0" w:space="0" w:color="auto"/>
          </w:divBdr>
        </w:div>
        <w:div w:id="1918202475">
          <w:marLeft w:val="0"/>
          <w:marRight w:val="0"/>
          <w:marTop w:val="0"/>
          <w:marBottom w:val="0"/>
          <w:divBdr>
            <w:top w:val="none" w:sz="0" w:space="0" w:color="auto"/>
            <w:left w:val="none" w:sz="0" w:space="0" w:color="auto"/>
            <w:bottom w:val="none" w:sz="0" w:space="0" w:color="auto"/>
            <w:right w:val="none" w:sz="0" w:space="0" w:color="auto"/>
          </w:divBdr>
        </w:div>
        <w:div w:id="352852643">
          <w:marLeft w:val="0"/>
          <w:marRight w:val="0"/>
          <w:marTop w:val="0"/>
          <w:marBottom w:val="0"/>
          <w:divBdr>
            <w:top w:val="none" w:sz="0" w:space="0" w:color="auto"/>
            <w:left w:val="none" w:sz="0" w:space="0" w:color="auto"/>
            <w:bottom w:val="none" w:sz="0" w:space="0" w:color="auto"/>
            <w:right w:val="none" w:sz="0" w:space="0" w:color="auto"/>
          </w:divBdr>
        </w:div>
        <w:div w:id="1945964955">
          <w:marLeft w:val="0"/>
          <w:marRight w:val="0"/>
          <w:marTop w:val="0"/>
          <w:marBottom w:val="0"/>
          <w:divBdr>
            <w:top w:val="none" w:sz="0" w:space="0" w:color="auto"/>
            <w:left w:val="none" w:sz="0" w:space="0" w:color="auto"/>
            <w:bottom w:val="none" w:sz="0" w:space="0" w:color="auto"/>
            <w:right w:val="none" w:sz="0" w:space="0" w:color="auto"/>
          </w:divBdr>
        </w:div>
        <w:div w:id="2044816680">
          <w:marLeft w:val="0"/>
          <w:marRight w:val="0"/>
          <w:marTop w:val="0"/>
          <w:marBottom w:val="0"/>
          <w:divBdr>
            <w:top w:val="none" w:sz="0" w:space="0" w:color="auto"/>
            <w:left w:val="none" w:sz="0" w:space="0" w:color="auto"/>
            <w:bottom w:val="none" w:sz="0" w:space="0" w:color="auto"/>
            <w:right w:val="none" w:sz="0" w:space="0" w:color="auto"/>
          </w:divBdr>
        </w:div>
        <w:div w:id="1052925063">
          <w:marLeft w:val="0"/>
          <w:marRight w:val="0"/>
          <w:marTop w:val="0"/>
          <w:marBottom w:val="0"/>
          <w:divBdr>
            <w:top w:val="none" w:sz="0" w:space="0" w:color="auto"/>
            <w:left w:val="none" w:sz="0" w:space="0" w:color="auto"/>
            <w:bottom w:val="none" w:sz="0" w:space="0" w:color="auto"/>
            <w:right w:val="none" w:sz="0" w:space="0" w:color="auto"/>
          </w:divBdr>
        </w:div>
        <w:div w:id="1006597145">
          <w:marLeft w:val="0"/>
          <w:marRight w:val="0"/>
          <w:marTop w:val="0"/>
          <w:marBottom w:val="0"/>
          <w:divBdr>
            <w:top w:val="none" w:sz="0" w:space="0" w:color="auto"/>
            <w:left w:val="none" w:sz="0" w:space="0" w:color="auto"/>
            <w:bottom w:val="none" w:sz="0" w:space="0" w:color="auto"/>
            <w:right w:val="none" w:sz="0" w:space="0" w:color="auto"/>
          </w:divBdr>
        </w:div>
        <w:div w:id="421416595">
          <w:marLeft w:val="0"/>
          <w:marRight w:val="0"/>
          <w:marTop w:val="0"/>
          <w:marBottom w:val="0"/>
          <w:divBdr>
            <w:top w:val="none" w:sz="0" w:space="0" w:color="auto"/>
            <w:left w:val="none" w:sz="0" w:space="0" w:color="auto"/>
            <w:bottom w:val="none" w:sz="0" w:space="0" w:color="auto"/>
            <w:right w:val="none" w:sz="0" w:space="0" w:color="auto"/>
          </w:divBdr>
        </w:div>
        <w:div w:id="1949654081">
          <w:marLeft w:val="0"/>
          <w:marRight w:val="0"/>
          <w:marTop w:val="0"/>
          <w:marBottom w:val="0"/>
          <w:divBdr>
            <w:top w:val="none" w:sz="0" w:space="0" w:color="auto"/>
            <w:left w:val="none" w:sz="0" w:space="0" w:color="auto"/>
            <w:bottom w:val="none" w:sz="0" w:space="0" w:color="auto"/>
            <w:right w:val="none" w:sz="0" w:space="0" w:color="auto"/>
          </w:divBdr>
        </w:div>
        <w:div w:id="1420565992">
          <w:marLeft w:val="0"/>
          <w:marRight w:val="0"/>
          <w:marTop w:val="0"/>
          <w:marBottom w:val="0"/>
          <w:divBdr>
            <w:top w:val="none" w:sz="0" w:space="0" w:color="auto"/>
            <w:left w:val="none" w:sz="0" w:space="0" w:color="auto"/>
            <w:bottom w:val="none" w:sz="0" w:space="0" w:color="auto"/>
            <w:right w:val="none" w:sz="0" w:space="0" w:color="auto"/>
          </w:divBdr>
        </w:div>
        <w:div w:id="1877694361">
          <w:marLeft w:val="0"/>
          <w:marRight w:val="0"/>
          <w:marTop w:val="0"/>
          <w:marBottom w:val="0"/>
          <w:divBdr>
            <w:top w:val="none" w:sz="0" w:space="0" w:color="auto"/>
            <w:left w:val="none" w:sz="0" w:space="0" w:color="auto"/>
            <w:bottom w:val="none" w:sz="0" w:space="0" w:color="auto"/>
            <w:right w:val="none" w:sz="0" w:space="0" w:color="auto"/>
          </w:divBdr>
        </w:div>
        <w:div w:id="901869320">
          <w:marLeft w:val="0"/>
          <w:marRight w:val="0"/>
          <w:marTop w:val="0"/>
          <w:marBottom w:val="0"/>
          <w:divBdr>
            <w:top w:val="none" w:sz="0" w:space="0" w:color="auto"/>
            <w:left w:val="none" w:sz="0" w:space="0" w:color="auto"/>
            <w:bottom w:val="none" w:sz="0" w:space="0" w:color="auto"/>
            <w:right w:val="none" w:sz="0" w:space="0" w:color="auto"/>
          </w:divBdr>
        </w:div>
        <w:div w:id="856583132">
          <w:marLeft w:val="0"/>
          <w:marRight w:val="0"/>
          <w:marTop w:val="0"/>
          <w:marBottom w:val="0"/>
          <w:divBdr>
            <w:top w:val="none" w:sz="0" w:space="0" w:color="auto"/>
            <w:left w:val="none" w:sz="0" w:space="0" w:color="auto"/>
            <w:bottom w:val="none" w:sz="0" w:space="0" w:color="auto"/>
            <w:right w:val="none" w:sz="0" w:space="0" w:color="auto"/>
          </w:divBdr>
        </w:div>
        <w:div w:id="1998805366">
          <w:marLeft w:val="0"/>
          <w:marRight w:val="0"/>
          <w:marTop w:val="0"/>
          <w:marBottom w:val="0"/>
          <w:divBdr>
            <w:top w:val="none" w:sz="0" w:space="0" w:color="auto"/>
            <w:left w:val="none" w:sz="0" w:space="0" w:color="auto"/>
            <w:bottom w:val="none" w:sz="0" w:space="0" w:color="auto"/>
            <w:right w:val="none" w:sz="0" w:space="0" w:color="auto"/>
          </w:divBdr>
        </w:div>
        <w:div w:id="603266430">
          <w:marLeft w:val="0"/>
          <w:marRight w:val="0"/>
          <w:marTop w:val="0"/>
          <w:marBottom w:val="0"/>
          <w:divBdr>
            <w:top w:val="none" w:sz="0" w:space="0" w:color="auto"/>
            <w:left w:val="none" w:sz="0" w:space="0" w:color="auto"/>
            <w:bottom w:val="none" w:sz="0" w:space="0" w:color="auto"/>
            <w:right w:val="none" w:sz="0" w:space="0" w:color="auto"/>
          </w:divBdr>
        </w:div>
        <w:div w:id="200287882">
          <w:marLeft w:val="0"/>
          <w:marRight w:val="0"/>
          <w:marTop w:val="0"/>
          <w:marBottom w:val="0"/>
          <w:divBdr>
            <w:top w:val="none" w:sz="0" w:space="0" w:color="auto"/>
            <w:left w:val="none" w:sz="0" w:space="0" w:color="auto"/>
            <w:bottom w:val="none" w:sz="0" w:space="0" w:color="auto"/>
            <w:right w:val="none" w:sz="0" w:space="0" w:color="auto"/>
          </w:divBdr>
        </w:div>
        <w:div w:id="531693881">
          <w:marLeft w:val="0"/>
          <w:marRight w:val="0"/>
          <w:marTop w:val="0"/>
          <w:marBottom w:val="0"/>
          <w:divBdr>
            <w:top w:val="none" w:sz="0" w:space="0" w:color="auto"/>
            <w:left w:val="none" w:sz="0" w:space="0" w:color="auto"/>
            <w:bottom w:val="none" w:sz="0" w:space="0" w:color="auto"/>
            <w:right w:val="none" w:sz="0" w:space="0" w:color="auto"/>
          </w:divBdr>
        </w:div>
        <w:div w:id="1933781479">
          <w:marLeft w:val="0"/>
          <w:marRight w:val="0"/>
          <w:marTop w:val="0"/>
          <w:marBottom w:val="0"/>
          <w:divBdr>
            <w:top w:val="none" w:sz="0" w:space="0" w:color="auto"/>
            <w:left w:val="none" w:sz="0" w:space="0" w:color="auto"/>
            <w:bottom w:val="none" w:sz="0" w:space="0" w:color="auto"/>
            <w:right w:val="none" w:sz="0" w:space="0" w:color="auto"/>
          </w:divBdr>
        </w:div>
        <w:div w:id="579220262">
          <w:marLeft w:val="0"/>
          <w:marRight w:val="0"/>
          <w:marTop w:val="0"/>
          <w:marBottom w:val="0"/>
          <w:divBdr>
            <w:top w:val="none" w:sz="0" w:space="0" w:color="auto"/>
            <w:left w:val="none" w:sz="0" w:space="0" w:color="auto"/>
            <w:bottom w:val="none" w:sz="0" w:space="0" w:color="auto"/>
            <w:right w:val="none" w:sz="0" w:space="0" w:color="auto"/>
          </w:divBdr>
        </w:div>
        <w:div w:id="1399670964">
          <w:marLeft w:val="0"/>
          <w:marRight w:val="0"/>
          <w:marTop w:val="0"/>
          <w:marBottom w:val="0"/>
          <w:divBdr>
            <w:top w:val="none" w:sz="0" w:space="0" w:color="auto"/>
            <w:left w:val="none" w:sz="0" w:space="0" w:color="auto"/>
            <w:bottom w:val="none" w:sz="0" w:space="0" w:color="auto"/>
            <w:right w:val="none" w:sz="0" w:space="0" w:color="auto"/>
          </w:divBdr>
        </w:div>
        <w:div w:id="862983346">
          <w:marLeft w:val="0"/>
          <w:marRight w:val="0"/>
          <w:marTop w:val="0"/>
          <w:marBottom w:val="0"/>
          <w:divBdr>
            <w:top w:val="none" w:sz="0" w:space="0" w:color="auto"/>
            <w:left w:val="none" w:sz="0" w:space="0" w:color="auto"/>
            <w:bottom w:val="none" w:sz="0" w:space="0" w:color="auto"/>
            <w:right w:val="none" w:sz="0" w:space="0" w:color="auto"/>
          </w:divBdr>
        </w:div>
        <w:div w:id="1954245575">
          <w:marLeft w:val="0"/>
          <w:marRight w:val="0"/>
          <w:marTop w:val="0"/>
          <w:marBottom w:val="0"/>
          <w:divBdr>
            <w:top w:val="none" w:sz="0" w:space="0" w:color="auto"/>
            <w:left w:val="none" w:sz="0" w:space="0" w:color="auto"/>
            <w:bottom w:val="none" w:sz="0" w:space="0" w:color="auto"/>
            <w:right w:val="none" w:sz="0" w:space="0" w:color="auto"/>
          </w:divBdr>
        </w:div>
        <w:div w:id="1307588767">
          <w:marLeft w:val="0"/>
          <w:marRight w:val="0"/>
          <w:marTop w:val="0"/>
          <w:marBottom w:val="0"/>
          <w:divBdr>
            <w:top w:val="none" w:sz="0" w:space="0" w:color="auto"/>
            <w:left w:val="none" w:sz="0" w:space="0" w:color="auto"/>
            <w:bottom w:val="none" w:sz="0" w:space="0" w:color="auto"/>
            <w:right w:val="none" w:sz="0" w:space="0" w:color="auto"/>
          </w:divBdr>
        </w:div>
        <w:div w:id="1101298402">
          <w:marLeft w:val="0"/>
          <w:marRight w:val="0"/>
          <w:marTop w:val="0"/>
          <w:marBottom w:val="0"/>
          <w:divBdr>
            <w:top w:val="none" w:sz="0" w:space="0" w:color="auto"/>
            <w:left w:val="none" w:sz="0" w:space="0" w:color="auto"/>
            <w:bottom w:val="none" w:sz="0" w:space="0" w:color="auto"/>
            <w:right w:val="none" w:sz="0" w:space="0" w:color="auto"/>
          </w:divBdr>
        </w:div>
        <w:div w:id="1472944282">
          <w:marLeft w:val="0"/>
          <w:marRight w:val="0"/>
          <w:marTop w:val="0"/>
          <w:marBottom w:val="0"/>
          <w:divBdr>
            <w:top w:val="none" w:sz="0" w:space="0" w:color="auto"/>
            <w:left w:val="none" w:sz="0" w:space="0" w:color="auto"/>
            <w:bottom w:val="none" w:sz="0" w:space="0" w:color="auto"/>
            <w:right w:val="none" w:sz="0" w:space="0" w:color="auto"/>
          </w:divBdr>
        </w:div>
        <w:div w:id="783771099">
          <w:marLeft w:val="0"/>
          <w:marRight w:val="0"/>
          <w:marTop w:val="0"/>
          <w:marBottom w:val="0"/>
          <w:divBdr>
            <w:top w:val="none" w:sz="0" w:space="0" w:color="auto"/>
            <w:left w:val="none" w:sz="0" w:space="0" w:color="auto"/>
            <w:bottom w:val="none" w:sz="0" w:space="0" w:color="auto"/>
            <w:right w:val="none" w:sz="0" w:space="0" w:color="auto"/>
          </w:divBdr>
        </w:div>
        <w:div w:id="726416447">
          <w:marLeft w:val="0"/>
          <w:marRight w:val="0"/>
          <w:marTop w:val="0"/>
          <w:marBottom w:val="0"/>
          <w:divBdr>
            <w:top w:val="none" w:sz="0" w:space="0" w:color="auto"/>
            <w:left w:val="none" w:sz="0" w:space="0" w:color="auto"/>
            <w:bottom w:val="none" w:sz="0" w:space="0" w:color="auto"/>
            <w:right w:val="none" w:sz="0" w:space="0" w:color="auto"/>
          </w:divBdr>
        </w:div>
        <w:div w:id="1619533058">
          <w:marLeft w:val="0"/>
          <w:marRight w:val="0"/>
          <w:marTop w:val="0"/>
          <w:marBottom w:val="0"/>
          <w:divBdr>
            <w:top w:val="none" w:sz="0" w:space="0" w:color="auto"/>
            <w:left w:val="none" w:sz="0" w:space="0" w:color="auto"/>
            <w:bottom w:val="none" w:sz="0" w:space="0" w:color="auto"/>
            <w:right w:val="none" w:sz="0" w:space="0" w:color="auto"/>
          </w:divBdr>
        </w:div>
        <w:div w:id="1984693409">
          <w:marLeft w:val="0"/>
          <w:marRight w:val="0"/>
          <w:marTop w:val="0"/>
          <w:marBottom w:val="0"/>
          <w:divBdr>
            <w:top w:val="none" w:sz="0" w:space="0" w:color="auto"/>
            <w:left w:val="none" w:sz="0" w:space="0" w:color="auto"/>
            <w:bottom w:val="none" w:sz="0" w:space="0" w:color="auto"/>
            <w:right w:val="none" w:sz="0" w:space="0" w:color="auto"/>
          </w:divBdr>
        </w:div>
        <w:div w:id="384571105">
          <w:marLeft w:val="0"/>
          <w:marRight w:val="0"/>
          <w:marTop w:val="0"/>
          <w:marBottom w:val="0"/>
          <w:divBdr>
            <w:top w:val="none" w:sz="0" w:space="0" w:color="auto"/>
            <w:left w:val="none" w:sz="0" w:space="0" w:color="auto"/>
            <w:bottom w:val="none" w:sz="0" w:space="0" w:color="auto"/>
            <w:right w:val="none" w:sz="0" w:space="0" w:color="auto"/>
          </w:divBdr>
        </w:div>
        <w:div w:id="963803405">
          <w:marLeft w:val="0"/>
          <w:marRight w:val="0"/>
          <w:marTop w:val="0"/>
          <w:marBottom w:val="0"/>
          <w:divBdr>
            <w:top w:val="none" w:sz="0" w:space="0" w:color="auto"/>
            <w:left w:val="none" w:sz="0" w:space="0" w:color="auto"/>
            <w:bottom w:val="none" w:sz="0" w:space="0" w:color="auto"/>
            <w:right w:val="none" w:sz="0" w:space="0" w:color="auto"/>
          </w:divBdr>
        </w:div>
        <w:div w:id="65616701">
          <w:marLeft w:val="0"/>
          <w:marRight w:val="0"/>
          <w:marTop w:val="0"/>
          <w:marBottom w:val="0"/>
          <w:divBdr>
            <w:top w:val="none" w:sz="0" w:space="0" w:color="auto"/>
            <w:left w:val="none" w:sz="0" w:space="0" w:color="auto"/>
            <w:bottom w:val="none" w:sz="0" w:space="0" w:color="auto"/>
            <w:right w:val="none" w:sz="0" w:space="0" w:color="auto"/>
          </w:divBdr>
        </w:div>
        <w:div w:id="437026390">
          <w:marLeft w:val="0"/>
          <w:marRight w:val="0"/>
          <w:marTop w:val="0"/>
          <w:marBottom w:val="0"/>
          <w:divBdr>
            <w:top w:val="none" w:sz="0" w:space="0" w:color="auto"/>
            <w:left w:val="none" w:sz="0" w:space="0" w:color="auto"/>
            <w:bottom w:val="none" w:sz="0" w:space="0" w:color="auto"/>
            <w:right w:val="none" w:sz="0" w:space="0" w:color="auto"/>
          </w:divBdr>
        </w:div>
        <w:div w:id="1251505164">
          <w:marLeft w:val="0"/>
          <w:marRight w:val="0"/>
          <w:marTop w:val="0"/>
          <w:marBottom w:val="0"/>
          <w:divBdr>
            <w:top w:val="none" w:sz="0" w:space="0" w:color="auto"/>
            <w:left w:val="none" w:sz="0" w:space="0" w:color="auto"/>
            <w:bottom w:val="none" w:sz="0" w:space="0" w:color="auto"/>
            <w:right w:val="none" w:sz="0" w:space="0" w:color="auto"/>
          </w:divBdr>
        </w:div>
        <w:div w:id="711272650">
          <w:marLeft w:val="0"/>
          <w:marRight w:val="0"/>
          <w:marTop w:val="0"/>
          <w:marBottom w:val="0"/>
          <w:divBdr>
            <w:top w:val="none" w:sz="0" w:space="0" w:color="auto"/>
            <w:left w:val="none" w:sz="0" w:space="0" w:color="auto"/>
            <w:bottom w:val="none" w:sz="0" w:space="0" w:color="auto"/>
            <w:right w:val="none" w:sz="0" w:space="0" w:color="auto"/>
          </w:divBdr>
        </w:div>
        <w:div w:id="1943103347">
          <w:marLeft w:val="0"/>
          <w:marRight w:val="0"/>
          <w:marTop w:val="0"/>
          <w:marBottom w:val="0"/>
          <w:divBdr>
            <w:top w:val="none" w:sz="0" w:space="0" w:color="auto"/>
            <w:left w:val="none" w:sz="0" w:space="0" w:color="auto"/>
            <w:bottom w:val="none" w:sz="0" w:space="0" w:color="auto"/>
            <w:right w:val="none" w:sz="0" w:space="0" w:color="auto"/>
          </w:divBdr>
        </w:div>
        <w:div w:id="1343554007">
          <w:marLeft w:val="0"/>
          <w:marRight w:val="0"/>
          <w:marTop w:val="0"/>
          <w:marBottom w:val="0"/>
          <w:divBdr>
            <w:top w:val="none" w:sz="0" w:space="0" w:color="auto"/>
            <w:left w:val="none" w:sz="0" w:space="0" w:color="auto"/>
            <w:bottom w:val="none" w:sz="0" w:space="0" w:color="auto"/>
            <w:right w:val="none" w:sz="0" w:space="0" w:color="auto"/>
          </w:divBdr>
        </w:div>
        <w:div w:id="482430563">
          <w:marLeft w:val="0"/>
          <w:marRight w:val="0"/>
          <w:marTop w:val="0"/>
          <w:marBottom w:val="0"/>
          <w:divBdr>
            <w:top w:val="none" w:sz="0" w:space="0" w:color="auto"/>
            <w:left w:val="none" w:sz="0" w:space="0" w:color="auto"/>
            <w:bottom w:val="none" w:sz="0" w:space="0" w:color="auto"/>
            <w:right w:val="none" w:sz="0" w:space="0" w:color="auto"/>
          </w:divBdr>
        </w:div>
        <w:div w:id="1453208349">
          <w:marLeft w:val="0"/>
          <w:marRight w:val="0"/>
          <w:marTop w:val="0"/>
          <w:marBottom w:val="0"/>
          <w:divBdr>
            <w:top w:val="none" w:sz="0" w:space="0" w:color="auto"/>
            <w:left w:val="none" w:sz="0" w:space="0" w:color="auto"/>
            <w:bottom w:val="none" w:sz="0" w:space="0" w:color="auto"/>
            <w:right w:val="none" w:sz="0" w:space="0" w:color="auto"/>
          </w:divBdr>
        </w:div>
        <w:div w:id="136382256">
          <w:marLeft w:val="0"/>
          <w:marRight w:val="0"/>
          <w:marTop w:val="0"/>
          <w:marBottom w:val="0"/>
          <w:divBdr>
            <w:top w:val="none" w:sz="0" w:space="0" w:color="auto"/>
            <w:left w:val="none" w:sz="0" w:space="0" w:color="auto"/>
            <w:bottom w:val="none" w:sz="0" w:space="0" w:color="auto"/>
            <w:right w:val="none" w:sz="0" w:space="0" w:color="auto"/>
          </w:divBdr>
        </w:div>
        <w:div w:id="1400592828">
          <w:marLeft w:val="0"/>
          <w:marRight w:val="0"/>
          <w:marTop w:val="0"/>
          <w:marBottom w:val="0"/>
          <w:divBdr>
            <w:top w:val="none" w:sz="0" w:space="0" w:color="auto"/>
            <w:left w:val="none" w:sz="0" w:space="0" w:color="auto"/>
            <w:bottom w:val="none" w:sz="0" w:space="0" w:color="auto"/>
            <w:right w:val="none" w:sz="0" w:space="0" w:color="auto"/>
          </w:divBdr>
        </w:div>
        <w:div w:id="806626390">
          <w:marLeft w:val="0"/>
          <w:marRight w:val="0"/>
          <w:marTop w:val="0"/>
          <w:marBottom w:val="0"/>
          <w:divBdr>
            <w:top w:val="none" w:sz="0" w:space="0" w:color="auto"/>
            <w:left w:val="none" w:sz="0" w:space="0" w:color="auto"/>
            <w:bottom w:val="none" w:sz="0" w:space="0" w:color="auto"/>
            <w:right w:val="none" w:sz="0" w:space="0" w:color="auto"/>
          </w:divBdr>
        </w:div>
        <w:div w:id="348677863">
          <w:marLeft w:val="0"/>
          <w:marRight w:val="0"/>
          <w:marTop w:val="0"/>
          <w:marBottom w:val="0"/>
          <w:divBdr>
            <w:top w:val="none" w:sz="0" w:space="0" w:color="auto"/>
            <w:left w:val="none" w:sz="0" w:space="0" w:color="auto"/>
            <w:bottom w:val="none" w:sz="0" w:space="0" w:color="auto"/>
            <w:right w:val="none" w:sz="0" w:space="0" w:color="auto"/>
          </w:divBdr>
        </w:div>
        <w:div w:id="1091007708">
          <w:marLeft w:val="0"/>
          <w:marRight w:val="0"/>
          <w:marTop w:val="0"/>
          <w:marBottom w:val="0"/>
          <w:divBdr>
            <w:top w:val="none" w:sz="0" w:space="0" w:color="auto"/>
            <w:left w:val="none" w:sz="0" w:space="0" w:color="auto"/>
            <w:bottom w:val="none" w:sz="0" w:space="0" w:color="auto"/>
            <w:right w:val="none" w:sz="0" w:space="0" w:color="auto"/>
          </w:divBdr>
        </w:div>
        <w:div w:id="1440446170">
          <w:marLeft w:val="0"/>
          <w:marRight w:val="0"/>
          <w:marTop w:val="0"/>
          <w:marBottom w:val="0"/>
          <w:divBdr>
            <w:top w:val="none" w:sz="0" w:space="0" w:color="auto"/>
            <w:left w:val="none" w:sz="0" w:space="0" w:color="auto"/>
            <w:bottom w:val="none" w:sz="0" w:space="0" w:color="auto"/>
            <w:right w:val="none" w:sz="0" w:space="0" w:color="auto"/>
          </w:divBdr>
        </w:div>
        <w:div w:id="1195847518">
          <w:marLeft w:val="0"/>
          <w:marRight w:val="0"/>
          <w:marTop w:val="0"/>
          <w:marBottom w:val="0"/>
          <w:divBdr>
            <w:top w:val="none" w:sz="0" w:space="0" w:color="auto"/>
            <w:left w:val="none" w:sz="0" w:space="0" w:color="auto"/>
            <w:bottom w:val="none" w:sz="0" w:space="0" w:color="auto"/>
            <w:right w:val="none" w:sz="0" w:space="0" w:color="auto"/>
          </w:divBdr>
        </w:div>
        <w:div w:id="1031102447">
          <w:marLeft w:val="0"/>
          <w:marRight w:val="0"/>
          <w:marTop w:val="0"/>
          <w:marBottom w:val="0"/>
          <w:divBdr>
            <w:top w:val="none" w:sz="0" w:space="0" w:color="auto"/>
            <w:left w:val="none" w:sz="0" w:space="0" w:color="auto"/>
            <w:bottom w:val="none" w:sz="0" w:space="0" w:color="auto"/>
            <w:right w:val="none" w:sz="0" w:space="0" w:color="auto"/>
          </w:divBdr>
        </w:div>
        <w:div w:id="1817603253">
          <w:marLeft w:val="0"/>
          <w:marRight w:val="0"/>
          <w:marTop w:val="0"/>
          <w:marBottom w:val="0"/>
          <w:divBdr>
            <w:top w:val="none" w:sz="0" w:space="0" w:color="auto"/>
            <w:left w:val="none" w:sz="0" w:space="0" w:color="auto"/>
            <w:bottom w:val="none" w:sz="0" w:space="0" w:color="auto"/>
            <w:right w:val="none" w:sz="0" w:space="0" w:color="auto"/>
          </w:divBdr>
        </w:div>
        <w:div w:id="2068187475">
          <w:marLeft w:val="0"/>
          <w:marRight w:val="0"/>
          <w:marTop w:val="0"/>
          <w:marBottom w:val="0"/>
          <w:divBdr>
            <w:top w:val="none" w:sz="0" w:space="0" w:color="auto"/>
            <w:left w:val="none" w:sz="0" w:space="0" w:color="auto"/>
            <w:bottom w:val="none" w:sz="0" w:space="0" w:color="auto"/>
            <w:right w:val="none" w:sz="0" w:space="0" w:color="auto"/>
          </w:divBdr>
        </w:div>
        <w:div w:id="1095977712">
          <w:marLeft w:val="0"/>
          <w:marRight w:val="0"/>
          <w:marTop w:val="0"/>
          <w:marBottom w:val="0"/>
          <w:divBdr>
            <w:top w:val="none" w:sz="0" w:space="0" w:color="auto"/>
            <w:left w:val="none" w:sz="0" w:space="0" w:color="auto"/>
            <w:bottom w:val="none" w:sz="0" w:space="0" w:color="auto"/>
            <w:right w:val="none" w:sz="0" w:space="0" w:color="auto"/>
          </w:divBdr>
        </w:div>
        <w:div w:id="1864052804">
          <w:marLeft w:val="0"/>
          <w:marRight w:val="0"/>
          <w:marTop w:val="0"/>
          <w:marBottom w:val="0"/>
          <w:divBdr>
            <w:top w:val="none" w:sz="0" w:space="0" w:color="auto"/>
            <w:left w:val="none" w:sz="0" w:space="0" w:color="auto"/>
            <w:bottom w:val="none" w:sz="0" w:space="0" w:color="auto"/>
            <w:right w:val="none" w:sz="0" w:space="0" w:color="auto"/>
          </w:divBdr>
        </w:div>
        <w:div w:id="1242448759">
          <w:marLeft w:val="0"/>
          <w:marRight w:val="0"/>
          <w:marTop w:val="0"/>
          <w:marBottom w:val="0"/>
          <w:divBdr>
            <w:top w:val="none" w:sz="0" w:space="0" w:color="auto"/>
            <w:left w:val="none" w:sz="0" w:space="0" w:color="auto"/>
            <w:bottom w:val="none" w:sz="0" w:space="0" w:color="auto"/>
            <w:right w:val="none" w:sz="0" w:space="0" w:color="auto"/>
          </w:divBdr>
        </w:div>
        <w:div w:id="1005790750">
          <w:marLeft w:val="0"/>
          <w:marRight w:val="0"/>
          <w:marTop w:val="0"/>
          <w:marBottom w:val="0"/>
          <w:divBdr>
            <w:top w:val="none" w:sz="0" w:space="0" w:color="auto"/>
            <w:left w:val="none" w:sz="0" w:space="0" w:color="auto"/>
            <w:bottom w:val="none" w:sz="0" w:space="0" w:color="auto"/>
            <w:right w:val="none" w:sz="0" w:space="0" w:color="auto"/>
          </w:divBdr>
        </w:div>
        <w:div w:id="1895308610">
          <w:marLeft w:val="0"/>
          <w:marRight w:val="0"/>
          <w:marTop w:val="0"/>
          <w:marBottom w:val="0"/>
          <w:divBdr>
            <w:top w:val="none" w:sz="0" w:space="0" w:color="auto"/>
            <w:left w:val="none" w:sz="0" w:space="0" w:color="auto"/>
            <w:bottom w:val="none" w:sz="0" w:space="0" w:color="auto"/>
            <w:right w:val="none" w:sz="0" w:space="0" w:color="auto"/>
          </w:divBdr>
        </w:div>
        <w:div w:id="125007288">
          <w:marLeft w:val="0"/>
          <w:marRight w:val="0"/>
          <w:marTop w:val="0"/>
          <w:marBottom w:val="0"/>
          <w:divBdr>
            <w:top w:val="none" w:sz="0" w:space="0" w:color="auto"/>
            <w:left w:val="none" w:sz="0" w:space="0" w:color="auto"/>
            <w:bottom w:val="none" w:sz="0" w:space="0" w:color="auto"/>
            <w:right w:val="none" w:sz="0" w:space="0" w:color="auto"/>
          </w:divBdr>
        </w:div>
        <w:div w:id="893083884">
          <w:marLeft w:val="0"/>
          <w:marRight w:val="0"/>
          <w:marTop w:val="0"/>
          <w:marBottom w:val="0"/>
          <w:divBdr>
            <w:top w:val="none" w:sz="0" w:space="0" w:color="auto"/>
            <w:left w:val="none" w:sz="0" w:space="0" w:color="auto"/>
            <w:bottom w:val="none" w:sz="0" w:space="0" w:color="auto"/>
            <w:right w:val="none" w:sz="0" w:space="0" w:color="auto"/>
          </w:divBdr>
        </w:div>
        <w:div w:id="1975022415">
          <w:marLeft w:val="0"/>
          <w:marRight w:val="0"/>
          <w:marTop w:val="0"/>
          <w:marBottom w:val="0"/>
          <w:divBdr>
            <w:top w:val="none" w:sz="0" w:space="0" w:color="auto"/>
            <w:left w:val="none" w:sz="0" w:space="0" w:color="auto"/>
            <w:bottom w:val="none" w:sz="0" w:space="0" w:color="auto"/>
            <w:right w:val="none" w:sz="0" w:space="0" w:color="auto"/>
          </w:divBdr>
        </w:div>
        <w:div w:id="928000504">
          <w:marLeft w:val="0"/>
          <w:marRight w:val="0"/>
          <w:marTop w:val="0"/>
          <w:marBottom w:val="0"/>
          <w:divBdr>
            <w:top w:val="none" w:sz="0" w:space="0" w:color="auto"/>
            <w:left w:val="none" w:sz="0" w:space="0" w:color="auto"/>
            <w:bottom w:val="none" w:sz="0" w:space="0" w:color="auto"/>
            <w:right w:val="none" w:sz="0" w:space="0" w:color="auto"/>
          </w:divBdr>
        </w:div>
        <w:div w:id="868614901">
          <w:marLeft w:val="0"/>
          <w:marRight w:val="0"/>
          <w:marTop w:val="0"/>
          <w:marBottom w:val="0"/>
          <w:divBdr>
            <w:top w:val="none" w:sz="0" w:space="0" w:color="auto"/>
            <w:left w:val="none" w:sz="0" w:space="0" w:color="auto"/>
            <w:bottom w:val="none" w:sz="0" w:space="0" w:color="auto"/>
            <w:right w:val="none" w:sz="0" w:space="0" w:color="auto"/>
          </w:divBdr>
        </w:div>
        <w:div w:id="1883713197">
          <w:marLeft w:val="0"/>
          <w:marRight w:val="0"/>
          <w:marTop w:val="0"/>
          <w:marBottom w:val="0"/>
          <w:divBdr>
            <w:top w:val="none" w:sz="0" w:space="0" w:color="auto"/>
            <w:left w:val="none" w:sz="0" w:space="0" w:color="auto"/>
            <w:bottom w:val="none" w:sz="0" w:space="0" w:color="auto"/>
            <w:right w:val="none" w:sz="0" w:space="0" w:color="auto"/>
          </w:divBdr>
        </w:div>
        <w:div w:id="825248456">
          <w:marLeft w:val="0"/>
          <w:marRight w:val="0"/>
          <w:marTop w:val="0"/>
          <w:marBottom w:val="0"/>
          <w:divBdr>
            <w:top w:val="none" w:sz="0" w:space="0" w:color="auto"/>
            <w:left w:val="none" w:sz="0" w:space="0" w:color="auto"/>
            <w:bottom w:val="none" w:sz="0" w:space="0" w:color="auto"/>
            <w:right w:val="none" w:sz="0" w:space="0" w:color="auto"/>
          </w:divBdr>
        </w:div>
        <w:div w:id="170878001">
          <w:marLeft w:val="0"/>
          <w:marRight w:val="0"/>
          <w:marTop w:val="0"/>
          <w:marBottom w:val="0"/>
          <w:divBdr>
            <w:top w:val="none" w:sz="0" w:space="0" w:color="auto"/>
            <w:left w:val="none" w:sz="0" w:space="0" w:color="auto"/>
            <w:bottom w:val="none" w:sz="0" w:space="0" w:color="auto"/>
            <w:right w:val="none" w:sz="0" w:space="0" w:color="auto"/>
          </w:divBdr>
        </w:div>
        <w:div w:id="1306202518">
          <w:marLeft w:val="0"/>
          <w:marRight w:val="0"/>
          <w:marTop w:val="0"/>
          <w:marBottom w:val="0"/>
          <w:divBdr>
            <w:top w:val="none" w:sz="0" w:space="0" w:color="auto"/>
            <w:left w:val="none" w:sz="0" w:space="0" w:color="auto"/>
            <w:bottom w:val="none" w:sz="0" w:space="0" w:color="auto"/>
            <w:right w:val="none" w:sz="0" w:space="0" w:color="auto"/>
          </w:divBdr>
        </w:div>
        <w:div w:id="585306806">
          <w:marLeft w:val="0"/>
          <w:marRight w:val="0"/>
          <w:marTop w:val="0"/>
          <w:marBottom w:val="0"/>
          <w:divBdr>
            <w:top w:val="none" w:sz="0" w:space="0" w:color="auto"/>
            <w:left w:val="none" w:sz="0" w:space="0" w:color="auto"/>
            <w:bottom w:val="none" w:sz="0" w:space="0" w:color="auto"/>
            <w:right w:val="none" w:sz="0" w:space="0" w:color="auto"/>
          </w:divBdr>
        </w:div>
        <w:div w:id="1762724864">
          <w:marLeft w:val="0"/>
          <w:marRight w:val="0"/>
          <w:marTop w:val="0"/>
          <w:marBottom w:val="0"/>
          <w:divBdr>
            <w:top w:val="none" w:sz="0" w:space="0" w:color="auto"/>
            <w:left w:val="none" w:sz="0" w:space="0" w:color="auto"/>
            <w:bottom w:val="none" w:sz="0" w:space="0" w:color="auto"/>
            <w:right w:val="none" w:sz="0" w:space="0" w:color="auto"/>
          </w:divBdr>
        </w:div>
        <w:div w:id="2048213684">
          <w:marLeft w:val="0"/>
          <w:marRight w:val="0"/>
          <w:marTop w:val="0"/>
          <w:marBottom w:val="0"/>
          <w:divBdr>
            <w:top w:val="none" w:sz="0" w:space="0" w:color="auto"/>
            <w:left w:val="none" w:sz="0" w:space="0" w:color="auto"/>
            <w:bottom w:val="none" w:sz="0" w:space="0" w:color="auto"/>
            <w:right w:val="none" w:sz="0" w:space="0" w:color="auto"/>
          </w:divBdr>
        </w:div>
        <w:div w:id="2119400069">
          <w:marLeft w:val="0"/>
          <w:marRight w:val="0"/>
          <w:marTop w:val="0"/>
          <w:marBottom w:val="0"/>
          <w:divBdr>
            <w:top w:val="none" w:sz="0" w:space="0" w:color="auto"/>
            <w:left w:val="none" w:sz="0" w:space="0" w:color="auto"/>
            <w:bottom w:val="none" w:sz="0" w:space="0" w:color="auto"/>
            <w:right w:val="none" w:sz="0" w:space="0" w:color="auto"/>
          </w:divBdr>
        </w:div>
        <w:div w:id="1668435632">
          <w:marLeft w:val="0"/>
          <w:marRight w:val="0"/>
          <w:marTop w:val="0"/>
          <w:marBottom w:val="0"/>
          <w:divBdr>
            <w:top w:val="none" w:sz="0" w:space="0" w:color="auto"/>
            <w:left w:val="none" w:sz="0" w:space="0" w:color="auto"/>
            <w:bottom w:val="none" w:sz="0" w:space="0" w:color="auto"/>
            <w:right w:val="none" w:sz="0" w:space="0" w:color="auto"/>
          </w:divBdr>
        </w:div>
        <w:div w:id="1352412842">
          <w:marLeft w:val="0"/>
          <w:marRight w:val="0"/>
          <w:marTop w:val="0"/>
          <w:marBottom w:val="0"/>
          <w:divBdr>
            <w:top w:val="none" w:sz="0" w:space="0" w:color="auto"/>
            <w:left w:val="none" w:sz="0" w:space="0" w:color="auto"/>
            <w:bottom w:val="none" w:sz="0" w:space="0" w:color="auto"/>
            <w:right w:val="none" w:sz="0" w:space="0" w:color="auto"/>
          </w:divBdr>
        </w:div>
        <w:div w:id="1311251713">
          <w:marLeft w:val="0"/>
          <w:marRight w:val="0"/>
          <w:marTop w:val="0"/>
          <w:marBottom w:val="0"/>
          <w:divBdr>
            <w:top w:val="none" w:sz="0" w:space="0" w:color="auto"/>
            <w:left w:val="none" w:sz="0" w:space="0" w:color="auto"/>
            <w:bottom w:val="none" w:sz="0" w:space="0" w:color="auto"/>
            <w:right w:val="none" w:sz="0" w:space="0" w:color="auto"/>
          </w:divBdr>
        </w:div>
        <w:div w:id="1098058875">
          <w:marLeft w:val="0"/>
          <w:marRight w:val="0"/>
          <w:marTop w:val="0"/>
          <w:marBottom w:val="0"/>
          <w:divBdr>
            <w:top w:val="none" w:sz="0" w:space="0" w:color="auto"/>
            <w:left w:val="none" w:sz="0" w:space="0" w:color="auto"/>
            <w:bottom w:val="none" w:sz="0" w:space="0" w:color="auto"/>
            <w:right w:val="none" w:sz="0" w:space="0" w:color="auto"/>
          </w:divBdr>
        </w:div>
        <w:div w:id="1570310686">
          <w:marLeft w:val="0"/>
          <w:marRight w:val="0"/>
          <w:marTop w:val="0"/>
          <w:marBottom w:val="0"/>
          <w:divBdr>
            <w:top w:val="none" w:sz="0" w:space="0" w:color="auto"/>
            <w:left w:val="none" w:sz="0" w:space="0" w:color="auto"/>
            <w:bottom w:val="none" w:sz="0" w:space="0" w:color="auto"/>
            <w:right w:val="none" w:sz="0" w:space="0" w:color="auto"/>
          </w:divBdr>
        </w:div>
        <w:div w:id="487601267">
          <w:marLeft w:val="0"/>
          <w:marRight w:val="0"/>
          <w:marTop w:val="0"/>
          <w:marBottom w:val="0"/>
          <w:divBdr>
            <w:top w:val="none" w:sz="0" w:space="0" w:color="auto"/>
            <w:left w:val="none" w:sz="0" w:space="0" w:color="auto"/>
            <w:bottom w:val="none" w:sz="0" w:space="0" w:color="auto"/>
            <w:right w:val="none" w:sz="0" w:space="0" w:color="auto"/>
          </w:divBdr>
        </w:div>
        <w:div w:id="836922149">
          <w:marLeft w:val="0"/>
          <w:marRight w:val="0"/>
          <w:marTop w:val="0"/>
          <w:marBottom w:val="0"/>
          <w:divBdr>
            <w:top w:val="none" w:sz="0" w:space="0" w:color="auto"/>
            <w:left w:val="none" w:sz="0" w:space="0" w:color="auto"/>
            <w:bottom w:val="none" w:sz="0" w:space="0" w:color="auto"/>
            <w:right w:val="none" w:sz="0" w:space="0" w:color="auto"/>
          </w:divBdr>
        </w:div>
        <w:div w:id="2144881207">
          <w:marLeft w:val="0"/>
          <w:marRight w:val="0"/>
          <w:marTop w:val="0"/>
          <w:marBottom w:val="0"/>
          <w:divBdr>
            <w:top w:val="none" w:sz="0" w:space="0" w:color="auto"/>
            <w:left w:val="none" w:sz="0" w:space="0" w:color="auto"/>
            <w:bottom w:val="none" w:sz="0" w:space="0" w:color="auto"/>
            <w:right w:val="none" w:sz="0" w:space="0" w:color="auto"/>
          </w:divBdr>
        </w:div>
        <w:div w:id="1293945369">
          <w:marLeft w:val="0"/>
          <w:marRight w:val="0"/>
          <w:marTop w:val="0"/>
          <w:marBottom w:val="0"/>
          <w:divBdr>
            <w:top w:val="none" w:sz="0" w:space="0" w:color="auto"/>
            <w:left w:val="none" w:sz="0" w:space="0" w:color="auto"/>
            <w:bottom w:val="none" w:sz="0" w:space="0" w:color="auto"/>
            <w:right w:val="none" w:sz="0" w:space="0" w:color="auto"/>
          </w:divBdr>
        </w:div>
        <w:div w:id="1692534201">
          <w:marLeft w:val="0"/>
          <w:marRight w:val="0"/>
          <w:marTop w:val="0"/>
          <w:marBottom w:val="0"/>
          <w:divBdr>
            <w:top w:val="none" w:sz="0" w:space="0" w:color="auto"/>
            <w:left w:val="none" w:sz="0" w:space="0" w:color="auto"/>
            <w:bottom w:val="none" w:sz="0" w:space="0" w:color="auto"/>
            <w:right w:val="none" w:sz="0" w:space="0" w:color="auto"/>
          </w:divBdr>
        </w:div>
        <w:div w:id="265890150">
          <w:marLeft w:val="0"/>
          <w:marRight w:val="0"/>
          <w:marTop w:val="0"/>
          <w:marBottom w:val="0"/>
          <w:divBdr>
            <w:top w:val="none" w:sz="0" w:space="0" w:color="auto"/>
            <w:left w:val="none" w:sz="0" w:space="0" w:color="auto"/>
            <w:bottom w:val="none" w:sz="0" w:space="0" w:color="auto"/>
            <w:right w:val="none" w:sz="0" w:space="0" w:color="auto"/>
          </w:divBdr>
        </w:div>
        <w:div w:id="1085032227">
          <w:marLeft w:val="0"/>
          <w:marRight w:val="0"/>
          <w:marTop w:val="0"/>
          <w:marBottom w:val="0"/>
          <w:divBdr>
            <w:top w:val="none" w:sz="0" w:space="0" w:color="auto"/>
            <w:left w:val="none" w:sz="0" w:space="0" w:color="auto"/>
            <w:bottom w:val="none" w:sz="0" w:space="0" w:color="auto"/>
            <w:right w:val="none" w:sz="0" w:space="0" w:color="auto"/>
          </w:divBdr>
        </w:div>
        <w:div w:id="677998149">
          <w:marLeft w:val="0"/>
          <w:marRight w:val="0"/>
          <w:marTop w:val="0"/>
          <w:marBottom w:val="0"/>
          <w:divBdr>
            <w:top w:val="none" w:sz="0" w:space="0" w:color="auto"/>
            <w:left w:val="none" w:sz="0" w:space="0" w:color="auto"/>
            <w:bottom w:val="none" w:sz="0" w:space="0" w:color="auto"/>
            <w:right w:val="none" w:sz="0" w:space="0" w:color="auto"/>
          </w:divBdr>
        </w:div>
        <w:div w:id="1798908527">
          <w:marLeft w:val="0"/>
          <w:marRight w:val="0"/>
          <w:marTop w:val="0"/>
          <w:marBottom w:val="0"/>
          <w:divBdr>
            <w:top w:val="none" w:sz="0" w:space="0" w:color="auto"/>
            <w:left w:val="none" w:sz="0" w:space="0" w:color="auto"/>
            <w:bottom w:val="none" w:sz="0" w:space="0" w:color="auto"/>
            <w:right w:val="none" w:sz="0" w:space="0" w:color="auto"/>
          </w:divBdr>
        </w:div>
        <w:div w:id="2138134694">
          <w:marLeft w:val="0"/>
          <w:marRight w:val="0"/>
          <w:marTop w:val="0"/>
          <w:marBottom w:val="0"/>
          <w:divBdr>
            <w:top w:val="none" w:sz="0" w:space="0" w:color="auto"/>
            <w:left w:val="none" w:sz="0" w:space="0" w:color="auto"/>
            <w:bottom w:val="none" w:sz="0" w:space="0" w:color="auto"/>
            <w:right w:val="none" w:sz="0" w:space="0" w:color="auto"/>
          </w:divBdr>
        </w:div>
        <w:div w:id="149366189">
          <w:marLeft w:val="0"/>
          <w:marRight w:val="0"/>
          <w:marTop w:val="0"/>
          <w:marBottom w:val="0"/>
          <w:divBdr>
            <w:top w:val="none" w:sz="0" w:space="0" w:color="auto"/>
            <w:left w:val="none" w:sz="0" w:space="0" w:color="auto"/>
            <w:bottom w:val="none" w:sz="0" w:space="0" w:color="auto"/>
            <w:right w:val="none" w:sz="0" w:space="0" w:color="auto"/>
          </w:divBdr>
        </w:div>
        <w:div w:id="1906605663">
          <w:marLeft w:val="0"/>
          <w:marRight w:val="0"/>
          <w:marTop w:val="0"/>
          <w:marBottom w:val="0"/>
          <w:divBdr>
            <w:top w:val="none" w:sz="0" w:space="0" w:color="auto"/>
            <w:left w:val="none" w:sz="0" w:space="0" w:color="auto"/>
            <w:bottom w:val="none" w:sz="0" w:space="0" w:color="auto"/>
            <w:right w:val="none" w:sz="0" w:space="0" w:color="auto"/>
          </w:divBdr>
        </w:div>
        <w:div w:id="662859445">
          <w:marLeft w:val="0"/>
          <w:marRight w:val="0"/>
          <w:marTop w:val="0"/>
          <w:marBottom w:val="0"/>
          <w:divBdr>
            <w:top w:val="none" w:sz="0" w:space="0" w:color="auto"/>
            <w:left w:val="none" w:sz="0" w:space="0" w:color="auto"/>
            <w:bottom w:val="none" w:sz="0" w:space="0" w:color="auto"/>
            <w:right w:val="none" w:sz="0" w:space="0" w:color="auto"/>
          </w:divBdr>
        </w:div>
        <w:div w:id="1259678226">
          <w:marLeft w:val="0"/>
          <w:marRight w:val="0"/>
          <w:marTop w:val="0"/>
          <w:marBottom w:val="0"/>
          <w:divBdr>
            <w:top w:val="none" w:sz="0" w:space="0" w:color="auto"/>
            <w:left w:val="none" w:sz="0" w:space="0" w:color="auto"/>
            <w:bottom w:val="none" w:sz="0" w:space="0" w:color="auto"/>
            <w:right w:val="none" w:sz="0" w:space="0" w:color="auto"/>
          </w:divBdr>
        </w:div>
        <w:div w:id="2126342209">
          <w:marLeft w:val="0"/>
          <w:marRight w:val="0"/>
          <w:marTop w:val="0"/>
          <w:marBottom w:val="0"/>
          <w:divBdr>
            <w:top w:val="none" w:sz="0" w:space="0" w:color="auto"/>
            <w:left w:val="none" w:sz="0" w:space="0" w:color="auto"/>
            <w:bottom w:val="none" w:sz="0" w:space="0" w:color="auto"/>
            <w:right w:val="none" w:sz="0" w:space="0" w:color="auto"/>
          </w:divBdr>
        </w:div>
        <w:div w:id="752435302">
          <w:marLeft w:val="0"/>
          <w:marRight w:val="0"/>
          <w:marTop w:val="0"/>
          <w:marBottom w:val="0"/>
          <w:divBdr>
            <w:top w:val="none" w:sz="0" w:space="0" w:color="auto"/>
            <w:left w:val="none" w:sz="0" w:space="0" w:color="auto"/>
            <w:bottom w:val="none" w:sz="0" w:space="0" w:color="auto"/>
            <w:right w:val="none" w:sz="0" w:space="0" w:color="auto"/>
          </w:divBdr>
        </w:div>
        <w:div w:id="824932404">
          <w:marLeft w:val="0"/>
          <w:marRight w:val="0"/>
          <w:marTop w:val="0"/>
          <w:marBottom w:val="0"/>
          <w:divBdr>
            <w:top w:val="none" w:sz="0" w:space="0" w:color="auto"/>
            <w:left w:val="none" w:sz="0" w:space="0" w:color="auto"/>
            <w:bottom w:val="none" w:sz="0" w:space="0" w:color="auto"/>
            <w:right w:val="none" w:sz="0" w:space="0" w:color="auto"/>
          </w:divBdr>
        </w:div>
        <w:div w:id="2119907201">
          <w:marLeft w:val="0"/>
          <w:marRight w:val="0"/>
          <w:marTop w:val="0"/>
          <w:marBottom w:val="0"/>
          <w:divBdr>
            <w:top w:val="none" w:sz="0" w:space="0" w:color="auto"/>
            <w:left w:val="none" w:sz="0" w:space="0" w:color="auto"/>
            <w:bottom w:val="none" w:sz="0" w:space="0" w:color="auto"/>
            <w:right w:val="none" w:sz="0" w:space="0" w:color="auto"/>
          </w:divBdr>
        </w:div>
        <w:div w:id="1533301287">
          <w:marLeft w:val="0"/>
          <w:marRight w:val="0"/>
          <w:marTop w:val="0"/>
          <w:marBottom w:val="0"/>
          <w:divBdr>
            <w:top w:val="none" w:sz="0" w:space="0" w:color="auto"/>
            <w:left w:val="none" w:sz="0" w:space="0" w:color="auto"/>
            <w:bottom w:val="none" w:sz="0" w:space="0" w:color="auto"/>
            <w:right w:val="none" w:sz="0" w:space="0" w:color="auto"/>
          </w:divBdr>
        </w:div>
        <w:div w:id="1026294240">
          <w:marLeft w:val="0"/>
          <w:marRight w:val="0"/>
          <w:marTop w:val="0"/>
          <w:marBottom w:val="0"/>
          <w:divBdr>
            <w:top w:val="none" w:sz="0" w:space="0" w:color="auto"/>
            <w:left w:val="none" w:sz="0" w:space="0" w:color="auto"/>
            <w:bottom w:val="none" w:sz="0" w:space="0" w:color="auto"/>
            <w:right w:val="none" w:sz="0" w:space="0" w:color="auto"/>
          </w:divBdr>
        </w:div>
        <w:div w:id="2062553404">
          <w:marLeft w:val="0"/>
          <w:marRight w:val="0"/>
          <w:marTop w:val="0"/>
          <w:marBottom w:val="0"/>
          <w:divBdr>
            <w:top w:val="none" w:sz="0" w:space="0" w:color="auto"/>
            <w:left w:val="none" w:sz="0" w:space="0" w:color="auto"/>
            <w:bottom w:val="none" w:sz="0" w:space="0" w:color="auto"/>
            <w:right w:val="none" w:sz="0" w:space="0" w:color="auto"/>
          </w:divBdr>
        </w:div>
        <w:div w:id="1207258300">
          <w:marLeft w:val="0"/>
          <w:marRight w:val="0"/>
          <w:marTop w:val="0"/>
          <w:marBottom w:val="0"/>
          <w:divBdr>
            <w:top w:val="none" w:sz="0" w:space="0" w:color="auto"/>
            <w:left w:val="none" w:sz="0" w:space="0" w:color="auto"/>
            <w:bottom w:val="none" w:sz="0" w:space="0" w:color="auto"/>
            <w:right w:val="none" w:sz="0" w:space="0" w:color="auto"/>
          </w:divBdr>
        </w:div>
        <w:div w:id="1943604509">
          <w:marLeft w:val="0"/>
          <w:marRight w:val="0"/>
          <w:marTop w:val="0"/>
          <w:marBottom w:val="0"/>
          <w:divBdr>
            <w:top w:val="none" w:sz="0" w:space="0" w:color="auto"/>
            <w:left w:val="none" w:sz="0" w:space="0" w:color="auto"/>
            <w:bottom w:val="none" w:sz="0" w:space="0" w:color="auto"/>
            <w:right w:val="none" w:sz="0" w:space="0" w:color="auto"/>
          </w:divBdr>
        </w:div>
        <w:div w:id="772895856">
          <w:marLeft w:val="0"/>
          <w:marRight w:val="0"/>
          <w:marTop w:val="0"/>
          <w:marBottom w:val="0"/>
          <w:divBdr>
            <w:top w:val="none" w:sz="0" w:space="0" w:color="auto"/>
            <w:left w:val="none" w:sz="0" w:space="0" w:color="auto"/>
            <w:bottom w:val="none" w:sz="0" w:space="0" w:color="auto"/>
            <w:right w:val="none" w:sz="0" w:space="0" w:color="auto"/>
          </w:divBdr>
        </w:div>
        <w:div w:id="75985189">
          <w:marLeft w:val="0"/>
          <w:marRight w:val="0"/>
          <w:marTop w:val="0"/>
          <w:marBottom w:val="0"/>
          <w:divBdr>
            <w:top w:val="none" w:sz="0" w:space="0" w:color="auto"/>
            <w:left w:val="none" w:sz="0" w:space="0" w:color="auto"/>
            <w:bottom w:val="none" w:sz="0" w:space="0" w:color="auto"/>
            <w:right w:val="none" w:sz="0" w:space="0" w:color="auto"/>
          </w:divBdr>
        </w:div>
        <w:div w:id="1426534907">
          <w:marLeft w:val="0"/>
          <w:marRight w:val="0"/>
          <w:marTop w:val="0"/>
          <w:marBottom w:val="0"/>
          <w:divBdr>
            <w:top w:val="none" w:sz="0" w:space="0" w:color="auto"/>
            <w:left w:val="none" w:sz="0" w:space="0" w:color="auto"/>
            <w:bottom w:val="none" w:sz="0" w:space="0" w:color="auto"/>
            <w:right w:val="none" w:sz="0" w:space="0" w:color="auto"/>
          </w:divBdr>
        </w:div>
        <w:div w:id="1885211800">
          <w:marLeft w:val="0"/>
          <w:marRight w:val="0"/>
          <w:marTop w:val="0"/>
          <w:marBottom w:val="0"/>
          <w:divBdr>
            <w:top w:val="none" w:sz="0" w:space="0" w:color="auto"/>
            <w:left w:val="none" w:sz="0" w:space="0" w:color="auto"/>
            <w:bottom w:val="none" w:sz="0" w:space="0" w:color="auto"/>
            <w:right w:val="none" w:sz="0" w:space="0" w:color="auto"/>
          </w:divBdr>
        </w:div>
        <w:div w:id="1078476723">
          <w:marLeft w:val="0"/>
          <w:marRight w:val="0"/>
          <w:marTop w:val="0"/>
          <w:marBottom w:val="0"/>
          <w:divBdr>
            <w:top w:val="none" w:sz="0" w:space="0" w:color="auto"/>
            <w:left w:val="none" w:sz="0" w:space="0" w:color="auto"/>
            <w:bottom w:val="none" w:sz="0" w:space="0" w:color="auto"/>
            <w:right w:val="none" w:sz="0" w:space="0" w:color="auto"/>
          </w:divBdr>
        </w:div>
        <w:div w:id="1542589594">
          <w:marLeft w:val="0"/>
          <w:marRight w:val="0"/>
          <w:marTop w:val="0"/>
          <w:marBottom w:val="0"/>
          <w:divBdr>
            <w:top w:val="none" w:sz="0" w:space="0" w:color="auto"/>
            <w:left w:val="none" w:sz="0" w:space="0" w:color="auto"/>
            <w:bottom w:val="none" w:sz="0" w:space="0" w:color="auto"/>
            <w:right w:val="none" w:sz="0" w:space="0" w:color="auto"/>
          </w:divBdr>
        </w:div>
        <w:div w:id="194467559">
          <w:marLeft w:val="0"/>
          <w:marRight w:val="0"/>
          <w:marTop w:val="0"/>
          <w:marBottom w:val="0"/>
          <w:divBdr>
            <w:top w:val="none" w:sz="0" w:space="0" w:color="auto"/>
            <w:left w:val="none" w:sz="0" w:space="0" w:color="auto"/>
            <w:bottom w:val="none" w:sz="0" w:space="0" w:color="auto"/>
            <w:right w:val="none" w:sz="0" w:space="0" w:color="auto"/>
          </w:divBdr>
        </w:div>
        <w:div w:id="10617422">
          <w:marLeft w:val="0"/>
          <w:marRight w:val="0"/>
          <w:marTop w:val="0"/>
          <w:marBottom w:val="0"/>
          <w:divBdr>
            <w:top w:val="none" w:sz="0" w:space="0" w:color="auto"/>
            <w:left w:val="none" w:sz="0" w:space="0" w:color="auto"/>
            <w:bottom w:val="none" w:sz="0" w:space="0" w:color="auto"/>
            <w:right w:val="none" w:sz="0" w:space="0" w:color="auto"/>
          </w:divBdr>
        </w:div>
        <w:div w:id="1312444983">
          <w:marLeft w:val="0"/>
          <w:marRight w:val="0"/>
          <w:marTop w:val="0"/>
          <w:marBottom w:val="0"/>
          <w:divBdr>
            <w:top w:val="none" w:sz="0" w:space="0" w:color="auto"/>
            <w:left w:val="none" w:sz="0" w:space="0" w:color="auto"/>
            <w:bottom w:val="none" w:sz="0" w:space="0" w:color="auto"/>
            <w:right w:val="none" w:sz="0" w:space="0" w:color="auto"/>
          </w:divBdr>
        </w:div>
        <w:div w:id="585269208">
          <w:marLeft w:val="0"/>
          <w:marRight w:val="0"/>
          <w:marTop w:val="0"/>
          <w:marBottom w:val="0"/>
          <w:divBdr>
            <w:top w:val="none" w:sz="0" w:space="0" w:color="auto"/>
            <w:left w:val="none" w:sz="0" w:space="0" w:color="auto"/>
            <w:bottom w:val="none" w:sz="0" w:space="0" w:color="auto"/>
            <w:right w:val="none" w:sz="0" w:space="0" w:color="auto"/>
          </w:divBdr>
        </w:div>
        <w:div w:id="1002929337">
          <w:marLeft w:val="0"/>
          <w:marRight w:val="0"/>
          <w:marTop w:val="0"/>
          <w:marBottom w:val="0"/>
          <w:divBdr>
            <w:top w:val="none" w:sz="0" w:space="0" w:color="auto"/>
            <w:left w:val="none" w:sz="0" w:space="0" w:color="auto"/>
            <w:bottom w:val="none" w:sz="0" w:space="0" w:color="auto"/>
            <w:right w:val="none" w:sz="0" w:space="0" w:color="auto"/>
          </w:divBdr>
        </w:div>
        <w:div w:id="1689942584">
          <w:marLeft w:val="0"/>
          <w:marRight w:val="0"/>
          <w:marTop w:val="0"/>
          <w:marBottom w:val="0"/>
          <w:divBdr>
            <w:top w:val="none" w:sz="0" w:space="0" w:color="auto"/>
            <w:left w:val="none" w:sz="0" w:space="0" w:color="auto"/>
            <w:bottom w:val="none" w:sz="0" w:space="0" w:color="auto"/>
            <w:right w:val="none" w:sz="0" w:space="0" w:color="auto"/>
          </w:divBdr>
        </w:div>
        <w:div w:id="1518887663">
          <w:marLeft w:val="0"/>
          <w:marRight w:val="0"/>
          <w:marTop w:val="0"/>
          <w:marBottom w:val="0"/>
          <w:divBdr>
            <w:top w:val="none" w:sz="0" w:space="0" w:color="auto"/>
            <w:left w:val="none" w:sz="0" w:space="0" w:color="auto"/>
            <w:bottom w:val="none" w:sz="0" w:space="0" w:color="auto"/>
            <w:right w:val="none" w:sz="0" w:space="0" w:color="auto"/>
          </w:divBdr>
        </w:div>
        <w:div w:id="2100830518">
          <w:marLeft w:val="0"/>
          <w:marRight w:val="0"/>
          <w:marTop w:val="0"/>
          <w:marBottom w:val="0"/>
          <w:divBdr>
            <w:top w:val="none" w:sz="0" w:space="0" w:color="auto"/>
            <w:left w:val="none" w:sz="0" w:space="0" w:color="auto"/>
            <w:bottom w:val="none" w:sz="0" w:space="0" w:color="auto"/>
            <w:right w:val="none" w:sz="0" w:space="0" w:color="auto"/>
          </w:divBdr>
        </w:div>
        <w:div w:id="791485857">
          <w:marLeft w:val="0"/>
          <w:marRight w:val="0"/>
          <w:marTop w:val="0"/>
          <w:marBottom w:val="0"/>
          <w:divBdr>
            <w:top w:val="none" w:sz="0" w:space="0" w:color="auto"/>
            <w:left w:val="none" w:sz="0" w:space="0" w:color="auto"/>
            <w:bottom w:val="none" w:sz="0" w:space="0" w:color="auto"/>
            <w:right w:val="none" w:sz="0" w:space="0" w:color="auto"/>
          </w:divBdr>
        </w:div>
        <w:div w:id="907497128">
          <w:marLeft w:val="0"/>
          <w:marRight w:val="0"/>
          <w:marTop w:val="0"/>
          <w:marBottom w:val="0"/>
          <w:divBdr>
            <w:top w:val="none" w:sz="0" w:space="0" w:color="auto"/>
            <w:left w:val="none" w:sz="0" w:space="0" w:color="auto"/>
            <w:bottom w:val="none" w:sz="0" w:space="0" w:color="auto"/>
            <w:right w:val="none" w:sz="0" w:space="0" w:color="auto"/>
          </w:divBdr>
        </w:div>
        <w:div w:id="494146800">
          <w:marLeft w:val="0"/>
          <w:marRight w:val="0"/>
          <w:marTop w:val="0"/>
          <w:marBottom w:val="0"/>
          <w:divBdr>
            <w:top w:val="none" w:sz="0" w:space="0" w:color="auto"/>
            <w:left w:val="none" w:sz="0" w:space="0" w:color="auto"/>
            <w:bottom w:val="none" w:sz="0" w:space="0" w:color="auto"/>
            <w:right w:val="none" w:sz="0" w:space="0" w:color="auto"/>
          </w:divBdr>
        </w:div>
        <w:div w:id="1501306960">
          <w:marLeft w:val="0"/>
          <w:marRight w:val="0"/>
          <w:marTop w:val="0"/>
          <w:marBottom w:val="0"/>
          <w:divBdr>
            <w:top w:val="none" w:sz="0" w:space="0" w:color="auto"/>
            <w:left w:val="none" w:sz="0" w:space="0" w:color="auto"/>
            <w:bottom w:val="none" w:sz="0" w:space="0" w:color="auto"/>
            <w:right w:val="none" w:sz="0" w:space="0" w:color="auto"/>
          </w:divBdr>
        </w:div>
        <w:div w:id="996958898">
          <w:marLeft w:val="0"/>
          <w:marRight w:val="0"/>
          <w:marTop w:val="0"/>
          <w:marBottom w:val="0"/>
          <w:divBdr>
            <w:top w:val="none" w:sz="0" w:space="0" w:color="auto"/>
            <w:left w:val="none" w:sz="0" w:space="0" w:color="auto"/>
            <w:bottom w:val="none" w:sz="0" w:space="0" w:color="auto"/>
            <w:right w:val="none" w:sz="0" w:space="0" w:color="auto"/>
          </w:divBdr>
        </w:div>
        <w:div w:id="2013682365">
          <w:marLeft w:val="0"/>
          <w:marRight w:val="0"/>
          <w:marTop w:val="0"/>
          <w:marBottom w:val="0"/>
          <w:divBdr>
            <w:top w:val="none" w:sz="0" w:space="0" w:color="auto"/>
            <w:left w:val="none" w:sz="0" w:space="0" w:color="auto"/>
            <w:bottom w:val="none" w:sz="0" w:space="0" w:color="auto"/>
            <w:right w:val="none" w:sz="0" w:space="0" w:color="auto"/>
          </w:divBdr>
        </w:div>
        <w:div w:id="536087769">
          <w:marLeft w:val="0"/>
          <w:marRight w:val="0"/>
          <w:marTop w:val="0"/>
          <w:marBottom w:val="0"/>
          <w:divBdr>
            <w:top w:val="none" w:sz="0" w:space="0" w:color="auto"/>
            <w:left w:val="none" w:sz="0" w:space="0" w:color="auto"/>
            <w:bottom w:val="none" w:sz="0" w:space="0" w:color="auto"/>
            <w:right w:val="none" w:sz="0" w:space="0" w:color="auto"/>
          </w:divBdr>
        </w:div>
        <w:div w:id="1592154501">
          <w:marLeft w:val="0"/>
          <w:marRight w:val="0"/>
          <w:marTop w:val="0"/>
          <w:marBottom w:val="0"/>
          <w:divBdr>
            <w:top w:val="none" w:sz="0" w:space="0" w:color="auto"/>
            <w:left w:val="none" w:sz="0" w:space="0" w:color="auto"/>
            <w:bottom w:val="none" w:sz="0" w:space="0" w:color="auto"/>
            <w:right w:val="none" w:sz="0" w:space="0" w:color="auto"/>
          </w:divBdr>
        </w:div>
        <w:div w:id="1433432311">
          <w:marLeft w:val="0"/>
          <w:marRight w:val="0"/>
          <w:marTop w:val="0"/>
          <w:marBottom w:val="0"/>
          <w:divBdr>
            <w:top w:val="none" w:sz="0" w:space="0" w:color="auto"/>
            <w:left w:val="none" w:sz="0" w:space="0" w:color="auto"/>
            <w:bottom w:val="none" w:sz="0" w:space="0" w:color="auto"/>
            <w:right w:val="none" w:sz="0" w:space="0" w:color="auto"/>
          </w:divBdr>
        </w:div>
        <w:div w:id="1803234049">
          <w:marLeft w:val="0"/>
          <w:marRight w:val="0"/>
          <w:marTop w:val="0"/>
          <w:marBottom w:val="0"/>
          <w:divBdr>
            <w:top w:val="none" w:sz="0" w:space="0" w:color="auto"/>
            <w:left w:val="none" w:sz="0" w:space="0" w:color="auto"/>
            <w:bottom w:val="none" w:sz="0" w:space="0" w:color="auto"/>
            <w:right w:val="none" w:sz="0" w:space="0" w:color="auto"/>
          </w:divBdr>
        </w:div>
        <w:div w:id="1613702970">
          <w:marLeft w:val="0"/>
          <w:marRight w:val="0"/>
          <w:marTop w:val="0"/>
          <w:marBottom w:val="0"/>
          <w:divBdr>
            <w:top w:val="none" w:sz="0" w:space="0" w:color="auto"/>
            <w:left w:val="none" w:sz="0" w:space="0" w:color="auto"/>
            <w:bottom w:val="none" w:sz="0" w:space="0" w:color="auto"/>
            <w:right w:val="none" w:sz="0" w:space="0" w:color="auto"/>
          </w:divBdr>
        </w:div>
        <w:div w:id="2131892406">
          <w:marLeft w:val="0"/>
          <w:marRight w:val="0"/>
          <w:marTop w:val="0"/>
          <w:marBottom w:val="0"/>
          <w:divBdr>
            <w:top w:val="none" w:sz="0" w:space="0" w:color="auto"/>
            <w:left w:val="none" w:sz="0" w:space="0" w:color="auto"/>
            <w:bottom w:val="none" w:sz="0" w:space="0" w:color="auto"/>
            <w:right w:val="none" w:sz="0" w:space="0" w:color="auto"/>
          </w:divBdr>
        </w:div>
        <w:div w:id="40832253">
          <w:marLeft w:val="0"/>
          <w:marRight w:val="0"/>
          <w:marTop w:val="0"/>
          <w:marBottom w:val="0"/>
          <w:divBdr>
            <w:top w:val="none" w:sz="0" w:space="0" w:color="auto"/>
            <w:left w:val="none" w:sz="0" w:space="0" w:color="auto"/>
            <w:bottom w:val="none" w:sz="0" w:space="0" w:color="auto"/>
            <w:right w:val="none" w:sz="0" w:space="0" w:color="auto"/>
          </w:divBdr>
        </w:div>
        <w:div w:id="1261984887">
          <w:marLeft w:val="0"/>
          <w:marRight w:val="0"/>
          <w:marTop w:val="0"/>
          <w:marBottom w:val="0"/>
          <w:divBdr>
            <w:top w:val="none" w:sz="0" w:space="0" w:color="auto"/>
            <w:left w:val="none" w:sz="0" w:space="0" w:color="auto"/>
            <w:bottom w:val="none" w:sz="0" w:space="0" w:color="auto"/>
            <w:right w:val="none" w:sz="0" w:space="0" w:color="auto"/>
          </w:divBdr>
        </w:div>
        <w:div w:id="1863320002">
          <w:marLeft w:val="0"/>
          <w:marRight w:val="0"/>
          <w:marTop w:val="0"/>
          <w:marBottom w:val="0"/>
          <w:divBdr>
            <w:top w:val="none" w:sz="0" w:space="0" w:color="auto"/>
            <w:left w:val="none" w:sz="0" w:space="0" w:color="auto"/>
            <w:bottom w:val="none" w:sz="0" w:space="0" w:color="auto"/>
            <w:right w:val="none" w:sz="0" w:space="0" w:color="auto"/>
          </w:divBdr>
        </w:div>
        <w:div w:id="2058623606">
          <w:marLeft w:val="0"/>
          <w:marRight w:val="0"/>
          <w:marTop w:val="0"/>
          <w:marBottom w:val="0"/>
          <w:divBdr>
            <w:top w:val="none" w:sz="0" w:space="0" w:color="auto"/>
            <w:left w:val="none" w:sz="0" w:space="0" w:color="auto"/>
            <w:bottom w:val="none" w:sz="0" w:space="0" w:color="auto"/>
            <w:right w:val="none" w:sz="0" w:space="0" w:color="auto"/>
          </w:divBdr>
        </w:div>
        <w:div w:id="702445303">
          <w:marLeft w:val="0"/>
          <w:marRight w:val="0"/>
          <w:marTop w:val="0"/>
          <w:marBottom w:val="0"/>
          <w:divBdr>
            <w:top w:val="none" w:sz="0" w:space="0" w:color="auto"/>
            <w:left w:val="none" w:sz="0" w:space="0" w:color="auto"/>
            <w:bottom w:val="none" w:sz="0" w:space="0" w:color="auto"/>
            <w:right w:val="none" w:sz="0" w:space="0" w:color="auto"/>
          </w:divBdr>
        </w:div>
        <w:div w:id="380861921">
          <w:marLeft w:val="0"/>
          <w:marRight w:val="0"/>
          <w:marTop w:val="0"/>
          <w:marBottom w:val="0"/>
          <w:divBdr>
            <w:top w:val="none" w:sz="0" w:space="0" w:color="auto"/>
            <w:left w:val="none" w:sz="0" w:space="0" w:color="auto"/>
            <w:bottom w:val="none" w:sz="0" w:space="0" w:color="auto"/>
            <w:right w:val="none" w:sz="0" w:space="0" w:color="auto"/>
          </w:divBdr>
        </w:div>
        <w:div w:id="1056703879">
          <w:marLeft w:val="0"/>
          <w:marRight w:val="0"/>
          <w:marTop w:val="0"/>
          <w:marBottom w:val="0"/>
          <w:divBdr>
            <w:top w:val="none" w:sz="0" w:space="0" w:color="auto"/>
            <w:left w:val="none" w:sz="0" w:space="0" w:color="auto"/>
            <w:bottom w:val="none" w:sz="0" w:space="0" w:color="auto"/>
            <w:right w:val="none" w:sz="0" w:space="0" w:color="auto"/>
          </w:divBdr>
        </w:div>
        <w:div w:id="425614548">
          <w:marLeft w:val="0"/>
          <w:marRight w:val="0"/>
          <w:marTop w:val="0"/>
          <w:marBottom w:val="0"/>
          <w:divBdr>
            <w:top w:val="none" w:sz="0" w:space="0" w:color="auto"/>
            <w:left w:val="none" w:sz="0" w:space="0" w:color="auto"/>
            <w:bottom w:val="none" w:sz="0" w:space="0" w:color="auto"/>
            <w:right w:val="none" w:sz="0" w:space="0" w:color="auto"/>
          </w:divBdr>
        </w:div>
        <w:div w:id="1190727489">
          <w:marLeft w:val="0"/>
          <w:marRight w:val="0"/>
          <w:marTop w:val="0"/>
          <w:marBottom w:val="0"/>
          <w:divBdr>
            <w:top w:val="none" w:sz="0" w:space="0" w:color="auto"/>
            <w:left w:val="none" w:sz="0" w:space="0" w:color="auto"/>
            <w:bottom w:val="none" w:sz="0" w:space="0" w:color="auto"/>
            <w:right w:val="none" w:sz="0" w:space="0" w:color="auto"/>
          </w:divBdr>
        </w:div>
        <w:div w:id="1119879901">
          <w:marLeft w:val="0"/>
          <w:marRight w:val="0"/>
          <w:marTop w:val="0"/>
          <w:marBottom w:val="0"/>
          <w:divBdr>
            <w:top w:val="none" w:sz="0" w:space="0" w:color="auto"/>
            <w:left w:val="none" w:sz="0" w:space="0" w:color="auto"/>
            <w:bottom w:val="none" w:sz="0" w:space="0" w:color="auto"/>
            <w:right w:val="none" w:sz="0" w:space="0" w:color="auto"/>
          </w:divBdr>
        </w:div>
        <w:div w:id="1392342454">
          <w:marLeft w:val="0"/>
          <w:marRight w:val="0"/>
          <w:marTop w:val="0"/>
          <w:marBottom w:val="0"/>
          <w:divBdr>
            <w:top w:val="none" w:sz="0" w:space="0" w:color="auto"/>
            <w:left w:val="none" w:sz="0" w:space="0" w:color="auto"/>
            <w:bottom w:val="none" w:sz="0" w:space="0" w:color="auto"/>
            <w:right w:val="none" w:sz="0" w:space="0" w:color="auto"/>
          </w:divBdr>
        </w:div>
        <w:div w:id="1783181964">
          <w:marLeft w:val="0"/>
          <w:marRight w:val="0"/>
          <w:marTop w:val="0"/>
          <w:marBottom w:val="0"/>
          <w:divBdr>
            <w:top w:val="none" w:sz="0" w:space="0" w:color="auto"/>
            <w:left w:val="none" w:sz="0" w:space="0" w:color="auto"/>
            <w:bottom w:val="none" w:sz="0" w:space="0" w:color="auto"/>
            <w:right w:val="none" w:sz="0" w:space="0" w:color="auto"/>
          </w:divBdr>
        </w:div>
        <w:div w:id="1124470757">
          <w:marLeft w:val="0"/>
          <w:marRight w:val="0"/>
          <w:marTop w:val="0"/>
          <w:marBottom w:val="0"/>
          <w:divBdr>
            <w:top w:val="none" w:sz="0" w:space="0" w:color="auto"/>
            <w:left w:val="none" w:sz="0" w:space="0" w:color="auto"/>
            <w:bottom w:val="none" w:sz="0" w:space="0" w:color="auto"/>
            <w:right w:val="none" w:sz="0" w:space="0" w:color="auto"/>
          </w:divBdr>
        </w:div>
        <w:div w:id="1189373131">
          <w:marLeft w:val="0"/>
          <w:marRight w:val="0"/>
          <w:marTop w:val="0"/>
          <w:marBottom w:val="0"/>
          <w:divBdr>
            <w:top w:val="none" w:sz="0" w:space="0" w:color="auto"/>
            <w:left w:val="none" w:sz="0" w:space="0" w:color="auto"/>
            <w:bottom w:val="none" w:sz="0" w:space="0" w:color="auto"/>
            <w:right w:val="none" w:sz="0" w:space="0" w:color="auto"/>
          </w:divBdr>
        </w:div>
        <w:div w:id="1453750301">
          <w:marLeft w:val="0"/>
          <w:marRight w:val="0"/>
          <w:marTop w:val="0"/>
          <w:marBottom w:val="0"/>
          <w:divBdr>
            <w:top w:val="none" w:sz="0" w:space="0" w:color="auto"/>
            <w:left w:val="none" w:sz="0" w:space="0" w:color="auto"/>
            <w:bottom w:val="none" w:sz="0" w:space="0" w:color="auto"/>
            <w:right w:val="none" w:sz="0" w:space="0" w:color="auto"/>
          </w:divBdr>
        </w:div>
        <w:div w:id="304630026">
          <w:marLeft w:val="0"/>
          <w:marRight w:val="0"/>
          <w:marTop w:val="0"/>
          <w:marBottom w:val="0"/>
          <w:divBdr>
            <w:top w:val="none" w:sz="0" w:space="0" w:color="auto"/>
            <w:left w:val="none" w:sz="0" w:space="0" w:color="auto"/>
            <w:bottom w:val="none" w:sz="0" w:space="0" w:color="auto"/>
            <w:right w:val="none" w:sz="0" w:space="0" w:color="auto"/>
          </w:divBdr>
        </w:div>
        <w:div w:id="485904679">
          <w:marLeft w:val="0"/>
          <w:marRight w:val="0"/>
          <w:marTop w:val="0"/>
          <w:marBottom w:val="0"/>
          <w:divBdr>
            <w:top w:val="none" w:sz="0" w:space="0" w:color="auto"/>
            <w:left w:val="none" w:sz="0" w:space="0" w:color="auto"/>
            <w:bottom w:val="none" w:sz="0" w:space="0" w:color="auto"/>
            <w:right w:val="none" w:sz="0" w:space="0" w:color="auto"/>
          </w:divBdr>
        </w:div>
        <w:div w:id="1771268047">
          <w:marLeft w:val="0"/>
          <w:marRight w:val="0"/>
          <w:marTop w:val="0"/>
          <w:marBottom w:val="0"/>
          <w:divBdr>
            <w:top w:val="none" w:sz="0" w:space="0" w:color="auto"/>
            <w:left w:val="none" w:sz="0" w:space="0" w:color="auto"/>
            <w:bottom w:val="none" w:sz="0" w:space="0" w:color="auto"/>
            <w:right w:val="none" w:sz="0" w:space="0" w:color="auto"/>
          </w:divBdr>
        </w:div>
        <w:div w:id="686440917">
          <w:marLeft w:val="0"/>
          <w:marRight w:val="0"/>
          <w:marTop w:val="0"/>
          <w:marBottom w:val="0"/>
          <w:divBdr>
            <w:top w:val="none" w:sz="0" w:space="0" w:color="auto"/>
            <w:left w:val="none" w:sz="0" w:space="0" w:color="auto"/>
            <w:bottom w:val="none" w:sz="0" w:space="0" w:color="auto"/>
            <w:right w:val="none" w:sz="0" w:space="0" w:color="auto"/>
          </w:divBdr>
        </w:div>
        <w:div w:id="536284736">
          <w:marLeft w:val="0"/>
          <w:marRight w:val="0"/>
          <w:marTop w:val="0"/>
          <w:marBottom w:val="0"/>
          <w:divBdr>
            <w:top w:val="none" w:sz="0" w:space="0" w:color="auto"/>
            <w:left w:val="none" w:sz="0" w:space="0" w:color="auto"/>
            <w:bottom w:val="none" w:sz="0" w:space="0" w:color="auto"/>
            <w:right w:val="none" w:sz="0" w:space="0" w:color="auto"/>
          </w:divBdr>
        </w:div>
        <w:div w:id="855848285">
          <w:marLeft w:val="0"/>
          <w:marRight w:val="0"/>
          <w:marTop w:val="0"/>
          <w:marBottom w:val="0"/>
          <w:divBdr>
            <w:top w:val="none" w:sz="0" w:space="0" w:color="auto"/>
            <w:left w:val="none" w:sz="0" w:space="0" w:color="auto"/>
            <w:bottom w:val="none" w:sz="0" w:space="0" w:color="auto"/>
            <w:right w:val="none" w:sz="0" w:space="0" w:color="auto"/>
          </w:divBdr>
        </w:div>
        <w:div w:id="926496267">
          <w:marLeft w:val="0"/>
          <w:marRight w:val="0"/>
          <w:marTop w:val="0"/>
          <w:marBottom w:val="0"/>
          <w:divBdr>
            <w:top w:val="none" w:sz="0" w:space="0" w:color="auto"/>
            <w:left w:val="none" w:sz="0" w:space="0" w:color="auto"/>
            <w:bottom w:val="none" w:sz="0" w:space="0" w:color="auto"/>
            <w:right w:val="none" w:sz="0" w:space="0" w:color="auto"/>
          </w:divBdr>
        </w:div>
        <w:div w:id="1663772985">
          <w:marLeft w:val="0"/>
          <w:marRight w:val="0"/>
          <w:marTop w:val="0"/>
          <w:marBottom w:val="0"/>
          <w:divBdr>
            <w:top w:val="none" w:sz="0" w:space="0" w:color="auto"/>
            <w:left w:val="none" w:sz="0" w:space="0" w:color="auto"/>
            <w:bottom w:val="none" w:sz="0" w:space="0" w:color="auto"/>
            <w:right w:val="none" w:sz="0" w:space="0" w:color="auto"/>
          </w:divBdr>
        </w:div>
        <w:div w:id="259875498">
          <w:marLeft w:val="0"/>
          <w:marRight w:val="0"/>
          <w:marTop w:val="0"/>
          <w:marBottom w:val="0"/>
          <w:divBdr>
            <w:top w:val="none" w:sz="0" w:space="0" w:color="auto"/>
            <w:left w:val="none" w:sz="0" w:space="0" w:color="auto"/>
            <w:bottom w:val="none" w:sz="0" w:space="0" w:color="auto"/>
            <w:right w:val="none" w:sz="0" w:space="0" w:color="auto"/>
          </w:divBdr>
        </w:div>
        <w:div w:id="897015549">
          <w:marLeft w:val="0"/>
          <w:marRight w:val="0"/>
          <w:marTop w:val="0"/>
          <w:marBottom w:val="0"/>
          <w:divBdr>
            <w:top w:val="none" w:sz="0" w:space="0" w:color="auto"/>
            <w:left w:val="none" w:sz="0" w:space="0" w:color="auto"/>
            <w:bottom w:val="none" w:sz="0" w:space="0" w:color="auto"/>
            <w:right w:val="none" w:sz="0" w:space="0" w:color="auto"/>
          </w:divBdr>
        </w:div>
        <w:div w:id="775684715">
          <w:marLeft w:val="0"/>
          <w:marRight w:val="0"/>
          <w:marTop w:val="0"/>
          <w:marBottom w:val="0"/>
          <w:divBdr>
            <w:top w:val="none" w:sz="0" w:space="0" w:color="auto"/>
            <w:left w:val="none" w:sz="0" w:space="0" w:color="auto"/>
            <w:bottom w:val="none" w:sz="0" w:space="0" w:color="auto"/>
            <w:right w:val="none" w:sz="0" w:space="0" w:color="auto"/>
          </w:divBdr>
        </w:div>
        <w:div w:id="1114710328">
          <w:marLeft w:val="0"/>
          <w:marRight w:val="0"/>
          <w:marTop w:val="0"/>
          <w:marBottom w:val="0"/>
          <w:divBdr>
            <w:top w:val="none" w:sz="0" w:space="0" w:color="auto"/>
            <w:left w:val="none" w:sz="0" w:space="0" w:color="auto"/>
            <w:bottom w:val="none" w:sz="0" w:space="0" w:color="auto"/>
            <w:right w:val="none" w:sz="0" w:space="0" w:color="auto"/>
          </w:divBdr>
        </w:div>
        <w:div w:id="1961379156">
          <w:marLeft w:val="0"/>
          <w:marRight w:val="0"/>
          <w:marTop w:val="0"/>
          <w:marBottom w:val="0"/>
          <w:divBdr>
            <w:top w:val="none" w:sz="0" w:space="0" w:color="auto"/>
            <w:left w:val="none" w:sz="0" w:space="0" w:color="auto"/>
            <w:bottom w:val="none" w:sz="0" w:space="0" w:color="auto"/>
            <w:right w:val="none" w:sz="0" w:space="0" w:color="auto"/>
          </w:divBdr>
        </w:div>
        <w:div w:id="1037393864">
          <w:marLeft w:val="0"/>
          <w:marRight w:val="0"/>
          <w:marTop w:val="0"/>
          <w:marBottom w:val="0"/>
          <w:divBdr>
            <w:top w:val="none" w:sz="0" w:space="0" w:color="auto"/>
            <w:left w:val="none" w:sz="0" w:space="0" w:color="auto"/>
            <w:bottom w:val="none" w:sz="0" w:space="0" w:color="auto"/>
            <w:right w:val="none" w:sz="0" w:space="0" w:color="auto"/>
          </w:divBdr>
        </w:div>
        <w:div w:id="602156486">
          <w:marLeft w:val="0"/>
          <w:marRight w:val="0"/>
          <w:marTop w:val="0"/>
          <w:marBottom w:val="0"/>
          <w:divBdr>
            <w:top w:val="none" w:sz="0" w:space="0" w:color="auto"/>
            <w:left w:val="none" w:sz="0" w:space="0" w:color="auto"/>
            <w:bottom w:val="none" w:sz="0" w:space="0" w:color="auto"/>
            <w:right w:val="none" w:sz="0" w:space="0" w:color="auto"/>
          </w:divBdr>
        </w:div>
        <w:div w:id="490756873">
          <w:marLeft w:val="0"/>
          <w:marRight w:val="0"/>
          <w:marTop w:val="0"/>
          <w:marBottom w:val="0"/>
          <w:divBdr>
            <w:top w:val="none" w:sz="0" w:space="0" w:color="auto"/>
            <w:left w:val="none" w:sz="0" w:space="0" w:color="auto"/>
            <w:bottom w:val="none" w:sz="0" w:space="0" w:color="auto"/>
            <w:right w:val="none" w:sz="0" w:space="0" w:color="auto"/>
          </w:divBdr>
        </w:div>
        <w:div w:id="155997744">
          <w:marLeft w:val="0"/>
          <w:marRight w:val="0"/>
          <w:marTop w:val="0"/>
          <w:marBottom w:val="0"/>
          <w:divBdr>
            <w:top w:val="none" w:sz="0" w:space="0" w:color="auto"/>
            <w:left w:val="none" w:sz="0" w:space="0" w:color="auto"/>
            <w:bottom w:val="none" w:sz="0" w:space="0" w:color="auto"/>
            <w:right w:val="none" w:sz="0" w:space="0" w:color="auto"/>
          </w:divBdr>
        </w:div>
        <w:div w:id="341010462">
          <w:marLeft w:val="0"/>
          <w:marRight w:val="0"/>
          <w:marTop w:val="0"/>
          <w:marBottom w:val="0"/>
          <w:divBdr>
            <w:top w:val="none" w:sz="0" w:space="0" w:color="auto"/>
            <w:left w:val="none" w:sz="0" w:space="0" w:color="auto"/>
            <w:bottom w:val="none" w:sz="0" w:space="0" w:color="auto"/>
            <w:right w:val="none" w:sz="0" w:space="0" w:color="auto"/>
          </w:divBdr>
        </w:div>
        <w:div w:id="1923678765">
          <w:marLeft w:val="0"/>
          <w:marRight w:val="0"/>
          <w:marTop w:val="0"/>
          <w:marBottom w:val="0"/>
          <w:divBdr>
            <w:top w:val="none" w:sz="0" w:space="0" w:color="auto"/>
            <w:left w:val="none" w:sz="0" w:space="0" w:color="auto"/>
            <w:bottom w:val="none" w:sz="0" w:space="0" w:color="auto"/>
            <w:right w:val="none" w:sz="0" w:space="0" w:color="auto"/>
          </w:divBdr>
        </w:div>
        <w:div w:id="117844093">
          <w:marLeft w:val="0"/>
          <w:marRight w:val="0"/>
          <w:marTop w:val="0"/>
          <w:marBottom w:val="0"/>
          <w:divBdr>
            <w:top w:val="none" w:sz="0" w:space="0" w:color="auto"/>
            <w:left w:val="none" w:sz="0" w:space="0" w:color="auto"/>
            <w:bottom w:val="none" w:sz="0" w:space="0" w:color="auto"/>
            <w:right w:val="none" w:sz="0" w:space="0" w:color="auto"/>
          </w:divBdr>
        </w:div>
        <w:div w:id="1452630086">
          <w:marLeft w:val="0"/>
          <w:marRight w:val="0"/>
          <w:marTop w:val="0"/>
          <w:marBottom w:val="0"/>
          <w:divBdr>
            <w:top w:val="none" w:sz="0" w:space="0" w:color="auto"/>
            <w:left w:val="none" w:sz="0" w:space="0" w:color="auto"/>
            <w:bottom w:val="none" w:sz="0" w:space="0" w:color="auto"/>
            <w:right w:val="none" w:sz="0" w:space="0" w:color="auto"/>
          </w:divBdr>
        </w:div>
        <w:div w:id="2125728371">
          <w:marLeft w:val="0"/>
          <w:marRight w:val="0"/>
          <w:marTop w:val="0"/>
          <w:marBottom w:val="0"/>
          <w:divBdr>
            <w:top w:val="none" w:sz="0" w:space="0" w:color="auto"/>
            <w:left w:val="none" w:sz="0" w:space="0" w:color="auto"/>
            <w:bottom w:val="none" w:sz="0" w:space="0" w:color="auto"/>
            <w:right w:val="none" w:sz="0" w:space="0" w:color="auto"/>
          </w:divBdr>
        </w:div>
        <w:div w:id="1587878404">
          <w:marLeft w:val="0"/>
          <w:marRight w:val="0"/>
          <w:marTop w:val="0"/>
          <w:marBottom w:val="0"/>
          <w:divBdr>
            <w:top w:val="none" w:sz="0" w:space="0" w:color="auto"/>
            <w:left w:val="none" w:sz="0" w:space="0" w:color="auto"/>
            <w:bottom w:val="none" w:sz="0" w:space="0" w:color="auto"/>
            <w:right w:val="none" w:sz="0" w:space="0" w:color="auto"/>
          </w:divBdr>
        </w:div>
      </w:divsChild>
    </w:div>
    <w:div w:id="1424112417">
      <w:bodyDiv w:val="1"/>
      <w:marLeft w:val="0"/>
      <w:marRight w:val="0"/>
      <w:marTop w:val="0"/>
      <w:marBottom w:val="0"/>
      <w:divBdr>
        <w:top w:val="none" w:sz="0" w:space="0" w:color="auto"/>
        <w:left w:val="none" w:sz="0" w:space="0" w:color="auto"/>
        <w:bottom w:val="none" w:sz="0" w:space="0" w:color="auto"/>
        <w:right w:val="none" w:sz="0" w:space="0" w:color="auto"/>
      </w:divBdr>
      <w:divsChild>
        <w:div w:id="1430925269">
          <w:marLeft w:val="0"/>
          <w:marRight w:val="0"/>
          <w:marTop w:val="0"/>
          <w:marBottom w:val="0"/>
          <w:divBdr>
            <w:top w:val="none" w:sz="0" w:space="0" w:color="auto"/>
            <w:left w:val="none" w:sz="0" w:space="0" w:color="auto"/>
            <w:bottom w:val="none" w:sz="0" w:space="0" w:color="auto"/>
            <w:right w:val="none" w:sz="0" w:space="0" w:color="auto"/>
          </w:divBdr>
        </w:div>
        <w:div w:id="645744006">
          <w:marLeft w:val="0"/>
          <w:marRight w:val="0"/>
          <w:marTop w:val="0"/>
          <w:marBottom w:val="0"/>
          <w:divBdr>
            <w:top w:val="none" w:sz="0" w:space="0" w:color="auto"/>
            <w:left w:val="none" w:sz="0" w:space="0" w:color="auto"/>
            <w:bottom w:val="none" w:sz="0" w:space="0" w:color="auto"/>
            <w:right w:val="none" w:sz="0" w:space="0" w:color="auto"/>
          </w:divBdr>
        </w:div>
        <w:div w:id="1406418404">
          <w:marLeft w:val="0"/>
          <w:marRight w:val="0"/>
          <w:marTop w:val="0"/>
          <w:marBottom w:val="0"/>
          <w:divBdr>
            <w:top w:val="none" w:sz="0" w:space="0" w:color="auto"/>
            <w:left w:val="none" w:sz="0" w:space="0" w:color="auto"/>
            <w:bottom w:val="none" w:sz="0" w:space="0" w:color="auto"/>
            <w:right w:val="none" w:sz="0" w:space="0" w:color="auto"/>
          </w:divBdr>
        </w:div>
        <w:div w:id="1783038729">
          <w:marLeft w:val="0"/>
          <w:marRight w:val="0"/>
          <w:marTop w:val="0"/>
          <w:marBottom w:val="0"/>
          <w:divBdr>
            <w:top w:val="none" w:sz="0" w:space="0" w:color="auto"/>
            <w:left w:val="none" w:sz="0" w:space="0" w:color="auto"/>
            <w:bottom w:val="none" w:sz="0" w:space="0" w:color="auto"/>
            <w:right w:val="none" w:sz="0" w:space="0" w:color="auto"/>
          </w:divBdr>
        </w:div>
        <w:div w:id="17699933">
          <w:marLeft w:val="0"/>
          <w:marRight w:val="0"/>
          <w:marTop w:val="0"/>
          <w:marBottom w:val="0"/>
          <w:divBdr>
            <w:top w:val="none" w:sz="0" w:space="0" w:color="auto"/>
            <w:left w:val="none" w:sz="0" w:space="0" w:color="auto"/>
            <w:bottom w:val="none" w:sz="0" w:space="0" w:color="auto"/>
            <w:right w:val="none" w:sz="0" w:space="0" w:color="auto"/>
          </w:divBdr>
        </w:div>
        <w:div w:id="1328048632">
          <w:marLeft w:val="0"/>
          <w:marRight w:val="0"/>
          <w:marTop w:val="0"/>
          <w:marBottom w:val="0"/>
          <w:divBdr>
            <w:top w:val="none" w:sz="0" w:space="0" w:color="auto"/>
            <w:left w:val="none" w:sz="0" w:space="0" w:color="auto"/>
            <w:bottom w:val="none" w:sz="0" w:space="0" w:color="auto"/>
            <w:right w:val="none" w:sz="0" w:space="0" w:color="auto"/>
          </w:divBdr>
        </w:div>
        <w:div w:id="2124691975">
          <w:marLeft w:val="0"/>
          <w:marRight w:val="0"/>
          <w:marTop w:val="0"/>
          <w:marBottom w:val="0"/>
          <w:divBdr>
            <w:top w:val="none" w:sz="0" w:space="0" w:color="auto"/>
            <w:left w:val="none" w:sz="0" w:space="0" w:color="auto"/>
            <w:bottom w:val="none" w:sz="0" w:space="0" w:color="auto"/>
            <w:right w:val="none" w:sz="0" w:space="0" w:color="auto"/>
          </w:divBdr>
        </w:div>
        <w:div w:id="1090541956">
          <w:marLeft w:val="0"/>
          <w:marRight w:val="0"/>
          <w:marTop w:val="0"/>
          <w:marBottom w:val="0"/>
          <w:divBdr>
            <w:top w:val="none" w:sz="0" w:space="0" w:color="auto"/>
            <w:left w:val="none" w:sz="0" w:space="0" w:color="auto"/>
            <w:bottom w:val="none" w:sz="0" w:space="0" w:color="auto"/>
            <w:right w:val="none" w:sz="0" w:space="0" w:color="auto"/>
          </w:divBdr>
        </w:div>
        <w:div w:id="1016884057">
          <w:marLeft w:val="0"/>
          <w:marRight w:val="0"/>
          <w:marTop w:val="0"/>
          <w:marBottom w:val="0"/>
          <w:divBdr>
            <w:top w:val="none" w:sz="0" w:space="0" w:color="auto"/>
            <w:left w:val="none" w:sz="0" w:space="0" w:color="auto"/>
            <w:bottom w:val="none" w:sz="0" w:space="0" w:color="auto"/>
            <w:right w:val="none" w:sz="0" w:space="0" w:color="auto"/>
          </w:divBdr>
        </w:div>
        <w:div w:id="1549100394">
          <w:marLeft w:val="0"/>
          <w:marRight w:val="0"/>
          <w:marTop w:val="0"/>
          <w:marBottom w:val="0"/>
          <w:divBdr>
            <w:top w:val="none" w:sz="0" w:space="0" w:color="auto"/>
            <w:left w:val="none" w:sz="0" w:space="0" w:color="auto"/>
            <w:bottom w:val="none" w:sz="0" w:space="0" w:color="auto"/>
            <w:right w:val="none" w:sz="0" w:space="0" w:color="auto"/>
          </w:divBdr>
        </w:div>
        <w:div w:id="965745031">
          <w:marLeft w:val="0"/>
          <w:marRight w:val="0"/>
          <w:marTop w:val="0"/>
          <w:marBottom w:val="0"/>
          <w:divBdr>
            <w:top w:val="none" w:sz="0" w:space="0" w:color="auto"/>
            <w:left w:val="none" w:sz="0" w:space="0" w:color="auto"/>
            <w:bottom w:val="none" w:sz="0" w:space="0" w:color="auto"/>
            <w:right w:val="none" w:sz="0" w:space="0" w:color="auto"/>
          </w:divBdr>
        </w:div>
        <w:div w:id="1292906559">
          <w:marLeft w:val="0"/>
          <w:marRight w:val="0"/>
          <w:marTop w:val="0"/>
          <w:marBottom w:val="0"/>
          <w:divBdr>
            <w:top w:val="none" w:sz="0" w:space="0" w:color="auto"/>
            <w:left w:val="none" w:sz="0" w:space="0" w:color="auto"/>
            <w:bottom w:val="none" w:sz="0" w:space="0" w:color="auto"/>
            <w:right w:val="none" w:sz="0" w:space="0" w:color="auto"/>
          </w:divBdr>
        </w:div>
        <w:div w:id="1753117215">
          <w:marLeft w:val="0"/>
          <w:marRight w:val="0"/>
          <w:marTop w:val="0"/>
          <w:marBottom w:val="0"/>
          <w:divBdr>
            <w:top w:val="none" w:sz="0" w:space="0" w:color="auto"/>
            <w:left w:val="none" w:sz="0" w:space="0" w:color="auto"/>
            <w:bottom w:val="none" w:sz="0" w:space="0" w:color="auto"/>
            <w:right w:val="none" w:sz="0" w:space="0" w:color="auto"/>
          </w:divBdr>
        </w:div>
        <w:div w:id="841512976">
          <w:marLeft w:val="0"/>
          <w:marRight w:val="0"/>
          <w:marTop w:val="0"/>
          <w:marBottom w:val="0"/>
          <w:divBdr>
            <w:top w:val="none" w:sz="0" w:space="0" w:color="auto"/>
            <w:left w:val="none" w:sz="0" w:space="0" w:color="auto"/>
            <w:bottom w:val="none" w:sz="0" w:space="0" w:color="auto"/>
            <w:right w:val="none" w:sz="0" w:space="0" w:color="auto"/>
          </w:divBdr>
        </w:div>
        <w:div w:id="950014236">
          <w:marLeft w:val="0"/>
          <w:marRight w:val="0"/>
          <w:marTop w:val="0"/>
          <w:marBottom w:val="0"/>
          <w:divBdr>
            <w:top w:val="none" w:sz="0" w:space="0" w:color="auto"/>
            <w:left w:val="none" w:sz="0" w:space="0" w:color="auto"/>
            <w:bottom w:val="none" w:sz="0" w:space="0" w:color="auto"/>
            <w:right w:val="none" w:sz="0" w:space="0" w:color="auto"/>
          </w:divBdr>
        </w:div>
        <w:div w:id="2085175641">
          <w:marLeft w:val="0"/>
          <w:marRight w:val="0"/>
          <w:marTop w:val="0"/>
          <w:marBottom w:val="0"/>
          <w:divBdr>
            <w:top w:val="none" w:sz="0" w:space="0" w:color="auto"/>
            <w:left w:val="none" w:sz="0" w:space="0" w:color="auto"/>
            <w:bottom w:val="none" w:sz="0" w:space="0" w:color="auto"/>
            <w:right w:val="none" w:sz="0" w:space="0" w:color="auto"/>
          </w:divBdr>
        </w:div>
        <w:div w:id="262347123">
          <w:marLeft w:val="0"/>
          <w:marRight w:val="0"/>
          <w:marTop w:val="0"/>
          <w:marBottom w:val="0"/>
          <w:divBdr>
            <w:top w:val="none" w:sz="0" w:space="0" w:color="auto"/>
            <w:left w:val="none" w:sz="0" w:space="0" w:color="auto"/>
            <w:bottom w:val="none" w:sz="0" w:space="0" w:color="auto"/>
            <w:right w:val="none" w:sz="0" w:space="0" w:color="auto"/>
          </w:divBdr>
        </w:div>
        <w:div w:id="1461731610">
          <w:marLeft w:val="0"/>
          <w:marRight w:val="0"/>
          <w:marTop w:val="0"/>
          <w:marBottom w:val="0"/>
          <w:divBdr>
            <w:top w:val="none" w:sz="0" w:space="0" w:color="auto"/>
            <w:left w:val="none" w:sz="0" w:space="0" w:color="auto"/>
            <w:bottom w:val="none" w:sz="0" w:space="0" w:color="auto"/>
            <w:right w:val="none" w:sz="0" w:space="0" w:color="auto"/>
          </w:divBdr>
        </w:div>
        <w:div w:id="195243968">
          <w:marLeft w:val="0"/>
          <w:marRight w:val="0"/>
          <w:marTop w:val="0"/>
          <w:marBottom w:val="0"/>
          <w:divBdr>
            <w:top w:val="none" w:sz="0" w:space="0" w:color="auto"/>
            <w:left w:val="none" w:sz="0" w:space="0" w:color="auto"/>
            <w:bottom w:val="none" w:sz="0" w:space="0" w:color="auto"/>
            <w:right w:val="none" w:sz="0" w:space="0" w:color="auto"/>
          </w:divBdr>
        </w:div>
        <w:div w:id="1808932286">
          <w:marLeft w:val="0"/>
          <w:marRight w:val="0"/>
          <w:marTop w:val="0"/>
          <w:marBottom w:val="0"/>
          <w:divBdr>
            <w:top w:val="none" w:sz="0" w:space="0" w:color="auto"/>
            <w:left w:val="none" w:sz="0" w:space="0" w:color="auto"/>
            <w:bottom w:val="none" w:sz="0" w:space="0" w:color="auto"/>
            <w:right w:val="none" w:sz="0" w:space="0" w:color="auto"/>
          </w:divBdr>
        </w:div>
        <w:div w:id="81488868">
          <w:marLeft w:val="0"/>
          <w:marRight w:val="0"/>
          <w:marTop w:val="0"/>
          <w:marBottom w:val="0"/>
          <w:divBdr>
            <w:top w:val="none" w:sz="0" w:space="0" w:color="auto"/>
            <w:left w:val="none" w:sz="0" w:space="0" w:color="auto"/>
            <w:bottom w:val="none" w:sz="0" w:space="0" w:color="auto"/>
            <w:right w:val="none" w:sz="0" w:space="0" w:color="auto"/>
          </w:divBdr>
        </w:div>
        <w:div w:id="796490161">
          <w:marLeft w:val="0"/>
          <w:marRight w:val="0"/>
          <w:marTop w:val="0"/>
          <w:marBottom w:val="0"/>
          <w:divBdr>
            <w:top w:val="none" w:sz="0" w:space="0" w:color="auto"/>
            <w:left w:val="none" w:sz="0" w:space="0" w:color="auto"/>
            <w:bottom w:val="none" w:sz="0" w:space="0" w:color="auto"/>
            <w:right w:val="none" w:sz="0" w:space="0" w:color="auto"/>
          </w:divBdr>
        </w:div>
        <w:div w:id="753668508">
          <w:marLeft w:val="0"/>
          <w:marRight w:val="0"/>
          <w:marTop w:val="0"/>
          <w:marBottom w:val="0"/>
          <w:divBdr>
            <w:top w:val="none" w:sz="0" w:space="0" w:color="auto"/>
            <w:left w:val="none" w:sz="0" w:space="0" w:color="auto"/>
            <w:bottom w:val="none" w:sz="0" w:space="0" w:color="auto"/>
            <w:right w:val="none" w:sz="0" w:space="0" w:color="auto"/>
          </w:divBdr>
        </w:div>
        <w:div w:id="290747266">
          <w:marLeft w:val="0"/>
          <w:marRight w:val="0"/>
          <w:marTop w:val="0"/>
          <w:marBottom w:val="0"/>
          <w:divBdr>
            <w:top w:val="none" w:sz="0" w:space="0" w:color="auto"/>
            <w:left w:val="none" w:sz="0" w:space="0" w:color="auto"/>
            <w:bottom w:val="none" w:sz="0" w:space="0" w:color="auto"/>
            <w:right w:val="none" w:sz="0" w:space="0" w:color="auto"/>
          </w:divBdr>
        </w:div>
        <w:div w:id="1746141599">
          <w:marLeft w:val="0"/>
          <w:marRight w:val="0"/>
          <w:marTop w:val="0"/>
          <w:marBottom w:val="0"/>
          <w:divBdr>
            <w:top w:val="none" w:sz="0" w:space="0" w:color="auto"/>
            <w:left w:val="none" w:sz="0" w:space="0" w:color="auto"/>
            <w:bottom w:val="none" w:sz="0" w:space="0" w:color="auto"/>
            <w:right w:val="none" w:sz="0" w:space="0" w:color="auto"/>
          </w:divBdr>
        </w:div>
        <w:div w:id="758670928">
          <w:marLeft w:val="0"/>
          <w:marRight w:val="0"/>
          <w:marTop w:val="0"/>
          <w:marBottom w:val="0"/>
          <w:divBdr>
            <w:top w:val="none" w:sz="0" w:space="0" w:color="auto"/>
            <w:left w:val="none" w:sz="0" w:space="0" w:color="auto"/>
            <w:bottom w:val="none" w:sz="0" w:space="0" w:color="auto"/>
            <w:right w:val="none" w:sz="0" w:space="0" w:color="auto"/>
          </w:divBdr>
        </w:div>
        <w:div w:id="708264311">
          <w:marLeft w:val="0"/>
          <w:marRight w:val="0"/>
          <w:marTop w:val="0"/>
          <w:marBottom w:val="0"/>
          <w:divBdr>
            <w:top w:val="none" w:sz="0" w:space="0" w:color="auto"/>
            <w:left w:val="none" w:sz="0" w:space="0" w:color="auto"/>
            <w:bottom w:val="none" w:sz="0" w:space="0" w:color="auto"/>
            <w:right w:val="none" w:sz="0" w:space="0" w:color="auto"/>
          </w:divBdr>
        </w:div>
        <w:div w:id="78644311">
          <w:marLeft w:val="0"/>
          <w:marRight w:val="0"/>
          <w:marTop w:val="0"/>
          <w:marBottom w:val="0"/>
          <w:divBdr>
            <w:top w:val="none" w:sz="0" w:space="0" w:color="auto"/>
            <w:left w:val="none" w:sz="0" w:space="0" w:color="auto"/>
            <w:bottom w:val="none" w:sz="0" w:space="0" w:color="auto"/>
            <w:right w:val="none" w:sz="0" w:space="0" w:color="auto"/>
          </w:divBdr>
        </w:div>
        <w:div w:id="151066067">
          <w:marLeft w:val="0"/>
          <w:marRight w:val="0"/>
          <w:marTop w:val="0"/>
          <w:marBottom w:val="0"/>
          <w:divBdr>
            <w:top w:val="none" w:sz="0" w:space="0" w:color="auto"/>
            <w:left w:val="none" w:sz="0" w:space="0" w:color="auto"/>
            <w:bottom w:val="none" w:sz="0" w:space="0" w:color="auto"/>
            <w:right w:val="none" w:sz="0" w:space="0" w:color="auto"/>
          </w:divBdr>
        </w:div>
        <w:div w:id="1188904331">
          <w:marLeft w:val="0"/>
          <w:marRight w:val="0"/>
          <w:marTop w:val="0"/>
          <w:marBottom w:val="0"/>
          <w:divBdr>
            <w:top w:val="none" w:sz="0" w:space="0" w:color="auto"/>
            <w:left w:val="none" w:sz="0" w:space="0" w:color="auto"/>
            <w:bottom w:val="none" w:sz="0" w:space="0" w:color="auto"/>
            <w:right w:val="none" w:sz="0" w:space="0" w:color="auto"/>
          </w:divBdr>
        </w:div>
        <w:div w:id="81068060">
          <w:marLeft w:val="0"/>
          <w:marRight w:val="0"/>
          <w:marTop w:val="0"/>
          <w:marBottom w:val="0"/>
          <w:divBdr>
            <w:top w:val="none" w:sz="0" w:space="0" w:color="auto"/>
            <w:left w:val="none" w:sz="0" w:space="0" w:color="auto"/>
            <w:bottom w:val="none" w:sz="0" w:space="0" w:color="auto"/>
            <w:right w:val="none" w:sz="0" w:space="0" w:color="auto"/>
          </w:divBdr>
        </w:div>
        <w:div w:id="938635649">
          <w:marLeft w:val="0"/>
          <w:marRight w:val="0"/>
          <w:marTop w:val="0"/>
          <w:marBottom w:val="0"/>
          <w:divBdr>
            <w:top w:val="none" w:sz="0" w:space="0" w:color="auto"/>
            <w:left w:val="none" w:sz="0" w:space="0" w:color="auto"/>
            <w:bottom w:val="none" w:sz="0" w:space="0" w:color="auto"/>
            <w:right w:val="none" w:sz="0" w:space="0" w:color="auto"/>
          </w:divBdr>
        </w:div>
        <w:div w:id="838077081">
          <w:marLeft w:val="0"/>
          <w:marRight w:val="0"/>
          <w:marTop w:val="0"/>
          <w:marBottom w:val="0"/>
          <w:divBdr>
            <w:top w:val="none" w:sz="0" w:space="0" w:color="auto"/>
            <w:left w:val="none" w:sz="0" w:space="0" w:color="auto"/>
            <w:bottom w:val="none" w:sz="0" w:space="0" w:color="auto"/>
            <w:right w:val="none" w:sz="0" w:space="0" w:color="auto"/>
          </w:divBdr>
        </w:div>
        <w:div w:id="228227457">
          <w:marLeft w:val="0"/>
          <w:marRight w:val="0"/>
          <w:marTop w:val="0"/>
          <w:marBottom w:val="0"/>
          <w:divBdr>
            <w:top w:val="none" w:sz="0" w:space="0" w:color="auto"/>
            <w:left w:val="none" w:sz="0" w:space="0" w:color="auto"/>
            <w:bottom w:val="none" w:sz="0" w:space="0" w:color="auto"/>
            <w:right w:val="none" w:sz="0" w:space="0" w:color="auto"/>
          </w:divBdr>
        </w:div>
        <w:div w:id="2045278969">
          <w:marLeft w:val="0"/>
          <w:marRight w:val="0"/>
          <w:marTop w:val="0"/>
          <w:marBottom w:val="0"/>
          <w:divBdr>
            <w:top w:val="none" w:sz="0" w:space="0" w:color="auto"/>
            <w:left w:val="none" w:sz="0" w:space="0" w:color="auto"/>
            <w:bottom w:val="none" w:sz="0" w:space="0" w:color="auto"/>
            <w:right w:val="none" w:sz="0" w:space="0" w:color="auto"/>
          </w:divBdr>
        </w:div>
        <w:div w:id="1193180496">
          <w:marLeft w:val="0"/>
          <w:marRight w:val="0"/>
          <w:marTop w:val="0"/>
          <w:marBottom w:val="0"/>
          <w:divBdr>
            <w:top w:val="none" w:sz="0" w:space="0" w:color="auto"/>
            <w:left w:val="none" w:sz="0" w:space="0" w:color="auto"/>
            <w:bottom w:val="none" w:sz="0" w:space="0" w:color="auto"/>
            <w:right w:val="none" w:sz="0" w:space="0" w:color="auto"/>
          </w:divBdr>
        </w:div>
        <w:div w:id="62799050">
          <w:marLeft w:val="0"/>
          <w:marRight w:val="0"/>
          <w:marTop w:val="0"/>
          <w:marBottom w:val="0"/>
          <w:divBdr>
            <w:top w:val="none" w:sz="0" w:space="0" w:color="auto"/>
            <w:left w:val="none" w:sz="0" w:space="0" w:color="auto"/>
            <w:bottom w:val="none" w:sz="0" w:space="0" w:color="auto"/>
            <w:right w:val="none" w:sz="0" w:space="0" w:color="auto"/>
          </w:divBdr>
        </w:div>
        <w:div w:id="646711769">
          <w:marLeft w:val="0"/>
          <w:marRight w:val="0"/>
          <w:marTop w:val="0"/>
          <w:marBottom w:val="0"/>
          <w:divBdr>
            <w:top w:val="none" w:sz="0" w:space="0" w:color="auto"/>
            <w:left w:val="none" w:sz="0" w:space="0" w:color="auto"/>
            <w:bottom w:val="none" w:sz="0" w:space="0" w:color="auto"/>
            <w:right w:val="none" w:sz="0" w:space="0" w:color="auto"/>
          </w:divBdr>
        </w:div>
        <w:div w:id="1117211287">
          <w:marLeft w:val="0"/>
          <w:marRight w:val="0"/>
          <w:marTop w:val="0"/>
          <w:marBottom w:val="0"/>
          <w:divBdr>
            <w:top w:val="none" w:sz="0" w:space="0" w:color="auto"/>
            <w:left w:val="none" w:sz="0" w:space="0" w:color="auto"/>
            <w:bottom w:val="none" w:sz="0" w:space="0" w:color="auto"/>
            <w:right w:val="none" w:sz="0" w:space="0" w:color="auto"/>
          </w:divBdr>
        </w:div>
        <w:div w:id="546911726">
          <w:marLeft w:val="0"/>
          <w:marRight w:val="0"/>
          <w:marTop w:val="0"/>
          <w:marBottom w:val="0"/>
          <w:divBdr>
            <w:top w:val="none" w:sz="0" w:space="0" w:color="auto"/>
            <w:left w:val="none" w:sz="0" w:space="0" w:color="auto"/>
            <w:bottom w:val="none" w:sz="0" w:space="0" w:color="auto"/>
            <w:right w:val="none" w:sz="0" w:space="0" w:color="auto"/>
          </w:divBdr>
        </w:div>
        <w:div w:id="1889142702">
          <w:marLeft w:val="0"/>
          <w:marRight w:val="0"/>
          <w:marTop w:val="0"/>
          <w:marBottom w:val="0"/>
          <w:divBdr>
            <w:top w:val="none" w:sz="0" w:space="0" w:color="auto"/>
            <w:left w:val="none" w:sz="0" w:space="0" w:color="auto"/>
            <w:bottom w:val="none" w:sz="0" w:space="0" w:color="auto"/>
            <w:right w:val="none" w:sz="0" w:space="0" w:color="auto"/>
          </w:divBdr>
        </w:div>
        <w:div w:id="487794864">
          <w:marLeft w:val="0"/>
          <w:marRight w:val="0"/>
          <w:marTop w:val="0"/>
          <w:marBottom w:val="0"/>
          <w:divBdr>
            <w:top w:val="none" w:sz="0" w:space="0" w:color="auto"/>
            <w:left w:val="none" w:sz="0" w:space="0" w:color="auto"/>
            <w:bottom w:val="none" w:sz="0" w:space="0" w:color="auto"/>
            <w:right w:val="none" w:sz="0" w:space="0" w:color="auto"/>
          </w:divBdr>
        </w:div>
        <w:div w:id="1829126123">
          <w:marLeft w:val="0"/>
          <w:marRight w:val="0"/>
          <w:marTop w:val="0"/>
          <w:marBottom w:val="0"/>
          <w:divBdr>
            <w:top w:val="none" w:sz="0" w:space="0" w:color="auto"/>
            <w:left w:val="none" w:sz="0" w:space="0" w:color="auto"/>
            <w:bottom w:val="none" w:sz="0" w:space="0" w:color="auto"/>
            <w:right w:val="none" w:sz="0" w:space="0" w:color="auto"/>
          </w:divBdr>
        </w:div>
        <w:div w:id="856964046">
          <w:marLeft w:val="0"/>
          <w:marRight w:val="0"/>
          <w:marTop w:val="0"/>
          <w:marBottom w:val="0"/>
          <w:divBdr>
            <w:top w:val="none" w:sz="0" w:space="0" w:color="auto"/>
            <w:left w:val="none" w:sz="0" w:space="0" w:color="auto"/>
            <w:bottom w:val="none" w:sz="0" w:space="0" w:color="auto"/>
            <w:right w:val="none" w:sz="0" w:space="0" w:color="auto"/>
          </w:divBdr>
        </w:div>
        <w:div w:id="1449667588">
          <w:marLeft w:val="0"/>
          <w:marRight w:val="0"/>
          <w:marTop w:val="0"/>
          <w:marBottom w:val="0"/>
          <w:divBdr>
            <w:top w:val="none" w:sz="0" w:space="0" w:color="auto"/>
            <w:left w:val="none" w:sz="0" w:space="0" w:color="auto"/>
            <w:bottom w:val="none" w:sz="0" w:space="0" w:color="auto"/>
            <w:right w:val="none" w:sz="0" w:space="0" w:color="auto"/>
          </w:divBdr>
        </w:div>
        <w:div w:id="681200946">
          <w:marLeft w:val="0"/>
          <w:marRight w:val="0"/>
          <w:marTop w:val="0"/>
          <w:marBottom w:val="0"/>
          <w:divBdr>
            <w:top w:val="none" w:sz="0" w:space="0" w:color="auto"/>
            <w:left w:val="none" w:sz="0" w:space="0" w:color="auto"/>
            <w:bottom w:val="none" w:sz="0" w:space="0" w:color="auto"/>
            <w:right w:val="none" w:sz="0" w:space="0" w:color="auto"/>
          </w:divBdr>
        </w:div>
        <w:div w:id="500317763">
          <w:marLeft w:val="0"/>
          <w:marRight w:val="0"/>
          <w:marTop w:val="0"/>
          <w:marBottom w:val="0"/>
          <w:divBdr>
            <w:top w:val="none" w:sz="0" w:space="0" w:color="auto"/>
            <w:left w:val="none" w:sz="0" w:space="0" w:color="auto"/>
            <w:bottom w:val="none" w:sz="0" w:space="0" w:color="auto"/>
            <w:right w:val="none" w:sz="0" w:space="0" w:color="auto"/>
          </w:divBdr>
        </w:div>
        <w:div w:id="666592090">
          <w:marLeft w:val="0"/>
          <w:marRight w:val="0"/>
          <w:marTop w:val="0"/>
          <w:marBottom w:val="0"/>
          <w:divBdr>
            <w:top w:val="none" w:sz="0" w:space="0" w:color="auto"/>
            <w:left w:val="none" w:sz="0" w:space="0" w:color="auto"/>
            <w:bottom w:val="none" w:sz="0" w:space="0" w:color="auto"/>
            <w:right w:val="none" w:sz="0" w:space="0" w:color="auto"/>
          </w:divBdr>
        </w:div>
        <w:div w:id="452788691">
          <w:marLeft w:val="0"/>
          <w:marRight w:val="0"/>
          <w:marTop w:val="0"/>
          <w:marBottom w:val="0"/>
          <w:divBdr>
            <w:top w:val="none" w:sz="0" w:space="0" w:color="auto"/>
            <w:left w:val="none" w:sz="0" w:space="0" w:color="auto"/>
            <w:bottom w:val="none" w:sz="0" w:space="0" w:color="auto"/>
            <w:right w:val="none" w:sz="0" w:space="0" w:color="auto"/>
          </w:divBdr>
        </w:div>
        <w:div w:id="1952274105">
          <w:marLeft w:val="0"/>
          <w:marRight w:val="0"/>
          <w:marTop w:val="0"/>
          <w:marBottom w:val="0"/>
          <w:divBdr>
            <w:top w:val="none" w:sz="0" w:space="0" w:color="auto"/>
            <w:left w:val="none" w:sz="0" w:space="0" w:color="auto"/>
            <w:bottom w:val="none" w:sz="0" w:space="0" w:color="auto"/>
            <w:right w:val="none" w:sz="0" w:space="0" w:color="auto"/>
          </w:divBdr>
        </w:div>
        <w:div w:id="334043004">
          <w:marLeft w:val="0"/>
          <w:marRight w:val="0"/>
          <w:marTop w:val="0"/>
          <w:marBottom w:val="0"/>
          <w:divBdr>
            <w:top w:val="none" w:sz="0" w:space="0" w:color="auto"/>
            <w:left w:val="none" w:sz="0" w:space="0" w:color="auto"/>
            <w:bottom w:val="none" w:sz="0" w:space="0" w:color="auto"/>
            <w:right w:val="none" w:sz="0" w:space="0" w:color="auto"/>
          </w:divBdr>
        </w:div>
        <w:div w:id="84344982">
          <w:marLeft w:val="0"/>
          <w:marRight w:val="0"/>
          <w:marTop w:val="0"/>
          <w:marBottom w:val="0"/>
          <w:divBdr>
            <w:top w:val="none" w:sz="0" w:space="0" w:color="auto"/>
            <w:left w:val="none" w:sz="0" w:space="0" w:color="auto"/>
            <w:bottom w:val="none" w:sz="0" w:space="0" w:color="auto"/>
            <w:right w:val="none" w:sz="0" w:space="0" w:color="auto"/>
          </w:divBdr>
        </w:div>
        <w:div w:id="7491373">
          <w:marLeft w:val="0"/>
          <w:marRight w:val="0"/>
          <w:marTop w:val="0"/>
          <w:marBottom w:val="0"/>
          <w:divBdr>
            <w:top w:val="none" w:sz="0" w:space="0" w:color="auto"/>
            <w:left w:val="none" w:sz="0" w:space="0" w:color="auto"/>
            <w:bottom w:val="none" w:sz="0" w:space="0" w:color="auto"/>
            <w:right w:val="none" w:sz="0" w:space="0" w:color="auto"/>
          </w:divBdr>
        </w:div>
        <w:div w:id="260653221">
          <w:marLeft w:val="0"/>
          <w:marRight w:val="0"/>
          <w:marTop w:val="0"/>
          <w:marBottom w:val="0"/>
          <w:divBdr>
            <w:top w:val="none" w:sz="0" w:space="0" w:color="auto"/>
            <w:left w:val="none" w:sz="0" w:space="0" w:color="auto"/>
            <w:bottom w:val="none" w:sz="0" w:space="0" w:color="auto"/>
            <w:right w:val="none" w:sz="0" w:space="0" w:color="auto"/>
          </w:divBdr>
        </w:div>
        <w:div w:id="631907221">
          <w:marLeft w:val="0"/>
          <w:marRight w:val="0"/>
          <w:marTop w:val="0"/>
          <w:marBottom w:val="0"/>
          <w:divBdr>
            <w:top w:val="none" w:sz="0" w:space="0" w:color="auto"/>
            <w:left w:val="none" w:sz="0" w:space="0" w:color="auto"/>
            <w:bottom w:val="none" w:sz="0" w:space="0" w:color="auto"/>
            <w:right w:val="none" w:sz="0" w:space="0" w:color="auto"/>
          </w:divBdr>
        </w:div>
        <w:div w:id="222452834">
          <w:marLeft w:val="0"/>
          <w:marRight w:val="0"/>
          <w:marTop w:val="0"/>
          <w:marBottom w:val="0"/>
          <w:divBdr>
            <w:top w:val="none" w:sz="0" w:space="0" w:color="auto"/>
            <w:left w:val="none" w:sz="0" w:space="0" w:color="auto"/>
            <w:bottom w:val="none" w:sz="0" w:space="0" w:color="auto"/>
            <w:right w:val="none" w:sz="0" w:space="0" w:color="auto"/>
          </w:divBdr>
        </w:div>
        <w:div w:id="1047068850">
          <w:marLeft w:val="0"/>
          <w:marRight w:val="0"/>
          <w:marTop w:val="0"/>
          <w:marBottom w:val="0"/>
          <w:divBdr>
            <w:top w:val="none" w:sz="0" w:space="0" w:color="auto"/>
            <w:left w:val="none" w:sz="0" w:space="0" w:color="auto"/>
            <w:bottom w:val="none" w:sz="0" w:space="0" w:color="auto"/>
            <w:right w:val="none" w:sz="0" w:space="0" w:color="auto"/>
          </w:divBdr>
        </w:div>
        <w:div w:id="761686832">
          <w:marLeft w:val="0"/>
          <w:marRight w:val="0"/>
          <w:marTop w:val="0"/>
          <w:marBottom w:val="0"/>
          <w:divBdr>
            <w:top w:val="none" w:sz="0" w:space="0" w:color="auto"/>
            <w:left w:val="none" w:sz="0" w:space="0" w:color="auto"/>
            <w:bottom w:val="none" w:sz="0" w:space="0" w:color="auto"/>
            <w:right w:val="none" w:sz="0" w:space="0" w:color="auto"/>
          </w:divBdr>
        </w:div>
        <w:div w:id="1015964004">
          <w:marLeft w:val="0"/>
          <w:marRight w:val="0"/>
          <w:marTop w:val="0"/>
          <w:marBottom w:val="0"/>
          <w:divBdr>
            <w:top w:val="none" w:sz="0" w:space="0" w:color="auto"/>
            <w:left w:val="none" w:sz="0" w:space="0" w:color="auto"/>
            <w:bottom w:val="none" w:sz="0" w:space="0" w:color="auto"/>
            <w:right w:val="none" w:sz="0" w:space="0" w:color="auto"/>
          </w:divBdr>
        </w:div>
        <w:div w:id="1668825226">
          <w:marLeft w:val="0"/>
          <w:marRight w:val="0"/>
          <w:marTop w:val="0"/>
          <w:marBottom w:val="0"/>
          <w:divBdr>
            <w:top w:val="none" w:sz="0" w:space="0" w:color="auto"/>
            <w:left w:val="none" w:sz="0" w:space="0" w:color="auto"/>
            <w:bottom w:val="none" w:sz="0" w:space="0" w:color="auto"/>
            <w:right w:val="none" w:sz="0" w:space="0" w:color="auto"/>
          </w:divBdr>
        </w:div>
        <w:div w:id="2094425569">
          <w:marLeft w:val="0"/>
          <w:marRight w:val="0"/>
          <w:marTop w:val="0"/>
          <w:marBottom w:val="0"/>
          <w:divBdr>
            <w:top w:val="none" w:sz="0" w:space="0" w:color="auto"/>
            <w:left w:val="none" w:sz="0" w:space="0" w:color="auto"/>
            <w:bottom w:val="none" w:sz="0" w:space="0" w:color="auto"/>
            <w:right w:val="none" w:sz="0" w:space="0" w:color="auto"/>
          </w:divBdr>
        </w:div>
        <w:div w:id="115416819">
          <w:marLeft w:val="0"/>
          <w:marRight w:val="0"/>
          <w:marTop w:val="0"/>
          <w:marBottom w:val="0"/>
          <w:divBdr>
            <w:top w:val="none" w:sz="0" w:space="0" w:color="auto"/>
            <w:left w:val="none" w:sz="0" w:space="0" w:color="auto"/>
            <w:bottom w:val="none" w:sz="0" w:space="0" w:color="auto"/>
            <w:right w:val="none" w:sz="0" w:space="0" w:color="auto"/>
          </w:divBdr>
        </w:div>
        <w:div w:id="1313874734">
          <w:marLeft w:val="0"/>
          <w:marRight w:val="0"/>
          <w:marTop w:val="0"/>
          <w:marBottom w:val="0"/>
          <w:divBdr>
            <w:top w:val="none" w:sz="0" w:space="0" w:color="auto"/>
            <w:left w:val="none" w:sz="0" w:space="0" w:color="auto"/>
            <w:bottom w:val="none" w:sz="0" w:space="0" w:color="auto"/>
            <w:right w:val="none" w:sz="0" w:space="0" w:color="auto"/>
          </w:divBdr>
        </w:div>
        <w:div w:id="866331481">
          <w:marLeft w:val="0"/>
          <w:marRight w:val="0"/>
          <w:marTop w:val="0"/>
          <w:marBottom w:val="0"/>
          <w:divBdr>
            <w:top w:val="none" w:sz="0" w:space="0" w:color="auto"/>
            <w:left w:val="none" w:sz="0" w:space="0" w:color="auto"/>
            <w:bottom w:val="none" w:sz="0" w:space="0" w:color="auto"/>
            <w:right w:val="none" w:sz="0" w:space="0" w:color="auto"/>
          </w:divBdr>
        </w:div>
        <w:div w:id="207693357">
          <w:marLeft w:val="0"/>
          <w:marRight w:val="0"/>
          <w:marTop w:val="0"/>
          <w:marBottom w:val="0"/>
          <w:divBdr>
            <w:top w:val="none" w:sz="0" w:space="0" w:color="auto"/>
            <w:left w:val="none" w:sz="0" w:space="0" w:color="auto"/>
            <w:bottom w:val="none" w:sz="0" w:space="0" w:color="auto"/>
            <w:right w:val="none" w:sz="0" w:space="0" w:color="auto"/>
          </w:divBdr>
        </w:div>
        <w:div w:id="373627275">
          <w:marLeft w:val="0"/>
          <w:marRight w:val="0"/>
          <w:marTop w:val="0"/>
          <w:marBottom w:val="0"/>
          <w:divBdr>
            <w:top w:val="none" w:sz="0" w:space="0" w:color="auto"/>
            <w:left w:val="none" w:sz="0" w:space="0" w:color="auto"/>
            <w:bottom w:val="none" w:sz="0" w:space="0" w:color="auto"/>
            <w:right w:val="none" w:sz="0" w:space="0" w:color="auto"/>
          </w:divBdr>
        </w:div>
        <w:div w:id="1894612174">
          <w:marLeft w:val="0"/>
          <w:marRight w:val="0"/>
          <w:marTop w:val="0"/>
          <w:marBottom w:val="0"/>
          <w:divBdr>
            <w:top w:val="none" w:sz="0" w:space="0" w:color="auto"/>
            <w:left w:val="none" w:sz="0" w:space="0" w:color="auto"/>
            <w:bottom w:val="none" w:sz="0" w:space="0" w:color="auto"/>
            <w:right w:val="none" w:sz="0" w:space="0" w:color="auto"/>
          </w:divBdr>
        </w:div>
        <w:div w:id="248851425">
          <w:marLeft w:val="0"/>
          <w:marRight w:val="0"/>
          <w:marTop w:val="0"/>
          <w:marBottom w:val="0"/>
          <w:divBdr>
            <w:top w:val="none" w:sz="0" w:space="0" w:color="auto"/>
            <w:left w:val="none" w:sz="0" w:space="0" w:color="auto"/>
            <w:bottom w:val="none" w:sz="0" w:space="0" w:color="auto"/>
            <w:right w:val="none" w:sz="0" w:space="0" w:color="auto"/>
          </w:divBdr>
        </w:div>
        <w:div w:id="1837456295">
          <w:marLeft w:val="0"/>
          <w:marRight w:val="0"/>
          <w:marTop w:val="0"/>
          <w:marBottom w:val="0"/>
          <w:divBdr>
            <w:top w:val="none" w:sz="0" w:space="0" w:color="auto"/>
            <w:left w:val="none" w:sz="0" w:space="0" w:color="auto"/>
            <w:bottom w:val="none" w:sz="0" w:space="0" w:color="auto"/>
            <w:right w:val="none" w:sz="0" w:space="0" w:color="auto"/>
          </w:divBdr>
        </w:div>
        <w:div w:id="928931764">
          <w:marLeft w:val="0"/>
          <w:marRight w:val="0"/>
          <w:marTop w:val="0"/>
          <w:marBottom w:val="0"/>
          <w:divBdr>
            <w:top w:val="none" w:sz="0" w:space="0" w:color="auto"/>
            <w:left w:val="none" w:sz="0" w:space="0" w:color="auto"/>
            <w:bottom w:val="none" w:sz="0" w:space="0" w:color="auto"/>
            <w:right w:val="none" w:sz="0" w:space="0" w:color="auto"/>
          </w:divBdr>
        </w:div>
        <w:div w:id="329986528">
          <w:marLeft w:val="0"/>
          <w:marRight w:val="0"/>
          <w:marTop w:val="0"/>
          <w:marBottom w:val="0"/>
          <w:divBdr>
            <w:top w:val="none" w:sz="0" w:space="0" w:color="auto"/>
            <w:left w:val="none" w:sz="0" w:space="0" w:color="auto"/>
            <w:bottom w:val="none" w:sz="0" w:space="0" w:color="auto"/>
            <w:right w:val="none" w:sz="0" w:space="0" w:color="auto"/>
          </w:divBdr>
        </w:div>
        <w:div w:id="29916811">
          <w:marLeft w:val="0"/>
          <w:marRight w:val="0"/>
          <w:marTop w:val="0"/>
          <w:marBottom w:val="0"/>
          <w:divBdr>
            <w:top w:val="none" w:sz="0" w:space="0" w:color="auto"/>
            <w:left w:val="none" w:sz="0" w:space="0" w:color="auto"/>
            <w:bottom w:val="none" w:sz="0" w:space="0" w:color="auto"/>
            <w:right w:val="none" w:sz="0" w:space="0" w:color="auto"/>
          </w:divBdr>
        </w:div>
        <w:div w:id="1436557105">
          <w:marLeft w:val="0"/>
          <w:marRight w:val="0"/>
          <w:marTop w:val="0"/>
          <w:marBottom w:val="0"/>
          <w:divBdr>
            <w:top w:val="none" w:sz="0" w:space="0" w:color="auto"/>
            <w:left w:val="none" w:sz="0" w:space="0" w:color="auto"/>
            <w:bottom w:val="none" w:sz="0" w:space="0" w:color="auto"/>
            <w:right w:val="none" w:sz="0" w:space="0" w:color="auto"/>
          </w:divBdr>
        </w:div>
        <w:div w:id="571349440">
          <w:marLeft w:val="0"/>
          <w:marRight w:val="0"/>
          <w:marTop w:val="0"/>
          <w:marBottom w:val="0"/>
          <w:divBdr>
            <w:top w:val="none" w:sz="0" w:space="0" w:color="auto"/>
            <w:left w:val="none" w:sz="0" w:space="0" w:color="auto"/>
            <w:bottom w:val="none" w:sz="0" w:space="0" w:color="auto"/>
            <w:right w:val="none" w:sz="0" w:space="0" w:color="auto"/>
          </w:divBdr>
        </w:div>
        <w:div w:id="1853833664">
          <w:marLeft w:val="0"/>
          <w:marRight w:val="0"/>
          <w:marTop w:val="0"/>
          <w:marBottom w:val="0"/>
          <w:divBdr>
            <w:top w:val="none" w:sz="0" w:space="0" w:color="auto"/>
            <w:left w:val="none" w:sz="0" w:space="0" w:color="auto"/>
            <w:bottom w:val="none" w:sz="0" w:space="0" w:color="auto"/>
            <w:right w:val="none" w:sz="0" w:space="0" w:color="auto"/>
          </w:divBdr>
        </w:div>
        <w:div w:id="1804343633">
          <w:marLeft w:val="0"/>
          <w:marRight w:val="0"/>
          <w:marTop w:val="0"/>
          <w:marBottom w:val="0"/>
          <w:divBdr>
            <w:top w:val="none" w:sz="0" w:space="0" w:color="auto"/>
            <w:left w:val="none" w:sz="0" w:space="0" w:color="auto"/>
            <w:bottom w:val="none" w:sz="0" w:space="0" w:color="auto"/>
            <w:right w:val="none" w:sz="0" w:space="0" w:color="auto"/>
          </w:divBdr>
        </w:div>
        <w:div w:id="950669316">
          <w:marLeft w:val="0"/>
          <w:marRight w:val="0"/>
          <w:marTop w:val="0"/>
          <w:marBottom w:val="0"/>
          <w:divBdr>
            <w:top w:val="none" w:sz="0" w:space="0" w:color="auto"/>
            <w:left w:val="none" w:sz="0" w:space="0" w:color="auto"/>
            <w:bottom w:val="none" w:sz="0" w:space="0" w:color="auto"/>
            <w:right w:val="none" w:sz="0" w:space="0" w:color="auto"/>
          </w:divBdr>
        </w:div>
        <w:div w:id="2068993834">
          <w:marLeft w:val="0"/>
          <w:marRight w:val="0"/>
          <w:marTop w:val="0"/>
          <w:marBottom w:val="0"/>
          <w:divBdr>
            <w:top w:val="none" w:sz="0" w:space="0" w:color="auto"/>
            <w:left w:val="none" w:sz="0" w:space="0" w:color="auto"/>
            <w:bottom w:val="none" w:sz="0" w:space="0" w:color="auto"/>
            <w:right w:val="none" w:sz="0" w:space="0" w:color="auto"/>
          </w:divBdr>
        </w:div>
        <w:div w:id="439495525">
          <w:marLeft w:val="0"/>
          <w:marRight w:val="0"/>
          <w:marTop w:val="0"/>
          <w:marBottom w:val="0"/>
          <w:divBdr>
            <w:top w:val="none" w:sz="0" w:space="0" w:color="auto"/>
            <w:left w:val="none" w:sz="0" w:space="0" w:color="auto"/>
            <w:bottom w:val="none" w:sz="0" w:space="0" w:color="auto"/>
            <w:right w:val="none" w:sz="0" w:space="0" w:color="auto"/>
          </w:divBdr>
        </w:div>
        <w:div w:id="1458715060">
          <w:marLeft w:val="0"/>
          <w:marRight w:val="0"/>
          <w:marTop w:val="0"/>
          <w:marBottom w:val="0"/>
          <w:divBdr>
            <w:top w:val="none" w:sz="0" w:space="0" w:color="auto"/>
            <w:left w:val="none" w:sz="0" w:space="0" w:color="auto"/>
            <w:bottom w:val="none" w:sz="0" w:space="0" w:color="auto"/>
            <w:right w:val="none" w:sz="0" w:space="0" w:color="auto"/>
          </w:divBdr>
        </w:div>
        <w:div w:id="1519733297">
          <w:marLeft w:val="0"/>
          <w:marRight w:val="0"/>
          <w:marTop w:val="0"/>
          <w:marBottom w:val="0"/>
          <w:divBdr>
            <w:top w:val="none" w:sz="0" w:space="0" w:color="auto"/>
            <w:left w:val="none" w:sz="0" w:space="0" w:color="auto"/>
            <w:bottom w:val="none" w:sz="0" w:space="0" w:color="auto"/>
            <w:right w:val="none" w:sz="0" w:space="0" w:color="auto"/>
          </w:divBdr>
        </w:div>
        <w:div w:id="1166287398">
          <w:marLeft w:val="0"/>
          <w:marRight w:val="0"/>
          <w:marTop w:val="0"/>
          <w:marBottom w:val="0"/>
          <w:divBdr>
            <w:top w:val="none" w:sz="0" w:space="0" w:color="auto"/>
            <w:left w:val="none" w:sz="0" w:space="0" w:color="auto"/>
            <w:bottom w:val="none" w:sz="0" w:space="0" w:color="auto"/>
            <w:right w:val="none" w:sz="0" w:space="0" w:color="auto"/>
          </w:divBdr>
        </w:div>
        <w:div w:id="680401349">
          <w:marLeft w:val="0"/>
          <w:marRight w:val="0"/>
          <w:marTop w:val="0"/>
          <w:marBottom w:val="0"/>
          <w:divBdr>
            <w:top w:val="none" w:sz="0" w:space="0" w:color="auto"/>
            <w:left w:val="none" w:sz="0" w:space="0" w:color="auto"/>
            <w:bottom w:val="none" w:sz="0" w:space="0" w:color="auto"/>
            <w:right w:val="none" w:sz="0" w:space="0" w:color="auto"/>
          </w:divBdr>
        </w:div>
        <w:div w:id="696393393">
          <w:marLeft w:val="0"/>
          <w:marRight w:val="0"/>
          <w:marTop w:val="0"/>
          <w:marBottom w:val="0"/>
          <w:divBdr>
            <w:top w:val="none" w:sz="0" w:space="0" w:color="auto"/>
            <w:left w:val="none" w:sz="0" w:space="0" w:color="auto"/>
            <w:bottom w:val="none" w:sz="0" w:space="0" w:color="auto"/>
            <w:right w:val="none" w:sz="0" w:space="0" w:color="auto"/>
          </w:divBdr>
        </w:div>
        <w:div w:id="1855725775">
          <w:marLeft w:val="0"/>
          <w:marRight w:val="0"/>
          <w:marTop w:val="0"/>
          <w:marBottom w:val="0"/>
          <w:divBdr>
            <w:top w:val="none" w:sz="0" w:space="0" w:color="auto"/>
            <w:left w:val="none" w:sz="0" w:space="0" w:color="auto"/>
            <w:bottom w:val="none" w:sz="0" w:space="0" w:color="auto"/>
            <w:right w:val="none" w:sz="0" w:space="0" w:color="auto"/>
          </w:divBdr>
        </w:div>
        <w:div w:id="723212968">
          <w:marLeft w:val="0"/>
          <w:marRight w:val="0"/>
          <w:marTop w:val="0"/>
          <w:marBottom w:val="0"/>
          <w:divBdr>
            <w:top w:val="none" w:sz="0" w:space="0" w:color="auto"/>
            <w:left w:val="none" w:sz="0" w:space="0" w:color="auto"/>
            <w:bottom w:val="none" w:sz="0" w:space="0" w:color="auto"/>
            <w:right w:val="none" w:sz="0" w:space="0" w:color="auto"/>
          </w:divBdr>
        </w:div>
        <w:div w:id="1099373556">
          <w:marLeft w:val="0"/>
          <w:marRight w:val="0"/>
          <w:marTop w:val="0"/>
          <w:marBottom w:val="0"/>
          <w:divBdr>
            <w:top w:val="none" w:sz="0" w:space="0" w:color="auto"/>
            <w:left w:val="none" w:sz="0" w:space="0" w:color="auto"/>
            <w:bottom w:val="none" w:sz="0" w:space="0" w:color="auto"/>
            <w:right w:val="none" w:sz="0" w:space="0" w:color="auto"/>
          </w:divBdr>
        </w:div>
        <w:div w:id="1703438361">
          <w:marLeft w:val="0"/>
          <w:marRight w:val="0"/>
          <w:marTop w:val="0"/>
          <w:marBottom w:val="0"/>
          <w:divBdr>
            <w:top w:val="none" w:sz="0" w:space="0" w:color="auto"/>
            <w:left w:val="none" w:sz="0" w:space="0" w:color="auto"/>
            <w:bottom w:val="none" w:sz="0" w:space="0" w:color="auto"/>
            <w:right w:val="none" w:sz="0" w:space="0" w:color="auto"/>
          </w:divBdr>
        </w:div>
        <w:div w:id="1017393271">
          <w:marLeft w:val="0"/>
          <w:marRight w:val="0"/>
          <w:marTop w:val="0"/>
          <w:marBottom w:val="0"/>
          <w:divBdr>
            <w:top w:val="none" w:sz="0" w:space="0" w:color="auto"/>
            <w:left w:val="none" w:sz="0" w:space="0" w:color="auto"/>
            <w:bottom w:val="none" w:sz="0" w:space="0" w:color="auto"/>
            <w:right w:val="none" w:sz="0" w:space="0" w:color="auto"/>
          </w:divBdr>
        </w:div>
        <w:div w:id="1831797214">
          <w:marLeft w:val="0"/>
          <w:marRight w:val="0"/>
          <w:marTop w:val="0"/>
          <w:marBottom w:val="0"/>
          <w:divBdr>
            <w:top w:val="none" w:sz="0" w:space="0" w:color="auto"/>
            <w:left w:val="none" w:sz="0" w:space="0" w:color="auto"/>
            <w:bottom w:val="none" w:sz="0" w:space="0" w:color="auto"/>
            <w:right w:val="none" w:sz="0" w:space="0" w:color="auto"/>
          </w:divBdr>
        </w:div>
        <w:div w:id="469788619">
          <w:marLeft w:val="0"/>
          <w:marRight w:val="0"/>
          <w:marTop w:val="0"/>
          <w:marBottom w:val="0"/>
          <w:divBdr>
            <w:top w:val="none" w:sz="0" w:space="0" w:color="auto"/>
            <w:left w:val="none" w:sz="0" w:space="0" w:color="auto"/>
            <w:bottom w:val="none" w:sz="0" w:space="0" w:color="auto"/>
            <w:right w:val="none" w:sz="0" w:space="0" w:color="auto"/>
          </w:divBdr>
        </w:div>
        <w:div w:id="49111882">
          <w:marLeft w:val="0"/>
          <w:marRight w:val="0"/>
          <w:marTop w:val="0"/>
          <w:marBottom w:val="0"/>
          <w:divBdr>
            <w:top w:val="none" w:sz="0" w:space="0" w:color="auto"/>
            <w:left w:val="none" w:sz="0" w:space="0" w:color="auto"/>
            <w:bottom w:val="none" w:sz="0" w:space="0" w:color="auto"/>
            <w:right w:val="none" w:sz="0" w:space="0" w:color="auto"/>
          </w:divBdr>
        </w:div>
        <w:div w:id="713886705">
          <w:marLeft w:val="0"/>
          <w:marRight w:val="0"/>
          <w:marTop w:val="0"/>
          <w:marBottom w:val="0"/>
          <w:divBdr>
            <w:top w:val="none" w:sz="0" w:space="0" w:color="auto"/>
            <w:left w:val="none" w:sz="0" w:space="0" w:color="auto"/>
            <w:bottom w:val="none" w:sz="0" w:space="0" w:color="auto"/>
            <w:right w:val="none" w:sz="0" w:space="0" w:color="auto"/>
          </w:divBdr>
        </w:div>
        <w:div w:id="708069349">
          <w:marLeft w:val="0"/>
          <w:marRight w:val="0"/>
          <w:marTop w:val="0"/>
          <w:marBottom w:val="0"/>
          <w:divBdr>
            <w:top w:val="none" w:sz="0" w:space="0" w:color="auto"/>
            <w:left w:val="none" w:sz="0" w:space="0" w:color="auto"/>
            <w:bottom w:val="none" w:sz="0" w:space="0" w:color="auto"/>
            <w:right w:val="none" w:sz="0" w:space="0" w:color="auto"/>
          </w:divBdr>
        </w:div>
        <w:div w:id="1145048340">
          <w:marLeft w:val="0"/>
          <w:marRight w:val="0"/>
          <w:marTop w:val="0"/>
          <w:marBottom w:val="0"/>
          <w:divBdr>
            <w:top w:val="none" w:sz="0" w:space="0" w:color="auto"/>
            <w:left w:val="none" w:sz="0" w:space="0" w:color="auto"/>
            <w:bottom w:val="none" w:sz="0" w:space="0" w:color="auto"/>
            <w:right w:val="none" w:sz="0" w:space="0" w:color="auto"/>
          </w:divBdr>
        </w:div>
        <w:div w:id="1432430932">
          <w:marLeft w:val="0"/>
          <w:marRight w:val="0"/>
          <w:marTop w:val="0"/>
          <w:marBottom w:val="0"/>
          <w:divBdr>
            <w:top w:val="none" w:sz="0" w:space="0" w:color="auto"/>
            <w:left w:val="none" w:sz="0" w:space="0" w:color="auto"/>
            <w:bottom w:val="none" w:sz="0" w:space="0" w:color="auto"/>
            <w:right w:val="none" w:sz="0" w:space="0" w:color="auto"/>
          </w:divBdr>
        </w:div>
        <w:div w:id="485360020">
          <w:marLeft w:val="0"/>
          <w:marRight w:val="0"/>
          <w:marTop w:val="0"/>
          <w:marBottom w:val="0"/>
          <w:divBdr>
            <w:top w:val="none" w:sz="0" w:space="0" w:color="auto"/>
            <w:left w:val="none" w:sz="0" w:space="0" w:color="auto"/>
            <w:bottom w:val="none" w:sz="0" w:space="0" w:color="auto"/>
            <w:right w:val="none" w:sz="0" w:space="0" w:color="auto"/>
          </w:divBdr>
        </w:div>
        <w:div w:id="308630758">
          <w:marLeft w:val="0"/>
          <w:marRight w:val="0"/>
          <w:marTop w:val="0"/>
          <w:marBottom w:val="0"/>
          <w:divBdr>
            <w:top w:val="none" w:sz="0" w:space="0" w:color="auto"/>
            <w:left w:val="none" w:sz="0" w:space="0" w:color="auto"/>
            <w:bottom w:val="none" w:sz="0" w:space="0" w:color="auto"/>
            <w:right w:val="none" w:sz="0" w:space="0" w:color="auto"/>
          </w:divBdr>
        </w:div>
        <w:div w:id="166677441">
          <w:marLeft w:val="0"/>
          <w:marRight w:val="0"/>
          <w:marTop w:val="0"/>
          <w:marBottom w:val="0"/>
          <w:divBdr>
            <w:top w:val="none" w:sz="0" w:space="0" w:color="auto"/>
            <w:left w:val="none" w:sz="0" w:space="0" w:color="auto"/>
            <w:bottom w:val="none" w:sz="0" w:space="0" w:color="auto"/>
            <w:right w:val="none" w:sz="0" w:space="0" w:color="auto"/>
          </w:divBdr>
        </w:div>
        <w:div w:id="916549901">
          <w:marLeft w:val="0"/>
          <w:marRight w:val="0"/>
          <w:marTop w:val="0"/>
          <w:marBottom w:val="0"/>
          <w:divBdr>
            <w:top w:val="none" w:sz="0" w:space="0" w:color="auto"/>
            <w:left w:val="none" w:sz="0" w:space="0" w:color="auto"/>
            <w:bottom w:val="none" w:sz="0" w:space="0" w:color="auto"/>
            <w:right w:val="none" w:sz="0" w:space="0" w:color="auto"/>
          </w:divBdr>
        </w:div>
        <w:div w:id="988708567">
          <w:marLeft w:val="0"/>
          <w:marRight w:val="0"/>
          <w:marTop w:val="0"/>
          <w:marBottom w:val="0"/>
          <w:divBdr>
            <w:top w:val="none" w:sz="0" w:space="0" w:color="auto"/>
            <w:left w:val="none" w:sz="0" w:space="0" w:color="auto"/>
            <w:bottom w:val="none" w:sz="0" w:space="0" w:color="auto"/>
            <w:right w:val="none" w:sz="0" w:space="0" w:color="auto"/>
          </w:divBdr>
        </w:div>
        <w:div w:id="550927024">
          <w:marLeft w:val="0"/>
          <w:marRight w:val="0"/>
          <w:marTop w:val="0"/>
          <w:marBottom w:val="0"/>
          <w:divBdr>
            <w:top w:val="none" w:sz="0" w:space="0" w:color="auto"/>
            <w:left w:val="none" w:sz="0" w:space="0" w:color="auto"/>
            <w:bottom w:val="none" w:sz="0" w:space="0" w:color="auto"/>
            <w:right w:val="none" w:sz="0" w:space="0" w:color="auto"/>
          </w:divBdr>
        </w:div>
        <w:div w:id="1366439952">
          <w:marLeft w:val="0"/>
          <w:marRight w:val="0"/>
          <w:marTop w:val="0"/>
          <w:marBottom w:val="0"/>
          <w:divBdr>
            <w:top w:val="none" w:sz="0" w:space="0" w:color="auto"/>
            <w:left w:val="none" w:sz="0" w:space="0" w:color="auto"/>
            <w:bottom w:val="none" w:sz="0" w:space="0" w:color="auto"/>
            <w:right w:val="none" w:sz="0" w:space="0" w:color="auto"/>
          </w:divBdr>
        </w:div>
        <w:div w:id="1285622721">
          <w:marLeft w:val="0"/>
          <w:marRight w:val="0"/>
          <w:marTop w:val="0"/>
          <w:marBottom w:val="0"/>
          <w:divBdr>
            <w:top w:val="none" w:sz="0" w:space="0" w:color="auto"/>
            <w:left w:val="none" w:sz="0" w:space="0" w:color="auto"/>
            <w:bottom w:val="none" w:sz="0" w:space="0" w:color="auto"/>
            <w:right w:val="none" w:sz="0" w:space="0" w:color="auto"/>
          </w:divBdr>
        </w:div>
        <w:div w:id="1739933326">
          <w:marLeft w:val="0"/>
          <w:marRight w:val="0"/>
          <w:marTop w:val="0"/>
          <w:marBottom w:val="0"/>
          <w:divBdr>
            <w:top w:val="none" w:sz="0" w:space="0" w:color="auto"/>
            <w:left w:val="none" w:sz="0" w:space="0" w:color="auto"/>
            <w:bottom w:val="none" w:sz="0" w:space="0" w:color="auto"/>
            <w:right w:val="none" w:sz="0" w:space="0" w:color="auto"/>
          </w:divBdr>
        </w:div>
        <w:div w:id="1095394396">
          <w:marLeft w:val="0"/>
          <w:marRight w:val="0"/>
          <w:marTop w:val="0"/>
          <w:marBottom w:val="0"/>
          <w:divBdr>
            <w:top w:val="none" w:sz="0" w:space="0" w:color="auto"/>
            <w:left w:val="none" w:sz="0" w:space="0" w:color="auto"/>
            <w:bottom w:val="none" w:sz="0" w:space="0" w:color="auto"/>
            <w:right w:val="none" w:sz="0" w:space="0" w:color="auto"/>
          </w:divBdr>
        </w:div>
        <w:div w:id="1403986961">
          <w:marLeft w:val="0"/>
          <w:marRight w:val="0"/>
          <w:marTop w:val="0"/>
          <w:marBottom w:val="0"/>
          <w:divBdr>
            <w:top w:val="none" w:sz="0" w:space="0" w:color="auto"/>
            <w:left w:val="none" w:sz="0" w:space="0" w:color="auto"/>
            <w:bottom w:val="none" w:sz="0" w:space="0" w:color="auto"/>
            <w:right w:val="none" w:sz="0" w:space="0" w:color="auto"/>
          </w:divBdr>
        </w:div>
        <w:div w:id="919604766">
          <w:marLeft w:val="0"/>
          <w:marRight w:val="0"/>
          <w:marTop w:val="0"/>
          <w:marBottom w:val="0"/>
          <w:divBdr>
            <w:top w:val="none" w:sz="0" w:space="0" w:color="auto"/>
            <w:left w:val="none" w:sz="0" w:space="0" w:color="auto"/>
            <w:bottom w:val="none" w:sz="0" w:space="0" w:color="auto"/>
            <w:right w:val="none" w:sz="0" w:space="0" w:color="auto"/>
          </w:divBdr>
        </w:div>
        <w:div w:id="318772196">
          <w:marLeft w:val="0"/>
          <w:marRight w:val="0"/>
          <w:marTop w:val="0"/>
          <w:marBottom w:val="0"/>
          <w:divBdr>
            <w:top w:val="none" w:sz="0" w:space="0" w:color="auto"/>
            <w:left w:val="none" w:sz="0" w:space="0" w:color="auto"/>
            <w:bottom w:val="none" w:sz="0" w:space="0" w:color="auto"/>
            <w:right w:val="none" w:sz="0" w:space="0" w:color="auto"/>
          </w:divBdr>
        </w:div>
        <w:div w:id="776411262">
          <w:marLeft w:val="0"/>
          <w:marRight w:val="0"/>
          <w:marTop w:val="0"/>
          <w:marBottom w:val="0"/>
          <w:divBdr>
            <w:top w:val="none" w:sz="0" w:space="0" w:color="auto"/>
            <w:left w:val="none" w:sz="0" w:space="0" w:color="auto"/>
            <w:bottom w:val="none" w:sz="0" w:space="0" w:color="auto"/>
            <w:right w:val="none" w:sz="0" w:space="0" w:color="auto"/>
          </w:divBdr>
        </w:div>
        <w:div w:id="711030173">
          <w:marLeft w:val="0"/>
          <w:marRight w:val="0"/>
          <w:marTop w:val="0"/>
          <w:marBottom w:val="0"/>
          <w:divBdr>
            <w:top w:val="none" w:sz="0" w:space="0" w:color="auto"/>
            <w:left w:val="none" w:sz="0" w:space="0" w:color="auto"/>
            <w:bottom w:val="none" w:sz="0" w:space="0" w:color="auto"/>
            <w:right w:val="none" w:sz="0" w:space="0" w:color="auto"/>
          </w:divBdr>
        </w:div>
        <w:div w:id="981080831">
          <w:marLeft w:val="0"/>
          <w:marRight w:val="0"/>
          <w:marTop w:val="0"/>
          <w:marBottom w:val="0"/>
          <w:divBdr>
            <w:top w:val="none" w:sz="0" w:space="0" w:color="auto"/>
            <w:left w:val="none" w:sz="0" w:space="0" w:color="auto"/>
            <w:bottom w:val="none" w:sz="0" w:space="0" w:color="auto"/>
            <w:right w:val="none" w:sz="0" w:space="0" w:color="auto"/>
          </w:divBdr>
        </w:div>
        <w:div w:id="997657896">
          <w:marLeft w:val="0"/>
          <w:marRight w:val="0"/>
          <w:marTop w:val="0"/>
          <w:marBottom w:val="0"/>
          <w:divBdr>
            <w:top w:val="none" w:sz="0" w:space="0" w:color="auto"/>
            <w:left w:val="none" w:sz="0" w:space="0" w:color="auto"/>
            <w:bottom w:val="none" w:sz="0" w:space="0" w:color="auto"/>
            <w:right w:val="none" w:sz="0" w:space="0" w:color="auto"/>
          </w:divBdr>
        </w:div>
        <w:div w:id="995500010">
          <w:marLeft w:val="0"/>
          <w:marRight w:val="0"/>
          <w:marTop w:val="0"/>
          <w:marBottom w:val="0"/>
          <w:divBdr>
            <w:top w:val="none" w:sz="0" w:space="0" w:color="auto"/>
            <w:left w:val="none" w:sz="0" w:space="0" w:color="auto"/>
            <w:bottom w:val="none" w:sz="0" w:space="0" w:color="auto"/>
            <w:right w:val="none" w:sz="0" w:space="0" w:color="auto"/>
          </w:divBdr>
        </w:div>
        <w:div w:id="1933009729">
          <w:marLeft w:val="0"/>
          <w:marRight w:val="0"/>
          <w:marTop w:val="0"/>
          <w:marBottom w:val="0"/>
          <w:divBdr>
            <w:top w:val="none" w:sz="0" w:space="0" w:color="auto"/>
            <w:left w:val="none" w:sz="0" w:space="0" w:color="auto"/>
            <w:bottom w:val="none" w:sz="0" w:space="0" w:color="auto"/>
            <w:right w:val="none" w:sz="0" w:space="0" w:color="auto"/>
          </w:divBdr>
        </w:div>
        <w:div w:id="1500265690">
          <w:marLeft w:val="0"/>
          <w:marRight w:val="0"/>
          <w:marTop w:val="0"/>
          <w:marBottom w:val="0"/>
          <w:divBdr>
            <w:top w:val="none" w:sz="0" w:space="0" w:color="auto"/>
            <w:left w:val="none" w:sz="0" w:space="0" w:color="auto"/>
            <w:bottom w:val="none" w:sz="0" w:space="0" w:color="auto"/>
            <w:right w:val="none" w:sz="0" w:space="0" w:color="auto"/>
          </w:divBdr>
        </w:div>
        <w:div w:id="2129396680">
          <w:marLeft w:val="0"/>
          <w:marRight w:val="0"/>
          <w:marTop w:val="0"/>
          <w:marBottom w:val="0"/>
          <w:divBdr>
            <w:top w:val="none" w:sz="0" w:space="0" w:color="auto"/>
            <w:left w:val="none" w:sz="0" w:space="0" w:color="auto"/>
            <w:bottom w:val="none" w:sz="0" w:space="0" w:color="auto"/>
            <w:right w:val="none" w:sz="0" w:space="0" w:color="auto"/>
          </w:divBdr>
        </w:div>
        <w:div w:id="399594689">
          <w:marLeft w:val="0"/>
          <w:marRight w:val="0"/>
          <w:marTop w:val="0"/>
          <w:marBottom w:val="0"/>
          <w:divBdr>
            <w:top w:val="none" w:sz="0" w:space="0" w:color="auto"/>
            <w:left w:val="none" w:sz="0" w:space="0" w:color="auto"/>
            <w:bottom w:val="none" w:sz="0" w:space="0" w:color="auto"/>
            <w:right w:val="none" w:sz="0" w:space="0" w:color="auto"/>
          </w:divBdr>
        </w:div>
        <w:div w:id="155998806">
          <w:marLeft w:val="0"/>
          <w:marRight w:val="0"/>
          <w:marTop w:val="0"/>
          <w:marBottom w:val="0"/>
          <w:divBdr>
            <w:top w:val="none" w:sz="0" w:space="0" w:color="auto"/>
            <w:left w:val="none" w:sz="0" w:space="0" w:color="auto"/>
            <w:bottom w:val="none" w:sz="0" w:space="0" w:color="auto"/>
            <w:right w:val="none" w:sz="0" w:space="0" w:color="auto"/>
          </w:divBdr>
        </w:div>
        <w:div w:id="1047295155">
          <w:marLeft w:val="0"/>
          <w:marRight w:val="0"/>
          <w:marTop w:val="0"/>
          <w:marBottom w:val="0"/>
          <w:divBdr>
            <w:top w:val="none" w:sz="0" w:space="0" w:color="auto"/>
            <w:left w:val="none" w:sz="0" w:space="0" w:color="auto"/>
            <w:bottom w:val="none" w:sz="0" w:space="0" w:color="auto"/>
            <w:right w:val="none" w:sz="0" w:space="0" w:color="auto"/>
          </w:divBdr>
        </w:div>
        <w:div w:id="656885486">
          <w:marLeft w:val="0"/>
          <w:marRight w:val="0"/>
          <w:marTop w:val="0"/>
          <w:marBottom w:val="0"/>
          <w:divBdr>
            <w:top w:val="none" w:sz="0" w:space="0" w:color="auto"/>
            <w:left w:val="none" w:sz="0" w:space="0" w:color="auto"/>
            <w:bottom w:val="none" w:sz="0" w:space="0" w:color="auto"/>
            <w:right w:val="none" w:sz="0" w:space="0" w:color="auto"/>
          </w:divBdr>
        </w:div>
        <w:div w:id="1048795017">
          <w:marLeft w:val="0"/>
          <w:marRight w:val="0"/>
          <w:marTop w:val="0"/>
          <w:marBottom w:val="0"/>
          <w:divBdr>
            <w:top w:val="none" w:sz="0" w:space="0" w:color="auto"/>
            <w:left w:val="none" w:sz="0" w:space="0" w:color="auto"/>
            <w:bottom w:val="none" w:sz="0" w:space="0" w:color="auto"/>
            <w:right w:val="none" w:sz="0" w:space="0" w:color="auto"/>
          </w:divBdr>
        </w:div>
        <w:div w:id="1452171256">
          <w:marLeft w:val="0"/>
          <w:marRight w:val="0"/>
          <w:marTop w:val="0"/>
          <w:marBottom w:val="0"/>
          <w:divBdr>
            <w:top w:val="none" w:sz="0" w:space="0" w:color="auto"/>
            <w:left w:val="none" w:sz="0" w:space="0" w:color="auto"/>
            <w:bottom w:val="none" w:sz="0" w:space="0" w:color="auto"/>
            <w:right w:val="none" w:sz="0" w:space="0" w:color="auto"/>
          </w:divBdr>
        </w:div>
        <w:div w:id="1137071979">
          <w:marLeft w:val="0"/>
          <w:marRight w:val="0"/>
          <w:marTop w:val="0"/>
          <w:marBottom w:val="0"/>
          <w:divBdr>
            <w:top w:val="none" w:sz="0" w:space="0" w:color="auto"/>
            <w:left w:val="none" w:sz="0" w:space="0" w:color="auto"/>
            <w:bottom w:val="none" w:sz="0" w:space="0" w:color="auto"/>
            <w:right w:val="none" w:sz="0" w:space="0" w:color="auto"/>
          </w:divBdr>
        </w:div>
        <w:div w:id="1243833582">
          <w:marLeft w:val="0"/>
          <w:marRight w:val="0"/>
          <w:marTop w:val="0"/>
          <w:marBottom w:val="0"/>
          <w:divBdr>
            <w:top w:val="none" w:sz="0" w:space="0" w:color="auto"/>
            <w:left w:val="none" w:sz="0" w:space="0" w:color="auto"/>
            <w:bottom w:val="none" w:sz="0" w:space="0" w:color="auto"/>
            <w:right w:val="none" w:sz="0" w:space="0" w:color="auto"/>
          </w:divBdr>
        </w:div>
        <w:div w:id="462310842">
          <w:marLeft w:val="0"/>
          <w:marRight w:val="0"/>
          <w:marTop w:val="0"/>
          <w:marBottom w:val="0"/>
          <w:divBdr>
            <w:top w:val="none" w:sz="0" w:space="0" w:color="auto"/>
            <w:left w:val="none" w:sz="0" w:space="0" w:color="auto"/>
            <w:bottom w:val="none" w:sz="0" w:space="0" w:color="auto"/>
            <w:right w:val="none" w:sz="0" w:space="0" w:color="auto"/>
          </w:divBdr>
        </w:div>
        <w:div w:id="1958099988">
          <w:marLeft w:val="0"/>
          <w:marRight w:val="0"/>
          <w:marTop w:val="0"/>
          <w:marBottom w:val="0"/>
          <w:divBdr>
            <w:top w:val="none" w:sz="0" w:space="0" w:color="auto"/>
            <w:left w:val="none" w:sz="0" w:space="0" w:color="auto"/>
            <w:bottom w:val="none" w:sz="0" w:space="0" w:color="auto"/>
            <w:right w:val="none" w:sz="0" w:space="0" w:color="auto"/>
          </w:divBdr>
        </w:div>
        <w:div w:id="1532956271">
          <w:marLeft w:val="0"/>
          <w:marRight w:val="0"/>
          <w:marTop w:val="0"/>
          <w:marBottom w:val="0"/>
          <w:divBdr>
            <w:top w:val="none" w:sz="0" w:space="0" w:color="auto"/>
            <w:left w:val="none" w:sz="0" w:space="0" w:color="auto"/>
            <w:bottom w:val="none" w:sz="0" w:space="0" w:color="auto"/>
            <w:right w:val="none" w:sz="0" w:space="0" w:color="auto"/>
          </w:divBdr>
        </w:div>
        <w:div w:id="1275135756">
          <w:marLeft w:val="0"/>
          <w:marRight w:val="0"/>
          <w:marTop w:val="0"/>
          <w:marBottom w:val="0"/>
          <w:divBdr>
            <w:top w:val="none" w:sz="0" w:space="0" w:color="auto"/>
            <w:left w:val="none" w:sz="0" w:space="0" w:color="auto"/>
            <w:bottom w:val="none" w:sz="0" w:space="0" w:color="auto"/>
            <w:right w:val="none" w:sz="0" w:space="0" w:color="auto"/>
          </w:divBdr>
        </w:div>
        <w:div w:id="1400059474">
          <w:marLeft w:val="0"/>
          <w:marRight w:val="0"/>
          <w:marTop w:val="0"/>
          <w:marBottom w:val="0"/>
          <w:divBdr>
            <w:top w:val="none" w:sz="0" w:space="0" w:color="auto"/>
            <w:left w:val="none" w:sz="0" w:space="0" w:color="auto"/>
            <w:bottom w:val="none" w:sz="0" w:space="0" w:color="auto"/>
            <w:right w:val="none" w:sz="0" w:space="0" w:color="auto"/>
          </w:divBdr>
        </w:div>
        <w:div w:id="1912032873">
          <w:marLeft w:val="0"/>
          <w:marRight w:val="0"/>
          <w:marTop w:val="0"/>
          <w:marBottom w:val="0"/>
          <w:divBdr>
            <w:top w:val="none" w:sz="0" w:space="0" w:color="auto"/>
            <w:left w:val="none" w:sz="0" w:space="0" w:color="auto"/>
            <w:bottom w:val="none" w:sz="0" w:space="0" w:color="auto"/>
            <w:right w:val="none" w:sz="0" w:space="0" w:color="auto"/>
          </w:divBdr>
        </w:div>
        <w:div w:id="986470699">
          <w:marLeft w:val="0"/>
          <w:marRight w:val="0"/>
          <w:marTop w:val="0"/>
          <w:marBottom w:val="0"/>
          <w:divBdr>
            <w:top w:val="none" w:sz="0" w:space="0" w:color="auto"/>
            <w:left w:val="none" w:sz="0" w:space="0" w:color="auto"/>
            <w:bottom w:val="none" w:sz="0" w:space="0" w:color="auto"/>
            <w:right w:val="none" w:sz="0" w:space="0" w:color="auto"/>
          </w:divBdr>
        </w:div>
        <w:div w:id="1656060855">
          <w:marLeft w:val="0"/>
          <w:marRight w:val="0"/>
          <w:marTop w:val="0"/>
          <w:marBottom w:val="0"/>
          <w:divBdr>
            <w:top w:val="none" w:sz="0" w:space="0" w:color="auto"/>
            <w:left w:val="none" w:sz="0" w:space="0" w:color="auto"/>
            <w:bottom w:val="none" w:sz="0" w:space="0" w:color="auto"/>
            <w:right w:val="none" w:sz="0" w:space="0" w:color="auto"/>
          </w:divBdr>
        </w:div>
        <w:div w:id="1380402745">
          <w:marLeft w:val="0"/>
          <w:marRight w:val="0"/>
          <w:marTop w:val="0"/>
          <w:marBottom w:val="0"/>
          <w:divBdr>
            <w:top w:val="none" w:sz="0" w:space="0" w:color="auto"/>
            <w:left w:val="none" w:sz="0" w:space="0" w:color="auto"/>
            <w:bottom w:val="none" w:sz="0" w:space="0" w:color="auto"/>
            <w:right w:val="none" w:sz="0" w:space="0" w:color="auto"/>
          </w:divBdr>
        </w:div>
        <w:div w:id="400325614">
          <w:marLeft w:val="0"/>
          <w:marRight w:val="0"/>
          <w:marTop w:val="0"/>
          <w:marBottom w:val="0"/>
          <w:divBdr>
            <w:top w:val="none" w:sz="0" w:space="0" w:color="auto"/>
            <w:left w:val="none" w:sz="0" w:space="0" w:color="auto"/>
            <w:bottom w:val="none" w:sz="0" w:space="0" w:color="auto"/>
            <w:right w:val="none" w:sz="0" w:space="0" w:color="auto"/>
          </w:divBdr>
        </w:div>
        <w:div w:id="331641726">
          <w:marLeft w:val="0"/>
          <w:marRight w:val="0"/>
          <w:marTop w:val="0"/>
          <w:marBottom w:val="0"/>
          <w:divBdr>
            <w:top w:val="none" w:sz="0" w:space="0" w:color="auto"/>
            <w:left w:val="none" w:sz="0" w:space="0" w:color="auto"/>
            <w:bottom w:val="none" w:sz="0" w:space="0" w:color="auto"/>
            <w:right w:val="none" w:sz="0" w:space="0" w:color="auto"/>
          </w:divBdr>
        </w:div>
        <w:div w:id="1124230213">
          <w:marLeft w:val="0"/>
          <w:marRight w:val="0"/>
          <w:marTop w:val="0"/>
          <w:marBottom w:val="0"/>
          <w:divBdr>
            <w:top w:val="none" w:sz="0" w:space="0" w:color="auto"/>
            <w:left w:val="none" w:sz="0" w:space="0" w:color="auto"/>
            <w:bottom w:val="none" w:sz="0" w:space="0" w:color="auto"/>
            <w:right w:val="none" w:sz="0" w:space="0" w:color="auto"/>
          </w:divBdr>
        </w:div>
        <w:div w:id="1359508790">
          <w:marLeft w:val="0"/>
          <w:marRight w:val="0"/>
          <w:marTop w:val="0"/>
          <w:marBottom w:val="0"/>
          <w:divBdr>
            <w:top w:val="none" w:sz="0" w:space="0" w:color="auto"/>
            <w:left w:val="none" w:sz="0" w:space="0" w:color="auto"/>
            <w:bottom w:val="none" w:sz="0" w:space="0" w:color="auto"/>
            <w:right w:val="none" w:sz="0" w:space="0" w:color="auto"/>
          </w:divBdr>
        </w:div>
        <w:div w:id="1308316716">
          <w:marLeft w:val="0"/>
          <w:marRight w:val="0"/>
          <w:marTop w:val="0"/>
          <w:marBottom w:val="0"/>
          <w:divBdr>
            <w:top w:val="none" w:sz="0" w:space="0" w:color="auto"/>
            <w:left w:val="none" w:sz="0" w:space="0" w:color="auto"/>
            <w:bottom w:val="none" w:sz="0" w:space="0" w:color="auto"/>
            <w:right w:val="none" w:sz="0" w:space="0" w:color="auto"/>
          </w:divBdr>
        </w:div>
        <w:div w:id="1316838559">
          <w:marLeft w:val="0"/>
          <w:marRight w:val="0"/>
          <w:marTop w:val="0"/>
          <w:marBottom w:val="0"/>
          <w:divBdr>
            <w:top w:val="none" w:sz="0" w:space="0" w:color="auto"/>
            <w:left w:val="none" w:sz="0" w:space="0" w:color="auto"/>
            <w:bottom w:val="none" w:sz="0" w:space="0" w:color="auto"/>
            <w:right w:val="none" w:sz="0" w:space="0" w:color="auto"/>
          </w:divBdr>
        </w:div>
        <w:div w:id="1649166294">
          <w:marLeft w:val="0"/>
          <w:marRight w:val="0"/>
          <w:marTop w:val="0"/>
          <w:marBottom w:val="0"/>
          <w:divBdr>
            <w:top w:val="none" w:sz="0" w:space="0" w:color="auto"/>
            <w:left w:val="none" w:sz="0" w:space="0" w:color="auto"/>
            <w:bottom w:val="none" w:sz="0" w:space="0" w:color="auto"/>
            <w:right w:val="none" w:sz="0" w:space="0" w:color="auto"/>
          </w:divBdr>
        </w:div>
        <w:div w:id="1918591515">
          <w:marLeft w:val="0"/>
          <w:marRight w:val="0"/>
          <w:marTop w:val="0"/>
          <w:marBottom w:val="0"/>
          <w:divBdr>
            <w:top w:val="none" w:sz="0" w:space="0" w:color="auto"/>
            <w:left w:val="none" w:sz="0" w:space="0" w:color="auto"/>
            <w:bottom w:val="none" w:sz="0" w:space="0" w:color="auto"/>
            <w:right w:val="none" w:sz="0" w:space="0" w:color="auto"/>
          </w:divBdr>
        </w:div>
        <w:div w:id="1547638221">
          <w:marLeft w:val="0"/>
          <w:marRight w:val="0"/>
          <w:marTop w:val="0"/>
          <w:marBottom w:val="0"/>
          <w:divBdr>
            <w:top w:val="none" w:sz="0" w:space="0" w:color="auto"/>
            <w:left w:val="none" w:sz="0" w:space="0" w:color="auto"/>
            <w:bottom w:val="none" w:sz="0" w:space="0" w:color="auto"/>
            <w:right w:val="none" w:sz="0" w:space="0" w:color="auto"/>
          </w:divBdr>
        </w:div>
        <w:div w:id="1997417993">
          <w:marLeft w:val="0"/>
          <w:marRight w:val="0"/>
          <w:marTop w:val="0"/>
          <w:marBottom w:val="0"/>
          <w:divBdr>
            <w:top w:val="none" w:sz="0" w:space="0" w:color="auto"/>
            <w:left w:val="none" w:sz="0" w:space="0" w:color="auto"/>
            <w:bottom w:val="none" w:sz="0" w:space="0" w:color="auto"/>
            <w:right w:val="none" w:sz="0" w:space="0" w:color="auto"/>
          </w:divBdr>
        </w:div>
        <w:div w:id="605774543">
          <w:marLeft w:val="0"/>
          <w:marRight w:val="0"/>
          <w:marTop w:val="0"/>
          <w:marBottom w:val="0"/>
          <w:divBdr>
            <w:top w:val="none" w:sz="0" w:space="0" w:color="auto"/>
            <w:left w:val="none" w:sz="0" w:space="0" w:color="auto"/>
            <w:bottom w:val="none" w:sz="0" w:space="0" w:color="auto"/>
            <w:right w:val="none" w:sz="0" w:space="0" w:color="auto"/>
          </w:divBdr>
        </w:div>
        <w:div w:id="896237521">
          <w:marLeft w:val="0"/>
          <w:marRight w:val="0"/>
          <w:marTop w:val="0"/>
          <w:marBottom w:val="0"/>
          <w:divBdr>
            <w:top w:val="none" w:sz="0" w:space="0" w:color="auto"/>
            <w:left w:val="none" w:sz="0" w:space="0" w:color="auto"/>
            <w:bottom w:val="none" w:sz="0" w:space="0" w:color="auto"/>
            <w:right w:val="none" w:sz="0" w:space="0" w:color="auto"/>
          </w:divBdr>
        </w:div>
        <w:div w:id="402535018">
          <w:marLeft w:val="0"/>
          <w:marRight w:val="0"/>
          <w:marTop w:val="0"/>
          <w:marBottom w:val="0"/>
          <w:divBdr>
            <w:top w:val="none" w:sz="0" w:space="0" w:color="auto"/>
            <w:left w:val="none" w:sz="0" w:space="0" w:color="auto"/>
            <w:bottom w:val="none" w:sz="0" w:space="0" w:color="auto"/>
            <w:right w:val="none" w:sz="0" w:space="0" w:color="auto"/>
          </w:divBdr>
        </w:div>
        <w:div w:id="912811831">
          <w:marLeft w:val="0"/>
          <w:marRight w:val="0"/>
          <w:marTop w:val="0"/>
          <w:marBottom w:val="0"/>
          <w:divBdr>
            <w:top w:val="none" w:sz="0" w:space="0" w:color="auto"/>
            <w:left w:val="none" w:sz="0" w:space="0" w:color="auto"/>
            <w:bottom w:val="none" w:sz="0" w:space="0" w:color="auto"/>
            <w:right w:val="none" w:sz="0" w:space="0" w:color="auto"/>
          </w:divBdr>
        </w:div>
        <w:div w:id="1548419584">
          <w:marLeft w:val="0"/>
          <w:marRight w:val="0"/>
          <w:marTop w:val="0"/>
          <w:marBottom w:val="0"/>
          <w:divBdr>
            <w:top w:val="none" w:sz="0" w:space="0" w:color="auto"/>
            <w:left w:val="none" w:sz="0" w:space="0" w:color="auto"/>
            <w:bottom w:val="none" w:sz="0" w:space="0" w:color="auto"/>
            <w:right w:val="none" w:sz="0" w:space="0" w:color="auto"/>
          </w:divBdr>
        </w:div>
        <w:div w:id="818692230">
          <w:marLeft w:val="0"/>
          <w:marRight w:val="0"/>
          <w:marTop w:val="0"/>
          <w:marBottom w:val="0"/>
          <w:divBdr>
            <w:top w:val="none" w:sz="0" w:space="0" w:color="auto"/>
            <w:left w:val="none" w:sz="0" w:space="0" w:color="auto"/>
            <w:bottom w:val="none" w:sz="0" w:space="0" w:color="auto"/>
            <w:right w:val="none" w:sz="0" w:space="0" w:color="auto"/>
          </w:divBdr>
        </w:div>
        <w:div w:id="1944875710">
          <w:marLeft w:val="0"/>
          <w:marRight w:val="0"/>
          <w:marTop w:val="0"/>
          <w:marBottom w:val="0"/>
          <w:divBdr>
            <w:top w:val="none" w:sz="0" w:space="0" w:color="auto"/>
            <w:left w:val="none" w:sz="0" w:space="0" w:color="auto"/>
            <w:bottom w:val="none" w:sz="0" w:space="0" w:color="auto"/>
            <w:right w:val="none" w:sz="0" w:space="0" w:color="auto"/>
          </w:divBdr>
        </w:div>
        <w:div w:id="500047312">
          <w:marLeft w:val="0"/>
          <w:marRight w:val="0"/>
          <w:marTop w:val="0"/>
          <w:marBottom w:val="0"/>
          <w:divBdr>
            <w:top w:val="none" w:sz="0" w:space="0" w:color="auto"/>
            <w:left w:val="none" w:sz="0" w:space="0" w:color="auto"/>
            <w:bottom w:val="none" w:sz="0" w:space="0" w:color="auto"/>
            <w:right w:val="none" w:sz="0" w:space="0" w:color="auto"/>
          </w:divBdr>
        </w:div>
        <w:div w:id="1426851103">
          <w:marLeft w:val="0"/>
          <w:marRight w:val="0"/>
          <w:marTop w:val="0"/>
          <w:marBottom w:val="0"/>
          <w:divBdr>
            <w:top w:val="none" w:sz="0" w:space="0" w:color="auto"/>
            <w:left w:val="none" w:sz="0" w:space="0" w:color="auto"/>
            <w:bottom w:val="none" w:sz="0" w:space="0" w:color="auto"/>
            <w:right w:val="none" w:sz="0" w:space="0" w:color="auto"/>
          </w:divBdr>
        </w:div>
        <w:div w:id="1434672199">
          <w:marLeft w:val="0"/>
          <w:marRight w:val="0"/>
          <w:marTop w:val="0"/>
          <w:marBottom w:val="0"/>
          <w:divBdr>
            <w:top w:val="none" w:sz="0" w:space="0" w:color="auto"/>
            <w:left w:val="none" w:sz="0" w:space="0" w:color="auto"/>
            <w:bottom w:val="none" w:sz="0" w:space="0" w:color="auto"/>
            <w:right w:val="none" w:sz="0" w:space="0" w:color="auto"/>
          </w:divBdr>
        </w:div>
        <w:div w:id="388505641">
          <w:marLeft w:val="0"/>
          <w:marRight w:val="0"/>
          <w:marTop w:val="0"/>
          <w:marBottom w:val="0"/>
          <w:divBdr>
            <w:top w:val="none" w:sz="0" w:space="0" w:color="auto"/>
            <w:left w:val="none" w:sz="0" w:space="0" w:color="auto"/>
            <w:bottom w:val="none" w:sz="0" w:space="0" w:color="auto"/>
            <w:right w:val="none" w:sz="0" w:space="0" w:color="auto"/>
          </w:divBdr>
        </w:div>
        <w:div w:id="1509060499">
          <w:marLeft w:val="0"/>
          <w:marRight w:val="0"/>
          <w:marTop w:val="0"/>
          <w:marBottom w:val="0"/>
          <w:divBdr>
            <w:top w:val="none" w:sz="0" w:space="0" w:color="auto"/>
            <w:left w:val="none" w:sz="0" w:space="0" w:color="auto"/>
            <w:bottom w:val="none" w:sz="0" w:space="0" w:color="auto"/>
            <w:right w:val="none" w:sz="0" w:space="0" w:color="auto"/>
          </w:divBdr>
        </w:div>
        <w:div w:id="2008942222">
          <w:marLeft w:val="0"/>
          <w:marRight w:val="0"/>
          <w:marTop w:val="0"/>
          <w:marBottom w:val="0"/>
          <w:divBdr>
            <w:top w:val="none" w:sz="0" w:space="0" w:color="auto"/>
            <w:left w:val="none" w:sz="0" w:space="0" w:color="auto"/>
            <w:bottom w:val="none" w:sz="0" w:space="0" w:color="auto"/>
            <w:right w:val="none" w:sz="0" w:space="0" w:color="auto"/>
          </w:divBdr>
        </w:div>
        <w:div w:id="2062170293">
          <w:marLeft w:val="0"/>
          <w:marRight w:val="0"/>
          <w:marTop w:val="0"/>
          <w:marBottom w:val="0"/>
          <w:divBdr>
            <w:top w:val="none" w:sz="0" w:space="0" w:color="auto"/>
            <w:left w:val="none" w:sz="0" w:space="0" w:color="auto"/>
            <w:bottom w:val="none" w:sz="0" w:space="0" w:color="auto"/>
            <w:right w:val="none" w:sz="0" w:space="0" w:color="auto"/>
          </w:divBdr>
        </w:div>
        <w:div w:id="305284753">
          <w:marLeft w:val="0"/>
          <w:marRight w:val="0"/>
          <w:marTop w:val="0"/>
          <w:marBottom w:val="0"/>
          <w:divBdr>
            <w:top w:val="none" w:sz="0" w:space="0" w:color="auto"/>
            <w:left w:val="none" w:sz="0" w:space="0" w:color="auto"/>
            <w:bottom w:val="none" w:sz="0" w:space="0" w:color="auto"/>
            <w:right w:val="none" w:sz="0" w:space="0" w:color="auto"/>
          </w:divBdr>
        </w:div>
        <w:div w:id="993143132">
          <w:marLeft w:val="0"/>
          <w:marRight w:val="0"/>
          <w:marTop w:val="0"/>
          <w:marBottom w:val="0"/>
          <w:divBdr>
            <w:top w:val="none" w:sz="0" w:space="0" w:color="auto"/>
            <w:left w:val="none" w:sz="0" w:space="0" w:color="auto"/>
            <w:bottom w:val="none" w:sz="0" w:space="0" w:color="auto"/>
            <w:right w:val="none" w:sz="0" w:space="0" w:color="auto"/>
          </w:divBdr>
        </w:div>
        <w:div w:id="1197474540">
          <w:marLeft w:val="0"/>
          <w:marRight w:val="0"/>
          <w:marTop w:val="0"/>
          <w:marBottom w:val="0"/>
          <w:divBdr>
            <w:top w:val="none" w:sz="0" w:space="0" w:color="auto"/>
            <w:left w:val="none" w:sz="0" w:space="0" w:color="auto"/>
            <w:bottom w:val="none" w:sz="0" w:space="0" w:color="auto"/>
            <w:right w:val="none" w:sz="0" w:space="0" w:color="auto"/>
          </w:divBdr>
        </w:div>
        <w:div w:id="763915598">
          <w:marLeft w:val="0"/>
          <w:marRight w:val="0"/>
          <w:marTop w:val="0"/>
          <w:marBottom w:val="0"/>
          <w:divBdr>
            <w:top w:val="none" w:sz="0" w:space="0" w:color="auto"/>
            <w:left w:val="none" w:sz="0" w:space="0" w:color="auto"/>
            <w:bottom w:val="none" w:sz="0" w:space="0" w:color="auto"/>
            <w:right w:val="none" w:sz="0" w:space="0" w:color="auto"/>
          </w:divBdr>
        </w:div>
        <w:div w:id="21711714">
          <w:marLeft w:val="0"/>
          <w:marRight w:val="0"/>
          <w:marTop w:val="0"/>
          <w:marBottom w:val="0"/>
          <w:divBdr>
            <w:top w:val="none" w:sz="0" w:space="0" w:color="auto"/>
            <w:left w:val="none" w:sz="0" w:space="0" w:color="auto"/>
            <w:bottom w:val="none" w:sz="0" w:space="0" w:color="auto"/>
            <w:right w:val="none" w:sz="0" w:space="0" w:color="auto"/>
          </w:divBdr>
        </w:div>
        <w:div w:id="406080315">
          <w:marLeft w:val="0"/>
          <w:marRight w:val="0"/>
          <w:marTop w:val="0"/>
          <w:marBottom w:val="0"/>
          <w:divBdr>
            <w:top w:val="none" w:sz="0" w:space="0" w:color="auto"/>
            <w:left w:val="none" w:sz="0" w:space="0" w:color="auto"/>
            <w:bottom w:val="none" w:sz="0" w:space="0" w:color="auto"/>
            <w:right w:val="none" w:sz="0" w:space="0" w:color="auto"/>
          </w:divBdr>
        </w:div>
        <w:div w:id="773868206">
          <w:marLeft w:val="0"/>
          <w:marRight w:val="0"/>
          <w:marTop w:val="0"/>
          <w:marBottom w:val="0"/>
          <w:divBdr>
            <w:top w:val="none" w:sz="0" w:space="0" w:color="auto"/>
            <w:left w:val="none" w:sz="0" w:space="0" w:color="auto"/>
            <w:bottom w:val="none" w:sz="0" w:space="0" w:color="auto"/>
            <w:right w:val="none" w:sz="0" w:space="0" w:color="auto"/>
          </w:divBdr>
        </w:div>
        <w:div w:id="46998142">
          <w:marLeft w:val="0"/>
          <w:marRight w:val="0"/>
          <w:marTop w:val="0"/>
          <w:marBottom w:val="0"/>
          <w:divBdr>
            <w:top w:val="none" w:sz="0" w:space="0" w:color="auto"/>
            <w:left w:val="none" w:sz="0" w:space="0" w:color="auto"/>
            <w:bottom w:val="none" w:sz="0" w:space="0" w:color="auto"/>
            <w:right w:val="none" w:sz="0" w:space="0" w:color="auto"/>
          </w:divBdr>
        </w:div>
        <w:div w:id="1424060664">
          <w:marLeft w:val="0"/>
          <w:marRight w:val="0"/>
          <w:marTop w:val="0"/>
          <w:marBottom w:val="0"/>
          <w:divBdr>
            <w:top w:val="none" w:sz="0" w:space="0" w:color="auto"/>
            <w:left w:val="none" w:sz="0" w:space="0" w:color="auto"/>
            <w:bottom w:val="none" w:sz="0" w:space="0" w:color="auto"/>
            <w:right w:val="none" w:sz="0" w:space="0" w:color="auto"/>
          </w:divBdr>
        </w:div>
        <w:div w:id="24143043">
          <w:marLeft w:val="0"/>
          <w:marRight w:val="0"/>
          <w:marTop w:val="0"/>
          <w:marBottom w:val="0"/>
          <w:divBdr>
            <w:top w:val="none" w:sz="0" w:space="0" w:color="auto"/>
            <w:left w:val="none" w:sz="0" w:space="0" w:color="auto"/>
            <w:bottom w:val="none" w:sz="0" w:space="0" w:color="auto"/>
            <w:right w:val="none" w:sz="0" w:space="0" w:color="auto"/>
          </w:divBdr>
        </w:div>
        <w:div w:id="933395113">
          <w:marLeft w:val="0"/>
          <w:marRight w:val="0"/>
          <w:marTop w:val="0"/>
          <w:marBottom w:val="0"/>
          <w:divBdr>
            <w:top w:val="none" w:sz="0" w:space="0" w:color="auto"/>
            <w:left w:val="none" w:sz="0" w:space="0" w:color="auto"/>
            <w:bottom w:val="none" w:sz="0" w:space="0" w:color="auto"/>
            <w:right w:val="none" w:sz="0" w:space="0" w:color="auto"/>
          </w:divBdr>
        </w:div>
        <w:div w:id="1198740307">
          <w:marLeft w:val="0"/>
          <w:marRight w:val="0"/>
          <w:marTop w:val="0"/>
          <w:marBottom w:val="0"/>
          <w:divBdr>
            <w:top w:val="none" w:sz="0" w:space="0" w:color="auto"/>
            <w:left w:val="none" w:sz="0" w:space="0" w:color="auto"/>
            <w:bottom w:val="none" w:sz="0" w:space="0" w:color="auto"/>
            <w:right w:val="none" w:sz="0" w:space="0" w:color="auto"/>
          </w:divBdr>
        </w:div>
        <w:div w:id="1116829598">
          <w:marLeft w:val="0"/>
          <w:marRight w:val="0"/>
          <w:marTop w:val="0"/>
          <w:marBottom w:val="0"/>
          <w:divBdr>
            <w:top w:val="none" w:sz="0" w:space="0" w:color="auto"/>
            <w:left w:val="none" w:sz="0" w:space="0" w:color="auto"/>
            <w:bottom w:val="none" w:sz="0" w:space="0" w:color="auto"/>
            <w:right w:val="none" w:sz="0" w:space="0" w:color="auto"/>
          </w:divBdr>
        </w:div>
        <w:div w:id="378824929">
          <w:marLeft w:val="0"/>
          <w:marRight w:val="0"/>
          <w:marTop w:val="0"/>
          <w:marBottom w:val="0"/>
          <w:divBdr>
            <w:top w:val="none" w:sz="0" w:space="0" w:color="auto"/>
            <w:left w:val="none" w:sz="0" w:space="0" w:color="auto"/>
            <w:bottom w:val="none" w:sz="0" w:space="0" w:color="auto"/>
            <w:right w:val="none" w:sz="0" w:space="0" w:color="auto"/>
          </w:divBdr>
        </w:div>
        <w:div w:id="775634414">
          <w:marLeft w:val="0"/>
          <w:marRight w:val="0"/>
          <w:marTop w:val="0"/>
          <w:marBottom w:val="0"/>
          <w:divBdr>
            <w:top w:val="none" w:sz="0" w:space="0" w:color="auto"/>
            <w:left w:val="none" w:sz="0" w:space="0" w:color="auto"/>
            <w:bottom w:val="none" w:sz="0" w:space="0" w:color="auto"/>
            <w:right w:val="none" w:sz="0" w:space="0" w:color="auto"/>
          </w:divBdr>
        </w:div>
        <w:div w:id="1528637891">
          <w:marLeft w:val="0"/>
          <w:marRight w:val="0"/>
          <w:marTop w:val="0"/>
          <w:marBottom w:val="0"/>
          <w:divBdr>
            <w:top w:val="none" w:sz="0" w:space="0" w:color="auto"/>
            <w:left w:val="none" w:sz="0" w:space="0" w:color="auto"/>
            <w:bottom w:val="none" w:sz="0" w:space="0" w:color="auto"/>
            <w:right w:val="none" w:sz="0" w:space="0" w:color="auto"/>
          </w:divBdr>
        </w:div>
        <w:div w:id="966081082">
          <w:marLeft w:val="0"/>
          <w:marRight w:val="0"/>
          <w:marTop w:val="0"/>
          <w:marBottom w:val="0"/>
          <w:divBdr>
            <w:top w:val="none" w:sz="0" w:space="0" w:color="auto"/>
            <w:left w:val="none" w:sz="0" w:space="0" w:color="auto"/>
            <w:bottom w:val="none" w:sz="0" w:space="0" w:color="auto"/>
            <w:right w:val="none" w:sz="0" w:space="0" w:color="auto"/>
          </w:divBdr>
        </w:div>
        <w:div w:id="1414817508">
          <w:marLeft w:val="0"/>
          <w:marRight w:val="0"/>
          <w:marTop w:val="0"/>
          <w:marBottom w:val="0"/>
          <w:divBdr>
            <w:top w:val="none" w:sz="0" w:space="0" w:color="auto"/>
            <w:left w:val="none" w:sz="0" w:space="0" w:color="auto"/>
            <w:bottom w:val="none" w:sz="0" w:space="0" w:color="auto"/>
            <w:right w:val="none" w:sz="0" w:space="0" w:color="auto"/>
          </w:divBdr>
        </w:div>
        <w:div w:id="1303582451">
          <w:marLeft w:val="0"/>
          <w:marRight w:val="0"/>
          <w:marTop w:val="0"/>
          <w:marBottom w:val="0"/>
          <w:divBdr>
            <w:top w:val="none" w:sz="0" w:space="0" w:color="auto"/>
            <w:left w:val="none" w:sz="0" w:space="0" w:color="auto"/>
            <w:bottom w:val="none" w:sz="0" w:space="0" w:color="auto"/>
            <w:right w:val="none" w:sz="0" w:space="0" w:color="auto"/>
          </w:divBdr>
        </w:div>
        <w:div w:id="125781327">
          <w:marLeft w:val="0"/>
          <w:marRight w:val="0"/>
          <w:marTop w:val="0"/>
          <w:marBottom w:val="0"/>
          <w:divBdr>
            <w:top w:val="none" w:sz="0" w:space="0" w:color="auto"/>
            <w:left w:val="none" w:sz="0" w:space="0" w:color="auto"/>
            <w:bottom w:val="none" w:sz="0" w:space="0" w:color="auto"/>
            <w:right w:val="none" w:sz="0" w:space="0" w:color="auto"/>
          </w:divBdr>
        </w:div>
        <w:div w:id="2071690436">
          <w:marLeft w:val="0"/>
          <w:marRight w:val="0"/>
          <w:marTop w:val="0"/>
          <w:marBottom w:val="0"/>
          <w:divBdr>
            <w:top w:val="none" w:sz="0" w:space="0" w:color="auto"/>
            <w:left w:val="none" w:sz="0" w:space="0" w:color="auto"/>
            <w:bottom w:val="none" w:sz="0" w:space="0" w:color="auto"/>
            <w:right w:val="none" w:sz="0" w:space="0" w:color="auto"/>
          </w:divBdr>
        </w:div>
        <w:div w:id="268590527">
          <w:marLeft w:val="0"/>
          <w:marRight w:val="0"/>
          <w:marTop w:val="0"/>
          <w:marBottom w:val="0"/>
          <w:divBdr>
            <w:top w:val="none" w:sz="0" w:space="0" w:color="auto"/>
            <w:left w:val="none" w:sz="0" w:space="0" w:color="auto"/>
            <w:bottom w:val="none" w:sz="0" w:space="0" w:color="auto"/>
            <w:right w:val="none" w:sz="0" w:space="0" w:color="auto"/>
          </w:divBdr>
        </w:div>
        <w:div w:id="279387053">
          <w:marLeft w:val="0"/>
          <w:marRight w:val="0"/>
          <w:marTop w:val="0"/>
          <w:marBottom w:val="0"/>
          <w:divBdr>
            <w:top w:val="none" w:sz="0" w:space="0" w:color="auto"/>
            <w:left w:val="none" w:sz="0" w:space="0" w:color="auto"/>
            <w:bottom w:val="none" w:sz="0" w:space="0" w:color="auto"/>
            <w:right w:val="none" w:sz="0" w:space="0" w:color="auto"/>
          </w:divBdr>
        </w:div>
        <w:div w:id="1495220070">
          <w:marLeft w:val="0"/>
          <w:marRight w:val="0"/>
          <w:marTop w:val="0"/>
          <w:marBottom w:val="0"/>
          <w:divBdr>
            <w:top w:val="none" w:sz="0" w:space="0" w:color="auto"/>
            <w:left w:val="none" w:sz="0" w:space="0" w:color="auto"/>
            <w:bottom w:val="none" w:sz="0" w:space="0" w:color="auto"/>
            <w:right w:val="none" w:sz="0" w:space="0" w:color="auto"/>
          </w:divBdr>
        </w:div>
        <w:div w:id="1033968344">
          <w:marLeft w:val="0"/>
          <w:marRight w:val="0"/>
          <w:marTop w:val="0"/>
          <w:marBottom w:val="0"/>
          <w:divBdr>
            <w:top w:val="none" w:sz="0" w:space="0" w:color="auto"/>
            <w:left w:val="none" w:sz="0" w:space="0" w:color="auto"/>
            <w:bottom w:val="none" w:sz="0" w:space="0" w:color="auto"/>
            <w:right w:val="none" w:sz="0" w:space="0" w:color="auto"/>
          </w:divBdr>
        </w:div>
        <w:div w:id="1359353160">
          <w:marLeft w:val="0"/>
          <w:marRight w:val="0"/>
          <w:marTop w:val="0"/>
          <w:marBottom w:val="0"/>
          <w:divBdr>
            <w:top w:val="none" w:sz="0" w:space="0" w:color="auto"/>
            <w:left w:val="none" w:sz="0" w:space="0" w:color="auto"/>
            <w:bottom w:val="none" w:sz="0" w:space="0" w:color="auto"/>
            <w:right w:val="none" w:sz="0" w:space="0" w:color="auto"/>
          </w:divBdr>
        </w:div>
        <w:div w:id="44379055">
          <w:marLeft w:val="0"/>
          <w:marRight w:val="0"/>
          <w:marTop w:val="0"/>
          <w:marBottom w:val="0"/>
          <w:divBdr>
            <w:top w:val="none" w:sz="0" w:space="0" w:color="auto"/>
            <w:left w:val="none" w:sz="0" w:space="0" w:color="auto"/>
            <w:bottom w:val="none" w:sz="0" w:space="0" w:color="auto"/>
            <w:right w:val="none" w:sz="0" w:space="0" w:color="auto"/>
          </w:divBdr>
        </w:div>
        <w:div w:id="1814173264">
          <w:marLeft w:val="0"/>
          <w:marRight w:val="0"/>
          <w:marTop w:val="0"/>
          <w:marBottom w:val="0"/>
          <w:divBdr>
            <w:top w:val="none" w:sz="0" w:space="0" w:color="auto"/>
            <w:left w:val="none" w:sz="0" w:space="0" w:color="auto"/>
            <w:bottom w:val="none" w:sz="0" w:space="0" w:color="auto"/>
            <w:right w:val="none" w:sz="0" w:space="0" w:color="auto"/>
          </w:divBdr>
        </w:div>
        <w:div w:id="72511932">
          <w:marLeft w:val="0"/>
          <w:marRight w:val="0"/>
          <w:marTop w:val="0"/>
          <w:marBottom w:val="0"/>
          <w:divBdr>
            <w:top w:val="none" w:sz="0" w:space="0" w:color="auto"/>
            <w:left w:val="none" w:sz="0" w:space="0" w:color="auto"/>
            <w:bottom w:val="none" w:sz="0" w:space="0" w:color="auto"/>
            <w:right w:val="none" w:sz="0" w:space="0" w:color="auto"/>
          </w:divBdr>
        </w:div>
        <w:div w:id="1673416509">
          <w:marLeft w:val="0"/>
          <w:marRight w:val="0"/>
          <w:marTop w:val="0"/>
          <w:marBottom w:val="0"/>
          <w:divBdr>
            <w:top w:val="none" w:sz="0" w:space="0" w:color="auto"/>
            <w:left w:val="none" w:sz="0" w:space="0" w:color="auto"/>
            <w:bottom w:val="none" w:sz="0" w:space="0" w:color="auto"/>
            <w:right w:val="none" w:sz="0" w:space="0" w:color="auto"/>
          </w:divBdr>
        </w:div>
        <w:div w:id="2011902800">
          <w:marLeft w:val="0"/>
          <w:marRight w:val="0"/>
          <w:marTop w:val="0"/>
          <w:marBottom w:val="0"/>
          <w:divBdr>
            <w:top w:val="none" w:sz="0" w:space="0" w:color="auto"/>
            <w:left w:val="none" w:sz="0" w:space="0" w:color="auto"/>
            <w:bottom w:val="none" w:sz="0" w:space="0" w:color="auto"/>
            <w:right w:val="none" w:sz="0" w:space="0" w:color="auto"/>
          </w:divBdr>
        </w:div>
        <w:div w:id="588923444">
          <w:marLeft w:val="0"/>
          <w:marRight w:val="0"/>
          <w:marTop w:val="0"/>
          <w:marBottom w:val="0"/>
          <w:divBdr>
            <w:top w:val="none" w:sz="0" w:space="0" w:color="auto"/>
            <w:left w:val="none" w:sz="0" w:space="0" w:color="auto"/>
            <w:bottom w:val="none" w:sz="0" w:space="0" w:color="auto"/>
            <w:right w:val="none" w:sz="0" w:space="0" w:color="auto"/>
          </w:divBdr>
        </w:div>
        <w:div w:id="1860504805">
          <w:marLeft w:val="0"/>
          <w:marRight w:val="0"/>
          <w:marTop w:val="0"/>
          <w:marBottom w:val="0"/>
          <w:divBdr>
            <w:top w:val="none" w:sz="0" w:space="0" w:color="auto"/>
            <w:left w:val="none" w:sz="0" w:space="0" w:color="auto"/>
            <w:bottom w:val="none" w:sz="0" w:space="0" w:color="auto"/>
            <w:right w:val="none" w:sz="0" w:space="0" w:color="auto"/>
          </w:divBdr>
        </w:div>
        <w:div w:id="1105073392">
          <w:marLeft w:val="0"/>
          <w:marRight w:val="0"/>
          <w:marTop w:val="0"/>
          <w:marBottom w:val="0"/>
          <w:divBdr>
            <w:top w:val="none" w:sz="0" w:space="0" w:color="auto"/>
            <w:left w:val="none" w:sz="0" w:space="0" w:color="auto"/>
            <w:bottom w:val="none" w:sz="0" w:space="0" w:color="auto"/>
            <w:right w:val="none" w:sz="0" w:space="0" w:color="auto"/>
          </w:divBdr>
        </w:div>
        <w:div w:id="1026440809">
          <w:marLeft w:val="0"/>
          <w:marRight w:val="0"/>
          <w:marTop w:val="0"/>
          <w:marBottom w:val="0"/>
          <w:divBdr>
            <w:top w:val="none" w:sz="0" w:space="0" w:color="auto"/>
            <w:left w:val="none" w:sz="0" w:space="0" w:color="auto"/>
            <w:bottom w:val="none" w:sz="0" w:space="0" w:color="auto"/>
            <w:right w:val="none" w:sz="0" w:space="0" w:color="auto"/>
          </w:divBdr>
        </w:div>
        <w:div w:id="1337537158">
          <w:marLeft w:val="0"/>
          <w:marRight w:val="0"/>
          <w:marTop w:val="0"/>
          <w:marBottom w:val="0"/>
          <w:divBdr>
            <w:top w:val="none" w:sz="0" w:space="0" w:color="auto"/>
            <w:left w:val="none" w:sz="0" w:space="0" w:color="auto"/>
            <w:bottom w:val="none" w:sz="0" w:space="0" w:color="auto"/>
            <w:right w:val="none" w:sz="0" w:space="0" w:color="auto"/>
          </w:divBdr>
        </w:div>
        <w:div w:id="1585263142">
          <w:marLeft w:val="0"/>
          <w:marRight w:val="0"/>
          <w:marTop w:val="0"/>
          <w:marBottom w:val="0"/>
          <w:divBdr>
            <w:top w:val="none" w:sz="0" w:space="0" w:color="auto"/>
            <w:left w:val="none" w:sz="0" w:space="0" w:color="auto"/>
            <w:bottom w:val="none" w:sz="0" w:space="0" w:color="auto"/>
            <w:right w:val="none" w:sz="0" w:space="0" w:color="auto"/>
          </w:divBdr>
        </w:div>
        <w:div w:id="2113158774">
          <w:marLeft w:val="0"/>
          <w:marRight w:val="0"/>
          <w:marTop w:val="0"/>
          <w:marBottom w:val="0"/>
          <w:divBdr>
            <w:top w:val="none" w:sz="0" w:space="0" w:color="auto"/>
            <w:left w:val="none" w:sz="0" w:space="0" w:color="auto"/>
            <w:bottom w:val="none" w:sz="0" w:space="0" w:color="auto"/>
            <w:right w:val="none" w:sz="0" w:space="0" w:color="auto"/>
          </w:divBdr>
        </w:div>
        <w:div w:id="1083451861">
          <w:marLeft w:val="0"/>
          <w:marRight w:val="0"/>
          <w:marTop w:val="0"/>
          <w:marBottom w:val="0"/>
          <w:divBdr>
            <w:top w:val="none" w:sz="0" w:space="0" w:color="auto"/>
            <w:left w:val="none" w:sz="0" w:space="0" w:color="auto"/>
            <w:bottom w:val="none" w:sz="0" w:space="0" w:color="auto"/>
            <w:right w:val="none" w:sz="0" w:space="0" w:color="auto"/>
          </w:divBdr>
        </w:div>
        <w:div w:id="1552036869">
          <w:marLeft w:val="0"/>
          <w:marRight w:val="0"/>
          <w:marTop w:val="0"/>
          <w:marBottom w:val="0"/>
          <w:divBdr>
            <w:top w:val="none" w:sz="0" w:space="0" w:color="auto"/>
            <w:left w:val="none" w:sz="0" w:space="0" w:color="auto"/>
            <w:bottom w:val="none" w:sz="0" w:space="0" w:color="auto"/>
            <w:right w:val="none" w:sz="0" w:space="0" w:color="auto"/>
          </w:divBdr>
        </w:div>
        <w:div w:id="1007751555">
          <w:marLeft w:val="0"/>
          <w:marRight w:val="0"/>
          <w:marTop w:val="0"/>
          <w:marBottom w:val="0"/>
          <w:divBdr>
            <w:top w:val="none" w:sz="0" w:space="0" w:color="auto"/>
            <w:left w:val="none" w:sz="0" w:space="0" w:color="auto"/>
            <w:bottom w:val="none" w:sz="0" w:space="0" w:color="auto"/>
            <w:right w:val="none" w:sz="0" w:space="0" w:color="auto"/>
          </w:divBdr>
        </w:div>
        <w:div w:id="1636520292">
          <w:marLeft w:val="0"/>
          <w:marRight w:val="0"/>
          <w:marTop w:val="0"/>
          <w:marBottom w:val="0"/>
          <w:divBdr>
            <w:top w:val="none" w:sz="0" w:space="0" w:color="auto"/>
            <w:left w:val="none" w:sz="0" w:space="0" w:color="auto"/>
            <w:bottom w:val="none" w:sz="0" w:space="0" w:color="auto"/>
            <w:right w:val="none" w:sz="0" w:space="0" w:color="auto"/>
          </w:divBdr>
        </w:div>
        <w:div w:id="2023631475">
          <w:marLeft w:val="0"/>
          <w:marRight w:val="0"/>
          <w:marTop w:val="0"/>
          <w:marBottom w:val="0"/>
          <w:divBdr>
            <w:top w:val="none" w:sz="0" w:space="0" w:color="auto"/>
            <w:left w:val="none" w:sz="0" w:space="0" w:color="auto"/>
            <w:bottom w:val="none" w:sz="0" w:space="0" w:color="auto"/>
            <w:right w:val="none" w:sz="0" w:space="0" w:color="auto"/>
          </w:divBdr>
        </w:div>
        <w:div w:id="259147313">
          <w:marLeft w:val="0"/>
          <w:marRight w:val="0"/>
          <w:marTop w:val="0"/>
          <w:marBottom w:val="0"/>
          <w:divBdr>
            <w:top w:val="none" w:sz="0" w:space="0" w:color="auto"/>
            <w:left w:val="none" w:sz="0" w:space="0" w:color="auto"/>
            <w:bottom w:val="none" w:sz="0" w:space="0" w:color="auto"/>
            <w:right w:val="none" w:sz="0" w:space="0" w:color="auto"/>
          </w:divBdr>
        </w:div>
        <w:div w:id="1554851536">
          <w:marLeft w:val="0"/>
          <w:marRight w:val="0"/>
          <w:marTop w:val="0"/>
          <w:marBottom w:val="0"/>
          <w:divBdr>
            <w:top w:val="none" w:sz="0" w:space="0" w:color="auto"/>
            <w:left w:val="none" w:sz="0" w:space="0" w:color="auto"/>
            <w:bottom w:val="none" w:sz="0" w:space="0" w:color="auto"/>
            <w:right w:val="none" w:sz="0" w:space="0" w:color="auto"/>
          </w:divBdr>
        </w:div>
        <w:div w:id="449520253">
          <w:marLeft w:val="0"/>
          <w:marRight w:val="0"/>
          <w:marTop w:val="0"/>
          <w:marBottom w:val="0"/>
          <w:divBdr>
            <w:top w:val="none" w:sz="0" w:space="0" w:color="auto"/>
            <w:left w:val="none" w:sz="0" w:space="0" w:color="auto"/>
            <w:bottom w:val="none" w:sz="0" w:space="0" w:color="auto"/>
            <w:right w:val="none" w:sz="0" w:space="0" w:color="auto"/>
          </w:divBdr>
        </w:div>
        <w:div w:id="628050096">
          <w:marLeft w:val="0"/>
          <w:marRight w:val="0"/>
          <w:marTop w:val="0"/>
          <w:marBottom w:val="0"/>
          <w:divBdr>
            <w:top w:val="none" w:sz="0" w:space="0" w:color="auto"/>
            <w:left w:val="none" w:sz="0" w:space="0" w:color="auto"/>
            <w:bottom w:val="none" w:sz="0" w:space="0" w:color="auto"/>
            <w:right w:val="none" w:sz="0" w:space="0" w:color="auto"/>
          </w:divBdr>
        </w:div>
        <w:div w:id="692418987">
          <w:marLeft w:val="0"/>
          <w:marRight w:val="0"/>
          <w:marTop w:val="0"/>
          <w:marBottom w:val="0"/>
          <w:divBdr>
            <w:top w:val="none" w:sz="0" w:space="0" w:color="auto"/>
            <w:left w:val="none" w:sz="0" w:space="0" w:color="auto"/>
            <w:bottom w:val="none" w:sz="0" w:space="0" w:color="auto"/>
            <w:right w:val="none" w:sz="0" w:space="0" w:color="auto"/>
          </w:divBdr>
        </w:div>
        <w:div w:id="1231572911">
          <w:marLeft w:val="0"/>
          <w:marRight w:val="0"/>
          <w:marTop w:val="0"/>
          <w:marBottom w:val="0"/>
          <w:divBdr>
            <w:top w:val="none" w:sz="0" w:space="0" w:color="auto"/>
            <w:left w:val="none" w:sz="0" w:space="0" w:color="auto"/>
            <w:bottom w:val="none" w:sz="0" w:space="0" w:color="auto"/>
            <w:right w:val="none" w:sz="0" w:space="0" w:color="auto"/>
          </w:divBdr>
        </w:div>
        <w:div w:id="301888884">
          <w:marLeft w:val="0"/>
          <w:marRight w:val="0"/>
          <w:marTop w:val="0"/>
          <w:marBottom w:val="0"/>
          <w:divBdr>
            <w:top w:val="none" w:sz="0" w:space="0" w:color="auto"/>
            <w:left w:val="none" w:sz="0" w:space="0" w:color="auto"/>
            <w:bottom w:val="none" w:sz="0" w:space="0" w:color="auto"/>
            <w:right w:val="none" w:sz="0" w:space="0" w:color="auto"/>
          </w:divBdr>
        </w:div>
        <w:div w:id="217933987">
          <w:marLeft w:val="0"/>
          <w:marRight w:val="0"/>
          <w:marTop w:val="0"/>
          <w:marBottom w:val="0"/>
          <w:divBdr>
            <w:top w:val="none" w:sz="0" w:space="0" w:color="auto"/>
            <w:left w:val="none" w:sz="0" w:space="0" w:color="auto"/>
            <w:bottom w:val="none" w:sz="0" w:space="0" w:color="auto"/>
            <w:right w:val="none" w:sz="0" w:space="0" w:color="auto"/>
          </w:divBdr>
        </w:div>
        <w:div w:id="1232616393">
          <w:marLeft w:val="0"/>
          <w:marRight w:val="0"/>
          <w:marTop w:val="0"/>
          <w:marBottom w:val="0"/>
          <w:divBdr>
            <w:top w:val="none" w:sz="0" w:space="0" w:color="auto"/>
            <w:left w:val="none" w:sz="0" w:space="0" w:color="auto"/>
            <w:bottom w:val="none" w:sz="0" w:space="0" w:color="auto"/>
            <w:right w:val="none" w:sz="0" w:space="0" w:color="auto"/>
          </w:divBdr>
        </w:div>
        <w:div w:id="382556420">
          <w:marLeft w:val="0"/>
          <w:marRight w:val="0"/>
          <w:marTop w:val="0"/>
          <w:marBottom w:val="0"/>
          <w:divBdr>
            <w:top w:val="none" w:sz="0" w:space="0" w:color="auto"/>
            <w:left w:val="none" w:sz="0" w:space="0" w:color="auto"/>
            <w:bottom w:val="none" w:sz="0" w:space="0" w:color="auto"/>
            <w:right w:val="none" w:sz="0" w:space="0" w:color="auto"/>
          </w:divBdr>
        </w:div>
        <w:div w:id="565384177">
          <w:marLeft w:val="0"/>
          <w:marRight w:val="0"/>
          <w:marTop w:val="0"/>
          <w:marBottom w:val="0"/>
          <w:divBdr>
            <w:top w:val="none" w:sz="0" w:space="0" w:color="auto"/>
            <w:left w:val="none" w:sz="0" w:space="0" w:color="auto"/>
            <w:bottom w:val="none" w:sz="0" w:space="0" w:color="auto"/>
            <w:right w:val="none" w:sz="0" w:space="0" w:color="auto"/>
          </w:divBdr>
        </w:div>
        <w:div w:id="262763121">
          <w:marLeft w:val="0"/>
          <w:marRight w:val="0"/>
          <w:marTop w:val="0"/>
          <w:marBottom w:val="0"/>
          <w:divBdr>
            <w:top w:val="none" w:sz="0" w:space="0" w:color="auto"/>
            <w:left w:val="none" w:sz="0" w:space="0" w:color="auto"/>
            <w:bottom w:val="none" w:sz="0" w:space="0" w:color="auto"/>
            <w:right w:val="none" w:sz="0" w:space="0" w:color="auto"/>
          </w:divBdr>
        </w:div>
        <w:div w:id="1954284949">
          <w:marLeft w:val="0"/>
          <w:marRight w:val="0"/>
          <w:marTop w:val="0"/>
          <w:marBottom w:val="0"/>
          <w:divBdr>
            <w:top w:val="none" w:sz="0" w:space="0" w:color="auto"/>
            <w:left w:val="none" w:sz="0" w:space="0" w:color="auto"/>
            <w:bottom w:val="none" w:sz="0" w:space="0" w:color="auto"/>
            <w:right w:val="none" w:sz="0" w:space="0" w:color="auto"/>
          </w:divBdr>
        </w:div>
        <w:div w:id="667829150">
          <w:marLeft w:val="0"/>
          <w:marRight w:val="0"/>
          <w:marTop w:val="0"/>
          <w:marBottom w:val="0"/>
          <w:divBdr>
            <w:top w:val="none" w:sz="0" w:space="0" w:color="auto"/>
            <w:left w:val="none" w:sz="0" w:space="0" w:color="auto"/>
            <w:bottom w:val="none" w:sz="0" w:space="0" w:color="auto"/>
            <w:right w:val="none" w:sz="0" w:space="0" w:color="auto"/>
          </w:divBdr>
        </w:div>
        <w:div w:id="489711143">
          <w:marLeft w:val="0"/>
          <w:marRight w:val="0"/>
          <w:marTop w:val="0"/>
          <w:marBottom w:val="0"/>
          <w:divBdr>
            <w:top w:val="none" w:sz="0" w:space="0" w:color="auto"/>
            <w:left w:val="none" w:sz="0" w:space="0" w:color="auto"/>
            <w:bottom w:val="none" w:sz="0" w:space="0" w:color="auto"/>
            <w:right w:val="none" w:sz="0" w:space="0" w:color="auto"/>
          </w:divBdr>
        </w:div>
        <w:div w:id="319310747">
          <w:marLeft w:val="0"/>
          <w:marRight w:val="0"/>
          <w:marTop w:val="0"/>
          <w:marBottom w:val="0"/>
          <w:divBdr>
            <w:top w:val="none" w:sz="0" w:space="0" w:color="auto"/>
            <w:left w:val="none" w:sz="0" w:space="0" w:color="auto"/>
            <w:bottom w:val="none" w:sz="0" w:space="0" w:color="auto"/>
            <w:right w:val="none" w:sz="0" w:space="0" w:color="auto"/>
          </w:divBdr>
        </w:div>
        <w:div w:id="377094373">
          <w:marLeft w:val="0"/>
          <w:marRight w:val="0"/>
          <w:marTop w:val="0"/>
          <w:marBottom w:val="0"/>
          <w:divBdr>
            <w:top w:val="none" w:sz="0" w:space="0" w:color="auto"/>
            <w:left w:val="none" w:sz="0" w:space="0" w:color="auto"/>
            <w:bottom w:val="none" w:sz="0" w:space="0" w:color="auto"/>
            <w:right w:val="none" w:sz="0" w:space="0" w:color="auto"/>
          </w:divBdr>
        </w:div>
        <w:div w:id="1465346974">
          <w:marLeft w:val="0"/>
          <w:marRight w:val="0"/>
          <w:marTop w:val="0"/>
          <w:marBottom w:val="0"/>
          <w:divBdr>
            <w:top w:val="none" w:sz="0" w:space="0" w:color="auto"/>
            <w:left w:val="none" w:sz="0" w:space="0" w:color="auto"/>
            <w:bottom w:val="none" w:sz="0" w:space="0" w:color="auto"/>
            <w:right w:val="none" w:sz="0" w:space="0" w:color="auto"/>
          </w:divBdr>
        </w:div>
        <w:div w:id="620647452">
          <w:marLeft w:val="0"/>
          <w:marRight w:val="0"/>
          <w:marTop w:val="0"/>
          <w:marBottom w:val="0"/>
          <w:divBdr>
            <w:top w:val="none" w:sz="0" w:space="0" w:color="auto"/>
            <w:left w:val="none" w:sz="0" w:space="0" w:color="auto"/>
            <w:bottom w:val="none" w:sz="0" w:space="0" w:color="auto"/>
            <w:right w:val="none" w:sz="0" w:space="0" w:color="auto"/>
          </w:divBdr>
        </w:div>
        <w:div w:id="1655059543">
          <w:marLeft w:val="0"/>
          <w:marRight w:val="0"/>
          <w:marTop w:val="0"/>
          <w:marBottom w:val="0"/>
          <w:divBdr>
            <w:top w:val="none" w:sz="0" w:space="0" w:color="auto"/>
            <w:left w:val="none" w:sz="0" w:space="0" w:color="auto"/>
            <w:bottom w:val="none" w:sz="0" w:space="0" w:color="auto"/>
            <w:right w:val="none" w:sz="0" w:space="0" w:color="auto"/>
          </w:divBdr>
        </w:div>
        <w:div w:id="260260165">
          <w:marLeft w:val="0"/>
          <w:marRight w:val="0"/>
          <w:marTop w:val="0"/>
          <w:marBottom w:val="0"/>
          <w:divBdr>
            <w:top w:val="none" w:sz="0" w:space="0" w:color="auto"/>
            <w:left w:val="none" w:sz="0" w:space="0" w:color="auto"/>
            <w:bottom w:val="none" w:sz="0" w:space="0" w:color="auto"/>
            <w:right w:val="none" w:sz="0" w:space="0" w:color="auto"/>
          </w:divBdr>
        </w:div>
        <w:div w:id="300576494">
          <w:marLeft w:val="0"/>
          <w:marRight w:val="0"/>
          <w:marTop w:val="0"/>
          <w:marBottom w:val="0"/>
          <w:divBdr>
            <w:top w:val="none" w:sz="0" w:space="0" w:color="auto"/>
            <w:left w:val="none" w:sz="0" w:space="0" w:color="auto"/>
            <w:bottom w:val="none" w:sz="0" w:space="0" w:color="auto"/>
            <w:right w:val="none" w:sz="0" w:space="0" w:color="auto"/>
          </w:divBdr>
        </w:div>
        <w:div w:id="960575615">
          <w:marLeft w:val="0"/>
          <w:marRight w:val="0"/>
          <w:marTop w:val="0"/>
          <w:marBottom w:val="0"/>
          <w:divBdr>
            <w:top w:val="none" w:sz="0" w:space="0" w:color="auto"/>
            <w:left w:val="none" w:sz="0" w:space="0" w:color="auto"/>
            <w:bottom w:val="none" w:sz="0" w:space="0" w:color="auto"/>
            <w:right w:val="none" w:sz="0" w:space="0" w:color="auto"/>
          </w:divBdr>
        </w:div>
        <w:div w:id="39019031">
          <w:marLeft w:val="0"/>
          <w:marRight w:val="0"/>
          <w:marTop w:val="0"/>
          <w:marBottom w:val="0"/>
          <w:divBdr>
            <w:top w:val="none" w:sz="0" w:space="0" w:color="auto"/>
            <w:left w:val="none" w:sz="0" w:space="0" w:color="auto"/>
            <w:bottom w:val="none" w:sz="0" w:space="0" w:color="auto"/>
            <w:right w:val="none" w:sz="0" w:space="0" w:color="auto"/>
          </w:divBdr>
        </w:div>
        <w:div w:id="1011682149">
          <w:marLeft w:val="0"/>
          <w:marRight w:val="0"/>
          <w:marTop w:val="0"/>
          <w:marBottom w:val="0"/>
          <w:divBdr>
            <w:top w:val="none" w:sz="0" w:space="0" w:color="auto"/>
            <w:left w:val="none" w:sz="0" w:space="0" w:color="auto"/>
            <w:bottom w:val="none" w:sz="0" w:space="0" w:color="auto"/>
            <w:right w:val="none" w:sz="0" w:space="0" w:color="auto"/>
          </w:divBdr>
        </w:div>
        <w:div w:id="724531269">
          <w:marLeft w:val="0"/>
          <w:marRight w:val="0"/>
          <w:marTop w:val="0"/>
          <w:marBottom w:val="0"/>
          <w:divBdr>
            <w:top w:val="none" w:sz="0" w:space="0" w:color="auto"/>
            <w:left w:val="none" w:sz="0" w:space="0" w:color="auto"/>
            <w:bottom w:val="none" w:sz="0" w:space="0" w:color="auto"/>
            <w:right w:val="none" w:sz="0" w:space="0" w:color="auto"/>
          </w:divBdr>
        </w:div>
        <w:div w:id="755857510">
          <w:marLeft w:val="0"/>
          <w:marRight w:val="0"/>
          <w:marTop w:val="0"/>
          <w:marBottom w:val="0"/>
          <w:divBdr>
            <w:top w:val="none" w:sz="0" w:space="0" w:color="auto"/>
            <w:left w:val="none" w:sz="0" w:space="0" w:color="auto"/>
            <w:bottom w:val="none" w:sz="0" w:space="0" w:color="auto"/>
            <w:right w:val="none" w:sz="0" w:space="0" w:color="auto"/>
          </w:divBdr>
        </w:div>
        <w:div w:id="91711404">
          <w:marLeft w:val="0"/>
          <w:marRight w:val="0"/>
          <w:marTop w:val="0"/>
          <w:marBottom w:val="0"/>
          <w:divBdr>
            <w:top w:val="none" w:sz="0" w:space="0" w:color="auto"/>
            <w:left w:val="none" w:sz="0" w:space="0" w:color="auto"/>
            <w:bottom w:val="none" w:sz="0" w:space="0" w:color="auto"/>
            <w:right w:val="none" w:sz="0" w:space="0" w:color="auto"/>
          </w:divBdr>
        </w:div>
        <w:div w:id="1622766207">
          <w:marLeft w:val="0"/>
          <w:marRight w:val="0"/>
          <w:marTop w:val="0"/>
          <w:marBottom w:val="0"/>
          <w:divBdr>
            <w:top w:val="none" w:sz="0" w:space="0" w:color="auto"/>
            <w:left w:val="none" w:sz="0" w:space="0" w:color="auto"/>
            <w:bottom w:val="none" w:sz="0" w:space="0" w:color="auto"/>
            <w:right w:val="none" w:sz="0" w:space="0" w:color="auto"/>
          </w:divBdr>
        </w:div>
        <w:div w:id="539057181">
          <w:marLeft w:val="0"/>
          <w:marRight w:val="0"/>
          <w:marTop w:val="0"/>
          <w:marBottom w:val="0"/>
          <w:divBdr>
            <w:top w:val="none" w:sz="0" w:space="0" w:color="auto"/>
            <w:left w:val="none" w:sz="0" w:space="0" w:color="auto"/>
            <w:bottom w:val="none" w:sz="0" w:space="0" w:color="auto"/>
            <w:right w:val="none" w:sz="0" w:space="0" w:color="auto"/>
          </w:divBdr>
        </w:div>
        <w:div w:id="1937398338">
          <w:marLeft w:val="0"/>
          <w:marRight w:val="0"/>
          <w:marTop w:val="0"/>
          <w:marBottom w:val="0"/>
          <w:divBdr>
            <w:top w:val="none" w:sz="0" w:space="0" w:color="auto"/>
            <w:left w:val="none" w:sz="0" w:space="0" w:color="auto"/>
            <w:bottom w:val="none" w:sz="0" w:space="0" w:color="auto"/>
            <w:right w:val="none" w:sz="0" w:space="0" w:color="auto"/>
          </w:divBdr>
        </w:div>
        <w:div w:id="703604091">
          <w:marLeft w:val="0"/>
          <w:marRight w:val="0"/>
          <w:marTop w:val="0"/>
          <w:marBottom w:val="0"/>
          <w:divBdr>
            <w:top w:val="none" w:sz="0" w:space="0" w:color="auto"/>
            <w:left w:val="none" w:sz="0" w:space="0" w:color="auto"/>
            <w:bottom w:val="none" w:sz="0" w:space="0" w:color="auto"/>
            <w:right w:val="none" w:sz="0" w:space="0" w:color="auto"/>
          </w:divBdr>
        </w:div>
        <w:div w:id="2035810794">
          <w:marLeft w:val="0"/>
          <w:marRight w:val="0"/>
          <w:marTop w:val="0"/>
          <w:marBottom w:val="0"/>
          <w:divBdr>
            <w:top w:val="none" w:sz="0" w:space="0" w:color="auto"/>
            <w:left w:val="none" w:sz="0" w:space="0" w:color="auto"/>
            <w:bottom w:val="none" w:sz="0" w:space="0" w:color="auto"/>
            <w:right w:val="none" w:sz="0" w:space="0" w:color="auto"/>
          </w:divBdr>
        </w:div>
        <w:div w:id="2043630333">
          <w:marLeft w:val="0"/>
          <w:marRight w:val="0"/>
          <w:marTop w:val="0"/>
          <w:marBottom w:val="0"/>
          <w:divBdr>
            <w:top w:val="none" w:sz="0" w:space="0" w:color="auto"/>
            <w:left w:val="none" w:sz="0" w:space="0" w:color="auto"/>
            <w:bottom w:val="none" w:sz="0" w:space="0" w:color="auto"/>
            <w:right w:val="none" w:sz="0" w:space="0" w:color="auto"/>
          </w:divBdr>
        </w:div>
        <w:div w:id="1402555627">
          <w:marLeft w:val="0"/>
          <w:marRight w:val="0"/>
          <w:marTop w:val="0"/>
          <w:marBottom w:val="0"/>
          <w:divBdr>
            <w:top w:val="none" w:sz="0" w:space="0" w:color="auto"/>
            <w:left w:val="none" w:sz="0" w:space="0" w:color="auto"/>
            <w:bottom w:val="none" w:sz="0" w:space="0" w:color="auto"/>
            <w:right w:val="none" w:sz="0" w:space="0" w:color="auto"/>
          </w:divBdr>
        </w:div>
        <w:div w:id="1716657078">
          <w:marLeft w:val="0"/>
          <w:marRight w:val="0"/>
          <w:marTop w:val="0"/>
          <w:marBottom w:val="0"/>
          <w:divBdr>
            <w:top w:val="none" w:sz="0" w:space="0" w:color="auto"/>
            <w:left w:val="none" w:sz="0" w:space="0" w:color="auto"/>
            <w:bottom w:val="none" w:sz="0" w:space="0" w:color="auto"/>
            <w:right w:val="none" w:sz="0" w:space="0" w:color="auto"/>
          </w:divBdr>
        </w:div>
        <w:div w:id="478813381">
          <w:marLeft w:val="0"/>
          <w:marRight w:val="0"/>
          <w:marTop w:val="0"/>
          <w:marBottom w:val="0"/>
          <w:divBdr>
            <w:top w:val="none" w:sz="0" w:space="0" w:color="auto"/>
            <w:left w:val="none" w:sz="0" w:space="0" w:color="auto"/>
            <w:bottom w:val="none" w:sz="0" w:space="0" w:color="auto"/>
            <w:right w:val="none" w:sz="0" w:space="0" w:color="auto"/>
          </w:divBdr>
        </w:div>
        <w:div w:id="1097678280">
          <w:marLeft w:val="0"/>
          <w:marRight w:val="0"/>
          <w:marTop w:val="0"/>
          <w:marBottom w:val="0"/>
          <w:divBdr>
            <w:top w:val="none" w:sz="0" w:space="0" w:color="auto"/>
            <w:left w:val="none" w:sz="0" w:space="0" w:color="auto"/>
            <w:bottom w:val="none" w:sz="0" w:space="0" w:color="auto"/>
            <w:right w:val="none" w:sz="0" w:space="0" w:color="auto"/>
          </w:divBdr>
        </w:div>
        <w:div w:id="969481056">
          <w:marLeft w:val="0"/>
          <w:marRight w:val="0"/>
          <w:marTop w:val="0"/>
          <w:marBottom w:val="0"/>
          <w:divBdr>
            <w:top w:val="none" w:sz="0" w:space="0" w:color="auto"/>
            <w:left w:val="none" w:sz="0" w:space="0" w:color="auto"/>
            <w:bottom w:val="none" w:sz="0" w:space="0" w:color="auto"/>
            <w:right w:val="none" w:sz="0" w:space="0" w:color="auto"/>
          </w:divBdr>
        </w:div>
        <w:div w:id="1235242952">
          <w:marLeft w:val="0"/>
          <w:marRight w:val="0"/>
          <w:marTop w:val="0"/>
          <w:marBottom w:val="0"/>
          <w:divBdr>
            <w:top w:val="none" w:sz="0" w:space="0" w:color="auto"/>
            <w:left w:val="none" w:sz="0" w:space="0" w:color="auto"/>
            <w:bottom w:val="none" w:sz="0" w:space="0" w:color="auto"/>
            <w:right w:val="none" w:sz="0" w:space="0" w:color="auto"/>
          </w:divBdr>
        </w:div>
        <w:div w:id="972057799">
          <w:marLeft w:val="0"/>
          <w:marRight w:val="0"/>
          <w:marTop w:val="0"/>
          <w:marBottom w:val="0"/>
          <w:divBdr>
            <w:top w:val="none" w:sz="0" w:space="0" w:color="auto"/>
            <w:left w:val="none" w:sz="0" w:space="0" w:color="auto"/>
            <w:bottom w:val="none" w:sz="0" w:space="0" w:color="auto"/>
            <w:right w:val="none" w:sz="0" w:space="0" w:color="auto"/>
          </w:divBdr>
        </w:div>
        <w:div w:id="663096029">
          <w:marLeft w:val="0"/>
          <w:marRight w:val="0"/>
          <w:marTop w:val="0"/>
          <w:marBottom w:val="0"/>
          <w:divBdr>
            <w:top w:val="none" w:sz="0" w:space="0" w:color="auto"/>
            <w:left w:val="none" w:sz="0" w:space="0" w:color="auto"/>
            <w:bottom w:val="none" w:sz="0" w:space="0" w:color="auto"/>
            <w:right w:val="none" w:sz="0" w:space="0" w:color="auto"/>
          </w:divBdr>
        </w:div>
        <w:div w:id="1057050987">
          <w:marLeft w:val="0"/>
          <w:marRight w:val="0"/>
          <w:marTop w:val="0"/>
          <w:marBottom w:val="0"/>
          <w:divBdr>
            <w:top w:val="none" w:sz="0" w:space="0" w:color="auto"/>
            <w:left w:val="none" w:sz="0" w:space="0" w:color="auto"/>
            <w:bottom w:val="none" w:sz="0" w:space="0" w:color="auto"/>
            <w:right w:val="none" w:sz="0" w:space="0" w:color="auto"/>
          </w:divBdr>
        </w:div>
        <w:div w:id="191961373">
          <w:marLeft w:val="0"/>
          <w:marRight w:val="0"/>
          <w:marTop w:val="0"/>
          <w:marBottom w:val="0"/>
          <w:divBdr>
            <w:top w:val="none" w:sz="0" w:space="0" w:color="auto"/>
            <w:left w:val="none" w:sz="0" w:space="0" w:color="auto"/>
            <w:bottom w:val="none" w:sz="0" w:space="0" w:color="auto"/>
            <w:right w:val="none" w:sz="0" w:space="0" w:color="auto"/>
          </w:divBdr>
        </w:div>
        <w:div w:id="40402789">
          <w:marLeft w:val="0"/>
          <w:marRight w:val="0"/>
          <w:marTop w:val="0"/>
          <w:marBottom w:val="0"/>
          <w:divBdr>
            <w:top w:val="none" w:sz="0" w:space="0" w:color="auto"/>
            <w:left w:val="none" w:sz="0" w:space="0" w:color="auto"/>
            <w:bottom w:val="none" w:sz="0" w:space="0" w:color="auto"/>
            <w:right w:val="none" w:sz="0" w:space="0" w:color="auto"/>
          </w:divBdr>
        </w:div>
        <w:div w:id="1840078814">
          <w:marLeft w:val="0"/>
          <w:marRight w:val="0"/>
          <w:marTop w:val="0"/>
          <w:marBottom w:val="0"/>
          <w:divBdr>
            <w:top w:val="none" w:sz="0" w:space="0" w:color="auto"/>
            <w:left w:val="none" w:sz="0" w:space="0" w:color="auto"/>
            <w:bottom w:val="none" w:sz="0" w:space="0" w:color="auto"/>
            <w:right w:val="none" w:sz="0" w:space="0" w:color="auto"/>
          </w:divBdr>
        </w:div>
        <w:div w:id="1639454100">
          <w:marLeft w:val="0"/>
          <w:marRight w:val="0"/>
          <w:marTop w:val="0"/>
          <w:marBottom w:val="0"/>
          <w:divBdr>
            <w:top w:val="none" w:sz="0" w:space="0" w:color="auto"/>
            <w:left w:val="none" w:sz="0" w:space="0" w:color="auto"/>
            <w:bottom w:val="none" w:sz="0" w:space="0" w:color="auto"/>
            <w:right w:val="none" w:sz="0" w:space="0" w:color="auto"/>
          </w:divBdr>
        </w:div>
        <w:div w:id="1722053498">
          <w:marLeft w:val="0"/>
          <w:marRight w:val="0"/>
          <w:marTop w:val="0"/>
          <w:marBottom w:val="0"/>
          <w:divBdr>
            <w:top w:val="none" w:sz="0" w:space="0" w:color="auto"/>
            <w:left w:val="none" w:sz="0" w:space="0" w:color="auto"/>
            <w:bottom w:val="none" w:sz="0" w:space="0" w:color="auto"/>
            <w:right w:val="none" w:sz="0" w:space="0" w:color="auto"/>
          </w:divBdr>
        </w:div>
        <w:div w:id="794104771">
          <w:marLeft w:val="0"/>
          <w:marRight w:val="0"/>
          <w:marTop w:val="0"/>
          <w:marBottom w:val="0"/>
          <w:divBdr>
            <w:top w:val="none" w:sz="0" w:space="0" w:color="auto"/>
            <w:left w:val="none" w:sz="0" w:space="0" w:color="auto"/>
            <w:bottom w:val="none" w:sz="0" w:space="0" w:color="auto"/>
            <w:right w:val="none" w:sz="0" w:space="0" w:color="auto"/>
          </w:divBdr>
        </w:div>
        <w:div w:id="513113533">
          <w:marLeft w:val="0"/>
          <w:marRight w:val="0"/>
          <w:marTop w:val="0"/>
          <w:marBottom w:val="0"/>
          <w:divBdr>
            <w:top w:val="none" w:sz="0" w:space="0" w:color="auto"/>
            <w:left w:val="none" w:sz="0" w:space="0" w:color="auto"/>
            <w:bottom w:val="none" w:sz="0" w:space="0" w:color="auto"/>
            <w:right w:val="none" w:sz="0" w:space="0" w:color="auto"/>
          </w:divBdr>
        </w:div>
        <w:div w:id="1905944541">
          <w:marLeft w:val="0"/>
          <w:marRight w:val="0"/>
          <w:marTop w:val="0"/>
          <w:marBottom w:val="0"/>
          <w:divBdr>
            <w:top w:val="none" w:sz="0" w:space="0" w:color="auto"/>
            <w:left w:val="none" w:sz="0" w:space="0" w:color="auto"/>
            <w:bottom w:val="none" w:sz="0" w:space="0" w:color="auto"/>
            <w:right w:val="none" w:sz="0" w:space="0" w:color="auto"/>
          </w:divBdr>
        </w:div>
        <w:div w:id="778525844">
          <w:marLeft w:val="0"/>
          <w:marRight w:val="0"/>
          <w:marTop w:val="0"/>
          <w:marBottom w:val="0"/>
          <w:divBdr>
            <w:top w:val="none" w:sz="0" w:space="0" w:color="auto"/>
            <w:left w:val="none" w:sz="0" w:space="0" w:color="auto"/>
            <w:bottom w:val="none" w:sz="0" w:space="0" w:color="auto"/>
            <w:right w:val="none" w:sz="0" w:space="0" w:color="auto"/>
          </w:divBdr>
        </w:div>
        <w:div w:id="1180971732">
          <w:marLeft w:val="0"/>
          <w:marRight w:val="0"/>
          <w:marTop w:val="0"/>
          <w:marBottom w:val="0"/>
          <w:divBdr>
            <w:top w:val="none" w:sz="0" w:space="0" w:color="auto"/>
            <w:left w:val="none" w:sz="0" w:space="0" w:color="auto"/>
            <w:bottom w:val="none" w:sz="0" w:space="0" w:color="auto"/>
            <w:right w:val="none" w:sz="0" w:space="0" w:color="auto"/>
          </w:divBdr>
        </w:div>
        <w:div w:id="210775720">
          <w:marLeft w:val="0"/>
          <w:marRight w:val="0"/>
          <w:marTop w:val="0"/>
          <w:marBottom w:val="0"/>
          <w:divBdr>
            <w:top w:val="none" w:sz="0" w:space="0" w:color="auto"/>
            <w:left w:val="none" w:sz="0" w:space="0" w:color="auto"/>
            <w:bottom w:val="none" w:sz="0" w:space="0" w:color="auto"/>
            <w:right w:val="none" w:sz="0" w:space="0" w:color="auto"/>
          </w:divBdr>
        </w:div>
        <w:div w:id="1866863421">
          <w:marLeft w:val="0"/>
          <w:marRight w:val="0"/>
          <w:marTop w:val="0"/>
          <w:marBottom w:val="0"/>
          <w:divBdr>
            <w:top w:val="none" w:sz="0" w:space="0" w:color="auto"/>
            <w:left w:val="none" w:sz="0" w:space="0" w:color="auto"/>
            <w:bottom w:val="none" w:sz="0" w:space="0" w:color="auto"/>
            <w:right w:val="none" w:sz="0" w:space="0" w:color="auto"/>
          </w:divBdr>
        </w:div>
        <w:div w:id="205024688">
          <w:marLeft w:val="0"/>
          <w:marRight w:val="0"/>
          <w:marTop w:val="0"/>
          <w:marBottom w:val="0"/>
          <w:divBdr>
            <w:top w:val="none" w:sz="0" w:space="0" w:color="auto"/>
            <w:left w:val="none" w:sz="0" w:space="0" w:color="auto"/>
            <w:bottom w:val="none" w:sz="0" w:space="0" w:color="auto"/>
            <w:right w:val="none" w:sz="0" w:space="0" w:color="auto"/>
          </w:divBdr>
        </w:div>
        <w:div w:id="697463197">
          <w:marLeft w:val="0"/>
          <w:marRight w:val="0"/>
          <w:marTop w:val="0"/>
          <w:marBottom w:val="0"/>
          <w:divBdr>
            <w:top w:val="none" w:sz="0" w:space="0" w:color="auto"/>
            <w:left w:val="none" w:sz="0" w:space="0" w:color="auto"/>
            <w:bottom w:val="none" w:sz="0" w:space="0" w:color="auto"/>
            <w:right w:val="none" w:sz="0" w:space="0" w:color="auto"/>
          </w:divBdr>
        </w:div>
        <w:div w:id="1108891123">
          <w:marLeft w:val="0"/>
          <w:marRight w:val="0"/>
          <w:marTop w:val="0"/>
          <w:marBottom w:val="0"/>
          <w:divBdr>
            <w:top w:val="none" w:sz="0" w:space="0" w:color="auto"/>
            <w:left w:val="none" w:sz="0" w:space="0" w:color="auto"/>
            <w:bottom w:val="none" w:sz="0" w:space="0" w:color="auto"/>
            <w:right w:val="none" w:sz="0" w:space="0" w:color="auto"/>
          </w:divBdr>
        </w:div>
        <w:div w:id="1708331748">
          <w:marLeft w:val="0"/>
          <w:marRight w:val="0"/>
          <w:marTop w:val="0"/>
          <w:marBottom w:val="0"/>
          <w:divBdr>
            <w:top w:val="none" w:sz="0" w:space="0" w:color="auto"/>
            <w:left w:val="none" w:sz="0" w:space="0" w:color="auto"/>
            <w:bottom w:val="none" w:sz="0" w:space="0" w:color="auto"/>
            <w:right w:val="none" w:sz="0" w:space="0" w:color="auto"/>
          </w:divBdr>
        </w:div>
        <w:div w:id="1393654649">
          <w:marLeft w:val="0"/>
          <w:marRight w:val="0"/>
          <w:marTop w:val="0"/>
          <w:marBottom w:val="0"/>
          <w:divBdr>
            <w:top w:val="none" w:sz="0" w:space="0" w:color="auto"/>
            <w:left w:val="none" w:sz="0" w:space="0" w:color="auto"/>
            <w:bottom w:val="none" w:sz="0" w:space="0" w:color="auto"/>
            <w:right w:val="none" w:sz="0" w:space="0" w:color="auto"/>
          </w:divBdr>
        </w:div>
        <w:div w:id="12079970">
          <w:marLeft w:val="0"/>
          <w:marRight w:val="0"/>
          <w:marTop w:val="0"/>
          <w:marBottom w:val="0"/>
          <w:divBdr>
            <w:top w:val="none" w:sz="0" w:space="0" w:color="auto"/>
            <w:left w:val="none" w:sz="0" w:space="0" w:color="auto"/>
            <w:bottom w:val="none" w:sz="0" w:space="0" w:color="auto"/>
            <w:right w:val="none" w:sz="0" w:space="0" w:color="auto"/>
          </w:divBdr>
        </w:div>
        <w:div w:id="1793865166">
          <w:marLeft w:val="0"/>
          <w:marRight w:val="0"/>
          <w:marTop w:val="0"/>
          <w:marBottom w:val="0"/>
          <w:divBdr>
            <w:top w:val="none" w:sz="0" w:space="0" w:color="auto"/>
            <w:left w:val="none" w:sz="0" w:space="0" w:color="auto"/>
            <w:bottom w:val="none" w:sz="0" w:space="0" w:color="auto"/>
            <w:right w:val="none" w:sz="0" w:space="0" w:color="auto"/>
          </w:divBdr>
        </w:div>
        <w:div w:id="677273569">
          <w:marLeft w:val="0"/>
          <w:marRight w:val="0"/>
          <w:marTop w:val="0"/>
          <w:marBottom w:val="0"/>
          <w:divBdr>
            <w:top w:val="none" w:sz="0" w:space="0" w:color="auto"/>
            <w:left w:val="none" w:sz="0" w:space="0" w:color="auto"/>
            <w:bottom w:val="none" w:sz="0" w:space="0" w:color="auto"/>
            <w:right w:val="none" w:sz="0" w:space="0" w:color="auto"/>
          </w:divBdr>
        </w:div>
        <w:div w:id="1642883830">
          <w:marLeft w:val="0"/>
          <w:marRight w:val="0"/>
          <w:marTop w:val="0"/>
          <w:marBottom w:val="0"/>
          <w:divBdr>
            <w:top w:val="none" w:sz="0" w:space="0" w:color="auto"/>
            <w:left w:val="none" w:sz="0" w:space="0" w:color="auto"/>
            <w:bottom w:val="none" w:sz="0" w:space="0" w:color="auto"/>
            <w:right w:val="none" w:sz="0" w:space="0" w:color="auto"/>
          </w:divBdr>
        </w:div>
        <w:div w:id="246769625">
          <w:marLeft w:val="0"/>
          <w:marRight w:val="0"/>
          <w:marTop w:val="0"/>
          <w:marBottom w:val="0"/>
          <w:divBdr>
            <w:top w:val="none" w:sz="0" w:space="0" w:color="auto"/>
            <w:left w:val="none" w:sz="0" w:space="0" w:color="auto"/>
            <w:bottom w:val="none" w:sz="0" w:space="0" w:color="auto"/>
            <w:right w:val="none" w:sz="0" w:space="0" w:color="auto"/>
          </w:divBdr>
        </w:div>
        <w:div w:id="669529819">
          <w:marLeft w:val="0"/>
          <w:marRight w:val="0"/>
          <w:marTop w:val="0"/>
          <w:marBottom w:val="0"/>
          <w:divBdr>
            <w:top w:val="none" w:sz="0" w:space="0" w:color="auto"/>
            <w:left w:val="none" w:sz="0" w:space="0" w:color="auto"/>
            <w:bottom w:val="none" w:sz="0" w:space="0" w:color="auto"/>
            <w:right w:val="none" w:sz="0" w:space="0" w:color="auto"/>
          </w:divBdr>
        </w:div>
        <w:div w:id="2061247819">
          <w:marLeft w:val="0"/>
          <w:marRight w:val="0"/>
          <w:marTop w:val="0"/>
          <w:marBottom w:val="0"/>
          <w:divBdr>
            <w:top w:val="none" w:sz="0" w:space="0" w:color="auto"/>
            <w:left w:val="none" w:sz="0" w:space="0" w:color="auto"/>
            <w:bottom w:val="none" w:sz="0" w:space="0" w:color="auto"/>
            <w:right w:val="none" w:sz="0" w:space="0" w:color="auto"/>
          </w:divBdr>
        </w:div>
        <w:div w:id="1105611451">
          <w:marLeft w:val="0"/>
          <w:marRight w:val="0"/>
          <w:marTop w:val="0"/>
          <w:marBottom w:val="0"/>
          <w:divBdr>
            <w:top w:val="none" w:sz="0" w:space="0" w:color="auto"/>
            <w:left w:val="none" w:sz="0" w:space="0" w:color="auto"/>
            <w:bottom w:val="none" w:sz="0" w:space="0" w:color="auto"/>
            <w:right w:val="none" w:sz="0" w:space="0" w:color="auto"/>
          </w:divBdr>
        </w:div>
        <w:div w:id="3481972">
          <w:marLeft w:val="0"/>
          <w:marRight w:val="0"/>
          <w:marTop w:val="0"/>
          <w:marBottom w:val="0"/>
          <w:divBdr>
            <w:top w:val="none" w:sz="0" w:space="0" w:color="auto"/>
            <w:left w:val="none" w:sz="0" w:space="0" w:color="auto"/>
            <w:bottom w:val="none" w:sz="0" w:space="0" w:color="auto"/>
            <w:right w:val="none" w:sz="0" w:space="0" w:color="auto"/>
          </w:divBdr>
        </w:div>
        <w:div w:id="2110469209">
          <w:marLeft w:val="0"/>
          <w:marRight w:val="0"/>
          <w:marTop w:val="0"/>
          <w:marBottom w:val="0"/>
          <w:divBdr>
            <w:top w:val="none" w:sz="0" w:space="0" w:color="auto"/>
            <w:left w:val="none" w:sz="0" w:space="0" w:color="auto"/>
            <w:bottom w:val="none" w:sz="0" w:space="0" w:color="auto"/>
            <w:right w:val="none" w:sz="0" w:space="0" w:color="auto"/>
          </w:divBdr>
        </w:div>
        <w:div w:id="1572232907">
          <w:marLeft w:val="0"/>
          <w:marRight w:val="0"/>
          <w:marTop w:val="0"/>
          <w:marBottom w:val="0"/>
          <w:divBdr>
            <w:top w:val="none" w:sz="0" w:space="0" w:color="auto"/>
            <w:left w:val="none" w:sz="0" w:space="0" w:color="auto"/>
            <w:bottom w:val="none" w:sz="0" w:space="0" w:color="auto"/>
            <w:right w:val="none" w:sz="0" w:space="0" w:color="auto"/>
          </w:divBdr>
        </w:div>
        <w:div w:id="702100807">
          <w:marLeft w:val="0"/>
          <w:marRight w:val="0"/>
          <w:marTop w:val="0"/>
          <w:marBottom w:val="0"/>
          <w:divBdr>
            <w:top w:val="none" w:sz="0" w:space="0" w:color="auto"/>
            <w:left w:val="none" w:sz="0" w:space="0" w:color="auto"/>
            <w:bottom w:val="none" w:sz="0" w:space="0" w:color="auto"/>
            <w:right w:val="none" w:sz="0" w:space="0" w:color="auto"/>
          </w:divBdr>
        </w:div>
        <w:div w:id="2023820136">
          <w:marLeft w:val="0"/>
          <w:marRight w:val="0"/>
          <w:marTop w:val="0"/>
          <w:marBottom w:val="0"/>
          <w:divBdr>
            <w:top w:val="none" w:sz="0" w:space="0" w:color="auto"/>
            <w:left w:val="none" w:sz="0" w:space="0" w:color="auto"/>
            <w:bottom w:val="none" w:sz="0" w:space="0" w:color="auto"/>
            <w:right w:val="none" w:sz="0" w:space="0" w:color="auto"/>
          </w:divBdr>
        </w:div>
        <w:div w:id="810636812">
          <w:marLeft w:val="0"/>
          <w:marRight w:val="0"/>
          <w:marTop w:val="0"/>
          <w:marBottom w:val="0"/>
          <w:divBdr>
            <w:top w:val="none" w:sz="0" w:space="0" w:color="auto"/>
            <w:left w:val="none" w:sz="0" w:space="0" w:color="auto"/>
            <w:bottom w:val="none" w:sz="0" w:space="0" w:color="auto"/>
            <w:right w:val="none" w:sz="0" w:space="0" w:color="auto"/>
          </w:divBdr>
        </w:div>
        <w:div w:id="826554931">
          <w:marLeft w:val="0"/>
          <w:marRight w:val="0"/>
          <w:marTop w:val="0"/>
          <w:marBottom w:val="0"/>
          <w:divBdr>
            <w:top w:val="none" w:sz="0" w:space="0" w:color="auto"/>
            <w:left w:val="none" w:sz="0" w:space="0" w:color="auto"/>
            <w:bottom w:val="none" w:sz="0" w:space="0" w:color="auto"/>
            <w:right w:val="none" w:sz="0" w:space="0" w:color="auto"/>
          </w:divBdr>
        </w:div>
        <w:div w:id="1344362928">
          <w:marLeft w:val="0"/>
          <w:marRight w:val="0"/>
          <w:marTop w:val="0"/>
          <w:marBottom w:val="0"/>
          <w:divBdr>
            <w:top w:val="none" w:sz="0" w:space="0" w:color="auto"/>
            <w:left w:val="none" w:sz="0" w:space="0" w:color="auto"/>
            <w:bottom w:val="none" w:sz="0" w:space="0" w:color="auto"/>
            <w:right w:val="none" w:sz="0" w:space="0" w:color="auto"/>
          </w:divBdr>
        </w:div>
        <w:div w:id="1488978102">
          <w:marLeft w:val="0"/>
          <w:marRight w:val="0"/>
          <w:marTop w:val="0"/>
          <w:marBottom w:val="0"/>
          <w:divBdr>
            <w:top w:val="none" w:sz="0" w:space="0" w:color="auto"/>
            <w:left w:val="none" w:sz="0" w:space="0" w:color="auto"/>
            <w:bottom w:val="none" w:sz="0" w:space="0" w:color="auto"/>
            <w:right w:val="none" w:sz="0" w:space="0" w:color="auto"/>
          </w:divBdr>
        </w:div>
        <w:div w:id="1089500784">
          <w:marLeft w:val="0"/>
          <w:marRight w:val="0"/>
          <w:marTop w:val="0"/>
          <w:marBottom w:val="0"/>
          <w:divBdr>
            <w:top w:val="none" w:sz="0" w:space="0" w:color="auto"/>
            <w:left w:val="none" w:sz="0" w:space="0" w:color="auto"/>
            <w:bottom w:val="none" w:sz="0" w:space="0" w:color="auto"/>
            <w:right w:val="none" w:sz="0" w:space="0" w:color="auto"/>
          </w:divBdr>
        </w:div>
        <w:div w:id="1535070679">
          <w:marLeft w:val="0"/>
          <w:marRight w:val="0"/>
          <w:marTop w:val="0"/>
          <w:marBottom w:val="0"/>
          <w:divBdr>
            <w:top w:val="none" w:sz="0" w:space="0" w:color="auto"/>
            <w:left w:val="none" w:sz="0" w:space="0" w:color="auto"/>
            <w:bottom w:val="none" w:sz="0" w:space="0" w:color="auto"/>
            <w:right w:val="none" w:sz="0" w:space="0" w:color="auto"/>
          </w:divBdr>
        </w:div>
        <w:div w:id="1141533046">
          <w:marLeft w:val="0"/>
          <w:marRight w:val="0"/>
          <w:marTop w:val="0"/>
          <w:marBottom w:val="0"/>
          <w:divBdr>
            <w:top w:val="none" w:sz="0" w:space="0" w:color="auto"/>
            <w:left w:val="none" w:sz="0" w:space="0" w:color="auto"/>
            <w:bottom w:val="none" w:sz="0" w:space="0" w:color="auto"/>
            <w:right w:val="none" w:sz="0" w:space="0" w:color="auto"/>
          </w:divBdr>
        </w:div>
        <w:div w:id="2114274988">
          <w:marLeft w:val="0"/>
          <w:marRight w:val="0"/>
          <w:marTop w:val="0"/>
          <w:marBottom w:val="0"/>
          <w:divBdr>
            <w:top w:val="none" w:sz="0" w:space="0" w:color="auto"/>
            <w:left w:val="none" w:sz="0" w:space="0" w:color="auto"/>
            <w:bottom w:val="none" w:sz="0" w:space="0" w:color="auto"/>
            <w:right w:val="none" w:sz="0" w:space="0" w:color="auto"/>
          </w:divBdr>
        </w:div>
        <w:div w:id="1069957764">
          <w:marLeft w:val="0"/>
          <w:marRight w:val="0"/>
          <w:marTop w:val="0"/>
          <w:marBottom w:val="0"/>
          <w:divBdr>
            <w:top w:val="none" w:sz="0" w:space="0" w:color="auto"/>
            <w:left w:val="none" w:sz="0" w:space="0" w:color="auto"/>
            <w:bottom w:val="none" w:sz="0" w:space="0" w:color="auto"/>
            <w:right w:val="none" w:sz="0" w:space="0" w:color="auto"/>
          </w:divBdr>
        </w:div>
        <w:div w:id="1495996588">
          <w:marLeft w:val="0"/>
          <w:marRight w:val="0"/>
          <w:marTop w:val="0"/>
          <w:marBottom w:val="0"/>
          <w:divBdr>
            <w:top w:val="none" w:sz="0" w:space="0" w:color="auto"/>
            <w:left w:val="none" w:sz="0" w:space="0" w:color="auto"/>
            <w:bottom w:val="none" w:sz="0" w:space="0" w:color="auto"/>
            <w:right w:val="none" w:sz="0" w:space="0" w:color="auto"/>
          </w:divBdr>
        </w:div>
        <w:div w:id="309865430">
          <w:marLeft w:val="0"/>
          <w:marRight w:val="0"/>
          <w:marTop w:val="0"/>
          <w:marBottom w:val="0"/>
          <w:divBdr>
            <w:top w:val="none" w:sz="0" w:space="0" w:color="auto"/>
            <w:left w:val="none" w:sz="0" w:space="0" w:color="auto"/>
            <w:bottom w:val="none" w:sz="0" w:space="0" w:color="auto"/>
            <w:right w:val="none" w:sz="0" w:space="0" w:color="auto"/>
          </w:divBdr>
        </w:div>
        <w:div w:id="1229684432">
          <w:marLeft w:val="0"/>
          <w:marRight w:val="0"/>
          <w:marTop w:val="0"/>
          <w:marBottom w:val="0"/>
          <w:divBdr>
            <w:top w:val="none" w:sz="0" w:space="0" w:color="auto"/>
            <w:left w:val="none" w:sz="0" w:space="0" w:color="auto"/>
            <w:bottom w:val="none" w:sz="0" w:space="0" w:color="auto"/>
            <w:right w:val="none" w:sz="0" w:space="0" w:color="auto"/>
          </w:divBdr>
        </w:div>
        <w:div w:id="206453019">
          <w:marLeft w:val="0"/>
          <w:marRight w:val="0"/>
          <w:marTop w:val="0"/>
          <w:marBottom w:val="0"/>
          <w:divBdr>
            <w:top w:val="none" w:sz="0" w:space="0" w:color="auto"/>
            <w:left w:val="none" w:sz="0" w:space="0" w:color="auto"/>
            <w:bottom w:val="none" w:sz="0" w:space="0" w:color="auto"/>
            <w:right w:val="none" w:sz="0" w:space="0" w:color="auto"/>
          </w:divBdr>
        </w:div>
        <w:div w:id="1650212838">
          <w:marLeft w:val="0"/>
          <w:marRight w:val="0"/>
          <w:marTop w:val="0"/>
          <w:marBottom w:val="0"/>
          <w:divBdr>
            <w:top w:val="none" w:sz="0" w:space="0" w:color="auto"/>
            <w:left w:val="none" w:sz="0" w:space="0" w:color="auto"/>
            <w:bottom w:val="none" w:sz="0" w:space="0" w:color="auto"/>
            <w:right w:val="none" w:sz="0" w:space="0" w:color="auto"/>
          </w:divBdr>
        </w:div>
        <w:div w:id="1804500929">
          <w:marLeft w:val="0"/>
          <w:marRight w:val="0"/>
          <w:marTop w:val="0"/>
          <w:marBottom w:val="0"/>
          <w:divBdr>
            <w:top w:val="none" w:sz="0" w:space="0" w:color="auto"/>
            <w:left w:val="none" w:sz="0" w:space="0" w:color="auto"/>
            <w:bottom w:val="none" w:sz="0" w:space="0" w:color="auto"/>
            <w:right w:val="none" w:sz="0" w:space="0" w:color="auto"/>
          </w:divBdr>
        </w:div>
        <w:div w:id="1144389666">
          <w:marLeft w:val="0"/>
          <w:marRight w:val="0"/>
          <w:marTop w:val="0"/>
          <w:marBottom w:val="0"/>
          <w:divBdr>
            <w:top w:val="none" w:sz="0" w:space="0" w:color="auto"/>
            <w:left w:val="none" w:sz="0" w:space="0" w:color="auto"/>
            <w:bottom w:val="none" w:sz="0" w:space="0" w:color="auto"/>
            <w:right w:val="none" w:sz="0" w:space="0" w:color="auto"/>
          </w:divBdr>
        </w:div>
        <w:div w:id="238637001">
          <w:marLeft w:val="0"/>
          <w:marRight w:val="0"/>
          <w:marTop w:val="0"/>
          <w:marBottom w:val="0"/>
          <w:divBdr>
            <w:top w:val="none" w:sz="0" w:space="0" w:color="auto"/>
            <w:left w:val="none" w:sz="0" w:space="0" w:color="auto"/>
            <w:bottom w:val="none" w:sz="0" w:space="0" w:color="auto"/>
            <w:right w:val="none" w:sz="0" w:space="0" w:color="auto"/>
          </w:divBdr>
        </w:div>
        <w:div w:id="2061633863">
          <w:marLeft w:val="0"/>
          <w:marRight w:val="0"/>
          <w:marTop w:val="0"/>
          <w:marBottom w:val="0"/>
          <w:divBdr>
            <w:top w:val="none" w:sz="0" w:space="0" w:color="auto"/>
            <w:left w:val="none" w:sz="0" w:space="0" w:color="auto"/>
            <w:bottom w:val="none" w:sz="0" w:space="0" w:color="auto"/>
            <w:right w:val="none" w:sz="0" w:space="0" w:color="auto"/>
          </w:divBdr>
        </w:div>
        <w:div w:id="1796672988">
          <w:marLeft w:val="0"/>
          <w:marRight w:val="0"/>
          <w:marTop w:val="0"/>
          <w:marBottom w:val="0"/>
          <w:divBdr>
            <w:top w:val="none" w:sz="0" w:space="0" w:color="auto"/>
            <w:left w:val="none" w:sz="0" w:space="0" w:color="auto"/>
            <w:bottom w:val="none" w:sz="0" w:space="0" w:color="auto"/>
            <w:right w:val="none" w:sz="0" w:space="0" w:color="auto"/>
          </w:divBdr>
        </w:div>
        <w:div w:id="785582007">
          <w:marLeft w:val="0"/>
          <w:marRight w:val="0"/>
          <w:marTop w:val="0"/>
          <w:marBottom w:val="0"/>
          <w:divBdr>
            <w:top w:val="none" w:sz="0" w:space="0" w:color="auto"/>
            <w:left w:val="none" w:sz="0" w:space="0" w:color="auto"/>
            <w:bottom w:val="none" w:sz="0" w:space="0" w:color="auto"/>
            <w:right w:val="none" w:sz="0" w:space="0" w:color="auto"/>
          </w:divBdr>
        </w:div>
        <w:div w:id="252710590">
          <w:marLeft w:val="0"/>
          <w:marRight w:val="0"/>
          <w:marTop w:val="0"/>
          <w:marBottom w:val="0"/>
          <w:divBdr>
            <w:top w:val="none" w:sz="0" w:space="0" w:color="auto"/>
            <w:left w:val="none" w:sz="0" w:space="0" w:color="auto"/>
            <w:bottom w:val="none" w:sz="0" w:space="0" w:color="auto"/>
            <w:right w:val="none" w:sz="0" w:space="0" w:color="auto"/>
          </w:divBdr>
        </w:div>
        <w:div w:id="601259633">
          <w:marLeft w:val="0"/>
          <w:marRight w:val="0"/>
          <w:marTop w:val="0"/>
          <w:marBottom w:val="0"/>
          <w:divBdr>
            <w:top w:val="none" w:sz="0" w:space="0" w:color="auto"/>
            <w:left w:val="none" w:sz="0" w:space="0" w:color="auto"/>
            <w:bottom w:val="none" w:sz="0" w:space="0" w:color="auto"/>
            <w:right w:val="none" w:sz="0" w:space="0" w:color="auto"/>
          </w:divBdr>
        </w:div>
        <w:div w:id="1555196572">
          <w:marLeft w:val="0"/>
          <w:marRight w:val="0"/>
          <w:marTop w:val="0"/>
          <w:marBottom w:val="0"/>
          <w:divBdr>
            <w:top w:val="none" w:sz="0" w:space="0" w:color="auto"/>
            <w:left w:val="none" w:sz="0" w:space="0" w:color="auto"/>
            <w:bottom w:val="none" w:sz="0" w:space="0" w:color="auto"/>
            <w:right w:val="none" w:sz="0" w:space="0" w:color="auto"/>
          </w:divBdr>
        </w:div>
        <w:div w:id="466627715">
          <w:marLeft w:val="0"/>
          <w:marRight w:val="0"/>
          <w:marTop w:val="0"/>
          <w:marBottom w:val="0"/>
          <w:divBdr>
            <w:top w:val="none" w:sz="0" w:space="0" w:color="auto"/>
            <w:left w:val="none" w:sz="0" w:space="0" w:color="auto"/>
            <w:bottom w:val="none" w:sz="0" w:space="0" w:color="auto"/>
            <w:right w:val="none" w:sz="0" w:space="0" w:color="auto"/>
          </w:divBdr>
        </w:div>
        <w:div w:id="702946724">
          <w:marLeft w:val="0"/>
          <w:marRight w:val="0"/>
          <w:marTop w:val="0"/>
          <w:marBottom w:val="0"/>
          <w:divBdr>
            <w:top w:val="none" w:sz="0" w:space="0" w:color="auto"/>
            <w:left w:val="none" w:sz="0" w:space="0" w:color="auto"/>
            <w:bottom w:val="none" w:sz="0" w:space="0" w:color="auto"/>
            <w:right w:val="none" w:sz="0" w:space="0" w:color="auto"/>
          </w:divBdr>
        </w:div>
        <w:div w:id="890116621">
          <w:marLeft w:val="0"/>
          <w:marRight w:val="0"/>
          <w:marTop w:val="0"/>
          <w:marBottom w:val="0"/>
          <w:divBdr>
            <w:top w:val="none" w:sz="0" w:space="0" w:color="auto"/>
            <w:left w:val="none" w:sz="0" w:space="0" w:color="auto"/>
            <w:bottom w:val="none" w:sz="0" w:space="0" w:color="auto"/>
            <w:right w:val="none" w:sz="0" w:space="0" w:color="auto"/>
          </w:divBdr>
        </w:div>
        <w:div w:id="1666127931">
          <w:marLeft w:val="0"/>
          <w:marRight w:val="0"/>
          <w:marTop w:val="0"/>
          <w:marBottom w:val="0"/>
          <w:divBdr>
            <w:top w:val="none" w:sz="0" w:space="0" w:color="auto"/>
            <w:left w:val="none" w:sz="0" w:space="0" w:color="auto"/>
            <w:bottom w:val="none" w:sz="0" w:space="0" w:color="auto"/>
            <w:right w:val="none" w:sz="0" w:space="0" w:color="auto"/>
          </w:divBdr>
        </w:div>
        <w:div w:id="345642121">
          <w:marLeft w:val="0"/>
          <w:marRight w:val="0"/>
          <w:marTop w:val="0"/>
          <w:marBottom w:val="0"/>
          <w:divBdr>
            <w:top w:val="none" w:sz="0" w:space="0" w:color="auto"/>
            <w:left w:val="none" w:sz="0" w:space="0" w:color="auto"/>
            <w:bottom w:val="none" w:sz="0" w:space="0" w:color="auto"/>
            <w:right w:val="none" w:sz="0" w:space="0" w:color="auto"/>
          </w:divBdr>
        </w:div>
        <w:div w:id="1406226503">
          <w:marLeft w:val="0"/>
          <w:marRight w:val="0"/>
          <w:marTop w:val="0"/>
          <w:marBottom w:val="0"/>
          <w:divBdr>
            <w:top w:val="none" w:sz="0" w:space="0" w:color="auto"/>
            <w:left w:val="none" w:sz="0" w:space="0" w:color="auto"/>
            <w:bottom w:val="none" w:sz="0" w:space="0" w:color="auto"/>
            <w:right w:val="none" w:sz="0" w:space="0" w:color="auto"/>
          </w:divBdr>
        </w:div>
        <w:div w:id="1317681544">
          <w:marLeft w:val="0"/>
          <w:marRight w:val="0"/>
          <w:marTop w:val="0"/>
          <w:marBottom w:val="0"/>
          <w:divBdr>
            <w:top w:val="none" w:sz="0" w:space="0" w:color="auto"/>
            <w:left w:val="none" w:sz="0" w:space="0" w:color="auto"/>
            <w:bottom w:val="none" w:sz="0" w:space="0" w:color="auto"/>
            <w:right w:val="none" w:sz="0" w:space="0" w:color="auto"/>
          </w:divBdr>
        </w:div>
        <w:div w:id="784736082">
          <w:marLeft w:val="0"/>
          <w:marRight w:val="0"/>
          <w:marTop w:val="0"/>
          <w:marBottom w:val="0"/>
          <w:divBdr>
            <w:top w:val="none" w:sz="0" w:space="0" w:color="auto"/>
            <w:left w:val="none" w:sz="0" w:space="0" w:color="auto"/>
            <w:bottom w:val="none" w:sz="0" w:space="0" w:color="auto"/>
            <w:right w:val="none" w:sz="0" w:space="0" w:color="auto"/>
          </w:divBdr>
        </w:div>
        <w:div w:id="315501948">
          <w:marLeft w:val="0"/>
          <w:marRight w:val="0"/>
          <w:marTop w:val="0"/>
          <w:marBottom w:val="0"/>
          <w:divBdr>
            <w:top w:val="none" w:sz="0" w:space="0" w:color="auto"/>
            <w:left w:val="none" w:sz="0" w:space="0" w:color="auto"/>
            <w:bottom w:val="none" w:sz="0" w:space="0" w:color="auto"/>
            <w:right w:val="none" w:sz="0" w:space="0" w:color="auto"/>
          </w:divBdr>
        </w:div>
        <w:div w:id="2043362338">
          <w:marLeft w:val="0"/>
          <w:marRight w:val="0"/>
          <w:marTop w:val="0"/>
          <w:marBottom w:val="0"/>
          <w:divBdr>
            <w:top w:val="none" w:sz="0" w:space="0" w:color="auto"/>
            <w:left w:val="none" w:sz="0" w:space="0" w:color="auto"/>
            <w:bottom w:val="none" w:sz="0" w:space="0" w:color="auto"/>
            <w:right w:val="none" w:sz="0" w:space="0" w:color="auto"/>
          </w:divBdr>
        </w:div>
        <w:div w:id="178542813">
          <w:marLeft w:val="0"/>
          <w:marRight w:val="0"/>
          <w:marTop w:val="0"/>
          <w:marBottom w:val="0"/>
          <w:divBdr>
            <w:top w:val="none" w:sz="0" w:space="0" w:color="auto"/>
            <w:left w:val="none" w:sz="0" w:space="0" w:color="auto"/>
            <w:bottom w:val="none" w:sz="0" w:space="0" w:color="auto"/>
            <w:right w:val="none" w:sz="0" w:space="0" w:color="auto"/>
          </w:divBdr>
        </w:div>
        <w:div w:id="1023244756">
          <w:marLeft w:val="0"/>
          <w:marRight w:val="0"/>
          <w:marTop w:val="0"/>
          <w:marBottom w:val="0"/>
          <w:divBdr>
            <w:top w:val="none" w:sz="0" w:space="0" w:color="auto"/>
            <w:left w:val="none" w:sz="0" w:space="0" w:color="auto"/>
            <w:bottom w:val="none" w:sz="0" w:space="0" w:color="auto"/>
            <w:right w:val="none" w:sz="0" w:space="0" w:color="auto"/>
          </w:divBdr>
        </w:div>
        <w:div w:id="1832674108">
          <w:marLeft w:val="0"/>
          <w:marRight w:val="0"/>
          <w:marTop w:val="0"/>
          <w:marBottom w:val="0"/>
          <w:divBdr>
            <w:top w:val="none" w:sz="0" w:space="0" w:color="auto"/>
            <w:left w:val="none" w:sz="0" w:space="0" w:color="auto"/>
            <w:bottom w:val="none" w:sz="0" w:space="0" w:color="auto"/>
            <w:right w:val="none" w:sz="0" w:space="0" w:color="auto"/>
          </w:divBdr>
        </w:div>
        <w:div w:id="206767224">
          <w:marLeft w:val="0"/>
          <w:marRight w:val="0"/>
          <w:marTop w:val="0"/>
          <w:marBottom w:val="0"/>
          <w:divBdr>
            <w:top w:val="none" w:sz="0" w:space="0" w:color="auto"/>
            <w:left w:val="none" w:sz="0" w:space="0" w:color="auto"/>
            <w:bottom w:val="none" w:sz="0" w:space="0" w:color="auto"/>
            <w:right w:val="none" w:sz="0" w:space="0" w:color="auto"/>
          </w:divBdr>
        </w:div>
        <w:div w:id="1936013711">
          <w:marLeft w:val="0"/>
          <w:marRight w:val="0"/>
          <w:marTop w:val="0"/>
          <w:marBottom w:val="0"/>
          <w:divBdr>
            <w:top w:val="none" w:sz="0" w:space="0" w:color="auto"/>
            <w:left w:val="none" w:sz="0" w:space="0" w:color="auto"/>
            <w:bottom w:val="none" w:sz="0" w:space="0" w:color="auto"/>
            <w:right w:val="none" w:sz="0" w:space="0" w:color="auto"/>
          </w:divBdr>
        </w:div>
        <w:div w:id="1272282217">
          <w:marLeft w:val="0"/>
          <w:marRight w:val="0"/>
          <w:marTop w:val="0"/>
          <w:marBottom w:val="0"/>
          <w:divBdr>
            <w:top w:val="none" w:sz="0" w:space="0" w:color="auto"/>
            <w:left w:val="none" w:sz="0" w:space="0" w:color="auto"/>
            <w:bottom w:val="none" w:sz="0" w:space="0" w:color="auto"/>
            <w:right w:val="none" w:sz="0" w:space="0" w:color="auto"/>
          </w:divBdr>
        </w:div>
        <w:div w:id="89357207">
          <w:marLeft w:val="0"/>
          <w:marRight w:val="0"/>
          <w:marTop w:val="0"/>
          <w:marBottom w:val="0"/>
          <w:divBdr>
            <w:top w:val="none" w:sz="0" w:space="0" w:color="auto"/>
            <w:left w:val="none" w:sz="0" w:space="0" w:color="auto"/>
            <w:bottom w:val="none" w:sz="0" w:space="0" w:color="auto"/>
            <w:right w:val="none" w:sz="0" w:space="0" w:color="auto"/>
          </w:divBdr>
        </w:div>
        <w:div w:id="2070224036">
          <w:marLeft w:val="0"/>
          <w:marRight w:val="0"/>
          <w:marTop w:val="0"/>
          <w:marBottom w:val="0"/>
          <w:divBdr>
            <w:top w:val="none" w:sz="0" w:space="0" w:color="auto"/>
            <w:left w:val="none" w:sz="0" w:space="0" w:color="auto"/>
            <w:bottom w:val="none" w:sz="0" w:space="0" w:color="auto"/>
            <w:right w:val="none" w:sz="0" w:space="0" w:color="auto"/>
          </w:divBdr>
        </w:div>
        <w:div w:id="1138646116">
          <w:marLeft w:val="0"/>
          <w:marRight w:val="0"/>
          <w:marTop w:val="0"/>
          <w:marBottom w:val="0"/>
          <w:divBdr>
            <w:top w:val="none" w:sz="0" w:space="0" w:color="auto"/>
            <w:left w:val="none" w:sz="0" w:space="0" w:color="auto"/>
            <w:bottom w:val="none" w:sz="0" w:space="0" w:color="auto"/>
            <w:right w:val="none" w:sz="0" w:space="0" w:color="auto"/>
          </w:divBdr>
        </w:div>
        <w:div w:id="244459858">
          <w:marLeft w:val="0"/>
          <w:marRight w:val="0"/>
          <w:marTop w:val="0"/>
          <w:marBottom w:val="0"/>
          <w:divBdr>
            <w:top w:val="none" w:sz="0" w:space="0" w:color="auto"/>
            <w:left w:val="none" w:sz="0" w:space="0" w:color="auto"/>
            <w:bottom w:val="none" w:sz="0" w:space="0" w:color="auto"/>
            <w:right w:val="none" w:sz="0" w:space="0" w:color="auto"/>
          </w:divBdr>
        </w:div>
        <w:div w:id="814833132">
          <w:marLeft w:val="0"/>
          <w:marRight w:val="0"/>
          <w:marTop w:val="0"/>
          <w:marBottom w:val="0"/>
          <w:divBdr>
            <w:top w:val="none" w:sz="0" w:space="0" w:color="auto"/>
            <w:left w:val="none" w:sz="0" w:space="0" w:color="auto"/>
            <w:bottom w:val="none" w:sz="0" w:space="0" w:color="auto"/>
            <w:right w:val="none" w:sz="0" w:space="0" w:color="auto"/>
          </w:divBdr>
        </w:div>
        <w:div w:id="1241335184">
          <w:marLeft w:val="0"/>
          <w:marRight w:val="0"/>
          <w:marTop w:val="0"/>
          <w:marBottom w:val="0"/>
          <w:divBdr>
            <w:top w:val="none" w:sz="0" w:space="0" w:color="auto"/>
            <w:left w:val="none" w:sz="0" w:space="0" w:color="auto"/>
            <w:bottom w:val="none" w:sz="0" w:space="0" w:color="auto"/>
            <w:right w:val="none" w:sz="0" w:space="0" w:color="auto"/>
          </w:divBdr>
        </w:div>
        <w:div w:id="816726776">
          <w:marLeft w:val="0"/>
          <w:marRight w:val="0"/>
          <w:marTop w:val="0"/>
          <w:marBottom w:val="0"/>
          <w:divBdr>
            <w:top w:val="none" w:sz="0" w:space="0" w:color="auto"/>
            <w:left w:val="none" w:sz="0" w:space="0" w:color="auto"/>
            <w:bottom w:val="none" w:sz="0" w:space="0" w:color="auto"/>
            <w:right w:val="none" w:sz="0" w:space="0" w:color="auto"/>
          </w:divBdr>
        </w:div>
        <w:div w:id="951597475">
          <w:marLeft w:val="0"/>
          <w:marRight w:val="0"/>
          <w:marTop w:val="0"/>
          <w:marBottom w:val="0"/>
          <w:divBdr>
            <w:top w:val="none" w:sz="0" w:space="0" w:color="auto"/>
            <w:left w:val="none" w:sz="0" w:space="0" w:color="auto"/>
            <w:bottom w:val="none" w:sz="0" w:space="0" w:color="auto"/>
            <w:right w:val="none" w:sz="0" w:space="0" w:color="auto"/>
          </w:divBdr>
        </w:div>
        <w:div w:id="1219125480">
          <w:marLeft w:val="0"/>
          <w:marRight w:val="0"/>
          <w:marTop w:val="0"/>
          <w:marBottom w:val="0"/>
          <w:divBdr>
            <w:top w:val="none" w:sz="0" w:space="0" w:color="auto"/>
            <w:left w:val="none" w:sz="0" w:space="0" w:color="auto"/>
            <w:bottom w:val="none" w:sz="0" w:space="0" w:color="auto"/>
            <w:right w:val="none" w:sz="0" w:space="0" w:color="auto"/>
          </w:divBdr>
        </w:div>
        <w:div w:id="1084718773">
          <w:marLeft w:val="0"/>
          <w:marRight w:val="0"/>
          <w:marTop w:val="0"/>
          <w:marBottom w:val="0"/>
          <w:divBdr>
            <w:top w:val="none" w:sz="0" w:space="0" w:color="auto"/>
            <w:left w:val="none" w:sz="0" w:space="0" w:color="auto"/>
            <w:bottom w:val="none" w:sz="0" w:space="0" w:color="auto"/>
            <w:right w:val="none" w:sz="0" w:space="0" w:color="auto"/>
          </w:divBdr>
        </w:div>
        <w:div w:id="124352620">
          <w:marLeft w:val="0"/>
          <w:marRight w:val="0"/>
          <w:marTop w:val="0"/>
          <w:marBottom w:val="0"/>
          <w:divBdr>
            <w:top w:val="none" w:sz="0" w:space="0" w:color="auto"/>
            <w:left w:val="none" w:sz="0" w:space="0" w:color="auto"/>
            <w:bottom w:val="none" w:sz="0" w:space="0" w:color="auto"/>
            <w:right w:val="none" w:sz="0" w:space="0" w:color="auto"/>
          </w:divBdr>
        </w:div>
        <w:div w:id="1619991038">
          <w:marLeft w:val="0"/>
          <w:marRight w:val="0"/>
          <w:marTop w:val="0"/>
          <w:marBottom w:val="0"/>
          <w:divBdr>
            <w:top w:val="none" w:sz="0" w:space="0" w:color="auto"/>
            <w:left w:val="none" w:sz="0" w:space="0" w:color="auto"/>
            <w:bottom w:val="none" w:sz="0" w:space="0" w:color="auto"/>
            <w:right w:val="none" w:sz="0" w:space="0" w:color="auto"/>
          </w:divBdr>
        </w:div>
        <w:div w:id="708577244">
          <w:marLeft w:val="0"/>
          <w:marRight w:val="0"/>
          <w:marTop w:val="0"/>
          <w:marBottom w:val="0"/>
          <w:divBdr>
            <w:top w:val="none" w:sz="0" w:space="0" w:color="auto"/>
            <w:left w:val="none" w:sz="0" w:space="0" w:color="auto"/>
            <w:bottom w:val="none" w:sz="0" w:space="0" w:color="auto"/>
            <w:right w:val="none" w:sz="0" w:space="0" w:color="auto"/>
          </w:divBdr>
        </w:div>
        <w:div w:id="320306279">
          <w:marLeft w:val="0"/>
          <w:marRight w:val="0"/>
          <w:marTop w:val="0"/>
          <w:marBottom w:val="0"/>
          <w:divBdr>
            <w:top w:val="none" w:sz="0" w:space="0" w:color="auto"/>
            <w:left w:val="none" w:sz="0" w:space="0" w:color="auto"/>
            <w:bottom w:val="none" w:sz="0" w:space="0" w:color="auto"/>
            <w:right w:val="none" w:sz="0" w:space="0" w:color="auto"/>
          </w:divBdr>
        </w:div>
        <w:div w:id="538513381">
          <w:marLeft w:val="0"/>
          <w:marRight w:val="0"/>
          <w:marTop w:val="0"/>
          <w:marBottom w:val="0"/>
          <w:divBdr>
            <w:top w:val="none" w:sz="0" w:space="0" w:color="auto"/>
            <w:left w:val="none" w:sz="0" w:space="0" w:color="auto"/>
            <w:bottom w:val="none" w:sz="0" w:space="0" w:color="auto"/>
            <w:right w:val="none" w:sz="0" w:space="0" w:color="auto"/>
          </w:divBdr>
        </w:div>
        <w:div w:id="1070805026">
          <w:marLeft w:val="0"/>
          <w:marRight w:val="0"/>
          <w:marTop w:val="0"/>
          <w:marBottom w:val="0"/>
          <w:divBdr>
            <w:top w:val="none" w:sz="0" w:space="0" w:color="auto"/>
            <w:left w:val="none" w:sz="0" w:space="0" w:color="auto"/>
            <w:bottom w:val="none" w:sz="0" w:space="0" w:color="auto"/>
            <w:right w:val="none" w:sz="0" w:space="0" w:color="auto"/>
          </w:divBdr>
        </w:div>
        <w:div w:id="300505840">
          <w:marLeft w:val="0"/>
          <w:marRight w:val="0"/>
          <w:marTop w:val="0"/>
          <w:marBottom w:val="0"/>
          <w:divBdr>
            <w:top w:val="none" w:sz="0" w:space="0" w:color="auto"/>
            <w:left w:val="none" w:sz="0" w:space="0" w:color="auto"/>
            <w:bottom w:val="none" w:sz="0" w:space="0" w:color="auto"/>
            <w:right w:val="none" w:sz="0" w:space="0" w:color="auto"/>
          </w:divBdr>
        </w:div>
        <w:div w:id="1263486828">
          <w:marLeft w:val="0"/>
          <w:marRight w:val="0"/>
          <w:marTop w:val="0"/>
          <w:marBottom w:val="0"/>
          <w:divBdr>
            <w:top w:val="none" w:sz="0" w:space="0" w:color="auto"/>
            <w:left w:val="none" w:sz="0" w:space="0" w:color="auto"/>
            <w:bottom w:val="none" w:sz="0" w:space="0" w:color="auto"/>
            <w:right w:val="none" w:sz="0" w:space="0" w:color="auto"/>
          </w:divBdr>
        </w:div>
        <w:div w:id="142357843">
          <w:marLeft w:val="0"/>
          <w:marRight w:val="0"/>
          <w:marTop w:val="0"/>
          <w:marBottom w:val="0"/>
          <w:divBdr>
            <w:top w:val="none" w:sz="0" w:space="0" w:color="auto"/>
            <w:left w:val="none" w:sz="0" w:space="0" w:color="auto"/>
            <w:bottom w:val="none" w:sz="0" w:space="0" w:color="auto"/>
            <w:right w:val="none" w:sz="0" w:space="0" w:color="auto"/>
          </w:divBdr>
        </w:div>
        <w:div w:id="1445464122">
          <w:marLeft w:val="0"/>
          <w:marRight w:val="0"/>
          <w:marTop w:val="0"/>
          <w:marBottom w:val="0"/>
          <w:divBdr>
            <w:top w:val="none" w:sz="0" w:space="0" w:color="auto"/>
            <w:left w:val="none" w:sz="0" w:space="0" w:color="auto"/>
            <w:bottom w:val="none" w:sz="0" w:space="0" w:color="auto"/>
            <w:right w:val="none" w:sz="0" w:space="0" w:color="auto"/>
          </w:divBdr>
        </w:div>
        <w:div w:id="368147497">
          <w:marLeft w:val="0"/>
          <w:marRight w:val="0"/>
          <w:marTop w:val="0"/>
          <w:marBottom w:val="0"/>
          <w:divBdr>
            <w:top w:val="none" w:sz="0" w:space="0" w:color="auto"/>
            <w:left w:val="none" w:sz="0" w:space="0" w:color="auto"/>
            <w:bottom w:val="none" w:sz="0" w:space="0" w:color="auto"/>
            <w:right w:val="none" w:sz="0" w:space="0" w:color="auto"/>
          </w:divBdr>
        </w:div>
        <w:div w:id="1578399398">
          <w:marLeft w:val="0"/>
          <w:marRight w:val="0"/>
          <w:marTop w:val="0"/>
          <w:marBottom w:val="0"/>
          <w:divBdr>
            <w:top w:val="none" w:sz="0" w:space="0" w:color="auto"/>
            <w:left w:val="none" w:sz="0" w:space="0" w:color="auto"/>
            <w:bottom w:val="none" w:sz="0" w:space="0" w:color="auto"/>
            <w:right w:val="none" w:sz="0" w:space="0" w:color="auto"/>
          </w:divBdr>
        </w:div>
        <w:div w:id="1643076855">
          <w:marLeft w:val="0"/>
          <w:marRight w:val="0"/>
          <w:marTop w:val="0"/>
          <w:marBottom w:val="0"/>
          <w:divBdr>
            <w:top w:val="none" w:sz="0" w:space="0" w:color="auto"/>
            <w:left w:val="none" w:sz="0" w:space="0" w:color="auto"/>
            <w:bottom w:val="none" w:sz="0" w:space="0" w:color="auto"/>
            <w:right w:val="none" w:sz="0" w:space="0" w:color="auto"/>
          </w:divBdr>
        </w:div>
        <w:div w:id="572859279">
          <w:marLeft w:val="0"/>
          <w:marRight w:val="0"/>
          <w:marTop w:val="0"/>
          <w:marBottom w:val="0"/>
          <w:divBdr>
            <w:top w:val="none" w:sz="0" w:space="0" w:color="auto"/>
            <w:left w:val="none" w:sz="0" w:space="0" w:color="auto"/>
            <w:bottom w:val="none" w:sz="0" w:space="0" w:color="auto"/>
            <w:right w:val="none" w:sz="0" w:space="0" w:color="auto"/>
          </w:divBdr>
        </w:div>
        <w:div w:id="1062287816">
          <w:marLeft w:val="0"/>
          <w:marRight w:val="0"/>
          <w:marTop w:val="0"/>
          <w:marBottom w:val="0"/>
          <w:divBdr>
            <w:top w:val="none" w:sz="0" w:space="0" w:color="auto"/>
            <w:left w:val="none" w:sz="0" w:space="0" w:color="auto"/>
            <w:bottom w:val="none" w:sz="0" w:space="0" w:color="auto"/>
            <w:right w:val="none" w:sz="0" w:space="0" w:color="auto"/>
          </w:divBdr>
        </w:div>
        <w:div w:id="1505238509">
          <w:marLeft w:val="0"/>
          <w:marRight w:val="0"/>
          <w:marTop w:val="0"/>
          <w:marBottom w:val="0"/>
          <w:divBdr>
            <w:top w:val="none" w:sz="0" w:space="0" w:color="auto"/>
            <w:left w:val="none" w:sz="0" w:space="0" w:color="auto"/>
            <w:bottom w:val="none" w:sz="0" w:space="0" w:color="auto"/>
            <w:right w:val="none" w:sz="0" w:space="0" w:color="auto"/>
          </w:divBdr>
        </w:div>
        <w:div w:id="230893133">
          <w:marLeft w:val="0"/>
          <w:marRight w:val="0"/>
          <w:marTop w:val="0"/>
          <w:marBottom w:val="0"/>
          <w:divBdr>
            <w:top w:val="none" w:sz="0" w:space="0" w:color="auto"/>
            <w:left w:val="none" w:sz="0" w:space="0" w:color="auto"/>
            <w:bottom w:val="none" w:sz="0" w:space="0" w:color="auto"/>
            <w:right w:val="none" w:sz="0" w:space="0" w:color="auto"/>
          </w:divBdr>
        </w:div>
        <w:div w:id="1893037122">
          <w:marLeft w:val="0"/>
          <w:marRight w:val="0"/>
          <w:marTop w:val="0"/>
          <w:marBottom w:val="0"/>
          <w:divBdr>
            <w:top w:val="none" w:sz="0" w:space="0" w:color="auto"/>
            <w:left w:val="none" w:sz="0" w:space="0" w:color="auto"/>
            <w:bottom w:val="none" w:sz="0" w:space="0" w:color="auto"/>
            <w:right w:val="none" w:sz="0" w:space="0" w:color="auto"/>
          </w:divBdr>
        </w:div>
        <w:div w:id="741827640">
          <w:marLeft w:val="0"/>
          <w:marRight w:val="0"/>
          <w:marTop w:val="0"/>
          <w:marBottom w:val="0"/>
          <w:divBdr>
            <w:top w:val="none" w:sz="0" w:space="0" w:color="auto"/>
            <w:left w:val="none" w:sz="0" w:space="0" w:color="auto"/>
            <w:bottom w:val="none" w:sz="0" w:space="0" w:color="auto"/>
            <w:right w:val="none" w:sz="0" w:space="0" w:color="auto"/>
          </w:divBdr>
        </w:div>
        <w:div w:id="1488472696">
          <w:marLeft w:val="0"/>
          <w:marRight w:val="0"/>
          <w:marTop w:val="0"/>
          <w:marBottom w:val="0"/>
          <w:divBdr>
            <w:top w:val="none" w:sz="0" w:space="0" w:color="auto"/>
            <w:left w:val="none" w:sz="0" w:space="0" w:color="auto"/>
            <w:bottom w:val="none" w:sz="0" w:space="0" w:color="auto"/>
            <w:right w:val="none" w:sz="0" w:space="0" w:color="auto"/>
          </w:divBdr>
        </w:div>
        <w:div w:id="76560821">
          <w:marLeft w:val="0"/>
          <w:marRight w:val="0"/>
          <w:marTop w:val="0"/>
          <w:marBottom w:val="0"/>
          <w:divBdr>
            <w:top w:val="none" w:sz="0" w:space="0" w:color="auto"/>
            <w:left w:val="none" w:sz="0" w:space="0" w:color="auto"/>
            <w:bottom w:val="none" w:sz="0" w:space="0" w:color="auto"/>
            <w:right w:val="none" w:sz="0" w:space="0" w:color="auto"/>
          </w:divBdr>
        </w:div>
        <w:div w:id="2017878505">
          <w:marLeft w:val="0"/>
          <w:marRight w:val="0"/>
          <w:marTop w:val="0"/>
          <w:marBottom w:val="0"/>
          <w:divBdr>
            <w:top w:val="none" w:sz="0" w:space="0" w:color="auto"/>
            <w:left w:val="none" w:sz="0" w:space="0" w:color="auto"/>
            <w:bottom w:val="none" w:sz="0" w:space="0" w:color="auto"/>
            <w:right w:val="none" w:sz="0" w:space="0" w:color="auto"/>
          </w:divBdr>
        </w:div>
        <w:div w:id="994183423">
          <w:marLeft w:val="0"/>
          <w:marRight w:val="0"/>
          <w:marTop w:val="0"/>
          <w:marBottom w:val="0"/>
          <w:divBdr>
            <w:top w:val="none" w:sz="0" w:space="0" w:color="auto"/>
            <w:left w:val="none" w:sz="0" w:space="0" w:color="auto"/>
            <w:bottom w:val="none" w:sz="0" w:space="0" w:color="auto"/>
            <w:right w:val="none" w:sz="0" w:space="0" w:color="auto"/>
          </w:divBdr>
        </w:div>
        <w:div w:id="771315566">
          <w:marLeft w:val="0"/>
          <w:marRight w:val="0"/>
          <w:marTop w:val="0"/>
          <w:marBottom w:val="0"/>
          <w:divBdr>
            <w:top w:val="none" w:sz="0" w:space="0" w:color="auto"/>
            <w:left w:val="none" w:sz="0" w:space="0" w:color="auto"/>
            <w:bottom w:val="none" w:sz="0" w:space="0" w:color="auto"/>
            <w:right w:val="none" w:sz="0" w:space="0" w:color="auto"/>
          </w:divBdr>
        </w:div>
        <w:div w:id="691997259">
          <w:marLeft w:val="0"/>
          <w:marRight w:val="0"/>
          <w:marTop w:val="0"/>
          <w:marBottom w:val="0"/>
          <w:divBdr>
            <w:top w:val="none" w:sz="0" w:space="0" w:color="auto"/>
            <w:left w:val="none" w:sz="0" w:space="0" w:color="auto"/>
            <w:bottom w:val="none" w:sz="0" w:space="0" w:color="auto"/>
            <w:right w:val="none" w:sz="0" w:space="0" w:color="auto"/>
          </w:divBdr>
        </w:div>
        <w:div w:id="1476214888">
          <w:marLeft w:val="0"/>
          <w:marRight w:val="0"/>
          <w:marTop w:val="0"/>
          <w:marBottom w:val="0"/>
          <w:divBdr>
            <w:top w:val="none" w:sz="0" w:space="0" w:color="auto"/>
            <w:left w:val="none" w:sz="0" w:space="0" w:color="auto"/>
            <w:bottom w:val="none" w:sz="0" w:space="0" w:color="auto"/>
            <w:right w:val="none" w:sz="0" w:space="0" w:color="auto"/>
          </w:divBdr>
        </w:div>
        <w:div w:id="1777098314">
          <w:marLeft w:val="0"/>
          <w:marRight w:val="0"/>
          <w:marTop w:val="0"/>
          <w:marBottom w:val="0"/>
          <w:divBdr>
            <w:top w:val="none" w:sz="0" w:space="0" w:color="auto"/>
            <w:left w:val="none" w:sz="0" w:space="0" w:color="auto"/>
            <w:bottom w:val="none" w:sz="0" w:space="0" w:color="auto"/>
            <w:right w:val="none" w:sz="0" w:space="0" w:color="auto"/>
          </w:divBdr>
        </w:div>
        <w:div w:id="1473014283">
          <w:marLeft w:val="0"/>
          <w:marRight w:val="0"/>
          <w:marTop w:val="0"/>
          <w:marBottom w:val="0"/>
          <w:divBdr>
            <w:top w:val="none" w:sz="0" w:space="0" w:color="auto"/>
            <w:left w:val="none" w:sz="0" w:space="0" w:color="auto"/>
            <w:bottom w:val="none" w:sz="0" w:space="0" w:color="auto"/>
            <w:right w:val="none" w:sz="0" w:space="0" w:color="auto"/>
          </w:divBdr>
        </w:div>
        <w:div w:id="1284580014">
          <w:marLeft w:val="0"/>
          <w:marRight w:val="0"/>
          <w:marTop w:val="0"/>
          <w:marBottom w:val="0"/>
          <w:divBdr>
            <w:top w:val="none" w:sz="0" w:space="0" w:color="auto"/>
            <w:left w:val="none" w:sz="0" w:space="0" w:color="auto"/>
            <w:bottom w:val="none" w:sz="0" w:space="0" w:color="auto"/>
            <w:right w:val="none" w:sz="0" w:space="0" w:color="auto"/>
          </w:divBdr>
        </w:div>
        <w:div w:id="2067140057">
          <w:marLeft w:val="0"/>
          <w:marRight w:val="0"/>
          <w:marTop w:val="0"/>
          <w:marBottom w:val="0"/>
          <w:divBdr>
            <w:top w:val="none" w:sz="0" w:space="0" w:color="auto"/>
            <w:left w:val="none" w:sz="0" w:space="0" w:color="auto"/>
            <w:bottom w:val="none" w:sz="0" w:space="0" w:color="auto"/>
            <w:right w:val="none" w:sz="0" w:space="0" w:color="auto"/>
          </w:divBdr>
        </w:div>
        <w:div w:id="1121463295">
          <w:marLeft w:val="0"/>
          <w:marRight w:val="0"/>
          <w:marTop w:val="0"/>
          <w:marBottom w:val="0"/>
          <w:divBdr>
            <w:top w:val="none" w:sz="0" w:space="0" w:color="auto"/>
            <w:left w:val="none" w:sz="0" w:space="0" w:color="auto"/>
            <w:bottom w:val="none" w:sz="0" w:space="0" w:color="auto"/>
            <w:right w:val="none" w:sz="0" w:space="0" w:color="auto"/>
          </w:divBdr>
        </w:div>
        <w:div w:id="1978994410">
          <w:marLeft w:val="0"/>
          <w:marRight w:val="0"/>
          <w:marTop w:val="0"/>
          <w:marBottom w:val="0"/>
          <w:divBdr>
            <w:top w:val="none" w:sz="0" w:space="0" w:color="auto"/>
            <w:left w:val="none" w:sz="0" w:space="0" w:color="auto"/>
            <w:bottom w:val="none" w:sz="0" w:space="0" w:color="auto"/>
            <w:right w:val="none" w:sz="0" w:space="0" w:color="auto"/>
          </w:divBdr>
        </w:div>
        <w:div w:id="659119736">
          <w:marLeft w:val="0"/>
          <w:marRight w:val="0"/>
          <w:marTop w:val="0"/>
          <w:marBottom w:val="0"/>
          <w:divBdr>
            <w:top w:val="none" w:sz="0" w:space="0" w:color="auto"/>
            <w:left w:val="none" w:sz="0" w:space="0" w:color="auto"/>
            <w:bottom w:val="none" w:sz="0" w:space="0" w:color="auto"/>
            <w:right w:val="none" w:sz="0" w:space="0" w:color="auto"/>
          </w:divBdr>
        </w:div>
        <w:div w:id="1203860870">
          <w:marLeft w:val="0"/>
          <w:marRight w:val="0"/>
          <w:marTop w:val="0"/>
          <w:marBottom w:val="0"/>
          <w:divBdr>
            <w:top w:val="none" w:sz="0" w:space="0" w:color="auto"/>
            <w:left w:val="none" w:sz="0" w:space="0" w:color="auto"/>
            <w:bottom w:val="none" w:sz="0" w:space="0" w:color="auto"/>
            <w:right w:val="none" w:sz="0" w:space="0" w:color="auto"/>
          </w:divBdr>
        </w:div>
        <w:div w:id="1165897269">
          <w:marLeft w:val="0"/>
          <w:marRight w:val="0"/>
          <w:marTop w:val="0"/>
          <w:marBottom w:val="0"/>
          <w:divBdr>
            <w:top w:val="none" w:sz="0" w:space="0" w:color="auto"/>
            <w:left w:val="none" w:sz="0" w:space="0" w:color="auto"/>
            <w:bottom w:val="none" w:sz="0" w:space="0" w:color="auto"/>
            <w:right w:val="none" w:sz="0" w:space="0" w:color="auto"/>
          </w:divBdr>
        </w:div>
        <w:div w:id="784925405">
          <w:marLeft w:val="0"/>
          <w:marRight w:val="0"/>
          <w:marTop w:val="0"/>
          <w:marBottom w:val="0"/>
          <w:divBdr>
            <w:top w:val="none" w:sz="0" w:space="0" w:color="auto"/>
            <w:left w:val="none" w:sz="0" w:space="0" w:color="auto"/>
            <w:bottom w:val="none" w:sz="0" w:space="0" w:color="auto"/>
            <w:right w:val="none" w:sz="0" w:space="0" w:color="auto"/>
          </w:divBdr>
        </w:div>
        <w:div w:id="1736051970">
          <w:marLeft w:val="0"/>
          <w:marRight w:val="0"/>
          <w:marTop w:val="0"/>
          <w:marBottom w:val="0"/>
          <w:divBdr>
            <w:top w:val="none" w:sz="0" w:space="0" w:color="auto"/>
            <w:left w:val="none" w:sz="0" w:space="0" w:color="auto"/>
            <w:bottom w:val="none" w:sz="0" w:space="0" w:color="auto"/>
            <w:right w:val="none" w:sz="0" w:space="0" w:color="auto"/>
          </w:divBdr>
        </w:div>
        <w:div w:id="415786909">
          <w:marLeft w:val="0"/>
          <w:marRight w:val="0"/>
          <w:marTop w:val="0"/>
          <w:marBottom w:val="0"/>
          <w:divBdr>
            <w:top w:val="none" w:sz="0" w:space="0" w:color="auto"/>
            <w:left w:val="none" w:sz="0" w:space="0" w:color="auto"/>
            <w:bottom w:val="none" w:sz="0" w:space="0" w:color="auto"/>
            <w:right w:val="none" w:sz="0" w:space="0" w:color="auto"/>
          </w:divBdr>
        </w:div>
        <w:div w:id="682706319">
          <w:marLeft w:val="0"/>
          <w:marRight w:val="0"/>
          <w:marTop w:val="0"/>
          <w:marBottom w:val="0"/>
          <w:divBdr>
            <w:top w:val="none" w:sz="0" w:space="0" w:color="auto"/>
            <w:left w:val="none" w:sz="0" w:space="0" w:color="auto"/>
            <w:bottom w:val="none" w:sz="0" w:space="0" w:color="auto"/>
            <w:right w:val="none" w:sz="0" w:space="0" w:color="auto"/>
          </w:divBdr>
        </w:div>
        <w:div w:id="265618507">
          <w:marLeft w:val="0"/>
          <w:marRight w:val="0"/>
          <w:marTop w:val="0"/>
          <w:marBottom w:val="0"/>
          <w:divBdr>
            <w:top w:val="none" w:sz="0" w:space="0" w:color="auto"/>
            <w:left w:val="none" w:sz="0" w:space="0" w:color="auto"/>
            <w:bottom w:val="none" w:sz="0" w:space="0" w:color="auto"/>
            <w:right w:val="none" w:sz="0" w:space="0" w:color="auto"/>
          </w:divBdr>
        </w:div>
        <w:div w:id="1048333757">
          <w:marLeft w:val="0"/>
          <w:marRight w:val="0"/>
          <w:marTop w:val="0"/>
          <w:marBottom w:val="0"/>
          <w:divBdr>
            <w:top w:val="none" w:sz="0" w:space="0" w:color="auto"/>
            <w:left w:val="none" w:sz="0" w:space="0" w:color="auto"/>
            <w:bottom w:val="none" w:sz="0" w:space="0" w:color="auto"/>
            <w:right w:val="none" w:sz="0" w:space="0" w:color="auto"/>
          </w:divBdr>
        </w:div>
        <w:div w:id="1831679104">
          <w:marLeft w:val="0"/>
          <w:marRight w:val="0"/>
          <w:marTop w:val="0"/>
          <w:marBottom w:val="0"/>
          <w:divBdr>
            <w:top w:val="none" w:sz="0" w:space="0" w:color="auto"/>
            <w:left w:val="none" w:sz="0" w:space="0" w:color="auto"/>
            <w:bottom w:val="none" w:sz="0" w:space="0" w:color="auto"/>
            <w:right w:val="none" w:sz="0" w:space="0" w:color="auto"/>
          </w:divBdr>
        </w:div>
        <w:div w:id="1000154793">
          <w:marLeft w:val="0"/>
          <w:marRight w:val="0"/>
          <w:marTop w:val="0"/>
          <w:marBottom w:val="0"/>
          <w:divBdr>
            <w:top w:val="none" w:sz="0" w:space="0" w:color="auto"/>
            <w:left w:val="none" w:sz="0" w:space="0" w:color="auto"/>
            <w:bottom w:val="none" w:sz="0" w:space="0" w:color="auto"/>
            <w:right w:val="none" w:sz="0" w:space="0" w:color="auto"/>
          </w:divBdr>
        </w:div>
        <w:div w:id="1052080373">
          <w:marLeft w:val="0"/>
          <w:marRight w:val="0"/>
          <w:marTop w:val="0"/>
          <w:marBottom w:val="0"/>
          <w:divBdr>
            <w:top w:val="none" w:sz="0" w:space="0" w:color="auto"/>
            <w:left w:val="none" w:sz="0" w:space="0" w:color="auto"/>
            <w:bottom w:val="none" w:sz="0" w:space="0" w:color="auto"/>
            <w:right w:val="none" w:sz="0" w:space="0" w:color="auto"/>
          </w:divBdr>
        </w:div>
        <w:div w:id="2091468272">
          <w:marLeft w:val="0"/>
          <w:marRight w:val="0"/>
          <w:marTop w:val="0"/>
          <w:marBottom w:val="0"/>
          <w:divBdr>
            <w:top w:val="none" w:sz="0" w:space="0" w:color="auto"/>
            <w:left w:val="none" w:sz="0" w:space="0" w:color="auto"/>
            <w:bottom w:val="none" w:sz="0" w:space="0" w:color="auto"/>
            <w:right w:val="none" w:sz="0" w:space="0" w:color="auto"/>
          </w:divBdr>
        </w:div>
        <w:div w:id="463155864">
          <w:marLeft w:val="0"/>
          <w:marRight w:val="0"/>
          <w:marTop w:val="0"/>
          <w:marBottom w:val="0"/>
          <w:divBdr>
            <w:top w:val="none" w:sz="0" w:space="0" w:color="auto"/>
            <w:left w:val="none" w:sz="0" w:space="0" w:color="auto"/>
            <w:bottom w:val="none" w:sz="0" w:space="0" w:color="auto"/>
            <w:right w:val="none" w:sz="0" w:space="0" w:color="auto"/>
          </w:divBdr>
        </w:div>
        <w:div w:id="249126882">
          <w:marLeft w:val="0"/>
          <w:marRight w:val="0"/>
          <w:marTop w:val="0"/>
          <w:marBottom w:val="0"/>
          <w:divBdr>
            <w:top w:val="none" w:sz="0" w:space="0" w:color="auto"/>
            <w:left w:val="none" w:sz="0" w:space="0" w:color="auto"/>
            <w:bottom w:val="none" w:sz="0" w:space="0" w:color="auto"/>
            <w:right w:val="none" w:sz="0" w:space="0" w:color="auto"/>
          </w:divBdr>
        </w:div>
        <w:div w:id="1964657282">
          <w:marLeft w:val="0"/>
          <w:marRight w:val="0"/>
          <w:marTop w:val="0"/>
          <w:marBottom w:val="0"/>
          <w:divBdr>
            <w:top w:val="none" w:sz="0" w:space="0" w:color="auto"/>
            <w:left w:val="none" w:sz="0" w:space="0" w:color="auto"/>
            <w:bottom w:val="none" w:sz="0" w:space="0" w:color="auto"/>
            <w:right w:val="none" w:sz="0" w:space="0" w:color="auto"/>
          </w:divBdr>
        </w:div>
        <w:div w:id="1856723730">
          <w:marLeft w:val="0"/>
          <w:marRight w:val="0"/>
          <w:marTop w:val="0"/>
          <w:marBottom w:val="0"/>
          <w:divBdr>
            <w:top w:val="none" w:sz="0" w:space="0" w:color="auto"/>
            <w:left w:val="none" w:sz="0" w:space="0" w:color="auto"/>
            <w:bottom w:val="none" w:sz="0" w:space="0" w:color="auto"/>
            <w:right w:val="none" w:sz="0" w:space="0" w:color="auto"/>
          </w:divBdr>
        </w:div>
        <w:div w:id="1666784874">
          <w:marLeft w:val="0"/>
          <w:marRight w:val="0"/>
          <w:marTop w:val="0"/>
          <w:marBottom w:val="0"/>
          <w:divBdr>
            <w:top w:val="none" w:sz="0" w:space="0" w:color="auto"/>
            <w:left w:val="none" w:sz="0" w:space="0" w:color="auto"/>
            <w:bottom w:val="none" w:sz="0" w:space="0" w:color="auto"/>
            <w:right w:val="none" w:sz="0" w:space="0" w:color="auto"/>
          </w:divBdr>
        </w:div>
        <w:div w:id="1805460461">
          <w:marLeft w:val="0"/>
          <w:marRight w:val="0"/>
          <w:marTop w:val="0"/>
          <w:marBottom w:val="0"/>
          <w:divBdr>
            <w:top w:val="none" w:sz="0" w:space="0" w:color="auto"/>
            <w:left w:val="none" w:sz="0" w:space="0" w:color="auto"/>
            <w:bottom w:val="none" w:sz="0" w:space="0" w:color="auto"/>
            <w:right w:val="none" w:sz="0" w:space="0" w:color="auto"/>
          </w:divBdr>
        </w:div>
        <w:div w:id="1312100368">
          <w:marLeft w:val="0"/>
          <w:marRight w:val="0"/>
          <w:marTop w:val="0"/>
          <w:marBottom w:val="0"/>
          <w:divBdr>
            <w:top w:val="none" w:sz="0" w:space="0" w:color="auto"/>
            <w:left w:val="none" w:sz="0" w:space="0" w:color="auto"/>
            <w:bottom w:val="none" w:sz="0" w:space="0" w:color="auto"/>
            <w:right w:val="none" w:sz="0" w:space="0" w:color="auto"/>
          </w:divBdr>
        </w:div>
        <w:div w:id="1358315277">
          <w:marLeft w:val="0"/>
          <w:marRight w:val="0"/>
          <w:marTop w:val="0"/>
          <w:marBottom w:val="0"/>
          <w:divBdr>
            <w:top w:val="none" w:sz="0" w:space="0" w:color="auto"/>
            <w:left w:val="none" w:sz="0" w:space="0" w:color="auto"/>
            <w:bottom w:val="none" w:sz="0" w:space="0" w:color="auto"/>
            <w:right w:val="none" w:sz="0" w:space="0" w:color="auto"/>
          </w:divBdr>
        </w:div>
        <w:div w:id="2056077126">
          <w:marLeft w:val="0"/>
          <w:marRight w:val="0"/>
          <w:marTop w:val="0"/>
          <w:marBottom w:val="0"/>
          <w:divBdr>
            <w:top w:val="none" w:sz="0" w:space="0" w:color="auto"/>
            <w:left w:val="none" w:sz="0" w:space="0" w:color="auto"/>
            <w:bottom w:val="none" w:sz="0" w:space="0" w:color="auto"/>
            <w:right w:val="none" w:sz="0" w:space="0" w:color="auto"/>
          </w:divBdr>
        </w:div>
        <w:div w:id="79915975">
          <w:marLeft w:val="0"/>
          <w:marRight w:val="0"/>
          <w:marTop w:val="0"/>
          <w:marBottom w:val="0"/>
          <w:divBdr>
            <w:top w:val="none" w:sz="0" w:space="0" w:color="auto"/>
            <w:left w:val="none" w:sz="0" w:space="0" w:color="auto"/>
            <w:bottom w:val="none" w:sz="0" w:space="0" w:color="auto"/>
            <w:right w:val="none" w:sz="0" w:space="0" w:color="auto"/>
          </w:divBdr>
        </w:div>
        <w:div w:id="1624071593">
          <w:marLeft w:val="0"/>
          <w:marRight w:val="0"/>
          <w:marTop w:val="0"/>
          <w:marBottom w:val="0"/>
          <w:divBdr>
            <w:top w:val="none" w:sz="0" w:space="0" w:color="auto"/>
            <w:left w:val="none" w:sz="0" w:space="0" w:color="auto"/>
            <w:bottom w:val="none" w:sz="0" w:space="0" w:color="auto"/>
            <w:right w:val="none" w:sz="0" w:space="0" w:color="auto"/>
          </w:divBdr>
        </w:div>
        <w:div w:id="885069859">
          <w:marLeft w:val="0"/>
          <w:marRight w:val="0"/>
          <w:marTop w:val="0"/>
          <w:marBottom w:val="0"/>
          <w:divBdr>
            <w:top w:val="none" w:sz="0" w:space="0" w:color="auto"/>
            <w:left w:val="none" w:sz="0" w:space="0" w:color="auto"/>
            <w:bottom w:val="none" w:sz="0" w:space="0" w:color="auto"/>
            <w:right w:val="none" w:sz="0" w:space="0" w:color="auto"/>
          </w:divBdr>
        </w:div>
        <w:div w:id="410853073">
          <w:marLeft w:val="0"/>
          <w:marRight w:val="0"/>
          <w:marTop w:val="0"/>
          <w:marBottom w:val="0"/>
          <w:divBdr>
            <w:top w:val="none" w:sz="0" w:space="0" w:color="auto"/>
            <w:left w:val="none" w:sz="0" w:space="0" w:color="auto"/>
            <w:bottom w:val="none" w:sz="0" w:space="0" w:color="auto"/>
            <w:right w:val="none" w:sz="0" w:space="0" w:color="auto"/>
          </w:divBdr>
        </w:div>
        <w:div w:id="1111585829">
          <w:marLeft w:val="0"/>
          <w:marRight w:val="0"/>
          <w:marTop w:val="0"/>
          <w:marBottom w:val="0"/>
          <w:divBdr>
            <w:top w:val="none" w:sz="0" w:space="0" w:color="auto"/>
            <w:left w:val="none" w:sz="0" w:space="0" w:color="auto"/>
            <w:bottom w:val="none" w:sz="0" w:space="0" w:color="auto"/>
            <w:right w:val="none" w:sz="0" w:space="0" w:color="auto"/>
          </w:divBdr>
        </w:div>
        <w:div w:id="1228805938">
          <w:marLeft w:val="0"/>
          <w:marRight w:val="0"/>
          <w:marTop w:val="0"/>
          <w:marBottom w:val="0"/>
          <w:divBdr>
            <w:top w:val="none" w:sz="0" w:space="0" w:color="auto"/>
            <w:left w:val="none" w:sz="0" w:space="0" w:color="auto"/>
            <w:bottom w:val="none" w:sz="0" w:space="0" w:color="auto"/>
            <w:right w:val="none" w:sz="0" w:space="0" w:color="auto"/>
          </w:divBdr>
        </w:div>
        <w:div w:id="1659797494">
          <w:marLeft w:val="0"/>
          <w:marRight w:val="0"/>
          <w:marTop w:val="0"/>
          <w:marBottom w:val="0"/>
          <w:divBdr>
            <w:top w:val="none" w:sz="0" w:space="0" w:color="auto"/>
            <w:left w:val="none" w:sz="0" w:space="0" w:color="auto"/>
            <w:bottom w:val="none" w:sz="0" w:space="0" w:color="auto"/>
            <w:right w:val="none" w:sz="0" w:space="0" w:color="auto"/>
          </w:divBdr>
        </w:div>
        <w:div w:id="979455573">
          <w:marLeft w:val="0"/>
          <w:marRight w:val="0"/>
          <w:marTop w:val="0"/>
          <w:marBottom w:val="0"/>
          <w:divBdr>
            <w:top w:val="none" w:sz="0" w:space="0" w:color="auto"/>
            <w:left w:val="none" w:sz="0" w:space="0" w:color="auto"/>
            <w:bottom w:val="none" w:sz="0" w:space="0" w:color="auto"/>
            <w:right w:val="none" w:sz="0" w:space="0" w:color="auto"/>
          </w:divBdr>
        </w:div>
        <w:div w:id="878202520">
          <w:marLeft w:val="0"/>
          <w:marRight w:val="0"/>
          <w:marTop w:val="0"/>
          <w:marBottom w:val="0"/>
          <w:divBdr>
            <w:top w:val="none" w:sz="0" w:space="0" w:color="auto"/>
            <w:left w:val="none" w:sz="0" w:space="0" w:color="auto"/>
            <w:bottom w:val="none" w:sz="0" w:space="0" w:color="auto"/>
            <w:right w:val="none" w:sz="0" w:space="0" w:color="auto"/>
          </w:divBdr>
        </w:div>
        <w:div w:id="772240574">
          <w:marLeft w:val="0"/>
          <w:marRight w:val="0"/>
          <w:marTop w:val="0"/>
          <w:marBottom w:val="0"/>
          <w:divBdr>
            <w:top w:val="none" w:sz="0" w:space="0" w:color="auto"/>
            <w:left w:val="none" w:sz="0" w:space="0" w:color="auto"/>
            <w:bottom w:val="none" w:sz="0" w:space="0" w:color="auto"/>
            <w:right w:val="none" w:sz="0" w:space="0" w:color="auto"/>
          </w:divBdr>
        </w:div>
        <w:div w:id="1266423072">
          <w:marLeft w:val="0"/>
          <w:marRight w:val="0"/>
          <w:marTop w:val="0"/>
          <w:marBottom w:val="0"/>
          <w:divBdr>
            <w:top w:val="none" w:sz="0" w:space="0" w:color="auto"/>
            <w:left w:val="none" w:sz="0" w:space="0" w:color="auto"/>
            <w:bottom w:val="none" w:sz="0" w:space="0" w:color="auto"/>
            <w:right w:val="none" w:sz="0" w:space="0" w:color="auto"/>
          </w:divBdr>
        </w:div>
        <w:div w:id="1990984985">
          <w:marLeft w:val="0"/>
          <w:marRight w:val="0"/>
          <w:marTop w:val="0"/>
          <w:marBottom w:val="0"/>
          <w:divBdr>
            <w:top w:val="none" w:sz="0" w:space="0" w:color="auto"/>
            <w:left w:val="none" w:sz="0" w:space="0" w:color="auto"/>
            <w:bottom w:val="none" w:sz="0" w:space="0" w:color="auto"/>
            <w:right w:val="none" w:sz="0" w:space="0" w:color="auto"/>
          </w:divBdr>
        </w:div>
        <w:div w:id="315500462">
          <w:marLeft w:val="0"/>
          <w:marRight w:val="0"/>
          <w:marTop w:val="0"/>
          <w:marBottom w:val="0"/>
          <w:divBdr>
            <w:top w:val="none" w:sz="0" w:space="0" w:color="auto"/>
            <w:left w:val="none" w:sz="0" w:space="0" w:color="auto"/>
            <w:bottom w:val="none" w:sz="0" w:space="0" w:color="auto"/>
            <w:right w:val="none" w:sz="0" w:space="0" w:color="auto"/>
          </w:divBdr>
        </w:div>
        <w:div w:id="1337466654">
          <w:marLeft w:val="0"/>
          <w:marRight w:val="0"/>
          <w:marTop w:val="0"/>
          <w:marBottom w:val="0"/>
          <w:divBdr>
            <w:top w:val="none" w:sz="0" w:space="0" w:color="auto"/>
            <w:left w:val="none" w:sz="0" w:space="0" w:color="auto"/>
            <w:bottom w:val="none" w:sz="0" w:space="0" w:color="auto"/>
            <w:right w:val="none" w:sz="0" w:space="0" w:color="auto"/>
          </w:divBdr>
        </w:div>
        <w:div w:id="1186168076">
          <w:marLeft w:val="0"/>
          <w:marRight w:val="0"/>
          <w:marTop w:val="0"/>
          <w:marBottom w:val="0"/>
          <w:divBdr>
            <w:top w:val="none" w:sz="0" w:space="0" w:color="auto"/>
            <w:left w:val="none" w:sz="0" w:space="0" w:color="auto"/>
            <w:bottom w:val="none" w:sz="0" w:space="0" w:color="auto"/>
            <w:right w:val="none" w:sz="0" w:space="0" w:color="auto"/>
          </w:divBdr>
        </w:div>
        <w:div w:id="1444809470">
          <w:marLeft w:val="0"/>
          <w:marRight w:val="0"/>
          <w:marTop w:val="0"/>
          <w:marBottom w:val="0"/>
          <w:divBdr>
            <w:top w:val="none" w:sz="0" w:space="0" w:color="auto"/>
            <w:left w:val="none" w:sz="0" w:space="0" w:color="auto"/>
            <w:bottom w:val="none" w:sz="0" w:space="0" w:color="auto"/>
            <w:right w:val="none" w:sz="0" w:space="0" w:color="auto"/>
          </w:divBdr>
        </w:div>
        <w:div w:id="742290825">
          <w:marLeft w:val="0"/>
          <w:marRight w:val="0"/>
          <w:marTop w:val="0"/>
          <w:marBottom w:val="0"/>
          <w:divBdr>
            <w:top w:val="none" w:sz="0" w:space="0" w:color="auto"/>
            <w:left w:val="none" w:sz="0" w:space="0" w:color="auto"/>
            <w:bottom w:val="none" w:sz="0" w:space="0" w:color="auto"/>
            <w:right w:val="none" w:sz="0" w:space="0" w:color="auto"/>
          </w:divBdr>
        </w:div>
        <w:div w:id="1111975220">
          <w:marLeft w:val="0"/>
          <w:marRight w:val="0"/>
          <w:marTop w:val="0"/>
          <w:marBottom w:val="0"/>
          <w:divBdr>
            <w:top w:val="none" w:sz="0" w:space="0" w:color="auto"/>
            <w:left w:val="none" w:sz="0" w:space="0" w:color="auto"/>
            <w:bottom w:val="none" w:sz="0" w:space="0" w:color="auto"/>
            <w:right w:val="none" w:sz="0" w:space="0" w:color="auto"/>
          </w:divBdr>
        </w:div>
        <w:div w:id="646518657">
          <w:marLeft w:val="0"/>
          <w:marRight w:val="0"/>
          <w:marTop w:val="0"/>
          <w:marBottom w:val="0"/>
          <w:divBdr>
            <w:top w:val="none" w:sz="0" w:space="0" w:color="auto"/>
            <w:left w:val="none" w:sz="0" w:space="0" w:color="auto"/>
            <w:bottom w:val="none" w:sz="0" w:space="0" w:color="auto"/>
            <w:right w:val="none" w:sz="0" w:space="0" w:color="auto"/>
          </w:divBdr>
        </w:div>
        <w:div w:id="1143691525">
          <w:marLeft w:val="0"/>
          <w:marRight w:val="0"/>
          <w:marTop w:val="0"/>
          <w:marBottom w:val="0"/>
          <w:divBdr>
            <w:top w:val="none" w:sz="0" w:space="0" w:color="auto"/>
            <w:left w:val="none" w:sz="0" w:space="0" w:color="auto"/>
            <w:bottom w:val="none" w:sz="0" w:space="0" w:color="auto"/>
            <w:right w:val="none" w:sz="0" w:space="0" w:color="auto"/>
          </w:divBdr>
        </w:div>
        <w:div w:id="922957244">
          <w:marLeft w:val="0"/>
          <w:marRight w:val="0"/>
          <w:marTop w:val="0"/>
          <w:marBottom w:val="0"/>
          <w:divBdr>
            <w:top w:val="none" w:sz="0" w:space="0" w:color="auto"/>
            <w:left w:val="none" w:sz="0" w:space="0" w:color="auto"/>
            <w:bottom w:val="none" w:sz="0" w:space="0" w:color="auto"/>
            <w:right w:val="none" w:sz="0" w:space="0" w:color="auto"/>
          </w:divBdr>
        </w:div>
        <w:div w:id="388501694">
          <w:marLeft w:val="0"/>
          <w:marRight w:val="0"/>
          <w:marTop w:val="0"/>
          <w:marBottom w:val="0"/>
          <w:divBdr>
            <w:top w:val="none" w:sz="0" w:space="0" w:color="auto"/>
            <w:left w:val="none" w:sz="0" w:space="0" w:color="auto"/>
            <w:bottom w:val="none" w:sz="0" w:space="0" w:color="auto"/>
            <w:right w:val="none" w:sz="0" w:space="0" w:color="auto"/>
          </w:divBdr>
        </w:div>
        <w:div w:id="1339580226">
          <w:marLeft w:val="0"/>
          <w:marRight w:val="0"/>
          <w:marTop w:val="0"/>
          <w:marBottom w:val="0"/>
          <w:divBdr>
            <w:top w:val="none" w:sz="0" w:space="0" w:color="auto"/>
            <w:left w:val="none" w:sz="0" w:space="0" w:color="auto"/>
            <w:bottom w:val="none" w:sz="0" w:space="0" w:color="auto"/>
            <w:right w:val="none" w:sz="0" w:space="0" w:color="auto"/>
          </w:divBdr>
        </w:div>
        <w:div w:id="281688539">
          <w:marLeft w:val="0"/>
          <w:marRight w:val="0"/>
          <w:marTop w:val="0"/>
          <w:marBottom w:val="0"/>
          <w:divBdr>
            <w:top w:val="none" w:sz="0" w:space="0" w:color="auto"/>
            <w:left w:val="none" w:sz="0" w:space="0" w:color="auto"/>
            <w:bottom w:val="none" w:sz="0" w:space="0" w:color="auto"/>
            <w:right w:val="none" w:sz="0" w:space="0" w:color="auto"/>
          </w:divBdr>
        </w:div>
        <w:div w:id="259947616">
          <w:marLeft w:val="0"/>
          <w:marRight w:val="0"/>
          <w:marTop w:val="0"/>
          <w:marBottom w:val="0"/>
          <w:divBdr>
            <w:top w:val="none" w:sz="0" w:space="0" w:color="auto"/>
            <w:left w:val="none" w:sz="0" w:space="0" w:color="auto"/>
            <w:bottom w:val="none" w:sz="0" w:space="0" w:color="auto"/>
            <w:right w:val="none" w:sz="0" w:space="0" w:color="auto"/>
          </w:divBdr>
        </w:div>
        <w:div w:id="706687961">
          <w:marLeft w:val="0"/>
          <w:marRight w:val="0"/>
          <w:marTop w:val="0"/>
          <w:marBottom w:val="0"/>
          <w:divBdr>
            <w:top w:val="none" w:sz="0" w:space="0" w:color="auto"/>
            <w:left w:val="none" w:sz="0" w:space="0" w:color="auto"/>
            <w:bottom w:val="none" w:sz="0" w:space="0" w:color="auto"/>
            <w:right w:val="none" w:sz="0" w:space="0" w:color="auto"/>
          </w:divBdr>
        </w:div>
        <w:div w:id="720441598">
          <w:marLeft w:val="0"/>
          <w:marRight w:val="0"/>
          <w:marTop w:val="0"/>
          <w:marBottom w:val="0"/>
          <w:divBdr>
            <w:top w:val="none" w:sz="0" w:space="0" w:color="auto"/>
            <w:left w:val="none" w:sz="0" w:space="0" w:color="auto"/>
            <w:bottom w:val="none" w:sz="0" w:space="0" w:color="auto"/>
            <w:right w:val="none" w:sz="0" w:space="0" w:color="auto"/>
          </w:divBdr>
        </w:div>
        <w:div w:id="1696616331">
          <w:marLeft w:val="0"/>
          <w:marRight w:val="0"/>
          <w:marTop w:val="0"/>
          <w:marBottom w:val="0"/>
          <w:divBdr>
            <w:top w:val="none" w:sz="0" w:space="0" w:color="auto"/>
            <w:left w:val="none" w:sz="0" w:space="0" w:color="auto"/>
            <w:bottom w:val="none" w:sz="0" w:space="0" w:color="auto"/>
            <w:right w:val="none" w:sz="0" w:space="0" w:color="auto"/>
          </w:divBdr>
        </w:div>
        <w:div w:id="454565899">
          <w:marLeft w:val="0"/>
          <w:marRight w:val="0"/>
          <w:marTop w:val="0"/>
          <w:marBottom w:val="0"/>
          <w:divBdr>
            <w:top w:val="none" w:sz="0" w:space="0" w:color="auto"/>
            <w:left w:val="none" w:sz="0" w:space="0" w:color="auto"/>
            <w:bottom w:val="none" w:sz="0" w:space="0" w:color="auto"/>
            <w:right w:val="none" w:sz="0" w:space="0" w:color="auto"/>
          </w:divBdr>
        </w:div>
        <w:div w:id="1705253627">
          <w:marLeft w:val="0"/>
          <w:marRight w:val="0"/>
          <w:marTop w:val="0"/>
          <w:marBottom w:val="0"/>
          <w:divBdr>
            <w:top w:val="none" w:sz="0" w:space="0" w:color="auto"/>
            <w:left w:val="none" w:sz="0" w:space="0" w:color="auto"/>
            <w:bottom w:val="none" w:sz="0" w:space="0" w:color="auto"/>
            <w:right w:val="none" w:sz="0" w:space="0" w:color="auto"/>
          </w:divBdr>
        </w:div>
        <w:div w:id="417101312">
          <w:marLeft w:val="0"/>
          <w:marRight w:val="0"/>
          <w:marTop w:val="0"/>
          <w:marBottom w:val="0"/>
          <w:divBdr>
            <w:top w:val="none" w:sz="0" w:space="0" w:color="auto"/>
            <w:left w:val="none" w:sz="0" w:space="0" w:color="auto"/>
            <w:bottom w:val="none" w:sz="0" w:space="0" w:color="auto"/>
            <w:right w:val="none" w:sz="0" w:space="0" w:color="auto"/>
          </w:divBdr>
        </w:div>
        <w:div w:id="2049639435">
          <w:marLeft w:val="0"/>
          <w:marRight w:val="0"/>
          <w:marTop w:val="0"/>
          <w:marBottom w:val="0"/>
          <w:divBdr>
            <w:top w:val="none" w:sz="0" w:space="0" w:color="auto"/>
            <w:left w:val="none" w:sz="0" w:space="0" w:color="auto"/>
            <w:bottom w:val="none" w:sz="0" w:space="0" w:color="auto"/>
            <w:right w:val="none" w:sz="0" w:space="0" w:color="auto"/>
          </w:divBdr>
        </w:div>
        <w:div w:id="357046088">
          <w:marLeft w:val="0"/>
          <w:marRight w:val="0"/>
          <w:marTop w:val="0"/>
          <w:marBottom w:val="0"/>
          <w:divBdr>
            <w:top w:val="none" w:sz="0" w:space="0" w:color="auto"/>
            <w:left w:val="none" w:sz="0" w:space="0" w:color="auto"/>
            <w:bottom w:val="none" w:sz="0" w:space="0" w:color="auto"/>
            <w:right w:val="none" w:sz="0" w:space="0" w:color="auto"/>
          </w:divBdr>
        </w:div>
        <w:div w:id="1166362463">
          <w:marLeft w:val="0"/>
          <w:marRight w:val="0"/>
          <w:marTop w:val="0"/>
          <w:marBottom w:val="0"/>
          <w:divBdr>
            <w:top w:val="none" w:sz="0" w:space="0" w:color="auto"/>
            <w:left w:val="none" w:sz="0" w:space="0" w:color="auto"/>
            <w:bottom w:val="none" w:sz="0" w:space="0" w:color="auto"/>
            <w:right w:val="none" w:sz="0" w:space="0" w:color="auto"/>
          </w:divBdr>
        </w:div>
        <w:div w:id="891648289">
          <w:marLeft w:val="0"/>
          <w:marRight w:val="0"/>
          <w:marTop w:val="0"/>
          <w:marBottom w:val="0"/>
          <w:divBdr>
            <w:top w:val="none" w:sz="0" w:space="0" w:color="auto"/>
            <w:left w:val="none" w:sz="0" w:space="0" w:color="auto"/>
            <w:bottom w:val="none" w:sz="0" w:space="0" w:color="auto"/>
            <w:right w:val="none" w:sz="0" w:space="0" w:color="auto"/>
          </w:divBdr>
        </w:div>
        <w:div w:id="201290756">
          <w:marLeft w:val="0"/>
          <w:marRight w:val="0"/>
          <w:marTop w:val="0"/>
          <w:marBottom w:val="0"/>
          <w:divBdr>
            <w:top w:val="none" w:sz="0" w:space="0" w:color="auto"/>
            <w:left w:val="none" w:sz="0" w:space="0" w:color="auto"/>
            <w:bottom w:val="none" w:sz="0" w:space="0" w:color="auto"/>
            <w:right w:val="none" w:sz="0" w:space="0" w:color="auto"/>
          </w:divBdr>
        </w:div>
        <w:div w:id="1620993453">
          <w:marLeft w:val="0"/>
          <w:marRight w:val="0"/>
          <w:marTop w:val="0"/>
          <w:marBottom w:val="0"/>
          <w:divBdr>
            <w:top w:val="none" w:sz="0" w:space="0" w:color="auto"/>
            <w:left w:val="none" w:sz="0" w:space="0" w:color="auto"/>
            <w:bottom w:val="none" w:sz="0" w:space="0" w:color="auto"/>
            <w:right w:val="none" w:sz="0" w:space="0" w:color="auto"/>
          </w:divBdr>
        </w:div>
        <w:div w:id="852258710">
          <w:marLeft w:val="0"/>
          <w:marRight w:val="0"/>
          <w:marTop w:val="0"/>
          <w:marBottom w:val="0"/>
          <w:divBdr>
            <w:top w:val="none" w:sz="0" w:space="0" w:color="auto"/>
            <w:left w:val="none" w:sz="0" w:space="0" w:color="auto"/>
            <w:bottom w:val="none" w:sz="0" w:space="0" w:color="auto"/>
            <w:right w:val="none" w:sz="0" w:space="0" w:color="auto"/>
          </w:divBdr>
        </w:div>
        <w:div w:id="1846285738">
          <w:marLeft w:val="0"/>
          <w:marRight w:val="0"/>
          <w:marTop w:val="0"/>
          <w:marBottom w:val="0"/>
          <w:divBdr>
            <w:top w:val="none" w:sz="0" w:space="0" w:color="auto"/>
            <w:left w:val="none" w:sz="0" w:space="0" w:color="auto"/>
            <w:bottom w:val="none" w:sz="0" w:space="0" w:color="auto"/>
            <w:right w:val="none" w:sz="0" w:space="0" w:color="auto"/>
          </w:divBdr>
        </w:div>
        <w:div w:id="599993377">
          <w:marLeft w:val="0"/>
          <w:marRight w:val="0"/>
          <w:marTop w:val="0"/>
          <w:marBottom w:val="0"/>
          <w:divBdr>
            <w:top w:val="none" w:sz="0" w:space="0" w:color="auto"/>
            <w:left w:val="none" w:sz="0" w:space="0" w:color="auto"/>
            <w:bottom w:val="none" w:sz="0" w:space="0" w:color="auto"/>
            <w:right w:val="none" w:sz="0" w:space="0" w:color="auto"/>
          </w:divBdr>
        </w:div>
        <w:div w:id="290552248">
          <w:marLeft w:val="0"/>
          <w:marRight w:val="0"/>
          <w:marTop w:val="0"/>
          <w:marBottom w:val="0"/>
          <w:divBdr>
            <w:top w:val="none" w:sz="0" w:space="0" w:color="auto"/>
            <w:left w:val="none" w:sz="0" w:space="0" w:color="auto"/>
            <w:bottom w:val="none" w:sz="0" w:space="0" w:color="auto"/>
            <w:right w:val="none" w:sz="0" w:space="0" w:color="auto"/>
          </w:divBdr>
        </w:div>
        <w:div w:id="802960973">
          <w:marLeft w:val="0"/>
          <w:marRight w:val="0"/>
          <w:marTop w:val="0"/>
          <w:marBottom w:val="0"/>
          <w:divBdr>
            <w:top w:val="none" w:sz="0" w:space="0" w:color="auto"/>
            <w:left w:val="none" w:sz="0" w:space="0" w:color="auto"/>
            <w:bottom w:val="none" w:sz="0" w:space="0" w:color="auto"/>
            <w:right w:val="none" w:sz="0" w:space="0" w:color="auto"/>
          </w:divBdr>
        </w:div>
        <w:div w:id="995768453">
          <w:marLeft w:val="0"/>
          <w:marRight w:val="0"/>
          <w:marTop w:val="0"/>
          <w:marBottom w:val="0"/>
          <w:divBdr>
            <w:top w:val="none" w:sz="0" w:space="0" w:color="auto"/>
            <w:left w:val="none" w:sz="0" w:space="0" w:color="auto"/>
            <w:bottom w:val="none" w:sz="0" w:space="0" w:color="auto"/>
            <w:right w:val="none" w:sz="0" w:space="0" w:color="auto"/>
          </w:divBdr>
        </w:div>
        <w:div w:id="1539121779">
          <w:marLeft w:val="0"/>
          <w:marRight w:val="0"/>
          <w:marTop w:val="0"/>
          <w:marBottom w:val="0"/>
          <w:divBdr>
            <w:top w:val="none" w:sz="0" w:space="0" w:color="auto"/>
            <w:left w:val="none" w:sz="0" w:space="0" w:color="auto"/>
            <w:bottom w:val="none" w:sz="0" w:space="0" w:color="auto"/>
            <w:right w:val="none" w:sz="0" w:space="0" w:color="auto"/>
          </w:divBdr>
        </w:div>
        <w:div w:id="464808954">
          <w:marLeft w:val="0"/>
          <w:marRight w:val="0"/>
          <w:marTop w:val="0"/>
          <w:marBottom w:val="0"/>
          <w:divBdr>
            <w:top w:val="none" w:sz="0" w:space="0" w:color="auto"/>
            <w:left w:val="none" w:sz="0" w:space="0" w:color="auto"/>
            <w:bottom w:val="none" w:sz="0" w:space="0" w:color="auto"/>
            <w:right w:val="none" w:sz="0" w:space="0" w:color="auto"/>
          </w:divBdr>
        </w:div>
        <w:div w:id="91439174">
          <w:marLeft w:val="0"/>
          <w:marRight w:val="0"/>
          <w:marTop w:val="0"/>
          <w:marBottom w:val="0"/>
          <w:divBdr>
            <w:top w:val="none" w:sz="0" w:space="0" w:color="auto"/>
            <w:left w:val="none" w:sz="0" w:space="0" w:color="auto"/>
            <w:bottom w:val="none" w:sz="0" w:space="0" w:color="auto"/>
            <w:right w:val="none" w:sz="0" w:space="0" w:color="auto"/>
          </w:divBdr>
        </w:div>
        <w:div w:id="1384452309">
          <w:marLeft w:val="0"/>
          <w:marRight w:val="0"/>
          <w:marTop w:val="0"/>
          <w:marBottom w:val="0"/>
          <w:divBdr>
            <w:top w:val="none" w:sz="0" w:space="0" w:color="auto"/>
            <w:left w:val="none" w:sz="0" w:space="0" w:color="auto"/>
            <w:bottom w:val="none" w:sz="0" w:space="0" w:color="auto"/>
            <w:right w:val="none" w:sz="0" w:space="0" w:color="auto"/>
          </w:divBdr>
        </w:div>
        <w:div w:id="1026176066">
          <w:marLeft w:val="0"/>
          <w:marRight w:val="0"/>
          <w:marTop w:val="0"/>
          <w:marBottom w:val="0"/>
          <w:divBdr>
            <w:top w:val="none" w:sz="0" w:space="0" w:color="auto"/>
            <w:left w:val="none" w:sz="0" w:space="0" w:color="auto"/>
            <w:bottom w:val="none" w:sz="0" w:space="0" w:color="auto"/>
            <w:right w:val="none" w:sz="0" w:space="0" w:color="auto"/>
          </w:divBdr>
        </w:div>
        <w:div w:id="1702045455">
          <w:marLeft w:val="0"/>
          <w:marRight w:val="0"/>
          <w:marTop w:val="0"/>
          <w:marBottom w:val="0"/>
          <w:divBdr>
            <w:top w:val="none" w:sz="0" w:space="0" w:color="auto"/>
            <w:left w:val="none" w:sz="0" w:space="0" w:color="auto"/>
            <w:bottom w:val="none" w:sz="0" w:space="0" w:color="auto"/>
            <w:right w:val="none" w:sz="0" w:space="0" w:color="auto"/>
          </w:divBdr>
        </w:div>
        <w:div w:id="231081484">
          <w:marLeft w:val="0"/>
          <w:marRight w:val="0"/>
          <w:marTop w:val="0"/>
          <w:marBottom w:val="0"/>
          <w:divBdr>
            <w:top w:val="none" w:sz="0" w:space="0" w:color="auto"/>
            <w:left w:val="none" w:sz="0" w:space="0" w:color="auto"/>
            <w:bottom w:val="none" w:sz="0" w:space="0" w:color="auto"/>
            <w:right w:val="none" w:sz="0" w:space="0" w:color="auto"/>
          </w:divBdr>
        </w:div>
        <w:div w:id="74018300">
          <w:marLeft w:val="0"/>
          <w:marRight w:val="0"/>
          <w:marTop w:val="0"/>
          <w:marBottom w:val="0"/>
          <w:divBdr>
            <w:top w:val="none" w:sz="0" w:space="0" w:color="auto"/>
            <w:left w:val="none" w:sz="0" w:space="0" w:color="auto"/>
            <w:bottom w:val="none" w:sz="0" w:space="0" w:color="auto"/>
            <w:right w:val="none" w:sz="0" w:space="0" w:color="auto"/>
          </w:divBdr>
        </w:div>
        <w:div w:id="2137942971">
          <w:marLeft w:val="0"/>
          <w:marRight w:val="0"/>
          <w:marTop w:val="0"/>
          <w:marBottom w:val="0"/>
          <w:divBdr>
            <w:top w:val="none" w:sz="0" w:space="0" w:color="auto"/>
            <w:left w:val="none" w:sz="0" w:space="0" w:color="auto"/>
            <w:bottom w:val="none" w:sz="0" w:space="0" w:color="auto"/>
            <w:right w:val="none" w:sz="0" w:space="0" w:color="auto"/>
          </w:divBdr>
        </w:div>
        <w:div w:id="83649203">
          <w:marLeft w:val="0"/>
          <w:marRight w:val="0"/>
          <w:marTop w:val="0"/>
          <w:marBottom w:val="0"/>
          <w:divBdr>
            <w:top w:val="none" w:sz="0" w:space="0" w:color="auto"/>
            <w:left w:val="none" w:sz="0" w:space="0" w:color="auto"/>
            <w:bottom w:val="none" w:sz="0" w:space="0" w:color="auto"/>
            <w:right w:val="none" w:sz="0" w:space="0" w:color="auto"/>
          </w:divBdr>
        </w:div>
        <w:div w:id="531111485">
          <w:marLeft w:val="0"/>
          <w:marRight w:val="0"/>
          <w:marTop w:val="0"/>
          <w:marBottom w:val="0"/>
          <w:divBdr>
            <w:top w:val="none" w:sz="0" w:space="0" w:color="auto"/>
            <w:left w:val="none" w:sz="0" w:space="0" w:color="auto"/>
            <w:bottom w:val="none" w:sz="0" w:space="0" w:color="auto"/>
            <w:right w:val="none" w:sz="0" w:space="0" w:color="auto"/>
          </w:divBdr>
        </w:div>
        <w:div w:id="475149952">
          <w:marLeft w:val="0"/>
          <w:marRight w:val="0"/>
          <w:marTop w:val="0"/>
          <w:marBottom w:val="0"/>
          <w:divBdr>
            <w:top w:val="none" w:sz="0" w:space="0" w:color="auto"/>
            <w:left w:val="none" w:sz="0" w:space="0" w:color="auto"/>
            <w:bottom w:val="none" w:sz="0" w:space="0" w:color="auto"/>
            <w:right w:val="none" w:sz="0" w:space="0" w:color="auto"/>
          </w:divBdr>
        </w:div>
        <w:div w:id="1839492781">
          <w:marLeft w:val="0"/>
          <w:marRight w:val="0"/>
          <w:marTop w:val="0"/>
          <w:marBottom w:val="0"/>
          <w:divBdr>
            <w:top w:val="none" w:sz="0" w:space="0" w:color="auto"/>
            <w:left w:val="none" w:sz="0" w:space="0" w:color="auto"/>
            <w:bottom w:val="none" w:sz="0" w:space="0" w:color="auto"/>
            <w:right w:val="none" w:sz="0" w:space="0" w:color="auto"/>
          </w:divBdr>
        </w:div>
        <w:div w:id="385908002">
          <w:marLeft w:val="0"/>
          <w:marRight w:val="0"/>
          <w:marTop w:val="0"/>
          <w:marBottom w:val="0"/>
          <w:divBdr>
            <w:top w:val="none" w:sz="0" w:space="0" w:color="auto"/>
            <w:left w:val="none" w:sz="0" w:space="0" w:color="auto"/>
            <w:bottom w:val="none" w:sz="0" w:space="0" w:color="auto"/>
            <w:right w:val="none" w:sz="0" w:space="0" w:color="auto"/>
          </w:divBdr>
        </w:div>
        <w:div w:id="668675921">
          <w:marLeft w:val="0"/>
          <w:marRight w:val="0"/>
          <w:marTop w:val="0"/>
          <w:marBottom w:val="0"/>
          <w:divBdr>
            <w:top w:val="none" w:sz="0" w:space="0" w:color="auto"/>
            <w:left w:val="none" w:sz="0" w:space="0" w:color="auto"/>
            <w:bottom w:val="none" w:sz="0" w:space="0" w:color="auto"/>
            <w:right w:val="none" w:sz="0" w:space="0" w:color="auto"/>
          </w:divBdr>
        </w:div>
        <w:div w:id="1561868096">
          <w:marLeft w:val="0"/>
          <w:marRight w:val="0"/>
          <w:marTop w:val="0"/>
          <w:marBottom w:val="0"/>
          <w:divBdr>
            <w:top w:val="none" w:sz="0" w:space="0" w:color="auto"/>
            <w:left w:val="none" w:sz="0" w:space="0" w:color="auto"/>
            <w:bottom w:val="none" w:sz="0" w:space="0" w:color="auto"/>
            <w:right w:val="none" w:sz="0" w:space="0" w:color="auto"/>
          </w:divBdr>
        </w:div>
        <w:div w:id="757871134">
          <w:marLeft w:val="0"/>
          <w:marRight w:val="0"/>
          <w:marTop w:val="0"/>
          <w:marBottom w:val="0"/>
          <w:divBdr>
            <w:top w:val="none" w:sz="0" w:space="0" w:color="auto"/>
            <w:left w:val="none" w:sz="0" w:space="0" w:color="auto"/>
            <w:bottom w:val="none" w:sz="0" w:space="0" w:color="auto"/>
            <w:right w:val="none" w:sz="0" w:space="0" w:color="auto"/>
          </w:divBdr>
        </w:div>
        <w:div w:id="967710442">
          <w:marLeft w:val="0"/>
          <w:marRight w:val="0"/>
          <w:marTop w:val="0"/>
          <w:marBottom w:val="0"/>
          <w:divBdr>
            <w:top w:val="none" w:sz="0" w:space="0" w:color="auto"/>
            <w:left w:val="none" w:sz="0" w:space="0" w:color="auto"/>
            <w:bottom w:val="none" w:sz="0" w:space="0" w:color="auto"/>
            <w:right w:val="none" w:sz="0" w:space="0" w:color="auto"/>
          </w:divBdr>
        </w:div>
        <w:div w:id="419714244">
          <w:marLeft w:val="0"/>
          <w:marRight w:val="0"/>
          <w:marTop w:val="0"/>
          <w:marBottom w:val="0"/>
          <w:divBdr>
            <w:top w:val="none" w:sz="0" w:space="0" w:color="auto"/>
            <w:left w:val="none" w:sz="0" w:space="0" w:color="auto"/>
            <w:bottom w:val="none" w:sz="0" w:space="0" w:color="auto"/>
            <w:right w:val="none" w:sz="0" w:space="0" w:color="auto"/>
          </w:divBdr>
        </w:div>
        <w:div w:id="2117358850">
          <w:marLeft w:val="0"/>
          <w:marRight w:val="0"/>
          <w:marTop w:val="0"/>
          <w:marBottom w:val="0"/>
          <w:divBdr>
            <w:top w:val="none" w:sz="0" w:space="0" w:color="auto"/>
            <w:left w:val="none" w:sz="0" w:space="0" w:color="auto"/>
            <w:bottom w:val="none" w:sz="0" w:space="0" w:color="auto"/>
            <w:right w:val="none" w:sz="0" w:space="0" w:color="auto"/>
          </w:divBdr>
        </w:div>
        <w:div w:id="1432161964">
          <w:marLeft w:val="0"/>
          <w:marRight w:val="0"/>
          <w:marTop w:val="0"/>
          <w:marBottom w:val="0"/>
          <w:divBdr>
            <w:top w:val="none" w:sz="0" w:space="0" w:color="auto"/>
            <w:left w:val="none" w:sz="0" w:space="0" w:color="auto"/>
            <w:bottom w:val="none" w:sz="0" w:space="0" w:color="auto"/>
            <w:right w:val="none" w:sz="0" w:space="0" w:color="auto"/>
          </w:divBdr>
        </w:div>
        <w:div w:id="1772893185">
          <w:marLeft w:val="0"/>
          <w:marRight w:val="0"/>
          <w:marTop w:val="0"/>
          <w:marBottom w:val="0"/>
          <w:divBdr>
            <w:top w:val="none" w:sz="0" w:space="0" w:color="auto"/>
            <w:left w:val="none" w:sz="0" w:space="0" w:color="auto"/>
            <w:bottom w:val="none" w:sz="0" w:space="0" w:color="auto"/>
            <w:right w:val="none" w:sz="0" w:space="0" w:color="auto"/>
          </w:divBdr>
        </w:div>
        <w:div w:id="386074584">
          <w:marLeft w:val="0"/>
          <w:marRight w:val="0"/>
          <w:marTop w:val="0"/>
          <w:marBottom w:val="0"/>
          <w:divBdr>
            <w:top w:val="none" w:sz="0" w:space="0" w:color="auto"/>
            <w:left w:val="none" w:sz="0" w:space="0" w:color="auto"/>
            <w:bottom w:val="none" w:sz="0" w:space="0" w:color="auto"/>
            <w:right w:val="none" w:sz="0" w:space="0" w:color="auto"/>
          </w:divBdr>
        </w:div>
        <w:div w:id="1725330517">
          <w:marLeft w:val="0"/>
          <w:marRight w:val="0"/>
          <w:marTop w:val="0"/>
          <w:marBottom w:val="0"/>
          <w:divBdr>
            <w:top w:val="none" w:sz="0" w:space="0" w:color="auto"/>
            <w:left w:val="none" w:sz="0" w:space="0" w:color="auto"/>
            <w:bottom w:val="none" w:sz="0" w:space="0" w:color="auto"/>
            <w:right w:val="none" w:sz="0" w:space="0" w:color="auto"/>
          </w:divBdr>
        </w:div>
        <w:div w:id="486750030">
          <w:marLeft w:val="0"/>
          <w:marRight w:val="0"/>
          <w:marTop w:val="0"/>
          <w:marBottom w:val="0"/>
          <w:divBdr>
            <w:top w:val="none" w:sz="0" w:space="0" w:color="auto"/>
            <w:left w:val="none" w:sz="0" w:space="0" w:color="auto"/>
            <w:bottom w:val="none" w:sz="0" w:space="0" w:color="auto"/>
            <w:right w:val="none" w:sz="0" w:space="0" w:color="auto"/>
          </w:divBdr>
        </w:div>
        <w:div w:id="834494211">
          <w:marLeft w:val="0"/>
          <w:marRight w:val="0"/>
          <w:marTop w:val="0"/>
          <w:marBottom w:val="0"/>
          <w:divBdr>
            <w:top w:val="none" w:sz="0" w:space="0" w:color="auto"/>
            <w:left w:val="none" w:sz="0" w:space="0" w:color="auto"/>
            <w:bottom w:val="none" w:sz="0" w:space="0" w:color="auto"/>
            <w:right w:val="none" w:sz="0" w:space="0" w:color="auto"/>
          </w:divBdr>
        </w:div>
        <w:div w:id="587352651">
          <w:marLeft w:val="0"/>
          <w:marRight w:val="0"/>
          <w:marTop w:val="0"/>
          <w:marBottom w:val="0"/>
          <w:divBdr>
            <w:top w:val="none" w:sz="0" w:space="0" w:color="auto"/>
            <w:left w:val="none" w:sz="0" w:space="0" w:color="auto"/>
            <w:bottom w:val="none" w:sz="0" w:space="0" w:color="auto"/>
            <w:right w:val="none" w:sz="0" w:space="0" w:color="auto"/>
          </w:divBdr>
        </w:div>
        <w:div w:id="1349672532">
          <w:marLeft w:val="0"/>
          <w:marRight w:val="0"/>
          <w:marTop w:val="0"/>
          <w:marBottom w:val="0"/>
          <w:divBdr>
            <w:top w:val="none" w:sz="0" w:space="0" w:color="auto"/>
            <w:left w:val="none" w:sz="0" w:space="0" w:color="auto"/>
            <w:bottom w:val="none" w:sz="0" w:space="0" w:color="auto"/>
            <w:right w:val="none" w:sz="0" w:space="0" w:color="auto"/>
          </w:divBdr>
        </w:div>
        <w:div w:id="1630476951">
          <w:marLeft w:val="0"/>
          <w:marRight w:val="0"/>
          <w:marTop w:val="0"/>
          <w:marBottom w:val="0"/>
          <w:divBdr>
            <w:top w:val="none" w:sz="0" w:space="0" w:color="auto"/>
            <w:left w:val="none" w:sz="0" w:space="0" w:color="auto"/>
            <w:bottom w:val="none" w:sz="0" w:space="0" w:color="auto"/>
            <w:right w:val="none" w:sz="0" w:space="0" w:color="auto"/>
          </w:divBdr>
        </w:div>
        <w:div w:id="668483699">
          <w:marLeft w:val="0"/>
          <w:marRight w:val="0"/>
          <w:marTop w:val="0"/>
          <w:marBottom w:val="0"/>
          <w:divBdr>
            <w:top w:val="none" w:sz="0" w:space="0" w:color="auto"/>
            <w:left w:val="none" w:sz="0" w:space="0" w:color="auto"/>
            <w:bottom w:val="none" w:sz="0" w:space="0" w:color="auto"/>
            <w:right w:val="none" w:sz="0" w:space="0" w:color="auto"/>
          </w:divBdr>
        </w:div>
        <w:div w:id="367533709">
          <w:marLeft w:val="0"/>
          <w:marRight w:val="0"/>
          <w:marTop w:val="0"/>
          <w:marBottom w:val="0"/>
          <w:divBdr>
            <w:top w:val="none" w:sz="0" w:space="0" w:color="auto"/>
            <w:left w:val="none" w:sz="0" w:space="0" w:color="auto"/>
            <w:bottom w:val="none" w:sz="0" w:space="0" w:color="auto"/>
            <w:right w:val="none" w:sz="0" w:space="0" w:color="auto"/>
          </w:divBdr>
        </w:div>
        <w:div w:id="712192895">
          <w:marLeft w:val="0"/>
          <w:marRight w:val="0"/>
          <w:marTop w:val="0"/>
          <w:marBottom w:val="0"/>
          <w:divBdr>
            <w:top w:val="none" w:sz="0" w:space="0" w:color="auto"/>
            <w:left w:val="none" w:sz="0" w:space="0" w:color="auto"/>
            <w:bottom w:val="none" w:sz="0" w:space="0" w:color="auto"/>
            <w:right w:val="none" w:sz="0" w:space="0" w:color="auto"/>
          </w:divBdr>
        </w:div>
        <w:div w:id="887842497">
          <w:marLeft w:val="0"/>
          <w:marRight w:val="0"/>
          <w:marTop w:val="0"/>
          <w:marBottom w:val="0"/>
          <w:divBdr>
            <w:top w:val="none" w:sz="0" w:space="0" w:color="auto"/>
            <w:left w:val="none" w:sz="0" w:space="0" w:color="auto"/>
            <w:bottom w:val="none" w:sz="0" w:space="0" w:color="auto"/>
            <w:right w:val="none" w:sz="0" w:space="0" w:color="auto"/>
          </w:divBdr>
        </w:div>
        <w:div w:id="518663245">
          <w:marLeft w:val="0"/>
          <w:marRight w:val="0"/>
          <w:marTop w:val="0"/>
          <w:marBottom w:val="0"/>
          <w:divBdr>
            <w:top w:val="none" w:sz="0" w:space="0" w:color="auto"/>
            <w:left w:val="none" w:sz="0" w:space="0" w:color="auto"/>
            <w:bottom w:val="none" w:sz="0" w:space="0" w:color="auto"/>
            <w:right w:val="none" w:sz="0" w:space="0" w:color="auto"/>
          </w:divBdr>
        </w:div>
        <w:div w:id="697435938">
          <w:marLeft w:val="0"/>
          <w:marRight w:val="0"/>
          <w:marTop w:val="0"/>
          <w:marBottom w:val="0"/>
          <w:divBdr>
            <w:top w:val="none" w:sz="0" w:space="0" w:color="auto"/>
            <w:left w:val="none" w:sz="0" w:space="0" w:color="auto"/>
            <w:bottom w:val="none" w:sz="0" w:space="0" w:color="auto"/>
            <w:right w:val="none" w:sz="0" w:space="0" w:color="auto"/>
          </w:divBdr>
        </w:div>
        <w:div w:id="1078133886">
          <w:marLeft w:val="0"/>
          <w:marRight w:val="0"/>
          <w:marTop w:val="0"/>
          <w:marBottom w:val="0"/>
          <w:divBdr>
            <w:top w:val="none" w:sz="0" w:space="0" w:color="auto"/>
            <w:left w:val="none" w:sz="0" w:space="0" w:color="auto"/>
            <w:bottom w:val="none" w:sz="0" w:space="0" w:color="auto"/>
            <w:right w:val="none" w:sz="0" w:space="0" w:color="auto"/>
          </w:divBdr>
        </w:div>
        <w:div w:id="1902329783">
          <w:marLeft w:val="0"/>
          <w:marRight w:val="0"/>
          <w:marTop w:val="0"/>
          <w:marBottom w:val="0"/>
          <w:divBdr>
            <w:top w:val="none" w:sz="0" w:space="0" w:color="auto"/>
            <w:left w:val="none" w:sz="0" w:space="0" w:color="auto"/>
            <w:bottom w:val="none" w:sz="0" w:space="0" w:color="auto"/>
            <w:right w:val="none" w:sz="0" w:space="0" w:color="auto"/>
          </w:divBdr>
        </w:div>
        <w:div w:id="1940864905">
          <w:marLeft w:val="0"/>
          <w:marRight w:val="0"/>
          <w:marTop w:val="0"/>
          <w:marBottom w:val="0"/>
          <w:divBdr>
            <w:top w:val="none" w:sz="0" w:space="0" w:color="auto"/>
            <w:left w:val="none" w:sz="0" w:space="0" w:color="auto"/>
            <w:bottom w:val="none" w:sz="0" w:space="0" w:color="auto"/>
            <w:right w:val="none" w:sz="0" w:space="0" w:color="auto"/>
          </w:divBdr>
        </w:div>
        <w:div w:id="2077895032">
          <w:marLeft w:val="0"/>
          <w:marRight w:val="0"/>
          <w:marTop w:val="0"/>
          <w:marBottom w:val="0"/>
          <w:divBdr>
            <w:top w:val="none" w:sz="0" w:space="0" w:color="auto"/>
            <w:left w:val="none" w:sz="0" w:space="0" w:color="auto"/>
            <w:bottom w:val="none" w:sz="0" w:space="0" w:color="auto"/>
            <w:right w:val="none" w:sz="0" w:space="0" w:color="auto"/>
          </w:divBdr>
        </w:div>
        <w:div w:id="1754744725">
          <w:marLeft w:val="0"/>
          <w:marRight w:val="0"/>
          <w:marTop w:val="0"/>
          <w:marBottom w:val="0"/>
          <w:divBdr>
            <w:top w:val="none" w:sz="0" w:space="0" w:color="auto"/>
            <w:left w:val="none" w:sz="0" w:space="0" w:color="auto"/>
            <w:bottom w:val="none" w:sz="0" w:space="0" w:color="auto"/>
            <w:right w:val="none" w:sz="0" w:space="0" w:color="auto"/>
          </w:divBdr>
        </w:div>
        <w:div w:id="958806054">
          <w:marLeft w:val="0"/>
          <w:marRight w:val="0"/>
          <w:marTop w:val="0"/>
          <w:marBottom w:val="0"/>
          <w:divBdr>
            <w:top w:val="none" w:sz="0" w:space="0" w:color="auto"/>
            <w:left w:val="none" w:sz="0" w:space="0" w:color="auto"/>
            <w:bottom w:val="none" w:sz="0" w:space="0" w:color="auto"/>
            <w:right w:val="none" w:sz="0" w:space="0" w:color="auto"/>
          </w:divBdr>
        </w:div>
        <w:div w:id="349919938">
          <w:marLeft w:val="0"/>
          <w:marRight w:val="0"/>
          <w:marTop w:val="0"/>
          <w:marBottom w:val="0"/>
          <w:divBdr>
            <w:top w:val="none" w:sz="0" w:space="0" w:color="auto"/>
            <w:left w:val="none" w:sz="0" w:space="0" w:color="auto"/>
            <w:bottom w:val="none" w:sz="0" w:space="0" w:color="auto"/>
            <w:right w:val="none" w:sz="0" w:space="0" w:color="auto"/>
          </w:divBdr>
        </w:div>
        <w:div w:id="1534002004">
          <w:marLeft w:val="0"/>
          <w:marRight w:val="0"/>
          <w:marTop w:val="0"/>
          <w:marBottom w:val="0"/>
          <w:divBdr>
            <w:top w:val="none" w:sz="0" w:space="0" w:color="auto"/>
            <w:left w:val="none" w:sz="0" w:space="0" w:color="auto"/>
            <w:bottom w:val="none" w:sz="0" w:space="0" w:color="auto"/>
            <w:right w:val="none" w:sz="0" w:space="0" w:color="auto"/>
          </w:divBdr>
        </w:div>
        <w:div w:id="724254509">
          <w:marLeft w:val="0"/>
          <w:marRight w:val="0"/>
          <w:marTop w:val="0"/>
          <w:marBottom w:val="0"/>
          <w:divBdr>
            <w:top w:val="none" w:sz="0" w:space="0" w:color="auto"/>
            <w:left w:val="none" w:sz="0" w:space="0" w:color="auto"/>
            <w:bottom w:val="none" w:sz="0" w:space="0" w:color="auto"/>
            <w:right w:val="none" w:sz="0" w:space="0" w:color="auto"/>
          </w:divBdr>
        </w:div>
        <w:div w:id="740491890">
          <w:marLeft w:val="0"/>
          <w:marRight w:val="0"/>
          <w:marTop w:val="0"/>
          <w:marBottom w:val="0"/>
          <w:divBdr>
            <w:top w:val="none" w:sz="0" w:space="0" w:color="auto"/>
            <w:left w:val="none" w:sz="0" w:space="0" w:color="auto"/>
            <w:bottom w:val="none" w:sz="0" w:space="0" w:color="auto"/>
            <w:right w:val="none" w:sz="0" w:space="0" w:color="auto"/>
          </w:divBdr>
        </w:div>
        <w:div w:id="1333221560">
          <w:marLeft w:val="0"/>
          <w:marRight w:val="0"/>
          <w:marTop w:val="0"/>
          <w:marBottom w:val="0"/>
          <w:divBdr>
            <w:top w:val="none" w:sz="0" w:space="0" w:color="auto"/>
            <w:left w:val="none" w:sz="0" w:space="0" w:color="auto"/>
            <w:bottom w:val="none" w:sz="0" w:space="0" w:color="auto"/>
            <w:right w:val="none" w:sz="0" w:space="0" w:color="auto"/>
          </w:divBdr>
        </w:div>
        <w:div w:id="901714780">
          <w:marLeft w:val="0"/>
          <w:marRight w:val="0"/>
          <w:marTop w:val="0"/>
          <w:marBottom w:val="0"/>
          <w:divBdr>
            <w:top w:val="none" w:sz="0" w:space="0" w:color="auto"/>
            <w:left w:val="none" w:sz="0" w:space="0" w:color="auto"/>
            <w:bottom w:val="none" w:sz="0" w:space="0" w:color="auto"/>
            <w:right w:val="none" w:sz="0" w:space="0" w:color="auto"/>
          </w:divBdr>
        </w:div>
        <w:div w:id="1232498399">
          <w:marLeft w:val="0"/>
          <w:marRight w:val="0"/>
          <w:marTop w:val="0"/>
          <w:marBottom w:val="0"/>
          <w:divBdr>
            <w:top w:val="none" w:sz="0" w:space="0" w:color="auto"/>
            <w:left w:val="none" w:sz="0" w:space="0" w:color="auto"/>
            <w:bottom w:val="none" w:sz="0" w:space="0" w:color="auto"/>
            <w:right w:val="none" w:sz="0" w:space="0" w:color="auto"/>
          </w:divBdr>
        </w:div>
        <w:div w:id="135296156">
          <w:marLeft w:val="0"/>
          <w:marRight w:val="0"/>
          <w:marTop w:val="0"/>
          <w:marBottom w:val="0"/>
          <w:divBdr>
            <w:top w:val="none" w:sz="0" w:space="0" w:color="auto"/>
            <w:left w:val="none" w:sz="0" w:space="0" w:color="auto"/>
            <w:bottom w:val="none" w:sz="0" w:space="0" w:color="auto"/>
            <w:right w:val="none" w:sz="0" w:space="0" w:color="auto"/>
          </w:divBdr>
        </w:div>
        <w:div w:id="1064446761">
          <w:marLeft w:val="0"/>
          <w:marRight w:val="0"/>
          <w:marTop w:val="0"/>
          <w:marBottom w:val="0"/>
          <w:divBdr>
            <w:top w:val="none" w:sz="0" w:space="0" w:color="auto"/>
            <w:left w:val="none" w:sz="0" w:space="0" w:color="auto"/>
            <w:bottom w:val="none" w:sz="0" w:space="0" w:color="auto"/>
            <w:right w:val="none" w:sz="0" w:space="0" w:color="auto"/>
          </w:divBdr>
        </w:div>
        <w:div w:id="1505627616">
          <w:marLeft w:val="0"/>
          <w:marRight w:val="0"/>
          <w:marTop w:val="0"/>
          <w:marBottom w:val="0"/>
          <w:divBdr>
            <w:top w:val="none" w:sz="0" w:space="0" w:color="auto"/>
            <w:left w:val="none" w:sz="0" w:space="0" w:color="auto"/>
            <w:bottom w:val="none" w:sz="0" w:space="0" w:color="auto"/>
            <w:right w:val="none" w:sz="0" w:space="0" w:color="auto"/>
          </w:divBdr>
        </w:div>
        <w:div w:id="1449279437">
          <w:marLeft w:val="0"/>
          <w:marRight w:val="0"/>
          <w:marTop w:val="0"/>
          <w:marBottom w:val="0"/>
          <w:divBdr>
            <w:top w:val="none" w:sz="0" w:space="0" w:color="auto"/>
            <w:left w:val="none" w:sz="0" w:space="0" w:color="auto"/>
            <w:bottom w:val="none" w:sz="0" w:space="0" w:color="auto"/>
            <w:right w:val="none" w:sz="0" w:space="0" w:color="auto"/>
          </w:divBdr>
        </w:div>
        <w:div w:id="1117215498">
          <w:marLeft w:val="0"/>
          <w:marRight w:val="0"/>
          <w:marTop w:val="0"/>
          <w:marBottom w:val="0"/>
          <w:divBdr>
            <w:top w:val="none" w:sz="0" w:space="0" w:color="auto"/>
            <w:left w:val="none" w:sz="0" w:space="0" w:color="auto"/>
            <w:bottom w:val="none" w:sz="0" w:space="0" w:color="auto"/>
            <w:right w:val="none" w:sz="0" w:space="0" w:color="auto"/>
          </w:divBdr>
        </w:div>
        <w:div w:id="1000307293">
          <w:marLeft w:val="0"/>
          <w:marRight w:val="0"/>
          <w:marTop w:val="0"/>
          <w:marBottom w:val="0"/>
          <w:divBdr>
            <w:top w:val="none" w:sz="0" w:space="0" w:color="auto"/>
            <w:left w:val="none" w:sz="0" w:space="0" w:color="auto"/>
            <w:bottom w:val="none" w:sz="0" w:space="0" w:color="auto"/>
            <w:right w:val="none" w:sz="0" w:space="0" w:color="auto"/>
          </w:divBdr>
        </w:div>
        <w:div w:id="1835995765">
          <w:marLeft w:val="0"/>
          <w:marRight w:val="0"/>
          <w:marTop w:val="0"/>
          <w:marBottom w:val="0"/>
          <w:divBdr>
            <w:top w:val="none" w:sz="0" w:space="0" w:color="auto"/>
            <w:left w:val="none" w:sz="0" w:space="0" w:color="auto"/>
            <w:bottom w:val="none" w:sz="0" w:space="0" w:color="auto"/>
            <w:right w:val="none" w:sz="0" w:space="0" w:color="auto"/>
          </w:divBdr>
        </w:div>
        <w:div w:id="623465894">
          <w:marLeft w:val="0"/>
          <w:marRight w:val="0"/>
          <w:marTop w:val="0"/>
          <w:marBottom w:val="0"/>
          <w:divBdr>
            <w:top w:val="none" w:sz="0" w:space="0" w:color="auto"/>
            <w:left w:val="none" w:sz="0" w:space="0" w:color="auto"/>
            <w:bottom w:val="none" w:sz="0" w:space="0" w:color="auto"/>
            <w:right w:val="none" w:sz="0" w:space="0" w:color="auto"/>
          </w:divBdr>
        </w:div>
        <w:div w:id="1630166915">
          <w:marLeft w:val="0"/>
          <w:marRight w:val="0"/>
          <w:marTop w:val="0"/>
          <w:marBottom w:val="0"/>
          <w:divBdr>
            <w:top w:val="none" w:sz="0" w:space="0" w:color="auto"/>
            <w:left w:val="none" w:sz="0" w:space="0" w:color="auto"/>
            <w:bottom w:val="none" w:sz="0" w:space="0" w:color="auto"/>
            <w:right w:val="none" w:sz="0" w:space="0" w:color="auto"/>
          </w:divBdr>
        </w:div>
        <w:div w:id="1038122198">
          <w:marLeft w:val="0"/>
          <w:marRight w:val="0"/>
          <w:marTop w:val="0"/>
          <w:marBottom w:val="0"/>
          <w:divBdr>
            <w:top w:val="none" w:sz="0" w:space="0" w:color="auto"/>
            <w:left w:val="none" w:sz="0" w:space="0" w:color="auto"/>
            <w:bottom w:val="none" w:sz="0" w:space="0" w:color="auto"/>
            <w:right w:val="none" w:sz="0" w:space="0" w:color="auto"/>
          </w:divBdr>
        </w:div>
        <w:div w:id="1267887606">
          <w:marLeft w:val="0"/>
          <w:marRight w:val="0"/>
          <w:marTop w:val="0"/>
          <w:marBottom w:val="0"/>
          <w:divBdr>
            <w:top w:val="none" w:sz="0" w:space="0" w:color="auto"/>
            <w:left w:val="none" w:sz="0" w:space="0" w:color="auto"/>
            <w:bottom w:val="none" w:sz="0" w:space="0" w:color="auto"/>
            <w:right w:val="none" w:sz="0" w:space="0" w:color="auto"/>
          </w:divBdr>
        </w:div>
        <w:div w:id="752312840">
          <w:marLeft w:val="0"/>
          <w:marRight w:val="0"/>
          <w:marTop w:val="0"/>
          <w:marBottom w:val="0"/>
          <w:divBdr>
            <w:top w:val="none" w:sz="0" w:space="0" w:color="auto"/>
            <w:left w:val="none" w:sz="0" w:space="0" w:color="auto"/>
            <w:bottom w:val="none" w:sz="0" w:space="0" w:color="auto"/>
            <w:right w:val="none" w:sz="0" w:space="0" w:color="auto"/>
          </w:divBdr>
        </w:div>
        <w:div w:id="15860871">
          <w:marLeft w:val="0"/>
          <w:marRight w:val="0"/>
          <w:marTop w:val="0"/>
          <w:marBottom w:val="0"/>
          <w:divBdr>
            <w:top w:val="none" w:sz="0" w:space="0" w:color="auto"/>
            <w:left w:val="none" w:sz="0" w:space="0" w:color="auto"/>
            <w:bottom w:val="none" w:sz="0" w:space="0" w:color="auto"/>
            <w:right w:val="none" w:sz="0" w:space="0" w:color="auto"/>
          </w:divBdr>
        </w:div>
        <w:div w:id="1150289779">
          <w:marLeft w:val="0"/>
          <w:marRight w:val="0"/>
          <w:marTop w:val="0"/>
          <w:marBottom w:val="0"/>
          <w:divBdr>
            <w:top w:val="none" w:sz="0" w:space="0" w:color="auto"/>
            <w:left w:val="none" w:sz="0" w:space="0" w:color="auto"/>
            <w:bottom w:val="none" w:sz="0" w:space="0" w:color="auto"/>
            <w:right w:val="none" w:sz="0" w:space="0" w:color="auto"/>
          </w:divBdr>
        </w:div>
        <w:div w:id="1588880955">
          <w:marLeft w:val="0"/>
          <w:marRight w:val="0"/>
          <w:marTop w:val="0"/>
          <w:marBottom w:val="0"/>
          <w:divBdr>
            <w:top w:val="none" w:sz="0" w:space="0" w:color="auto"/>
            <w:left w:val="none" w:sz="0" w:space="0" w:color="auto"/>
            <w:bottom w:val="none" w:sz="0" w:space="0" w:color="auto"/>
            <w:right w:val="none" w:sz="0" w:space="0" w:color="auto"/>
          </w:divBdr>
        </w:div>
        <w:div w:id="210193292">
          <w:marLeft w:val="0"/>
          <w:marRight w:val="0"/>
          <w:marTop w:val="0"/>
          <w:marBottom w:val="0"/>
          <w:divBdr>
            <w:top w:val="none" w:sz="0" w:space="0" w:color="auto"/>
            <w:left w:val="none" w:sz="0" w:space="0" w:color="auto"/>
            <w:bottom w:val="none" w:sz="0" w:space="0" w:color="auto"/>
            <w:right w:val="none" w:sz="0" w:space="0" w:color="auto"/>
          </w:divBdr>
        </w:div>
        <w:div w:id="1327438623">
          <w:marLeft w:val="0"/>
          <w:marRight w:val="0"/>
          <w:marTop w:val="0"/>
          <w:marBottom w:val="0"/>
          <w:divBdr>
            <w:top w:val="none" w:sz="0" w:space="0" w:color="auto"/>
            <w:left w:val="none" w:sz="0" w:space="0" w:color="auto"/>
            <w:bottom w:val="none" w:sz="0" w:space="0" w:color="auto"/>
            <w:right w:val="none" w:sz="0" w:space="0" w:color="auto"/>
          </w:divBdr>
        </w:div>
        <w:div w:id="335378141">
          <w:marLeft w:val="0"/>
          <w:marRight w:val="0"/>
          <w:marTop w:val="0"/>
          <w:marBottom w:val="0"/>
          <w:divBdr>
            <w:top w:val="none" w:sz="0" w:space="0" w:color="auto"/>
            <w:left w:val="none" w:sz="0" w:space="0" w:color="auto"/>
            <w:bottom w:val="none" w:sz="0" w:space="0" w:color="auto"/>
            <w:right w:val="none" w:sz="0" w:space="0" w:color="auto"/>
          </w:divBdr>
        </w:div>
        <w:div w:id="540098899">
          <w:marLeft w:val="0"/>
          <w:marRight w:val="0"/>
          <w:marTop w:val="0"/>
          <w:marBottom w:val="0"/>
          <w:divBdr>
            <w:top w:val="none" w:sz="0" w:space="0" w:color="auto"/>
            <w:left w:val="none" w:sz="0" w:space="0" w:color="auto"/>
            <w:bottom w:val="none" w:sz="0" w:space="0" w:color="auto"/>
            <w:right w:val="none" w:sz="0" w:space="0" w:color="auto"/>
          </w:divBdr>
        </w:div>
        <w:div w:id="395006482">
          <w:marLeft w:val="0"/>
          <w:marRight w:val="0"/>
          <w:marTop w:val="0"/>
          <w:marBottom w:val="0"/>
          <w:divBdr>
            <w:top w:val="none" w:sz="0" w:space="0" w:color="auto"/>
            <w:left w:val="none" w:sz="0" w:space="0" w:color="auto"/>
            <w:bottom w:val="none" w:sz="0" w:space="0" w:color="auto"/>
            <w:right w:val="none" w:sz="0" w:space="0" w:color="auto"/>
          </w:divBdr>
        </w:div>
        <w:div w:id="569118206">
          <w:marLeft w:val="0"/>
          <w:marRight w:val="0"/>
          <w:marTop w:val="0"/>
          <w:marBottom w:val="0"/>
          <w:divBdr>
            <w:top w:val="none" w:sz="0" w:space="0" w:color="auto"/>
            <w:left w:val="none" w:sz="0" w:space="0" w:color="auto"/>
            <w:bottom w:val="none" w:sz="0" w:space="0" w:color="auto"/>
            <w:right w:val="none" w:sz="0" w:space="0" w:color="auto"/>
          </w:divBdr>
        </w:div>
        <w:div w:id="1452237659">
          <w:marLeft w:val="0"/>
          <w:marRight w:val="0"/>
          <w:marTop w:val="0"/>
          <w:marBottom w:val="0"/>
          <w:divBdr>
            <w:top w:val="none" w:sz="0" w:space="0" w:color="auto"/>
            <w:left w:val="none" w:sz="0" w:space="0" w:color="auto"/>
            <w:bottom w:val="none" w:sz="0" w:space="0" w:color="auto"/>
            <w:right w:val="none" w:sz="0" w:space="0" w:color="auto"/>
          </w:divBdr>
        </w:div>
        <w:div w:id="807092376">
          <w:marLeft w:val="0"/>
          <w:marRight w:val="0"/>
          <w:marTop w:val="0"/>
          <w:marBottom w:val="0"/>
          <w:divBdr>
            <w:top w:val="none" w:sz="0" w:space="0" w:color="auto"/>
            <w:left w:val="none" w:sz="0" w:space="0" w:color="auto"/>
            <w:bottom w:val="none" w:sz="0" w:space="0" w:color="auto"/>
            <w:right w:val="none" w:sz="0" w:space="0" w:color="auto"/>
          </w:divBdr>
        </w:div>
        <w:div w:id="324092495">
          <w:marLeft w:val="0"/>
          <w:marRight w:val="0"/>
          <w:marTop w:val="0"/>
          <w:marBottom w:val="0"/>
          <w:divBdr>
            <w:top w:val="none" w:sz="0" w:space="0" w:color="auto"/>
            <w:left w:val="none" w:sz="0" w:space="0" w:color="auto"/>
            <w:bottom w:val="none" w:sz="0" w:space="0" w:color="auto"/>
            <w:right w:val="none" w:sz="0" w:space="0" w:color="auto"/>
          </w:divBdr>
        </w:div>
        <w:div w:id="1840348087">
          <w:marLeft w:val="0"/>
          <w:marRight w:val="0"/>
          <w:marTop w:val="0"/>
          <w:marBottom w:val="0"/>
          <w:divBdr>
            <w:top w:val="none" w:sz="0" w:space="0" w:color="auto"/>
            <w:left w:val="none" w:sz="0" w:space="0" w:color="auto"/>
            <w:bottom w:val="none" w:sz="0" w:space="0" w:color="auto"/>
            <w:right w:val="none" w:sz="0" w:space="0" w:color="auto"/>
          </w:divBdr>
        </w:div>
        <w:div w:id="1061246017">
          <w:marLeft w:val="0"/>
          <w:marRight w:val="0"/>
          <w:marTop w:val="0"/>
          <w:marBottom w:val="0"/>
          <w:divBdr>
            <w:top w:val="none" w:sz="0" w:space="0" w:color="auto"/>
            <w:left w:val="none" w:sz="0" w:space="0" w:color="auto"/>
            <w:bottom w:val="none" w:sz="0" w:space="0" w:color="auto"/>
            <w:right w:val="none" w:sz="0" w:space="0" w:color="auto"/>
          </w:divBdr>
        </w:div>
        <w:div w:id="1785806843">
          <w:marLeft w:val="0"/>
          <w:marRight w:val="0"/>
          <w:marTop w:val="0"/>
          <w:marBottom w:val="0"/>
          <w:divBdr>
            <w:top w:val="none" w:sz="0" w:space="0" w:color="auto"/>
            <w:left w:val="none" w:sz="0" w:space="0" w:color="auto"/>
            <w:bottom w:val="none" w:sz="0" w:space="0" w:color="auto"/>
            <w:right w:val="none" w:sz="0" w:space="0" w:color="auto"/>
          </w:divBdr>
        </w:div>
        <w:div w:id="340007086">
          <w:marLeft w:val="0"/>
          <w:marRight w:val="0"/>
          <w:marTop w:val="0"/>
          <w:marBottom w:val="0"/>
          <w:divBdr>
            <w:top w:val="none" w:sz="0" w:space="0" w:color="auto"/>
            <w:left w:val="none" w:sz="0" w:space="0" w:color="auto"/>
            <w:bottom w:val="none" w:sz="0" w:space="0" w:color="auto"/>
            <w:right w:val="none" w:sz="0" w:space="0" w:color="auto"/>
          </w:divBdr>
        </w:div>
        <w:div w:id="1240674356">
          <w:marLeft w:val="0"/>
          <w:marRight w:val="0"/>
          <w:marTop w:val="0"/>
          <w:marBottom w:val="0"/>
          <w:divBdr>
            <w:top w:val="none" w:sz="0" w:space="0" w:color="auto"/>
            <w:left w:val="none" w:sz="0" w:space="0" w:color="auto"/>
            <w:bottom w:val="none" w:sz="0" w:space="0" w:color="auto"/>
            <w:right w:val="none" w:sz="0" w:space="0" w:color="auto"/>
          </w:divBdr>
        </w:div>
        <w:div w:id="1150901983">
          <w:marLeft w:val="0"/>
          <w:marRight w:val="0"/>
          <w:marTop w:val="0"/>
          <w:marBottom w:val="0"/>
          <w:divBdr>
            <w:top w:val="none" w:sz="0" w:space="0" w:color="auto"/>
            <w:left w:val="none" w:sz="0" w:space="0" w:color="auto"/>
            <w:bottom w:val="none" w:sz="0" w:space="0" w:color="auto"/>
            <w:right w:val="none" w:sz="0" w:space="0" w:color="auto"/>
          </w:divBdr>
        </w:div>
        <w:div w:id="653415193">
          <w:marLeft w:val="0"/>
          <w:marRight w:val="0"/>
          <w:marTop w:val="0"/>
          <w:marBottom w:val="0"/>
          <w:divBdr>
            <w:top w:val="none" w:sz="0" w:space="0" w:color="auto"/>
            <w:left w:val="none" w:sz="0" w:space="0" w:color="auto"/>
            <w:bottom w:val="none" w:sz="0" w:space="0" w:color="auto"/>
            <w:right w:val="none" w:sz="0" w:space="0" w:color="auto"/>
          </w:divBdr>
        </w:div>
        <w:div w:id="67966838">
          <w:marLeft w:val="0"/>
          <w:marRight w:val="0"/>
          <w:marTop w:val="0"/>
          <w:marBottom w:val="0"/>
          <w:divBdr>
            <w:top w:val="none" w:sz="0" w:space="0" w:color="auto"/>
            <w:left w:val="none" w:sz="0" w:space="0" w:color="auto"/>
            <w:bottom w:val="none" w:sz="0" w:space="0" w:color="auto"/>
            <w:right w:val="none" w:sz="0" w:space="0" w:color="auto"/>
          </w:divBdr>
        </w:div>
        <w:div w:id="100491428">
          <w:marLeft w:val="0"/>
          <w:marRight w:val="0"/>
          <w:marTop w:val="0"/>
          <w:marBottom w:val="0"/>
          <w:divBdr>
            <w:top w:val="none" w:sz="0" w:space="0" w:color="auto"/>
            <w:left w:val="none" w:sz="0" w:space="0" w:color="auto"/>
            <w:bottom w:val="none" w:sz="0" w:space="0" w:color="auto"/>
            <w:right w:val="none" w:sz="0" w:space="0" w:color="auto"/>
          </w:divBdr>
        </w:div>
        <w:div w:id="366570916">
          <w:marLeft w:val="0"/>
          <w:marRight w:val="0"/>
          <w:marTop w:val="0"/>
          <w:marBottom w:val="0"/>
          <w:divBdr>
            <w:top w:val="none" w:sz="0" w:space="0" w:color="auto"/>
            <w:left w:val="none" w:sz="0" w:space="0" w:color="auto"/>
            <w:bottom w:val="none" w:sz="0" w:space="0" w:color="auto"/>
            <w:right w:val="none" w:sz="0" w:space="0" w:color="auto"/>
          </w:divBdr>
        </w:div>
        <w:div w:id="1417167898">
          <w:marLeft w:val="0"/>
          <w:marRight w:val="0"/>
          <w:marTop w:val="0"/>
          <w:marBottom w:val="0"/>
          <w:divBdr>
            <w:top w:val="none" w:sz="0" w:space="0" w:color="auto"/>
            <w:left w:val="none" w:sz="0" w:space="0" w:color="auto"/>
            <w:bottom w:val="none" w:sz="0" w:space="0" w:color="auto"/>
            <w:right w:val="none" w:sz="0" w:space="0" w:color="auto"/>
          </w:divBdr>
        </w:div>
        <w:div w:id="1219627820">
          <w:marLeft w:val="0"/>
          <w:marRight w:val="0"/>
          <w:marTop w:val="0"/>
          <w:marBottom w:val="0"/>
          <w:divBdr>
            <w:top w:val="none" w:sz="0" w:space="0" w:color="auto"/>
            <w:left w:val="none" w:sz="0" w:space="0" w:color="auto"/>
            <w:bottom w:val="none" w:sz="0" w:space="0" w:color="auto"/>
            <w:right w:val="none" w:sz="0" w:space="0" w:color="auto"/>
          </w:divBdr>
        </w:div>
        <w:div w:id="762722284">
          <w:marLeft w:val="0"/>
          <w:marRight w:val="0"/>
          <w:marTop w:val="0"/>
          <w:marBottom w:val="0"/>
          <w:divBdr>
            <w:top w:val="none" w:sz="0" w:space="0" w:color="auto"/>
            <w:left w:val="none" w:sz="0" w:space="0" w:color="auto"/>
            <w:bottom w:val="none" w:sz="0" w:space="0" w:color="auto"/>
            <w:right w:val="none" w:sz="0" w:space="0" w:color="auto"/>
          </w:divBdr>
        </w:div>
        <w:div w:id="2060544493">
          <w:marLeft w:val="0"/>
          <w:marRight w:val="0"/>
          <w:marTop w:val="0"/>
          <w:marBottom w:val="0"/>
          <w:divBdr>
            <w:top w:val="none" w:sz="0" w:space="0" w:color="auto"/>
            <w:left w:val="none" w:sz="0" w:space="0" w:color="auto"/>
            <w:bottom w:val="none" w:sz="0" w:space="0" w:color="auto"/>
            <w:right w:val="none" w:sz="0" w:space="0" w:color="auto"/>
          </w:divBdr>
        </w:div>
        <w:div w:id="1152261272">
          <w:marLeft w:val="0"/>
          <w:marRight w:val="0"/>
          <w:marTop w:val="0"/>
          <w:marBottom w:val="0"/>
          <w:divBdr>
            <w:top w:val="none" w:sz="0" w:space="0" w:color="auto"/>
            <w:left w:val="none" w:sz="0" w:space="0" w:color="auto"/>
            <w:bottom w:val="none" w:sz="0" w:space="0" w:color="auto"/>
            <w:right w:val="none" w:sz="0" w:space="0" w:color="auto"/>
          </w:divBdr>
        </w:div>
        <w:div w:id="241377704">
          <w:marLeft w:val="0"/>
          <w:marRight w:val="0"/>
          <w:marTop w:val="0"/>
          <w:marBottom w:val="0"/>
          <w:divBdr>
            <w:top w:val="none" w:sz="0" w:space="0" w:color="auto"/>
            <w:left w:val="none" w:sz="0" w:space="0" w:color="auto"/>
            <w:bottom w:val="none" w:sz="0" w:space="0" w:color="auto"/>
            <w:right w:val="none" w:sz="0" w:space="0" w:color="auto"/>
          </w:divBdr>
        </w:div>
        <w:div w:id="1245456785">
          <w:marLeft w:val="0"/>
          <w:marRight w:val="0"/>
          <w:marTop w:val="0"/>
          <w:marBottom w:val="0"/>
          <w:divBdr>
            <w:top w:val="none" w:sz="0" w:space="0" w:color="auto"/>
            <w:left w:val="none" w:sz="0" w:space="0" w:color="auto"/>
            <w:bottom w:val="none" w:sz="0" w:space="0" w:color="auto"/>
            <w:right w:val="none" w:sz="0" w:space="0" w:color="auto"/>
          </w:divBdr>
        </w:div>
        <w:div w:id="1096636707">
          <w:marLeft w:val="0"/>
          <w:marRight w:val="0"/>
          <w:marTop w:val="0"/>
          <w:marBottom w:val="0"/>
          <w:divBdr>
            <w:top w:val="none" w:sz="0" w:space="0" w:color="auto"/>
            <w:left w:val="none" w:sz="0" w:space="0" w:color="auto"/>
            <w:bottom w:val="none" w:sz="0" w:space="0" w:color="auto"/>
            <w:right w:val="none" w:sz="0" w:space="0" w:color="auto"/>
          </w:divBdr>
        </w:div>
        <w:div w:id="738746361">
          <w:marLeft w:val="0"/>
          <w:marRight w:val="0"/>
          <w:marTop w:val="0"/>
          <w:marBottom w:val="0"/>
          <w:divBdr>
            <w:top w:val="none" w:sz="0" w:space="0" w:color="auto"/>
            <w:left w:val="none" w:sz="0" w:space="0" w:color="auto"/>
            <w:bottom w:val="none" w:sz="0" w:space="0" w:color="auto"/>
            <w:right w:val="none" w:sz="0" w:space="0" w:color="auto"/>
          </w:divBdr>
        </w:div>
        <w:div w:id="72777127">
          <w:marLeft w:val="0"/>
          <w:marRight w:val="0"/>
          <w:marTop w:val="0"/>
          <w:marBottom w:val="0"/>
          <w:divBdr>
            <w:top w:val="none" w:sz="0" w:space="0" w:color="auto"/>
            <w:left w:val="none" w:sz="0" w:space="0" w:color="auto"/>
            <w:bottom w:val="none" w:sz="0" w:space="0" w:color="auto"/>
            <w:right w:val="none" w:sz="0" w:space="0" w:color="auto"/>
          </w:divBdr>
        </w:div>
        <w:div w:id="655963576">
          <w:marLeft w:val="0"/>
          <w:marRight w:val="0"/>
          <w:marTop w:val="0"/>
          <w:marBottom w:val="0"/>
          <w:divBdr>
            <w:top w:val="none" w:sz="0" w:space="0" w:color="auto"/>
            <w:left w:val="none" w:sz="0" w:space="0" w:color="auto"/>
            <w:bottom w:val="none" w:sz="0" w:space="0" w:color="auto"/>
            <w:right w:val="none" w:sz="0" w:space="0" w:color="auto"/>
          </w:divBdr>
        </w:div>
        <w:div w:id="2067147198">
          <w:marLeft w:val="0"/>
          <w:marRight w:val="0"/>
          <w:marTop w:val="0"/>
          <w:marBottom w:val="0"/>
          <w:divBdr>
            <w:top w:val="none" w:sz="0" w:space="0" w:color="auto"/>
            <w:left w:val="none" w:sz="0" w:space="0" w:color="auto"/>
            <w:bottom w:val="none" w:sz="0" w:space="0" w:color="auto"/>
            <w:right w:val="none" w:sz="0" w:space="0" w:color="auto"/>
          </w:divBdr>
        </w:div>
        <w:div w:id="1826583755">
          <w:marLeft w:val="0"/>
          <w:marRight w:val="0"/>
          <w:marTop w:val="0"/>
          <w:marBottom w:val="0"/>
          <w:divBdr>
            <w:top w:val="none" w:sz="0" w:space="0" w:color="auto"/>
            <w:left w:val="none" w:sz="0" w:space="0" w:color="auto"/>
            <w:bottom w:val="none" w:sz="0" w:space="0" w:color="auto"/>
            <w:right w:val="none" w:sz="0" w:space="0" w:color="auto"/>
          </w:divBdr>
        </w:div>
        <w:div w:id="936642360">
          <w:marLeft w:val="0"/>
          <w:marRight w:val="0"/>
          <w:marTop w:val="0"/>
          <w:marBottom w:val="0"/>
          <w:divBdr>
            <w:top w:val="none" w:sz="0" w:space="0" w:color="auto"/>
            <w:left w:val="none" w:sz="0" w:space="0" w:color="auto"/>
            <w:bottom w:val="none" w:sz="0" w:space="0" w:color="auto"/>
            <w:right w:val="none" w:sz="0" w:space="0" w:color="auto"/>
          </w:divBdr>
        </w:div>
        <w:div w:id="1811090661">
          <w:marLeft w:val="0"/>
          <w:marRight w:val="0"/>
          <w:marTop w:val="0"/>
          <w:marBottom w:val="0"/>
          <w:divBdr>
            <w:top w:val="none" w:sz="0" w:space="0" w:color="auto"/>
            <w:left w:val="none" w:sz="0" w:space="0" w:color="auto"/>
            <w:bottom w:val="none" w:sz="0" w:space="0" w:color="auto"/>
            <w:right w:val="none" w:sz="0" w:space="0" w:color="auto"/>
          </w:divBdr>
        </w:div>
        <w:div w:id="1096291972">
          <w:marLeft w:val="0"/>
          <w:marRight w:val="0"/>
          <w:marTop w:val="0"/>
          <w:marBottom w:val="0"/>
          <w:divBdr>
            <w:top w:val="none" w:sz="0" w:space="0" w:color="auto"/>
            <w:left w:val="none" w:sz="0" w:space="0" w:color="auto"/>
            <w:bottom w:val="none" w:sz="0" w:space="0" w:color="auto"/>
            <w:right w:val="none" w:sz="0" w:space="0" w:color="auto"/>
          </w:divBdr>
        </w:div>
        <w:div w:id="1549339253">
          <w:marLeft w:val="0"/>
          <w:marRight w:val="0"/>
          <w:marTop w:val="0"/>
          <w:marBottom w:val="0"/>
          <w:divBdr>
            <w:top w:val="none" w:sz="0" w:space="0" w:color="auto"/>
            <w:left w:val="none" w:sz="0" w:space="0" w:color="auto"/>
            <w:bottom w:val="none" w:sz="0" w:space="0" w:color="auto"/>
            <w:right w:val="none" w:sz="0" w:space="0" w:color="auto"/>
          </w:divBdr>
        </w:div>
        <w:div w:id="1148475546">
          <w:marLeft w:val="0"/>
          <w:marRight w:val="0"/>
          <w:marTop w:val="0"/>
          <w:marBottom w:val="0"/>
          <w:divBdr>
            <w:top w:val="none" w:sz="0" w:space="0" w:color="auto"/>
            <w:left w:val="none" w:sz="0" w:space="0" w:color="auto"/>
            <w:bottom w:val="none" w:sz="0" w:space="0" w:color="auto"/>
            <w:right w:val="none" w:sz="0" w:space="0" w:color="auto"/>
          </w:divBdr>
        </w:div>
        <w:div w:id="860435424">
          <w:marLeft w:val="0"/>
          <w:marRight w:val="0"/>
          <w:marTop w:val="0"/>
          <w:marBottom w:val="0"/>
          <w:divBdr>
            <w:top w:val="none" w:sz="0" w:space="0" w:color="auto"/>
            <w:left w:val="none" w:sz="0" w:space="0" w:color="auto"/>
            <w:bottom w:val="none" w:sz="0" w:space="0" w:color="auto"/>
            <w:right w:val="none" w:sz="0" w:space="0" w:color="auto"/>
          </w:divBdr>
        </w:div>
        <w:div w:id="626738080">
          <w:marLeft w:val="0"/>
          <w:marRight w:val="0"/>
          <w:marTop w:val="0"/>
          <w:marBottom w:val="0"/>
          <w:divBdr>
            <w:top w:val="none" w:sz="0" w:space="0" w:color="auto"/>
            <w:left w:val="none" w:sz="0" w:space="0" w:color="auto"/>
            <w:bottom w:val="none" w:sz="0" w:space="0" w:color="auto"/>
            <w:right w:val="none" w:sz="0" w:space="0" w:color="auto"/>
          </w:divBdr>
        </w:div>
        <w:div w:id="1798721328">
          <w:marLeft w:val="0"/>
          <w:marRight w:val="0"/>
          <w:marTop w:val="0"/>
          <w:marBottom w:val="0"/>
          <w:divBdr>
            <w:top w:val="none" w:sz="0" w:space="0" w:color="auto"/>
            <w:left w:val="none" w:sz="0" w:space="0" w:color="auto"/>
            <w:bottom w:val="none" w:sz="0" w:space="0" w:color="auto"/>
            <w:right w:val="none" w:sz="0" w:space="0" w:color="auto"/>
          </w:divBdr>
        </w:div>
        <w:div w:id="98181353">
          <w:marLeft w:val="0"/>
          <w:marRight w:val="0"/>
          <w:marTop w:val="0"/>
          <w:marBottom w:val="0"/>
          <w:divBdr>
            <w:top w:val="none" w:sz="0" w:space="0" w:color="auto"/>
            <w:left w:val="none" w:sz="0" w:space="0" w:color="auto"/>
            <w:bottom w:val="none" w:sz="0" w:space="0" w:color="auto"/>
            <w:right w:val="none" w:sz="0" w:space="0" w:color="auto"/>
          </w:divBdr>
        </w:div>
        <w:div w:id="652831127">
          <w:marLeft w:val="0"/>
          <w:marRight w:val="0"/>
          <w:marTop w:val="0"/>
          <w:marBottom w:val="0"/>
          <w:divBdr>
            <w:top w:val="none" w:sz="0" w:space="0" w:color="auto"/>
            <w:left w:val="none" w:sz="0" w:space="0" w:color="auto"/>
            <w:bottom w:val="none" w:sz="0" w:space="0" w:color="auto"/>
            <w:right w:val="none" w:sz="0" w:space="0" w:color="auto"/>
          </w:divBdr>
        </w:div>
        <w:div w:id="1685784787">
          <w:marLeft w:val="0"/>
          <w:marRight w:val="0"/>
          <w:marTop w:val="0"/>
          <w:marBottom w:val="0"/>
          <w:divBdr>
            <w:top w:val="none" w:sz="0" w:space="0" w:color="auto"/>
            <w:left w:val="none" w:sz="0" w:space="0" w:color="auto"/>
            <w:bottom w:val="none" w:sz="0" w:space="0" w:color="auto"/>
            <w:right w:val="none" w:sz="0" w:space="0" w:color="auto"/>
          </w:divBdr>
        </w:div>
        <w:div w:id="171920925">
          <w:marLeft w:val="0"/>
          <w:marRight w:val="0"/>
          <w:marTop w:val="0"/>
          <w:marBottom w:val="0"/>
          <w:divBdr>
            <w:top w:val="none" w:sz="0" w:space="0" w:color="auto"/>
            <w:left w:val="none" w:sz="0" w:space="0" w:color="auto"/>
            <w:bottom w:val="none" w:sz="0" w:space="0" w:color="auto"/>
            <w:right w:val="none" w:sz="0" w:space="0" w:color="auto"/>
          </w:divBdr>
        </w:div>
        <w:div w:id="1567299085">
          <w:marLeft w:val="0"/>
          <w:marRight w:val="0"/>
          <w:marTop w:val="0"/>
          <w:marBottom w:val="0"/>
          <w:divBdr>
            <w:top w:val="none" w:sz="0" w:space="0" w:color="auto"/>
            <w:left w:val="none" w:sz="0" w:space="0" w:color="auto"/>
            <w:bottom w:val="none" w:sz="0" w:space="0" w:color="auto"/>
            <w:right w:val="none" w:sz="0" w:space="0" w:color="auto"/>
          </w:divBdr>
        </w:div>
        <w:div w:id="1948661184">
          <w:marLeft w:val="0"/>
          <w:marRight w:val="0"/>
          <w:marTop w:val="0"/>
          <w:marBottom w:val="0"/>
          <w:divBdr>
            <w:top w:val="none" w:sz="0" w:space="0" w:color="auto"/>
            <w:left w:val="none" w:sz="0" w:space="0" w:color="auto"/>
            <w:bottom w:val="none" w:sz="0" w:space="0" w:color="auto"/>
            <w:right w:val="none" w:sz="0" w:space="0" w:color="auto"/>
          </w:divBdr>
        </w:div>
        <w:div w:id="298655820">
          <w:marLeft w:val="0"/>
          <w:marRight w:val="0"/>
          <w:marTop w:val="0"/>
          <w:marBottom w:val="0"/>
          <w:divBdr>
            <w:top w:val="none" w:sz="0" w:space="0" w:color="auto"/>
            <w:left w:val="none" w:sz="0" w:space="0" w:color="auto"/>
            <w:bottom w:val="none" w:sz="0" w:space="0" w:color="auto"/>
            <w:right w:val="none" w:sz="0" w:space="0" w:color="auto"/>
          </w:divBdr>
        </w:div>
        <w:div w:id="424418460">
          <w:marLeft w:val="0"/>
          <w:marRight w:val="0"/>
          <w:marTop w:val="0"/>
          <w:marBottom w:val="0"/>
          <w:divBdr>
            <w:top w:val="none" w:sz="0" w:space="0" w:color="auto"/>
            <w:left w:val="none" w:sz="0" w:space="0" w:color="auto"/>
            <w:bottom w:val="none" w:sz="0" w:space="0" w:color="auto"/>
            <w:right w:val="none" w:sz="0" w:space="0" w:color="auto"/>
          </w:divBdr>
        </w:div>
        <w:div w:id="506679837">
          <w:marLeft w:val="0"/>
          <w:marRight w:val="0"/>
          <w:marTop w:val="0"/>
          <w:marBottom w:val="0"/>
          <w:divBdr>
            <w:top w:val="none" w:sz="0" w:space="0" w:color="auto"/>
            <w:left w:val="none" w:sz="0" w:space="0" w:color="auto"/>
            <w:bottom w:val="none" w:sz="0" w:space="0" w:color="auto"/>
            <w:right w:val="none" w:sz="0" w:space="0" w:color="auto"/>
          </w:divBdr>
        </w:div>
        <w:div w:id="1088421957">
          <w:marLeft w:val="0"/>
          <w:marRight w:val="0"/>
          <w:marTop w:val="0"/>
          <w:marBottom w:val="0"/>
          <w:divBdr>
            <w:top w:val="none" w:sz="0" w:space="0" w:color="auto"/>
            <w:left w:val="none" w:sz="0" w:space="0" w:color="auto"/>
            <w:bottom w:val="none" w:sz="0" w:space="0" w:color="auto"/>
            <w:right w:val="none" w:sz="0" w:space="0" w:color="auto"/>
          </w:divBdr>
        </w:div>
        <w:div w:id="1709910280">
          <w:marLeft w:val="0"/>
          <w:marRight w:val="0"/>
          <w:marTop w:val="0"/>
          <w:marBottom w:val="0"/>
          <w:divBdr>
            <w:top w:val="none" w:sz="0" w:space="0" w:color="auto"/>
            <w:left w:val="none" w:sz="0" w:space="0" w:color="auto"/>
            <w:bottom w:val="none" w:sz="0" w:space="0" w:color="auto"/>
            <w:right w:val="none" w:sz="0" w:space="0" w:color="auto"/>
          </w:divBdr>
        </w:div>
        <w:div w:id="986281136">
          <w:marLeft w:val="0"/>
          <w:marRight w:val="0"/>
          <w:marTop w:val="0"/>
          <w:marBottom w:val="0"/>
          <w:divBdr>
            <w:top w:val="none" w:sz="0" w:space="0" w:color="auto"/>
            <w:left w:val="none" w:sz="0" w:space="0" w:color="auto"/>
            <w:bottom w:val="none" w:sz="0" w:space="0" w:color="auto"/>
            <w:right w:val="none" w:sz="0" w:space="0" w:color="auto"/>
          </w:divBdr>
        </w:div>
        <w:div w:id="932279916">
          <w:marLeft w:val="0"/>
          <w:marRight w:val="0"/>
          <w:marTop w:val="0"/>
          <w:marBottom w:val="0"/>
          <w:divBdr>
            <w:top w:val="none" w:sz="0" w:space="0" w:color="auto"/>
            <w:left w:val="none" w:sz="0" w:space="0" w:color="auto"/>
            <w:bottom w:val="none" w:sz="0" w:space="0" w:color="auto"/>
            <w:right w:val="none" w:sz="0" w:space="0" w:color="auto"/>
          </w:divBdr>
        </w:div>
        <w:div w:id="968437402">
          <w:marLeft w:val="0"/>
          <w:marRight w:val="0"/>
          <w:marTop w:val="0"/>
          <w:marBottom w:val="0"/>
          <w:divBdr>
            <w:top w:val="none" w:sz="0" w:space="0" w:color="auto"/>
            <w:left w:val="none" w:sz="0" w:space="0" w:color="auto"/>
            <w:bottom w:val="none" w:sz="0" w:space="0" w:color="auto"/>
            <w:right w:val="none" w:sz="0" w:space="0" w:color="auto"/>
          </w:divBdr>
        </w:div>
        <w:div w:id="1511139679">
          <w:marLeft w:val="0"/>
          <w:marRight w:val="0"/>
          <w:marTop w:val="0"/>
          <w:marBottom w:val="0"/>
          <w:divBdr>
            <w:top w:val="none" w:sz="0" w:space="0" w:color="auto"/>
            <w:left w:val="none" w:sz="0" w:space="0" w:color="auto"/>
            <w:bottom w:val="none" w:sz="0" w:space="0" w:color="auto"/>
            <w:right w:val="none" w:sz="0" w:space="0" w:color="auto"/>
          </w:divBdr>
        </w:div>
        <w:div w:id="673068682">
          <w:marLeft w:val="0"/>
          <w:marRight w:val="0"/>
          <w:marTop w:val="0"/>
          <w:marBottom w:val="0"/>
          <w:divBdr>
            <w:top w:val="none" w:sz="0" w:space="0" w:color="auto"/>
            <w:left w:val="none" w:sz="0" w:space="0" w:color="auto"/>
            <w:bottom w:val="none" w:sz="0" w:space="0" w:color="auto"/>
            <w:right w:val="none" w:sz="0" w:space="0" w:color="auto"/>
          </w:divBdr>
        </w:div>
        <w:div w:id="2002000195">
          <w:marLeft w:val="0"/>
          <w:marRight w:val="0"/>
          <w:marTop w:val="0"/>
          <w:marBottom w:val="0"/>
          <w:divBdr>
            <w:top w:val="none" w:sz="0" w:space="0" w:color="auto"/>
            <w:left w:val="none" w:sz="0" w:space="0" w:color="auto"/>
            <w:bottom w:val="none" w:sz="0" w:space="0" w:color="auto"/>
            <w:right w:val="none" w:sz="0" w:space="0" w:color="auto"/>
          </w:divBdr>
        </w:div>
        <w:div w:id="779033636">
          <w:marLeft w:val="0"/>
          <w:marRight w:val="0"/>
          <w:marTop w:val="0"/>
          <w:marBottom w:val="0"/>
          <w:divBdr>
            <w:top w:val="none" w:sz="0" w:space="0" w:color="auto"/>
            <w:left w:val="none" w:sz="0" w:space="0" w:color="auto"/>
            <w:bottom w:val="none" w:sz="0" w:space="0" w:color="auto"/>
            <w:right w:val="none" w:sz="0" w:space="0" w:color="auto"/>
          </w:divBdr>
        </w:div>
        <w:div w:id="290206627">
          <w:marLeft w:val="0"/>
          <w:marRight w:val="0"/>
          <w:marTop w:val="0"/>
          <w:marBottom w:val="0"/>
          <w:divBdr>
            <w:top w:val="none" w:sz="0" w:space="0" w:color="auto"/>
            <w:left w:val="none" w:sz="0" w:space="0" w:color="auto"/>
            <w:bottom w:val="none" w:sz="0" w:space="0" w:color="auto"/>
            <w:right w:val="none" w:sz="0" w:space="0" w:color="auto"/>
          </w:divBdr>
        </w:div>
        <w:div w:id="330643230">
          <w:marLeft w:val="0"/>
          <w:marRight w:val="0"/>
          <w:marTop w:val="0"/>
          <w:marBottom w:val="0"/>
          <w:divBdr>
            <w:top w:val="none" w:sz="0" w:space="0" w:color="auto"/>
            <w:left w:val="none" w:sz="0" w:space="0" w:color="auto"/>
            <w:bottom w:val="none" w:sz="0" w:space="0" w:color="auto"/>
            <w:right w:val="none" w:sz="0" w:space="0" w:color="auto"/>
          </w:divBdr>
        </w:div>
        <w:div w:id="317542749">
          <w:marLeft w:val="0"/>
          <w:marRight w:val="0"/>
          <w:marTop w:val="0"/>
          <w:marBottom w:val="0"/>
          <w:divBdr>
            <w:top w:val="none" w:sz="0" w:space="0" w:color="auto"/>
            <w:left w:val="none" w:sz="0" w:space="0" w:color="auto"/>
            <w:bottom w:val="none" w:sz="0" w:space="0" w:color="auto"/>
            <w:right w:val="none" w:sz="0" w:space="0" w:color="auto"/>
          </w:divBdr>
        </w:div>
        <w:div w:id="100540898">
          <w:marLeft w:val="0"/>
          <w:marRight w:val="0"/>
          <w:marTop w:val="0"/>
          <w:marBottom w:val="0"/>
          <w:divBdr>
            <w:top w:val="none" w:sz="0" w:space="0" w:color="auto"/>
            <w:left w:val="none" w:sz="0" w:space="0" w:color="auto"/>
            <w:bottom w:val="none" w:sz="0" w:space="0" w:color="auto"/>
            <w:right w:val="none" w:sz="0" w:space="0" w:color="auto"/>
          </w:divBdr>
        </w:div>
        <w:div w:id="2089038434">
          <w:marLeft w:val="0"/>
          <w:marRight w:val="0"/>
          <w:marTop w:val="0"/>
          <w:marBottom w:val="0"/>
          <w:divBdr>
            <w:top w:val="none" w:sz="0" w:space="0" w:color="auto"/>
            <w:left w:val="none" w:sz="0" w:space="0" w:color="auto"/>
            <w:bottom w:val="none" w:sz="0" w:space="0" w:color="auto"/>
            <w:right w:val="none" w:sz="0" w:space="0" w:color="auto"/>
          </w:divBdr>
        </w:div>
        <w:div w:id="1915241257">
          <w:marLeft w:val="0"/>
          <w:marRight w:val="0"/>
          <w:marTop w:val="0"/>
          <w:marBottom w:val="0"/>
          <w:divBdr>
            <w:top w:val="none" w:sz="0" w:space="0" w:color="auto"/>
            <w:left w:val="none" w:sz="0" w:space="0" w:color="auto"/>
            <w:bottom w:val="none" w:sz="0" w:space="0" w:color="auto"/>
            <w:right w:val="none" w:sz="0" w:space="0" w:color="auto"/>
          </w:divBdr>
        </w:div>
        <w:div w:id="490104842">
          <w:marLeft w:val="0"/>
          <w:marRight w:val="0"/>
          <w:marTop w:val="0"/>
          <w:marBottom w:val="0"/>
          <w:divBdr>
            <w:top w:val="none" w:sz="0" w:space="0" w:color="auto"/>
            <w:left w:val="none" w:sz="0" w:space="0" w:color="auto"/>
            <w:bottom w:val="none" w:sz="0" w:space="0" w:color="auto"/>
            <w:right w:val="none" w:sz="0" w:space="0" w:color="auto"/>
          </w:divBdr>
        </w:div>
        <w:div w:id="1732849201">
          <w:marLeft w:val="0"/>
          <w:marRight w:val="0"/>
          <w:marTop w:val="0"/>
          <w:marBottom w:val="0"/>
          <w:divBdr>
            <w:top w:val="none" w:sz="0" w:space="0" w:color="auto"/>
            <w:left w:val="none" w:sz="0" w:space="0" w:color="auto"/>
            <w:bottom w:val="none" w:sz="0" w:space="0" w:color="auto"/>
            <w:right w:val="none" w:sz="0" w:space="0" w:color="auto"/>
          </w:divBdr>
        </w:div>
        <w:div w:id="452335392">
          <w:marLeft w:val="0"/>
          <w:marRight w:val="0"/>
          <w:marTop w:val="0"/>
          <w:marBottom w:val="0"/>
          <w:divBdr>
            <w:top w:val="none" w:sz="0" w:space="0" w:color="auto"/>
            <w:left w:val="none" w:sz="0" w:space="0" w:color="auto"/>
            <w:bottom w:val="none" w:sz="0" w:space="0" w:color="auto"/>
            <w:right w:val="none" w:sz="0" w:space="0" w:color="auto"/>
          </w:divBdr>
        </w:div>
        <w:div w:id="935020754">
          <w:marLeft w:val="0"/>
          <w:marRight w:val="0"/>
          <w:marTop w:val="0"/>
          <w:marBottom w:val="0"/>
          <w:divBdr>
            <w:top w:val="none" w:sz="0" w:space="0" w:color="auto"/>
            <w:left w:val="none" w:sz="0" w:space="0" w:color="auto"/>
            <w:bottom w:val="none" w:sz="0" w:space="0" w:color="auto"/>
            <w:right w:val="none" w:sz="0" w:space="0" w:color="auto"/>
          </w:divBdr>
        </w:div>
        <w:div w:id="1143352247">
          <w:marLeft w:val="0"/>
          <w:marRight w:val="0"/>
          <w:marTop w:val="0"/>
          <w:marBottom w:val="0"/>
          <w:divBdr>
            <w:top w:val="none" w:sz="0" w:space="0" w:color="auto"/>
            <w:left w:val="none" w:sz="0" w:space="0" w:color="auto"/>
            <w:bottom w:val="none" w:sz="0" w:space="0" w:color="auto"/>
            <w:right w:val="none" w:sz="0" w:space="0" w:color="auto"/>
          </w:divBdr>
        </w:div>
        <w:div w:id="366638425">
          <w:marLeft w:val="0"/>
          <w:marRight w:val="0"/>
          <w:marTop w:val="0"/>
          <w:marBottom w:val="0"/>
          <w:divBdr>
            <w:top w:val="none" w:sz="0" w:space="0" w:color="auto"/>
            <w:left w:val="none" w:sz="0" w:space="0" w:color="auto"/>
            <w:bottom w:val="none" w:sz="0" w:space="0" w:color="auto"/>
            <w:right w:val="none" w:sz="0" w:space="0" w:color="auto"/>
          </w:divBdr>
        </w:div>
        <w:div w:id="240262374">
          <w:marLeft w:val="0"/>
          <w:marRight w:val="0"/>
          <w:marTop w:val="0"/>
          <w:marBottom w:val="0"/>
          <w:divBdr>
            <w:top w:val="none" w:sz="0" w:space="0" w:color="auto"/>
            <w:left w:val="none" w:sz="0" w:space="0" w:color="auto"/>
            <w:bottom w:val="none" w:sz="0" w:space="0" w:color="auto"/>
            <w:right w:val="none" w:sz="0" w:space="0" w:color="auto"/>
          </w:divBdr>
        </w:div>
        <w:div w:id="575631239">
          <w:marLeft w:val="0"/>
          <w:marRight w:val="0"/>
          <w:marTop w:val="0"/>
          <w:marBottom w:val="0"/>
          <w:divBdr>
            <w:top w:val="none" w:sz="0" w:space="0" w:color="auto"/>
            <w:left w:val="none" w:sz="0" w:space="0" w:color="auto"/>
            <w:bottom w:val="none" w:sz="0" w:space="0" w:color="auto"/>
            <w:right w:val="none" w:sz="0" w:space="0" w:color="auto"/>
          </w:divBdr>
        </w:div>
        <w:div w:id="1164509943">
          <w:marLeft w:val="0"/>
          <w:marRight w:val="0"/>
          <w:marTop w:val="0"/>
          <w:marBottom w:val="0"/>
          <w:divBdr>
            <w:top w:val="none" w:sz="0" w:space="0" w:color="auto"/>
            <w:left w:val="none" w:sz="0" w:space="0" w:color="auto"/>
            <w:bottom w:val="none" w:sz="0" w:space="0" w:color="auto"/>
            <w:right w:val="none" w:sz="0" w:space="0" w:color="auto"/>
          </w:divBdr>
        </w:div>
        <w:div w:id="873923909">
          <w:marLeft w:val="0"/>
          <w:marRight w:val="0"/>
          <w:marTop w:val="0"/>
          <w:marBottom w:val="0"/>
          <w:divBdr>
            <w:top w:val="none" w:sz="0" w:space="0" w:color="auto"/>
            <w:left w:val="none" w:sz="0" w:space="0" w:color="auto"/>
            <w:bottom w:val="none" w:sz="0" w:space="0" w:color="auto"/>
            <w:right w:val="none" w:sz="0" w:space="0" w:color="auto"/>
          </w:divBdr>
        </w:div>
        <w:div w:id="558592905">
          <w:marLeft w:val="0"/>
          <w:marRight w:val="0"/>
          <w:marTop w:val="0"/>
          <w:marBottom w:val="0"/>
          <w:divBdr>
            <w:top w:val="none" w:sz="0" w:space="0" w:color="auto"/>
            <w:left w:val="none" w:sz="0" w:space="0" w:color="auto"/>
            <w:bottom w:val="none" w:sz="0" w:space="0" w:color="auto"/>
            <w:right w:val="none" w:sz="0" w:space="0" w:color="auto"/>
          </w:divBdr>
        </w:div>
        <w:div w:id="1869178343">
          <w:marLeft w:val="0"/>
          <w:marRight w:val="0"/>
          <w:marTop w:val="0"/>
          <w:marBottom w:val="0"/>
          <w:divBdr>
            <w:top w:val="none" w:sz="0" w:space="0" w:color="auto"/>
            <w:left w:val="none" w:sz="0" w:space="0" w:color="auto"/>
            <w:bottom w:val="none" w:sz="0" w:space="0" w:color="auto"/>
            <w:right w:val="none" w:sz="0" w:space="0" w:color="auto"/>
          </w:divBdr>
        </w:div>
        <w:div w:id="1956474419">
          <w:marLeft w:val="0"/>
          <w:marRight w:val="0"/>
          <w:marTop w:val="0"/>
          <w:marBottom w:val="0"/>
          <w:divBdr>
            <w:top w:val="none" w:sz="0" w:space="0" w:color="auto"/>
            <w:left w:val="none" w:sz="0" w:space="0" w:color="auto"/>
            <w:bottom w:val="none" w:sz="0" w:space="0" w:color="auto"/>
            <w:right w:val="none" w:sz="0" w:space="0" w:color="auto"/>
          </w:divBdr>
        </w:div>
        <w:div w:id="1362780007">
          <w:marLeft w:val="0"/>
          <w:marRight w:val="0"/>
          <w:marTop w:val="0"/>
          <w:marBottom w:val="0"/>
          <w:divBdr>
            <w:top w:val="none" w:sz="0" w:space="0" w:color="auto"/>
            <w:left w:val="none" w:sz="0" w:space="0" w:color="auto"/>
            <w:bottom w:val="none" w:sz="0" w:space="0" w:color="auto"/>
            <w:right w:val="none" w:sz="0" w:space="0" w:color="auto"/>
          </w:divBdr>
        </w:div>
        <w:div w:id="416443358">
          <w:marLeft w:val="0"/>
          <w:marRight w:val="0"/>
          <w:marTop w:val="0"/>
          <w:marBottom w:val="0"/>
          <w:divBdr>
            <w:top w:val="none" w:sz="0" w:space="0" w:color="auto"/>
            <w:left w:val="none" w:sz="0" w:space="0" w:color="auto"/>
            <w:bottom w:val="none" w:sz="0" w:space="0" w:color="auto"/>
            <w:right w:val="none" w:sz="0" w:space="0" w:color="auto"/>
          </w:divBdr>
        </w:div>
        <w:div w:id="1394238509">
          <w:marLeft w:val="0"/>
          <w:marRight w:val="0"/>
          <w:marTop w:val="0"/>
          <w:marBottom w:val="0"/>
          <w:divBdr>
            <w:top w:val="none" w:sz="0" w:space="0" w:color="auto"/>
            <w:left w:val="none" w:sz="0" w:space="0" w:color="auto"/>
            <w:bottom w:val="none" w:sz="0" w:space="0" w:color="auto"/>
            <w:right w:val="none" w:sz="0" w:space="0" w:color="auto"/>
          </w:divBdr>
        </w:div>
        <w:div w:id="687147044">
          <w:marLeft w:val="0"/>
          <w:marRight w:val="0"/>
          <w:marTop w:val="0"/>
          <w:marBottom w:val="0"/>
          <w:divBdr>
            <w:top w:val="none" w:sz="0" w:space="0" w:color="auto"/>
            <w:left w:val="none" w:sz="0" w:space="0" w:color="auto"/>
            <w:bottom w:val="none" w:sz="0" w:space="0" w:color="auto"/>
            <w:right w:val="none" w:sz="0" w:space="0" w:color="auto"/>
          </w:divBdr>
        </w:div>
        <w:div w:id="1503154955">
          <w:marLeft w:val="0"/>
          <w:marRight w:val="0"/>
          <w:marTop w:val="0"/>
          <w:marBottom w:val="0"/>
          <w:divBdr>
            <w:top w:val="none" w:sz="0" w:space="0" w:color="auto"/>
            <w:left w:val="none" w:sz="0" w:space="0" w:color="auto"/>
            <w:bottom w:val="none" w:sz="0" w:space="0" w:color="auto"/>
            <w:right w:val="none" w:sz="0" w:space="0" w:color="auto"/>
          </w:divBdr>
        </w:div>
        <w:div w:id="1852984514">
          <w:marLeft w:val="0"/>
          <w:marRight w:val="0"/>
          <w:marTop w:val="0"/>
          <w:marBottom w:val="0"/>
          <w:divBdr>
            <w:top w:val="none" w:sz="0" w:space="0" w:color="auto"/>
            <w:left w:val="none" w:sz="0" w:space="0" w:color="auto"/>
            <w:bottom w:val="none" w:sz="0" w:space="0" w:color="auto"/>
            <w:right w:val="none" w:sz="0" w:space="0" w:color="auto"/>
          </w:divBdr>
        </w:div>
        <w:div w:id="1127164873">
          <w:marLeft w:val="0"/>
          <w:marRight w:val="0"/>
          <w:marTop w:val="0"/>
          <w:marBottom w:val="0"/>
          <w:divBdr>
            <w:top w:val="none" w:sz="0" w:space="0" w:color="auto"/>
            <w:left w:val="none" w:sz="0" w:space="0" w:color="auto"/>
            <w:bottom w:val="none" w:sz="0" w:space="0" w:color="auto"/>
            <w:right w:val="none" w:sz="0" w:space="0" w:color="auto"/>
          </w:divBdr>
        </w:div>
        <w:div w:id="1674455571">
          <w:marLeft w:val="0"/>
          <w:marRight w:val="0"/>
          <w:marTop w:val="0"/>
          <w:marBottom w:val="0"/>
          <w:divBdr>
            <w:top w:val="none" w:sz="0" w:space="0" w:color="auto"/>
            <w:left w:val="none" w:sz="0" w:space="0" w:color="auto"/>
            <w:bottom w:val="none" w:sz="0" w:space="0" w:color="auto"/>
            <w:right w:val="none" w:sz="0" w:space="0" w:color="auto"/>
          </w:divBdr>
        </w:div>
        <w:div w:id="586502968">
          <w:marLeft w:val="0"/>
          <w:marRight w:val="0"/>
          <w:marTop w:val="0"/>
          <w:marBottom w:val="0"/>
          <w:divBdr>
            <w:top w:val="none" w:sz="0" w:space="0" w:color="auto"/>
            <w:left w:val="none" w:sz="0" w:space="0" w:color="auto"/>
            <w:bottom w:val="none" w:sz="0" w:space="0" w:color="auto"/>
            <w:right w:val="none" w:sz="0" w:space="0" w:color="auto"/>
          </w:divBdr>
        </w:div>
        <w:div w:id="1040588309">
          <w:marLeft w:val="0"/>
          <w:marRight w:val="0"/>
          <w:marTop w:val="0"/>
          <w:marBottom w:val="0"/>
          <w:divBdr>
            <w:top w:val="none" w:sz="0" w:space="0" w:color="auto"/>
            <w:left w:val="none" w:sz="0" w:space="0" w:color="auto"/>
            <w:bottom w:val="none" w:sz="0" w:space="0" w:color="auto"/>
            <w:right w:val="none" w:sz="0" w:space="0" w:color="auto"/>
          </w:divBdr>
        </w:div>
        <w:div w:id="674040708">
          <w:marLeft w:val="0"/>
          <w:marRight w:val="0"/>
          <w:marTop w:val="0"/>
          <w:marBottom w:val="0"/>
          <w:divBdr>
            <w:top w:val="none" w:sz="0" w:space="0" w:color="auto"/>
            <w:left w:val="none" w:sz="0" w:space="0" w:color="auto"/>
            <w:bottom w:val="none" w:sz="0" w:space="0" w:color="auto"/>
            <w:right w:val="none" w:sz="0" w:space="0" w:color="auto"/>
          </w:divBdr>
        </w:div>
        <w:div w:id="1265653103">
          <w:marLeft w:val="0"/>
          <w:marRight w:val="0"/>
          <w:marTop w:val="0"/>
          <w:marBottom w:val="0"/>
          <w:divBdr>
            <w:top w:val="none" w:sz="0" w:space="0" w:color="auto"/>
            <w:left w:val="none" w:sz="0" w:space="0" w:color="auto"/>
            <w:bottom w:val="none" w:sz="0" w:space="0" w:color="auto"/>
            <w:right w:val="none" w:sz="0" w:space="0" w:color="auto"/>
          </w:divBdr>
        </w:div>
        <w:div w:id="449712028">
          <w:marLeft w:val="0"/>
          <w:marRight w:val="0"/>
          <w:marTop w:val="0"/>
          <w:marBottom w:val="0"/>
          <w:divBdr>
            <w:top w:val="none" w:sz="0" w:space="0" w:color="auto"/>
            <w:left w:val="none" w:sz="0" w:space="0" w:color="auto"/>
            <w:bottom w:val="none" w:sz="0" w:space="0" w:color="auto"/>
            <w:right w:val="none" w:sz="0" w:space="0" w:color="auto"/>
          </w:divBdr>
        </w:div>
        <w:div w:id="1738747866">
          <w:marLeft w:val="0"/>
          <w:marRight w:val="0"/>
          <w:marTop w:val="0"/>
          <w:marBottom w:val="0"/>
          <w:divBdr>
            <w:top w:val="none" w:sz="0" w:space="0" w:color="auto"/>
            <w:left w:val="none" w:sz="0" w:space="0" w:color="auto"/>
            <w:bottom w:val="none" w:sz="0" w:space="0" w:color="auto"/>
            <w:right w:val="none" w:sz="0" w:space="0" w:color="auto"/>
          </w:divBdr>
        </w:div>
        <w:div w:id="1395933098">
          <w:marLeft w:val="0"/>
          <w:marRight w:val="0"/>
          <w:marTop w:val="0"/>
          <w:marBottom w:val="0"/>
          <w:divBdr>
            <w:top w:val="none" w:sz="0" w:space="0" w:color="auto"/>
            <w:left w:val="none" w:sz="0" w:space="0" w:color="auto"/>
            <w:bottom w:val="none" w:sz="0" w:space="0" w:color="auto"/>
            <w:right w:val="none" w:sz="0" w:space="0" w:color="auto"/>
          </w:divBdr>
        </w:div>
        <w:div w:id="2135829456">
          <w:marLeft w:val="0"/>
          <w:marRight w:val="0"/>
          <w:marTop w:val="0"/>
          <w:marBottom w:val="0"/>
          <w:divBdr>
            <w:top w:val="none" w:sz="0" w:space="0" w:color="auto"/>
            <w:left w:val="none" w:sz="0" w:space="0" w:color="auto"/>
            <w:bottom w:val="none" w:sz="0" w:space="0" w:color="auto"/>
            <w:right w:val="none" w:sz="0" w:space="0" w:color="auto"/>
          </w:divBdr>
        </w:div>
        <w:div w:id="1810436586">
          <w:marLeft w:val="0"/>
          <w:marRight w:val="0"/>
          <w:marTop w:val="0"/>
          <w:marBottom w:val="0"/>
          <w:divBdr>
            <w:top w:val="none" w:sz="0" w:space="0" w:color="auto"/>
            <w:left w:val="none" w:sz="0" w:space="0" w:color="auto"/>
            <w:bottom w:val="none" w:sz="0" w:space="0" w:color="auto"/>
            <w:right w:val="none" w:sz="0" w:space="0" w:color="auto"/>
          </w:divBdr>
        </w:div>
        <w:div w:id="1026910680">
          <w:marLeft w:val="0"/>
          <w:marRight w:val="0"/>
          <w:marTop w:val="0"/>
          <w:marBottom w:val="0"/>
          <w:divBdr>
            <w:top w:val="none" w:sz="0" w:space="0" w:color="auto"/>
            <w:left w:val="none" w:sz="0" w:space="0" w:color="auto"/>
            <w:bottom w:val="none" w:sz="0" w:space="0" w:color="auto"/>
            <w:right w:val="none" w:sz="0" w:space="0" w:color="auto"/>
          </w:divBdr>
        </w:div>
        <w:div w:id="573590114">
          <w:marLeft w:val="0"/>
          <w:marRight w:val="0"/>
          <w:marTop w:val="0"/>
          <w:marBottom w:val="0"/>
          <w:divBdr>
            <w:top w:val="none" w:sz="0" w:space="0" w:color="auto"/>
            <w:left w:val="none" w:sz="0" w:space="0" w:color="auto"/>
            <w:bottom w:val="none" w:sz="0" w:space="0" w:color="auto"/>
            <w:right w:val="none" w:sz="0" w:space="0" w:color="auto"/>
          </w:divBdr>
        </w:div>
        <w:div w:id="1095520487">
          <w:marLeft w:val="0"/>
          <w:marRight w:val="0"/>
          <w:marTop w:val="0"/>
          <w:marBottom w:val="0"/>
          <w:divBdr>
            <w:top w:val="none" w:sz="0" w:space="0" w:color="auto"/>
            <w:left w:val="none" w:sz="0" w:space="0" w:color="auto"/>
            <w:bottom w:val="none" w:sz="0" w:space="0" w:color="auto"/>
            <w:right w:val="none" w:sz="0" w:space="0" w:color="auto"/>
          </w:divBdr>
        </w:div>
        <w:div w:id="1437945736">
          <w:marLeft w:val="0"/>
          <w:marRight w:val="0"/>
          <w:marTop w:val="0"/>
          <w:marBottom w:val="0"/>
          <w:divBdr>
            <w:top w:val="none" w:sz="0" w:space="0" w:color="auto"/>
            <w:left w:val="none" w:sz="0" w:space="0" w:color="auto"/>
            <w:bottom w:val="none" w:sz="0" w:space="0" w:color="auto"/>
            <w:right w:val="none" w:sz="0" w:space="0" w:color="auto"/>
          </w:divBdr>
        </w:div>
        <w:div w:id="1159661151">
          <w:marLeft w:val="0"/>
          <w:marRight w:val="0"/>
          <w:marTop w:val="0"/>
          <w:marBottom w:val="0"/>
          <w:divBdr>
            <w:top w:val="none" w:sz="0" w:space="0" w:color="auto"/>
            <w:left w:val="none" w:sz="0" w:space="0" w:color="auto"/>
            <w:bottom w:val="none" w:sz="0" w:space="0" w:color="auto"/>
            <w:right w:val="none" w:sz="0" w:space="0" w:color="auto"/>
          </w:divBdr>
        </w:div>
        <w:div w:id="1826125062">
          <w:marLeft w:val="0"/>
          <w:marRight w:val="0"/>
          <w:marTop w:val="0"/>
          <w:marBottom w:val="0"/>
          <w:divBdr>
            <w:top w:val="none" w:sz="0" w:space="0" w:color="auto"/>
            <w:left w:val="none" w:sz="0" w:space="0" w:color="auto"/>
            <w:bottom w:val="none" w:sz="0" w:space="0" w:color="auto"/>
            <w:right w:val="none" w:sz="0" w:space="0" w:color="auto"/>
          </w:divBdr>
        </w:div>
        <w:div w:id="104428169">
          <w:marLeft w:val="0"/>
          <w:marRight w:val="0"/>
          <w:marTop w:val="0"/>
          <w:marBottom w:val="0"/>
          <w:divBdr>
            <w:top w:val="none" w:sz="0" w:space="0" w:color="auto"/>
            <w:left w:val="none" w:sz="0" w:space="0" w:color="auto"/>
            <w:bottom w:val="none" w:sz="0" w:space="0" w:color="auto"/>
            <w:right w:val="none" w:sz="0" w:space="0" w:color="auto"/>
          </w:divBdr>
        </w:div>
        <w:div w:id="383215119">
          <w:marLeft w:val="0"/>
          <w:marRight w:val="0"/>
          <w:marTop w:val="0"/>
          <w:marBottom w:val="0"/>
          <w:divBdr>
            <w:top w:val="none" w:sz="0" w:space="0" w:color="auto"/>
            <w:left w:val="none" w:sz="0" w:space="0" w:color="auto"/>
            <w:bottom w:val="none" w:sz="0" w:space="0" w:color="auto"/>
            <w:right w:val="none" w:sz="0" w:space="0" w:color="auto"/>
          </w:divBdr>
        </w:div>
        <w:div w:id="4719020">
          <w:marLeft w:val="0"/>
          <w:marRight w:val="0"/>
          <w:marTop w:val="0"/>
          <w:marBottom w:val="0"/>
          <w:divBdr>
            <w:top w:val="none" w:sz="0" w:space="0" w:color="auto"/>
            <w:left w:val="none" w:sz="0" w:space="0" w:color="auto"/>
            <w:bottom w:val="none" w:sz="0" w:space="0" w:color="auto"/>
            <w:right w:val="none" w:sz="0" w:space="0" w:color="auto"/>
          </w:divBdr>
        </w:div>
        <w:div w:id="468518109">
          <w:marLeft w:val="0"/>
          <w:marRight w:val="0"/>
          <w:marTop w:val="0"/>
          <w:marBottom w:val="0"/>
          <w:divBdr>
            <w:top w:val="none" w:sz="0" w:space="0" w:color="auto"/>
            <w:left w:val="none" w:sz="0" w:space="0" w:color="auto"/>
            <w:bottom w:val="none" w:sz="0" w:space="0" w:color="auto"/>
            <w:right w:val="none" w:sz="0" w:space="0" w:color="auto"/>
          </w:divBdr>
        </w:div>
        <w:div w:id="336202336">
          <w:marLeft w:val="0"/>
          <w:marRight w:val="0"/>
          <w:marTop w:val="0"/>
          <w:marBottom w:val="0"/>
          <w:divBdr>
            <w:top w:val="none" w:sz="0" w:space="0" w:color="auto"/>
            <w:left w:val="none" w:sz="0" w:space="0" w:color="auto"/>
            <w:bottom w:val="none" w:sz="0" w:space="0" w:color="auto"/>
            <w:right w:val="none" w:sz="0" w:space="0" w:color="auto"/>
          </w:divBdr>
        </w:div>
        <w:div w:id="297759530">
          <w:marLeft w:val="0"/>
          <w:marRight w:val="0"/>
          <w:marTop w:val="0"/>
          <w:marBottom w:val="0"/>
          <w:divBdr>
            <w:top w:val="none" w:sz="0" w:space="0" w:color="auto"/>
            <w:left w:val="none" w:sz="0" w:space="0" w:color="auto"/>
            <w:bottom w:val="none" w:sz="0" w:space="0" w:color="auto"/>
            <w:right w:val="none" w:sz="0" w:space="0" w:color="auto"/>
          </w:divBdr>
        </w:div>
        <w:div w:id="847519822">
          <w:marLeft w:val="0"/>
          <w:marRight w:val="0"/>
          <w:marTop w:val="0"/>
          <w:marBottom w:val="0"/>
          <w:divBdr>
            <w:top w:val="none" w:sz="0" w:space="0" w:color="auto"/>
            <w:left w:val="none" w:sz="0" w:space="0" w:color="auto"/>
            <w:bottom w:val="none" w:sz="0" w:space="0" w:color="auto"/>
            <w:right w:val="none" w:sz="0" w:space="0" w:color="auto"/>
          </w:divBdr>
        </w:div>
        <w:div w:id="1756852162">
          <w:marLeft w:val="0"/>
          <w:marRight w:val="0"/>
          <w:marTop w:val="0"/>
          <w:marBottom w:val="0"/>
          <w:divBdr>
            <w:top w:val="none" w:sz="0" w:space="0" w:color="auto"/>
            <w:left w:val="none" w:sz="0" w:space="0" w:color="auto"/>
            <w:bottom w:val="none" w:sz="0" w:space="0" w:color="auto"/>
            <w:right w:val="none" w:sz="0" w:space="0" w:color="auto"/>
          </w:divBdr>
        </w:div>
        <w:div w:id="407003290">
          <w:marLeft w:val="0"/>
          <w:marRight w:val="0"/>
          <w:marTop w:val="0"/>
          <w:marBottom w:val="0"/>
          <w:divBdr>
            <w:top w:val="none" w:sz="0" w:space="0" w:color="auto"/>
            <w:left w:val="none" w:sz="0" w:space="0" w:color="auto"/>
            <w:bottom w:val="none" w:sz="0" w:space="0" w:color="auto"/>
            <w:right w:val="none" w:sz="0" w:space="0" w:color="auto"/>
          </w:divBdr>
        </w:div>
        <w:div w:id="217130335">
          <w:marLeft w:val="0"/>
          <w:marRight w:val="0"/>
          <w:marTop w:val="0"/>
          <w:marBottom w:val="0"/>
          <w:divBdr>
            <w:top w:val="none" w:sz="0" w:space="0" w:color="auto"/>
            <w:left w:val="none" w:sz="0" w:space="0" w:color="auto"/>
            <w:bottom w:val="none" w:sz="0" w:space="0" w:color="auto"/>
            <w:right w:val="none" w:sz="0" w:space="0" w:color="auto"/>
          </w:divBdr>
        </w:div>
        <w:div w:id="1125276353">
          <w:marLeft w:val="0"/>
          <w:marRight w:val="0"/>
          <w:marTop w:val="0"/>
          <w:marBottom w:val="0"/>
          <w:divBdr>
            <w:top w:val="none" w:sz="0" w:space="0" w:color="auto"/>
            <w:left w:val="none" w:sz="0" w:space="0" w:color="auto"/>
            <w:bottom w:val="none" w:sz="0" w:space="0" w:color="auto"/>
            <w:right w:val="none" w:sz="0" w:space="0" w:color="auto"/>
          </w:divBdr>
        </w:div>
        <w:div w:id="830566150">
          <w:marLeft w:val="0"/>
          <w:marRight w:val="0"/>
          <w:marTop w:val="0"/>
          <w:marBottom w:val="0"/>
          <w:divBdr>
            <w:top w:val="none" w:sz="0" w:space="0" w:color="auto"/>
            <w:left w:val="none" w:sz="0" w:space="0" w:color="auto"/>
            <w:bottom w:val="none" w:sz="0" w:space="0" w:color="auto"/>
            <w:right w:val="none" w:sz="0" w:space="0" w:color="auto"/>
          </w:divBdr>
        </w:div>
        <w:div w:id="1837957532">
          <w:marLeft w:val="0"/>
          <w:marRight w:val="0"/>
          <w:marTop w:val="0"/>
          <w:marBottom w:val="0"/>
          <w:divBdr>
            <w:top w:val="none" w:sz="0" w:space="0" w:color="auto"/>
            <w:left w:val="none" w:sz="0" w:space="0" w:color="auto"/>
            <w:bottom w:val="none" w:sz="0" w:space="0" w:color="auto"/>
            <w:right w:val="none" w:sz="0" w:space="0" w:color="auto"/>
          </w:divBdr>
        </w:div>
        <w:div w:id="903873985">
          <w:marLeft w:val="0"/>
          <w:marRight w:val="0"/>
          <w:marTop w:val="0"/>
          <w:marBottom w:val="0"/>
          <w:divBdr>
            <w:top w:val="none" w:sz="0" w:space="0" w:color="auto"/>
            <w:left w:val="none" w:sz="0" w:space="0" w:color="auto"/>
            <w:bottom w:val="none" w:sz="0" w:space="0" w:color="auto"/>
            <w:right w:val="none" w:sz="0" w:space="0" w:color="auto"/>
          </w:divBdr>
        </w:div>
        <w:div w:id="914440118">
          <w:marLeft w:val="0"/>
          <w:marRight w:val="0"/>
          <w:marTop w:val="0"/>
          <w:marBottom w:val="0"/>
          <w:divBdr>
            <w:top w:val="none" w:sz="0" w:space="0" w:color="auto"/>
            <w:left w:val="none" w:sz="0" w:space="0" w:color="auto"/>
            <w:bottom w:val="none" w:sz="0" w:space="0" w:color="auto"/>
            <w:right w:val="none" w:sz="0" w:space="0" w:color="auto"/>
          </w:divBdr>
        </w:div>
        <w:div w:id="2004385228">
          <w:marLeft w:val="0"/>
          <w:marRight w:val="0"/>
          <w:marTop w:val="0"/>
          <w:marBottom w:val="0"/>
          <w:divBdr>
            <w:top w:val="none" w:sz="0" w:space="0" w:color="auto"/>
            <w:left w:val="none" w:sz="0" w:space="0" w:color="auto"/>
            <w:bottom w:val="none" w:sz="0" w:space="0" w:color="auto"/>
            <w:right w:val="none" w:sz="0" w:space="0" w:color="auto"/>
          </w:divBdr>
        </w:div>
        <w:div w:id="488908250">
          <w:marLeft w:val="0"/>
          <w:marRight w:val="0"/>
          <w:marTop w:val="0"/>
          <w:marBottom w:val="0"/>
          <w:divBdr>
            <w:top w:val="none" w:sz="0" w:space="0" w:color="auto"/>
            <w:left w:val="none" w:sz="0" w:space="0" w:color="auto"/>
            <w:bottom w:val="none" w:sz="0" w:space="0" w:color="auto"/>
            <w:right w:val="none" w:sz="0" w:space="0" w:color="auto"/>
          </w:divBdr>
        </w:div>
        <w:div w:id="584068016">
          <w:marLeft w:val="0"/>
          <w:marRight w:val="0"/>
          <w:marTop w:val="0"/>
          <w:marBottom w:val="0"/>
          <w:divBdr>
            <w:top w:val="none" w:sz="0" w:space="0" w:color="auto"/>
            <w:left w:val="none" w:sz="0" w:space="0" w:color="auto"/>
            <w:bottom w:val="none" w:sz="0" w:space="0" w:color="auto"/>
            <w:right w:val="none" w:sz="0" w:space="0" w:color="auto"/>
          </w:divBdr>
        </w:div>
        <w:div w:id="63526759">
          <w:marLeft w:val="0"/>
          <w:marRight w:val="0"/>
          <w:marTop w:val="0"/>
          <w:marBottom w:val="0"/>
          <w:divBdr>
            <w:top w:val="none" w:sz="0" w:space="0" w:color="auto"/>
            <w:left w:val="none" w:sz="0" w:space="0" w:color="auto"/>
            <w:bottom w:val="none" w:sz="0" w:space="0" w:color="auto"/>
            <w:right w:val="none" w:sz="0" w:space="0" w:color="auto"/>
          </w:divBdr>
        </w:div>
        <w:div w:id="796143577">
          <w:marLeft w:val="0"/>
          <w:marRight w:val="0"/>
          <w:marTop w:val="0"/>
          <w:marBottom w:val="0"/>
          <w:divBdr>
            <w:top w:val="none" w:sz="0" w:space="0" w:color="auto"/>
            <w:left w:val="none" w:sz="0" w:space="0" w:color="auto"/>
            <w:bottom w:val="none" w:sz="0" w:space="0" w:color="auto"/>
            <w:right w:val="none" w:sz="0" w:space="0" w:color="auto"/>
          </w:divBdr>
        </w:div>
        <w:div w:id="641040230">
          <w:marLeft w:val="0"/>
          <w:marRight w:val="0"/>
          <w:marTop w:val="0"/>
          <w:marBottom w:val="0"/>
          <w:divBdr>
            <w:top w:val="none" w:sz="0" w:space="0" w:color="auto"/>
            <w:left w:val="none" w:sz="0" w:space="0" w:color="auto"/>
            <w:bottom w:val="none" w:sz="0" w:space="0" w:color="auto"/>
            <w:right w:val="none" w:sz="0" w:space="0" w:color="auto"/>
          </w:divBdr>
        </w:div>
        <w:div w:id="552809630">
          <w:marLeft w:val="0"/>
          <w:marRight w:val="0"/>
          <w:marTop w:val="0"/>
          <w:marBottom w:val="0"/>
          <w:divBdr>
            <w:top w:val="none" w:sz="0" w:space="0" w:color="auto"/>
            <w:left w:val="none" w:sz="0" w:space="0" w:color="auto"/>
            <w:bottom w:val="none" w:sz="0" w:space="0" w:color="auto"/>
            <w:right w:val="none" w:sz="0" w:space="0" w:color="auto"/>
          </w:divBdr>
        </w:div>
        <w:div w:id="980962448">
          <w:marLeft w:val="0"/>
          <w:marRight w:val="0"/>
          <w:marTop w:val="0"/>
          <w:marBottom w:val="0"/>
          <w:divBdr>
            <w:top w:val="none" w:sz="0" w:space="0" w:color="auto"/>
            <w:left w:val="none" w:sz="0" w:space="0" w:color="auto"/>
            <w:bottom w:val="none" w:sz="0" w:space="0" w:color="auto"/>
            <w:right w:val="none" w:sz="0" w:space="0" w:color="auto"/>
          </w:divBdr>
        </w:div>
        <w:div w:id="1601989113">
          <w:marLeft w:val="0"/>
          <w:marRight w:val="0"/>
          <w:marTop w:val="0"/>
          <w:marBottom w:val="0"/>
          <w:divBdr>
            <w:top w:val="none" w:sz="0" w:space="0" w:color="auto"/>
            <w:left w:val="none" w:sz="0" w:space="0" w:color="auto"/>
            <w:bottom w:val="none" w:sz="0" w:space="0" w:color="auto"/>
            <w:right w:val="none" w:sz="0" w:space="0" w:color="auto"/>
          </w:divBdr>
        </w:div>
        <w:div w:id="545340039">
          <w:marLeft w:val="0"/>
          <w:marRight w:val="0"/>
          <w:marTop w:val="0"/>
          <w:marBottom w:val="0"/>
          <w:divBdr>
            <w:top w:val="none" w:sz="0" w:space="0" w:color="auto"/>
            <w:left w:val="none" w:sz="0" w:space="0" w:color="auto"/>
            <w:bottom w:val="none" w:sz="0" w:space="0" w:color="auto"/>
            <w:right w:val="none" w:sz="0" w:space="0" w:color="auto"/>
          </w:divBdr>
        </w:div>
        <w:div w:id="1984314658">
          <w:marLeft w:val="0"/>
          <w:marRight w:val="0"/>
          <w:marTop w:val="0"/>
          <w:marBottom w:val="0"/>
          <w:divBdr>
            <w:top w:val="none" w:sz="0" w:space="0" w:color="auto"/>
            <w:left w:val="none" w:sz="0" w:space="0" w:color="auto"/>
            <w:bottom w:val="none" w:sz="0" w:space="0" w:color="auto"/>
            <w:right w:val="none" w:sz="0" w:space="0" w:color="auto"/>
          </w:divBdr>
        </w:div>
        <w:div w:id="1837303349">
          <w:marLeft w:val="0"/>
          <w:marRight w:val="0"/>
          <w:marTop w:val="0"/>
          <w:marBottom w:val="0"/>
          <w:divBdr>
            <w:top w:val="none" w:sz="0" w:space="0" w:color="auto"/>
            <w:left w:val="none" w:sz="0" w:space="0" w:color="auto"/>
            <w:bottom w:val="none" w:sz="0" w:space="0" w:color="auto"/>
            <w:right w:val="none" w:sz="0" w:space="0" w:color="auto"/>
          </w:divBdr>
        </w:div>
        <w:div w:id="700397993">
          <w:marLeft w:val="0"/>
          <w:marRight w:val="0"/>
          <w:marTop w:val="0"/>
          <w:marBottom w:val="0"/>
          <w:divBdr>
            <w:top w:val="none" w:sz="0" w:space="0" w:color="auto"/>
            <w:left w:val="none" w:sz="0" w:space="0" w:color="auto"/>
            <w:bottom w:val="none" w:sz="0" w:space="0" w:color="auto"/>
            <w:right w:val="none" w:sz="0" w:space="0" w:color="auto"/>
          </w:divBdr>
        </w:div>
        <w:div w:id="869538956">
          <w:marLeft w:val="0"/>
          <w:marRight w:val="0"/>
          <w:marTop w:val="0"/>
          <w:marBottom w:val="0"/>
          <w:divBdr>
            <w:top w:val="none" w:sz="0" w:space="0" w:color="auto"/>
            <w:left w:val="none" w:sz="0" w:space="0" w:color="auto"/>
            <w:bottom w:val="none" w:sz="0" w:space="0" w:color="auto"/>
            <w:right w:val="none" w:sz="0" w:space="0" w:color="auto"/>
          </w:divBdr>
        </w:div>
        <w:div w:id="869219127">
          <w:marLeft w:val="0"/>
          <w:marRight w:val="0"/>
          <w:marTop w:val="0"/>
          <w:marBottom w:val="0"/>
          <w:divBdr>
            <w:top w:val="none" w:sz="0" w:space="0" w:color="auto"/>
            <w:left w:val="none" w:sz="0" w:space="0" w:color="auto"/>
            <w:bottom w:val="none" w:sz="0" w:space="0" w:color="auto"/>
            <w:right w:val="none" w:sz="0" w:space="0" w:color="auto"/>
          </w:divBdr>
        </w:div>
        <w:div w:id="923874066">
          <w:marLeft w:val="0"/>
          <w:marRight w:val="0"/>
          <w:marTop w:val="0"/>
          <w:marBottom w:val="0"/>
          <w:divBdr>
            <w:top w:val="none" w:sz="0" w:space="0" w:color="auto"/>
            <w:left w:val="none" w:sz="0" w:space="0" w:color="auto"/>
            <w:bottom w:val="none" w:sz="0" w:space="0" w:color="auto"/>
            <w:right w:val="none" w:sz="0" w:space="0" w:color="auto"/>
          </w:divBdr>
        </w:div>
        <w:div w:id="1163472823">
          <w:marLeft w:val="0"/>
          <w:marRight w:val="0"/>
          <w:marTop w:val="0"/>
          <w:marBottom w:val="0"/>
          <w:divBdr>
            <w:top w:val="none" w:sz="0" w:space="0" w:color="auto"/>
            <w:left w:val="none" w:sz="0" w:space="0" w:color="auto"/>
            <w:bottom w:val="none" w:sz="0" w:space="0" w:color="auto"/>
            <w:right w:val="none" w:sz="0" w:space="0" w:color="auto"/>
          </w:divBdr>
        </w:div>
        <w:div w:id="385300609">
          <w:marLeft w:val="0"/>
          <w:marRight w:val="0"/>
          <w:marTop w:val="0"/>
          <w:marBottom w:val="0"/>
          <w:divBdr>
            <w:top w:val="none" w:sz="0" w:space="0" w:color="auto"/>
            <w:left w:val="none" w:sz="0" w:space="0" w:color="auto"/>
            <w:bottom w:val="none" w:sz="0" w:space="0" w:color="auto"/>
            <w:right w:val="none" w:sz="0" w:space="0" w:color="auto"/>
          </w:divBdr>
        </w:div>
        <w:div w:id="852112049">
          <w:marLeft w:val="0"/>
          <w:marRight w:val="0"/>
          <w:marTop w:val="0"/>
          <w:marBottom w:val="0"/>
          <w:divBdr>
            <w:top w:val="none" w:sz="0" w:space="0" w:color="auto"/>
            <w:left w:val="none" w:sz="0" w:space="0" w:color="auto"/>
            <w:bottom w:val="none" w:sz="0" w:space="0" w:color="auto"/>
            <w:right w:val="none" w:sz="0" w:space="0" w:color="auto"/>
          </w:divBdr>
        </w:div>
        <w:div w:id="1254050005">
          <w:marLeft w:val="0"/>
          <w:marRight w:val="0"/>
          <w:marTop w:val="0"/>
          <w:marBottom w:val="0"/>
          <w:divBdr>
            <w:top w:val="none" w:sz="0" w:space="0" w:color="auto"/>
            <w:left w:val="none" w:sz="0" w:space="0" w:color="auto"/>
            <w:bottom w:val="none" w:sz="0" w:space="0" w:color="auto"/>
            <w:right w:val="none" w:sz="0" w:space="0" w:color="auto"/>
          </w:divBdr>
        </w:div>
        <w:div w:id="711198891">
          <w:marLeft w:val="0"/>
          <w:marRight w:val="0"/>
          <w:marTop w:val="0"/>
          <w:marBottom w:val="0"/>
          <w:divBdr>
            <w:top w:val="none" w:sz="0" w:space="0" w:color="auto"/>
            <w:left w:val="none" w:sz="0" w:space="0" w:color="auto"/>
            <w:bottom w:val="none" w:sz="0" w:space="0" w:color="auto"/>
            <w:right w:val="none" w:sz="0" w:space="0" w:color="auto"/>
          </w:divBdr>
        </w:div>
        <w:div w:id="374158091">
          <w:marLeft w:val="0"/>
          <w:marRight w:val="0"/>
          <w:marTop w:val="0"/>
          <w:marBottom w:val="0"/>
          <w:divBdr>
            <w:top w:val="none" w:sz="0" w:space="0" w:color="auto"/>
            <w:left w:val="none" w:sz="0" w:space="0" w:color="auto"/>
            <w:bottom w:val="none" w:sz="0" w:space="0" w:color="auto"/>
            <w:right w:val="none" w:sz="0" w:space="0" w:color="auto"/>
          </w:divBdr>
        </w:div>
        <w:div w:id="1399664977">
          <w:marLeft w:val="0"/>
          <w:marRight w:val="0"/>
          <w:marTop w:val="0"/>
          <w:marBottom w:val="0"/>
          <w:divBdr>
            <w:top w:val="none" w:sz="0" w:space="0" w:color="auto"/>
            <w:left w:val="none" w:sz="0" w:space="0" w:color="auto"/>
            <w:bottom w:val="none" w:sz="0" w:space="0" w:color="auto"/>
            <w:right w:val="none" w:sz="0" w:space="0" w:color="auto"/>
          </w:divBdr>
        </w:div>
        <w:div w:id="2104256322">
          <w:marLeft w:val="0"/>
          <w:marRight w:val="0"/>
          <w:marTop w:val="0"/>
          <w:marBottom w:val="0"/>
          <w:divBdr>
            <w:top w:val="none" w:sz="0" w:space="0" w:color="auto"/>
            <w:left w:val="none" w:sz="0" w:space="0" w:color="auto"/>
            <w:bottom w:val="none" w:sz="0" w:space="0" w:color="auto"/>
            <w:right w:val="none" w:sz="0" w:space="0" w:color="auto"/>
          </w:divBdr>
        </w:div>
        <w:div w:id="1879005320">
          <w:marLeft w:val="0"/>
          <w:marRight w:val="0"/>
          <w:marTop w:val="0"/>
          <w:marBottom w:val="0"/>
          <w:divBdr>
            <w:top w:val="none" w:sz="0" w:space="0" w:color="auto"/>
            <w:left w:val="none" w:sz="0" w:space="0" w:color="auto"/>
            <w:bottom w:val="none" w:sz="0" w:space="0" w:color="auto"/>
            <w:right w:val="none" w:sz="0" w:space="0" w:color="auto"/>
          </w:divBdr>
        </w:div>
        <w:div w:id="102040378">
          <w:marLeft w:val="0"/>
          <w:marRight w:val="0"/>
          <w:marTop w:val="0"/>
          <w:marBottom w:val="0"/>
          <w:divBdr>
            <w:top w:val="none" w:sz="0" w:space="0" w:color="auto"/>
            <w:left w:val="none" w:sz="0" w:space="0" w:color="auto"/>
            <w:bottom w:val="none" w:sz="0" w:space="0" w:color="auto"/>
            <w:right w:val="none" w:sz="0" w:space="0" w:color="auto"/>
          </w:divBdr>
        </w:div>
        <w:div w:id="1661350408">
          <w:marLeft w:val="0"/>
          <w:marRight w:val="0"/>
          <w:marTop w:val="0"/>
          <w:marBottom w:val="0"/>
          <w:divBdr>
            <w:top w:val="none" w:sz="0" w:space="0" w:color="auto"/>
            <w:left w:val="none" w:sz="0" w:space="0" w:color="auto"/>
            <w:bottom w:val="none" w:sz="0" w:space="0" w:color="auto"/>
            <w:right w:val="none" w:sz="0" w:space="0" w:color="auto"/>
          </w:divBdr>
        </w:div>
        <w:div w:id="1956018651">
          <w:marLeft w:val="0"/>
          <w:marRight w:val="0"/>
          <w:marTop w:val="0"/>
          <w:marBottom w:val="0"/>
          <w:divBdr>
            <w:top w:val="none" w:sz="0" w:space="0" w:color="auto"/>
            <w:left w:val="none" w:sz="0" w:space="0" w:color="auto"/>
            <w:bottom w:val="none" w:sz="0" w:space="0" w:color="auto"/>
            <w:right w:val="none" w:sz="0" w:space="0" w:color="auto"/>
          </w:divBdr>
        </w:div>
        <w:div w:id="1881014414">
          <w:marLeft w:val="0"/>
          <w:marRight w:val="0"/>
          <w:marTop w:val="0"/>
          <w:marBottom w:val="0"/>
          <w:divBdr>
            <w:top w:val="none" w:sz="0" w:space="0" w:color="auto"/>
            <w:left w:val="none" w:sz="0" w:space="0" w:color="auto"/>
            <w:bottom w:val="none" w:sz="0" w:space="0" w:color="auto"/>
            <w:right w:val="none" w:sz="0" w:space="0" w:color="auto"/>
          </w:divBdr>
        </w:div>
        <w:div w:id="1371566500">
          <w:marLeft w:val="0"/>
          <w:marRight w:val="0"/>
          <w:marTop w:val="0"/>
          <w:marBottom w:val="0"/>
          <w:divBdr>
            <w:top w:val="none" w:sz="0" w:space="0" w:color="auto"/>
            <w:left w:val="none" w:sz="0" w:space="0" w:color="auto"/>
            <w:bottom w:val="none" w:sz="0" w:space="0" w:color="auto"/>
            <w:right w:val="none" w:sz="0" w:space="0" w:color="auto"/>
          </w:divBdr>
        </w:div>
        <w:div w:id="1147236487">
          <w:marLeft w:val="0"/>
          <w:marRight w:val="0"/>
          <w:marTop w:val="0"/>
          <w:marBottom w:val="0"/>
          <w:divBdr>
            <w:top w:val="none" w:sz="0" w:space="0" w:color="auto"/>
            <w:left w:val="none" w:sz="0" w:space="0" w:color="auto"/>
            <w:bottom w:val="none" w:sz="0" w:space="0" w:color="auto"/>
            <w:right w:val="none" w:sz="0" w:space="0" w:color="auto"/>
          </w:divBdr>
        </w:div>
        <w:div w:id="531966537">
          <w:marLeft w:val="0"/>
          <w:marRight w:val="0"/>
          <w:marTop w:val="0"/>
          <w:marBottom w:val="0"/>
          <w:divBdr>
            <w:top w:val="none" w:sz="0" w:space="0" w:color="auto"/>
            <w:left w:val="none" w:sz="0" w:space="0" w:color="auto"/>
            <w:bottom w:val="none" w:sz="0" w:space="0" w:color="auto"/>
            <w:right w:val="none" w:sz="0" w:space="0" w:color="auto"/>
          </w:divBdr>
        </w:div>
        <w:div w:id="906260430">
          <w:marLeft w:val="0"/>
          <w:marRight w:val="0"/>
          <w:marTop w:val="0"/>
          <w:marBottom w:val="0"/>
          <w:divBdr>
            <w:top w:val="none" w:sz="0" w:space="0" w:color="auto"/>
            <w:left w:val="none" w:sz="0" w:space="0" w:color="auto"/>
            <w:bottom w:val="none" w:sz="0" w:space="0" w:color="auto"/>
            <w:right w:val="none" w:sz="0" w:space="0" w:color="auto"/>
          </w:divBdr>
        </w:div>
        <w:div w:id="1721903607">
          <w:marLeft w:val="0"/>
          <w:marRight w:val="0"/>
          <w:marTop w:val="0"/>
          <w:marBottom w:val="0"/>
          <w:divBdr>
            <w:top w:val="none" w:sz="0" w:space="0" w:color="auto"/>
            <w:left w:val="none" w:sz="0" w:space="0" w:color="auto"/>
            <w:bottom w:val="none" w:sz="0" w:space="0" w:color="auto"/>
            <w:right w:val="none" w:sz="0" w:space="0" w:color="auto"/>
          </w:divBdr>
        </w:div>
        <w:div w:id="1786459205">
          <w:marLeft w:val="0"/>
          <w:marRight w:val="0"/>
          <w:marTop w:val="0"/>
          <w:marBottom w:val="0"/>
          <w:divBdr>
            <w:top w:val="none" w:sz="0" w:space="0" w:color="auto"/>
            <w:left w:val="none" w:sz="0" w:space="0" w:color="auto"/>
            <w:bottom w:val="none" w:sz="0" w:space="0" w:color="auto"/>
            <w:right w:val="none" w:sz="0" w:space="0" w:color="auto"/>
          </w:divBdr>
        </w:div>
        <w:div w:id="1564364972">
          <w:marLeft w:val="0"/>
          <w:marRight w:val="0"/>
          <w:marTop w:val="0"/>
          <w:marBottom w:val="0"/>
          <w:divBdr>
            <w:top w:val="none" w:sz="0" w:space="0" w:color="auto"/>
            <w:left w:val="none" w:sz="0" w:space="0" w:color="auto"/>
            <w:bottom w:val="none" w:sz="0" w:space="0" w:color="auto"/>
            <w:right w:val="none" w:sz="0" w:space="0" w:color="auto"/>
          </w:divBdr>
        </w:div>
        <w:div w:id="1736388313">
          <w:marLeft w:val="0"/>
          <w:marRight w:val="0"/>
          <w:marTop w:val="0"/>
          <w:marBottom w:val="0"/>
          <w:divBdr>
            <w:top w:val="none" w:sz="0" w:space="0" w:color="auto"/>
            <w:left w:val="none" w:sz="0" w:space="0" w:color="auto"/>
            <w:bottom w:val="none" w:sz="0" w:space="0" w:color="auto"/>
            <w:right w:val="none" w:sz="0" w:space="0" w:color="auto"/>
          </w:divBdr>
        </w:div>
        <w:div w:id="1168251666">
          <w:marLeft w:val="0"/>
          <w:marRight w:val="0"/>
          <w:marTop w:val="0"/>
          <w:marBottom w:val="0"/>
          <w:divBdr>
            <w:top w:val="none" w:sz="0" w:space="0" w:color="auto"/>
            <w:left w:val="none" w:sz="0" w:space="0" w:color="auto"/>
            <w:bottom w:val="none" w:sz="0" w:space="0" w:color="auto"/>
            <w:right w:val="none" w:sz="0" w:space="0" w:color="auto"/>
          </w:divBdr>
        </w:div>
        <w:div w:id="42801106">
          <w:marLeft w:val="0"/>
          <w:marRight w:val="0"/>
          <w:marTop w:val="0"/>
          <w:marBottom w:val="0"/>
          <w:divBdr>
            <w:top w:val="none" w:sz="0" w:space="0" w:color="auto"/>
            <w:left w:val="none" w:sz="0" w:space="0" w:color="auto"/>
            <w:bottom w:val="none" w:sz="0" w:space="0" w:color="auto"/>
            <w:right w:val="none" w:sz="0" w:space="0" w:color="auto"/>
          </w:divBdr>
        </w:div>
        <w:div w:id="1666667923">
          <w:marLeft w:val="0"/>
          <w:marRight w:val="0"/>
          <w:marTop w:val="0"/>
          <w:marBottom w:val="0"/>
          <w:divBdr>
            <w:top w:val="none" w:sz="0" w:space="0" w:color="auto"/>
            <w:left w:val="none" w:sz="0" w:space="0" w:color="auto"/>
            <w:bottom w:val="none" w:sz="0" w:space="0" w:color="auto"/>
            <w:right w:val="none" w:sz="0" w:space="0" w:color="auto"/>
          </w:divBdr>
        </w:div>
        <w:div w:id="299112189">
          <w:marLeft w:val="0"/>
          <w:marRight w:val="0"/>
          <w:marTop w:val="0"/>
          <w:marBottom w:val="0"/>
          <w:divBdr>
            <w:top w:val="none" w:sz="0" w:space="0" w:color="auto"/>
            <w:left w:val="none" w:sz="0" w:space="0" w:color="auto"/>
            <w:bottom w:val="none" w:sz="0" w:space="0" w:color="auto"/>
            <w:right w:val="none" w:sz="0" w:space="0" w:color="auto"/>
          </w:divBdr>
        </w:div>
        <w:div w:id="1716852171">
          <w:marLeft w:val="0"/>
          <w:marRight w:val="0"/>
          <w:marTop w:val="0"/>
          <w:marBottom w:val="0"/>
          <w:divBdr>
            <w:top w:val="none" w:sz="0" w:space="0" w:color="auto"/>
            <w:left w:val="none" w:sz="0" w:space="0" w:color="auto"/>
            <w:bottom w:val="none" w:sz="0" w:space="0" w:color="auto"/>
            <w:right w:val="none" w:sz="0" w:space="0" w:color="auto"/>
          </w:divBdr>
        </w:div>
        <w:div w:id="525558098">
          <w:marLeft w:val="0"/>
          <w:marRight w:val="0"/>
          <w:marTop w:val="0"/>
          <w:marBottom w:val="0"/>
          <w:divBdr>
            <w:top w:val="none" w:sz="0" w:space="0" w:color="auto"/>
            <w:left w:val="none" w:sz="0" w:space="0" w:color="auto"/>
            <w:bottom w:val="none" w:sz="0" w:space="0" w:color="auto"/>
            <w:right w:val="none" w:sz="0" w:space="0" w:color="auto"/>
          </w:divBdr>
        </w:div>
        <w:div w:id="1009528887">
          <w:marLeft w:val="0"/>
          <w:marRight w:val="0"/>
          <w:marTop w:val="0"/>
          <w:marBottom w:val="0"/>
          <w:divBdr>
            <w:top w:val="none" w:sz="0" w:space="0" w:color="auto"/>
            <w:left w:val="none" w:sz="0" w:space="0" w:color="auto"/>
            <w:bottom w:val="none" w:sz="0" w:space="0" w:color="auto"/>
            <w:right w:val="none" w:sz="0" w:space="0" w:color="auto"/>
          </w:divBdr>
        </w:div>
        <w:div w:id="881479396">
          <w:marLeft w:val="0"/>
          <w:marRight w:val="0"/>
          <w:marTop w:val="0"/>
          <w:marBottom w:val="0"/>
          <w:divBdr>
            <w:top w:val="none" w:sz="0" w:space="0" w:color="auto"/>
            <w:left w:val="none" w:sz="0" w:space="0" w:color="auto"/>
            <w:bottom w:val="none" w:sz="0" w:space="0" w:color="auto"/>
            <w:right w:val="none" w:sz="0" w:space="0" w:color="auto"/>
          </w:divBdr>
        </w:div>
        <w:div w:id="736588040">
          <w:marLeft w:val="0"/>
          <w:marRight w:val="0"/>
          <w:marTop w:val="0"/>
          <w:marBottom w:val="0"/>
          <w:divBdr>
            <w:top w:val="none" w:sz="0" w:space="0" w:color="auto"/>
            <w:left w:val="none" w:sz="0" w:space="0" w:color="auto"/>
            <w:bottom w:val="none" w:sz="0" w:space="0" w:color="auto"/>
            <w:right w:val="none" w:sz="0" w:space="0" w:color="auto"/>
          </w:divBdr>
        </w:div>
        <w:div w:id="1495410789">
          <w:marLeft w:val="0"/>
          <w:marRight w:val="0"/>
          <w:marTop w:val="0"/>
          <w:marBottom w:val="0"/>
          <w:divBdr>
            <w:top w:val="none" w:sz="0" w:space="0" w:color="auto"/>
            <w:left w:val="none" w:sz="0" w:space="0" w:color="auto"/>
            <w:bottom w:val="none" w:sz="0" w:space="0" w:color="auto"/>
            <w:right w:val="none" w:sz="0" w:space="0" w:color="auto"/>
          </w:divBdr>
        </w:div>
        <w:div w:id="824928387">
          <w:marLeft w:val="0"/>
          <w:marRight w:val="0"/>
          <w:marTop w:val="0"/>
          <w:marBottom w:val="0"/>
          <w:divBdr>
            <w:top w:val="none" w:sz="0" w:space="0" w:color="auto"/>
            <w:left w:val="none" w:sz="0" w:space="0" w:color="auto"/>
            <w:bottom w:val="none" w:sz="0" w:space="0" w:color="auto"/>
            <w:right w:val="none" w:sz="0" w:space="0" w:color="auto"/>
          </w:divBdr>
        </w:div>
        <w:div w:id="166334590">
          <w:marLeft w:val="0"/>
          <w:marRight w:val="0"/>
          <w:marTop w:val="0"/>
          <w:marBottom w:val="0"/>
          <w:divBdr>
            <w:top w:val="none" w:sz="0" w:space="0" w:color="auto"/>
            <w:left w:val="none" w:sz="0" w:space="0" w:color="auto"/>
            <w:bottom w:val="none" w:sz="0" w:space="0" w:color="auto"/>
            <w:right w:val="none" w:sz="0" w:space="0" w:color="auto"/>
          </w:divBdr>
        </w:div>
        <w:div w:id="793331981">
          <w:marLeft w:val="0"/>
          <w:marRight w:val="0"/>
          <w:marTop w:val="0"/>
          <w:marBottom w:val="0"/>
          <w:divBdr>
            <w:top w:val="none" w:sz="0" w:space="0" w:color="auto"/>
            <w:left w:val="none" w:sz="0" w:space="0" w:color="auto"/>
            <w:bottom w:val="none" w:sz="0" w:space="0" w:color="auto"/>
            <w:right w:val="none" w:sz="0" w:space="0" w:color="auto"/>
          </w:divBdr>
        </w:div>
        <w:div w:id="670984176">
          <w:marLeft w:val="0"/>
          <w:marRight w:val="0"/>
          <w:marTop w:val="0"/>
          <w:marBottom w:val="0"/>
          <w:divBdr>
            <w:top w:val="none" w:sz="0" w:space="0" w:color="auto"/>
            <w:left w:val="none" w:sz="0" w:space="0" w:color="auto"/>
            <w:bottom w:val="none" w:sz="0" w:space="0" w:color="auto"/>
            <w:right w:val="none" w:sz="0" w:space="0" w:color="auto"/>
          </w:divBdr>
        </w:div>
        <w:div w:id="1997412970">
          <w:marLeft w:val="0"/>
          <w:marRight w:val="0"/>
          <w:marTop w:val="0"/>
          <w:marBottom w:val="0"/>
          <w:divBdr>
            <w:top w:val="none" w:sz="0" w:space="0" w:color="auto"/>
            <w:left w:val="none" w:sz="0" w:space="0" w:color="auto"/>
            <w:bottom w:val="none" w:sz="0" w:space="0" w:color="auto"/>
            <w:right w:val="none" w:sz="0" w:space="0" w:color="auto"/>
          </w:divBdr>
        </w:div>
        <w:div w:id="1415588247">
          <w:marLeft w:val="0"/>
          <w:marRight w:val="0"/>
          <w:marTop w:val="0"/>
          <w:marBottom w:val="0"/>
          <w:divBdr>
            <w:top w:val="none" w:sz="0" w:space="0" w:color="auto"/>
            <w:left w:val="none" w:sz="0" w:space="0" w:color="auto"/>
            <w:bottom w:val="none" w:sz="0" w:space="0" w:color="auto"/>
            <w:right w:val="none" w:sz="0" w:space="0" w:color="auto"/>
          </w:divBdr>
        </w:div>
        <w:div w:id="571232744">
          <w:marLeft w:val="0"/>
          <w:marRight w:val="0"/>
          <w:marTop w:val="0"/>
          <w:marBottom w:val="0"/>
          <w:divBdr>
            <w:top w:val="none" w:sz="0" w:space="0" w:color="auto"/>
            <w:left w:val="none" w:sz="0" w:space="0" w:color="auto"/>
            <w:bottom w:val="none" w:sz="0" w:space="0" w:color="auto"/>
            <w:right w:val="none" w:sz="0" w:space="0" w:color="auto"/>
          </w:divBdr>
        </w:div>
        <w:div w:id="1686052457">
          <w:marLeft w:val="0"/>
          <w:marRight w:val="0"/>
          <w:marTop w:val="0"/>
          <w:marBottom w:val="0"/>
          <w:divBdr>
            <w:top w:val="none" w:sz="0" w:space="0" w:color="auto"/>
            <w:left w:val="none" w:sz="0" w:space="0" w:color="auto"/>
            <w:bottom w:val="none" w:sz="0" w:space="0" w:color="auto"/>
            <w:right w:val="none" w:sz="0" w:space="0" w:color="auto"/>
          </w:divBdr>
        </w:div>
        <w:div w:id="602692640">
          <w:marLeft w:val="0"/>
          <w:marRight w:val="0"/>
          <w:marTop w:val="0"/>
          <w:marBottom w:val="0"/>
          <w:divBdr>
            <w:top w:val="none" w:sz="0" w:space="0" w:color="auto"/>
            <w:left w:val="none" w:sz="0" w:space="0" w:color="auto"/>
            <w:bottom w:val="none" w:sz="0" w:space="0" w:color="auto"/>
            <w:right w:val="none" w:sz="0" w:space="0" w:color="auto"/>
          </w:divBdr>
        </w:div>
      </w:divsChild>
    </w:div>
    <w:div w:id="1818570129">
      <w:bodyDiv w:val="1"/>
      <w:marLeft w:val="0"/>
      <w:marRight w:val="0"/>
      <w:marTop w:val="0"/>
      <w:marBottom w:val="0"/>
      <w:divBdr>
        <w:top w:val="none" w:sz="0" w:space="0" w:color="auto"/>
        <w:left w:val="none" w:sz="0" w:space="0" w:color="auto"/>
        <w:bottom w:val="none" w:sz="0" w:space="0" w:color="auto"/>
        <w:right w:val="none" w:sz="0" w:space="0" w:color="auto"/>
      </w:divBdr>
      <w:divsChild>
        <w:div w:id="1587494544">
          <w:marLeft w:val="0"/>
          <w:marRight w:val="0"/>
          <w:marTop w:val="0"/>
          <w:marBottom w:val="0"/>
          <w:divBdr>
            <w:top w:val="none" w:sz="0" w:space="0" w:color="auto"/>
            <w:left w:val="none" w:sz="0" w:space="0" w:color="auto"/>
            <w:bottom w:val="none" w:sz="0" w:space="0" w:color="auto"/>
            <w:right w:val="none" w:sz="0" w:space="0" w:color="auto"/>
          </w:divBdr>
        </w:div>
        <w:div w:id="1012611455">
          <w:marLeft w:val="0"/>
          <w:marRight w:val="0"/>
          <w:marTop w:val="0"/>
          <w:marBottom w:val="0"/>
          <w:divBdr>
            <w:top w:val="none" w:sz="0" w:space="0" w:color="auto"/>
            <w:left w:val="none" w:sz="0" w:space="0" w:color="auto"/>
            <w:bottom w:val="none" w:sz="0" w:space="0" w:color="auto"/>
            <w:right w:val="none" w:sz="0" w:space="0" w:color="auto"/>
          </w:divBdr>
        </w:div>
        <w:div w:id="1125150817">
          <w:marLeft w:val="0"/>
          <w:marRight w:val="0"/>
          <w:marTop w:val="0"/>
          <w:marBottom w:val="0"/>
          <w:divBdr>
            <w:top w:val="none" w:sz="0" w:space="0" w:color="auto"/>
            <w:left w:val="none" w:sz="0" w:space="0" w:color="auto"/>
            <w:bottom w:val="none" w:sz="0" w:space="0" w:color="auto"/>
            <w:right w:val="none" w:sz="0" w:space="0" w:color="auto"/>
          </w:divBdr>
        </w:div>
        <w:div w:id="1377122884">
          <w:marLeft w:val="0"/>
          <w:marRight w:val="0"/>
          <w:marTop w:val="0"/>
          <w:marBottom w:val="0"/>
          <w:divBdr>
            <w:top w:val="none" w:sz="0" w:space="0" w:color="auto"/>
            <w:left w:val="none" w:sz="0" w:space="0" w:color="auto"/>
            <w:bottom w:val="none" w:sz="0" w:space="0" w:color="auto"/>
            <w:right w:val="none" w:sz="0" w:space="0" w:color="auto"/>
          </w:divBdr>
        </w:div>
        <w:div w:id="1353805748">
          <w:marLeft w:val="0"/>
          <w:marRight w:val="0"/>
          <w:marTop w:val="0"/>
          <w:marBottom w:val="0"/>
          <w:divBdr>
            <w:top w:val="none" w:sz="0" w:space="0" w:color="auto"/>
            <w:left w:val="none" w:sz="0" w:space="0" w:color="auto"/>
            <w:bottom w:val="none" w:sz="0" w:space="0" w:color="auto"/>
            <w:right w:val="none" w:sz="0" w:space="0" w:color="auto"/>
          </w:divBdr>
        </w:div>
        <w:div w:id="13309329">
          <w:marLeft w:val="0"/>
          <w:marRight w:val="0"/>
          <w:marTop w:val="0"/>
          <w:marBottom w:val="0"/>
          <w:divBdr>
            <w:top w:val="none" w:sz="0" w:space="0" w:color="auto"/>
            <w:left w:val="none" w:sz="0" w:space="0" w:color="auto"/>
            <w:bottom w:val="none" w:sz="0" w:space="0" w:color="auto"/>
            <w:right w:val="none" w:sz="0" w:space="0" w:color="auto"/>
          </w:divBdr>
        </w:div>
        <w:div w:id="2065059030">
          <w:marLeft w:val="0"/>
          <w:marRight w:val="0"/>
          <w:marTop w:val="0"/>
          <w:marBottom w:val="0"/>
          <w:divBdr>
            <w:top w:val="none" w:sz="0" w:space="0" w:color="auto"/>
            <w:left w:val="none" w:sz="0" w:space="0" w:color="auto"/>
            <w:bottom w:val="none" w:sz="0" w:space="0" w:color="auto"/>
            <w:right w:val="none" w:sz="0" w:space="0" w:color="auto"/>
          </w:divBdr>
        </w:div>
        <w:div w:id="968242572">
          <w:marLeft w:val="0"/>
          <w:marRight w:val="0"/>
          <w:marTop w:val="0"/>
          <w:marBottom w:val="0"/>
          <w:divBdr>
            <w:top w:val="none" w:sz="0" w:space="0" w:color="auto"/>
            <w:left w:val="none" w:sz="0" w:space="0" w:color="auto"/>
            <w:bottom w:val="none" w:sz="0" w:space="0" w:color="auto"/>
            <w:right w:val="none" w:sz="0" w:space="0" w:color="auto"/>
          </w:divBdr>
        </w:div>
        <w:div w:id="1470319349">
          <w:marLeft w:val="0"/>
          <w:marRight w:val="0"/>
          <w:marTop w:val="0"/>
          <w:marBottom w:val="0"/>
          <w:divBdr>
            <w:top w:val="none" w:sz="0" w:space="0" w:color="auto"/>
            <w:left w:val="none" w:sz="0" w:space="0" w:color="auto"/>
            <w:bottom w:val="none" w:sz="0" w:space="0" w:color="auto"/>
            <w:right w:val="none" w:sz="0" w:space="0" w:color="auto"/>
          </w:divBdr>
        </w:div>
        <w:div w:id="1061178071">
          <w:marLeft w:val="0"/>
          <w:marRight w:val="0"/>
          <w:marTop w:val="0"/>
          <w:marBottom w:val="0"/>
          <w:divBdr>
            <w:top w:val="none" w:sz="0" w:space="0" w:color="auto"/>
            <w:left w:val="none" w:sz="0" w:space="0" w:color="auto"/>
            <w:bottom w:val="none" w:sz="0" w:space="0" w:color="auto"/>
            <w:right w:val="none" w:sz="0" w:space="0" w:color="auto"/>
          </w:divBdr>
        </w:div>
        <w:div w:id="731923577">
          <w:marLeft w:val="0"/>
          <w:marRight w:val="0"/>
          <w:marTop w:val="0"/>
          <w:marBottom w:val="0"/>
          <w:divBdr>
            <w:top w:val="none" w:sz="0" w:space="0" w:color="auto"/>
            <w:left w:val="none" w:sz="0" w:space="0" w:color="auto"/>
            <w:bottom w:val="none" w:sz="0" w:space="0" w:color="auto"/>
            <w:right w:val="none" w:sz="0" w:space="0" w:color="auto"/>
          </w:divBdr>
        </w:div>
        <w:div w:id="2094206159">
          <w:marLeft w:val="0"/>
          <w:marRight w:val="0"/>
          <w:marTop w:val="0"/>
          <w:marBottom w:val="0"/>
          <w:divBdr>
            <w:top w:val="none" w:sz="0" w:space="0" w:color="auto"/>
            <w:left w:val="none" w:sz="0" w:space="0" w:color="auto"/>
            <w:bottom w:val="none" w:sz="0" w:space="0" w:color="auto"/>
            <w:right w:val="none" w:sz="0" w:space="0" w:color="auto"/>
          </w:divBdr>
        </w:div>
        <w:div w:id="2102486696">
          <w:marLeft w:val="0"/>
          <w:marRight w:val="0"/>
          <w:marTop w:val="0"/>
          <w:marBottom w:val="0"/>
          <w:divBdr>
            <w:top w:val="none" w:sz="0" w:space="0" w:color="auto"/>
            <w:left w:val="none" w:sz="0" w:space="0" w:color="auto"/>
            <w:bottom w:val="none" w:sz="0" w:space="0" w:color="auto"/>
            <w:right w:val="none" w:sz="0" w:space="0" w:color="auto"/>
          </w:divBdr>
        </w:div>
        <w:div w:id="1491559747">
          <w:marLeft w:val="0"/>
          <w:marRight w:val="0"/>
          <w:marTop w:val="0"/>
          <w:marBottom w:val="0"/>
          <w:divBdr>
            <w:top w:val="none" w:sz="0" w:space="0" w:color="auto"/>
            <w:left w:val="none" w:sz="0" w:space="0" w:color="auto"/>
            <w:bottom w:val="none" w:sz="0" w:space="0" w:color="auto"/>
            <w:right w:val="none" w:sz="0" w:space="0" w:color="auto"/>
          </w:divBdr>
        </w:div>
        <w:div w:id="1508250854">
          <w:marLeft w:val="0"/>
          <w:marRight w:val="0"/>
          <w:marTop w:val="0"/>
          <w:marBottom w:val="0"/>
          <w:divBdr>
            <w:top w:val="none" w:sz="0" w:space="0" w:color="auto"/>
            <w:left w:val="none" w:sz="0" w:space="0" w:color="auto"/>
            <w:bottom w:val="none" w:sz="0" w:space="0" w:color="auto"/>
            <w:right w:val="none" w:sz="0" w:space="0" w:color="auto"/>
          </w:divBdr>
        </w:div>
        <w:div w:id="1054816202">
          <w:marLeft w:val="0"/>
          <w:marRight w:val="0"/>
          <w:marTop w:val="0"/>
          <w:marBottom w:val="0"/>
          <w:divBdr>
            <w:top w:val="none" w:sz="0" w:space="0" w:color="auto"/>
            <w:left w:val="none" w:sz="0" w:space="0" w:color="auto"/>
            <w:bottom w:val="none" w:sz="0" w:space="0" w:color="auto"/>
            <w:right w:val="none" w:sz="0" w:space="0" w:color="auto"/>
          </w:divBdr>
        </w:div>
        <w:div w:id="1722558156">
          <w:marLeft w:val="0"/>
          <w:marRight w:val="0"/>
          <w:marTop w:val="0"/>
          <w:marBottom w:val="0"/>
          <w:divBdr>
            <w:top w:val="none" w:sz="0" w:space="0" w:color="auto"/>
            <w:left w:val="none" w:sz="0" w:space="0" w:color="auto"/>
            <w:bottom w:val="none" w:sz="0" w:space="0" w:color="auto"/>
            <w:right w:val="none" w:sz="0" w:space="0" w:color="auto"/>
          </w:divBdr>
        </w:div>
        <w:div w:id="1865513580">
          <w:marLeft w:val="0"/>
          <w:marRight w:val="0"/>
          <w:marTop w:val="0"/>
          <w:marBottom w:val="0"/>
          <w:divBdr>
            <w:top w:val="none" w:sz="0" w:space="0" w:color="auto"/>
            <w:left w:val="none" w:sz="0" w:space="0" w:color="auto"/>
            <w:bottom w:val="none" w:sz="0" w:space="0" w:color="auto"/>
            <w:right w:val="none" w:sz="0" w:space="0" w:color="auto"/>
          </w:divBdr>
        </w:div>
        <w:div w:id="923295640">
          <w:marLeft w:val="0"/>
          <w:marRight w:val="0"/>
          <w:marTop w:val="0"/>
          <w:marBottom w:val="0"/>
          <w:divBdr>
            <w:top w:val="none" w:sz="0" w:space="0" w:color="auto"/>
            <w:left w:val="none" w:sz="0" w:space="0" w:color="auto"/>
            <w:bottom w:val="none" w:sz="0" w:space="0" w:color="auto"/>
            <w:right w:val="none" w:sz="0" w:space="0" w:color="auto"/>
          </w:divBdr>
        </w:div>
        <w:div w:id="1830749223">
          <w:marLeft w:val="0"/>
          <w:marRight w:val="0"/>
          <w:marTop w:val="0"/>
          <w:marBottom w:val="0"/>
          <w:divBdr>
            <w:top w:val="none" w:sz="0" w:space="0" w:color="auto"/>
            <w:left w:val="none" w:sz="0" w:space="0" w:color="auto"/>
            <w:bottom w:val="none" w:sz="0" w:space="0" w:color="auto"/>
            <w:right w:val="none" w:sz="0" w:space="0" w:color="auto"/>
          </w:divBdr>
        </w:div>
        <w:div w:id="1126700736">
          <w:marLeft w:val="0"/>
          <w:marRight w:val="0"/>
          <w:marTop w:val="0"/>
          <w:marBottom w:val="0"/>
          <w:divBdr>
            <w:top w:val="none" w:sz="0" w:space="0" w:color="auto"/>
            <w:left w:val="none" w:sz="0" w:space="0" w:color="auto"/>
            <w:bottom w:val="none" w:sz="0" w:space="0" w:color="auto"/>
            <w:right w:val="none" w:sz="0" w:space="0" w:color="auto"/>
          </w:divBdr>
        </w:div>
        <w:div w:id="1290824519">
          <w:marLeft w:val="0"/>
          <w:marRight w:val="0"/>
          <w:marTop w:val="0"/>
          <w:marBottom w:val="0"/>
          <w:divBdr>
            <w:top w:val="none" w:sz="0" w:space="0" w:color="auto"/>
            <w:left w:val="none" w:sz="0" w:space="0" w:color="auto"/>
            <w:bottom w:val="none" w:sz="0" w:space="0" w:color="auto"/>
            <w:right w:val="none" w:sz="0" w:space="0" w:color="auto"/>
          </w:divBdr>
        </w:div>
        <w:div w:id="399795578">
          <w:marLeft w:val="0"/>
          <w:marRight w:val="0"/>
          <w:marTop w:val="0"/>
          <w:marBottom w:val="0"/>
          <w:divBdr>
            <w:top w:val="none" w:sz="0" w:space="0" w:color="auto"/>
            <w:left w:val="none" w:sz="0" w:space="0" w:color="auto"/>
            <w:bottom w:val="none" w:sz="0" w:space="0" w:color="auto"/>
            <w:right w:val="none" w:sz="0" w:space="0" w:color="auto"/>
          </w:divBdr>
        </w:div>
        <w:div w:id="655691217">
          <w:marLeft w:val="0"/>
          <w:marRight w:val="0"/>
          <w:marTop w:val="0"/>
          <w:marBottom w:val="0"/>
          <w:divBdr>
            <w:top w:val="none" w:sz="0" w:space="0" w:color="auto"/>
            <w:left w:val="none" w:sz="0" w:space="0" w:color="auto"/>
            <w:bottom w:val="none" w:sz="0" w:space="0" w:color="auto"/>
            <w:right w:val="none" w:sz="0" w:space="0" w:color="auto"/>
          </w:divBdr>
        </w:div>
        <w:div w:id="273178626">
          <w:marLeft w:val="0"/>
          <w:marRight w:val="0"/>
          <w:marTop w:val="0"/>
          <w:marBottom w:val="0"/>
          <w:divBdr>
            <w:top w:val="none" w:sz="0" w:space="0" w:color="auto"/>
            <w:left w:val="none" w:sz="0" w:space="0" w:color="auto"/>
            <w:bottom w:val="none" w:sz="0" w:space="0" w:color="auto"/>
            <w:right w:val="none" w:sz="0" w:space="0" w:color="auto"/>
          </w:divBdr>
        </w:div>
        <w:div w:id="1519655163">
          <w:marLeft w:val="0"/>
          <w:marRight w:val="0"/>
          <w:marTop w:val="0"/>
          <w:marBottom w:val="0"/>
          <w:divBdr>
            <w:top w:val="none" w:sz="0" w:space="0" w:color="auto"/>
            <w:left w:val="none" w:sz="0" w:space="0" w:color="auto"/>
            <w:bottom w:val="none" w:sz="0" w:space="0" w:color="auto"/>
            <w:right w:val="none" w:sz="0" w:space="0" w:color="auto"/>
          </w:divBdr>
        </w:div>
        <w:div w:id="1506702518">
          <w:marLeft w:val="0"/>
          <w:marRight w:val="0"/>
          <w:marTop w:val="0"/>
          <w:marBottom w:val="0"/>
          <w:divBdr>
            <w:top w:val="none" w:sz="0" w:space="0" w:color="auto"/>
            <w:left w:val="none" w:sz="0" w:space="0" w:color="auto"/>
            <w:bottom w:val="none" w:sz="0" w:space="0" w:color="auto"/>
            <w:right w:val="none" w:sz="0" w:space="0" w:color="auto"/>
          </w:divBdr>
        </w:div>
        <w:div w:id="537936152">
          <w:marLeft w:val="0"/>
          <w:marRight w:val="0"/>
          <w:marTop w:val="0"/>
          <w:marBottom w:val="0"/>
          <w:divBdr>
            <w:top w:val="none" w:sz="0" w:space="0" w:color="auto"/>
            <w:left w:val="none" w:sz="0" w:space="0" w:color="auto"/>
            <w:bottom w:val="none" w:sz="0" w:space="0" w:color="auto"/>
            <w:right w:val="none" w:sz="0" w:space="0" w:color="auto"/>
          </w:divBdr>
        </w:div>
        <w:div w:id="1071928916">
          <w:marLeft w:val="0"/>
          <w:marRight w:val="0"/>
          <w:marTop w:val="0"/>
          <w:marBottom w:val="0"/>
          <w:divBdr>
            <w:top w:val="none" w:sz="0" w:space="0" w:color="auto"/>
            <w:left w:val="none" w:sz="0" w:space="0" w:color="auto"/>
            <w:bottom w:val="none" w:sz="0" w:space="0" w:color="auto"/>
            <w:right w:val="none" w:sz="0" w:space="0" w:color="auto"/>
          </w:divBdr>
        </w:div>
        <w:div w:id="2012558479">
          <w:marLeft w:val="0"/>
          <w:marRight w:val="0"/>
          <w:marTop w:val="0"/>
          <w:marBottom w:val="0"/>
          <w:divBdr>
            <w:top w:val="none" w:sz="0" w:space="0" w:color="auto"/>
            <w:left w:val="none" w:sz="0" w:space="0" w:color="auto"/>
            <w:bottom w:val="none" w:sz="0" w:space="0" w:color="auto"/>
            <w:right w:val="none" w:sz="0" w:space="0" w:color="auto"/>
          </w:divBdr>
        </w:div>
        <w:div w:id="1682319001">
          <w:marLeft w:val="0"/>
          <w:marRight w:val="0"/>
          <w:marTop w:val="0"/>
          <w:marBottom w:val="0"/>
          <w:divBdr>
            <w:top w:val="none" w:sz="0" w:space="0" w:color="auto"/>
            <w:left w:val="none" w:sz="0" w:space="0" w:color="auto"/>
            <w:bottom w:val="none" w:sz="0" w:space="0" w:color="auto"/>
            <w:right w:val="none" w:sz="0" w:space="0" w:color="auto"/>
          </w:divBdr>
        </w:div>
        <w:div w:id="1370837515">
          <w:marLeft w:val="0"/>
          <w:marRight w:val="0"/>
          <w:marTop w:val="0"/>
          <w:marBottom w:val="0"/>
          <w:divBdr>
            <w:top w:val="none" w:sz="0" w:space="0" w:color="auto"/>
            <w:left w:val="none" w:sz="0" w:space="0" w:color="auto"/>
            <w:bottom w:val="none" w:sz="0" w:space="0" w:color="auto"/>
            <w:right w:val="none" w:sz="0" w:space="0" w:color="auto"/>
          </w:divBdr>
        </w:div>
        <w:div w:id="148374535">
          <w:marLeft w:val="0"/>
          <w:marRight w:val="0"/>
          <w:marTop w:val="0"/>
          <w:marBottom w:val="0"/>
          <w:divBdr>
            <w:top w:val="none" w:sz="0" w:space="0" w:color="auto"/>
            <w:left w:val="none" w:sz="0" w:space="0" w:color="auto"/>
            <w:bottom w:val="none" w:sz="0" w:space="0" w:color="auto"/>
            <w:right w:val="none" w:sz="0" w:space="0" w:color="auto"/>
          </w:divBdr>
        </w:div>
        <w:div w:id="476915338">
          <w:marLeft w:val="0"/>
          <w:marRight w:val="0"/>
          <w:marTop w:val="0"/>
          <w:marBottom w:val="0"/>
          <w:divBdr>
            <w:top w:val="none" w:sz="0" w:space="0" w:color="auto"/>
            <w:left w:val="none" w:sz="0" w:space="0" w:color="auto"/>
            <w:bottom w:val="none" w:sz="0" w:space="0" w:color="auto"/>
            <w:right w:val="none" w:sz="0" w:space="0" w:color="auto"/>
          </w:divBdr>
        </w:div>
        <w:div w:id="247929887">
          <w:marLeft w:val="0"/>
          <w:marRight w:val="0"/>
          <w:marTop w:val="0"/>
          <w:marBottom w:val="0"/>
          <w:divBdr>
            <w:top w:val="none" w:sz="0" w:space="0" w:color="auto"/>
            <w:left w:val="none" w:sz="0" w:space="0" w:color="auto"/>
            <w:bottom w:val="none" w:sz="0" w:space="0" w:color="auto"/>
            <w:right w:val="none" w:sz="0" w:space="0" w:color="auto"/>
          </w:divBdr>
        </w:div>
        <w:div w:id="1714191248">
          <w:marLeft w:val="0"/>
          <w:marRight w:val="0"/>
          <w:marTop w:val="0"/>
          <w:marBottom w:val="0"/>
          <w:divBdr>
            <w:top w:val="none" w:sz="0" w:space="0" w:color="auto"/>
            <w:left w:val="none" w:sz="0" w:space="0" w:color="auto"/>
            <w:bottom w:val="none" w:sz="0" w:space="0" w:color="auto"/>
            <w:right w:val="none" w:sz="0" w:space="0" w:color="auto"/>
          </w:divBdr>
        </w:div>
        <w:div w:id="1579441207">
          <w:marLeft w:val="0"/>
          <w:marRight w:val="0"/>
          <w:marTop w:val="0"/>
          <w:marBottom w:val="0"/>
          <w:divBdr>
            <w:top w:val="none" w:sz="0" w:space="0" w:color="auto"/>
            <w:left w:val="none" w:sz="0" w:space="0" w:color="auto"/>
            <w:bottom w:val="none" w:sz="0" w:space="0" w:color="auto"/>
            <w:right w:val="none" w:sz="0" w:space="0" w:color="auto"/>
          </w:divBdr>
        </w:div>
        <w:div w:id="1197699273">
          <w:marLeft w:val="0"/>
          <w:marRight w:val="0"/>
          <w:marTop w:val="0"/>
          <w:marBottom w:val="0"/>
          <w:divBdr>
            <w:top w:val="none" w:sz="0" w:space="0" w:color="auto"/>
            <w:left w:val="none" w:sz="0" w:space="0" w:color="auto"/>
            <w:bottom w:val="none" w:sz="0" w:space="0" w:color="auto"/>
            <w:right w:val="none" w:sz="0" w:space="0" w:color="auto"/>
          </w:divBdr>
        </w:div>
        <w:div w:id="1836459429">
          <w:marLeft w:val="0"/>
          <w:marRight w:val="0"/>
          <w:marTop w:val="0"/>
          <w:marBottom w:val="0"/>
          <w:divBdr>
            <w:top w:val="none" w:sz="0" w:space="0" w:color="auto"/>
            <w:left w:val="none" w:sz="0" w:space="0" w:color="auto"/>
            <w:bottom w:val="none" w:sz="0" w:space="0" w:color="auto"/>
            <w:right w:val="none" w:sz="0" w:space="0" w:color="auto"/>
          </w:divBdr>
        </w:div>
        <w:div w:id="1059594686">
          <w:marLeft w:val="0"/>
          <w:marRight w:val="0"/>
          <w:marTop w:val="0"/>
          <w:marBottom w:val="0"/>
          <w:divBdr>
            <w:top w:val="none" w:sz="0" w:space="0" w:color="auto"/>
            <w:left w:val="none" w:sz="0" w:space="0" w:color="auto"/>
            <w:bottom w:val="none" w:sz="0" w:space="0" w:color="auto"/>
            <w:right w:val="none" w:sz="0" w:space="0" w:color="auto"/>
          </w:divBdr>
        </w:div>
        <w:div w:id="2068843791">
          <w:marLeft w:val="0"/>
          <w:marRight w:val="0"/>
          <w:marTop w:val="0"/>
          <w:marBottom w:val="0"/>
          <w:divBdr>
            <w:top w:val="none" w:sz="0" w:space="0" w:color="auto"/>
            <w:left w:val="none" w:sz="0" w:space="0" w:color="auto"/>
            <w:bottom w:val="none" w:sz="0" w:space="0" w:color="auto"/>
            <w:right w:val="none" w:sz="0" w:space="0" w:color="auto"/>
          </w:divBdr>
        </w:div>
        <w:div w:id="157160396">
          <w:marLeft w:val="0"/>
          <w:marRight w:val="0"/>
          <w:marTop w:val="0"/>
          <w:marBottom w:val="0"/>
          <w:divBdr>
            <w:top w:val="none" w:sz="0" w:space="0" w:color="auto"/>
            <w:left w:val="none" w:sz="0" w:space="0" w:color="auto"/>
            <w:bottom w:val="none" w:sz="0" w:space="0" w:color="auto"/>
            <w:right w:val="none" w:sz="0" w:space="0" w:color="auto"/>
          </w:divBdr>
        </w:div>
        <w:div w:id="346641153">
          <w:marLeft w:val="0"/>
          <w:marRight w:val="0"/>
          <w:marTop w:val="0"/>
          <w:marBottom w:val="0"/>
          <w:divBdr>
            <w:top w:val="none" w:sz="0" w:space="0" w:color="auto"/>
            <w:left w:val="none" w:sz="0" w:space="0" w:color="auto"/>
            <w:bottom w:val="none" w:sz="0" w:space="0" w:color="auto"/>
            <w:right w:val="none" w:sz="0" w:space="0" w:color="auto"/>
          </w:divBdr>
        </w:div>
        <w:div w:id="2054575525">
          <w:marLeft w:val="0"/>
          <w:marRight w:val="0"/>
          <w:marTop w:val="0"/>
          <w:marBottom w:val="0"/>
          <w:divBdr>
            <w:top w:val="none" w:sz="0" w:space="0" w:color="auto"/>
            <w:left w:val="none" w:sz="0" w:space="0" w:color="auto"/>
            <w:bottom w:val="none" w:sz="0" w:space="0" w:color="auto"/>
            <w:right w:val="none" w:sz="0" w:space="0" w:color="auto"/>
          </w:divBdr>
        </w:div>
        <w:div w:id="852645174">
          <w:marLeft w:val="0"/>
          <w:marRight w:val="0"/>
          <w:marTop w:val="0"/>
          <w:marBottom w:val="0"/>
          <w:divBdr>
            <w:top w:val="none" w:sz="0" w:space="0" w:color="auto"/>
            <w:left w:val="none" w:sz="0" w:space="0" w:color="auto"/>
            <w:bottom w:val="none" w:sz="0" w:space="0" w:color="auto"/>
            <w:right w:val="none" w:sz="0" w:space="0" w:color="auto"/>
          </w:divBdr>
        </w:div>
        <w:div w:id="681980618">
          <w:marLeft w:val="0"/>
          <w:marRight w:val="0"/>
          <w:marTop w:val="0"/>
          <w:marBottom w:val="0"/>
          <w:divBdr>
            <w:top w:val="none" w:sz="0" w:space="0" w:color="auto"/>
            <w:left w:val="none" w:sz="0" w:space="0" w:color="auto"/>
            <w:bottom w:val="none" w:sz="0" w:space="0" w:color="auto"/>
            <w:right w:val="none" w:sz="0" w:space="0" w:color="auto"/>
          </w:divBdr>
        </w:div>
        <w:div w:id="1941452792">
          <w:marLeft w:val="0"/>
          <w:marRight w:val="0"/>
          <w:marTop w:val="0"/>
          <w:marBottom w:val="0"/>
          <w:divBdr>
            <w:top w:val="none" w:sz="0" w:space="0" w:color="auto"/>
            <w:left w:val="none" w:sz="0" w:space="0" w:color="auto"/>
            <w:bottom w:val="none" w:sz="0" w:space="0" w:color="auto"/>
            <w:right w:val="none" w:sz="0" w:space="0" w:color="auto"/>
          </w:divBdr>
        </w:div>
        <w:div w:id="1242133053">
          <w:marLeft w:val="0"/>
          <w:marRight w:val="0"/>
          <w:marTop w:val="0"/>
          <w:marBottom w:val="0"/>
          <w:divBdr>
            <w:top w:val="none" w:sz="0" w:space="0" w:color="auto"/>
            <w:left w:val="none" w:sz="0" w:space="0" w:color="auto"/>
            <w:bottom w:val="none" w:sz="0" w:space="0" w:color="auto"/>
            <w:right w:val="none" w:sz="0" w:space="0" w:color="auto"/>
          </w:divBdr>
        </w:div>
        <w:div w:id="1101102338">
          <w:marLeft w:val="0"/>
          <w:marRight w:val="0"/>
          <w:marTop w:val="0"/>
          <w:marBottom w:val="0"/>
          <w:divBdr>
            <w:top w:val="none" w:sz="0" w:space="0" w:color="auto"/>
            <w:left w:val="none" w:sz="0" w:space="0" w:color="auto"/>
            <w:bottom w:val="none" w:sz="0" w:space="0" w:color="auto"/>
            <w:right w:val="none" w:sz="0" w:space="0" w:color="auto"/>
          </w:divBdr>
        </w:div>
        <w:div w:id="1371689278">
          <w:marLeft w:val="0"/>
          <w:marRight w:val="0"/>
          <w:marTop w:val="0"/>
          <w:marBottom w:val="0"/>
          <w:divBdr>
            <w:top w:val="none" w:sz="0" w:space="0" w:color="auto"/>
            <w:left w:val="none" w:sz="0" w:space="0" w:color="auto"/>
            <w:bottom w:val="none" w:sz="0" w:space="0" w:color="auto"/>
            <w:right w:val="none" w:sz="0" w:space="0" w:color="auto"/>
          </w:divBdr>
        </w:div>
        <w:div w:id="1579249539">
          <w:marLeft w:val="0"/>
          <w:marRight w:val="0"/>
          <w:marTop w:val="0"/>
          <w:marBottom w:val="0"/>
          <w:divBdr>
            <w:top w:val="none" w:sz="0" w:space="0" w:color="auto"/>
            <w:left w:val="none" w:sz="0" w:space="0" w:color="auto"/>
            <w:bottom w:val="none" w:sz="0" w:space="0" w:color="auto"/>
            <w:right w:val="none" w:sz="0" w:space="0" w:color="auto"/>
          </w:divBdr>
        </w:div>
        <w:div w:id="598951116">
          <w:marLeft w:val="0"/>
          <w:marRight w:val="0"/>
          <w:marTop w:val="0"/>
          <w:marBottom w:val="0"/>
          <w:divBdr>
            <w:top w:val="none" w:sz="0" w:space="0" w:color="auto"/>
            <w:left w:val="none" w:sz="0" w:space="0" w:color="auto"/>
            <w:bottom w:val="none" w:sz="0" w:space="0" w:color="auto"/>
            <w:right w:val="none" w:sz="0" w:space="0" w:color="auto"/>
          </w:divBdr>
        </w:div>
        <w:div w:id="1678192990">
          <w:marLeft w:val="0"/>
          <w:marRight w:val="0"/>
          <w:marTop w:val="0"/>
          <w:marBottom w:val="0"/>
          <w:divBdr>
            <w:top w:val="none" w:sz="0" w:space="0" w:color="auto"/>
            <w:left w:val="none" w:sz="0" w:space="0" w:color="auto"/>
            <w:bottom w:val="none" w:sz="0" w:space="0" w:color="auto"/>
            <w:right w:val="none" w:sz="0" w:space="0" w:color="auto"/>
          </w:divBdr>
        </w:div>
        <w:div w:id="2077315683">
          <w:marLeft w:val="0"/>
          <w:marRight w:val="0"/>
          <w:marTop w:val="0"/>
          <w:marBottom w:val="0"/>
          <w:divBdr>
            <w:top w:val="none" w:sz="0" w:space="0" w:color="auto"/>
            <w:left w:val="none" w:sz="0" w:space="0" w:color="auto"/>
            <w:bottom w:val="none" w:sz="0" w:space="0" w:color="auto"/>
            <w:right w:val="none" w:sz="0" w:space="0" w:color="auto"/>
          </w:divBdr>
        </w:div>
        <w:div w:id="1245605745">
          <w:marLeft w:val="0"/>
          <w:marRight w:val="0"/>
          <w:marTop w:val="0"/>
          <w:marBottom w:val="0"/>
          <w:divBdr>
            <w:top w:val="none" w:sz="0" w:space="0" w:color="auto"/>
            <w:left w:val="none" w:sz="0" w:space="0" w:color="auto"/>
            <w:bottom w:val="none" w:sz="0" w:space="0" w:color="auto"/>
            <w:right w:val="none" w:sz="0" w:space="0" w:color="auto"/>
          </w:divBdr>
        </w:div>
        <w:div w:id="1490824776">
          <w:marLeft w:val="0"/>
          <w:marRight w:val="0"/>
          <w:marTop w:val="0"/>
          <w:marBottom w:val="0"/>
          <w:divBdr>
            <w:top w:val="none" w:sz="0" w:space="0" w:color="auto"/>
            <w:left w:val="none" w:sz="0" w:space="0" w:color="auto"/>
            <w:bottom w:val="none" w:sz="0" w:space="0" w:color="auto"/>
            <w:right w:val="none" w:sz="0" w:space="0" w:color="auto"/>
          </w:divBdr>
        </w:div>
        <w:div w:id="588664187">
          <w:marLeft w:val="0"/>
          <w:marRight w:val="0"/>
          <w:marTop w:val="0"/>
          <w:marBottom w:val="0"/>
          <w:divBdr>
            <w:top w:val="none" w:sz="0" w:space="0" w:color="auto"/>
            <w:left w:val="none" w:sz="0" w:space="0" w:color="auto"/>
            <w:bottom w:val="none" w:sz="0" w:space="0" w:color="auto"/>
            <w:right w:val="none" w:sz="0" w:space="0" w:color="auto"/>
          </w:divBdr>
        </w:div>
        <w:div w:id="59443706">
          <w:marLeft w:val="0"/>
          <w:marRight w:val="0"/>
          <w:marTop w:val="0"/>
          <w:marBottom w:val="0"/>
          <w:divBdr>
            <w:top w:val="none" w:sz="0" w:space="0" w:color="auto"/>
            <w:left w:val="none" w:sz="0" w:space="0" w:color="auto"/>
            <w:bottom w:val="none" w:sz="0" w:space="0" w:color="auto"/>
            <w:right w:val="none" w:sz="0" w:space="0" w:color="auto"/>
          </w:divBdr>
        </w:div>
        <w:div w:id="1330330724">
          <w:marLeft w:val="0"/>
          <w:marRight w:val="0"/>
          <w:marTop w:val="0"/>
          <w:marBottom w:val="0"/>
          <w:divBdr>
            <w:top w:val="none" w:sz="0" w:space="0" w:color="auto"/>
            <w:left w:val="none" w:sz="0" w:space="0" w:color="auto"/>
            <w:bottom w:val="none" w:sz="0" w:space="0" w:color="auto"/>
            <w:right w:val="none" w:sz="0" w:space="0" w:color="auto"/>
          </w:divBdr>
        </w:div>
        <w:div w:id="1802382670">
          <w:marLeft w:val="0"/>
          <w:marRight w:val="0"/>
          <w:marTop w:val="0"/>
          <w:marBottom w:val="0"/>
          <w:divBdr>
            <w:top w:val="none" w:sz="0" w:space="0" w:color="auto"/>
            <w:left w:val="none" w:sz="0" w:space="0" w:color="auto"/>
            <w:bottom w:val="none" w:sz="0" w:space="0" w:color="auto"/>
            <w:right w:val="none" w:sz="0" w:space="0" w:color="auto"/>
          </w:divBdr>
        </w:div>
        <w:div w:id="593629878">
          <w:marLeft w:val="0"/>
          <w:marRight w:val="0"/>
          <w:marTop w:val="0"/>
          <w:marBottom w:val="0"/>
          <w:divBdr>
            <w:top w:val="none" w:sz="0" w:space="0" w:color="auto"/>
            <w:left w:val="none" w:sz="0" w:space="0" w:color="auto"/>
            <w:bottom w:val="none" w:sz="0" w:space="0" w:color="auto"/>
            <w:right w:val="none" w:sz="0" w:space="0" w:color="auto"/>
          </w:divBdr>
        </w:div>
        <w:div w:id="1267808929">
          <w:marLeft w:val="0"/>
          <w:marRight w:val="0"/>
          <w:marTop w:val="0"/>
          <w:marBottom w:val="0"/>
          <w:divBdr>
            <w:top w:val="none" w:sz="0" w:space="0" w:color="auto"/>
            <w:left w:val="none" w:sz="0" w:space="0" w:color="auto"/>
            <w:bottom w:val="none" w:sz="0" w:space="0" w:color="auto"/>
            <w:right w:val="none" w:sz="0" w:space="0" w:color="auto"/>
          </w:divBdr>
        </w:div>
        <w:div w:id="1114056508">
          <w:marLeft w:val="0"/>
          <w:marRight w:val="0"/>
          <w:marTop w:val="0"/>
          <w:marBottom w:val="0"/>
          <w:divBdr>
            <w:top w:val="none" w:sz="0" w:space="0" w:color="auto"/>
            <w:left w:val="none" w:sz="0" w:space="0" w:color="auto"/>
            <w:bottom w:val="none" w:sz="0" w:space="0" w:color="auto"/>
            <w:right w:val="none" w:sz="0" w:space="0" w:color="auto"/>
          </w:divBdr>
        </w:div>
        <w:div w:id="1209951720">
          <w:marLeft w:val="0"/>
          <w:marRight w:val="0"/>
          <w:marTop w:val="0"/>
          <w:marBottom w:val="0"/>
          <w:divBdr>
            <w:top w:val="none" w:sz="0" w:space="0" w:color="auto"/>
            <w:left w:val="none" w:sz="0" w:space="0" w:color="auto"/>
            <w:bottom w:val="none" w:sz="0" w:space="0" w:color="auto"/>
            <w:right w:val="none" w:sz="0" w:space="0" w:color="auto"/>
          </w:divBdr>
        </w:div>
        <w:div w:id="584339918">
          <w:marLeft w:val="0"/>
          <w:marRight w:val="0"/>
          <w:marTop w:val="0"/>
          <w:marBottom w:val="0"/>
          <w:divBdr>
            <w:top w:val="none" w:sz="0" w:space="0" w:color="auto"/>
            <w:left w:val="none" w:sz="0" w:space="0" w:color="auto"/>
            <w:bottom w:val="none" w:sz="0" w:space="0" w:color="auto"/>
            <w:right w:val="none" w:sz="0" w:space="0" w:color="auto"/>
          </w:divBdr>
        </w:div>
        <w:div w:id="1537548835">
          <w:marLeft w:val="0"/>
          <w:marRight w:val="0"/>
          <w:marTop w:val="0"/>
          <w:marBottom w:val="0"/>
          <w:divBdr>
            <w:top w:val="none" w:sz="0" w:space="0" w:color="auto"/>
            <w:left w:val="none" w:sz="0" w:space="0" w:color="auto"/>
            <w:bottom w:val="none" w:sz="0" w:space="0" w:color="auto"/>
            <w:right w:val="none" w:sz="0" w:space="0" w:color="auto"/>
          </w:divBdr>
        </w:div>
        <w:div w:id="695689828">
          <w:marLeft w:val="0"/>
          <w:marRight w:val="0"/>
          <w:marTop w:val="0"/>
          <w:marBottom w:val="0"/>
          <w:divBdr>
            <w:top w:val="none" w:sz="0" w:space="0" w:color="auto"/>
            <w:left w:val="none" w:sz="0" w:space="0" w:color="auto"/>
            <w:bottom w:val="none" w:sz="0" w:space="0" w:color="auto"/>
            <w:right w:val="none" w:sz="0" w:space="0" w:color="auto"/>
          </w:divBdr>
        </w:div>
        <w:div w:id="1293513174">
          <w:marLeft w:val="0"/>
          <w:marRight w:val="0"/>
          <w:marTop w:val="0"/>
          <w:marBottom w:val="0"/>
          <w:divBdr>
            <w:top w:val="none" w:sz="0" w:space="0" w:color="auto"/>
            <w:left w:val="none" w:sz="0" w:space="0" w:color="auto"/>
            <w:bottom w:val="none" w:sz="0" w:space="0" w:color="auto"/>
            <w:right w:val="none" w:sz="0" w:space="0" w:color="auto"/>
          </w:divBdr>
        </w:div>
        <w:div w:id="1335569449">
          <w:marLeft w:val="0"/>
          <w:marRight w:val="0"/>
          <w:marTop w:val="0"/>
          <w:marBottom w:val="0"/>
          <w:divBdr>
            <w:top w:val="none" w:sz="0" w:space="0" w:color="auto"/>
            <w:left w:val="none" w:sz="0" w:space="0" w:color="auto"/>
            <w:bottom w:val="none" w:sz="0" w:space="0" w:color="auto"/>
            <w:right w:val="none" w:sz="0" w:space="0" w:color="auto"/>
          </w:divBdr>
        </w:div>
        <w:div w:id="873536836">
          <w:marLeft w:val="0"/>
          <w:marRight w:val="0"/>
          <w:marTop w:val="0"/>
          <w:marBottom w:val="0"/>
          <w:divBdr>
            <w:top w:val="none" w:sz="0" w:space="0" w:color="auto"/>
            <w:left w:val="none" w:sz="0" w:space="0" w:color="auto"/>
            <w:bottom w:val="none" w:sz="0" w:space="0" w:color="auto"/>
            <w:right w:val="none" w:sz="0" w:space="0" w:color="auto"/>
          </w:divBdr>
        </w:div>
        <w:div w:id="1427575527">
          <w:marLeft w:val="0"/>
          <w:marRight w:val="0"/>
          <w:marTop w:val="0"/>
          <w:marBottom w:val="0"/>
          <w:divBdr>
            <w:top w:val="none" w:sz="0" w:space="0" w:color="auto"/>
            <w:left w:val="none" w:sz="0" w:space="0" w:color="auto"/>
            <w:bottom w:val="none" w:sz="0" w:space="0" w:color="auto"/>
            <w:right w:val="none" w:sz="0" w:space="0" w:color="auto"/>
          </w:divBdr>
        </w:div>
        <w:div w:id="583149482">
          <w:marLeft w:val="0"/>
          <w:marRight w:val="0"/>
          <w:marTop w:val="0"/>
          <w:marBottom w:val="0"/>
          <w:divBdr>
            <w:top w:val="none" w:sz="0" w:space="0" w:color="auto"/>
            <w:left w:val="none" w:sz="0" w:space="0" w:color="auto"/>
            <w:bottom w:val="none" w:sz="0" w:space="0" w:color="auto"/>
            <w:right w:val="none" w:sz="0" w:space="0" w:color="auto"/>
          </w:divBdr>
        </w:div>
        <w:div w:id="1134447779">
          <w:marLeft w:val="0"/>
          <w:marRight w:val="0"/>
          <w:marTop w:val="0"/>
          <w:marBottom w:val="0"/>
          <w:divBdr>
            <w:top w:val="none" w:sz="0" w:space="0" w:color="auto"/>
            <w:left w:val="none" w:sz="0" w:space="0" w:color="auto"/>
            <w:bottom w:val="none" w:sz="0" w:space="0" w:color="auto"/>
            <w:right w:val="none" w:sz="0" w:space="0" w:color="auto"/>
          </w:divBdr>
        </w:div>
        <w:div w:id="517933679">
          <w:marLeft w:val="0"/>
          <w:marRight w:val="0"/>
          <w:marTop w:val="0"/>
          <w:marBottom w:val="0"/>
          <w:divBdr>
            <w:top w:val="none" w:sz="0" w:space="0" w:color="auto"/>
            <w:left w:val="none" w:sz="0" w:space="0" w:color="auto"/>
            <w:bottom w:val="none" w:sz="0" w:space="0" w:color="auto"/>
            <w:right w:val="none" w:sz="0" w:space="0" w:color="auto"/>
          </w:divBdr>
        </w:div>
        <w:div w:id="1420523514">
          <w:marLeft w:val="0"/>
          <w:marRight w:val="0"/>
          <w:marTop w:val="0"/>
          <w:marBottom w:val="0"/>
          <w:divBdr>
            <w:top w:val="none" w:sz="0" w:space="0" w:color="auto"/>
            <w:left w:val="none" w:sz="0" w:space="0" w:color="auto"/>
            <w:bottom w:val="none" w:sz="0" w:space="0" w:color="auto"/>
            <w:right w:val="none" w:sz="0" w:space="0" w:color="auto"/>
          </w:divBdr>
        </w:div>
        <w:div w:id="1698500745">
          <w:marLeft w:val="0"/>
          <w:marRight w:val="0"/>
          <w:marTop w:val="0"/>
          <w:marBottom w:val="0"/>
          <w:divBdr>
            <w:top w:val="none" w:sz="0" w:space="0" w:color="auto"/>
            <w:left w:val="none" w:sz="0" w:space="0" w:color="auto"/>
            <w:bottom w:val="none" w:sz="0" w:space="0" w:color="auto"/>
            <w:right w:val="none" w:sz="0" w:space="0" w:color="auto"/>
          </w:divBdr>
        </w:div>
        <w:div w:id="1781408746">
          <w:marLeft w:val="0"/>
          <w:marRight w:val="0"/>
          <w:marTop w:val="0"/>
          <w:marBottom w:val="0"/>
          <w:divBdr>
            <w:top w:val="none" w:sz="0" w:space="0" w:color="auto"/>
            <w:left w:val="none" w:sz="0" w:space="0" w:color="auto"/>
            <w:bottom w:val="none" w:sz="0" w:space="0" w:color="auto"/>
            <w:right w:val="none" w:sz="0" w:space="0" w:color="auto"/>
          </w:divBdr>
        </w:div>
        <w:div w:id="1728143001">
          <w:marLeft w:val="0"/>
          <w:marRight w:val="0"/>
          <w:marTop w:val="0"/>
          <w:marBottom w:val="0"/>
          <w:divBdr>
            <w:top w:val="none" w:sz="0" w:space="0" w:color="auto"/>
            <w:left w:val="none" w:sz="0" w:space="0" w:color="auto"/>
            <w:bottom w:val="none" w:sz="0" w:space="0" w:color="auto"/>
            <w:right w:val="none" w:sz="0" w:space="0" w:color="auto"/>
          </w:divBdr>
        </w:div>
        <w:div w:id="766118986">
          <w:marLeft w:val="0"/>
          <w:marRight w:val="0"/>
          <w:marTop w:val="0"/>
          <w:marBottom w:val="0"/>
          <w:divBdr>
            <w:top w:val="none" w:sz="0" w:space="0" w:color="auto"/>
            <w:left w:val="none" w:sz="0" w:space="0" w:color="auto"/>
            <w:bottom w:val="none" w:sz="0" w:space="0" w:color="auto"/>
            <w:right w:val="none" w:sz="0" w:space="0" w:color="auto"/>
          </w:divBdr>
        </w:div>
        <w:div w:id="178008992">
          <w:marLeft w:val="0"/>
          <w:marRight w:val="0"/>
          <w:marTop w:val="0"/>
          <w:marBottom w:val="0"/>
          <w:divBdr>
            <w:top w:val="none" w:sz="0" w:space="0" w:color="auto"/>
            <w:left w:val="none" w:sz="0" w:space="0" w:color="auto"/>
            <w:bottom w:val="none" w:sz="0" w:space="0" w:color="auto"/>
            <w:right w:val="none" w:sz="0" w:space="0" w:color="auto"/>
          </w:divBdr>
        </w:div>
        <w:div w:id="359745602">
          <w:marLeft w:val="0"/>
          <w:marRight w:val="0"/>
          <w:marTop w:val="0"/>
          <w:marBottom w:val="0"/>
          <w:divBdr>
            <w:top w:val="none" w:sz="0" w:space="0" w:color="auto"/>
            <w:left w:val="none" w:sz="0" w:space="0" w:color="auto"/>
            <w:bottom w:val="none" w:sz="0" w:space="0" w:color="auto"/>
            <w:right w:val="none" w:sz="0" w:space="0" w:color="auto"/>
          </w:divBdr>
        </w:div>
        <w:div w:id="681784613">
          <w:marLeft w:val="0"/>
          <w:marRight w:val="0"/>
          <w:marTop w:val="0"/>
          <w:marBottom w:val="0"/>
          <w:divBdr>
            <w:top w:val="none" w:sz="0" w:space="0" w:color="auto"/>
            <w:left w:val="none" w:sz="0" w:space="0" w:color="auto"/>
            <w:bottom w:val="none" w:sz="0" w:space="0" w:color="auto"/>
            <w:right w:val="none" w:sz="0" w:space="0" w:color="auto"/>
          </w:divBdr>
        </w:div>
        <w:div w:id="1555192111">
          <w:marLeft w:val="0"/>
          <w:marRight w:val="0"/>
          <w:marTop w:val="0"/>
          <w:marBottom w:val="0"/>
          <w:divBdr>
            <w:top w:val="none" w:sz="0" w:space="0" w:color="auto"/>
            <w:left w:val="none" w:sz="0" w:space="0" w:color="auto"/>
            <w:bottom w:val="none" w:sz="0" w:space="0" w:color="auto"/>
            <w:right w:val="none" w:sz="0" w:space="0" w:color="auto"/>
          </w:divBdr>
        </w:div>
        <w:div w:id="48961176">
          <w:marLeft w:val="0"/>
          <w:marRight w:val="0"/>
          <w:marTop w:val="0"/>
          <w:marBottom w:val="0"/>
          <w:divBdr>
            <w:top w:val="none" w:sz="0" w:space="0" w:color="auto"/>
            <w:left w:val="none" w:sz="0" w:space="0" w:color="auto"/>
            <w:bottom w:val="none" w:sz="0" w:space="0" w:color="auto"/>
            <w:right w:val="none" w:sz="0" w:space="0" w:color="auto"/>
          </w:divBdr>
        </w:div>
        <w:div w:id="1724211604">
          <w:marLeft w:val="0"/>
          <w:marRight w:val="0"/>
          <w:marTop w:val="0"/>
          <w:marBottom w:val="0"/>
          <w:divBdr>
            <w:top w:val="none" w:sz="0" w:space="0" w:color="auto"/>
            <w:left w:val="none" w:sz="0" w:space="0" w:color="auto"/>
            <w:bottom w:val="none" w:sz="0" w:space="0" w:color="auto"/>
            <w:right w:val="none" w:sz="0" w:space="0" w:color="auto"/>
          </w:divBdr>
        </w:div>
        <w:div w:id="405685324">
          <w:marLeft w:val="0"/>
          <w:marRight w:val="0"/>
          <w:marTop w:val="0"/>
          <w:marBottom w:val="0"/>
          <w:divBdr>
            <w:top w:val="none" w:sz="0" w:space="0" w:color="auto"/>
            <w:left w:val="none" w:sz="0" w:space="0" w:color="auto"/>
            <w:bottom w:val="none" w:sz="0" w:space="0" w:color="auto"/>
            <w:right w:val="none" w:sz="0" w:space="0" w:color="auto"/>
          </w:divBdr>
        </w:div>
        <w:div w:id="943153589">
          <w:marLeft w:val="0"/>
          <w:marRight w:val="0"/>
          <w:marTop w:val="0"/>
          <w:marBottom w:val="0"/>
          <w:divBdr>
            <w:top w:val="none" w:sz="0" w:space="0" w:color="auto"/>
            <w:left w:val="none" w:sz="0" w:space="0" w:color="auto"/>
            <w:bottom w:val="none" w:sz="0" w:space="0" w:color="auto"/>
            <w:right w:val="none" w:sz="0" w:space="0" w:color="auto"/>
          </w:divBdr>
        </w:div>
        <w:div w:id="1886065880">
          <w:marLeft w:val="0"/>
          <w:marRight w:val="0"/>
          <w:marTop w:val="0"/>
          <w:marBottom w:val="0"/>
          <w:divBdr>
            <w:top w:val="none" w:sz="0" w:space="0" w:color="auto"/>
            <w:left w:val="none" w:sz="0" w:space="0" w:color="auto"/>
            <w:bottom w:val="none" w:sz="0" w:space="0" w:color="auto"/>
            <w:right w:val="none" w:sz="0" w:space="0" w:color="auto"/>
          </w:divBdr>
        </w:div>
        <w:div w:id="1063716078">
          <w:marLeft w:val="0"/>
          <w:marRight w:val="0"/>
          <w:marTop w:val="0"/>
          <w:marBottom w:val="0"/>
          <w:divBdr>
            <w:top w:val="none" w:sz="0" w:space="0" w:color="auto"/>
            <w:left w:val="none" w:sz="0" w:space="0" w:color="auto"/>
            <w:bottom w:val="none" w:sz="0" w:space="0" w:color="auto"/>
            <w:right w:val="none" w:sz="0" w:space="0" w:color="auto"/>
          </w:divBdr>
        </w:div>
        <w:div w:id="725221459">
          <w:marLeft w:val="0"/>
          <w:marRight w:val="0"/>
          <w:marTop w:val="0"/>
          <w:marBottom w:val="0"/>
          <w:divBdr>
            <w:top w:val="none" w:sz="0" w:space="0" w:color="auto"/>
            <w:left w:val="none" w:sz="0" w:space="0" w:color="auto"/>
            <w:bottom w:val="none" w:sz="0" w:space="0" w:color="auto"/>
            <w:right w:val="none" w:sz="0" w:space="0" w:color="auto"/>
          </w:divBdr>
        </w:div>
        <w:div w:id="1932426025">
          <w:marLeft w:val="0"/>
          <w:marRight w:val="0"/>
          <w:marTop w:val="0"/>
          <w:marBottom w:val="0"/>
          <w:divBdr>
            <w:top w:val="none" w:sz="0" w:space="0" w:color="auto"/>
            <w:left w:val="none" w:sz="0" w:space="0" w:color="auto"/>
            <w:bottom w:val="none" w:sz="0" w:space="0" w:color="auto"/>
            <w:right w:val="none" w:sz="0" w:space="0" w:color="auto"/>
          </w:divBdr>
        </w:div>
        <w:div w:id="117141081">
          <w:marLeft w:val="0"/>
          <w:marRight w:val="0"/>
          <w:marTop w:val="0"/>
          <w:marBottom w:val="0"/>
          <w:divBdr>
            <w:top w:val="none" w:sz="0" w:space="0" w:color="auto"/>
            <w:left w:val="none" w:sz="0" w:space="0" w:color="auto"/>
            <w:bottom w:val="none" w:sz="0" w:space="0" w:color="auto"/>
            <w:right w:val="none" w:sz="0" w:space="0" w:color="auto"/>
          </w:divBdr>
        </w:div>
        <w:div w:id="2023317936">
          <w:marLeft w:val="0"/>
          <w:marRight w:val="0"/>
          <w:marTop w:val="0"/>
          <w:marBottom w:val="0"/>
          <w:divBdr>
            <w:top w:val="none" w:sz="0" w:space="0" w:color="auto"/>
            <w:left w:val="none" w:sz="0" w:space="0" w:color="auto"/>
            <w:bottom w:val="none" w:sz="0" w:space="0" w:color="auto"/>
            <w:right w:val="none" w:sz="0" w:space="0" w:color="auto"/>
          </w:divBdr>
        </w:div>
        <w:div w:id="1325164666">
          <w:marLeft w:val="0"/>
          <w:marRight w:val="0"/>
          <w:marTop w:val="0"/>
          <w:marBottom w:val="0"/>
          <w:divBdr>
            <w:top w:val="none" w:sz="0" w:space="0" w:color="auto"/>
            <w:left w:val="none" w:sz="0" w:space="0" w:color="auto"/>
            <w:bottom w:val="none" w:sz="0" w:space="0" w:color="auto"/>
            <w:right w:val="none" w:sz="0" w:space="0" w:color="auto"/>
          </w:divBdr>
        </w:div>
        <w:div w:id="949238698">
          <w:marLeft w:val="0"/>
          <w:marRight w:val="0"/>
          <w:marTop w:val="0"/>
          <w:marBottom w:val="0"/>
          <w:divBdr>
            <w:top w:val="none" w:sz="0" w:space="0" w:color="auto"/>
            <w:left w:val="none" w:sz="0" w:space="0" w:color="auto"/>
            <w:bottom w:val="none" w:sz="0" w:space="0" w:color="auto"/>
            <w:right w:val="none" w:sz="0" w:space="0" w:color="auto"/>
          </w:divBdr>
        </w:div>
        <w:div w:id="1931304938">
          <w:marLeft w:val="0"/>
          <w:marRight w:val="0"/>
          <w:marTop w:val="0"/>
          <w:marBottom w:val="0"/>
          <w:divBdr>
            <w:top w:val="none" w:sz="0" w:space="0" w:color="auto"/>
            <w:left w:val="none" w:sz="0" w:space="0" w:color="auto"/>
            <w:bottom w:val="none" w:sz="0" w:space="0" w:color="auto"/>
            <w:right w:val="none" w:sz="0" w:space="0" w:color="auto"/>
          </w:divBdr>
        </w:div>
        <w:div w:id="1006664692">
          <w:marLeft w:val="0"/>
          <w:marRight w:val="0"/>
          <w:marTop w:val="0"/>
          <w:marBottom w:val="0"/>
          <w:divBdr>
            <w:top w:val="none" w:sz="0" w:space="0" w:color="auto"/>
            <w:left w:val="none" w:sz="0" w:space="0" w:color="auto"/>
            <w:bottom w:val="none" w:sz="0" w:space="0" w:color="auto"/>
            <w:right w:val="none" w:sz="0" w:space="0" w:color="auto"/>
          </w:divBdr>
        </w:div>
        <w:div w:id="1811053993">
          <w:marLeft w:val="0"/>
          <w:marRight w:val="0"/>
          <w:marTop w:val="0"/>
          <w:marBottom w:val="0"/>
          <w:divBdr>
            <w:top w:val="none" w:sz="0" w:space="0" w:color="auto"/>
            <w:left w:val="none" w:sz="0" w:space="0" w:color="auto"/>
            <w:bottom w:val="none" w:sz="0" w:space="0" w:color="auto"/>
            <w:right w:val="none" w:sz="0" w:space="0" w:color="auto"/>
          </w:divBdr>
        </w:div>
        <w:div w:id="1966500625">
          <w:marLeft w:val="0"/>
          <w:marRight w:val="0"/>
          <w:marTop w:val="0"/>
          <w:marBottom w:val="0"/>
          <w:divBdr>
            <w:top w:val="none" w:sz="0" w:space="0" w:color="auto"/>
            <w:left w:val="none" w:sz="0" w:space="0" w:color="auto"/>
            <w:bottom w:val="none" w:sz="0" w:space="0" w:color="auto"/>
            <w:right w:val="none" w:sz="0" w:space="0" w:color="auto"/>
          </w:divBdr>
        </w:div>
        <w:div w:id="610548806">
          <w:marLeft w:val="0"/>
          <w:marRight w:val="0"/>
          <w:marTop w:val="0"/>
          <w:marBottom w:val="0"/>
          <w:divBdr>
            <w:top w:val="none" w:sz="0" w:space="0" w:color="auto"/>
            <w:left w:val="none" w:sz="0" w:space="0" w:color="auto"/>
            <w:bottom w:val="none" w:sz="0" w:space="0" w:color="auto"/>
            <w:right w:val="none" w:sz="0" w:space="0" w:color="auto"/>
          </w:divBdr>
        </w:div>
        <w:div w:id="1986424149">
          <w:marLeft w:val="0"/>
          <w:marRight w:val="0"/>
          <w:marTop w:val="0"/>
          <w:marBottom w:val="0"/>
          <w:divBdr>
            <w:top w:val="none" w:sz="0" w:space="0" w:color="auto"/>
            <w:left w:val="none" w:sz="0" w:space="0" w:color="auto"/>
            <w:bottom w:val="none" w:sz="0" w:space="0" w:color="auto"/>
            <w:right w:val="none" w:sz="0" w:space="0" w:color="auto"/>
          </w:divBdr>
        </w:div>
        <w:div w:id="6248869">
          <w:marLeft w:val="0"/>
          <w:marRight w:val="0"/>
          <w:marTop w:val="0"/>
          <w:marBottom w:val="0"/>
          <w:divBdr>
            <w:top w:val="none" w:sz="0" w:space="0" w:color="auto"/>
            <w:left w:val="none" w:sz="0" w:space="0" w:color="auto"/>
            <w:bottom w:val="none" w:sz="0" w:space="0" w:color="auto"/>
            <w:right w:val="none" w:sz="0" w:space="0" w:color="auto"/>
          </w:divBdr>
        </w:div>
        <w:div w:id="807472043">
          <w:marLeft w:val="0"/>
          <w:marRight w:val="0"/>
          <w:marTop w:val="0"/>
          <w:marBottom w:val="0"/>
          <w:divBdr>
            <w:top w:val="none" w:sz="0" w:space="0" w:color="auto"/>
            <w:left w:val="none" w:sz="0" w:space="0" w:color="auto"/>
            <w:bottom w:val="none" w:sz="0" w:space="0" w:color="auto"/>
            <w:right w:val="none" w:sz="0" w:space="0" w:color="auto"/>
          </w:divBdr>
        </w:div>
        <w:div w:id="395015047">
          <w:marLeft w:val="0"/>
          <w:marRight w:val="0"/>
          <w:marTop w:val="0"/>
          <w:marBottom w:val="0"/>
          <w:divBdr>
            <w:top w:val="none" w:sz="0" w:space="0" w:color="auto"/>
            <w:left w:val="none" w:sz="0" w:space="0" w:color="auto"/>
            <w:bottom w:val="none" w:sz="0" w:space="0" w:color="auto"/>
            <w:right w:val="none" w:sz="0" w:space="0" w:color="auto"/>
          </w:divBdr>
        </w:div>
        <w:div w:id="547686800">
          <w:marLeft w:val="0"/>
          <w:marRight w:val="0"/>
          <w:marTop w:val="0"/>
          <w:marBottom w:val="0"/>
          <w:divBdr>
            <w:top w:val="none" w:sz="0" w:space="0" w:color="auto"/>
            <w:left w:val="none" w:sz="0" w:space="0" w:color="auto"/>
            <w:bottom w:val="none" w:sz="0" w:space="0" w:color="auto"/>
            <w:right w:val="none" w:sz="0" w:space="0" w:color="auto"/>
          </w:divBdr>
        </w:div>
        <w:div w:id="1877043171">
          <w:marLeft w:val="0"/>
          <w:marRight w:val="0"/>
          <w:marTop w:val="0"/>
          <w:marBottom w:val="0"/>
          <w:divBdr>
            <w:top w:val="none" w:sz="0" w:space="0" w:color="auto"/>
            <w:left w:val="none" w:sz="0" w:space="0" w:color="auto"/>
            <w:bottom w:val="none" w:sz="0" w:space="0" w:color="auto"/>
            <w:right w:val="none" w:sz="0" w:space="0" w:color="auto"/>
          </w:divBdr>
        </w:div>
        <w:div w:id="631207409">
          <w:marLeft w:val="0"/>
          <w:marRight w:val="0"/>
          <w:marTop w:val="0"/>
          <w:marBottom w:val="0"/>
          <w:divBdr>
            <w:top w:val="none" w:sz="0" w:space="0" w:color="auto"/>
            <w:left w:val="none" w:sz="0" w:space="0" w:color="auto"/>
            <w:bottom w:val="none" w:sz="0" w:space="0" w:color="auto"/>
            <w:right w:val="none" w:sz="0" w:space="0" w:color="auto"/>
          </w:divBdr>
        </w:div>
        <w:div w:id="1085884957">
          <w:marLeft w:val="0"/>
          <w:marRight w:val="0"/>
          <w:marTop w:val="0"/>
          <w:marBottom w:val="0"/>
          <w:divBdr>
            <w:top w:val="none" w:sz="0" w:space="0" w:color="auto"/>
            <w:left w:val="none" w:sz="0" w:space="0" w:color="auto"/>
            <w:bottom w:val="none" w:sz="0" w:space="0" w:color="auto"/>
            <w:right w:val="none" w:sz="0" w:space="0" w:color="auto"/>
          </w:divBdr>
        </w:div>
        <w:div w:id="1243223448">
          <w:marLeft w:val="0"/>
          <w:marRight w:val="0"/>
          <w:marTop w:val="0"/>
          <w:marBottom w:val="0"/>
          <w:divBdr>
            <w:top w:val="none" w:sz="0" w:space="0" w:color="auto"/>
            <w:left w:val="none" w:sz="0" w:space="0" w:color="auto"/>
            <w:bottom w:val="none" w:sz="0" w:space="0" w:color="auto"/>
            <w:right w:val="none" w:sz="0" w:space="0" w:color="auto"/>
          </w:divBdr>
        </w:div>
        <w:div w:id="2115513751">
          <w:marLeft w:val="0"/>
          <w:marRight w:val="0"/>
          <w:marTop w:val="0"/>
          <w:marBottom w:val="0"/>
          <w:divBdr>
            <w:top w:val="none" w:sz="0" w:space="0" w:color="auto"/>
            <w:left w:val="none" w:sz="0" w:space="0" w:color="auto"/>
            <w:bottom w:val="none" w:sz="0" w:space="0" w:color="auto"/>
            <w:right w:val="none" w:sz="0" w:space="0" w:color="auto"/>
          </w:divBdr>
        </w:div>
        <w:div w:id="415246239">
          <w:marLeft w:val="0"/>
          <w:marRight w:val="0"/>
          <w:marTop w:val="0"/>
          <w:marBottom w:val="0"/>
          <w:divBdr>
            <w:top w:val="none" w:sz="0" w:space="0" w:color="auto"/>
            <w:left w:val="none" w:sz="0" w:space="0" w:color="auto"/>
            <w:bottom w:val="none" w:sz="0" w:space="0" w:color="auto"/>
            <w:right w:val="none" w:sz="0" w:space="0" w:color="auto"/>
          </w:divBdr>
        </w:div>
        <w:div w:id="475925274">
          <w:marLeft w:val="0"/>
          <w:marRight w:val="0"/>
          <w:marTop w:val="0"/>
          <w:marBottom w:val="0"/>
          <w:divBdr>
            <w:top w:val="none" w:sz="0" w:space="0" w:color="auto"/>
            <w:left w:val="none" w:sz="0" w:space="0" w:color="auto"/>
            <w:bottom w:val="none" w:sz="0" w:space="0" w:color="auto"/>
            <w:right w:val="none" w:sz="0" w:space="0" w:color="auto"/>
          </w:divBdr>
        </w:div>
        <w:div w:id="2136868592">
          <w:marLeft w:val="0"/>
          <w:marRight w:val="0"/>
          <w:marTop w:val="0"/>
          <w:marBottom w:val="0"/>
          <w:divBdr>
            <w:top w:val="none" w:sz="0" w:space="0" w:color="auto"/>
            <w:left w:val="none" w:sz="0" w:space="0" w:color="auto"/>
            <w:bottom w:val="none" w:sz="0" w:space="0" w:color="auto"/>
            <w:right w:val="none" w:sz="0" w:space="0" w:color="auto"/>
          </w:divBdr>
        </w:div>
        <w:div w:id="619529950">
          <w:marLeft w:val="0"/>
          <w:marRight w:val="0"/>
          <w:marTop w:val="0"/>
          <w:marBottom w:val="0"/>
          <w:divBdr>
            <w:top w:val="none" w:sz="0" w:space="0" w:color="auto"/>
            <w:left w:val="none" w:sz="0" w:space="0" w:color="auto"/>
            <w:bottom w:val="none" w:sz="0" w:space="0" w:color="auto"/>
            <w:right w:val="none" w:sz="0" w:space="0" w:color="auto"/>
          </w:divBdr>
        </w:div>
        <w:div w:id="1551263191">
          <w:marLeft w:val="0"/>
          <w:marRight w:val="0"/>
          <w:marTop w:val="0"/>
          <w:marBottom w:val="0"/>
          <w:divBdr>
            <w:top w:val="none" w:sz="0" w:space="0" w:color="auto"/>
            <w:left w:val="none" w:sz="0" w:space="0" w:color="auto"/>
            <w:bottom w:val="none" w:sz="0" w:space="0" w:color="auto"/>
            <w:right w:val="none" w:sz="0" w:space="0" w:color="auto"/>
          </w:divBdr>
        </w:div>
        <w:div w:id="179438572">
          <w:marLeft w:val="0"/>
          <w:marRight w:val="0"/>
          <w:marTop w:val="0"/>
          <w:marBottom w:val="0"/>
          <w:divBdr>
            <w:top w:val="none" w:sz="0" w:space="0" w:color="auto"/>
            <w:left w:val="none" w:sz="0" w:space="0" w:color="auto"/>
            <w:bottom w:val="none" w:sz="0" w:space="0" w:color="auto"/>
            <w:right w:val="none" w:sz="0" w:space="0" w:color="auto"/>
          </w:divBdr>
        </w:div>
        <w:div w:id="1844466643">
          <w:marLeft w:val="0"/>
          <w:marRight w:val="0"/>
          <w:marTop w:val="0"/>
          <w:marBottom w:val="0"/>
          <w:divBdr>
            <w:top w:val="none" w:sz="0" w:space="0" w:color="auto"/>
            <w:left w:val="none" w:sz="0" w:space="0" w:color="auto"/>
            <w:bottom w:val="none" w:sz="0" w:space="0" w:color="auto"/>
            <w:right w:val="none" w:sz="0" w:space="0" w:color="auto"/>
          </w:divBdr>
        </w:div>
        <w:div w:id="1806582545">
          <w:marLeft w:val="0"/>
          <w:marRight w:val="0"/>
          <w:marTop w:val="0"/>
          <w:marBottom w:val="0"/>
          <w:divBdr>
            <w:top w:val="none" w:sz="0" w:space="0" w:color="auto"/>
            <w:left w:val="none" w:sz="0" w:space="0" w:color="auto"/>
            <w:bottom w:val="none" w:sz="0" w:space="0" w:color="auto"/>
            <w:right w:val="none" w:sz="0" w:space="0" w:color="auto"/>
          </w:divBdr>
        </w:div>
        <w:div w:id="1889415591">
          <w:marLeft w:val="0"/>
          <w:marRight w:val="0"/>
          <w:marTop w:val="0"/>
          <w:marBottom w:val="0"/>
          <w:divBdr>
            <w:top w:val="none" w:sz="0" w:space="0" w:color="auto"/>
            <w:left w:val="none" w:sz="0" w:space="0" w:color="auto"/>
            <w:bottom w:val="none" w:sz="0" w:space="0" w:color="auto"/>
            <w:right w:val="none" w:sz="0" w:space="0" w:color="auto"/>
          </w:divBdr>
        </w:div>
        <w:div w:id="1475903056">
          <w:marLeft w:val="0"/>
          <w:marRight w:val="0"/>
          <w:marTop w:val="0"/>
          <w:marBottom w:val="0"/>
          <w:divBdr>
            <w:top w:val="none" w:sz="0" w:space="0" w:color="auto"/>
            <w:left w:val="none" w:sz="0" w:space="0" w:color="auto"/>
            <w:bottom w:val="none" w:sz="0" w:space="0" w:color="auto"/>
            <w:right w:val="none" w:sz="0" w:space="0" w:color="auto"/>
          </w:divBdr>
        </w:div>
        <w:div w:id="44331405">
          <w:marLeft w:val="0"/>
          <w:marRight w:val="0"/>
          <w:marTop w:val="0"/>
          <w:marBottom w:val="0"/>
          <w:divBdr>
            <w:top w:val="none" w:sz="0" w:space="0" w:color="auto"/>
            <w:left w:val="none" w:sz="0" w:space="0" w:color="auto"/>
            <w:bottom w:val="none" w:sz="0" w:space="0" w:color="auto"/>
            <w:right w:val="none" w:sz="0" w:space="0" w:color="auto"/>
          </w:divBdr>
        </w:div>
        <w:div w:id="1666587726">
          <w:marLeft w:val="0"/>
          <w:marRight w:val="0"/>
          <w:marTop w:val="0"/>
          <w:marBottom w:val="0"/>
          <w:divBdr>
            <w:top w:val="none" w:sz="0" w:space="0" w:color="auto"/>
            <w:left w:val="none" w:sz="0" w:space="0" w:color="auto"/>
            <w:bottom w:val="none" w:sz="0" w:space="0" w:color="auto"/>
            <w:right w:val="none" w:sz="0" w:space="0" w:color="auto"/>
          </w:divBdr>
        </w:div>
        <w:div w:id="1669670502">
          <w:marLeft w:val="0"/>
          <w:marRight w:val="0"/>
          <w:marTop w:val="0"/>
          <w:marBottom w:val="0"/>
          <w:divBdr>
            <w:top w:val="none" w:sz="0" w:space="0" w:color="auto"/>
            <w:left w:val="none" w:sz="0" w:space="0" w:color="auto"/>
            <w:bottom w:val="none" w:sz="0" w:space="0" w:color="auto"/>
            <w:right w:val="none" w:sz="0" w:space="0" w:color="auto"/>
          </w:divBdr>
        </w:div>
        <w:div w:id="801313811">
          <w:marLeft w:val="0"/>
          <w:marRight w:val="0"/>
          <w:marTop w:val="0"/>
          <w:marBottom w:val="0"/>
          <w:divBdr>
            <w:top w:val="none" w:sz="0" w:space="0" w:color="auto"/>
            <w:left w:val="none" w:sz="0" w:space="0" w:color="auto"/>
            <w:bottom w:val="none" w:sz="0" w:space="0" w:color="auto"/>
            <w:right w:val="none" w:sz="0" w:space="0" w:color="auto"/>
          </w:divBdr>
        </w:div>
        <w:div w:id="650528452">
          <w:marLeft w:val="0"/>
          <w:marRight w:val="0"/>
          <w:marTop w:val="0"/>
          <w:marBottom w:val="0"/>
          <w:divBdr>
            <w:top w:val="none" w:sz="0" w:space="0" w:color="auto"/>
            <w:left w:val="none" w:sz="0" w:space="0" w:color="auto"/>
            <w:bottom w:val="none" w:sz="0" w:space="0" w:color="auto"/>
            <w:right w:val="none" w:sz="0" w:space="0" w:color="auto"/>
          </w:divBdr>
        </w:div>
        <w:div w:id="2022776911">
          <w:marLeft w:val="0"/>
          <w:marRight w:val="0"/>
          <w:marTop w:val="0"/>
          <w:marBottom w:val="0"/>
          <w:divBdr>
            <w:top w:val="none" w:sz="0" w:space="0" w:color="auto"/>
            <w:left w:val="none" w:sz="0" w:space="0" w:color="auto"/>
            <w:bottom w:val="none" w:sz="0" w:space="0" w:color="auto"/>
            <w:right w:val="none" w:sz="0" w:space="0" w:color="auto"/>
          </w:divBdr>
        </w:div>
        <w:div w:id="2094934677">
          <w:marLeft w:val="0"/>
          <w:marRight w:val="0"/>
          <w:marTop w:val="0"/>
          <w:marBottom w:val="0"/>
          <w:divBdr>
            <w:top w:val="none" w:sz="0" w:space="0" w:color="auto"/>
            <w:left w:val="none" w:sz="0" w:space="0" w:color="auto"/>
            <w:bottom w:val="none" w:sz="0" w:space="0" w:color="auto"/>
            <w:right w:val="none" w:sz="0" w:space="0" w:color="auto"/>
          </w:divBdr>
        </w:div>
        <w:div w:id="474179756">
          <w:marLeft w:val="0"/>
          <w:marRight w:val="0"/>
          <w:marTop w:val="0"/>
          <w:marBottom w:val="0"/>
          <w:divBdr>
            <w:top w:val="none" w:sz="0" w:space="0" w:color="auto"/>
            <w:left w:val="none" w:sz="0" w:space="0" w:color="auto"/>
            <w:bottom w:val="none" w:sz="0" w:space="0" w:color="auto"/>
            <w:right w:val="none" w:sz="0" w:space="0" w:color="auto"/>
          </w:divBdr>
        </w:div>
        <w:div w:id="870801450">
          <w:marLeft w:val="0"/>
          <w:marRight w:val="0"/>
          <w:marTop w:val="0"/>
          <w:marBottom w:val="0"/>
          <w:divBdr>
            <w:top w:val="none" w:sz="0" w:space="0" w:color="auto"/>
            <w:left w:val="none" w:sz="0" w:space="0" w:color="auto"/>
            <w:bottom w:val="none" w:sz="0" w:space="0" w:color="auto"/>
            <w:right w:val="none" w:sz="0" w:space="0" w:color="auto"/>
          </w:divBdr>
        </w:div>
        <w:div w:id="1258561170">
          <w:marLeft w:val="0"/>
          <w:marRight w:val="0"/>
          <w:marTop w:val="0"/>
          <w:marBottom w:val="0"/>
          <w:divBdr>
            <w:top w:val="none" w:sz="0" w:space="0" w:color="auto"/>
            <w:left w:val="none" w:sz="0" w:space="0" w:color="auto"/>
            <w:bottom w:val="none" w:sz="0" w:space="0" w:color="auto"/>
            <w:right w:val="none" w:sz="0" w:space="0" w:color="auto"/>
          </w:divBdr>
        </w:div>
        <w:div w:id="1227953406">
          <w:marLeft w:val="0"/>
          <w:marRight w:val="0"/>
          <w:marTop w:val="0"/>
          <w:marBottom w:val="0"/>
          <w:divBdr>
            <w:top w:val="none" w:sz="0" w:space="0" w:color="auto"/>
            <w:left w:val="none" w:sz="0" w:space="0" w:color="auto"/>
            <w:bottom w:val="none" w:sz="0" w:space="0" w:color="auto"/>
            <w:right w:val="none" w:sz="0" w:space="0" w:color="auto"/>
          </w:divBdr>
        </w:div>
        <w:div w:id="1897203352">
          <w:marLeft w:val="0"/>
          <w:marRight w:val="0"/>
          <w:marTop w:val="0"/>
          <w:marBottom w:val="0"/>
          <w:divBdr>
            <w:top w:val="none" w:sz="0" w:space="0" w:color="auto"/>
            <w:left w:val="none" w:sz="0" w:space="0" w:color="auto"/>
            <w:bottom w:val="none" w:sz="0" w:space="0" w:color="auto"/>
            <w:right w:val="none" w:sz="0" w:space="0" w:color="auto"/>
          </w:divBdr>
        </w:div>
        <w:div w:id="2004894199">
          <w:marLeft w:val="0"/>
          <w:marRight w:val="0"/>
          <w:marTop w:val="0"/>
          <w:marBottom w:val="0"/>
          <w:divBdr>
            <w:top w:val="none" w:sz="0" w:space="0" w:color="auto"/>
            <w:left w:val="none" w:sz="0" w:space="0" w:color="auto"/>
            <w:bottom w:val="none" w:sz="0" w:space="0" w:color="auto"/>
            <w:right w:val="none" w:sz="0" w:space="0" w:color="auto"/>
          </w:divBdr>
        </w:div>
        <w:div w:id="929657418">
          <w:marLeft w:val="0"/>
          <w:marRight w:val="0"/>
          <w:marTop w:val="0"/>
          <w:marBottom w:val="0"/>
          <w:divBdr>
            <w:top w:val="none" w:sz="0" w:space="0" w:color="auto"/>
            <w:left w:val="none" w:sz="0" w:space="0" w:color="auto"/>
            <w:bottom w:val="none" w:sz="0" w:space="0" w:color="auto"/>
            <w:right w:val="none" w:sz="0" w:space="0" w:color="auto"/>
          </w:divBdr>
        </w:div>
        <w:div w:id="827550542">
          <w:marLeft w:val="0"/>
          <w:marRight w:val="0"/>
          <w:marTop w:val="0"/>
          <w:marBottom w:val="0"/>
          <w:divBdr>
            <w:top w:val="none" w:sz="0" w:space="0" w:color="auto"/>
            <w:left w:val="none" w:sz="0" w:space="0" w:color="auto"/>
            <w:bottom w:val="none" w:sz="0" w:space="0" w:color="auto"/>
            <w:right w:val="none" w:sz="0" w:space="0" w:color="auto"/>
          </w:divBdr>
        </w:div>
        <w:div w:id="681128020">
          <w:marLeft w:val="0"/>
          <w:marRight w:val="0"/>
          <w:marTop w:val="0"/>
          <w:marBottom w:val="0"/>
          <w:divBdr>
            <w:top w:val="none" w:sz="0" w:space="0" w:color="auto"/>
            <w:left w:val="none" w:sz="0" w:space="0" w:color="auto"/>
            <w:bottom w:val="none" w:sz="0" w:space="0" w:color="auto"/>
            <w:right w:val="none" w:sz="0" w:space="0" w:color="auto"/>
          </w:divBdr>
        </w:div>
        <w:div w:id="284968672">
          <w:marLeft w:val="0"/>
          <w:marRight w:val="0"/>
          <w:marTop w:val="0"/>
          <w:marBottom w:val="0"/>
          <w:divBdr>
            <w:top w:val="none" w:sz="0" w:space="0" w:color="auto"/>
            <w:left w:val="none" w:sz="0" w:space="0" w:color="auto"/>
            <w:bottom w:val="none" w:sz="0" w:space="0" w:color="auto"/>
            <w:right w:val="none" w:sz="0" w:space="0" w:color="auto"/>
          </w:divBdr>
        </w:div>
        <w:div w:id="440607554">
          <w:marLeft w:val="0"/>
          <w:marRight w:val="0"/>
          <w:marTop w:val="0"/>
          <w:marBottom w:val="0"/>
          <w:divBdr>
            <w:top w:val="none" w:sz="0" w:space="0" w:color="auto"/>
            <w:left w:val="none" w:sz="0" w:space="0" w:color="auto"/>
            <w:bottom w:val="none" w:sz="0" w:space="0" w:color="auto"/>
            <w:right w:val="none" w:sz="0" w:space="0" w:color="auto"/>
          </w:divBdr>
        </w:div>
        <w:div w:id="871530044">
          <w:marLeft w:val="0"/>
          <w:marRight w:val="0"/>
          <w:marTop w:val="0"/>
          <w:marBottom w:val="0"/>
          <w:divBdr>
            <w:top w:val="none" w:sz="0" w:space="0" w:color="auto"/>
            <w:left w:val="none" w:sz="0" w:space="0" w:color="auto"/>
            <w:bottom w:val="none" w:sz="0" w:space="0" w:color="auto"/>
            <w:right w:val="none" w:sz="0" w:space="0" w:color="auto"/>
          </w:divBdr>
        </w:div>
        <w:div w:id="1978293173">
          <w:marLeft w:val="0"/>
          <w:marRight w:val="0"/>
          <w:marTop w:val="0"/>
          <w:marBottom w:val="0"/>
          <w:divBdr>
            <w:top w:val="none" w:sz="0" w:space="0" w:color="auto"/>
            <w:left w:val="none" w:sz="0" w:space="0" w:color="auto"/>
            <w:bottom w:val="none" w:sz="0" w:space="0" w:color="auto"/>
            <w:right w:val="none" w:sz="0" w:space="0" w:color="auto"/>
          </w:divBdr>
        </w:div>
        <w:div w:id="1487088342">
          <w:marLeft w:val="0"/>
          <w:marRight w:val="0"/>
          <w:marTop w:val="0"/>
          <w:marBottom w:val="0"/>
          <w:divBdr>
            <w:top w:val="none" w:sz="0" w:space="0" w:color="auto"/>
            <w:left w:val="none" w:sz="0" w:space="0" w:color="auto"/>
            <w:bottom w:val="none" w:sz="0" w:space="0" w:color="auto"/>
            <w:right w:val="none" w:sz="0" w:space="0" w:color="auto"/>
          </w:divBdr>
        </w:div>
        <w:div w:id="1597059336">
          <w:marLeft w:val="0"/>
          <w:marRight w:val="0"/>
          <w:marTop w:val="0"/>
          <w:marBottom w:val="0"/>
          <w:divBdr>
            <w:top w:val="none" w:sz="0" w:space="0" w:color="auto"/>
            <w:left w:val="none" w:sz="0" w:space="0" w:color="auto"/>
            <w:bottom w:val="none" w:sz="0" w:space="0" w:color="auto"/>
            <w:right w:val="none" w:sz="0" w:space="0" w:color="auto"/>
          </w:divBdr>
        </w:div>
        <w:div w:id="340014227">
          <w:marLeft w:val="0"/>
          <w:marRight w:val="0"/>
          <w:marTop w:val="0"/>
          <w:marBottom w:val="0"/>
          <w:divBdr>
            <w:top w:val="none" w:sz="0" w:space="0" w:color="auto"/>
            <w:left w:val="none" w:sz="0" w:space="0" w:color="auto"/>
            <w:bottom w:val="none" w:sz="0" w:space="0" w:color="auto"/>
            <w:right w:val="none" w:sz="0" w:space="0" w:color="auto"/>
          </w:divBdr>
        </w:div>
        <w:div w:id="1989437645">
          <w:marLeft w:val="0"/>
          <w:marRight w:val="0"/>
          <w:marTop w:val="0"/>
          <w:marBottom w:val="0"/>
          <w:divBdr>
            <w:top w:val="none" w:sz="0" w:space="0" w:color="auto"/>
            <w:left w:val="none" w:sz="0" w:space="0" w:color="auto"/>
            <w:bottom w:val="none" w:sz="0" w:space="0" w:color="auto"/>
            <w:right w:val="none" w:sz="0" w:space="0" w:color="auto"/>
          </w:divBdr>
        </w:div>
        <w:div w:id="358241694">
          <w:marLeft w:val="0"/>
          <w:marRight w:val="0"/>
          <w:marTop w:val="0"/>
          <w:marBottom w:val="0"/>
          <w:divBdr>
            <w:top w:val="none" w:sz="0" w:space="0" w:color="auto"/>
            <w:left w:val="none" w:sz="0" w:space="0" w:color="auto"/>
            <w:bottom w:val="none" w:sz="0" w:space="0" w:color="auto"/>
            <w:right w:val="none" w:sz="0" w:space="0" w:color="auto"/>
          </w:divBdr>
        </w:div>
        <w:div w:id="622350094">
          <w:marLeft w:val="0"/>
          <w:marRight w:val="0"/>
          <w:marTop w:val="0"/>
          <w:marBottom w:val="0"/>
          <w:divBdr>
            <w:top w:val="none" w:sz="0" w:space="0" w:color="auto"/>
            <w:left w:val="none" w:sz="0" w:space="0" w:color="auto"/>
            <w:bottom w:val="none" w:sz="0" w:space="0" w:color="auto"/>
            <w:right w:val="none" w:sz="0" w:space="0" w:color="auto"/>
          </w:divBdr>
        </w:div>
        <w:div w:id="2016766499">
          <w:marLeft w:val="0"/>
          <w:marRight w:val="0"/>
          <w:marTop w:val="0"/>
          <w:marBottom w:val="0"/>
          <w:divBdr>
            <w:top w:val="none" w:sz="0" w:space="0" w:color="auto"/>
            <w:left w:val="none" w:sz="0" w:space="0" w:color="auto"/>
            <w:bottom w:val="none" w:sz="0" w:space="0" w:color="auto"/>
            <w:right w:val="none" w:sz="0" w:space="0" w:color="auto"/>
          </w:divBdr>
        </w:div>
        <w:div w:id="1456868119">
          <w:marLeft w:val="0"/>
          <w:marRight w:val="0"/>
          <w:marTop w:val="0"/>
          <w:marBottom w:val="0"/>
          <w:divBdr>
            <w:top w:val="none" w:sz="0" w:space="0" w:color="auto"/>
            <w:left w:val="none" w:sz="0" w:space="0" w:color="auto"/>
            <w:bottom w:val="none" w:sz="0" w:space="0" w:color="auto"/>
            <w:right w:val="none" w:sz="0" w:space="0" w:color="auto"/>
          </w:divBdr>
        </w:div>
        <w:div w:id="121848133">
          <w:marLeft w:val="0"/>
          <w:marRight w:val="0"/>
          <w:marTop w:val="0"/>
          <w:marBottom w:val="0"/>
          <w:divBdr>
            <w:top w:val="none" w:sz="0" w:space="0" w:color="auto"/>
            <w:left w:val="none" w:sz="0" w:space="0" w:color="auto"/>
            <w:bottom w:val="none" w:sz="0" w:space="0" w:color="auto"/>
            <w:right w:val="none" w:sz="0" w:space="0" w:color="auto"/>
          </w:divBdr>
        </w:div>
        <w:div w:id="407582859">
          <w:marLeft w:val="0"/>
          <w:marRight w:val="0"/>
          <w:marTop w:val="0"/>
          <w:marBottom w:val="0"/>
          <w:divBdr>
            <w:top w:val="none" w:sz="0" w:space="0" w:color="auto"/>
            <w:left w:val="none" w:sz="0" w:space="0" w:color="auto"/>
            <w:bottom w:val="none" w:sz="0" w:space="0" w:color="auto"/>
            <w:right w:val="none" w:sz="0" w:space="0" w:color="auto"/>
          </w:divBdr>
        </w:div>
        <w:div w:id="1482892413">
          <w:marLeft w:val="0"/>
          <w:marRight w:val="0"/>
          <w:marTop w:val="0"/>
          <w:marBottom w:val="0"/>
          <w:divBdr>
            <w:top w:val="none" w:sz="0" w:space="0" w:color="auto"/>
            <w:left w:val="none" w:sz="0" w:space="0" w:color="auto"/>
            <w:bottom w:val="none" w:sz="0" w:space="0" w:color="auto"/>
            <w:right w:val="none" w:sz="0" w:space="0" w:color="auto"/>
          </w:divBdr>
        </w:div>
        <w:div w:id="1735464324">
          <w:marLeft w:val="0"/>
          <w:marRight w:val="0"/>
          <w:marTop w:val="0"/>
          <w:marBottom w:val="0"/>
          <w:divBdr>
            <w:top w:val="none" w:sz="0" w:space="0" w:color="auto"/>
            <w:left w:val="none" w:sz="0" w:space="0" w:color="auto"/>
            <w:bottom w:val="none" w:sz="0" w:space="0" w:color="auto"/>
            <w:right w:val="none" w:sz="0" w:space="0" w:color="auto"/>
          </w:divBdr>
        </w:div>
        <w:div w:id="2117364929">
          <w:marLeft w:val="0"/>
          <w:marRight w:val="0"/>
          <w:marTop w:val="0"/>
          <w:marBottom w:val="0"/>
          <w:divBdr>
            <w:top w:val="none" w:sz="0" w:space="0" w:color="auto"/>
            <w:left w:val="none" w:sz="0" w:space="0" w:color="auto"/>
            <w:bottom w:val="none" w:sz="0" w:space="0" w:color="auto"/>
            <w:right w:val="none" w:sz="0" w:space="0" w:color="auto"/>
          </w:divBdr>
        </w:div>
        <w:div w:id="1158956464">
          <w:marLeft w:val="0"/>
          <w:marRight w:val="0"/>
          <w:marTop w:val="0"/>
          <w:marBottom w:val="0"/>
          <w:divBdr>
            <w:top w:val="none" w:sz="0" w:space="0" w:color="auto"/>
            <w:left w:val="none" w:sz="0" w:space="0" w:color="auto"/>
            <w:bottom w:val="none" w:sz="0" w:space="0" w:color="auto"/>
            <w:right w:val="none" w:sz="0" w:space="0" w:color="auto"/>
          </w:divBdr>
        </w:div>
        <w:div w:id="1010678">
          <w:marLeft w:val="0"/>
          <w:marRight w:val="0"/>
          <w:marTop w:val="0"/>
          <w:marBottom w:val="0"/>
          <w:divBdr>
            <w:top w:val="none" w:sz="0" w:space="0" w:color="auto"/>
            <w:left w:val="none" w:sz="0" w:space="0" w:color="auto"/>
            <w:bottom w:val="none" w:sz="0" w:space="0" w:color="auto"/>
            <w:right w:val="none" w:sz="0" w:space="0" w:color="auto"/>
          </w:divBdr>
        </w:div>
        <w:div w:id="1557935463">
          <w:marLeft w:val="0"/>
          <w:marRight w:val="0"/>
          <w:marTop w:val="0"/>
          <w:marBottom w:val="0"/>
          <w:divBdr>
            <w:top w:val="none" w:sz="0" w:space="0" w:color="auto"/>
            <w:left w:val="none" w:sz="0" w:space="0" w:color="auto"/>
            <w:bottom w:val="none" w:sz="0" w:space="0" w:color="auto"/>
            <w:right w:val="none" w:sz="0" w:space="0" w:color="auto"/>
          </w:divBdr>
        </w:div>
        <w:div w:id="1125465329">
          <w:marLeft w:val="0"/>
          <w:marRight w:val="0"/>
          <w:marTop w:val="0"/>
          <w:marBottom w:val="0"/>
          <w:divBdr>
            <w:top w:val="none" w:sz="0" w:space="0" w:color="auto"/>
            <w:left w:val="none" w:sz="0" w:space="0" w:color="auto"/>
            <w:bottom w:val="none" w:sz="0" w:space="0" w:color="auto"/>
            <w:right w:val="none" w:sz="0" w:space="0" w:color="auto"/>
          </w:divBdr>
        </w:div>
        <w:div w:id="253129189">
          <w:marLeft w:val="0"/>
          <w:marRight w:val="0"/>
          <w:marTop w:val="0"/>
          <w:marBottom w:val="0"/>
          <w:divBdr>
            <w:top w:val="none" w:sz="0" w:space="0" w:color="auto"/>
            <w:left w:val="none" w:sz="0" w:space="0" w:color="auto"/>
            <w:bottom w:val="none" w:sz="0" w:space="0" w:color="auto"/>
            <w:right w:val="none" w:sz="0" w:space="0" w:color="auto"/>
          </w:divBdr>
        </w:div>
        <w:div w:id="107551730">
          <w:marLeft w:val="0"/>
          <w:marRight w:val="0"/>
          <w:marTop w:val="0"/>
          <w:marBottom w:val="0"/>
          <w:divBdr>
            <w:top w:val="none" w:sz="0" w:space="0" w:color="auto"/>
            <w:left w:val="none" w:sz="0" w:space="0" w:color="auto"/>
            <w:bottom w:val="none" w:sz="0" w:space="0" w:color="auto"/>
            <w:right w:val="none" w:sz="0" w:space="0" w:color="auto"/>
          </w:divBdr>
        </w:div>
        <w:div w:id="375200556">
          <w:marLeft w:val="0"/>
          <w:marRight w:val="0"/>
          <w:marTop w:val="0"/>
          <w:marBottom w:val="0"/>
          <w:divBdr>
            <w:top w:val="none" w:sz="0" w:space="0" w:color="auto"/>
            <w:left w:val="none" w:sz="0" w:space="0" w:color="auto"/>
            <w:bottom w:val="none" w:sz="0" w:space="0" w:color="auto"/>
            <w:right w:val="none" w:sz="0" w:space="0" w:color="auto"/>
          </w:divBdr>
        </w:div>
        <w:div w:id="2102143729">
          <w:marLeft w:val="0"/>
          <w:marRight w:val="0"/>
          <w:marTop w:val="0"/>
          <w:marBottom w:val="0"/>
          <w:divBdr>
            <w:top w:val="none" w:sz="0" w:space="0" w:color="auto"/>
            <w:left w:val="none" w:sz="0" w:space="0" w:color="auto"/>
            <w:bottom w:val="none" w:sz="0" w:space="0" w:color="auto"/>
            <w:right w:val="none" w:sz="0" w:space="0" w:color="auto"/>
          </w:divBdr>
        </w:div>
        <w:div w:id="1795055134">
          <w:marLeft w:val="0"/>
          <w:marRight w:val="0"/>
          <w:marTop w:val="0"/>
          <w:marBottom w:val="0"/>
          <w:divBdr>
            <w:top w:val="none" w:sz="0" w:space="0" w:color="auto"/>
            <w:left w:val="none" w:sz="0" w:space="0" w:color="auto"/>
            <w:bottom w:val="none" w:sz="0" w:space="0" w:color="auto"/>
            <w:right w:val="none" w:sz="0" w:space="0" w:color="auto"/>
          </w:divBdr>
        </w:div>
        <w:div w:id="1391342845">
          <w:marLeft w:val="0"/>
          <w:marRight w:val="0"/>
          <w:marTop w:val="0"/>
          <w:marBottom w:val="0"/>
          <w:divBdr>
            <w:top w:val="none" w:sz="0" w:space="0" w:color="auto"/>
            <w:left w:val="none" w:sz="0" w:space="0" w:color="auto"/>
            <w:bottom w:val="none" w:sz="0" w:space="0" w:color="auto"/>
            <w:right w:val="none" w:sz="0" w:space="0" w:color="auto"/>
          </w:divBdr>
        </w:div>
        <w:div w:id="1642223369">
          <w:marLeft w:val="0"/>
          <w:marRight w:val="0"/>
          <w:marTop w:val="0"/>
          <w:marBottom w:val="0"/>
          <w:divBdr>
            <w:top w:val="none" w:sz="0" w:space="0" w:color="auto"/>
            <w:left w:val="none" w:sz="0" w:space="0" w:color="auto"/>
            <w:bottom w:val="none" w:sz="0" w:space="0" w:color="auto"/>
            <w:right w:val="none" w:sz="0" w:space="0" w:color="auto"/>
          </w:divBdr>
        </w:div>
        <w:div w:id="184289883">
          <w:marLeft w:val="0"/>
          <w:marRight w:val="0"/>
          <w:marTop w:val="0"/>
          <w:marBottom w:val="0"/>
          <w:divBdr>
            <w:top w:val="none" w:sz="0" w:space="0" w:color="auto"/>
            <w:left w:val="none" w:sz="0" w:space="0" w:color="auto"/>
            <w:bottom w:val="none" w:sz="0" w:space="0" w:color="auto"/>
            <w:right w:val="none" w:sz="0" w:space="0" w:color="auto"/>
          </w:divBdr>
        </w:div>
        <w:div w:id="1630822994">
          <w:marLeft w:val="0"/>
          <w:marRight w:val="0"/>
          <w:marTop w:val="0"/>
          <w:marBottom w:val="0"/>
          <w:divBdr>
            <w:top w:val="none" w:sz="0" w:space="0" w:color="auto"/>
            <w:left w:val="none" w:sz="0" w:space="0" w:color="auto"/>
            <w:bottom w:val="none" w:sz="0" w:space="0" w:color="auto"/>
            <w:right w:val="none" w:sz="0" w:space="0" w:color="auto"/>
          </w:divBdr>
        </w:div>
        <w:div w:id="130289980">
          <w:marLeft w:val="0"/>
          <w:marRight w:val="0"/>
          <w:marTop w:val="0"/>
          <w:marBottom w:val="0"/>
          <w:divBdr>
            <w:top w:val="none" w:sz="0" w:space="0" w:color="auto"/>
            <w:left w:val="none" w:sz="0" w:space="0" w:color="auto"/>
            <w:bottom w:val="none" w:sz="0" w:space="0" w:color="auto"/>
            <w:right w:val="none" w:sz="0" w:space="0" w:color="auto"/>
          </w:divBdr>
        </w:div>
        <w:div w:id="962419100">
          <w:marLeft w:val="0"/>
          <w:marRight w:val="0"/>
          <w:marTop w:val="0"/>
          <w:marBottom w:val="0"/>
          <w:divBdr>
            <w:top w:val="none" w:sz="0" w:space="0" w:color="auto"/>
            <w:left w:val="none" w:sz="0" w:space="0" w:color="auto"/>
            <w:bottom w:val="none" w:sz="0" w:space="0" w:color="auto"/>
            <w:right w:val="none" w:sz="0" w:space="0" w:color="auto"/>
          </w:divBdr>
        </w:div>
        <w:div w:id="1344167826">
          <w:marLeft w:val="0"/>
          <w:marRight w:val="0"/>
          <w:marTop w:val="0"/>
          <w:marBottom w:val="0"/>
          <w:divBdr>
            <w:top w:val="none" w:sz="0" w:space="0" w:color="auto"/>
            <w:left w:val="none" w:sz="0" w:space="0" w:color="auto"/>
            <w:bottom w:val="none" w:sz="0" w:space="0" w:color="auto"/>
            <w:right w:val="none" w:sz="0" w:space="0" w:color="auto"/>
          </w:divBdr>
        </w:div>
        <w:div w:id="454324879">
          <w:marLeft w:val="0"/>
          <w:marRight w:val="0"/>
          <w:marTop w:val="0"/>
          <w:marBottom w:val="0"/>
          <w:divBdr>
            <w:top w:val="none" w:sz="0" w:space="0" w:color="auto"/>
            <w:left w:val="none" w:sz="0" w:space="0" w:color="auto"/>
            <w:bottom w:val="none" w:sz="0" w:space="0" w:color="auto"/>
            <w:right w:val="none" w:sz="0" w:space="0" w:color="auto"/>
          </w:divBdr>
        </w:div>
        <w:div w:id="2051958873">
          <w:marLeft w:val="0"/>
          <w:marRight w:val="0"/>
          <w:marTop w:val="0"/>
          <w:marBottom w:val="0"/>
          <w:divBdr>
            <w:top w:val="none" w:sz="0" w:space="0" w:color="auto"/>
            <w:left w:val="none" w:sz="0" w:space="0" w:color="auto"/>
            <w:bottom w:val="none" w:sz="0" w:space="0" w:color="auto"/>
            <w:right w:val="none" w:sz="0" w:space="0" w:color="auto"/>
          </w:divBdr>
        </w:div>
        <w:div w:id="1045980602">
          <w:marLeft w:val="0"/>
          <w:marRight w:val="0"/>
          <w:marTop w:val="0"/>
          <w:marBottom w:val="0"/>
          <w:divBdr>
            <w:top w:val="none" w:sz="0" w:space="0" w:color="auto"/>
            <w:left w:val="none" w:sz="0" w:space="0" w:color="auto"/>
            <w:bottom w:val="none" w:sz="0" w:space="0" w:color="auto"/>
            <w:right w:val="none" w:sz="0" w:space="0" w:color="auto"/>
          </w:divBdr>
        </w:div>
        <w:div w:id="839392341">
          <w:marLeft w:val="0"/>
          <w:marRight w:val="0"/>
          <w:marTop w:val="0"/>
          <w:marBottom w:val="0"/>
          <w:divBdr>
            <w:top w:val="none" w:sz="0" w:space="0" w:color="auto"/>
            <w:left w:val="none" w:sz="0" w:space="0" w:color="auto"/>
            <w:bottom w:val="none" w:sz="0" w:space="0" w:color="auto"/>
            <w:right w:val="none" w:sz="0" w:space="0" w:color="auto"/>
          </w:divBdr>
        </w:div>
        <w:div w:id="2128424751">
          <w:marLeft w:val="0"/>
          <w:marRight w:val="0"/>
          <w:marTop w:val="0"/>
          <w:marBottom w:val="0"/>
          <w:divBdr>
            <w:top w:val="none" w:sz="0" w:space="0" w:color="auto"/>
            <w:left w:val="none" w:sz="0" w:space="0" w:color="auto"/>
            <w:bottom w:val="none" w:sz="0" w:space="0" w:color="auto"/>
            <w:right w:val="none" w:sz="0" w:space="0" w:color="auto"/>
          </w:divBdr>
        </w:div>
        <w:div w:id="1007295495">
          <w:marLeft w:val="0"/>
          <w:marRight w:val="0"/>
          <w:marTop w:val="0"/>
          <w:marBottom w:val="0"/>
          <w:divBdr>
            <w:top w:val="none" w:sz="0" w:space="0" w:color="auto"/>
            <w:left w:val="none" w:sz="0" w:space="0" w:color="auto"/>
            <w:bottom w:val="none" w:sz="0" w:space="0" w:color="auto"/>
            <w:right w:val="none" w:sz="0" w:space="0" w:color="auto"/>
          </w:divBdr>
        </w:div>
        <w:div w:id="1479882659">
          <w:marLeft w:val="0"/>
          <w:marRight w:val="0"/>
          <w:marTop w:val="0"/>
          <w:marBottom w:val="0"/>
          <w:divBdr>
            <w:top w:val="none" w:sz="0" w:space="0" w:color="auto"/>
            <w:left w:val="none" w:sz="0" w:space="0" w:color="auto"/>
            <w:bottom w:val="none" w:sz="0" w:space="0" w:color="auto"/>
            <w:right w:val="none" w:sz="0" w:space="0" w:color="auto"/>
          </w:divBdr>
        </w:div>
        <w:div w:id="153187664">
          <w:marLeft w:val="0"/>
          <w:marRight w:val="0"/>
          <w:marTop w:val="0"/>
          <w:marBottom w:val="0"/>
          <w:divBdr>
            <w:top w:val="none" w:sz="0" w:space="0" w:color="auto"/>
            <w:left w:val="none" w:sz="0" w:space="0" w:color="auto"/>
            <w:bottom w:val="none" w:sz="0" w:space="0" w:color="auto"/>
            <w:right w:val="none" w:sz="0" w:space="0" w:color="auto"/>
          </w:divBdr>
        </w:div>
        <w:div w:id="618803810">
          <w:marLeft w:val="0"/>
          <w:marRight w:val="0"/>
          <w:marTop w:val="0"/>
          <w:marBottom w:val="0"/>
          <w:divBdr>
            <w:top w:val="none" w:sz="0" w:space="0" w:color="auto"/>
            <w:left w:val="none" w:sz="0" w:space="0" w:color="auto"/>
            <w:bottom w:val="none" w:sz="0" w:space="0" w:color="auto"/>
            <w:right w:val="none" w:sz="0" w:space="0" w:color="auto"/>
          </w:divBdr>
        </w:div>
        <w:div w:id="2127045720">
          <w:marLeft w:val="0"/>
          <w:marRight w:val="0"/>
          <w:marTop w:val="0"/>
          <w:marBottom w:val="0"/>
          <w:divBdr>
            <w:top w:val="none" w:sz="0" w:space="0" w:color="auto"/>
            <w:left w:val="none" w:sz="0" w:space="0" w:color="auto"/>
            <w:bottom w:val="none" w:sz="0" w:space="0" w:color="auto"/>
            <w:right w:val="none" w:sz="0" w:space="0" w:color="auto"/>
          </w:divBdr>
        </w:div>
        <w:div w:id="1352217168">
          <w:marLeft w:val="0"/>
          <w:marRight w:val="0"/>
          <w:marTop w:val="0"/>
          <w:marBottom w:val="0"/>
          <w:divBdr>
            <w:top w:val="none" w:sz="0" w:space="0" w:color="auto"/>
            <w:left w:val="none" w:sz="0" w:space="0" w:color="auto"/>
            <w:bottom w:val="none" w:sz="0" w:space="0" w:color="auto"/>
            <w:right w:val="none" w:sz="0" w:space="0" w:color="auto"/>
          </w:divBdr>
        </w:div>
        <w:div w:id="1322931377">
          <w:marLeft w:val="0"/>
          <w:marRight w:val="0"/>
          <w:marTop w:val="0"/>
          <w:marBottom w:val="0"/>
          <w:divBdr>
            <w:top w:val="none" w:sz="0" w:space="0" w:color="auto"/>
            <w:left w:val="none" w:sz="0" w:space="0" w:color="auto"/>
            <w:bottom w:val="none" w:sz="0" w:space="0" w:color="auto"/>
            <w:right w:val="none" w:sz="0" w:space="0" w:color="auto"/>
          </w:divBdr>
        </w:div>
        <w:div w:id="531772747">
          <w:marLeft w:val="0"/>
          <w:marRight w:val="0"/>
          <w:marTop w:val="0"/>
          <w:marBottom w:val="0"/>
          <w:divBdr>
            <w:top w:val="none" w:sz="0" w:space="0" w:color="auto"/>
            <w:left w:val="none" w:sz="0" w:space="0" w:color="auto"/>
            <w:bottom w:val="none" w:sz="0" w:space="0" w:color="auto"/>
            <w:right w:val="none" w:sz="0" w:space="0" w:color="auto"/>
          </w:divBdr>
        </w:div>
        <w:div w:id="384765965">
          <w:marLeft w:val="0"/>
          <w:marRight w:val="0"/>
          <w:marTop w:val="0"/>
          <w:marBottom w:val="0"/>
          <w:divBdr>
            <w:top w:val="none" w:sz="0" w:space="0" w:color="auto"/>
            <w:left w:val="none" w:sz="0" w:space="0" w:color="auto"/>
            <w:bottom w:val="none" w:sz="0" w:space="0" w:color="auto"/>
            <w:right w:val="none" w:sz="0" w:space="0" w:color="auto"/>
          </w:divBdr>
        </w:div>
        <w:div w:id="1491170122">
          <w:marLeft w:val="0"/>
          <w:marRight w:val="0"/>
          <w:marTop w:val="0"/>
          <w:marBottom w:val="0"/>
          <w:divBdr>
            <w:top w:val="none" w:sz="0" w:space="0" w:color="auto"/>
            <w:left w:val="none" w:sz="0" w:space="0" w:color="auto"/>
            <w:bottom w:val="none" w:sz="0" w:space="0" w:color="auto"/>
            <w:right w:val="none" w:sz="0" w:space="0" w:color="auto"/>
          </w:divBdr>
        </w:div>
        <w:div w:id="2004970357">
          <w:marLeft w:val="0"/>
          <w:marRight w:val="0"/>
          <w:marTop w:val="0"/>
          <w:marBottom w:val="0"/>
          <w:divBdr>
            <w:top w:val="none" w:sz="0" w:space="0" w:color="auto"/>
            <w:left w:val="none" w:sz="0" w:space="0" w:color="auto"/>
            <w:bottom w:val="none" w:sz="0" w:space="0" w:color="auto"/>
            <w:right w:val="none" w:sz="0" w:space="0" w:color="auto"/>
          </w:divBdr>
        </w:div>
        <w:div w:id="476338594">
          <w:marLeft w:val="0"/>
          <w:marRight w:val="0"/>
          <w:marTop w:val="0"/>
          <w:marBottom w:val="0"/>
          <w:divBdr>
            <w:top w:val="none" w:sz="0" w:space="0" w:color="auto"/>
            <w:left w:val="none" w:sz="0" w:space="0" w:color="auto"/>
            <w:bottom w:val="none" w:sz="0" w:space="0" w:color="auto"/>
            <w:right w:val="none" w:sz="0" w:space="0" w:color="auto"/>
          </w:divBdr>
        </w:div>
        <w:div w:id="1004016755">
          <w:marLeft w:val="0"/>
          <w:marRight w:val="0"/>
          <w:marTop w:val="0"/>
          <w:marBottom w:val="0"/>
          <w:divBdr>
            <w:top w:val="none" w:sz="0" w:space="0" w:color="auto"/>
            <w:left w:val="none" w:sz="0" w:space="0" w:color="auto"/>
            <w:bottom w:val="none" w:sz="0" w:space="0" w:color="auto"/>
            <w:right w:val="none" w:sz="0" w:space="0" w:color="auto"/>
          </w:divBdr>
        </w:div>
        <w:div w:id="210306810">
          <w:marLeft w:val="0"/>
          <w:marRight w:val="0"/>
          <w:marTop w:val="0"/>
          <w:marBottom w:val="0"/>
          <w:divBdr>
            <w:top w:val="none" w:sz="0" w:space="0" w:color="auto"/>
            <w:left w:val="none" w:sz="0" w:space="0" w:color="auto"/>
            <w:bottom w:val="none" w:sz="0" w:space="0" w:color="auto"/>
            <w:right w:val="none" w:sz="0" w:space="0" w:color="auto"/>
          </w:divBdr>
        </w:div>
        <w:div w:id="934947186">
          <w:marLeft w:val="0"/>
          <w:marRight w:val="0"/>
          <w:marTop w:val="0"/>
          <w:marBottom w:val="0"/>
          <w:divBdr>
            <w:top w:val="none" w:sz="0" w:space="0" w:color="auto"/>
            <w:left w:val="none" w:sz="0" w:space="0" w:color="auto"/>
            <w:bottom w:val="none" w:sz="0" w:space="0" w:color="auto"/>
            <w:right w:val="none" w:sz="0" w:space="0" w:color="auto"/>
          </w:divBdr>
        </w:div>
        <w:div w:id="267742851">
          <w:marLeft w:val="0"/>
          <w:marRight w:val="0"/>
          <w:marTop w:val="0"/>
          <w:marBottom w:val="0"/>
          <w:divBdr>
            <w:top w:val="none" w:sz="0" w:space="0" w:color="auto"/>
            <w:left w:val="none" w:sz="0" w:space="0" w:color="auto"/>
            <w:bottom w:val="none" w:sz="0" w:space="0" w:color="auto"/>
            <w:right w:val="none" w:sz="0" w:space="0" w:color="auto"/>
          </w:divBdr>
        </w:div>
        <w:div w:id="866337350">
          <w:marLeft w:val="0"/>
          <w:marRight w:val="0"/>
          <w:marTop w:val="0"/>
          <w:marBottom w:val="0"/>
          <w:divBdr>
            <w:top w:val="none" w:sz="0" w:space="0" w:color="auto"/>
            <w:left w:val="none" w:sz="0" w:space="0" w:color="auto"/>
            <w:bottom w:val="none" w:sz="0" w:space="0" w:color="auto"/>
            <w:right w:val="none" w:sz="0" w:space="0" w:color="auto"/>
          </w:divBdr>
        </w:div>
        <w:div w:id="29577286">
          <w:marLeft w:val="0"/>
          <w:marRight w:val="0"/>
          <w:marTop w:val="0"/>
          <w:marBottom w:val="0"/>
          <w:divBdr>
            <w:top w:val="none" w:sz="0" w:space="0" w:color="auto"/>
            <w:left w:val="none" w:sz="0" w:space="0" w:color="auto"/>
            <w:bottom w:val="none" w:sz="0" w:space="0" w:color="auto"/>
            <w:right w:val="none" w:sz="0" w:space="0" w:color="auto"/>
          </w:divBdr>
        </w:div>
        <w:div w:id="1056127379">
          <w:marLeft w:val="0"/>
          <w:marRight w:val="0"/>
          <w:marTop w:val="0"/>
          <w:marBottom w:val="0"/>
          <w:divBdr>
            <w:top w:val="none" w:sz="0" w:space="0" w:color="auto"/>
            <w:left w:val="none" w:sz="0" w:space="0" w:color="auto"/>
            <w:bottom w:val="none" w:sz="0" w:space="0" w:color="auto"/>
            <w:right w:val="none" w:sz="0" w:space="0" w:color="auto"/>
          </w:divBdr>
        </w:div>
        <w:div w:id="1191797384">
          <w:marLeft w:val="0"/>
          <w:marRight w:val="0"/>
          <w:marTop w:val="0"/>
          <w:marBottom w:val="0"/>
          <w:divBdr>
            <w:top w:val="none" w:sz="0" w:space="0" w:color="auto"/>
            <w:left w:val="none" w:sz="0" w:space="0" w:color="auto"/>
            <w:bottom w:val="none" w:sz="0" w:space="0" w:color="auto"/>
            <w:right w:val="none" w:sz="0" w:space="0" w:color="auto"/>
          </w:divBdr>
        </w:div>
        <w:div w:id="464930898">
          <w:marLeft w:val="0"/>
          <w:marRight w:val="0"/>
          <w:marTop w:val="0"/>
          <w:marBottom w:val="0"/>
          <w:divBdr>
            <w:top w:val="none" w:sz="0" w:space="0" w:color="auto"/>
            <w:left w:val="none" w:sz="0" w:space="0" w:color="auto"/>
            <w:bottom w:val="none" w:sz="0" w:space="0" w:color="auto"/>
            <w:right w:val="none" w:sz="0" w:space="0" w:color="auto"/>
          </w:divBdr>
        </w:div>
        <w:div w:id="577403787">
          <w:marLeft w:val="0"/>
          <w:marRight w:val="0"/>
          <w:marTop w:val="0"/>
          <w:marBottom w:val="0"/>
          <w:divBdr>
            <w:top w:val="none" w:sz="0" w:space="0" w:color="auto"/>
            <w:left w:val="none" w:sz="0" w:space="0" w:color="auto"/>
            <w:bottom w:val="none" w:sz="0" w:space="0" w:color="auto"/>
            <w:right w:val="none" w:sz="0" w:space="0" w:color="auto"/>
          </w:divBdr>
        </w:div>
        <w:div w:id="880435105">
          <w:marLeft w:val="0"/>
          <w:marRight w:val="0"/>
          <w:marTop w:val="0"/>
          <w:marBottom w:val="0"/>
          <w:divBdr>
            <w:top w:val="none" w:sz="0" w:space="0" w:color="auto"/>
            <w:left w:val="none" w:sz="0" w:space="0" w:color="auto"/>
            <w:bottom w:val="none" w:sz="0" w:space="0" w:color="auto"/>
            <w:right w:val="none" w:sz="0" w:space="0" w:color="auto"/>
          </w:divBdr>
        </w:div>
        <w:div w:id="910237471">
          <w:marLeft w:val="0"/>
          <w:marRight w:val="0"/>
          <w:marTop w:val="0"/>
          <w:marBottom w:val="0"/>
          <w:divBdr>
            <w:top w:val="none" w:sz="0" w:space="0" w:color="auto"/>
            <w:left w:val="none" w:sz="0" w:space="0" w:color="auto"/>
            <w:bottom w:val="none" w:sz="0" w:space="0" w:color="auto"/>
            <w:right w:val="none" w:sz="0" w:space="0" w:color="auto"/>
          </w:divBdr>
        </w:div>
        <w:div w:id="2044549790">
          <w:marLeft w:val="0"/>
          <w:marRight w:val="0"/>
          <w:marTop w:val="0"/>
          <w:marBottom w:val="0"/>
          <w:divBdr>
            <w:top w:val="none" w:sz="0" w:space="0" w:color="auto"/>
            <w:left w:val="none" w:sz="0" w:space="0" w:color="auto"/>
            <w:bottom w:val="none" w:sz="0" w:space="0" w:color="auto"/>
            <w:right w:val="none" w:sz="0" w:space="0" w:color="auto"/>
          </w:divBdr>
        </w:div>
        <w:div w:id="343361985">
          <w:marLeft w:val="0"/>
          <w:marRight w:val="0"/>
          <w:marTop w:val="0"/>
          <w:marBottom w:val="0"/>
          <w:divBdr>
            <w:top w:val="none" w:sz="0" w:space="0" w:color="auto"/>
            <w:left w:val="none" w:sz="0" w:space="0" w:color="auto"/>
            <w:bottom w:val="none" w:sz="0" w:space="0" w:color="auto"/>
            <w:right w:val="none" w:sz="0" w:space="0" w:color="auto"/>
          </w:divBdr>
        </w:div>
        <w:div w:id="215631149">
          <w:marLeft w:val="0"/>
          <w:marRight w:val="0"/>
          <w:marTop w:val="0"/>
          <w:marBottom w:val="0"/>
          <w:divBdr>
            <w:top w:val="none" w:sz="0" w:space="0" w:color="auto"/>
            <w:left w:val="none" w:sz="0" w:space="0" w:color="auto"/>
            <w:bottom w:val="none" w:sz="0" w:space="0" w:color="auto"/>
            <w:right w:val="none" w:sz="0" w:space="0" w:color="auto"/>
          </w:divBdr>
        </w:div>
        <w:div w:id="2117172191">
          <w:marLeft w:val="0"/>
          <w:marRight w:val="0"/>
          <w:marTop w:val="0"/>
          <w:marBottom w:val="0"/>
          <w:divBdr>
            <w:top w:val="none" w:sz="0" w:space="0" w:color="auto"/>
            <w:left w:val="none" w:sz="0" w:space="0" w:color="auto"/>
            <w:bottom w:val="none" w:sz="0" w:space="0" w:color="auto"/>
            <w:right w:val="none" w:sz="0" w:space="0" w:color="auto"/>
          </w:divBdr>
        </w:div>
        <w:div w:id="876897384">
          <w:marLeft w:val="0"/>
          <w:marRight w:val="0"/>
          <w:marTop w:val="0"/>
          <w:marBottom w:val="0"/>
          <w:divBdr>
            <w:top w:val="none" w:sz="0" w:space="0" w:color="auto"/>
            <w:left w:val="none" w:sz="0" w:space="0" w:color="auto"/>
            <w:bottom w:val="none" w:sz="0" w:space="0" w:color="auto"/>
            <w:right w:val="none" w:sz="0" w:space="0" w:color="auto"/>
          </w:divBdr>
        </w:div>
        <w:div w:id="2130271996">
          <w:marLeft w:val="0"/>
          <w:marRight w:val="0"/>
          <w:marTop w:val="0"/>
          <w:marBottom w:val="0"/>
          <w:divBdr>
            <w:top w:val="none" w:sz="0" w:space="0" w:color="auto"/>
            <w:left w:val="none" w:sz="0" w:space="0" w:color="auto"/>
            <w:bottom w:val="none" w:sz="0" w:space="0" w:color="auto"/>
            <w:right w:val="none" w:sz="0" w:space="0" w:color="auto"/>
          </w:divBdr>
        </w:div>
        <w:div w:id="196049471">
          <w:marLeft w:val="0"/>
          <w:marRight w:val="0"/>
          <w:marTop w:val="0"/>
          <w:marBottom w:val="0"/>
          <w:divBdr>
            <w:top w:val="none" w:sz="0" w:space="0" w:color="auto"/>
            <w:left w:val="none" w:sz="0" w:space="0" w:color="auto"/>
            <w:bottom w:val="none" w:sz="0" w:space="0" w:color="auto"/>
            <w:right w:val="none" w:sz="0" w:space="0" w:color="auto"/>
          </w:divBdr>
        </w:div>
        <w:div w:id="1685206410">
          <w:marLeft w:val="0"/>
          <w:marRight w:val="0"/>
          <w:marTop w:val="0"/>
          <w:marBottom w:val="0"/>
          <w:divBdr>
            <w:top w:val="none" w:sz="0" w:space="0" w:color="auto"/>
            <w:left w:val="none" w:sz="0" w:space="0" w:color="auto"/>
            <w:bottom w:val="none" w:sz="0" w:space="0" w:color="auto"/>
            <w:right w:val="none" w:sz="0" w:space="0" w:color="auto"/>
          </w:divBdr>
        </w:div>
        <w:div w:id="186795310">
          <w:marLeft w:val="0"/>
          <w:marRight w:val="0"/>
          <w:marTop w:val="0"/>
          <w:marBottom w:val="0"/>
          <w:divBdr>
            <w:top w:val="none" w:sz="0" w:space="0" w:color="auto"/>
            <w:left w:val="none" w:sz="0" w:space="0" w:color="auto"/>
            <w:bottom w:val="none" w:sz="0" w:space="0" w:color="auto"/>
            <w:right w:val="none" w:sz="0" w:space="0" w:color="auto"/>
          </w:divBdr>
        </w:div>
        <w:div w:id="1344699457">
          <w:marLeft w:val="0"/>
          <w:marRight w:val="0"/>
          <w:marTop w:val="0"/>
          <w:marBottom w:val="0"/>
          <w:divBdr>
            <w:top w:val="none" w:sz="0" w:space="0" w:color="auto"/>
            <w:left w:val="none" w:sz="0" w:space="0" w:color="auto"/>
            <w:bottom w:val="none" w:sz="0" w:space="0" w:color="auto"/>
            <w:right w:val="none" w:sz="0" w:space="0" w:color="auto"/>
          </w:divBdr>
        </w:div>
        <w:div w:id="96143369">
          <w:marLeft w:val="0"/>
          <w:marRight w:val="0"/>
          <w:marTop w:val="0"/>
          <w:marBottom w:val="0"/>
          <w:divBdr>
            <w:top w:val="none" w:sz="0" w:space="0" w:color="auto"/>
            <w:left w:val="none" w:sz="0" w:space="0" w:color="auto"/>
            <w:bottom w:val="none" w:sz="0" w:space="0" w:color="auto"/>
            <w:right w:val="none" w:sz="0" w:space="0" w:color="auto"/>
          </w:divBdr>
        </w:div>
        <w:div w:id="1353190799">
          <w:marLeft w:val="0"/>
          <w:marRight w:val="0"/>
          <w:marTop w:val="0"/>
          <w:marBottom w:val="0"/>
          <w:divBdr>
            <w:top w:val="none" w:sz="0" w:space="0" w:color="auto"/>
            <w:left w:val="none" w:sz="0" w:space="0" w:color="auto"/>
            <w:bottom w:val="none" w:sz="0" w:space="0" w:color="auto"/>
            <w:right w:val="none" w:sz="0" w:space="0" w:color="auto"/>
          </w:divBdr>
        </w:div>
        <w:div w:id="562832400">
          <w:marLeft w:val="0"/>
          <w:marRight w:val="0"/>
          <w:marTop w:val="0"/>
          <w:marBottom w:val="0"/>
          <w:divBdr>
            <w:top w:val="none" w:sz="0" w:space="0" w:color="auto"/>
            <w:left w:val="none" w:sz="0" w:space="0" w:color="auto"/>
            <w:bottom w:val="none" w:sz="0" w:space="0" w:color="auto"/>
            <w:right w:val="none" w:sz="0" w:space="0" w:color="auto"/>
          </w:divBdr>
        </w:div>
        <w:div w:id="2037533660">
          <w:marLeft w:val="0"/>
          <w:marRight w:val="0"/>
          <w:marTop w:val="0"/>
          <w:marBottom w:val="0"/>
          <w:divBdr>
            <w:top w:val="none" w:sz="0" w:space="0" w:color="auto"/>
            <w:left w:val="none" w:sz="0" w:space="0" w:color="auto"/>
            <w:bottom w:val="none" w:sz="0" w:space="0" w:color="auto"/>
            <w:right w:val="none" w:sz="0" w:space="0" w:color="auto"/>
          </w:divBdr>
        </w:div>
        <w:div w:id="1549993651">
          <w:marLeft w:val="0"/>
          <w:marRight w:val="0"/>
          <w:marTop w:val="0"/>
          <w:marBottom w:val="0"/>
          <w:divBdr>
            <w:top w:val="none" w:sz="0" w:space="0" w:color="auto"/>
            <w:left w:val="none" w:sz="0" w:space="0" w:color="auto"/>
            <w:bottom w:val="none" w:sz="0" w:space="0" w:color="auto"/>
            <w:right w:val="none" w:sz="0" w:space="0" w:color="auto"/>
          </w:divBdr>
        </w:div>
        <w:div w:id="139034214">
          <w:marLeft w:val="0"/>
          <w:marRight w:val="0"/>
          <w:marTop w:val="0"/>
          <w:marBottom w:val="0"/>
          <w:divBdr>
            <w:top w:val="none" w:sz="0" w:space="0" w:color="auto"/>
            <w:left w:val="none" w:sz="0" w:space="0" w:color="auto"/>
            <w:bottom w:val="none" w:sz="0" w:space="0" w:color="auto"/>
            <w:right w:val="none" w:sz="0" w:space="0" w:color="auto"/>
          </w:divBdr>
        </w:div>
        <w:div w:id="1185099678">
          <w:marLeft w:val="0"/>
          <w:marRight w:val="0"/>
          <w:marTop w:val="0"/>
          <w:marBottom w:val="0"/>
          <w:divBdr>
            <w:top w:val="none" w:sz="0" w:space="0" w:color="auto"/>
            <w:left w:val="none" w:sz="0" w:space="0" w:color="auto"/>
            <w:bottom w:val="none" w:sz="0" w:space="0" w:color="auto"/>
            <w:right w:val="none" w:sz="0" w:space="0" w:color="auto"/>
          </w:divBdr>
        </w:div>
        <w:div w:id="1606964290">
          <w:marLeft w:val="0"/>
          <w:marRight w:val="0"/>
          <w:marTop w:val="0"/>
          <w:marBottom w:val="0"/>
          <w:divBdr>
            <w:top w:val="none" w:sz="0" w:space="0" w:color="auto"/>
            <w:left w:val="none" w:sz="0" w:space="0" w:color="auto"/>
            <w:bottom w:val="none" w:sz="0" w:space="0" w:color="auto"/>
            <w:right w:val="none" w:sz="0" w:space="0" w:color="auto"/>
          </w:divBdr>
        </w:div>
        <w:div w:id="430324236">
          <w:marLeft w:val="0"/>
          <w:marRight w:val="0"/>
          <w:marTop w:val="0"/>
          <w:marBottom w:val="0"/>
          <w:divBdr>
            <w:top w:val="none" w:sz="0" w:space="0" w:color="auto"/>
            <w:left w:val="none" w:sz="0" w:space="0" w:color="auto"/>
            <w:bottom w:val="none" w:sz="0" w:space="0" w:color="auto"/>
            <w:right w:val="none" w:sz="0" w:space="0" w:color="auto"/>
          </w:divBdr>
        </w:div>
        <w:div w:id="2116171486">
          <w:marLeft w:val="0"/>
          <w:marRight w:val="0"/>
          <w:marTop w:val="0"/>
          <w:marBottom w:val="0"/>
          <w:divBdr>
            <w:top w:val="none" w:sz="0" w:space="0" w:color="auto"/>
            <w:left w:val="none" w:sz="0" w:space="0" w:color="auto"/>
            <w:bottom w:val="none" w:sz="0" w:space="0" w:color="auto"/>
            <w:right w:val="none" w:sz="0" w:space="0" w:color="auto"/>
          </w:divBdr>
        </w:div>
        <w:div w:id="1783304682">
          <w:marLeft w:val="0"/>
          <w:marRight w:val="0"/>
          <w:marTop w:val="0"/>
          <w:marBottom w:val="0"/>
          <w:divBdr>
            <w:top w:val="none" w:sz="0" w:space="0" w:color="auto"/>
            <w:left w:val="none" w:sz="0" w:space="0" w:color="auto"/>
            <w:bottom w:val="none" w:sz="0" w:space="0" w:color="auto"/>
            <w:right w:val="none" w:sz="0" w:space="0" w:color="auto"/>
          </w:divBdr>
        </w:div>
        <w:div w:id="1401051819">
          <w:marLeft w:val="0"/>
          <w:marRight w:val="0"/>
          <w:marTop w:val="0"/>
          <w:marBottom w:val="0"/>
          <w:divBdr>
            <w:top w:val="none" w:sz="0" w:space="0" w:color="auto"/>
            <w:left w:val="none" w:sz="0" w:space="0" w:color="auto"/>
            <w:bottom w:val="none" w:sz="0" w:space="0" w:color="auto"/>
            <w:right w:val="none" w:sz="0" w:space="0" w:color="auto"/>
          </w:divBdr>
        </w:div>
        <w:div w:id="121654691">
          <w:marLeft w:val="0"/>
          <w:marRight w:val="0"/>
          <w:marTop w:val="0"/>
          <w:marBottom w:val="0"/>
          <w:divBdr>
            <w:top w:val="none" w:sz="0" w:space="0" w:color="auto"/>
            <w:left w:val="none" w:sz="0" w:space="0" w:color="auto"/>
            <w:bottom w:val="none" w:sz="0" w:space="0" w:color="auto"/>
            <w:right w:val="none" w:sz="0" w:space="0" w:color="auto"/>
          </w:divBdr>
        </w:div>
        <w:div w:id="1932618273">
          <w:marLeft w:val="0"/>
          <w:marRight w:val="0"/>
          <w:marTop w:val="0"/>
          <w:marBottom w:val="0"/>
          <w:divBdr>
            <w:top w:val="none" w:sz="0" w:space="0" w:color="auto"/>
            <w:left w:val="none" w:sz="0" w:space="0" w:color="auto"/>
            <w:bottom w:val="none" w:sz="0" w:space="0" w:color="auto"/>
            <w:right w:val="none" w:sz="0" w:space="0" w:color="auto"/>
          </w:divBdr>
        </w:div>
        <w:div w:id="543105788">
          <w:marLeft w:val="0"/>
          <w:marRight w:val="0"/>
          <w:marTop w:val="0"/>
          <w:marBottom w:val="0"/>
          <w:divBdr>
            <w:top w:val="none" w:sz="0" w:space="0" w:color="auto"/>
            <w:left w:val="none" w:sz="0" w:space="0" w:color="auto"/>
            <w:bottom w:val="none" w:sz="0" w:space="0" w:color="auto"/>
            <w:right w:val="none" w:sz="0" w:space="0" w:color="auto"/>
          </w:divBdr>
        </w:div>
        <w:div w:id="575019992">
          <w:marLeft w:val="0"/>
          <w:marRight w:val="0"/>
          <w:marTop w:val="0"/>
          <w:marBottom w:val="0"/>
          <w:divBdr>
            <w:top w:val="none" w:sz="0" w:space="0" w:color="auto"/>
            <w:left w:val="none" w:sz="0" w:space="0" w:color="auto"/>
            <w:bottom w:val="none" w:sz="0" w:space="0" w:color="auto"/>
            <w:right w:val="none" w:sz="0" w:space="0" w:color="auto"/>
          </w:divBdr>
        </w:div>
        <w:div w:id="936793300">
          <w:marLeft w:val="0"/>
          <w:marRight w:val="0"/>
          <w:marTop w:val="0"/>
          <w:marBottom w:val="0"/>
          <w:divBdr>
            <w:top w:val="none" w:sz="0" w:space="0" w:color="auto"/>
            <w:left w:val="none" w:sz="0" w:space="0" w:color="auto"/>
            <w:bottom w:val="none" w:sz="0" w:space="0" w:color="auto"/>
            <w:right w:val="none" w:sz="0" w:space="0" w:color="auto"/>
          </w:divBdr>
        </w:div>
        <w:div w:id="1558275967">
          <w:marLeft w:val="0"/>
          <w:marRight w:val="0"/>
          <w:marTop w:val="0"/>
          <w:marBottom w:val="0"/>
          <w:divBdr>
            <w:top w:val="none" w:sz="0" w:space="0" w:color="auto"/>
            <w:left w:val="none" w:sz="0" w:space="0" w:color="auto"/>
            <w:bottom w:val="none" w:sz="0" w:space="0" w:color="auto"/>
            <w:right w:val="none" w:sz="0" w:space="0" w:color="auto"/>
          </w:divBdr>
        </w:div>
        <w:div w:id="149752842">
          <w:marLeft w:val="0"/>
          <w:marRight w:val="0"/>
          <w:marTop w:val="0"/>
          <w:marBottom w:val="0"/>
          <w:divBdr>
            <w:top w:val="none" w:sz="0" w:space="0" w:color="auto"/>
            <w:left w:val="none" w:sz="0" w:space="0" w:color="auto"/>
            <w:bottom w:val="none" w:sz="0" w:space="0" w:color="auto"/>
            <w:right w:val="none" w:sz="0" w:space="0" w:color="auto"/>
          </w:divBdr>
        </w:div>
        <w:div w:id="1546141325">
          <w:marLeft w:val="0"/>
          <w:marRight w:val="0"/>
          <w:marTop w:val="0"/>
          <w:marBottom w:val="0"/>
          <w:divBdr>
            <w:top w:val="none" w:sz="0" w:space="0" w:color="auto"/>
            <w:left w:val="none" w:sz="0" w:space="0" w:color="auto"/>
            <w:bottom w:val="none" w:sz="0" w:space="0" w:color="auto"/>
            <w:right w:val="none" w:sz="0" w:space="0" w:color="auto"/>
          </w:divBdr>
        </w:div>
        <w:div w:id="1133715542">
          <w:marLeft w:val="0"/>
          <w:marRight w:val="0"/>
          <w:marTop w:val="0"/>
          <w:marBottom w:val="0"/>
          <w:divBdr>
            <w:top w:val="none" w:sz="0" w:space="0" w:color="auto"/>
            <w:left w:val="none" w:sz="0" w:space="0" w:color="auto"/>
            <w:bottom w:val="none" w:sz="0" w:space="0" w:color="auto"/>
            <w:right w:val="none" w:sz="0" w:space="0" w:color="auto"/>
          </w:divBdr>
        </w:div>
        <w:div w:id="255333205">
          <w:marLeft w:val="0"/>
          <w:marRight w:val="0"/>
          <w:marTop w:val="0"/>
          <w:marBottom w:val="0"/>
          <w:divBdr>
            <w:top w:val="none" w:sz="0" w:space="0" w:color="auto"/>
            <w:left w:val="none" w:sz="0" w:space="0" w:color="auto"/>
            <w:bottom w:val="none" w:sz="0" w:space="0" w:color="auto"/>
            <w:right w:val="none" w:sz="0" w:space="0" w:color="auto"/>
          </w:divBdr>
        </w:div>
        <w:div w:id="1053771981">
          <w:marLeft w:val="0"/>
          <w:marRight w:val="0"/>
          <w:marTop w:val="0"/>
          <w:marBottom w:val="0"/>
          <w:divBdr>
            <w:top w:val="none" w:sz="0" w:space="0" w:color="auto"/>
            <w:left w:val="none" w:sz="0" w:space="0" w:color="auto"/>
            <w:bottom w:val="none" w:sz="0" w:space="0" w:color="auto"/>
            <w:right w:val="none" w:sz="0" w:space="0" w:color="auto"/>
          </w:divBdr>
        </w:div>
        <w:div w:id="287978333">
          <w:marLeft w:val="0"/>
          <w:marRight w:val="0"/>
          <w:marTop w:val="0"/>
          <w:marBottom w:val="0"/>
          <w:divBdr>
            <w:top w:val="none" w:sz="0" w:space="0" w:color="auto"/>
            <w:left w:val="none" w:sz="0" w:space="0" w:color="auto"/>
            <w:bottom w:val="none" w:sz="0" w:space="0" w:color="auto"/>
            <w:right w:val="none" w:sz="0" w:space="0" w:color="auto"/>
          </w:divBdr>
        </w:div>
        <w:div w:id="239142627">
          <w:marLeft w:val="0"/>
          <w:marRight w:val="0"/>
          <w:marTop w:val="0"/>
          <w:marBottom w:val="0"/>
          <w:divBdr>
            <w:top w:val="none" w:sz="0" w:space="0" w:color="auto"/>
            <w:left w:val="none" w:sz="0" w:space="0" w:color="auto"/>
            <w:bottom w:val="none" w:sz="0" w:space="0" w:color="auto"/>
            <w:right w:val="none" w:sz="0" w:space="0" w:color="auto"/>
          </w:divBdr>
        </w:div>
        <w:div w:id="1146511972">
          <w:marLeft w:val="0"/>
          <w:marRight w:val="0"/>
          <w:marTop w:val="0"/>
          <w:marBottom w:val="0"/>
          <w:divBdr>
            <w:top w:val="none" w:sz="0" w:space="0" w:color="auto"/>
            <w:left w:val="none" w:sz="0" w:space="0" w:color="auto"/>
            <w:bottom w:val="none" w:sz="0" w:space="0" w:color="auto"/>
            <w:right w:val="none" w:sz="0" w:space="0" w:color="auto"/>
          </w:divBdr>
        </w:div>
        <w:div w:id="691954793">
          <w:marLeft w:val="0"/>
          <w:marRight w:val="0"/>
          <w:marTop w:val="0"/>
          <w:marBottom w:val="0"/>
          <w:divBdr>
            <w:top w:val="none" w:sz="0" w:space="0" w:color="auto"/>
            <w:left w:val="none" w:sz="0" w:space="0" w:color="auto"/>
            <w:bottom w:val="none" w:sz="0" w:space="0" w:color="auto"/>
            <w:right w:val="none" w:sz="0" w:space="0" w:color="auto"/>
          </w:divBdr>
        </w:div>
        <w:div w:id="1174302248">
          <w:marLeft w:val="0"/>
          <w:marRight w:val="0"/>
          <w:marTop w:val="0"/>
          <w:marBottom w:val="0"/>
          <w:divBdr>
            <w:top w:val="none" w:sz="0" w:space="0" w:color="auto"/>
            <w:left w:val="none" w:sz="0" w:space="0" w:color="auto"/>
            <w:bottom w:val="none" w:sz="0" w:space="0" w:color="auto"/>
            <w:right w:val="none" w:sz="0" w:space="0" w:color="auto"/>
          </w:divBdr>
        </w:div>
        <w:div w:id="771708102">
          <w:marLeft w:val="0"/>
          <w:marRight w:val="0"/>
          <w:marTop w:val="0"/>
          <w:marBottom w:val="0"/>
          <w:divBdr>
            <w:top w:val="none" w:sz="0" w:space="0" w:color="auto"/>
            <w:left w:val="none" w:sz="0" w:space="0" w:color="auto"/>
            <w:bottom w:val="none" w:sz="0" w:space="0" w:color="auto"/>
            <w:right w:val="none" w:sz="0" w:space="0" w:color="auto"/>
          </w:divBdr>
        </w:div>
        <w:div w:id="1656958445">
          <w:marLeft w:val="0"/>
          <w:marRight w:val="0"/>
          <w:marTop w:val="0"/>
          <w:marBottom w:val="0"/>
          <w:divBdr>
            <w:top w:val="none" w:sz="0" w:space="0" w:color="auto"/>
            <w:left w:val="none" w:sz="0" w:space="0" w:color="auto"/>
            <w:bottom w:val="none" w:sz="0" w:space="0" w:color="auto"/>
            <w:right w:val="none" w:sz="0" w:space="0" w:color="auto"/>
          </w:divBdr>
        </w:div>
        <w:div w:id="1692293540">
          <w:marLeft w:val="0"/>
          <w:marRight w:val="0"/>
          <w:marTop w:val="0"/>
          <w:marBottom w:val="0"/>
          <w:divBdr>
            <w:top w:val="none" w:sz="0" w:space="0" w:color="auto"/>
            <w:left w:val="none" w:sz="0" w:space="0" w:color="auto"/>
            <w:bottom w:val="none" w:sz="0" w:space="0" w:color="auto"/>
            <w:right w:val="none" w:sz="0" w:space="0" w:color="auto"/>
          </w:divBdr>
        </w:div>
        <w:div w:id="2075547686">
          <w:marLeft w:val="0"/>
          <w:marRight w:val="0"/>
          <w:marTop w:val="0"/>
          <w:marBottom w:val="0"/>
          <w:divBdr>
            <w:top w:val="none" w:sz="0" w:space="0" w:color="auto"/>
            <w:left w:val="none" w:sz="0" w:space="0" w:color="auto"/>
            <w:bottom w:val="none" w:sz="0" w:space="0" w:color="auto"/>
            <w:right w:val="none" w:sz="0" w:space="0" w:color="auto"/>
          </w:divBdr>
        </w:div>
        <w:div w:id="1214343821">
          <w:marLeft w:val="0"/>
          <w:marRight w:val="0"/>
          <w:marTop w:val="0"/>
          <w:marBottom w:val="0"/>
          <w:divBdr>
            <w:top w:val="none" w:sz="0" w:space="0" w:color="auto"/>
            <w:left w:val="none" w:sz="0" w:space="0" w:color="auto"/>
            <w:bottom w:val="none" w:sz="0" w:space="0" w:color="auto"/>
            <w:right w:val="none" w:sz="0" w:space="0" w:color="auto"/>
          </w:divBdr>
        </w:div>
        <w:div w:id="1143548692">
          <w:marLeft w:val="0"/>
          <w:marRight w:val="0"/>
          <w:marTop w:val="0"/>
          <w:marBottom w:val="0"/>
          <w:divBdr>
            <w:top w:val="none" w:sz="0" w:space="0" w:color="auto"/>
            <w:left w:val="none" w:sz="0" w:space="0" w:color="auto"/>
            <w:bottom w:val="none" w:sz="0" w:space="0" w:color="auto"/>
            <w:right w:val="none" w:sz="0" w:space="0" w:color="auto"/>
          </w:divBdr>
        </w:div>
        <w:div w:id="676809597">
          <w:marLeft w:val="0"/>
          <w:marRight w:val="0"/>
          <w:marTop w:val="0"/>
          <w:marBottom w:val="0"/>
          <w:divBdr>
            <w:top w:val="none" w:sz="0" w:space="0" w:color="auto"/>
            <w:left w:val="none" w:sz="0" w:space="0" w:color="auto"/>
            <w:bottom w:val="none" w:sz="0" w:space="0" w:color="auto"/>
            <w:right w:val="none" w:sz="0" w:space="0" w:color="auto"/>
          </w:divBdr>
        </w:div>
        <w:div w:id="135687695">
          <w:marLeft w:val="0"/>
          <w:marRight w:val="0"/>
          <w:marTop w:val="0"/>
          <w:marBottom w:val="0"/>
          <w:divBdr>
            <w:top w:val="none" w:sz="0" w:space="0" w:color="auto"/>
            <w:left w:val="none" w:sz="0" w:space="0" w:color="auto"/>
            <w:bottom w:val="none" w:sz="0" w:space="0" w:color="auto"/>
            <w:right w:val="none" w:sz="0" w:space="0" w:color="auto"/>
          </w:divBdr>
        </w:div>
        <w:div w:id="1366902876">
          <w:marLeft w:val="0"/>
          <w:marRight w:val="0"/>
          <w:marTop w:val="0"/>
          <w:marBottom w:val="0"/>
          <w:divBdr>
            <w:top w:val="none" w:sz="0" w:space="0" w:color="auto"/>
            <w:left w:val="none" w:sz="0" w:space="0" w:color="auto"/>
            <w:bottom w:val="none" w:sz="0" w:space="0" w:color="auto"/>
            <w:right w:val="none" w:sz="0" w:space="0" w:color="auto"/>
          </w:divBdr>
        </w:div>
        <w:div w:id="353920926">
          <w:marLeft w:val="0"/>
          <w:marRight w:val="0"/>
          <w:marTop w:val="0"/>
          <w:marBottom w:val="0"/>
          <w:divBdr>
            <w:top w:val="none" w:sz="0" w:space="0" w:color="auto"/>
            <w:left w:val="none" w:sz="0" w:space="0" w:color="auto"/>
            <w:bottom w:val="none" w:sz="0" w:space="0" w:color="auto"/>
            <w:right w:val="none" w:sz="0" w:space="0" w:color="auto"/>
          </w:divBdr>
        </w:div>
        <w:div w:id="1100104031">
          <w:marLeft w:val="0"/>
          <w:marRight w:val="0"/>
          <w:marTop w:val="0"/>
          <w:marBottom w:val="0"/>
          <w:divBdr>
            <w:top w:val="none" w:sz="0" w:space="0" w:color="auto"/>
            <w:left w:val="none" w:sz="0" w:space="0" w:color="auto"/>
            <w:bottom w:val="none" w:sz="0" w:space="0" w:color="auto"/>
            <w:right w:val="none" w:sz="0" w:space="0" w:color="auto"/>
          </w:divBdr>
        </w:div>
        <w:div w:id="1925021017">
          <w:marLeft w:val="0"/>
          <w:marRight w:val="0"/>
          <w:marTop w:val="0"/>
          <w:marBottom w:val="0"/>
          <w:divBdr>
            <w:top w:val="none" w:sz="0" w:space="0" w:color="auto"/>
            <w:left w:val="none" w:sz="0" w:space="0" w:color="auto"/>
            <w:bottom w:val="none" w:sz="0" w:space="0" w:color="auto"/>
            <w:right w:val="none" w:sz="0" w:space="0" w:color="auto"/>
          </w:divBdr>
        </w:div>
        <w:div w:id="1731464505">
          <w:marLeft w:val="0"/>
          <w:marRight w:val="0"/>
          <w:marTop w:val="0"/>
          <w:marBottom w:val="0"/>
          <w:divBdr>
            <w:top w:val="none" w:sz="0" w:space="0" w:color="auto"/>
            <w:left w:val="none" w:sz="0" w:space="0" w:color="auto"/>
            <w:bottom w:val="none" w:sz="0" w:space="0" w:color="auto"/>
            <w:right w:val="none" w:sz="0" w:space="0" w:color="auto"/>
          </w:divBdr>
        </w:div>
        <w:div w:id="1064912092">
          <w:marLeft w:val="0"/>
          <w:marRight w:val="0"/>
          <w:marTop w:val="0"/>
          <w:marBottom w:val="0"/>
          <w:divBdr>
            <w:top w:val="none" w:sz="0" w:space="0" w:color="auto"/>
            <w:left w:val="none" w:sz="0" w:space="0" w:color="auto"/>
            <w:bottom w:val="none" w:sz="0" w:space="0" w:color="auto"/>
            <w:right w:val="none" w:sz="0" w:space="0" w:color="auto"/>
          </w:divBdr>
        </w:div>
        <w:div w:id="918095748">
          <w:marLeft w:val="0"/>
          <w:marRight w:val="0"/>
          <w:marTop w:val="0"/>
          <w:marBottom w:val="0"/>
          <w:divBdr>
            <w:top w:val="none" w:sz="0" w:space="0" w:color="auto"/>
            <w:left w:val="none" w:sz="0" w:space="0" w:color="auto"/>
            <w:bottom w:val="none" w:sz="0" w:space="0" w:color="auto"/>
            <w:right w:val="none" w:sz="0" w:space="0" w:color="auto"/>
          </w:divBdr>
        </w:div>
        <w:div w:id="1634407237">
          <w:marLeft w:val="0"/>
          <w:marRight w:val="0"/>
          <w:marTop w:val="0"/>
          <w:marBottom w:val="0"/>
          <w:divBdr>
            <w:top w:val="none" w:sz="0" w:space="0" w:color="auto"/>
            <w:left w:val="none" w:sz="0" w:space="0" w:color="auto"/>
            <w:bottom w:val="none" w:sz="0" w:space="0" w:color="auto"/>
            <w:right w:val="none" w:sz="0" w:space="0" w:color="auto"/>
          </w:divBdr>
        </w:div>
        <w:div w:id="1578511150">
          <w:marLeft w:val="0"/>
          <w:marRight w:val="0"/>
          <w:marTop w:val="0"/>
          <w:marBottom w:val="0"/>
          <w:divBdr>
            <w:top w:val="none" w:sz="0" w:space="0" w:color="auto"/>
            <w:left w:val="none" w:sz="0" w:space="0" w:color="auto"/>
            <w:bottom w:val="none" w:sz="0" w:space="0" w:color="auto"/>
            <w:right w:val="none" w:sz="0" w:space="0" w:color="auto"/>
          </w:divBdr>
        </w:div>
        <w:div w:id="622884176">
          <w:marLeft w:val="0"/>
          <w:marRight w:val="0"/>
          <w:marTop w:val="0"/>
          <w:marBottom w:val="0"/>
          <w:divBdr>
            <w:top w:val="none" w:sz="0" w:space="0" w:color="auto"/>
            <w:left w:val="none" w:sz="0" w:space="0" w:color="auto"/>
            <w:bottom w:val="none" w:sz="0" w:space="0" w:color="auto"/>
            <w:right w:val="none" w:sz="0" w:space="0" w:color="auto"/>
          </w:divBdr>
        </w:div>
        <w:div w:id="909189447">
          <w:marLeft w:val="0"/>
          <w:marRight w:val="0"/>
          <w:marTop w:val="0"/>
          <w:marBottom w:val="0"/>
          <w:divBdr>
            <w:top w:val="none" w:sz="0" w:space="0" w:color="auto"/>
            <w:left w:val="none" w:sz="0" w:space="0" w:color="auto"/>
            <w:bottom w:val="none" w:sz="0" w:space="0" w:color="auto"/>
            <w:right w:val="none" w:sz="0" w:space="0" w:color="auto"/>
          </w:divBdr>
        </w:div>
        <w:div w:id="643433284">
          <w:marLeft w:val="0"/>
          <w:marRight w:val="0"/>
          <w:marTop w:val="0"/>
          <w:marBottom w:val="0"/>
          <w:divBdr>
            <w:top w:val="none" w:sz="0" w:space="0" w:color="auto"/>
            <w:left w:val="none" w:sz="0" w:space="0" w:color="auto"/>
            <w:bottom w:val="none" w:sz="0" w:space="0" w:color="auto"/>
            <w:right w:val="none" w:sz="0" w:space="0" w:color="auto"/>
          </w:divBdr>
        </w:div>
        <w:div w:id="1229461195">
          <w:marLeft w:val="0"/>
          <w:marRight w:val="0"/>
          <w:marTop w:val="0"/>
          <w:marBottom w:val="0"/>
          <w:divBdr>
            <w:top w:val="none" w:sz="0" w:space="0" w:color="auto"/>
            <w:left w:val="none" w:sz="0" w:space="0" w:color="auto"/>
            <w:bottom w:val="none" w:sz="0" w:space="0" w:color="auto"/>
            <w:right w:val="none" w:sz="0" w:space="0" w:color="auto"/>
          </w:divBdr>
        </w:div>
        <w:div w:id="1711415067">
          <w:marLeft w:val="0"/>
          <w:marRight w:val="0"/>
          <w:marTop w:val="0"/>
          <w:marBottom w:val="0"/>
          <w:divBdr>
            <w:top w:val="none" w:sz="0" w:space="0" w:color="auto"/>
            <w:left w:val="none" w:sz="0" w:space="0" w:color="auto"/>
            <w:bottom w:val="none" w:sz="0" w:space="0" w:color="auto"/>
            <w:right w:val="none" w:sz="0" w:space="0" w:color="auto"/>
          </w:divBdr>
        </w:div>
        <w:div w:id="1646352666">
          <w:marLeft w:val="0"/>
          <w:marRight w:val="0"/>
          <w:marTop w:val="0"/>
          <w:marBottom w:val="0"/>
          <w:divBdr>
            <w:top w:val="none" w:sz="0" w:space="0" w:color="auto"/>
            <w:left w:val="none" w:sz="0" w:space="0" w:color="auto"/>
            <w:bottom w:val="none" w:sz="0" w:space="0" w:color="auto"/>
            <w:right w:val="none" w:sz="0" w:space="0" w:color="auto"/>
          </w:divBdr>
        </w:div>
        <w:div w:id="1823812125">
          <w:marLeft w:val="0"/>
          <w:marRight w:val="0"/>
          <w:marTop w:val="0"/>
          <w:marBottom w:val="0"/>
          <w:divBdr>
            <w:top w:val="none" w:sz="0" w:space="0" w:color="auto"/>
            <w:left w:val="none" w:sz="0" w:space="0" w:color="auto"/>
            <w:bottom w:val="none" w:sz="0" w:space="0" w:color="auto"/>
            <w:right w:val="none" w:sz="0" w:space="0" w:color="auto"/>
          </w:divBdr>
        </w:div>
        <w:div w:id="699671203">
          <w:marLeft w:val="0"/>
          <w:marRight w:val="0"/>
          <w:marTop w:val="0"/>
          <w:marBottom w:val="0"/>
          <w:divBdr>
            <w:top w:val="none" w:sz="0" w:space="0" w:color="auto"/>
            <w:left w:val="none" w:sz="0" w:space="0" w:color="auto"/>
            <w:bottom w:val="none" w:sz="0" w:space="0" w:color="auto"/>
            <w:right w:val="none" w:sz="0" w:space="0" w:color="auto"/>
          </w:divBdr>
        </w:div>
        <w:div w:id="1801223250">
          <w:marLeft w:val="0"/>
          <w:marRight w:val="0"/>
          <w:marTop w:val="0"/>
          <w:marBottom w:val="0"/>
          <w:divBdr>
            <w:top w:val="none" w:sz="0" w:space="0" w:color="auto"/>
            <w:left w:val="none" w:sz="0" w:space="0" w:color="auto"/>
            <w:bottom w:val="none" w:sz="0" w:space="0" w:color="auto"/>
            <w:right w:val="none" w:sz="0" w:space="0" w:color="auto"/>
          </w:divBdr>
        </w:div>
        <w:div w:id="188491476">
          <w:marLeft w:val="0"/>
          <w:marRight w:val="0"/>
          <w:marTop w:val="0"/>
          <w:marBottom w:val="0"/>
          <w:divBdr>
            <w:top w:val="none" w:sz="0" w:space="0" w:color="auto"/>
            <w:left w:val="none" w:sz="0" w:space="0" w:color="auto"/>
            <w:bottom w:val="none" w:sz="0" w:space="0" w:color="auto"/>
            <w:right w:val="none" w:sz="0" w:space="0" w:color="auto"/>
          </w:divBdr>
        </w:div>
        <w:div w:id="701321223">
          <w:marLeft w:val="0"/>
          <w:marRight w:val="0"/>
          <w:marTop w:val="0"/>
          <w:marBottom w:val="0"/>
          <w:divBdr>
            <w:top w:val="none" w:sz="0" w:space="0" w:color="auto"/>
            <w:left w:val="none" w:sz="0" w:space="0" w:color="auto"/>
            <w:bottom w:val="none" w:sz="0" w:space="0" w:color="auto"/>
            <w:right w:val="none" w:sz="0" w:space="0" w:color="auto"/>
          </w:divBdr>
        </w:div>
        <w:div w:id="925381111">
          <w:marLeft w:val="0"/>
          <w:marRight w:val="0"/>
          <w:marTop w:val="0"/>
          <w:marBottom w:val="0"/>
          <w:divBdr>
            <w:top w:val="none" w:sz="0" w:space="0" w:color="auto"/>
            <w:left w:val="none" w:sz="0" w:space="0" w:color="auto"/>
            <w:bottom w:val="none" w:sz="0" w:space="0" w:color="auto"/>
            <w:right w:val="none" w:sz="0" w:space="0" w:color="auto"/>
          </w:divBdr>
        </w:div>
        <w:div w:id="1837570009">
          <w:marLeft w:val="0"/>
          <w:marRight w:val="0"/>
          <w:marTop w:val="0"/>
          <w:marBottom w:val="0"/>
          <w:divBdr>
            <w:top w:val="none" w:sz="0" w:space="0" w:color="auto"/>
            <w:left w:val="none" w:sz="0" w:space="0" w:color="auto"/>
            <w:bottom w:val="none" w:sz="0" w:space="0" w:color="auto"/>
            <w:right w:val="none" w:sz="0" w:space="0" w:color="auto"/>
          </w:divBdr>
        </w:div>
        <w:div w:id="1665401027">
          <w:marLeft w:val="0"/>
          <w:marRight w:val="0"/>
          <w:marTop w:val="0"/>
          <w:marBottom w:val="0"/>
          <w:divBdr>
            <w:top w:val="none" w:sz="0" w:space="0" w:color="auto"/>
            <w:left w:val="none" w:sz="0" w:space="0" w:color="auto"/>
            <w:bottom w:val="none" w:sz="0" w:space="0" w:color="auto"/>
            <w:right w:val="none" w:sz="0" w:space="0" w:color="auto"/>
          </w:divBdr>
        </w:div>
        <w:div w:id="1369329156">
          <w:marLeft w:val="0"/>
          <w:marRight w:val="0"/>
          <w:marTop w:val="0"/>
          <w:marBottom w:val="0"/>
          <w:divBdr>
            <w:top w:val="none" w:sz="0" w:space="0" w:color="auto"/>
            <w:left w:val="none" w:sz="0" w:space="0" w:color="auto"/>
            <w:bottom w:val="none" w:sz="0" w:space="0" w:color="auto"/>
            <w:right w:val="none" w:sz="0" w:space="0" w:color="auto"/>
          </w:divBdr>
        </w:div>
        <w:div w:id="521674721">
          <w:marLeft w:val="0"/>
          <w:marRight w:val="0"/>
          <w:marTop w:val="0"/>
          <w:marBottom w:val="0"/>
          <w:divBdr>
            <w:top w:val="none" w:sz="0" w:space="0" w:color="auto"/>
            <w:left w:val="none" w:sz="0" w:space="0" w:color="auto"/>
            <w:bottom w:val="none" w:sz="0" w:space="0" w:color="auto"/>
            <w:right w:val="none" w:sz="0" w:space="0" w:color="auto"/>
          </w:divBdr>
        </w:div>
        <w:div w:id="472992994">
          <w:marLeft w:val="0"/>
          <w:marRight w:val="0"/>
          <w:marTop w:val="0"/>
          <w:marBottom w:val="0"/>
          <w:divBdr>
            <w:top w:val="none" w:sz="0" w:space="0" w:color="auto"/>
            <w:left w:val="none" w:sz="0" w:space="0" w:color="auto"/>
            <w:bottom w:val="none" w:sz="0" w:space="0" w:color="auto"/>
            <w:right w:val="none" w:sz="0" w:space="0" w:color="auto"/>
          </w:divBdr>
        </w:div>
        <w:div w:id="246765268">
          <w:marLeft w:val="0"/>
          <w:marRight w:val="0"/>
          <w:marTop w:val="0"/>
          <w:marBottom w:val="0"/>
          <w:divBdr>
            <w:top w:val="none" w:sz="0" w:space="0" w:color="auto"/>
            <w:left w:val="none" w:sz="0" w:space="0" w:color="auto"/>
            <w:bottom w:val="none" w:sz="0" w:space="0" w:color="auto"/>
            <w:right w:val="none" w:sz="0" w:space="0" w:color="auto"/>
          </w:divBdr>
        </w:div>
        <w:div w:id="426581033">
          <w:marLeft w:val="0"/>
          <w:marRight w:val="0"/>
          <w:marTop w:val="0"/>
          <w:marBottom w:val="0"/>
          <w:divBdr>
            <w:top w:val="none" w:sz="0" w:space="0" w:color="auto"/>
            <w:left w:val="none" w:sz="0" w:space="0" w:color="auto"/>
            <w:bottom w:val="none" w:sz="0" w:space="0" w:color="auto"/>
            <w:right w:val="none" w:sz="0" w:space="0" w:color="auto"/>
          </w:divBdr>
        </w:div>
        <w:div w:id="1783576538">
          <w:marLeft w:val="0"/>
          <w:marRight w:val="0"/>
          <w:marTop w:val="0"/>
          <w:marBottom w:val="0"/>
          <w:divBdr>
            <w:top w:val="none" w:sz="0" w:space="0" w:color="auto"/>
            <w:left w:val="none" w:sz="0" w:space="0" w:color="auto"/>
            <w:bottom w:val="none" w:sz="0" w:space="0" w:color="auto"/>
            <w:right w:val="none" w:sz="0" w:space="0" w:color="auto"/>
          </w:divBdr>
        </w:div>
        <w:div w:id="1330132012">
          <w:marLeft w:val="0"/>
          <w:marRight w:val="0"/>
          <w:marTop w:val="0"/>
          <w:marBottom w:val="0"/>
          <w:divBdr>
            <w:top w:val="none" w:sz="0" w:space="0" w:color="auto"/>
            <w:left w:val="none" w:sz="0" w:space="0" w:color="auto"/>
            <w:bottom w:val="none" w:sz="0" w:space="0" w:color="auto"/>
            <w:right w:val="none" w:sz="0" w:space="0" w:color="auto"/>
          </w:divBdr>
        </w:div>
        <w:div w:id="533537465">
          <w:marLeft w:val="0"/>
          <w:marRight w:val="0"/>
          <w:marTop w:val="0"/>
          <w:marBottom w:val="0"/>
          <w:divBdr>
            <w:top w:val="none" w:sz="0" w:space="0" w:color="auto"/>
            <w:left w:val="none" w:sz="0" w:space="0" w:color="auto"/>
            <w:bottom w:val="none" w:sz="0" w:space="0" w:color="auto"/>
            <w:right w:val="none" w:sz="0" w:space="0" w:color="auto"/>
          </w:divBdr>
        </w:div>
        <w:div w:id="1343044083">
          <w:marLeft w:val="0"/>
          <w:marRight w:val="0"/>
          <w:marTop w:val="0"/>
          <w:marBottom w:val="0"/>
          <w:divBdr>
            <w:top w:val="none" w:sz="0" w:space="0" w:color="auto"/>
            <w:left w:val="none" w:sz="0" w:space="0" w:color="auto"/>
            <w:bottom w:val="none" w:sz="0" w:space="0" w:color="auto"/>
            <w:right w:val="none" w:sz="0" w:space="0" w:color="auto"/>
          </w:divBdr>
        </w:div>
        <w:div w:id="651182135">
          <w:marLeft w:val="0"/>
          <w:marRight w:val="0"/>
          <w:marTop w:val="0"/>
          <w:marBottom w:val="0"/>
          <w:divBdr>
            <w:top w:val="none" w:sz="0" w:space="0" w:color="auto"/>
            <w:left w:val="none" w:sz="0" w:space="0" w:color="auto"/>
            <w:bottom w:val="none" w:sz="0" w:space="0" w:color="auto"/>
            <w:right w:val="none" w:sz="0" w:space="0" w:color="auto"/>
          </w:divBdr>
        </w:div>
        <w:div w:id="161747003">
          <w:marLeft w:val="0"/>
          <w:marRight w:val="0"/>
          <w:marTop w:val="0"/>
          <w:marBottom w:val="0"/>
          <w:divBdr>
            <w:top w:val="none" w:sz="0" w:space="0" w:color="auto"/>
            <w:left w:val="none" w:sz="0" w:space="0" w:color="auto"/>
            <w:bottom w:val="none" w:sz="0" w:space="0" w:color="auto"/>
            <w:right w:val="none" w:sz="0" w:space="0" w:color="auto"/>
          </w:divBdr>
        </w:div>
        <w:div w:id="711655700">
          <w:marLeft w:val="0"/>
          <w:marRight w:val="0"/>
          <w:marTop w:val="0"/>
          <w:marBottom w:val="0"/>
          <w:divBdr>
            <w:top w:val="none" w:sz="0" w:space="0" w:color="auto"/>
            <w:left w:val="none" w:sz="0" w:space="0" w:color="auto"/>
            <w:bottom w:val="none" w:sz="0" w:space="0" w:color="auto"/>
            <w:right w:val="none" w:sz="0" w:space="0" w:color="auto"/>
          </w:divBdr>
        </w:div>
        <w:div w:id="1759255047">
          <w:marLeft w:val="0"/>
          <w:marRight w:val="0"/>
          <w:marTop w:val="0"/>
          <w:marBottom w:val="0"/>
          <w:divBdr>
            <w:top w:val="none" w:sz="0" w:space="0" w:color="auto"/>
            <w:left w:val="none" w:sz="0" w:space="0" w:color="auto"/>
            <w:bottom w:val="none" w:sz="0" w:space="0" w:color="auto"/>
            <w:right w:val="none" w:sz="0" w:space="0" w:color="auto"/>
          </w:divBdr>
        </w:div>
        <w:div w:id="306932410">
          <w:marLeft w:val="0"/>
          <w:marRight w:val="0"/>
          <w:marTop w:val="0"/>
          <w:marBottom w:val="0"/>
          <w:divBdr>
            <w:top w:val="none" w:sz="0" w:space="0" w:color="auto"/>
            <w:left w:val="none" w:sz="0" w:space="0" w:color="auto"/>
            <w:bottom w:val="none" w:sz="0" w:space="0" w:color="auto"/>
            <w:right w:val="none" w:sz="0" w:space="0" w:color="auto"/>
          </w:divBdr>
        </w:div>
        <w:div w:id="2006321847">
          <w:marLeft w:val="0"/>
          <w:marRight w:val="0"/>
          <w:marTop w:val="0"/>
          <w:marBottom w:val="0"/>
          <w:divBdr>
            <w:top w:val="none" w:sz="0" w:space="0" w:color="auto"/>
            <w:left w:val="none" w:sz="0" w:space="0" w:color="auto"/>
            <w:bottom w:val="none" w:sz="0" w:space="0" w:color="auto"/>
            <w:right w:val="none" w:sz="0" w:space="0" w:color="auto"/>
          </w:divBdr>
        </w:div>
        <w:div w:id="1215312069">
          <w:marLeft w:val="0"/>
          <w:marRight w:val="0"/>
          <w:marTop w:val="0"/>
          <w:marBottom w:val="0"/>
          <w:divBdr>
            <w:top w:val="none" w:sz="0" w:space="0" w:color="auto"/>
            <w:left w:val="none" w:sz="0" w:space="0" w:color="auto"/>
            <w:bottom w:val="none" w:sz="0" w:space="0" w:color="auto"/>
            <w:right w:val="none" w:sz="0" w:space="0" w:color="auto"/>
          </w:divBdr>
        </w:div>
        <w:div w:id="1783724511">
          <w:marLeft w:val="0"/>
          <w:marRight w:val="0"/>
          <w:marTop w:val="0"/>
          <w:marBottom w:val="0"/>
          <w:divBdr>
            <w:top w:val="none" w:sz="0" w:space="0" w:color="auto"/>
            <w:left w:val="none" w:sz="0" w:space="0" w:color="auto"/>
            <w:bottom w:val="none" w:sz="0" w:space="0" w:color="auto"/>
            <w:right w:val="none" w:sz="0" w:space="0" w:color="auto"/>
          </w:divBdr>
        </w:div>
        <w:div w:id="301932921">
          <w:marLeft w:val="0"/>
          <w:marRight w:val="0"/>
          <w:marTop w:val="0"/>
          <w:marBottom w:val="0"/>
          <w:divBdr>
            <w:top w:val="none" w:sz="0" w:space="0" w:color="auto"/>
            <w:left w:val="none" w:sz="0" w:space="0" w:color="auto"/>
            <w:bottom w:val="none" w:sz="0" w:space="0" w:color="auto"/>
            <w:right w:val="none" w:sz="0" w:space="0" w:color="auto"/>
          </w:divBdr>
        </w:div>
        <w:div w:id="1120956347">
          <w:marLeft w:val="0"/>
          <w:marRight w:val="0"/>
          <w:marTop w:val="0"/>
          <w:marBottom w:val="0"/>
          <w:divBdr>
            <w:top w:val="none" w:sz="0" w:space="0" w:color="auto"/>
            <w:left w:val="none" w:sz="0" w:space="0" w:color="auto"/>
            <w:bottom w:val="none" w:sz="0" w:space="0" w:color="auto"/>
            <w:right w:val="none" w:sz="0" w:space="0" w:color="auto"/>
          </w:divBdr>
        </w:div>
        <w:div w:id="264726109">
          <w:marLeft w:val="0"/>
          <w:marRight w:val="0"/>
          <w:marTop w:val="0"/>
          <w:marBottom w:val="0"/>
          <w:divBdr>
            <w:top w:val="none" w:sz="0" w:space="0" w:color="auto"/>
            <w:left w:val="none" w:sz="0" w:space="0" w:color="auto"/>
            <w:bottom w:val="none" w:sz="0" w:space="0" w:color="auto"/>
            <w:right w:val="none" w:sz="0" w:space="0" w:color="auto"/>
          </w:divBdr>
        </w:div>
        <w:div w:id="584192013">
          <w:marLeft w:val="0"/>
          <w:marRight w:val="0"/>
          <w:marTop w:val="0"/>
          <w:marBottom w:val="0"/>
          <w:divBdr>
            <w:top w:val="none" w:sz="0" w:space="0" w:color="auto"/>
            <w:left w:val="none" w:sz="0" w:space="0" w:color="auto"/>
            <w:bottom w:val="none" w:sz="0" w:space="0" w:color="auto"/>
            <w:right w:val="none" w:sz="0" w:space="0" w:color="auto"/>
          </w:divBdr>
        </w:div>
        <w:div w:id="615328098">
          <w:marLeft w:val="0"/>
          <w:marRight w:val="0"/>
          <w:marTop w:val="0"/>
          <w:marBottom w:val="0"/>
          <w:divBdr>
            <w:top w:val="none" w:sz="0" w:space="0" w:color="auto"/>
            <w:left w:val="none" w:sz="0" w:space="0" w:color="auto"/>
            <w:bottom w:val="none" w:sz="0" w:space="0" w:color="auto"/>
            <w:right w:val="none" w:sz="0" w:space="0" w:color="auto"/>
          </w:divBdr>
        </w:div>
        <w:div w:id="1501309217">
          <w:marLeft w:val="0"/>
          <w:marRight w:val="0"/>
          <w:marTop w:val="0"/>
          <w:marBottom w:val="0"/>
          <w:divBdr>
            <w:top w:val="none" w:sz="0" w:space="0" w:color="auto"/>
            <w:left w:val="none" w:sz="0" w:space="0" w:color="auto"/>
            <w:bottom w:val="none" w:sz="0" w:space="0" w:color="auto"/>
            <w:right w:val="none" w:sz="0" w:space="0" w:color="auto"/>
          </w:divBdr>
        </w:div>
        <w:div w:id="1958950796">
          <w:marLeft w:val="0"/>
          <w:marRight w:val="0"/>
          <w:marTop w:val="0"/>
          <w:marBottom w:val="0"/>
          <w:divBdr>
            <w:top w:val="none" w:sz="0" w:space="0" w:color="auto"/>
            <w:left w:val="none" w:sz="0" w:space="0" w:color="auto"/>
            <w:bottom w:val="none" w:sz="0" w:space="0" w:color="auto"/>
            <w:right w:val="none" w:sz="0" w:space="0" w:color="auto"/>
          </w:divBdr>
        </w:div>
        <w:div w:id="351348547">
          <w:marLeft w:val="0"/>
          <w:marRight w:val="0"/>
          <w:marTop w:val="0"/>
          <w:marBottom w:val="0"/>
          <w:divBdr>
            <w:top w:val="none" w:sz="0" w:space="0" w:color="auto"/>
            <w:left w:val="none" w:sz="0" w:space="0" w:color="auto"/>
            <w:bottom w:val="none" w:sz="0" w:space="0" w:color="auto"/>
            <w:right w:val="none" w:sz="0" w:space="0" w:color="auto"/>
          </w:divBdr>
        </w:div>
        <w:div w:id="1005354346">
          <w:marLeft w:val="0"/>
          <w:marRight w:val="0"/>
          <w:marTop w:val="0"/>
          <w:marBottom w:val="0"/>
          <w:divBdr>
            <w:top w:val="none" w:sz="0" w:space="0" w:color="auto"/>
            <w:left w:val="none" w:sz="0" w:space="0" w:color="auto"/>
            <w:bottom w:val="none" w:sz="0" w:space="0" w:color="auto"/>
            <w:right w:val="none" w:sz="0" w:space="0" w:color="auto"/>
          </w:divBdr>
        </w:div>
        <w:div w:id="2110075929">
          <w:marLeft w:val="0"/>
          <w:marRight w:val="0"/>
          <w:marTop w:val="0"/>
          <w:marBottom w:val="0"/>
          <w:divBdr>
            <w:top w:val="none" w:sz="0" w:space="0" w:color="auto"/>
            <w:left w:val="none" w:sz="0" w:space="0" w:color="auto"/>
            <w:bottom w:val="none" w:sz="0" w:space="0" w:color="auto"/>
            <w:right w:val="none" w:sz="0" w:space="0" w:color="auto"/>
          </w:divBdr>
        </w:div>
        <w:div w:id="1259750894">
          <w:marLeft w:val="0"/>
          <w:marRight w:val="0"/>
          <w:marTop w:val="0"/>
          <w:marBottom w:val="0"/>
          <w:divBdr>
            <w:top w:val="none" w:sz="0" w:space="0" w:color="auto"/>
            <w:left w:val="none" w:sz="0" w:space="0" w:color="auto"/>
            <w:bottom w:val="none" w:sz="0" w:space="0" w:color="auto"/>
            <w:right w:val="none" w:sz="0" w:space="0" w:color="auto"/>
          </w:divBdr>
        </w:div>
        <w:div w:id="1630160918">
          <w:marLeft w:val="0"/>
          <w:marRight w:val="0"/>
          <w:marTop w:val="0"/>
          <w:marBottom w:val="0"/>
          <w:divBdr>
            <w:top w:val="none" w:sz="0" w:space="0" w:color="auto"/>
            <w:left w:val="none" w:sz="0" w:space="0" w:color="auto"/>
            <w:bottom w:val="none" w:sz="0" w:space="0" w:color="auto"/>
            <w:right w:val="none" w:sz="0" w:space="0" w:color="auto"/>
          </w:divBdr>
        </w:div>
        <w:div w:id="522013310">
          <w:marLeft w:val="0"/>
          <w:marRight w:val="0"/>
          <w:marTop w:val="0"/>
          <w:marBottom w:val="0"/>
          <w:divBdr>
            <w:top w:val="none" w:sz="0" w:space="0" w:color="auto"/>
            <w:left w:val="none" w:sz="0" w:space="0" w:color="auto"/>
            <w:bottom w:val="none" w:sz="0" w:space="0" w:color="auto"/>
            <w:right w:val="none" w:sz="0" w:space="0" w:color="auto"/>
          </w:divBdr>
        </w:div>
        <w:div w:id="1573126436">
          <w:marLeft w:val="0"/>
          <w:marRight w:val="0"/>
          <w:marTop w:val="0"/>
          <w:marBottom w:val="0"/>
          <w:divBdr>
            <w:top w:val="none" w:sz="0" w:space="0" w:color="auto"/>
            <w:left w:val="none" w:sz="0" w:space="0" w:color="auto"/>
            <w:bottom w:val="none" w:sz="0" w:space="0" w:color="auto"/>
            <w:right w:val="none" w:sz="0" w:space="0" w:color="auto"/>
          </w:divBdr>
        </w:div>
        <w:div w:id="1126896170">
          <w:marLeft w:val="0"/>
          <w:marRight w:val="0"/>
          <w:marTop w:val="0"/>
          <w:marBottom w:val="0"/>
          <w:divBdr>
            <w:top w:val="none" w:sz="0" w:space="0" w:color="auto"/>
            <w:left w:val="none" w:sz="0" w:space="0" w:color="auto"/>
            <w:bottom w:val="none" w:sz="0" w:space="0" w:color="auto"/>
            <w:right w:val="none" w:sz="0" w:space="0" w:color="auto"/>
          </w:divBdr>
        </w:div>
        <w:div w:id="1875188322">
          <w:marLeft w:val="0"/>
          <w:marRight w:val="0"/>
          <w:marTop w:val="0"/>
          <w:marBottom w:val="0"/>
          <w:divBdr>
            <w:top w:val="none" w:sz="0" w:space="0" w:color="auto"/>
            <w:left w:val="none" w:sz="0" w:space="0" w:color="auto"/>
            <w:bottom w:val="none" w:sz="0" w:space="0" w:color="auto"/>
            <w:right w:val="none" w:sz="0" w:space="0" w:color="auto"/>
          </w:divBdr>
        </w:div>
        <w:div w:id="1134132554">
          <w:marLeft w:val="0"/>
          <w:marRight w:val="0"/>
          <w:marTop w:val="0"/>
          <w:marBottom w:val="0"/>
          <w:divBdr>
            <w:top w:val="none" w:sz="0" w:space="0" w:color="auto"/>
            <w:left w:val="none" w:sz="0" w:space="0" w:color="auto"/>
            <w:bottom w:val="none" w:sz="0" w:space="0" w:color="auto"/>
            <w:right w:val="none" w:sz="0" w:space="0" w:color="auto"/>
          </w:divBdr>
        </w:div>
        <w:div w:id="586308191">
          <w:marLeft w:val="0"/>
          <w:marRight w:val="0"/>
          <w:marTop w:val="0"/>
          <w:marBottom w:val="0"/>
          <w:divBdr>
            <w:top w:val="none" w:sz="0" w:space="0" w:color="auto"/>
            <w:left w:val="none" w:sz="0" w:space="0" w:color="auto"/>
            <w:bottom w:val="none" w:sz="0" w:space="0" w:color="auto"/>
            <w:right w:val="none" w:sz="0" w:space="0" w:color="auto"/>
          </w:divBdr>
        </w:div>
        <w:div w:id="542523368">
          <w:marLeft w:val="0"/>
          <w:marRight w:val="0"/>
          <w:marTop w:val="0"/>
          <w:marBottom w:val="0"/>
          <w:divBdr>
            <w:top w:val="none" w:sz="0" w:space="0" w:color="auto"/>
            <w:left w:val="none" w:sz="0" w:space="0" w:color="auto"/>
            <w:bottom w:val="none" w:sz="0" w:space="0" w:color="auto"/>
            <w:right w:val="none" w:sz="0" w:space="0" w:color="auto"/>
          </w:divBdr>
        </w:div>
        <w:div w:id="1224098298">
          <w:marLeft w:val="0"/>
          <w:marRight w:val="0"/>
          <w:marTop w:val="0"/>
          <w:marBottom w:val="0"/>
          <w:divBdr>
            <w:top w:val="none" w:sz="0" w:space="0" w:color="auto"/>
            <w:left w:val="none" w:sz="0" w:space="0" w:color="auto"/>
            <w:bottom w:val="none" w:sz="0" w:space="0" w:color="auto"/>
            <w:right w:val="none" w:sz="0" w:space="0" w:color="auto"/>
          </w:divBdr>
        </w:div>
        <w:div w:id="1084884521">
          <w:marLeft w:val="0"/>
          <w:marRight w:val="0"/>
          <w:marTop w:val="0"/>
          <w:marBottom w:val="0"/>
          <w:divBdr>
            <w:top w:val="none" w:sz="0" w:space="0" w:color="auto"/>
            <w:left w:val="none" w:sz="0" w:space="0" w:color="auto"/>
            <w:bottom w:val="none" w:sz="0" w:space="0" w:color="auto"/>
            <w:right w:val="none" w:sz="0" w:space="0" w:color="auto"/>
          </w:divBdr>
        </w:div>
        <w:div w:id="1592814236">
          <w:marLeft w:val="0"/>
          <w:marRight w:val="0"/>
          <w:marTop w:val="0"/>
          <w:marBottom w:val="0"/>
          <w:divBdr>
            <w:top w:val="none" w:sz="0" w:space="0" w:color="auto"/>
            <w:left w:val="none" w:sz="0" w:space="0" w:color="auto"/>
            <w:bottom w:val="none" w:sz="0" w:space="0" w:color="auto"/>
            <w:right w:val="none" w:sz="0" w:space="0" w:color="auto"/>
          </w:divBdr>
        </w:div>
        <w:div w:id="280697136">
          <w:marLeft w:val="0"/>
          <w:marRight w:val="0"/>
          <w:marTop w:val="0"/>
          <w:marBottom w:val="0"/>
          <w:divBdr>
            <w:top w:val="none" w:sz="0" w:space="0" w:color="auto"/>
            <w:left w:val="none" w:sz="0" w:space="0" w:color="auto"/>
            <w:bottom w:val="none" w:sz="0" w:space="0" w:color="auto"/>
            <w:right w:val="none" w:sz="0" w:space="0" w:color="auto"/>
          </w:divBdr>
        </w:div>
        <w:div w:id="1465612971">
          <w:marLeft w:val="0"/>
          <w:marRight w:val="0"/>
          <w:marTop w:val="0"/>
          <w:marBottom w:val="0"/>
          <w:divBdr>
            <w:top w:val="none" w:sz="0" w:space="0" w:color="auto"/>
            <w:left w:val="none" w:sz="0" w:space="0" w:color="auto"/>
            <w:bottom w:val="none" w:sz="0" w:space="0" w:color="auto"/>
            <w:right w:val="none" w:sz="0" w:space="0" w:color="auto"/>
          </w:divBdr>
        </w:div>
        <w:div w:id="677776685">
          <w:marLeft w:val="0"/>
          <w:marRight w:val="0"/>
          <w:marTop w:val="0"/>
          <w:marBottom w:val="0"/>
          <w:divBdr>
            <w:top w:val="none" w:sz="0" w:space="0" w:color="auto"/>
            <w:left w:val="none" w:sz="0" w:space="0" w:color="auto"/>
            <w:bottom w:val="none" w:sz="0" w:space="0" w:color="auto"/>
            <w:right w:val="none" w:sz="0" w:space="0" w:color="auto"/>
          </w:divBdr>
        </w:div>
        <w:div w:id="349374061">
          <w:marLeft w:val="0"/>
          <w:marRight w:val="0"/>
          <w:marTop w:val="0"/>
          <w:marBottom w:val="0"/>
          <w:divBdr>
            <w:top w:val="none" w:sz="0" w:space="0" w:color="auto"/>
            <w:left w:val="none" w:sz="0" w:space="0" w:color="auto"/>
            <w:bottom w:val="none" w:sz="0" w:space="0" w:color="auto"/>
            <w:right w:val="none" w:sz="0" w:space="0" w:color="auto"/>
          </w:divBdr>
        </w:div>
        <w:div w:id="515660753">
          <w:marLeft w:val="0"/>
          <w:marRight w:val="0"/>
          <w:marTop w:val="0"/>
          <w:marBottom w:val="0"/>
          <w:divBdr>
            <w:top w:val="none" w:sz="0" w:space="0" w:color="auto"/>
            <w:left w:val="none" w:sz="0" w:space="0" w:color="auto"/>
            <w:bottom w:val="none" w:sz="0" w:space="0" w:color="auto"/>
            <w:right w:val="none" w:sz="0" w:space="0" w:color="auto"/>
          </w:divBdr>
        </w:div>
        <w:div w:id="2031837432">
          <w:marLeft w:val="0"/>
          <w:marRight w:val="0"/>
          <w:marTop w:val="0"/>
          <w:marBottom w:val="0"/>
          <w:divBdr>
            <w:top w:val="none" w:sz="0" w:space="0" w:color="auto"/>
            <w:left w:val="none" w:sz="0" w:space="0" w:color="auto"/>
            <w:bottom w:val="none" w:sz="0" w:space="0" w:color="auto"/>
            <w:right w:val="none" w:sz="0" w:space="0" w:color="auto"/>
          </w:divBdr>
        </w:div>
        <w:div w:id="774447615">
          <w:marLeft w:val="0"/>
          <w:marRight w:val="0"/>
          <w:marTop w:val="0"/>
          <w:marBottom w:val="0"/>
          <w:divBdr>
            <w:top w:val="none" w:sz="0" w:space="0" w:color="auto"/>
            <w:left w:val="none" w:sz="0" w:space="0" w:color="auto"/>
            <w:bottom w:val="none" w:sz="0" w:space="0" w:color="auto"/>
            <w:right w:val="none" w:sz="0" w:space="0" w:color="auto"/>
          </w:divBdr>
        </w:div>
        <w:div w:id="1180972980">
          <w:marLeft w:val="0"/>
          <w:marRight w:val="0"/>
          <w:marTop w:val="0"/>
          <w:marBottom w:val="0"/>
          <w:divBdr>
            <w:top w:val="none" w:sz="0" w:space="0" w:color="auto"/>
            <w:left w:val="none" w:sz="0" w:space="0" w:color="auto"/>
            <w:bottom w:val="none" w:sz="0" w:space="0" w:color="auto"/>
            <w:right w:val="none" w:sz="0" w:space="0" w:color="auto"/>
          </w:divBdr>
        </w:div>
        <w:div w:id="170729697">
          <w:marLeft w:val="0"/>
          <w:marRight w:val="0"/>
          <w:marTop w:val="0"/>
          <w:marBottom w:val="0"/>
          <w:divBdr>
            <w:top w:val="none" w:sz="0" w:space="0" w:color="auto"/>
            <w:left w:val="none" w:sz="0" w:space="0" w:color="auto"/>
            <w:bottom w:val="none" w:sz="0" w:space="0" w:color="auto"/>
            <w:right w:val="none" w:sz="0" w:space="0" w:color="auto"/>
          </w:divBdr>
        </w:div>
        <w:div w:id="1808887193">
          <w:marLeft w:val="0"/>
          <w:marRight w:val="0"/>
          <w:marTop w:val="0"/>
          <w:marBottom w:val="0"/>
          <w:divBdr>
            <w:top w:val="none" w:sz="0" w:space="0" w:color="auto"/>
            <w:left w:val="none" w:sz="0" w:space="0" w:color="auto"/>
            <w:bottom w:val="none" w:sz="0" w:space="0" w:color="auto"/>
            <w:right w:val="none" w:sz="0" w:space="0" w:color="auto"/>
          </w:divBdr>
        </w:div>
        <w:div w:id="565454902">
          <w:marLeft w:val="0"/>
          <w:marRight w:val="0"/>
          <w:marTop w:val="0"/>
          <w:marBottom w:val="0"/>
          <w:divBdr>
            <w:top w:val="none" w:sz="0" w:space="0" w:color="auto"/>
            <w:left w:val="none" w:sz="0" w:space="0" w:color="auto"/>
            <w:bottom w:val="none" w:sz="0" w:space="0" w:color="auto"/>
            <w:right w:val="none" w:sz="0" w:space="0" w:color="auto"/>
          </w:divBdr>
        </w:div>
        <w:div w:id="997686287">
          <w:marLeft w:val="0"/>
          <w:marRight w:val="0"/>
          <w:marTop w:val="0"/>
          <w:marBottom w:val="0"/>
          <w:divBdr>
            <w:top w:val="none" w:sz="0" w:space="0" w:color="auto"/>
            <w:left w:val="none" w:sz="0" w:space="0" w:color="auto"/>
            <w:bottom w:val="none" w:sz="0" w:space="0" w:color="auto"/>
            <w:right w:val="none" w:sz="0" w:space="0" w:color="auto"/>
          </w:divBdr>
        </w:div>
        <w:div w:id="112793000">
          <w:marLeft w:val="0"/>
          <w:marRight w:val="0"/>
          <w:marTop w:val="0"/>
          <w:marBottom w:val="0"/>
          <w:divBdr>
            <w:top w:val="none" w:sz="0" w:space="0" w:color="auto"/>
            <w:left w:val="none" w:sz="0" w:space="0" w:color="auto"/>
            <w:bottom w:val="none" w:sz="0" w:space="0" w:color="auto"/>
            <w:right w:val="none" w:sz="0" w:space="0" w:color="auto"/>
          </w:divBdr>
        </w:div>
        <w:div w:id="1363820824">
          <w:marLeft w:val="0"/>
          <w:marRight w:val="0"/>
          <w:marTop w:val="0"/>
          <w:marBottom w:val="0"/>
          <w:divBdr>
            <w:top w:val="none" w:sz="0" w:space="0" w:color="auto"/>
            <w:left w:val="none" w:sz="0" w:space="0" w:color="auto"/>
            <w:bottom w:val="none" w:sz="0" w:space="0" w:color="auto"/>
            <w:right w:val="none" w:sz="0" w:space="0" w:color="auto"/>
          </w:divBdr>
        </w:div>
        <w:div w:id="1508448495">
          <w:marLeft w:val="0"/>
          <w:marRight w:val="0"/>
          <w:marTop w:val="0"/>
          <w:marBottom w:val="0"/>
          <w:divBdr>
            <w:top w:val="none" w:sz="0" w:space="0" w:color="auto"/>
            <w:left w:val="none" w:sz="0" w:space="0" w:color="auto"/>
            <w:bottom w:val="none" w:sz="0" w:space="0" w:color="auto"/>
            <w:right w:val="none" w:sz="0" w:space="0" w:color="auto"/>
          </w:divBdr>
        </w:div>
        <w:div w:id="510949679">
          <w:marLeft w:val="0"/>
          <w:marRight w:val="0"/>
          <w:marTop w:val="0"/>
          <w:marBottom w:val="0"/>
          <w:divBdr>
            <w:top w:val="none" w:sz="0" w:space="0" w:color="auto"/>
            <w:left w:val="none" w:sz="0" w:space="0" w:color="auto"/>
            <w:bottom w:val="none" w:sz="0" w:space="0" w:color="auto"/>
            <w:right w:val="none" w:sz="0" w:space="0" w:color="auto"/>
          </w:divBdr>
        </w:div>
        <w:div w:id="1053432913">
          <w:marLeft w:val="0"/>
          <w:marRight w:val="0"/>
          <w:marTop w:val="0"/>
          <w:marBottom w:val="0"/>
          <w:divBdr>
            <w:top w:val="none" w:sz="0" w:space="0" w:color="auto"/>
            <w:left w:val="none" w:sz="0" w:space="0" w:color="auto"/>
            <w:bottom w:val="none" w:sz="0" w:space="0" w:color="auto"/>
            <w:right w:val="none" w:sz="0" w:space="0" w:color="auto"/>
          </w:divBdr>
        </w:div>
        <w:div w:id="1288509572">
          <w:marLeft w:val="0"/>
          <w:marRight w:val="0"/>
          <w:marTop w:val="0"/>
          <w:marBottom w:val="0"/>
          <w:divBdr>
            <w:top w:val="none" w:sz="0" w:space="0" w:color="auto"/>
            <w:left w:val="none" w:sz="0" w:space="0" w:color="auto"/>
            <w:bottom w:val="none" w:sz="0" w:space="0" w:color="auto"/>
            <w:right w:val="none" w:sz="0" w:space="0" w:color="auto"/>
          </w:divBdr>
        </w:div>
        <w:div w:id="2137139098">
          <w:marLeft w:val="0"/>
          <w:marRight w:val="0"/>
          <w:marTop w:val="0"/>
          <w:marBottom w:val="0"/>
          <w:divBdr>
            <w:top w:val="none" w:sz="0" w:space="0" w:color="auto"/>
            <w:left w:val="none" w:sz="0" w:space="0" w:color="auto"/>
            <w:bottom w:val="none" w:sz="0" w:space="0" w:color="auto"/>
            <w:right w:val="none" w:sz="0" w:space="0" w:color="auto"/>
          </w:divBdr>
        </w:div>
        <w:div w:id="1119573315">
          <w:marLeft w:val="0"/>
          <w:marRight w:val="0"/>
          <w:marTop w:val="0"/>
          <w:marBottom w:val="0"/>
          <w:divBdr>
            <w:top w:val="none" w:sz="0" w:space="0" w:color="auto"/>
            <w:left w:val="none" w:sz="0" w:space="0" w:color="auto"/>
            <w:bottom w:val="none" w:sz="0" w:space="0" w:color="auto"/>
            <w:right w:val="none" w:sz="0" w:space="0" w:color="auto"/>
          </w:divBdr>
        </w:div>
        <w:div w:id="441191477">
          <w:marLeft w:val="0"/>
          <w:marRight w:val="0"/>
          <w:marTop w:val="0"/>
          <w:marBottom w:val="0"/>
          <w:divBdr>
            <w:top w:val="none" w:sz="0" w:space="0" w:color="auto"/>
            <w:left w:val="none" w:sz="0" w:space="0" w:color="auto"/>
            <w:bottom w:val="none" w:sz="0" w:space="0" w:color="auto"/>
            <w:right w:val="none" w:sz="0" w:space="0" w:color="auto"/>
          </w:divBdr>
        </w:div>
        <w:div w:id="1718620789">
          <w:marLeft w:val="0"/>
          <w:marRight w:val="0"/>
          <w:marTop w:val="0"/>
          <w:marBottom w:val="0"/>
          <w:divBdr>
            <w:top w:val="none" w:sz="0" w:space="0" w:color="auto"/>
            <w:left w:val="none" w:sz="0" w:space="0" w:color="auto"/>
            <w:bottom w:val="none" w:sz="0" w:space="0" w:color="auto"/>
            <w:right w:val="none" w:sz="0" w:space="0" w:color="auto"/>
          </w:divBdr>
        </w:div>
        <w:div w:id="227961575">
          <w:marLeft w:val="0"/>
          <w:marRight w:val="0"/>
          <w:marTop w:val="0"/>
          <w:marBottom w:val="0"/>
          <w:divBdr>
            <w:top w:val="none" w:sz="0" w:space="0" w:color="auto"/>
            <w:left w:val="none" w:sz="0" w:space="0" w:color="auto"/>
            <w:bottom w:val="none" w:sz="0" w:space="0" w:color="auto"/>
            <w:right w:val="none" w:sz="0" w:space="0" w:color="auto"/>
          </w:divBdr>
        </w:div>
        <w:div w:id="1396393568">
          <w:marLeft w:val="0"/>
          <w:marRight w:val="0"/>
          <w:marTop w:val="0"/>
          <w:marBottom w:val="0"/>
          <w:divBdr>
            <w:top w:val="none" w:sz="0" w:space="0" w:color="auto"/>
            <w:left w:val="none" w:sz="0" w:space="0" w:color="auto"/>
            <w:bottom w:val="none" w:sz="0" w:space="0" w:color="auto"/>
            <w:right w:val="none" w:sz="0" w:space="0" w:color="auto"/>
          </w:divBdr>
        </w:div>
        <w:div w:id="1769814076">
          <w:marLeft w:val="0"/>
          <w:marRight w:val="0"/>
          <w:marTop w:val="0"/>
          <w:marBottom w:val="0"/>
          <w:divBdr>
            <w:top w:val="none" w:sz="0" w:space="0" w:color="auto"/>
            <w:left w:val="none" w:sz="0" w:space="0" w:color="auto"/>
            <w:bottom w:val="none" w:sz="0" w:space="0" w:color="auto"/>
            <w:right w:val="none" w:sz="0" w:space="0" w:color="auto"/>
          </w:divBdr>
        </w:div>
        <w:div w:id="1587377184">
          <w:marLeft w:val="0"/>
          <w:marRight w:val="0"/>
          <w:marTop w:val="0"/>
          <w:marBottom w:val="0"/>
          <w:divBdr>
            <w:top w:val="none" w:sz="0" w:space="0" w:color="auto"/>
            <w:left w:val="none" w:sz="0" w:space="0" w:color="auto"/>
            <w:bottom w:val="none" w:sz="0" w:space="0" w:color="auto"/>
            <w:right w:val="none" w:sz="0" w:space="0" w:color="auto"/>
          </w:divBdr>
        </w:div>
        <w:div w:id="148637537">
          <w:marLeft w:val="0"/>
          <w:marRight w:val="0"/>
          <w:marTop w:val="0"/>
          <w:marBottom w:val="0"/>
          <w:divBdr>
            <w:top w:val="none" w:sz="0" w:space="0" w:color="auto"/>
            <w:left w:val="none" w:sz="0" w:space="0" w:color="auto"/>
            <w:bottom w:val="none" w:sz="0" w:space="0" w:color="auto"/>
            <w:right w:val="none" w:sz="0" w:space="0" w:color="auto"/>
          </w:divBdr>
        </w:div>
        <w:div w:id="644093288">
          <w:marLeft w:val="0"/>
          <w:marRight w:val="0"/>
          <w:marTop w:val="0"/>
          <w:marBottom w:val="0"/>
          <w:divBdr>
            <w:top w:val="none" w:sz="0" w:space="0" w:color="auto"/>
            <w:left w:val="none" w:sz="0" w:space="0" w:color="auto"/>
            <w:bottom w:val="none" w:sz="0" w:space="0" w:color="auto"/>
            <w:right w:val="none" w:sz="0" w:space="0" w:color="auto"/>
          </w:divBdr>
        </w:div>
        <w:div w:id="1304894798">
          <w:marLeft w:val="0"/>
          <w:marRight w:val="0"/>
          <w:marTop w:val="0"/>
          <w:marBottom w:val="0"/>
          <w:divBdr>
            <w:top w:val="none" w:sz="0" w:space="0" w:color="auto"/>
            <w:left w:val="none" w:sz="0" w:space="0" w:color="auto"/>
            <w:bottom w:val="none" w:sz="0" w:space="0" w:color="auto"/>
            <w:right w:val="none" w:sz="0" w:space="0" w:color="auto"/>
          </w:divBdr>
        </w:div>
        <w:div w:id="1478957271">
          <w:marLeft w:val="0"/>
          <w:marRight w:val="0"/>
          <w:marTop w:val="0"/>
          <w:marBottom w:val="0"/>
          <w:divBdr>
            <w:top w:val="none" w:sz="0" w:space="0" w:color="auto"/>
            <w:left w:val="none" w:sz="0" w:space="0" w:color="auto"/>
            <w:bottom w:val="none" w:sz="0" w:space="0" w:color="auto"/>
            <w:right w:val="none" w:sz="0" w:space="0" w:color="auto"/>
          </w:divBdr>
        </w:div>
        <w:div w:id="75129216">
          <w:marLeft w:val="0"/>
          <w:marRight w:val="0"/>
          <w:marTop w:val="0"/>
          <w:marBottom w:val="0"/>
          <w:divBdr>
            <w:top w:val="none" w:sz="0" w:space="0" w:color="auto"/>
            <w:left w:val="none" w:sz="0" w:space="0" w:color="auto"/>
            <w:bottom w:val="none" w:sz="0" w:space="0" w:color="auto"/>
            <w:right w:val="none" w:sz="0" w:space="0" w:color="auto"/>
          </w:divBdr>
        </w:div>
        <w:div w:id="421486522">
          <w:marLeft w:val="0"/>
          <w:marRight w:val="0"/>
          <w:marTop w:val="0"/>
          <w:marBottom w:val="0"/>
          <w:divBdr>
            <w:top w:val="none" w:sz="0" w:space="0" w:color="auto"/>
            <w:left w:val="none" w:sz="0" w:space="0" w:color="auto"/>
            <w:bottom w:val="none" w:sz="0" w:space="0" w:color="auto"/>
            <w:right w:val="none" w:sz="0" w:space="0" w:color="auto"/>
          </w:divBdr>
        </w:div>
        <w:div w:id="209533381">
          <w:marLeft w:val="0"/>
          <w:marRight w:val="0"/>
          <w:marTop w:val="0"/>
          <w:marBottom w:val="0"/>
          <w:divBdr>
            <w:top w:val="none" w:sz="0" w:space="0" w:color="auto"/>
            <w:left w:val="none" w:sz="0" w:space="0" w:color="auto"/>
            <w:bottom w:val="none" w:sz="0" w:space="0" w:color="auto"/>
            <w:right w:val="none" w:sz="0" w:space="0" w:color="auto"/>
          </w:divBdr>
        </w:div>
        <w:div w:id="1128082771">
          <w:marLeft w:val="0"/>
          <w:marRight w:val="0"/>
          <w:marTop w:val="0"/>
          <w:marBottom w:val="0"/>
          <w:divBdr>
            <w:top w:val="none" w:sz="0" w:space="0" w:color="auto"/>
            <w:left w:val="none" w:sz="0" w:space="0" w:color="auto"/>
            <w:bottom w:val="none" w:sz="0" w:space="0" w:color="auto"/>
            <w:right w:val="none" w:sz="0" w:space="0" w:color="auto"/>
          </w:divBdr>
        </w:div>
        <w:div w:id="1363166645">
          <w:marLeft w:val="0"/>
          <w:marRight w:val="0"/>
          <w:marTop w:val="0"/>
          <w:marBottom w:val="0"/>
          <w:divBdr>
            <w:top w:val="none" w:sz="0" w:space="0" w:color="auto"/>
            <w:left w:val="none" w:sz="0" w:space="0" w:color="auto"/>
            <w:bottom w:val="none" w:sz="0" w:space="0" w:color="auto"/>
            <w:right w:val="none" w:sz="0" w:space="0" w:color="auto"/>
          </w:divBdr>
        </w:div>
        <w:div w:id="1457870210">
          <w:marLeft w:val="0"/>
          <w:marRight w:val="0"/>
          <w:marTop w:val="0"/>
          <w:marBottom w:val="0"/>
          <w:divBdr>
            <w:top w:val="none" w:sz="0" w:space="0" w:color="auto"/>
            <w:left w:val="none" w:sz="0" w:space="0" w:color="auto"/>
            <w:bottom w:val="none" w:sz="0" w:space="0" w:color="auto"/>
            <w:right w:val="none" w:sz="0" w:space="0" w:color="auto"/>
          </w:divBdr>
        </w:div>
        <w:div w:id="2123726450">
          <w:marLeft w:val="0"/>
          <w:marRight w:val="0"/>
          <w:marTop w:val="0"/>
          <w:marBottom w:val="0"/>
          <w:divBdr>
            <w:top w:val="none" w:sz="0" w:space="0" w:color="auto"/>
            <w:left w:val="none" w:sz="0" w:space="0" w:color="auto"/>
            <w:bottom w:val="none" w:sz="0" w:space="0" w:color="auto"/>
            <w:right w:val="none" w:sz="0" w:space="0" w:color="auto"/>
          </w:divBdr>
        </w:div>
        <w:div w:id="2039157460">
          <w:marLeft w:val="0"/>
          <w:marRight w:val="0"/>
          <w:marTop w:val="0"/>
          <w:marBottom w:val="0"/>
          <w:divBdr>
            <w:top w:val="none" w:sz="0" w:space="0" w:color="auto"/>
            <w:left w:val="none" w:sz="0" w:space="0" w:color="auto"/>
            <w:bottom w:val="none" w:sz="0" w:space="0" w:color="auto"/>
            <w:right w:val="none" w:sz="0" w:space="0" w:color="auto"/>
          </w:divBdr>
        </w:div>
        <w:div w:id="1423337831">
          <w:marLeft w:val="0"/>
          <w:marRight w:val="0"/>
          <w:marTop w:val="0"/>
          <w:marBottom w:val="0"/>
          <w:divBdr>
            <w:top w:val="none" w:sz="0" w:space="0" w:color="auto"/>
            <w:left w:val="none" w:sz="0" w:space="0" w:color="auto"/>
            <w:bottom w:val="none" w:sz="0" w:space="0" w:color="auto"/>
            <w:right w:val="none" w:sz="0" w:space="0" w:color="auto"/>
          </w:divBdr>
        </w:div>
        <w:div w:id="700201628">
          <w:marLeft w:val="0"/>
          <w:marRight w:val="0"/>
          <w:marTop w:val="0"/>
          <w:marBottom w:val="0"/>
          <w:divBdr>
            <w:top w:val="none" w:sz="0" w:space="0" w:color="auto"/>
            <w:left w:val="none" w:sz="0" w:space="0" w:color="auto"/>
            <w:bottom w:val="none" w:sz="0" w:space="0" w:color="auto"/>
            <w:right w:val="none" w:sz="0" w:space="0" w:color="auto"/>
          </w:divBdr>
        </w:div>
        <w:div w:id="2044550949">
          <w:marLeft w:val="0"/>
          <w:marRight w:val="0"/>
          <w:marTop w:val="0"/>
          <w:marBottom w:val="0"/>
          <w:divBdr>
            <w:top w:val="none" w:sz="0" w:space="0" w:color="auto"/>
            <w:left w:val="none" w:sz="0" w:space="0" w:color="auto"/>
            <w:bottom w:val="none" w:sz="0" w:space="0" w:color="auto"/>
            <w:right w:val="none" w:sz="0" w:space="0" w:color="auto"/>
          </w:divBdr>
        </w:div>
        <w:div w:id="617028060">
          <w:marLeft w:val="0"/>
          <w:marRight w:val="0"/>
          <w:marTop w:val="0"/>
          <w:marBottom w:val="0"/>
          <w:divBdr>
            <w:top w:val="none" w:sz="0" w:space="0" w:color="auto"/>
            <w:left w:val="none" w:sz="0" w:space="0" w:color="auto"/>
            <w:bottom w:val="none" w:sz="0" w:space="0" w:color="auto"/>
            <w:right w:val="none" w:sz="0" w:space="0" w:color="auto"/>
          </w:divBdr>
        </w:div>
        <w:div w:id="533074934">
          <w:marLeft w:val="0"/>
          <w:marRight w:val="0"/>
          <w:marTop w:val="0"/>
          <w:marBottom w:val="0"/>
          <w:divBdr>
            <w:top w:val="none" w:sz="0" w:space="0" w:color="auto"/>
            <w:left w:val="none" w:sz="0" w:space="0" w:color="auto"/>
            <w:bottom w:val="none" w:sz="0" w:space="0" w:color="auto"/>
            <w:right w:val="none" w:sz="0" w:space="0" w:color="auto"/>
          </w:divBdr>
        </w:div>
        <w:div w:id="1457915992">
          <w:marLeft w:val="0"/>
          <w:marRight w:val="0"/>
          <w:marTop w:val="0"/>
          <w:marBottom w:val="0"/>
          <w:divBdr>
            <w:top w:val="none" w:sz="0" w:space="0" w:color="auto"/>
            <w:left w:val="none" w:sz="0" w:space="0" w:color="auto"/>
            <w:bottom w:val="none" w:sz="0" w:space="0" w:color="auto"/>
            <w:right w:val="none" w:sz="0" w:space="0" w:color="auto"/>
          </w:divBdr>
        </w:div>
        <w:div w:id="856575658">
          <w:marLeft w:val="0"/>
          <w:marRight w:val="0"/>
          <w:marTop w:val="0"/>
          <w:marBottom w:val="0"/>
          <w:divBdr>
            <w:top w:val="none" w:sz="0" w:space="0" w:color="auto"/>
            <w:left w:val="none" w:sz="0" w:space="0" w:color="auto"/>
            <w:bottom w:val="none" w:sz="0" w:space="0" w:color="auto"/>
            <w:right w:val="none" w:sz="0" w:space="0" w:color="auto"/>
          </w:divBdr>
        </w:div>
        <w:div w:id="2081709652">
          <w:marLeft w:val="0"/>
          <w:marRight w:val="0"/>
          <w:marTop w:val="0"/>
          <w:marBottom w:val="0"/>
          <w:divBdr>
            <w:top w:val="none" w:sz="0" w:space="0" w:color="auto"/>
            <w:left w:val="none" w:sz="0" w:space="0" w:color="auto"/>
            <w:bottom w:val="none" w:sz="0" w:space="0" w:color="auto"/>
            <w:right w:val="none" w:sz="0" w:space="0" w:color="auto"/>
          </w:divBdr>
        </w:div>
        <w:div w:id="1769962831">
          <w:marLeft w:val="0"/>
          <w:marRight w:val="0"/>
          <w:marTop w:val="0"/>
          <w:marBottom w:val="0"/>
          <w:divBdr>
            <w:top w:val="none" w:sz="0" w:space="0" w:color="auto"/>
            <w:left w:val="none" w:sz="0" w:space="0" w:color="auto"/>
            <w:bottom w:val="none" w:sz="0" w:space="0" w:color="auto"/>
            <w:right w:val="none" w:sz="0" w:space="0" w:color="auto"/>
          </w:divBdr>
        </w:div>
        <w:div w:id="1782722612">
          <w:marLeft w:val="0"/>
          <w:marRight w:val="0"/>
          <w:marTop w:val="0"/>
          <w:marBottom w:val="0"/>
          <w:divBdr>
            <w:top w:val="none" w:sz="0" w:space="0" w:color="auto"/>
            <w:left w:val="none" w:sz="0" w:space="0" w:color="auto"/>
            <w:bottom w:val="none" w:sz="0" w:space="0" w:color="auto"/>
            <w:right w:val="none" w:sz="0" w:space="0" w:color="auto"/>
          </w:divBdr>
        </w:div>
        <w:div w:id="1145319963">
          <w:marLeft w:val="0"/>
          <w:marRight w:val="0"/>
          <w:marTop w:val="0"/>
          <w:marBottom w:val="0"/>
          <w:divBdr>
            <w:top w:val="none" w:sz="0" w:space="0" w:color="auto"/>
            <w:left w:val="none" w:sz="0" w:space="0" w:color="auto"/>
            <w:bottom w:val="none" w:sz="0" w:space="0" w:color="auto"/>
            <w:right w:val="none" w:sz="0" w:space="0" w:color="auto"/>
          </w:divBdr>
        </w:div>
        <w:div w:id="1260872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bi.ac.uk/metabolights/MTBLS2289/descriptors" TargetMode="External"/><Relationship Id="rId18" Type="http://schemas.openxmlformats.org/officeDocument/2006/relationships/hyperlink" Target="https://f1000research.com/for-authors/data-guidelines" TargetMode="External"/><Relationship Id="rId26" Type="http://schemas.openxmlformats.org/officeDocument/2006/relationships/hyperlink" Target="https://wellcomeopenresearch.org/for-authors/data-guidelines" TargetMode="External"/><Relationship Id="rId39" Type="http://schemas.openxmlformats.org/officeDocument/2006/relationships/hyperlink" Target="https://drive.google.com/drive/folders/1AHxyKHoJ2ixVWJnfvPCqRHN2BxHqM-lu?usp=sharing" TargetMode="External"/><Relationship Id="rId21" Type="http://schemas.openxmlformats.org/officeDocument/2006/relationships/hyperlink" Target="https://www.nature.com/sdata/policies/repositories" TargetMode="External"/><Relationship Id="rId34" Type="http://schemas.openxmlformats.org/officeDocument/2006/relationships/hyperlink" Target="https://fairsharing.org/" TargetMode="External"/><Relationship Id="rId42" Type="http://schemas.openxmlformats.org/officeDocument/2006/relationships/hyperlink" Target="https://creativecommons.org/licenses/by/4.0/legalcode" TargetMode="External"/><Relationship Id="rId7" Type="http://schemas.openxmlformats.org/officeDocument/2006/relationships/hyperlink" Target="https://creativecommons.org/licenses/by/4.0/" TargetMode="External"/><Relationship Id="rId2" Type="http://schemas.openxmlformats.org/officeDocument/2006/relationships/styles" Target="styles.xml"/><Relationship Id="rId16" Type="http://schemas.openxmlformats.org/officeDocument/2006/relationships/hyperlink" Target="https://www.elsevier.com/about/policies/research-data" TargetMode="External"/><Relationship Id="rId29" Type="http://schemas.openxmlformats.org/officeDocument/2006/relationships/hyperlink" Target="https://www.wiki.ed.ac.uk/display/RDMS/Suggested+data+repositories" TargetMode="External"/><Relationship Id="rId1" Type="http://schemas.openxmlformats.org/officeDocument/2006/relationships/numbering" Target="numbering.xml"/><Relationship Id="rId6" Type="http://schemas.openxmlformats.org/officeDocument/2006/relationships/hyperlink" Target="https://docs.carpentries.org/topic_folders/policies/code-of-conduct.html" TargetMode="External"/><Relationship Id="rId11" Type="http://schemas.openxmlformats.org/officeDocument/2006/relationships/hyperlink" Target="https://synbiohub.org/public/bsu/SubtilinReceiver_spaRK_separated/1" TargetMode="External"/><Relationship Id="rId24" Type="http://schemas.openxmlformats.org/officeDocument/2006/relationships/hyperlink" Target="https://nerc.ukri.org/research/sites/environmental-data-service-eds/policy/" TargetMode="External"/><Relationship Id="rId32" Type="http://schemas.openxmlformats.org/officeDocument/2006/relationships/hyperlink" Target="https://www.wiki.ed.ac.uk/display/RDMS/Short+paragraphs+that+you+might+find+useful+when+preparing+your+DMP" TargetMode="External"/><Relationship Id="rId37" Type="http://schemas.openxmlformats.org/officeDocument/2006/relationships/hyperlink" Target="https://drive.google.com/drive/folders/1AHxyKHoJ2ixVWJnfvPCqRHN2BxHqM-lu?usp=sharing" TargetMode="External"/><Relationship Id="rId40" Type="http://schemas.openxmlformats.org/officeDocument/2006/relationships/hyperlink" Target="https://creativecommons.org/licenses/by/4.0/" TargetMode="External"/><Relationship Id="rId45" Type="http://schemas.openxmlformats.org/officeDocument/2006/relationships/fontTable" Target="fontTable.xml"/><Relationship Id="rId5" Type="http://schemas.openxmlformats.org/officeDocument/2006/relationships/hyperlink" Target="https://etherpad.wikimedia.org/" TargetMode="External"/><Relationship Id="rId15" Type="http://schemas.openxmlformats.org/officeDocument/2006/relationships/hyperlink" Target="https://submit.elifesciences.org/html/elife_author_instructions.html" TargetMode="External"/><Relationship Id="rId23" Type="http://schemas.openxmlformats.org/officeDocument/2006/relationships/hyperlink" Target="https://bbsrc.ukri.org/research/resources/" TargetMode="External"/><Relationship Id="rId28" Type="http://schemas.openxmlformats.org/officeDocument/2006/relationships/hyperlink" Target="https://www.re3data.org/" TargetMode="External"/><Relationship Id="rId36" Type="http://schemas.openxmlformats.org/officeDocument/2006/relationships/hyperlink" Target="https://bioportal.bioontology.org/" TargetMode="External"/><Relationship Id="rId10" Type="http://schemas.openxmlformats.org/officeDocument/2006/relationships/hyperlink" Target="https://idr.openmicroscopy.org/webclient/?show=project-1101" TargetMode="External"/><Relationship Id="rId19" Type="http://schemas.openxmlformats.org/officeDocument/2006/relationships/hyperlink" Target="https://academic.oup.com/gigascience/pages/instructions_to_authors" TargetMode="External"/><Relationship Id="rId31" Type="http://schemas.openxmlformats.org/officeDocument/2006/relationships/hyperlink" Target="https://drive.google.com/drive/folders/1AHxyKHoJ2ixVWJnfvPCqRHN2BxHqM-lu?usp=sharing" TargetMode="External"/><Relationship Id="rId44" Type="http://schemas.openxmlformats.org/officeDocument/2006/relationships/hyperlink" Target="https://github.com/BioRDM/fair-in-circadian-practice/tree/gh-pages/instructors" TargetMode="External"/><Relationship Id="rId4" Type="http://schemas.openxmlformats.org/officeDocument/2006/relationships/webSettings" Target="webSettings.xml"/><Relationship Id="rId9" Type="http://schemas.openxmlformats.org/officeDocument/2006/relationships/hyperlink" Target="https://www.ebi.ac.uk/arrayexpress/experiments/E-MTAB-7933/" TargetMode="External"/><Relationship Id="rId14" Type="http://schemas.openxmlformats.org/officeDocument/2006/relationships/hyperlink" Target="https://www.springernature.com/gp/authors/research-data-policy/recommended-repositories" TargetMode="External"/><Relationship Id="rId22" Type="http://schemas.openxmlformats.org/officeDocument/2006/relationships/hyperlink" Target="https://authorservices.taylorandfrancis.com/data-sharing-policies/repositories/" TargetMode="External"/><Relationship Id="rId27" Type="http://schemas.openxmlformats.org/officeDocument/2006/relationships/hyperlink" Target="https://fairsharing.org/recommendations/?q=" TargetMode="External"/><Relationship Id="rId30" Type="http://schemas.openxmlformats.org/officeDocument/2006/relationships/hyperlink" Target="https://github.com/carpentries-incubator/fair-bio-practice/blob/gh-pages/files/readme_template_BioRDM.txt" TargetMode="External"/><Relationship Id="rId35" Type="http://schemas.openxmlformats.org/officeDocument/2006/relationships/hyperlink" Target="http://www.obofoundry.org/" TargetMode="External"/><Relationship Id="rId43" Type="http://schemas.openxmlformats.org/officeDocument/2006/relationships/hyperlink" Target="https://biordm.github.io/fair-in-circadian-practice/" TargetMode="External"/><Relationship Id="rId8" Type="http://schemas.openxmlformats.org/officeDocument/2006/relationships/hyperlink" Target="https://doi.org/10.5281/zenodo.5045374" TargetMode="External"/><Relationship Id="rId3" Type="http://schemas.openxmlformats.org/officeDocument/2006/relationships/settings" Target="settings.xml"/><Relationship Id="rId12" Type="http://schemas.openxmlformats.org/officeDocument/2006/relationships/hyperlink" Target="https://www.ebi.ac.uk/pride/archive/projects/PXD013039" TargetMode="External"/><Relationship Id="rId17" Type="http://schemas.openxmlformats.org/officeDocument/2006/relationships/hyperlink" Target="https://www.embopress.org/page/journal/14602075/authorguide" TargetMode="External"/><Relationship Id="rId25" Type="http://schemas.openxmlformats.org/officeDocument/2006/relationships/hyperlink" Target="https://royalsociety.org/journals/ethics-policies/data-sharing-mining/" TargetMode="External"/><Relationship Id="rId33" Type="http://schemas.openxmlformats.org/officeDocument/2006/relationships/hyperlink" Target="https://www.wiki.ed.ac.uk/display/RDMS/Suggested+data+repositories" TargetMode="External"/><Relationship Id="rId38" Type="http://schemas.openxmlformats.org/officeDocument/2006/relationships/hyperlink" Target="https://drive.google.com/drive/folders/1AHxyKHoJ2ixVWJnfvPCqRHN2BxHqM-lu?usp=sharing" TargetMode="External"/><Relationship Id="rId46" Type="http://schemas.openxmlformats.org/officeDocument/2006/relationships/theme" Target="theme/theme1.xml"/><Relationship Id="rId20" Type="http://schemas.openxmlformats.org/officeDocument/2006/relationships/hyperlink" Target="https://journals.plos.org/plosbiology/s/recommended-repositories" TargetMode="External"/><Relationship Id="rId41" Type="http://schemas.openxmlformats.org/officeDocument/2006/relationships/hyperlink" Target="https://opensource.org/licenses/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3736</Words>
  <Characters>21298</Characters>
  <Application>Microsoft Office Word</Application>
  <DocSecurity>0</DocSecurity>
  <Lines>177</Lines>
  <Paragraphs>49</Paragraphs>
  <ScaleCrop>false</ScaleCrop>
  <Company/>
  <LinksUpToDate>false</LinksUpToDate>
  <CharactersWithSpaces>24985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fair-in-practice-2024-01-18</dc:title>
  <dc:subject/>
  <dc:creator>Etherpad</dc:creator>
  <cp:keywords/>
  <cp:lastModifiedBy>Livia Scorza</cp:lastModifiedBy>
  <cp:revision>7</cp:revision>
  <cp:lastPrinted>1900-01-01T00:00:00Z</cp:lastPrinted>
  <dcterms:created xsi:type="dcterms:W3CDTF">2024-01-18T17:37:00Z</dcterms:created>
  <dcterms:modified xsi:type="dcterms:W3CDTF">2024-03-25T12:44:00Z</dcterms:modified>
</cp:coreProperties>
</file>