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CC8E" w14:textId="77777777" w:rsidR="007E5901" w:rsidRDefault="007E5901" w:rsidP="007E5901">
      <w:pPr>
        <w:widowControl/>
        <w:suppressAutoHyphens w:val="0"/>
        <w:rPr>
          <w:rFonts w:ascii="Times New Roman" w:eastAsia="Times New Roman" w:hAnsi="Times New Roman" w:cs="Times New Roman"/>
          <w:lang w:val="en-GB" w:eastAsia="en-GB" w:bidi="ar-SA"/>
        </w:rPr>
      </w:pPr>
      <w:r>
        <w:t>Welcome to The Carpentries Etherpad!</w:t>
      </w:r>
    </w:p>
    <w:p w14:paraId="50EC2765" w14:textId="77777777" w:rsidR="007E5901" w:rsidRDefault="007E5901" w:rsidP="007E5901"/>
    <w:p w14:paraId="0EB0364B" w14:textId="77777777" w:rsidR="007E5901" w:rsidRDefault="007E5901" w:rsidP="007E5901">
      <w:r>
        <w:t>This pad is synchronized as you type, so that everyone viewing this page sees the same text. This allows you to collaborate seamlessly on documents.</w:t>
      </w:r>
    </w:p>
    <w:p w14:paraId="191FA49B" w14:textId="77777777" w:rsidR="007E5901" w:rsidRDefault="007E5901" w:rsidP="007E5901"/>
    <w:p w14:paraId="6DFA7B1D" w14:textId="77777777" w:rsidR="007E5901" w:rsidRDefault="007E5901" w:rsidP="007E5901">
      <w:r>
        <w:t xml:space="preserve">Use of this service is restricted to members of The Carpentries community; this is not for general purpose use (for that, try </w:t>
      </w:r>
      <w:hyperlink r:id="rId5" w:history="1">
        <w:r>
          <w:rPr>
            <w:rStyle w:val="Hyperlink"/>
          </w:rPr>
          <w:t>https://etherpad.wikimedia.org</w:t>
        </w:r>
      </w:hyperlink>
      <w:r>
        <w:t>).</w:t>
      </w:r>
    </w:p>
    <w:p w14:paraId="3D51F934" w14:textId="77777777" w:rsidR="007E5901" w:rsidRDefault="007E5901" w:rsidP="007E5901"/>
    <w:p w14:paraId="0CD20880" w14:textId="77777777" w:rsidR="007E5901" w:rsidRDefault="007E5901" w:rsidP="007E5901">
      <w:r>
        <w:t xml:space="preserve">Users are expected to follow our code of conduct: </w:t>
      </w:r>
      <w:hyperlink r:id="rId6" w:history="1">
        <w:r>
          <w:rPr>
            <w:rStyle w:val="Hyperlink"/>
          </w:rPr>
          <w:t>https://docs.carpentries.org/topic_folders/policies/code-of-conduct.html</w:t>
        </w:r>
      </w:hyperlink>
    </w:p>
    <w:p w14:paraId="709CCA59" w14:textId="77777777" w:rsidR="007E5901" w:rsidRDefault="007E5901" w:rsidP="007E5901"/>
    <w:p w14:paraId="4A0BACD8" w14:textId="77777777" w:rsidR="007E5901" w:rsidRDefault="007E5901" w:rsidP="007E5901">
      <w:r>
        <w:t xml:space="preserve">All content is publicly available under the Creative Commons Attribution License: </w:t>
      </w:r>
      <w:hyperlink r:id="rId7" w:history="1">
        <w:r>
          <w:rPr>
            <w:rStyle w:val="Hyperlink"/>
          </w:rPr>
          <w:t>https://creativecommons.org/licenses/by/4.0/</w:t>
        </w:r>
      </w:hyperlink>
    </w:p>
    <w:p w14:paraId="3CF2C5B1" w14:textId="77777777" w:rsidR="007E5901" w:rsidRDefault="007E5901" w:rsidP="007E5901"/>
    <w:p w14:paraId="4896EE5E" w14:textId="77777777" w:rsidR="007E5901" w:rsidRDefault="007E5901" w:rsidP="007E5901">
      <w:r>
        <w:t> ----------------------------------------------------------------------------</w:t>
      </w:r>
    </w:p>
    <w:p w14:paraId="61436889" w14:textId="77777777" w:rsidR="007E5901" w:rsidRDefault="007E5901" w:rsidP="007E5901">
      <w:r>
        <w:t> </w:t>
      </w:r>
    </w:p>
    <w:p w14:paraId="720E282F" w14:textId="77777777" w:rsidR="007E5901" w:rsidRDefault="007E5901" w:rsidP="007E5901">
      <w:r>
        <w:t> </w:t>
      </w:r>
    </w:p>
    <w:p w14:paraId="242879CE" w14:textId="77777777" w:rsidR="007E5901" w:rsidRDefault="007E5901" w:rsidP="007E5901">
      <w:r>
        <w:t> FAIR in circadian Practice</w:t>
      </w:r>
    </w:p>
    <w:p w14:paraId="3FD58883" w14:textId="77777777" w:rsidR="007E5901" w:rsidRDefault="007E5901" w:rsidP="007E5901">
      <w:r>
        <w:t> </w:t>
      </w:r>
    </w:p>
    <w:p w14:paraId="7DE2D7A9" w14:textId="77777777" w:rsidR="007E5901" w:rsidRDefault="007E5901" w:rsidP="007E5901">
      <w:r>
        <w:t> </w:t>
      </w:r>
    </w:p>
    <w:p w14:paraId="027878F1" w14:textId="77777777" w:rsidR="007E5901" w:rsidRDefault="007E5901" w:rsidP="007E5901">
      <w:pPr>
        <w:pStyle w:val="Heading2"/>
      </w:pPr>
      <w:r>
        <w:t>Day 3 </w:t>
      </w:r>
    </w:p>
    <w:p w14:paraId="62C4637B" w14:textId="77777777" w:rsidR="007E5901" w:rsidRDefault="007E5901" w:rsidP="007E5901">
      <w:r>
        <w:t> </w:t>
      </w:r>
    </w:p>
    <w:p w14:paraId="23294CCA" w14:textId="77777777" w:rsidR="007E5901" w:rsidRDefault="007E5901" w:rsidP="007E5901">
      <w:r>
        <w:t> </w:t>
      </w:r>
    </w:p>
    <w:p w14:paraId="5D4AC113" w14:textId="77777777" w:rsidR="007E5901" w:rsidRDefault="007E5901" w:rsidP="007E5901">
      <w:pPr>
        <w:pStyle w:val="Heading3"/>
      </w:pPr>
      <w:r>
        <w:t>Your coding experience,</w:t>
      </w:r>
    </w:p>
    <w:p w14:paraId="17DDECBE" w14:textId="77777777" w:rsidR="007E5901" w:rsidRDefault="007E5901" w:rsidP="007E5901">
      <w:r>
        <w:t>Please, enter +1 if:</w:t>
      </w:r>
    </w:p>
    <w:p w14:paraId="37CFEBA6" w14:textId="77777777" w:rsidR="007E5901" w:rsidRDefault="007E5901" w:rsidP="007E5901">
      <w:r>
        <w:t> </w:t>
      </w:r>
    </w:p>
    <w:p w14:paraId="3E9002BE" w14:textId="77777777" w:rsidR="007E5901" w:rsidRDefault="007E5901" w:rsidP="007E5901">
      <w:r>
        <w:t>0: Not much coding experience:</w:t>
      </w:r>
      <w:r>
        <w:rPr>
          <w:rStyle w:val="author-a-5jd4e0z74zz75zz79zefbuz68zh4"/>
        </w:rPr>
        <w:t>1</w:t>
      </w:r>
      <w:r>
        <w:rPr>
          <w:rStyle w:val="author-a-5z73z4xd4z78znz85zmqz90zz79zgz75zk"/>
        </w:rPr>
        <w:t>+1</w:t>
      </w:r>
      <w:r>
        <w:rPr>
          <w:rStyle w:val="author-a-mu7vfz86zz74zbfz77zovz67zqgz72z"/>
        </w:rPr>
        <w:t>+1</w:t>
      </w:r>
      <w:r>
        <w:rPr>
          <w:rStyle w:val="author-a-z81zuhtywiz85zsz84zz77zwq6dq"/>
        </w:rPr>
        <w:t>+1</w:t>
      </w:r>
      <w:r>
        <w:rPr>
          <w:rStyle w:val="author-a-mqz87z3urpgpxxitz67z3o"/>
        </w:rPr>
        <w:t>+1</w:t>
      </w:r>
      <w:r>
        <w:rPr>
          <w:rStyle w:val="author-a-sbkk1iqz66z7lz84zwf5ks"/>
        </w:rPr>
        <w:t>+1</w:t>
      </w:r>
      <w:r>
        <w:rPr>
          <w:rStyle w:val="author-a-z87zdm0nluz67z0my674z74zh"/>
        </w:rPr>
        <w:t>+1</w:t>
      </w:r>
      <w:r>
        <w:rPr>
          <w:rStyle w:val="author-a-q2diz84zynz88zz84zz122zz74zz67z01ez86z"/>
        </w:rPr>
        <w:t>+1</w:t>
      </w:r>
      <w:r>
        <w:rPr>
          <w:rStyle w:val="author-a-y7gz89zdxn4q82z122zqz84zz84zg"/>
        </w:rPr>
        <w:t>+1</w:t>
      </w:r>
    </w:p>
    <w:p w14:paraId="35C5F8C8" w14:textId="77777777" w:rsidR="007E5901" w:rsidRDefault="007E5901" w:rsidP="007E5901">
      <w:r>
        <w:t>1. You use jupyter notebooks:</w:t>
      </w:r>
      <w:r>
        <w:rPr>
          <w:rStyle w:val="author-a-z80z7z76zvz75znz67z0z85zdz122zz68zz81zz78zz68zk"/>
        </w:rPr>
        <w:t xml:space="preserve"> +1</w:t>
      </w:r>
      <w:r>
        <w:rPr>
          <w:rStyle w:val="author-a-z122zj5z73zz74zz79zyz66zz85zfez71zvz79z8y"/>
        </w:rPr>
        <w:t>+1</w:t>
      </w:r>
      <w:r>
        <w:rPr>
          <w:rStyle w:val="author-a-z85zoz75zmz77zqz77zcz70zz90zz88z83z122zz71zu"/>
        </w:rPr>
        <w:t>+1</w:t>
      </w:r>
    </w:p>
    <w:p w14:paraId="06E5EE9F" w14:textId="77777777" w:rsidR="007E5901" w:rsidRDefault="007E5901" w:rsidP="007E5901">
      <w:r>
        <w:t>2. You sometimes write scripts (bash etc):</w:t>
      </w:r>
      <w:r>
        <w:rPr>
          <w:rStyle w:val="author-a-z80z7z76zvz75znz67z0z85zdz122zz68zz81zz78zz68zk"/>
        </w:rPr>
        <w:t xml:space="preserve"> +1</w:t>
      </w:r>
      <w:r>
        <w:rPr>
          <w:rStyle w:val="author-a-z122zj5z73zz74zz79zyz66zz85zfez71zvz79z8y"/>
        </w:rPr>
        <w:t>+1</w:t>
      </w:r>
      <w:r>
        <w:rPr>
          <w:rStyle w:val="author-a-2hz87zz85zz82znc7z86znewcz70zlz88z"/>
        </w:rPr>
        <w:t>+1</w:t>
      </w:r>
      <w:r>
        <w:rPr>
          <w:rStyle w:val="author-a-ldz72zz73zez70zz71z8gz76zhz67zwdyg"/>
        </w:rPr>
        <w:t>+1</w:t>
      </w:r>
      <w:r>
        <w:rPr>
          <w:rStyle w:val="author-a-pz90zyz75zmz70zhez68zpz82zrz71zz84zru"/>
        </w:rPr>
        <w:t>+1</w:t>
      </w:r>
      <w:r>
        <w:rPr>
          <w:rStyle w:val="author-a-z85zoz75zmz77zqz77zcz70zz90zz88z83z122zz71zu"/>
        </w:rPr>
        <w:t>+1</w:t>
      </w:r>
    </w:p>
    <w:p w14:paraId="3DFFF4B2" w14:textId="77777777" w:rsidR="007E5901" w:rsidRDefault="007E5901" w:rsidP="007E5901">
      <w:r>
        <w:t>3. You sometimes code in R:</w:t>
      </w:r>
      <w:r>
        <w:rPr>
          <w:rStyle w:val="author-a-m1fz80z58sqz73zvqz71zz73zkz89zz74z"/>
        </w:rPr>
        <w:t xml:space="preserve"> +1</w:t>
      </w:r>
      <w:r>
        <w:rPr>
          <w:rStyle w:val="author-a-44z122zf8dz68zz73zz82z0t4otxz70z"/>
        </w:rPr>
        <w:t>+1</w:t>
      </w:r>
      <w:r>
        <w:rPr>
          <w:rStyle w:val="author-a-z122zj5z73zz74zz79zyz66zz85zfez71zvz79z8y"/>
        </w:rPr>
        <w:t>+1</w:t>
      </w:r>
      <w:r>
        <w:rPr>
          <w:rStyle w:val="author-a-2hz87zz85zz82znc7z86znewcz70zlz88z"/>
        </w:rPr>
        <w:t>+1</w:t>
      </w:r>
      <w:r>
        <w:rPr>
          <w:rStyle w:val="author-a-sbkk1iqz66z7lz84zwf5ks"/>
        </w:rPr>
        <w:t>+1</w:t>
      </w:r>
      <w:r>
        <w:rPr>
          <w:rStyle w:val="author-a-ldz72zz73zez70zz71z8gz76zhz67zwdyg"/>
        </w:rPr>
        <w:t>+1</w:t>
      </w:r>
      <w:r>
        <w:rPr>
          <w:rStyle w:val="author-a-pz90zyz75zmz70zhez68zpz82zrz71zz84zru"/>
        </w:rPr>
        <w:t>+1</w:t>
      </w:r>
      <w:r>
        <w:rPr>
          <w:rStyle w:val="author-a-z88zfk6z79z1rxz77z6dwz122zz79z4z74z"/>
        </w:rPr>
        <w:t>+1</w:t>
      </w:r>
      <w:r>
        <w:rPr>
          <w:rStyle w:val="author-a-z85zoz75zmz77zqz77zcz70zz90zz88z83z122zz71zu"/>
        </w:rPr>
        <w:t>+1</w:t>
      </w:r>
    </w:p>
    <w:p w14:paraId="1F5B2D94" w14:textId="77777777" w:rsidR="007E5901" w:rsidRDefault="007E5901" w:rsidP="007E5901">
      <w:r>
        <w:t>4. You sometimes code in Python:</w:t>
      </w:r>
      <w:r>
        <w:rPr>
          <w:rStyle w:val="author-a-z80z7z76zvz75znz67z0z85zdz122zz68zz81zz78zz68zk"/>
        </w:rPr>
        <w:t>+1</w:t>
      </w:r>
      <w:r>
        <w:rPr>
          <w:rStyle w:val="author-a-z122zj5z73zz74zz79zyz66zz85zfez71zvz79z8y"/>
        </w:rPr>
        <w:t>+1</w:t>
      </w:r>
      <w:r>
        <w:rPr>
          <w:rStyle w:val="author-a-roz66zsz83zz65zsy0z69znez74z5vz68z"/>
        </w:rPr>
        <w:t>+1</w:t>
      </w:r>
      <w:r>
        <w:rPr>
          <w:rStyle w:val="author-a-sbkk1iqz66z7lz84zwf5ks"/>
        </w:rPr>
        <w:t>+1</w:t>
      </w:r>
      <w:r>
        <w:rPr>
          <w:rStyle w:val="author-a-z88zz73zz68zmn0z75zaz65zjz72zz80zvz78zsb"/>
        </w:rPr>
        <w:t>+1</w:t>
      </w:r>
      <w:r>
        <w:rPr>
          <w:rStyle w:val="author-a-z85zoz75zmz77zqz77zcz70zz90zz88z83z122zz71zu"/>
        </w:rPr>
        <w:t>+1</w:t>
      </w:r>
    </w:p>
    <w:p w14:paraId="07F0433D" w14:textId="77777777" w:rsidR="007E5901" w:rsidRDefault="007E5901" w:rsidP="007E5901">
      <w:r>
        <w:t>4. You code in other language (type which):</w:t>
      </w:r>
    </w:p>
    <w:p w14:paraId="27501EAE" w14:textId="77777777" w:rsidR="007E5901" w:rsidRDefault="007E5901" w:rsidP="007E5901">
      <w:r>
        <w:t> </w:t>
      </w:r>
    </w:p>
    <w:p w14:paraId="47B5B06F" w14:textId="77777777" w:rsidR="007E5901" w:rsidRDefault="007E5901" w:rsidP="007E5901">
      <w:r>
        <w:t> </w:t>
      </w:r>
    </w:p>
    <w:p w14:paraId="203E6725" w14:textId="77777777" w:rsidR="007E5901" w:rsidRDefault="007E5901" w:rsidP="007E5901">
      <w:r>
        <w:t>------------------------------------------------------------------------------------------------------------------</w:t>
      </w:r>
    </w:p>
    <w:p w14:paraId="1507C199" w14:textId="77777777" w:rsidR="007E5901" w:rsidRDefault="007E5901" w:rsidP="007E5901">
      <w:r>
        <w:t> </w:t>
      </w:r>
    </w:p>
    <w:p w14:paraId="659AC52D" w14:textId="77777777" w:rsidR="007E5901" w:rsidRDefault="007E5901" w:rsidP="007E5901">
      <w:pPr>
        <w:pStyle w:val="Heading3"/>
      </w:pPr>
      <w:r>
        <w:t>Lesson 10: Jupyter notebooks for reusable data analysis Exercise 1: Basics of Jupyter Notebooks</w:t>
      </w:r>
    </w:p>
    <w:p w14:paraId="7D8B2AD5" w14:textId="77777777" w:rsidR="007E5901" w:rsidRDefault="007E5901" w:rsidP="007E5901">
      <w:r>
        <w:t xml:space="preserve">Open this Jupyter server: </w:t>
      </w:r>
      <w:hyperlink r:id="rId8" w:history="1">
        <w:r>
          <w:rPr>
            <w:rStyle w:val="Hyperlink"/>
          </w:rPr>
          <w:t>http://mango.bio.ed.ac.uk/jupyter</w:t>
        </w:r>
      </w:hyperlink>
      <w:r>
        <w:t>  </w:t>
      </w:r>
    </w:p>
    <w:p w14:paraId="5EF72543" w14:textId="77777777" w:rsidR="007E5901" w:rsidRDefault="007E5901" w:rsidP="007E5901">
      <w:r>
        <w:t>We will first show you how to duplicate a notebook, save it and run code.</w:t>
      </w:r>
    </w:p>
    <w:p w14:paraId="4A5D6D28" w14:textId="77777777" w:rsidR="007E5901" w:rsidRDefault="007E5901" w:rsidP="007E5901">
      <w:r>
        <w:t> </w:t>
      </w:r>
    </w:p>
    <w:p w14:paraId="7D316DFF" w14:textId="77777777" w:rsidR="007E5901" w:rsidRDefault="007E5901" w:rsidP="007E5901">
      <w:r>
        <w:t xml:space="preserve">1.     Select the notebook titled </w:t>
      </w:r>
      <w:r>
        <w:rPr>
          <w:rStyle w:val="b"/>
          <w:b/>
          <w:bCs/>
        </w:rPr>
        <w:t>'demo-analysis.ipynb</w:t>
      </w:r>
      <w:r>
        <w:t>' and click 'Duplicate'.</w:t>
      </w:r>
    </w:p>
    <w:p w14:paraId="6C55C100" w14:textId="77777777" w:rsidR="007E5901" w:rsidRDefault="007E5901" w:rsidP="007E5901">
      <w:r>
        <w:t xml:space="preserve">2.    Confirm with </w:t>
      </w:r>
      <w:r>
        <w:rPr>
          <w:rStyle w:val="b"/>
          <w:b/>
          <w:bCs/>
        </w:rPr>
        <w:t>Duplicate</w:t>
      </w:r>
      <w:r>
        <w:t xml:space="preserve"> when asked if you are certain that you want to duplicate the notebook.</w:t>
      </w:r>
    </w:p>
    <w:p w14:paraId="30DA1676" w14:textId="77777777" w:rsidR="007E5901" w:rsidRDefault="007E5901" w:rsidP="007E5901">
      <w:r>
        <w:t>3.    A copy of the notebook has appeared with the suffix '-Copy' and a number. </w:t>
      </w:r>
    </w:p>
    <w:p w14:paraId="399C7147" w14:textId="77777777" w:rsidR="007E5901" w:rsidRDefault="007E5901" w:rsidP="007E5901">
      <w:r>
        <w:t>4.    Change the title of the notebook from -copy number to your initials e.g. “demo-analysis_IB”</w:t>
      </w:r>
    </w:p>
    <w:p w14:paraId="41B2846A" w14:textId="77777777" w:rsidR="007E5901" w:rsidRDefault="007E5901" w:rsidP="007E5901">
      <w:r>
        <w:t>5.    Explore the anatomy of the notebook (</w:t>
      </w:r>
      <w:hyperlink r:id="rId9" w:history="1">
        <w:r>
          <w:rPr>
            <w:rStyle w:val="Hyperlink"/>
          </w:rPr>
          <w:t>https://github.com/carpentries-incubator/fair-bio-practice/blob/gh-pages/fig/10-02-jupyter_anatomy.png</w:t>
        </w:r>
      </w:hyperlink>
      <w:r>
        <w:t>)</w:t>
      </w:r>
    </w:p>
    <w:p w14:paraId="788EA541" w14:textId="77777777" w:rsidR="007E5901" w:rsidRDefault="007E5901" w:rsidP="007E5901">
      <w:r>
        <w:t>6.    Save the notebook: Click on the disk symbol in the toolbar</w:t>
      </w:r>
    </w:p>
    <w:p w14:paraId="1366AB26" w14:textId="77777777" w:rsidR="007E5901" w:rsidRDefault="007E5901" w:rsidP="007E5901">
      <w:r>
        <w:t>7.    Run the notebook: Select the top cell of the notebook with the title (this is likely pre-selected already and will show with a light-blue bar to its left), and click “Run” in the tool bar.</w:t>
      </w:r>
    </w:p>
    <w:p w14:paraId="64C08015" w14:textId="77777777" w:rsidR="007E5901" w:rsidRDefault="007E5901" w:rsidP="007E5901">
      <w:r>
        <w:t>8.    Click two times. What can you see?</w:t>
      </w:r>
    </w:p>
    <w:p w14:paraId="47FE9712" w14:textId="77777777" w:rsidR="007E5901" w:rsidRDefault="007E5901" w:rsidP="007E5901">
      <w:r>
        <w:t>9.    We want to run ALL the code: In the top tool bar click Cell &gt; Run All. What can you see?</w:t>
      </w:r>
    </w:p>
    <w:p w14:paraId="0CF66788" w14:textId="77777777" w:rsidR="007E5901" w:rsidRDefault="007E5901" w:rsidP="007E5901">
      <w:r>
        <w:lastRenderedPageBreak/>
        <w:t>-</w:t>
      </w:r>
    </w:p>
    <w:p w14:paraId="63EE85A6" w14:textId="77777777" w:rsidR="007E5901" w:rsidRDefault="007E5901" w:rsidP="007E5901">
      <w:r>
        <w:t>-</w:t>
      </w:r>
    </w:p>
    <w:p w14:paraId="508A28D1" w14:textId="77777777" w:rsidR="007E5901" w:rsidRDefault="007E5901" w:rsidP="007E5901">
      <w:r>
        <w:t>-</w:t>
      </w:r>
    </w:p>
    <w:p w14:paraId="5F4CA8E6" w14:textId="77777777" w:rsidR="007E5901" w:rsidRDefault="007E5901" w:rsidP="007E5901">
      <w:r>
        <w:t>-</w:t>
      </w:r>
    </w:p>
    <w:p w14:paraId="1AF86AA1" w14:textId="77777777" w:rsidR="007E5901" w:rsidRDefault="007E5901" w:rsidP="007E5901">
      <w:r>
        <w:t> </w:t>
      </w:r>
    </w:p>
    <w:p w14:paraId="471F6B9E" w14:textId="77777777" w:rsidR="007E5901" w:rsidRDefault="007E5901" w:rsidP="007E5901">
      <w:r>
        <w:t xml:space="preserve"> DONE: </w:t>
      </w:r>
      <w:r>
        <w:rPr>
          <w:rStyle w:val="author-a-5jd4e0z74zz75zz79zefbuz68zh4"/>
        </w:rPr>
        <w:t>1</w:t>
      </w:r>
      <w:r>
        <w:rPr>
          <w:rStyle w:val="author-a-44z122zf8dz68zz73zz82z0t4otxz70z"/>
        </w:rPr>
        <w:t>+1</w:t>
      </w:r>
      <w:r>
        <w:rPr>
          <w:rStyle w:val="author-a-rz79zyfz87zkuvdkz72zz82z8z66z3z73z"/>
        </w:rPr>
        <w:t>+1</w:t>
      </w:r>
      <w:r>
        <w:rPr>
          <w:rStyle w:val="author-a-z122zj5z73zz74zz79zyz66zz85zfez71zvz79z8y"/>
        </w:rPr>
        <w:t>+1</w:t>
      </w:r>
      <w:r>
        <w:rPr>
          <w:rStyle w:val="author-a-ldz72zz73zez70zz71z8gz76zhz67zwdyg"/>
        </w:rPr>
        <w:t>+1</w:t>
      </w:r>
      <w:r>
        <w:rPr>
          <w:rStyle w:val="author-a-5z73z4xd4z78znz85zmqz90zz79zgz75zk"/>
        </w:rPr>
        <w:t>+1</w:t>
      </w:r>
      <w:r>
        <w:rPr>
          <w:rStyle w:val="author-a-roz66zsz83zz65zsy0z69znez74z5vz68z"/>
        </w:rPr>
        <w:t>+1</w:t>
      </w:r>
      <w:r>
        <w:rPr>
          <w:rStyle w:val="author-a-pz90zyz75zmz70zhez68zpz82zrz71zz84zru"/>
        </w:rPr>
        <w:t>+1</w:t>
      </w:r>
    </w:p>
    <w:p w14:paraId="1B707108" w14:textId="77777777" w:rsidR="007E5901" w:rsidRDefault="007E5901" w:rsidP="007E5901">
      <w:r>
        <w:t> ------------------------------------------------------------------------------------------------------------------</w:t>
      </w:r>
    </w:p>
    <w:p w14:paraId="43ACF136" w14:textId="77777777" w:rsidR="007E5901" w:rsidRDefault="007E5901" w:rsidP="007E5901">
      <w:r>
        <w:t> </w:t>
      </w:r>
    </w:p>
    <w:p w14:paraId="5CAE6C06" w14:textId="77777777" w:rsidR="007E5901" w:rsidRDefault="007E5901" w:rsidP="007E5901">
      <w:pPr>
        <w:pStyle w:val="Heading4"/>
      </w:pPr>
      <w:r>
        <w:t> Exercise 2: How to add and remove content</w:t>
      </w:r>
    </w:p>
    <w:p w14:paraId="2A72FFFE" w14:textId="77777777" w:rsidR="007E5901" w:rsidRDefault="007E5901" w:rsidP="007E5901">
      <w:r>
        <w:t>You have duplicated a notebook and saved it under your own name. Now we will add text, remove cells and change code.</w:t>
      </w:r>
    </w:p>
    <w:p w14:paraId="18D376A3" w14:textId="77777777" w:rsidR="007E5901" w:rsidRDefault="007E5901" w:rsidP="007E5901">
      <w:r>
        <w:t> </w:t>
      </w:r>
    </w:p>
    <w:p w14:paraId="037B0A02" w14:textId="77777777" w:rsidR="007E5901" w:rsidRDefault="007E5901" w:rsidP="007E5901">
      <w:r>
        <w:t>1.     Change the author name of the document to your name: Double click on the cell containing the author name and change the name.</w:t>
      </w:r>
    </w:p>
    <w:p w14:paraId="223BAA72" w14:textId="77777777" w:rsidR="007E5901" w:rsidRDefault="007E5901" w:rsidP="007E5901">
      <w:r>
        <w:t>2.     Press Run again.</w:t>
      </w:r>
    </w:p>
    <w:p w14:paraId="6606A856" w14:textId="77777777" w:rsidR="007E5901" w:rsidRDefault="007E5901" w:rsidP="007E5901">
      <w:r>
        <w:t>3.     Add a new cell: Let us add details about the “light-conditions_ppa.csv” file that is loaded. The “+” in the tool bar creates new cells below the currently selected cell. Thus select the cell above the code and click “+” in the toolbar.</w:t>
      </w:r>
    </w:p>
    <w:p w14:paraId="2874CBAD" w14:textId="77777777" w:rsidR="007E5901" w:rsidRDefault="007E5901" w:rsidP="007E5901">
      <w:r>
        <w:t>4.     Ensure the type of the cell is Markdown and enter a description of subsequent analysis e.g.: “Loading of results following short- and long-day light exposure on arabidopsis, to investigate differences in periods between genotypes on short-days and long-days.”</w:t>
      </w:r>
    </w:p>
    <w:p w14:paraId="23B67CEC" w14:textId="77777777" w:rsidR="007E5901" w:rsidRDefault="007E5901" w:rsidP="007E5901">
      <w:r>
        <w:t>5.     Press Run again.</w:t>
      </w:r>
    </w:p>
    <w:p w14:paraId="2AE331BE" w14:textId="77777777" w:rsidR="007E5901" w:rsidRDefault="007E5901" w:rsidP="007E5901">
      <w:r>
        <w:t>6.     Experiment with formatting, check the existing cells how they use (# * - to add formatting)</w:t>
      </w:r>
    </w:p>
    <w:p w14:paraId="68F80EDA" w14:textId="77777777" w:rsidR="007E5901" w:rsidRDefault="007E5901" w:rsidP="007E5901">
      <w:r>
        <w:t>7.     To remove a cell, select the cell you have just created and click on the scissors icon in the toolbar. (This can be undone under Edit &gt; Undo Delete Cells)</w:t>
      </w:r>
    </w:p>
    <w:p w14:paraId="0F5EB051" w14:textId="77777777" w:rsidR="007E5901" w:rsidRDefault="007E5901" w:rsidP="007E5901">
      <w:r>
        <w:t>8.     Change colours of your box plot graph (If you do not see the box plot run all cells): </w:t>
      </w:r>
    </w:p>
    <w:p w14:paraId="3E9ED537" w14:textId="77777777" w:rsidR="007E5901" w:rsidRDefault="007E5901" w:rsidP="007E5901">
      <w:r>
        <w:t>Where the code of the graph reads the comment “#setting colors manually” you can replace the HEX codes (# followed by 6-symbol code), with names of colours (e.g. blue, green…) or other HEX codes if you are familiar with them.</w:t>
      </w:r>
    </w:p>
    <w:p w14:paraId="6E6664E3" w14:textId="77777777" w:rsidR="007E5901" w:rsidRDefault="007E5901" w:rsidP="007E5901">
      <w:r>
        <w:t> </w:t>
      </w:r>
    </w:p>
    <w:p w14:paraId="6939445C" w14:textId="77777777" w:rsidR="007E5901" w:rsidRDefault="007E5901" w:rsidP="007E5901">
      <w:r>
        <w:t>DONE:</w:t>
      </w:r>
      <w:r>
        <w:rPr>
          <w:rStyle w:val="author-a-z122zj5z73zz74zz79zyz66zz85zfez71zvz79z8y"/>
        </w:rPr>
        <w:t>+1</w:t>
      </w:r>
      <w:r>
        <w:rPr>
          <w:rStyle w:val="author-a-rz79zyfz87zkuvdkz72zz82z8z66z3z73z"/>
        </w:rPr>
        <w:t>+1</w:t>
      </w:r>
      <w:r>
        <w:rPr>
          <w:rStyle w:val="author-a-z88zz73zz68zmn0z75zaz65zjz72zz80zvz78zsb"/>
        </w:rPr>
        <w:t>+1</w:t>
      </w:r>
      <w:r>
        <w:rPr>
          <w:rStyle w:val="author-a-5jd4e0z74zz75zz79zefbuz68zh4"/>
        </w:rPr>
        <w:t>+1</w:t>
      </w:r>
      <w:r>
        <w:rPr>
          <w:rStyle w:val="author-a-ldz72zz73zez70zz71z8gz76zhz67zwdyg"/>
        </w:rPr>
        <w:t>+1</w:t>
      </w:r>
      <w:r>
        <w:rPr>
          <w:rStyle w:val="author-a-5z73z4xd4z78znz85zmqz90zz79zgz75zk"/>
        </w:rPr>
        <w:t>+1</w:t>
      </w:r>
      <w:r>
        <w:rPr>
          <w:rStyle w:val="author-a-roz66zsz83zz65zsy0z69znez74z5vz68z"/>
        </w:rPr>
        <w:t>+1</w:t>
      </w:r>
      <w:r>
        <w:rPr>
          <w:rStyle w:val="author-a-pz90zyz75zmz70zhez68zpz82zrz71zz84zru"/>
        </w:rPr>
        <w:t>+1</w:t>
      </w:r>
      <w:r>
        <w:rPr>
          <w:rStyle w:val="author-a-z122zj5z73zz74zz79zyz66zz85zfez71zvz79z8y"/>
        </w:rPr>
        <w:t>+1</w:t>
      </w:r>
    </w:p>
    <w:p w14:paraId="55006CD7" w14:textId="77777777" w:rsidR="007E5901" w:rsidRDefault="007E5901" w:rsidP="007E5901">
      <w:r>
        <w:t> ------------------------------------------------------------------------------------------------------------------</w:t>
      </w:r>
    </w:p>
    <w:p w14:paraId="0C5C51C5" w14:textId="77777777" w:rsidR="007E5901" w:rsidRDefault="007E5901" w:rsidP="007E5901">
      <w:r>
        <w:t> </w:t>
      </w:r>
    </w:p>
    <w:p w14:paraId="4CB9A7FD" w14:textId="77777777" w:rsidR="007E5901" w:rsidRDefault="007E5901" w:rsidP="007E5901">
      <w:pPr>
        <w:pStyle w:val="Heading4"/>
      </w:pPr>
      <w:r>
        <w:t>Exercise 3: Add another analysis step</w:t>
      </w:r>
    </w:p>
    <w:p w14:paraId="096E824F" w14:textId="77777777" w:rsidR="007E5901" w:rsidRDefault="007E5901" w:rsidP="007E5901">
      <w:r>
        <w:t>We have shown you how to manipulate text and code in Jupyter notebooks. You should be able to add data visualisation (a graph) and stats for short-day light condition including annotations yourself.</w:t>
      </w:r>
    </w:p>
    <w:p w14:paraId="6F89CBAA" w14:textId="77777777" w:rsidR="007E5901" w:rsidRDefault="007E5901" w:rsidP="007E5901">
      <w:r>
        <w:t> </w:t>
      </w:r>
    </w:p>
    <w:p w14:paraId="14573717" w14:textId="77777777" w:rsidR="007E5901" w:rsidRDefault="007E5901" w:rsidP="007E5901">
      <w:r>
        <w:t>1.     Add additional cells including</w:t>
      </w:r>
    </w:p>
    <w:p w14:paraId="70E92A6B" w14:textId="77777777" w:rsidR="007E5901" w:rsidRDefault="007E5901" w:rsidP="007E5901">
      <w:r>
        <w:t>a.     Titles: analysis of short days</w:t>
      </w:r>
    </w:p>
    <w:p w14:paraId="3C0D4C7F" w14:textId="77777777" w:rsidR="007E5901" w:rsidRDefault="007E5901" w:rsidP="007E5901">
      <w:r>
        <w:t>b.     Find the code where data were selected for long days (LD) (before data were plotted), copy it and change selection for (SD)</w:t>
      </w:r>
    </w:p>
    <w:p w14:paraId="653C8744" w14:textId="77777777" w:rsidR="007E5901" w:rsidRDefault="007E5901" w:rsidP="007E5901">
      <w:r>
        <w:t>c.     Copy code from box plot</w:t>
      </w:r>
    </w:p>
    <w:p w14:paraId="5E1E2174" w14:textId="77777777" w:rsidR="007E5901" w:rsidRDefault="007E5901" w:rsidP="007E5901">
      <w:r>
        <w:t>c.     Edited code to depict graph from short-days </w:t>
      </w:r>
    </w:p>
    <w:p w14:paraId="44F6529B" w14:textId="77777777" w:rsidR="007E5901" w:rsidRDefault="007E5901" w:rsidP="007E5901">
      <w:r>
        <w:t>d.     Copy code for statistical testing of difference between genotypes on short-days </w:t>
      </w:r>
    </w:p>
    <w:p w14:paraId="38CBDAA0" w14:textId="77777777" w:rsidR="007E5901" w:rsidRDefault="007E5901" w:rsidP="007E5901">
      <w:r>
        <w:t>e.     Add Interpretation of results of statistical testing</w:t>
      </w:r>
    </w:p>
    <w:p w14:paraId="7F8F0F8D" w14:textId="77777777" w:rsidR="007E5901" w:rsidRDefault="007E5901" w:rsidP="007E5901">
      <w:r>
        <w:t> </w:t>
      </w:r>
    </w:p>
    <w:p w14:paraId="2E5495DA" w14:textId="77777777" w:rsidR="007E5901" w:rsidRDefault="007E5901" w:rsidP="007E5901">
      <w:r>
        <w:t>DONE:</w:t>
      </w:r>
      <w:r>
        <w:rPr>
          <w:rStyle w:val="author-a-roz66zsz83zz65zsy0z69znez74z5vz68z"/>
        </w:rPr>
        <w:t>+1</w:t>
      </w:r>
      <w:r>
        <w:rPr>
          <w:rStyle w:val="author-a-rz79zyfz87zkuvdkz72zz82z8z66z3z73z"/>
        </w:rPr>
        <w:t>+1</w:t>
      </w:r>
      <w:r>
        <w:rPr>
          <w:rStyle w:val="author-a-5z73z4xd4z78znz85zmqz90zz79zgz75zk"/>
        </w:rPr>
        <w:t>+1</w:t>
      </w:r>
      <w:r>
        <w:rPr>
          <w:rStyle w:val="author-a-44z122zf8dz68zz73zz82z0t4otxz70z"/>
        </w:rPr>
        <w:t>+1</w:t>
      </w:r>
      <w:r>
        <w:rPr>
          <w:rStyle w:val="author-a-5jd4e0z74zz75zz79zefbuz68zh4"/>
        </w:rPr>
        <w:t>+1</w:t>
      </w:r>
      <w:r>
        <w:rPr>
          <w:rStyle w:val="author-a-pz90zyz75zmz70zhez68zpz82zrz71zz84zru"/>
        </w:rPr>
        <w:t>+1</w:t>
      </w:r>
      <w:r>
        <w:rPr>
          <w:rStyle w:val="author-a-z122zj5z73zz74zz79zyz66zz85zfez71zvz79z8y"/>
        </w:rPr>
        <w:t>+1</w:t>
      </w:r>
    </w:p>
    <w:p w14:paraId="7E0588F5" w14:textId="77777777" w:rsidR="007E5901" w:rsidRDefault="007E5901" w:rsidP="007E5901">
      <w:r>
        <w:t> ------------------------------------------------------------------------------------------------------------------</w:t>
      </w:r>
    </w:p>
    <w:p w14:paraId="35642B1F" w14:textId="77777777" w:rsidR="007E5901" w:rsidRDefault="007E5901" w:rsidP="007E5901">
      <w:r>
        <w:t> </w:t>
      </w:r>
    </w:p>
    <w:p w14:paraId="5ED71183" w14:textId="77777777" w:rsidR="007E5901" w:rsidRDefault="007E5901" w:rsidP="007E5901">
      <w:r>
        <w:t>If you finished follow the suggestions for other plots in the notebook.</w:t>
      </w:r>
    </w:p>
    <w:p w14:paraId="7BC7B2D7" w14:textId="77777777" w:rsidR="007E5901" w:rsidRDefault="007E5901" w:rsidP="007E5901">
      <w:pPr>
        <w:pStyle w:val="Heading4"/>
      </w:pPr>
      <w:r>
        <w:t>Exercise 4: Sharing of your Jupyter Notebook</w:t>
      </w:r>
    </w:p>
    <w:p w14:paraId="3724E3A8" w14:textId="77777777" w:rsidR="007E5901" w:rsidRDefault="007E5901" w:rsidP="007E5901">
      <w:r>
        <w:t>You have now generated your own analysis and interpretation on top of your collaborators results and want to share this with your colleagues.</w:t>
      </w:r>
    </w:p>
    <w:p w14:paraId="1D3E801F" w14:textId="77777777" w:rsidR="007E5901" w:rsidRDefault="007E5901" w:rsidP="007E5901">
      <w:r>
        <w:t> </w:t>
      </w:r>
    </w:p>
    <w:p w14:paraId="01C5E1CF" w14:textId="77777777" w:rsidR="007E5901" w:rsidRDefault="007E5901" w:rsidP="007E5901">
      <w:r>
        <w:lastRenderedPageBreak/>
        <w:t>1.     Download your Notebook (ensure all code has been run) as .html and .pdf</w:t>
      </w:r>
    </w:p>
    <w:p w14:paraId="1F746CB0" w14:textId="77777777" w:rsidR="007E5901" w:rsidRDefault="007E5901" w:rsidP="007E5901">
      <w:r>
        <w:t>2.    View the documents and think about why it is important to run all code before download (try Cell &gt; All Output &gt; Clear and download your Notebook, compare the outputs)</w:t>
      </w:r>
    </w:p>
    <w:p w14:paraId="507A4F0A" w14:textId="77777777" w:rsidR="007E5901" w:rsidRDefault="007E5901" w:rsidP="007E5901">
      <w:r>
        <w:t> </w:t>
      </w:r>
    </w:p>
    <w:p w14:paraId="7F371ED3" w14:textId="77777777" w:rsidR="007E5901" w:rsidRDefault="007E5901" w:rsidP="007E5901">
      <w:r>
        <w:rPr>
          <w:rStyle w:val="b"/>
          <w:b/>
          <w:bCs/>
        </w:rPr>
        <w:t>Questions:</w:t>
      </w:r>
    </w:p>
    <w:p w14:paraId="00A68FF3" w14:textId="77777777" w:rsidR="007E5901" w:rsidRDefault="007E5901" w:rsidP="007E5901">
      <w:r>
        <w:t>What is the difference between running all code and clearing all run code?</w:t>
      </w:r>
    </w:p>
    <w:p w14:paraId="10ED042B" w14:textId="77777777" w:rsidR="007E5901" w:rsidRDefault="007E5901" w:rsidP="007E5901">
      <w:r>
        <w:t> </w:t>
      </w:r>
    </w:p>
    <w:p w14:paraId="6FC5A383" w14:textId="77777777" w:rsidR="007E5901" w:rsidRDefault="007E5901" w:rsidP="007E5901">
      <w:r>
        <w:t>Why is it important to run all code before download?</w:t>
      </w:r>
    </w:p>
    <w:p w14:paraId="0C1EBF48" w14:textId="77777777" w:rsidR="007E5901" w:rsidRDefault="007E5901" w:rsidP="007E5901">
      <w:r>
        <w:t> </w:t>
      </w:r>
      <w:r>
        <w:rPr>
          <w:rStyle w:val="author-a-z77zgez69zvz86zz75zz87zz90zj3n7dz87z2"/>
        </w:rPr>
        <w:t>-</w:t>
      </w:r>
      <w:r>
        <w:rPr>
          <w:rStyle w:val="author-a-roz66zsz83zz65zsy0z69znez74z5vz68z"/>
        </w:rPr>
        <w:t xml:space="preserve"> to make sure the code actually works before you share it</w:t>
      </w:r>
    </w:p>
    <w:p w14:paraId="129CF192" w14:textId="77777777" w:rsidR="007E5901" w:rsidRDefault="007E5901" w:rsidP="007E5901">
      <w:r>
        <w:rPr>
          <w:rStyle w:val="author-a-z77zgez69zvz86zz75zz87zz90zj3n7dz87z2"/>
        </w:rPr>
        <w:t> -</w:t>
      </w:r>
      <w:r>
        <w:rPr>
          <w:rStyle w:val="author-a-44z122zf8dz68zz73zz82z0t4otxz70z"/>
        </w:rPr>
        <w:t>some information from previous script is needed</w:t>
      </w:r>
    </w:p>
    <w:p w14:paraId="29EC1B4C" w14:textId="77777777" w:rsidR="007E5901" w:rsidRDefault="007E5901" w:rsidP="007E5901">
      <w:r>
        <w:rPr>
          <w:rStyle w:val="author-a-z77zgez69zvz86zz75zz87zz90zj3n7dz87z2"/>
        </w:rPr>
        <w:t> </w:t>
      </w:r>
      <w:r>
        <w:rPr>
          <w:rStyle w:val="author-a-sbkk1iqz66z7lz84zwf5ks"/>
        </w:rPr>
        <w:t>- to show the results in the html or pdf when we are knitting </w:t>
      </w:r>
    </w:p>
    <w:p w14:paraId="61E0015B" w14:textId="77777777" w:rsidR="007E5901" w:rsidRDefault="007E5901" w:rsidP="007E5901">
      <w:r>
        <w:t>Why share notebooks in both ipynb and html</w:t>
      </w:r>
    </w:p>
    <w:p w14:paraId="69A0FC96" w14:textId="77777777" w:rsidR="007E5901" w:rsidRDefault="007E5901" w:rsidP="007E5901">
      <w:r>
        <w:t> </w:t>
      </w:r>
    </w:p>
    <w:p w14:paraId="60070259" w14:textId="77777777" w:rsidR="007E5901" w:rsidRDefault="007E5901" w:rsidP="007E5901">
      <w:r>
        <w:t>DONE:</w:t>
      </w:r>
    </w:p>
    <w:p w14:paraId="07F1F3D7" w14:textId="77777777" w:rsidR="007E5901" w:rsidRDefault="007E5901" w:rsidP="007E5901">
      <w:r>
        <w:t> ------------------------------------------------------------------------------------------------------------------</w:t>
      </w:r>
    </w:p>
    <w:p w14:paraId="68243AF9" w14:textId="77777777" w:rsidR="007E5901" w:rsidRDefault="007E5901" w:rsidP="007E5901">
      <w:r>
        <w:t> </w:t>
      </w:r>
      <w:r>
        <w:rPr>
          <w:rStyle w:val="author-a-z77zgez69zvz86zz75zz87zz90zj3n7dz87z2"/>
        </w:rPr>
        <w:t>Lets meet at  14:10</w:t>
      </w:r>
    </w:p>
    <w:p w14:paraId="50F74151" w14:textId="77777777" w:rsidR="007E5901" w:rsidRDefault="007E5901" w:rsidP="007E5901">
      <w:r>
        <w:rPr>
          <w:rStyle w:val="author-a-z77zgez69zvz86zz75zz87zz90zj3n7dz87z2"/>
        </w:rPr>
        <w:t> </w:t>
      </w:r>
    </w:p>
    <w:p w14:paraId="3891989E" w14:textId="77777777" w:rsidR="007E5901" w:rsidRDefault="007E5901" w:rsidP="007E5901">
      <w:r>
        <w:t> </w:t>
      </w:r>
    </w:p>
    <w:p w14:paraId="4498B738" w14:textId="77777777" w:rsidR="007E5901" w:rsidRDefault="007E5901" w:rsidP="007E5901">
      <w:pPr>
        <w:pStyle w:val="Heading4"/>
      </w:pPr>
      <w:r>
        <w:t>Exercise 5: Accessibility of Jupyter Notebooks</w:t>
      </w:r>
    </w:p>
    <w:p w14:paraId="31B9C6AC" w14:textId="77777777" w:rsidR="007E5901" w:rsidRDefault="007E5901" w:rsidP="007E5901">
      <w:r>
        <w:t>On a scale from -2 to 2, how do you feel about the following statements (R is interchangeable with Python), </w:t>
      </w:r>
    </w:p>
    <w:p w14:paraId="3F077A78" w14:textId="77777777" w:rsidR="007E5901" w:rsidRDefault="007E5901" w:rsidP="007E5901">
      <w:r>
        <w:t>where -2 (strongly disagree), 0 no opinion to +2 strongly agree:</w:t>
      </w:r>
    </w:p>
    <w:p w14:paraId="1CF21A19" w14:textId="77777777" w:rsidR="007E5901" w:rsidRDefault="007E5901" w:rsidP="007E5901">
      <w:r>
        <w:t> </w:t>
      </w:r>
    </w:p>
    <w:p w14:paraId="0EDFF605" w14:textId="77777777" w:rsidR="007E5901" w:rsidRDefault="007E5901" w:rsidP="007E5901">
      <w:r>
        <w:t>Type a number between -2 to 2 behind the statement:</w:t>
      </w:r>
    </w:p>
    <w:p w14:paraId="40EDD57D" w14:textId="77777777" w:rsidR="007E5901" w:rsidRDefault="007E5901" w:rsidP="007E5901">
      <w:r>
        <w:t>·         making graphs for a subset of data is easier in R than in Excel:</w:t>
      </w:r>
      <w:r>
        <w:rPr>
          <w:rStyle w:val="author-a-rz79zyfz87zkuvdkz72zz82z8z66z3z73z"/>
        </w:rPr>
        <w:t>+2</w:t>
      </w:r>
      <w:r>
        <w:rPr>
          <w:rStyle w:val="author-a-44z122zf8dz68zz73zz82z0t4otxz70z"/>
        </w:rPr>
        <w:t>0</w:t>
      </w:r>
      <w:r>
        <w:rPr>
          <w:rStyle w:val="author-a-y7gz89zdxn4q82z122zqz84zz84zg"/>
        </w:rPr>
        <w:t>0</w:t>
      </w:r>
      <w:r>
        <w:rPr>
          <w:rStyle w:val="author-a-5z73z4xd4z78znz85zmqz90zz79zgz75zk"/>
        </w:rPr>
        <w:t>0</w:t>
      </w:r>
      <w:r>
        <w:rPr>
          <w:rStyle w:val="author-a-z81zuhtywiz85zsz84zz77zwq6dq"/>
        </w:rPr>
        <w:t>0</w:t>
      </w:r>
      <w:r>
        <w:rPr>
          <w:rStyle w:val="author-a-z88zz73zz68zmn0z75zaz65zjz72zz80zvz78zsb"/>
        </w:rPr>
        <w:t>+2</w:t>
      </w:r>
      <w:r>
        <w:rPr>
          <w:rStyle w:val="author-a-5jd4e0z74zz75zz79zefbuz68zh4"/>
        </w:rPr>
        <w:t>+0</w:t>
      </w:r>
      <w:r>
        <w:rPr>
          <w:rStyle w:val="author-a-m1fz80z58sqz73zvqz71zz73zkz89zz74z"/>
        </w:rPr>
        <w:t>+2</w:t>
      </w:r>
      <w:r>
        <w:rPr>
          <w:rStyle w:val="author-a-z122zj5z73zz74zz79zyz66zz85zfez71zvz79z8y"/>
        </w:rPr>
        <w:t>+2</w:t>
      </w:r>
      <w:r>
        <w:rPr>
          <w:rStyle w:val="author-a-mu7vfz86zz74zbfz77zovz67zqgz72z"/>
        </w:rPr>
        <w:t>0</w:t>
      </w:r>
      <w:r>
        <w:rPr>
          <w:rStyle w:val="author-a-pz90zyz75zmz70zhez68zpz82zrz71zz84zru"/>
        </w:rPr>
        <w:t>0</w:t>
      </w:r>
      <w:r>
        <w:rPr>
          <w:rStyle w:val="author-a-z80z7z76zvz75znz67z0z85zdz122zz68zz81zz78zz68zk"/>
        </w:rPr>
        <w:t>+2</w:t>
      </w:r>
      <w:r>
        <w:rPr>
          <w:rStyle w:val="author-a-q2diz84zynz88zz84zz122zz74zz67z01ez86z"/>
        </w:rPr>
        <w:t>0</w:t>
      </w:r>
      <w:r>
        <w:rPr>
          <w:rStyle w:val="author-a-z85zoz75zmz77zqz77zcz70zz90zz88z83z122zz71zu"/>
        </w:rPr>
        <w:t>2</w:t>
      </w:r>
      <w:r>
        <w:rPr>
          <w:rStyle w:val="author-a-sbkk1iqz66z7lz84zwf5ks"/>
        </w:rPr>
        <w:t>+2</w:t>
      </w:r>
      <w:r>
        <w:rPr>
          <w:rStyle w:val="author-a-roz66zsz83zz65zsy0z69znez74z5vz68z"/>
        </w:rPr>
        <w:t>0</w:t>
      </w:r>
      <w:r>
        <w:rPr>
          <w:rStyle w:val="author-a-z87zdm0nluz67z0my674z74zh"/>
        </w:rPr>
        <w:t>0</w:t>
      </w:r>
    </w:p>
    <w:p w14:paraId="7F23F4AC" w14:textId="77777777" w:rsidR="007E5901" w:rsidRDefault="007E5901" w:rsidP="007E5901">
      <w:r>
        <w:t>·         it is easier to filter for data in R than in Excel:</w:t>
      </w:r>
      <w:r>
        <w:rPr>
          <w:rStyle w:val="author-a-rz79zyfz87zkuvdkz72zz82z8z66z3z73z"/>
        </w:rPr>
        <w:t>+2</w:t>
      </w:r>
      <w:r>
        <w:rPr>
          <w:rStyle w:val="author-a-44z122zf8dz68zz73zz82z0t4otxz70z"/>
        </w:rPr>
        <w:t>0</w:t>
      </w:r>
      <w:r>
        <w:rPr>
          <w:rStyle w:val="author-a-y7gz89zdxn4q82z122zqz84zz84zg"/>
        </w:rPr>
        <w:t>0</w:t>
      </w:r>
      <w:r>
        <w:rPr>
          <w:rStyle w:val="author-a-5z73z4xd4z78znz85zmqz90zz79zgz75zk"/>
        </w:rPr>
        <w:t>0</w:t>
      </w:r>
      <w:r>
        <w:rPr>
          <w:rStyle w:val="author-a-z81zuhtywiz85zsz84zz77zwq6dq"/>
        </w:rPr>
        <w:t>0</w:t>
      </w:r>
      <w:r>
        <w:rPr>
          <w:rStyle w:val="author-a-5jd4e0z74zz75zz79zefbuz68zh4"/>
        </w:rPr>
        <w:t>+0</w:t>
      </w:r>
      <w:r>
        <w:rPr>
          <w:rStyle w:val="author-a-z88zz73zz68zmn0z75zaz65zjz72zz80zvz78zsb"/>
        </w:rPr>
        <w:t>0</w:t>
      </w:r>
      <w:r>
        <w:rPr>
          <w:rStyle w:val="author-a-z122zj5z73zz74zz79zyz66zz85zfez71zvz79z8y"/>
        </w:rPr>
        <w:t>+</w:t>
      </w:r>
      <w:r>
        <w:rPr>
          <w:rStyle w:val="author-a-m1fz80z58sqz73zvqz71zz73zkz89zz74z"/>
        </w:rPr>
        <w:t>2</w:t>
      </w:r>
      <w:r>
        <w:rPr>
          <w:rStyle w:val="author-a-z122zj5z73zz74zz79zyz66zz85zfez71zvz79z8y"/>
        </w:rPr>
        <w:t>2</w:t>
      </w:r>
      <w:r>
        <w:rPr>
          <w:rStyle w:val="author-a-mu7vfz86zz74zbfz77zovz67zqgz72z"/>
        </w:rPr>
        <w:t>0</w:t>
      </w:r>
      <w:r>
        <w:rPr>
          <w:rStyle w:val="author-a-pz90zyz75zmz70zhez68zpz82zrz71zz84zru"/>
        </w:rPr>
        <w:t>2</w:t>
      </w:r>
      <w:r>
        <w:rPr>
          <w:rStyle w:val="author-a-z80z7z76zvz75znz67z0z85zdz122zz68zz81zz78zz68zk"/>
        </w:rPr>
        <w:t>+2</w:t>
      </w:r>
      <w:r>
        <w:rPr>
          <w:rStyle w:val="author-a-q2diz84zynz88zz84zz122zz74zz67z01ez86z"/>
        </w:rPr>
        <w:t>0</w:t>
      </w:r>
      <w:r>
        <w:rPr>
          <w:rStyle w:val="author-a-z85zoz75zmz77zqz77zcz70zz90zz88z83z122zz71zu"/>
        </w:rPr>
        <w:t>2</w:t>
      </w:r>
      <w:r>
        <w:rPr>
          <w:rStyle w:val="author-a-sbkk1iqz66z7lz84zwf5ks"/>
        </w:rPr>
        <w:t>+2</w:t>
      </w:r>
      <w:r>
        <w:rPr>
          <w:rStyle w:val="author-a-roz66zsz83zz65zsy0z69znez74z5vz68z"/>
        </w:rPr>
        <w:t>0</w:t>
      </w:r>
    </w:p>
    <w:p w14:paraId="216E69A4" w14:textId="77777777" w:rsidR="007E5901" w:rsidRDefault="007E5901" w:rsidP="007E5901">
      <w:r>
        <w:t>·         it is easier to generate a series of plots with similar layout in R than Excel:</w:t>
      </w:r>
      <w:r>
        <w:rPr>
          <w:rStyle w:val="author-a-rz79zyfz87zkuvdkz72zz82z8z66z3z73z"/>
        </w:rPr>
        <w:t>+2</w:t>
      </w:r>
      <w:r>
        <w:rPr>
          <w:rStyle w:val="author-a-44z122zf8dz68zz73zz82z0t4otxz70z"/>
        </w:rPr>
        <w:t>+2</w:t>
      </w:r>
      <w:r>
        <w:rPr>
          <w:rStyle w:val="author-a-y7gz89zdxn4q82z122zqz84zz84zg"/>
        </w:rPr>
        <w:t>+2</w:t>
      </w:r>
      <w:r>
        <w:rPr>
          <w:rStyle w:val="author-a-5z73z4xd4z78znz85zmqz90zz79zgz75zk"/>
        </w:rPr>
        <w:t>0</w:t>
      </w:r>
      <w:r>
        <w:rPr>
          <w:rStyle w:val="author-a-z81zuhtywiz85zsz84zz77zwq6dq"/>
        </w:rPr>
        <w:t>+2</w:t>
      </w:r>
      <w:r>
        <w:rPr>
          <w:rStyle w:val="author-a-5jd4e0z74zz75zz79zefbuz68zh4"/>
        </w:rPr>
        <w:t>+0</w:t>
      </w:r>
      <w:r>
        <w:rPr>
          <w:rStyle w:val="author-a-z88zz73zz68zmn0z75zaz65zjz72zz80zvz78zsb"/>
        </w:rPr>
        <w:t>+2</w:t>
      </w:r>
      <w:r>
        <w:rPr>
          <w:rStyle w:val="author-a-z122zj5z73zz74zz79zyz66zz85zfez71zvz79z8y"/>
        </w:rPr>
        <w:t>+2</w:t>
      </w:r>
      <w:r>
        <w:rPr>
          <w:rStyle w:val="author-a-mu7vfz86zz74zbfz77zovz67zqgz72z"/>
        </w:rPr>
        <w:t>0</w:t>
      </w:r>
      <w:r>
        <w:rPr>
          <w:rStyle w:val="author-a-pz90zyz75zmz70zhez68zpz82zrz71zz84zru"/>
        </w:rPr>
        <w:t>2</w:t>
      </w:r>
      <w:r>
        <w:rPr>
          <w:rStyle w:val="author-a-m1fz80z58sqz73zvqz71zz73zkz89zz74z"/>
        </w:rPr>
        <w:t>+2</w:t>
      </w:r>
      <w:r>
        <w:rPr>
          <w:rStyle w:val="author-a-q2diz84zynz88zz84zz122zz74zz67z01ez86z"/>
        </w:rPr>
        <w:t>1</w:t>
      </w:r>
      <w:r>
        <w:rPr>
          <w:rStyle w:val="author-a-z85zoz75zmz77zqz77zcz70zz90zz88z83z122zz71zu"/>
        </w:rPr>
        <w:t>2</w:t>
      </w:r>
      <w:r>
        <w:rPr>
          <w:rStyle w:val="author-a-sbkk1iqz66z7lz84zwf5ks"/>
        </w:rPr>
        <w:t>+2</w:t>
      </w:r>
      <w:r>
        <w:rPr>
          <w:rStyle w:val="author-a-roz66zsz83zz65zsy0z69znez74z5vz68z"/>
        </w:rPr>
        <w:t>+2</w:t>
      </w:r>
    </w:p>
    <w:p w14:paraId="23D7757F" w14:textId="77777777" w:rsidR="007E5901" w:rsidRDefault="007E5901" w:rsidP="007E5901">
      <w:r>
        <w:t>·         it is easier to do large scale data processing in R than in Excel:</w:t>
      </w:r>
      <w:r>
        <w:rPr>
          <w:rStyle w:val="author-a-rz79zyfz87zkuvdkz72zz82z8z66z3z73z"/>
        </w:rPr>
        <w:t>+2</w:t>
      </w:r>
      <w:r>
        <w:rPr>
          <w:rStyle w:val="author-a-44z122zf8dz68zz73zz82z0t4otxz70z"/>
        </w:rPr>
        <w:t>+2</w:t>
      </w:r>
      <w:r>
        <w:rPr>
          <w:rStyle w:val="author-a-y7gz89zdxn4q82z122zqz84zz84zg"/>
        </w:rPr>
        <w:t>+2</w:t>
      </w:r>
      <w:r>
        <w:rPr>
          <w:rStyle w:val="author-a-5z73z4xd4z78znz85zmqz90zz79zgz75zk"/>
        </w:rPr>
        <w:t>0</w:t>
      </w:r>
      <w:r>
        <w:rPr>
          <w:rStyle w:val="author-a-z81zuhtywiz85zsz84zz77zwq6dq"/>
        </w:rPr>
        <w:t>+2</w:t>
      </w:r>
      <w:r>
        <w:rPr>
          <w:rStyle w:val="author-a-5jd4e0z74zz75zz79zefbuz68zh4"/>
        </w:rPr>
        <w:t>+0</w:t>
      </w:r>
      <w:r>
        <w:rPr>
          <w:rStyle w:val="author-a-z88zz73zz68zmn0z75zaz65zjz72zz80zvz78zsb"/>
        </w:rPr>
        <w:t>+2</w:t>
      </w:r>
      <w:r>
        <w:rPr>
          <w:rStyle w:val="author-a-mu7vfz86zz74zbfz77zovz67zqgz72z"/>
        </w:rPr>
        <w:t>0</w:t>
      </w:r>
      <w:r>
        <w:rPr>
          <w:rStyle w:val="author-a-z122zj5z73zz74zz79zyz66zz85zfez71zvz79z8y"/>
        </w:rPr>
        <w:t>+2</w:t>
      </w:r>
      <w:r>
        <w:rPr>
          <w:rStyle w:val="author-a-pz90zyz75zmz70zhez68zpz82zrz71zz84zru"/>
        </w:rPr>
        <w:t>2</w:t>
      </w:r>
      <w:r>
        <w:rPr>
          <w:rStyle w:val="author-a-m1fz80z58sqz73zvqz71zz73zkz89zz74z"/>
        </w:rPr>
        <w:t>+2</w:t>
      </w:r>
      <w:r>
        <w:rPr>
          <w:rStyle w:val="author-a-q2diz84zynz88zz84zz122zz74zz67z01ez86z"/>
        </w:rPr>
        <w:t>0</w:t>
      </w:r>
      <w:r>
        <w:rPr>
          <w:rStyle w:val="author-a-z85zoz75zmz77zqz77zcz70zz90zz88z83z122zz71zu"/>
        </w:rPr>
        <w:t>2</w:t>
      </w:r>
      <w:r>
        <w:rPr>
          <w:rStyle w:val="author-a-sbkk1iqz66z7lz84zwf5ks"/>
        </w:rPr>
        <w:t>+2</w:t>
      </w:r>
      <w:r>
        <w:rPr>
          <w:rStyle w:val="author-a-roz66zsz83zz65zsy0z69znez74z5vz68z"/>
        </w:rPr>
        <w:t>+2</w:t>
      </w:r>
    </w:p>
    <w:p w14:paraId="1BC35677" w14:textId="77777777" w:rsidR="007E5901" w:rsidRDefault="007E5901" w:rsidP="007E5901">
      <w:r>
        <w:t>·         using notebooks does not require any programming knowledge:</w:t>
      </w:r>
      <w:r>
        <w:rPr>
          <w:rStyle w:val="author-a-rz79zyfz87zkuvdkz72zz82z8z66z3z73z"/>
        </w:rPr>
        <w:t>-1</w:t>
      </w:r>
      <w:r>
        <w:rPr>
          <w:rStyle w:val="author-a-44z122zf8dz68zz73zz82z0t4otxz70z"/>
        </w:rPr>
        <w:t>-2</w:t>
      </w:r>
      <w:r>
        <w:rPr>
          <w:rStyle w:val="author-a-5z73z4xd4z78znz85zmqz90zz79zgz75zk"/>
        </w:rPr>
        <w:t>-2</w:t>
      </w:r>
      <w:r>
        <w:rPr>
          <w:rStyle w:val="author-a-z81zuhtywiz85zsz84zz77zwq6dq"/>
        </w:rPr>
        <w:t>+2</w:t>
      </w:r>
      <w:r>
        <w:rPr>
          <w:rStyle w:val="author-a-5jd4e0z74zz75zz79zefbuz68zh4"/>
        </w:rPr>
        <w:t>-1</w:t>
      </w:r>
      <w:r>
        <w:rPr>
          <w:rStyle w:val="author-a-mu7vfz86zz74zbfz77zovz67zqgz72z"/>
        </w:rPr>
        <w:t>0</w:t>
      </w:r>
      <w:r>
        <w:rPr>
          <w:rStyle w:val="author-a-z88zz73zz68zmn0z75zaz65zjz72zz80zvz78zsb"/>
        </w:rPr>
        <w:t>0</w:t>
      </w:r>
      <w:r>
        <w:rPr>
          <w:rStyle w:val="author-a-pz90zyz75zmz70zhez68zpz82zrz71zz84zru"/>
        </w:rPr>
        <w:t>-1</w:t>
      </w:r>
      <w:r>
        <w:rPr>
          <w:rStyle w:val="author-a-z122zj5z73zz74zz79zyz66zz85zfez71zvz79z8y"/>
        </w:rPr>
        <w:t>0</w:t>
      </w:r>
      <w:r>
        <w:rPr>
          <w:rStyle w:val="author-a-m1fz80z58sqz73zvqz71zz73zkz89zz74z"/>
        </w:rPr>
        <w:t>+2</w:t>
      </w:r>
      <w:r>
        <w:rPr>
          <w:rStyle w:val="author-a-q2diz84zynz88zz84zz122zz74zz67z01ez86z"/>
        </w:rPr>
        <w:t>-2</w:t>
      </w:r>
      <w:r>
        <w:rPr>
          <w:rStyle w:val="author-a-z85zoz75zmz77zqz77zcz70zz90zz88z83z122zz71zu"/>
        </w:rPr>
        <w:t>0</w:t>
      </w:r>
      <w:r>
        <w:rPr>
          <w:rStyle w:val="author-a-roz66zsz83zz65zsy0z69znez74z5vz68z"/>
        </w:rPr>
        <w:t>-1</w:t>
      </w:r>
    </w:p>
    <w:p w14:paraId="2FD8D817" w14:textId="77777777" w:rsidR="007E5901" w:rsidRDefault="007E5901" w:rsidP="007E5901">
      <w:r>
        <w:t>·         notebooks give you a better overview of your data analysis than Excel:</w:t>
      </w:r>
      <w:r>
        <w:rPr>
          <w:rStyle w:val="author-a-rz79zyfz87zkuvdkz72zz82z8z66z3z73z"/>
        </w:rPr>
        <w:t>+2</w:t>
      </w:r>
      <w:r>
        <w:rPr>
          <w:rStyle w:val="author-a-44z122zf8dz68zz73zz82z0t4otxz70z"/>
        </w:rPr>
        <w:t>+2</w:t>
      </w:r>
      <w:r>
        <w:rPr>
          <w:rStyle w:val="author-a-y7gz89zdxn4q82z122zqz84zz84zg"/>
        </w:rPr>
        <w:t>+1</w:t>
      </w:r>
      <w:r>
        <w:rPr>
          <w:rStyle w:val="author-a-pz90zyz75zmz70zhez68zpz82zrz71zz84zru"/>
        </w:rPr>
        <w:t>2</w:t>
      </w:r>
      <w:r>
        <w:rPr>
          <w:rStyle w:val="author-a-5z73z4xd4z78znz85zmqz90zz79zgz75zk"/>
        </w:rPr>
        <w:t>0</w:t>
      </w:r>
      <w:r>
        <w:rPr>
          <w:rStyle w:val="author-a-z81zuhtywiz85zsz84zz77zwq6dq"/>
        </w:rPr>
        <w:t>+2</w:t>
      </w:r>
      <w:r>
        <w:rPr>
          <w:rStyle w:val="author-a-5jd4e0z74zz75zz79zefbuz68zh4"/>
        </w:rPr>
        <w:t>+2</w:t>
      </w:r>
      <w:r>
        <w:rPr>
          <w:rStyle w:val="author-a-mu7vfz86zz74zbfz77zovz67zqgz72z"/>
        </w:rPr>
        <w:t>0</w:t>
      </w:r>
      <w:r>
        <w:rPr>
          <w:rStyle w:val="author-a-z80z7z76zvz75znz67z0z85zdz122zz68zz81zz78zz68zk"/>
        </w:rPr>
        <w:t>+1</w:t>
      </w:r>
      <w:r>
        <w:rPr>
          <w:rStyle w:val="author-a-z88zz73zz68zmn0z75zaz65zjz72zz80zvz78zsb"/>
        </w:rPr>
        <w:t>+</w:t>
      </w:r>
      <w:r>
        <w:rPr>
          <w:rStyle w:val="author-a-z122zj5z73zz74zz79zyz66zz85zfez71zvz79z8y"/>
        </w:rPr>
        <w:t>+2</w:t>
      </w:r>
      <w:r>
        <w:rPr>
          <w:rStyle w:val="author-a-z88zz73zz68zmn0z75zaz65zjz72zz80zvz78zsb"/>
        </w:rPr>
        <w:t>2</w:t>
      </w:r>
      <w:r>
        <w:rPr>
          <w:rStyle w:val="author-a-m1fz80z58sqz73zvqz71zz73zkz89zz74z"/>
        </w:rPr>
        <w:t>+2</w:t>
      </w:r>
      <w:r>
        <w:rPr>
          <w:rStyle w:val="author-a-q2diz84zynz88zz84zz122zz74zz67z01ez86z"/>
        </w:rPr>
        <w:t>0</w:t>
      </w:r>
      <w:r>
        <w:rPr>
          <w:rStyle w:val="author-a-z85zoz75zmz77zqz77zcz70zz90zz88z83z122zz71zu"/>
        </w:rPr>
        <w:t>2</w:t>
      </w:r>
      <w:r>
        <w:rPr>
          <w:rStyle w:val="author-a-roz66zsz83zz65zsy0z69znez74z5vz68z"/>
        </w:rPr>
        <w:t>+2</w:t>
      </w:r>
    </w:p>
    <w:p w14:paraId="2CE6C16C" w14:textId="77777777" w:rsidR="007E5901" w:rsidRDefault="007E5901" w:rsidP="007E5901">
      <w:r>
        <w:t>·         notebooks links laboratory style records with data analysis:</w:t>
      </w:r>
      <w:r>
        <w:rPr>
          <w:rStyle w:val="author-a-rz79zyfz87zkuvdkz72zz82z8z66z3z73z"/>
        </w:rPr>
        <w:t>0</w:t>
      </w:r>
      <w:r>
        <w:rPr>
          <w:rStyle w:val="author-a-44z122zf8dz68zz73zz82z0t4otxz70z"/>
        </w:rPr>
        <w:t>+2</w:t>
      </w:r>
      <w:r>
        <w:rPr>
          <w:rStyle w:val="author-a-y7gz89zdxn4q82z122zqz84zz84zg"/>
        </w:rPr>
        <w:t>0</w:t>
      </w:r>
      <w:r>
        <w:rPr>
          <w:rStyle w:val="author-a-5z73z4xd4z78znz85zmqz90zz79zgz75zk"/>
        </w:rPr>
        <w:t>0</w:t>
      </w:r>
      <w:r>
        <w:rPr>
          <w:rStyle w:val="author-a-z81zuhtywiz85zsz84zz77zwq6dq"/>
        </w:rPr>
        <w:t>+2</w:t>
      </w:r>
      <w:r>
        <w:rPr>
          <w:rStyle w:val="author-a-mu7vfz86zz74zbfz77zovz67zqgz72z"/>
        </w:rPr>
        <w:t>0</w:t>
      </w:r>
      <w:r>
        <w:rPr>
          <w:rStyle w:val="author-a-5jd4e0z74zz75zz79zefbuz68zh4"/>
        </w:rPr>
        <w:t>+0</w:t>
      </w:r>
      <w:r>
        <w:rPr>
          <w:rStyle w:val="author-a-pz90zyz75zmz70zhez68zpz82zrz71zz84zru"/>
        </w:rPr>
        <w:t>2</w:t>
      </w:r>
      <w:r>
        <w:rPr>
          <w:rStyle w:val="author-a-z88zz73zz68zmn0z75zaz65zjz72zz80zvz78zsb"/>
        </w:rPr>
        <w:t>0</w:t>
      </w:r>
      <w:r>
        <w:rPr>
          <w:rStyle w:val="author-a-z122zj5z73zz74zz79zyz66zz85zfez71zvz79z8y"/>
        </w:rPr>
        <w:t>+2</w:t>
      </w:r>
      <w:r>
        <w:rPr>
          <w:rStyle w:val="author-a-m1fz80z58sqz73zvqz71zz73zkz89zz74z"/>
        </w:rPr>
        <w:t>+2</w:t>
      </w:r>
      <w:r>
        <w:rPr>
          <w:rStyle w:val="author-a-q2diz84zynz88zz84zz122zz74zz67z01ez86z"/>
        </w:rPr>
        <w:t>0</w:t>
      </w:r>
      <w:r>
        <w:rPr>
          <w:rStyle w:val="author-a-z85zoz75zmz77zqz77zcz70zz90zz88z83z122zz71zu"/>
        </w:rPr>
        <w:t>2</w:t>
      </w:r>
    </w:p>
    <w:p w14:paraId="2B97289F" w14:textId="77777777" w:rsidR="007E5901" w:rsidRDefault="007E5901" w:rsidP="007E5901">
      <w:r>
        <w:t>·         Jupyter is free, whilst a Microsoft Office (+Excel) suite costs $149.99, this alone is an incentive to use Jupyter:</w:t>
      </w:r>
      <w:r>
        <w:rPr>
          <w:rStyle w:val="author-a-pz90zyz75zmz70zhez68zpz82zrz71zz84zru"/>
        </w:rPr>
        <w:t>2</w:t>
      </w:r>
      <w:r>
        <w:rPr>
          <w:rStyle w:val="author-a-rz79zyfz87zkuvdkz72zz82z8z66z3z73z"/>
        </w:rPr>
        <w:t>0</w:t>
      </w:r>
      <w:r>
        <w:rPr>
          <w:rStyle w:val="author-a-44z122zf8dz68zz73zz82z0t4otxz70z"/>
        </w:rPr>
        <w:t>+1</w:t>
      </w:r>
      <w:r>
        <w:rPr>
          <w:rStyle w:val="author-a-y7gz89zdxn4q82z122zqz84zz84zg"/>
        </w:rPr>
        <w:t>0</w:t>
      </w:r>
      <w:r>
        <w:rPr>
          <w:rStyle w:val="author-a-5z73z4xd4z78znz85zmqz90zz79zgz75zk"/>
        </w:rPr>
        <w:t>0</w:t>
      </w:r>
      <w:r>
        <w:rPr>
          <w:rStyle w:val="author-a-z81zuhtywiz85zsz84zz77zwq6dq"/>
        </w:rPr>
        <w:t>0</w:t>
      </w:r>
      <w:r>
        <w:rPr>
          <w:rStyle w:val="author-a-mu7vfz86zz74zbfz77zovz67zqgz72z"/>
        </w:rPr>
        <w:t>0</w:t>
      </w:r>
      <w:r>
        <w:rPr>
          <w:rStyle w:val="author-a-5jd4e0z74zz75zz79zefbuz68zh4"/>
        </w:rPr>
        <w:t>+0</w:t>
      </w:r>
      <w:r>
        <w:rPr>
          <w:rStyle w:val="author-a-z88zz73zz68zmn0z75zaz65zjz72zz80zvz78zsb"/>
        </w:rPr>
        <w:t>+2</w:t>
      </w:r>
      <w:r>
        <w:rPr>
          <w:rStyle w:val="author-a-z122zj5z73zz74zz79zyz66zz85zfez71zvz79z8y"/>
        </w:rPr>
        <w:t>+1</w:t>
      </w:r>
      <w:r>
        <w:rPr>
          <w:rStyle w:val="author-a-z80z7z76zvz75znz67z0z85zdz122zz68zz81zz78zz68zk"/>
        </w:rPr>
        <w:t>+1</w:t>
      </w:r>
      <w:r>
        <w:rPr>
          <w:rStyle w:val="author-a-m1fz80z58sqz73zvqz71zz73zkz89zz74z"/>
        </w:rPr>
        <w:t>_2</w:t>
      </w:r>
      <w:r>
        <w:rPr>
          <w:rStyle w:val="author-a-q2diz84zynz88zz84zz122zz74zz67z01ez86z"/>
        </w:rPr>
        <w:t>0</w:t>
      </w:r>
      <w:r>
        <w:rPr>
          <w:rStyle w:val="author-a-z85zoz75zmz77zqz77zcz70zz90zz88z83z122zz71zu"/>
        </w:rPr>
        <w:t>2</w:t>
      </w:r>
    </w:p>
    <w:p w14:paraId="60FE342D" w14:textId="77777777" w:rsidR="007E5901" w:rsidRDefault="007E5901" w:rsidP="007E5901">
      <w:r>
        <w:t>·         you need to learn R to do any data processing in notebooks:</w:t>
      </w:r>
      <w:r>
        <w:rPr>
          <w:rStyle w:val="author-a-rz79zyfz87zkuvdkz72zz82z8z66z3z73z"/>
        </w:rPr>
        <w:t>+1</w:t>
      </w:r>
      <w:r>
        <w:rPr>
          <w:rStyle w:val="author-a-pz90zyz75zmz70zhez68zpz82zrz71zz84zru"/>
        </w:rPr>
        <w:t>1</w:t>
      </w:r>
      <w:r>
        <w:rPr>
          <w:rStyle w:val="author-a-44z122zf8dz68zz73zz82z0t4otxz70z"/>
        </w:rPr>
        <w:t>+2</w:t>
      </w:r>
      <w:r>
        <w:rPr>
          <w:rStyle w:val="author-a-y7gz89zdxn4q82z122zqz84zz84zg"/>
        </w:rPr>
        <w:t>+1</w:t>
      </w:r>
      <w:r>
        <w:rPr>
          <w:rStyle w:val="author-a-5z73z4xd4z78znz85zmqz90zz79zgz75zk"/>
        </w:rPr>
        <w:t>+1</w:t>
      </w:r>
      <w:r>
        <w:rPr>
          <w:rStyle w:val="author-a-z81zuhtywiz85zsz84zz77zwq6dq"/>
        </w:rPr>
        <w:t>-2</w:t>
      </w:r>
      <w:r>
        <w:rPr>
          <w:rStyle w:val="author-a-mu7vfz86zz74zbfz77zovz67zqgz72z"/>
        </w:rPr>
        <w:t>0</w:t>
      </w:r>
      <w:r>
        <w:rPr>
          <w:rStyle w:val="author-a-5jd4e0z74zz75zz79zefbuz68zh4"/>
        </w:rPr>
        <w:t>+0</w:t>
      </w:r>
      <w:r>
        <w:rPr>
          <w:rStyle w:val="author-a-z122zj5z73zz74zz79zyz66zz85zfez71zvz79z8y"/>
        </w:rPr>
        <w:t>+2</w:t>
      </w:r>
      <w:r>
        <w:rPr>
          <w:rStyle w:val="author-a-z88zz73zz68zmn0z75zaz65zjz72zz80zvz78zsb"/>
        </w:rPr>
        <w:t>0</w:t>
      </w:r>
      <w:r>
        <w:rPr>
          <w:rStyle w:val="author-a-q2diz84zynz88zz84zz122zz74zz67z01ez86z"/>
        </w:rPr>
        <w:t>0</w:t>
      </w:r>
      <w:r>
        <w:rPr>
          <w:rStyle w:val="author-a-z85zoz75zmz77zqz77zcz70zz90zz88z83z122zz71zu"/>
        </w:rPr>
        <w:t>0</w:t>
      </w:r>
    </w:p>
    <w:p w14:paraId="13248914" w14:textId="77777777" w:rsidR="007E5901" w:rsidRDefault="007E5901" w:rsidP="007E5901">
      <w:r>
        <w:t>·         notebooks assures reproducible computing:</w:t>
      </w:r>
      <w:r>
        <w:rPr>
          <w:rStyle w:val="author-a-rz79zyfz87zkuvdkz72zz82z8z66z3z73z"/>
        </w:rPr>
        <w:t>+2</w:t>
      </w:r>
      <w:r>
        <w:rPr>
          <w:rStyle w:val="author-a-44z122zf8dz68zz73zz82z0t4otxz70z"/>
        </w:rPr>
        <w:t>+2</w:t>
      </w:r>
      <w:r>
        <w:rPr>
          <w:rStyle w:val="author-a-y7gz89zdxn4q82z122zqz84zz84zg"/>
        </w:rPr>
        <w:t>+2</w:t>
      </w:r>
      <w:r>
        <w:rPr>
          <w:rStyle w:val="author-a-5z73z4xd4z78znz85zmqz90zz79zgz75zk"/>
        </w:rPr>
        <w:t>0</w:t>
      </w:r>
      <w:r>
        <w:rPr>
          <w:rStyle w:val="author-a-mu7vfz86zz74zbfz77zovz67zqgz72z"/>
        </w:rPr>
        <w:t>0</w:t>
      </w:r>
      <w:r>
        <w:rPr>
          <w:rStyle w:val="author-a-z81zuhtywiz85zsz84zz77zwq6dq"/>
        </w:rPr>
        <w:t>+2</w:t>
      </w:r>
      <w:r>
        <w:rPr>
          <w:rStyle w:val="author-a-5jd4e0z74zz75zz79zefbuz68zh4"/>
        </w:rPr>
        <w:t>+0</w:t>
      </w:r>
      <w:r>
        <w:rPr>
          <w:rStyle w:val="author-a-pz90zyz75zmz70zhez68zpz82zrz71zz84zru"/>
        </w:rPr>
        <w:t>2</w:t>
      </w:r>
      <w:r>
        <w:rPr>
          <w:rStyle w:val="author-a-z122zj5z73zz74zz79zyz66zz85zfez71zvz79z8y"/>
        </w:rPr>
        <w:t>+2</w:t>
      </w:r>
      <w:r>
        <w:rPr>
          <w:rStyle w:val="author-a-z80z7z76zvz75znz67z0z85zdz122zz68zz81zz78zz68zk"/>
        </w:rPr>
        <w:t>+2</w:t>
      </w:r>
      <w:r>
        <w:rPr>
          <w:rStyle w:val="author-a-z88zz73zz68zmn0z75zaz65zjz72zz80zvz78zsb"/>
        </w:rPr>
        <w:t>+2</w:t>
      </w:r>
      <w:r>
        <w:rPr>
          <w:rStyle w:val="author-a-q2diz84zynz88zz84zz122zz74zz67z01ez86z"/>
        </w:rPr>
        <w:t>1</w:t>
      </w:r>
      <w:r>
        <w:rPr>
          <w:rStyle w:val="author-a-z85zoz75zmz77zqz77zcz70zz90zz88z83z122zz71zu"/>
        </w:rPr>
        <w:t>0</w:t>
      </w:r>
    </w:p>
    <w:p w14:paraId="7BAB78DD" w14:textId="77777777" w:rsidR="007E5901" w:rsidRDefault="007E5901" w:rsidP="007E5901">
      <w:r>
        <w:t>·         wrong inputs or not captures parameters are main reasons for not reproducible analysis:</w:t>
      </w:r>
      <w:r>
        <w:rPr>
          <w:rStyle w:val="author-a-rz79zyfz87zkuvdkz72zz82z8z66z3z73z"/>
        </w:rPr>
        <w:t>+2</w:t>
      </w:r>
      <w:r>
        <w:rPr>
          <w:rStyle w:val="author-a-pz90zyz75zmz70zhez68zpz82zrz71zz84zru"/>
        </w:rPr>
        <w:t>2</w:t>
      </w:r>
      <w:r>
        <w:rPr>
          <w:rStyle w:val="author-a-44z122zf8dz68zz73zz82z0t4otxz70z"/>
        </w:rPr>
        <w:t>+2</w:t>
      </w:r>
      <w:r>
        <w:rPr>
          <w:rStyle w:val="author-a-5z73z4xd4z78znz85zmqz90zz79zgz75zk"/>
        </w:rPr>
        <w:t>z=</w:t>
      </w:r>
      <w:r>
        <w:rPr>
          <w:rStyle w:val="author-a-mu7vfz86zz74zbfz77zovz67zqgz72z"/>
        </w:rPr>
        <w:t>0</w:t>
      </w:r>
      <w:r>
        <w:rPr>
          <w:rStyle w:val="author-a-5z73z4xd4z78znz85zmqz90zz79zgz75zk"/>
        </w:rPr>
        <w:t>+1</w:t>
      </w:r>
      <w:r>
        <w:rPr>
          <w:rStyle w:val="author-a-z81zuhtywiz85zsz84zz77zwq6dq"/>
        </w:rPr>
        <w:t>+2</w:t>
      </w:r>
      <w:r>
        <w:rPr>
          <w:rStyle w:val="author-a-5jd4e0z74zz75zz79zefbuz68zh4"/>
        </w:rPr>
        <w:t>+0</w:t>
      </w:r>
      <w:r>
        <w:rPr>
          <w:rStyle w:val="author-a-z122zj5z73zz74zz79zyz66zz85zfez71zvz79z8y"/>
        </w:rPr>
        <w:t>+2</w:t>
      </w:r>
      <w:r>
        <w:rPr>
          <w:rStyle w:val="author-a-z88zz73zz68zmn0z75zaz65zjz72zz80zvz78zsb"/>
        </w:rPr>
        <w:t>0</w:t>
      </w:r>
      <w:r>
        <w:rPr>
          <w:rStyle w:val="author-a-q2diz84zynz88zz84zz122zz74zz67z01ez86z"/>
        </w:rPr>
        <w:t>0</w:t>
      </w:r>
      <w:r>
        <w:rPr>
          <w:rStyle w:val="author-a-z85zoz75zmz77zqz77zcz70zz90zz88z83z122zz71zu"/>
        </w:rPr>
        <w:t>2</w:t>
      </w:r>
    </w:p>
    <w:p w14:paraId="7C48A3C1" w14:textId="77777777" w:rsidR="007E5901" w:rsidRDefault="007E5901" w:rsidP="007E5901">
      <w:r>
        <w:t> </w:t>
      </w:r>
    </w:p>
    <w:p w14:paraId="09BF0B7E" w14:textId="77777777" w:rsidR="007E5901" w:rsidRDefault="007E5901" w:rsidP="007E5901">
      <w:r>
        <w:t> </w:t>
      </w:r>
    </w:p>
    <w:p w14:paraId="0128954D" w14:textId="77777777" w:rsidR="007E5901" w:rsidRDefault="007E5901" w:rsidP="007E5901">
      <w:r>
        <w:t>DONE:</w:t>
      </w:r>
      <w:r>
        <w:rPr>
          <w:rStyle w:val="author-a-rz79zyfz87zkuvdkz72zz82z8z66z3z73z"/>
        </w:rPr>
        <w:t>+1</w:t>
      </w:r>
      <w:r>
        <w:rPr>
          <w:rStyle w:val="author-a-44z122zf8dz68zz73zz82z0t4otxz70z"/>
        </w:rPr>
        <w:t>+1</w:t>
      </w:r>
      <w:r>
        <w:rPr>
          <w:rStyle w:val="author-a-y7gz89zdxn4q82z122zqz84zz84zg"/>
        </w:rPr>
        <w:t>+1</w:t>
      </w:r>
      <w:r>
        <w:rPr>
          <w:rStyle w:val="author-a-5z73z4xd4z78znz85zmqz90zz79zgz75zk"/>
        </w:rPr>
        <w:t>+1</w:t>
      </w:r>
      <w:r>
        <w:rPr>
          <w:rStyle w:val="author-a-mu7vfz86zz74zbfz77zovz67zqgz72z"/>
        </w:rPr>
        <w:t>+1</w:t>
      </w:r>
      <w:r>
        <w:rPr>
          <w:rStyle w:val="author-a-5jd4e0z74zz75zz79zefbuz68zh4"/>
        </w:rPr>
        <w:t>+1</w:t>
      </w:r>
      <w:r>
        <w:rPr>
          <w:rStyle w:val="author-a-z122zj5z73zz74zz79zyz66zz85zfez71zvz79z8y"/>
        </w:rPr>
        <w:t>+1</w:t>
      </w:r>
      <w:r>
        <w:rPr>
          <w:rStyle w:val="author-a-pz90zyz75zmz70zhez68zpz82zrz71zz84zru"/>
        </w:rPr>
        <w:t>1</w:t>
      </w:r>
      <w:r>
        <w:rPr>
          <w:rStyle w:val="author-a-z80z7z76zvz75znz67z0z85zdz122zz68zz81zz78zz68zk"/>
        </w:rPr>
        <w:t>+1</w:t>
      </w:r>
      <w:r>
        <w:rPr>
          <w:rStyle w:val="author-a-z88zz73zz68zmn0z75zaz65zjz72zz80zvz78zsb"/>
        </w:rPr>
        <w:t>+1</w:t>
      </w:r>
      <w:r>
        <w:rPr>
          <w:rStyle w:val="author-a-q2diz84zynz88zz84zz122zz74zz67z01ez86z"/>
        </w:rPr>
        <w:t>+1</w:t>
      </w:r>
      <w:r>
        <w:rPr>
          <w:rStyle w:val="author-a-z85zoz75zmz77zqz77zcz70zz90zz88z83z122zz71zu"/>
        </w:rPr>
        <w:t>+1</w:t>
      </w:r>
      <w:r>
        <w:rPr>
          <w:rStyle w:val="author-a-z87zdm0nluz67z0my674z74zh"/>
        </w:rPr>
        <w:t>+1</w:t>
      </w:r>
      <w:r>
        <w:rPr>
          <w:rStyle w:val="author-a-roz66zsz83zz65zsy0z69znez74z5vz68z"/>
        </w:rPr>
        <w:t>+1</w:t>
      </w:r>
    </w:p>
    <w:p w14:paraId="0CF46B1D" w14:textId="77777777" w:rsidR="007E5901" w:rsidRDefault="007E5901" w:rsidP="007E5901">
      <w:r>
        <w:t> </w:t>
      </w:r>
    </w:p>
    <w:p w14:paraId="17BDFD99" w14:textId="77777777" w:rsidR="007E5901" w:rsidRDefault="007E5901" w:rsidP="007E5901">
      <w:r>
        <w:t>------------------------------------------------------------------------------------------------------------------</w:t>
      </w:r>
    </w:p>
    <w:p w14:paraId="6EB68F30" w14:textId="77777777" w:rsidR="007E5901" w:rsidRDefault="007E5901" w:rsidP="007E5901"/>
    <w:p w14:paraId="6CA01A43" w14:textId="77777777" w:rsidR="007E5901" w:rsidRDefault="007E5901" w:rsidP="007E5901">
      <w:r>
        <w:rPr>
          <w:rStyle w:val="author-a-z77zgez69zvz86zz75zz87zz90zj3n7dz87z2"/>
        </w:rPr>
        <w:t>MEET 14:45</w:t>
      </w:r>
    </w:p>
    <w:p w14:paraId="551C5B46" w14:textId="77777777" w:rsidR="007E5901" w:rsidRDefault="007E5901" w:rsidP="007E5901"/>
    <w:p w14:paraId="3BE66BAA" w14:textId="77777777" w:rsidR="007E5901" w:rsidRDefault="007E5901" w:rsidP="007E5901">
      <w:r>
        <w:t> </w:t>
      </w:r>
    </w:p>
    <w:p w14:paraId="11BD2D6E" w14:textId="77777777" w:rsidR="007E5901" w:rsidRDefault="007E5901" w:rsidP="007E5901">
      <w:pPr>
        <w:pStyle w:val="Heading3"/>
      </w:pPr>
      <w:r>
        <w:t>Lesson 11: Version Control</w:t>
      </w:r>
    </w:p>
    <w:p w14:paraId="2184922E" w14:textId="77777777" w:rsidR="007E5901" w:rsidRDefault="007E5901" w:rsidP="007E5901">
      <w:r>
        <w:t> </w:t>
      </w:r>
    </w:p>
    <w:p w14:paraId="75E8B18B" w14:textId="77777777" w:rsidR="007E5901" w:rsidRDefault="007E5901" w:rsidP="007E5901">
      <w:pPr>
        <w:pStyle w:val="Heading4"/>
      </w:pPr>
      <w:r>
        <w:t>Exercise 1: Problems with a change</w:t>
      </w:r>
    </w:p>
    <w:p w14:paraId="7AF02298" w14:textId="77777777" w:rsidR="007E5901" w:rsidRDefault="007E5901" w:rsidP="007E5901">
      <w:r>
        <w:t>Which of these issues can you relate to? (Type +1 next to each statement if you relate to it)</w:t>
      </w:r>
    </w:p>
    <w:p w14:paraId="696C2038" w14:textId="77777777" w:rsidR="007E5901" w:rsidRDefault="007E5901" w:rsidP="007E5901">
      <w:r>
        <w:t>·         I have fifteen versions of this file - which one do I use?</w:t>
      </w:r>
      <w:r>
        <w:rPr>
          <w:rStyle w:val="author-a-44z122zf8dz68zz73zz82z0t4otxz70z"/>
        </w:rPr>
        <w:t>+1</w:t>
      </w:r>
      <w:r>
        <w:rPr>
          <w:rStyle w:val="author-a-z88zz73zz68zmn0z75zaz65zjz72zz80zvz78zsb"/>
        </w:rPr>
        <w:t>+1</w:t>
      </w:r>
      <w:r>
        <w:rPr>
          <w:rStyle w:val="author-a-5jd4e0z74zz75zz79zefbuz68zh4"/>
        </w:rPr>
        <w:t>+1</w:t>
      </w:r>
      <w:r>
        <w:rPr>
          <w:rStyle w:val="author-a-z122zj5z73zz74zz79zyz66zz85zfez71zvz79z8y"/>
        </w:rPr>
        <w:t>+1</w:t>
      </w:r>
      <w:r>
        <w:rPr>
          <w:rStyle w:val="author-a-y7gz89zdxn4q82z122zqz84zz84zg"/>
        </w:rPr>
        <w:t>+1</w:t>
      </w:r>
      <w:r>
        <w:rPr>
          <w:rStyle w:val="author-a-sbkk1iqz66z7lz84zwf5ks"/>
        </w:rPr>
        <w:t>+1</w:t>
      </w:r>
      <w:r>
        <w:rPr>
          <w:rStyle w:val="author-a-z80z7z76zvz75znz67z0z85zdz122zz68zz81zz78zz68zk"/>
        </w:rPr>
        <w:t>+1</w:t>
      </w:r>
    </w:p>
    <w:p w14:paraId="741D000C" w14:textId="77777777" w:rsidR="007E5901" w:rsidRDefault="007E5901" w:rsidP="007E5901">
      <w:r>
        <w:t>·         I can’t remake this figure from last year.</w:t>
      </w:r>
      <w:r>
        <w:rPr>
          <w:rStyle w:val="author-a-44z122zf8dz68zz73zz82z0t4otxz70z"/>
        </w:rPr>
        <w:t>+1</w:t>
      </w:r>
      <w:r>
        <w:rPr>
          <w:rStyle w:val="author-a-roz66zsz83zz65zsy0z69znez74z5vz68z"/>
        </w:rPr>
        <w:t>+1</w:t>
      </w:r>
      <w:r>
        <w:rPr>
          <w:rStyle w:val="author-a-z81zuhtywiz85zsz84zz77zwq6dq"/>
        </w:rPr>
        <w:t>+1</w:t>
      </w:r>
      <w:r>
        <w:rPr>
          <w:rStyle w:val="author-a-5jd4e0z74zz75zz79zefbuz68zh4"/>
        </w:rPr>
        <w:t>+1</w:t>
      </w:r>
      <w:r>
        <w:rPr>
          <w:rStyle w:val="author-a-sbkk1iqz66z7lz84zwf5ks"/>
        </w:rPr>
        <w:t>+1</w:t>
      </w:r>
    </w:p>
    <w:p w14:paraId="1797C84B" w14:textId="77777777" w:rsidR="007E5901" w:rsidRDefault="007E5901" w:rsidP="007E5901">
      <w:r>
        <w:lastRenderedPageBreak/>
        <w:t>·         I slightly modified my code in one place, everything stopped working.</w:t>
      </w:r>
      <w:r>
        <w:rPr>
          <w:rStyle w:val="author-a-44z122zf8dz68zz73zz82z0t4otxz70z"/>
        </w:rPr>
        <w:t>+1</w:t>
      </w:r>
      <w:r>
        <w:rPr>
          <w:rStyle w:val="author-a-roz66zsz83zz65zsy0z69znez74z5vz68z"/>
        </w:rPr>
        <w:t>+1</w:t>
      </w:r>
      <w:r>
        <w:rPr>
          <w:rStyle w:val="author-a-z88zz73zz68zmn0z75zaz65zjz72zz80zvz78zsb"/>
        </w:rPr>
        <w:t>+1</w:t>
      </w:r>
      <w:r>
        <w:rPr>
          <w:rStyle w:val="author-a-sbkk1iqz66z7lz84zwf5ks"/>
        </w:rPr>
        <w:t>+1</w:t>
      </w:r>
      <w:r>
        <w:rPr>
          <w:rStyle w:val="author-a-z80z7z76zvz75znz67z0z85zdz122zz68zz81zz78zz68zk"/>
        </w:rPr>
        <w:t>+1</w:t>
      </w:r>
    </w:p>
    <w:p w14:paraId="34EBA982" w14:textId="77777777" w:rsidR="007E5901" w:rsidRDefault="007E5901" w:rsidP="007E5901">
      <w:r>
        <w:t>·         I have several copies of the same directory because I'm worried about breaking something.</w:t>
      </w:r>
      <w:r>
        <w:rPr>
          <w:rStyle w:val="author-a-44z122zf8dz68zz73zz82z0t4otxz70z"/>
        </w:rPr>
        <w:t>+1</w:t>
      </w:r>
      <w:r>
        <w:rPr>
          <w:rStyle w:val="author-a-roz66zsz83zz65zsy0z69znez74z5vz68z"/>
        </w:rPr>
        <w:t>+1</w:t>
      </w:r>
      <w:r>
        <w:rPr>
          <w:rStyle w:val="author-a-5jd4e0z74zz75zz79zefbuz68zh4"/>
        </w:rPr>
        <w:t>+1</w:t>
      </w:r>
      <w:r>
        <w:rPr>
          <w:rStyle w:val="author-a-5z73z4xd4z78znz85zmqz90zz79zgz75zk"/>
        </w:rPr>
        <w:t>+1</w:t>
      </w:r>
      <w:r>
        <w:rPr>
          <w:rStyle w:val="author-a-z122zj5z73zz74zz79zyz66zz85zfez71zvz79z8y"/>
        </w:rPr>
        <w:t>+1</w:t>
      </w:r>
      <w:r>
        <w:rPr>
          <w:rStyle w:val="author-a-ldz72zz73zez70zz71z8gz76zhz67zwdyg"/>
        </w:rPr>
        <w:t>+1</w:t>
      </w:r>
      <w:r>
        <w:rPr>
          <w:rStyle w:val="author-a-sbkk1iqz66z7lz84zwf5ks"/>
        </w:rPr>
        <w:t>+1</w:t>
      </w:r>
    </w:p>
    <w:p w14:paraId="4FD2A5E9" w14:textId="77777777" w:rsidR="007E5901" w:rsidRDefault="007E5901" w:rsidP="007E5901">
      <w:r>
        <w:t>·         Somebody added erroneous records in a shared file with samples, cannot find who and why</w:t>
      </w:r>
      <w:r>
        <w:rPr>
          <w:rStyle w:val="author-a-44z122zf8dz68zz73zz82z0t4otxz70z"/>
        </w:rPr>
        <w:t>+1</w:t>
      </w:r>
      <w:r>
        <w:rPr>
          <w:rStyle w:val="author-a-rz79zyfz87zkuvdkz72zz82z8z66z3z73z"/>
        </w:rPr>
        <w:t>+1</w:t>
      </w:r>
      <w:r>
        <w:rPr>
          <w:rStyle w:val="author-a-z80z7z76zvz75znz67z0z85zdz122zz68zz81zz78zz68zk"/>
        </w:rPr>
        <w:t>+1</w:t>
      </w:r>
      <w:r>
        <w:rPr>
          <w:rStyle w:val="author-a-sbkk1iqz66z7lz84zwf5ks"/>
        </w:rPr>
        <w:t>+1</w:t>
      </w:r>
    </w:p>
    <w:p w14:paraId="5F33B2A2" w14:textId="77777777" w:rsidR="007E5901" w:rsidRDefault="007E5901" w:rsidP="007E5901">
      <w:r>
        <w:t>·         You remember seeing a data file but cannot find it anymore: is it deleted? Moved away?</w:t>
      </w:r>
      <w:r>
        <w:rPr>
          <w:rStyle w:val="author-a-roz66zsz83zz65zsy0z69znez74z5vz68z"/>
        </w:rPr>
        <w:t>+1</w:t>
      </w:r>
      <w:r>
        <w:rPr>
          <w:rStyle w:val="author-a-44z122zf8dz68zz73zz82z0t4otxz70z"/>
        </w:rPr>
        <w:t>+1</w:t>
      </w:r>
      <w:r>
        <w:rPr>
          <w:rStyle w:val="author-a-rz79zyfz87zkuvdkz72zz82z8z66z3z73z"/>
        </w:rPr>
        <w:t>+1</w:t>
      </w:r>
      <w:r>
        <w:rPr>
          <w:rStyle w:val="author-a-5z73z4xd4z78znz85zmqz90zz79zgz75zk"/>
        </w:rPr>
        <w:t>+1</w:t>
      </w:r>
      <w:r>
        <w:rPr>
          <w:rStyle w:val="author-a-5jd4e0z74zz75zz79zefbuz68zh4"/>
        </w:rPr>
        <w:t>+1</w:t>
      </w:r>
      <w:r>
        <w:rPr>
          <w:rStyle w:val="author-a-z87zdm0nluz67z0my674z74zh"/>
        </w:rPr>
        <w:t>+1</w:t>
      </w:r>
      <w:r>
        <w:rPr>
          <w:rStyle w:val="author-a-z122zj5z73zz74zz79zyz66zz85zfez71zvz79z8y"/>
        </w:rPr>
        <w:t>+1</w:t>
      </w:r>
      <w:r>
        <w:rPr>
          <w:rStyle w:val="author-a-ldz72zz73zez70zz71z8gz76zhz67zwdyg"/>
        </w:rPr>
        <w:t>+1</w:t>
      </w:r>
      <w:r>
        <w:rPr>
          <w:rStyle w:val="author-a-y7gz89zdxn4q82z122zqz84zz84zg"/>
        </w:rPr>
        <w:t>+1</w:t>
      </w:r>
      <w:r>
        <w:rPr>
          <w:rStyle w:val="author-a-sbkk1iqz66z7lz84zwf5ks"/>
        </w:rPr>
        <w:t>+1</w:t>
      </w:r>
    </w:p>
    <w:p w14:paraId="5D58ECA2" w14:textId="77777777" w:rsidR="007E5901" w:rsidRDefault="007E5901" w:rsidP="007E5901">
      <w:r>
        <w:t>·         I tried multiple analysis and I don't remember which one I chose to generate my output data</w:t>
      </w:r>
      <w:r>
        <w:rPr>
          <w:rStyle w:val="author-a-roz66zsz83zz65zsy0z69znez74z5vz68z"/>
        </w:rPr>
        <w:t>+1</w:t>
      </w:r>
      <w:r>
        <w:rPr>
          <w:rStyle w:val="author-a-44z122zf8dz68zz73zz82z0t4otxz70z"/>
        </w:rPr>
        <w:t>+1</w:t>
      </w:r>
      <w:r>
        <w:rPr>
          <w:rStyle w:val="author-a-rz79zyfz87zkuvdkz72zz82z8z66z3z73z"/>
        </w:rPr>
        <w:t>+1</w:t>
      </w:r>
      <w:r>
        <w:rPr>
          <w:rStyle w:val="author-a-5jd4e0z74zz75zz79zefbuz68zh4"/>
        </w:rPr>
        <w:t>+1</w:t>
      </w:r>
      <w:r>
        <w:rPr>
          <w:rStyle w:val="author-a-z122zj5z73zz74zz79zyz66zz85zfez71zvz79z8y"/>
        </w:rPr>
        <w:t>+1</w:t>
      </w:r>
      <w:r>
        <w:rPr>
          <w:rStyle w:val="author-a-sbkk1iqz66z7lz84zwf5ks"/>
        </w:rPr>
        <w:t>+1</w:t>
      </w:r>
    </w:p>
    <w:p w14:paraId="377ADF64" w14:textId="77777777" w:rsidR="007E5901" w:rsidRDefault="007E5901" w:rsidP="007E5901">
      <w:r>
        <w:t>·         I have to merge changes to our manuscript from 10 different emails with collaborators</w:t>
      </w:r>
      <w:r>
        <w:rPr>
          <w:rStyle w:val="author-a-44z122zf8dz68zz73zz82z0t4otxz70z"/>
        </w:rPr>
        <w:t>+1</w:t>
      </w:r>
      <w:r>
        <w:rPr>
          <w:rStyle w:val="author-a-5z73z4xd4z78znz85zmqz90zz79zgz75zk"/>
        </w:rPr>
        <w:t>+1</w:t>
      </w:r>
      <w:r>
        <w:rPr>
          <w:rStyle w:val="author-a-z88zz73zz68zmn0z75zaz65zjz72zz80zvz78zsb"/>
        </w:rPr>
        <w:t>+1</w:t>
      </w:r>
      <w:r>
        <w:rPr>
          <w:rStyle w:val="author-a-5jd4e0z74zz75zz79zefbuz68zh4"/>
        </w:rPr>
        <w:t>+1</w:t>
      </w:r>
      <w:r>
        <w:rPr>
          <w:rStyle w:val="author-a-z80z7z76zvz75znz67z0z85zdz122zz68zz81zz78zz68zk"/>
        </w:rPr>
        <w:t>+1</w:t>
      </w:r>
      <w:r>
        <w:rPr>
          <w:rStyle w:val="author-a-y7gz89zdxn4q82z122zqz84zz84zg"/>
        </w:rPr>
        <w:t>+1</w:t>
      </w:r>
      <w:r>
        <w:rPr>
          <w:rStyle w:val="author-a-sbkk1iqz66z7lz84zwf5ks"/>
        </w:rPr>
        <w:t>+1</w:t>
      </w:r>
    </w:p>
    <w:p w14:paraId="7FD8BF50" w14:textId="77777777" w:rsidR="007E5901" w:rsidRDefault="007E5901" w:rsidP="007E5901">
      <w:r>
        <w:t>·         I accidentally deleted a part of my work</w:t>
      </w:r>
      <w:r>
        <w:rPr>
          <w:rStyle w:val="author-a-44z122zf8dz68zz73zz82z0t4otxz70z"/>
        </w:rPr>
        <w:t>+1</w:t>
      </w:r>
      <w:r>
        <w:rPr>
          <w:rStyle w:val="author-a-z88zz73zz68zmn0z75zaz65zjz72zz80zvz78zsb"/>
        </w:rPr>
        <w:t>+</w:t>
      </w:r>
      <w:r>
        <w:rPr>
          <w:rStyle w:val="author-a-z87zdm0nluz67z0my674z74zh"/>
        </w:rPr>
        <w:t>+1</w:t>
      </w:r>
      <w:r>
        <w:rPr>
          <w:rStyle w:val="author-a-z88zz73zz68zmn0z75zaz65zjz72zz80zvz78zsb"/>
        </w:rPr>
        <w:t>1</w:t>
      </w:r>
      <w:r>
        <w:rPr>
          <w:rStyle w:val="author-a-z80z7z76zvz75znz67z0z85zdz122zz68zz81zz78zz68zk"/>
        </w:rPr>
        <w:t>+1</w:t>
      </w:r>
      <w:r>
        <w:rPr>
          <w:rStyle w:val="author-a-sbkk1iqz66z7lz84zwf5ks"/>
        </w:rPr>
        <w:t>+1</w:t>
      </w:r>
    </w:p>
    <w:p w14:paraId="393064E9" w14:textId="77777777" w:rsidR="007E5901" w:rsidRDefault="007E5901" w:rsidP="007E5901">
      <w:r>
        <w:t>·         I came to an old project and forgot where I left/saved it</w:t>
      </w:r>
      <w:r>
        <w:rPr>
          <w:rStyle w:val="author-a-roz66zsz83zz65zsy0z69znez74z5vz68z"/>
        </w:rPr>
        <w:t>+1</w:t>
      </w:r>
      <w:r>
        <w:rPr>
          <w:rStyle w:val="author-a-44z122zf8dz68zz73zz82z0t4otxz70z"/>
        </w:rPr>
        <w:t>+1</w:t>
      </w:r>
      <w:r>
        <w:rPr>
          <w:rStyle w:val="author-a-z88zz73zz68zmn0z75zaz65zjz72zz80zvz78zsb"/>
        </w:rPr>
        <w:t>+1</w:t>
      </w:r>
      <w:r>
        <w:rPr>
          <w:rStyle w:val="author-a-5jd4e0z74zz75zz79zefbuz68zh4"/>
        </w:rPr>
        <w:t>+1</w:t>
      </w:r>
      <w:r>
        <w:rPr>
          <w:rStyle w:val="author-a-z80z7z76zvz75znz67z0z85zdz122zz68zz81zz78zz68zk"/>
        </w:rPr>
        <w:t>+1</w:t>
      </w:r>
      <w:r>
        <w:rPr>
          <w:rStyle w:val="author-a-sbkk1iqz66z7lz84zwf5ks"/>
        </w:rPr>
        <w:t>+1</w:t>
      </w:r>
      <w:r>
        <w:rPr>
          <w:rStyle w:val="author-a-y7gz89zdxn4q82z122zqz84zz84zg"/>
        </w:rPr>
        <w:t>+1</w:t>
      </w:r>
    </w:p>
    <w:p w14:paraId="109C1A6F" w14:textId="77777777" w:rsidR="007E5901" w:rsidRDefault="007E5901" w:rsidP="007E5901">
      <w:r>
        <w:t>·         I reorganized my data files, but broke the analysis pipeline and don't know how to fix it</w:t>
      </w:r>
      <w:r>
        <w:rPr>
          <w:rStyle w:val="author-a-44z122zf8dz68zz73zz82z0t4otxz70z"/>
        </w:rPr>
        <w:t>+1</w:t>
      </w:r>
      <w:r>
        <w:rPr>
          <w:rStyle w:val="author-a-sbkk1iqz66z7lz84zwf5ks"/>
        </w:rPr>
        <w:t>+1</w:t>
      </w:r>
    </w:p>
    <w:p w14:paraId="4FAEDB5B" w14:textId="77777777" w:rsidR="007E5901" w:rsidRDefault="007E5901" w:rsidP="007E5901">
      <w:r>
        <w:t>·         I have trouble to find the source of a mistake in an experiment</w:t>
      </w:r>
      <w:r>
        <w:rPr>
          <w:rStyle w:val="author-a-44z122zf8dz68zz73zz82z0t4otxz70z"/>
        </w:rPr>
        <w:t>+1</w:t>
      </w:r>
      <w:r>
        <w:rPr>
          <w:rStyle w:val="author-a-y7gz89zdxn4q82z122zqz84zz84zg"/>
        </w:rPr>
        <w:t>+1</w:t>
      </w:r>
      <w:r>
        <w:rPr>
          <w:rStyle w:val="author-a-sbkk1iqz66z7lz84zwf5ks"/>
        </w:rPr>
        <w:t>+1</w:t>
      </w:r>
    </w:p>
    <w:p w14:paraId="02221365" w14:textId="77777777" w:rsidR="007E5901" w:rsidRDefault="007E5901" w:rsidP="007E5901">
      <w:r>
        <w:t>·         My directory is polluted with a lot of unused/temporary/old folders because I'm afraid of losing somethin</w:t>
      </w:r>
      <w:r>
        <w:rPr>
          <w:rStyle w:val="author-a-44z122zf8dz68zz73zz82z0t4otxz70z"/>
        </w:rPr>
        <w:t xml:space="preserve">g </w:t>
      </w:r>
      <w:r>
        <w:t>important</w:t>
      </w:r>
      <w:r>
        <w:rPr>
          <w:rStyle w:val="author-a-z80z7z76zvz75znz67z0z85zdz122zz68zz81zz78zz68zk"/>
        </w:rPr>
        <w:t>+1</w:t>
      </w:r>
      <w:r>
        <w:rPr>
          <w:rStyle w:val="author-a-44z122zf8dz68zz73zz82z0t4otxz70z"/>
        </w:rPr>
        <w:t>+1</w:t>
      </w:r>
      <w:r>
        <w:rPr>
          <w:rStyle w:val="author-a-rz79zyfz87zkuvdkz72zz82z8z66z3z73z"/>
        </w:rPr>
        <w:t>+1</w:t>
      </w:r>
      <w:r>
        <w:rPr>
          <w:rStyle w:val="author-a-roz66zsz83zz65zsy0z69znez74z5vz68z"/>
        </w:rPr>
        <w:t>+1</w:t>
      </w:r>
      <w:r>
        <w:rPr>
          <w:rStyle w:val="author-a-z87zdm0nluz67z0my674z74zh"/>
        </w:rPr>
        <w:t>+1</w:t>
      </w:r>
      <w:r>
        <w:rPr>
          <w:rStyle w:val="author-a-5jd4e0z74zz75zz79zefbuz68zh4"/>
        </w:rPr>
        <w:t>+1</w:t>
      </w:r>
      <w:r>
        <w:rPr>
          <w:rStyle w:val="author-a-z122zj5z73zz74zz79zyz66zz85zfez71zvz79z8y"/>
        </w:rPr>
        <w:t>+1</w:t>
      </w:r>
      <w:r>
        <w:rPr>
          <w:rStyle w:val="author-a-pz90zyz75zmz70zhez68zpz82zrz71zz84zru"/>
        </w:rPr>
        <w:t>+1</w:t>
      </w:r>
    </w:p>
    <w:p w14:paraId="704EBB4B" w14:textId="77777777" w:rsidR="007E5901" w:rsidRDefault="007E5901" w:rsidP="007E5901">
      <w:r>
        <w:t>·         I made a lot of changes to my paper but want to bring back one paragraph</w:t>
      </w:r>
      <w:r>
        <w:rPr>
          <w:rStyle w:val="author-a-44z122zf8dz68zz73zz82z0t4otxz70z"/>
        </w:rPr>
        <w:t>+1</w:t>
      </w:r>
      <w:r>
        <w:rPr>
          <w:rStyle w:val="author-a-sbkk1iqz66z7lz84zwf5ks"/>
        </w:rPr>
        <w:t>+1</w:t>
      </w:r>
      <w:r>
        <w:rPr>
          <w:rStyle w:val="author-a-y7gz89zdxn4q82z122zqz84zz84zg"/>
        </w:rPr>
        <w:t>+1</w:t>
      </w:r>
    </w:p>
    <w:p w14:paraId="17740F88" w14:textId="77777777" w:rsidR="007E5901" w:rsidRDefault="007E5901" w:rsidP="007E5901">
      <w:r>
        <w:t> </w:t>
      </w:r>
    </w:p>
    <w:p w14:paraId="5A84925F" w14:textId="77777777" w:rsidR="007E5901" w:rsidRDefault="007E5901" w:rsidP="007E5901">
      <w:r>
        <w:t>DONE:</w:t>
      </w:r>
      <w:r>
        <w:rPr>
          <w:rStyle w:val="author-a-z81zuhtywiz85zsz84zz77zwq6dq"/>
        </w:rPr>
        <w:t>+1</w:t>
      </w:r>
      <w:r>
        <w:rPr>
          <w:rStyle w:val="author-a-5z73z4xd4z78znz85zmqz90zz79zgz75zk"/>
        </w:rPr>
        <w:t>+1</w:t>
      </w:r>
      <w:r>
        <w:rPr>
          <w:rStyle w:val="author-a-44z122zf8dz68zz73zz82z0t4otxz70z"/>
        </w:rPr>
        <w:t>+1</w:t>
      </w:r>
      <w:r>
        <w:rPr>
          <w:rStyle w:val="author-a-z88zz73zz68zmn0z75zaz65zjz72zz80zvz78zsb"/>
        </w:rPr>
        <w:t>+1</w:t>
      </w:r>
      <w:r>
        <w:rPr>
          <w:rStyle w:val="author-a-rz79zyfz87zkuvdkz72zz82z8z66z3z73z"/>
        </w:rPr>
        <w:t>+</w:t>
      </w:r>
      <w:r>
        <w:rPr>
          <w:rStyle w:val="author-a-ldz72zz73zez70zz71z8gz76zhz67zwdyg"/>
        </w:rPr>
        <w:t>+1</w:t>
      </w:r>
      <w:r>
        <w:rPr>
          <w:rStyle w:val="author-a-rz79zyfz87zkuvdkz72zz82z8z66z3z73z"/>
        </w:rPr>
        <w:t>1</w:t>
      </w:r>
      <w:r>
        <w:rPr>
          <w:rStyle w:val="author-a-z87zdm0nluz67z0my674z74zh"/>
        </w:rPr>
        <w:t>+1</w:t>
      </w:r>
      <w:r>
        <w:rPr>
          <w:rStyle w:val="author-a-5jd4e0z74zz75zz79zefbuz68zh4"/>
        </w:rPr>
        <w:t>+1</w:t>
      </w:r>
      <w:r>
        <w:rPr>
          <w:rStyle w:val="author-a-z122zj5z73zz74zz79zyz66zz85zfez71zvz79z8y"/>
        </w:rPr>
        <w:t>+1</w:t>
      </w:r>
      <w:r>
        <w:rPr>
          <w:rStyle w:val="author-a-pz90zyz75zmz70zhez68zpz82zrz71zz84zru"/>
        </w:rPr>
        <w:t>+1</w:t>
      </w:r>
      <w:r>
        <w:rPr>
          <w:rStyle w:val="author-a-roz66zsz83zz65zsy0z69znez74z5vz68z"/>
        </w:rPr>
        <w:t>+1</w:t>
      </w:r>
      <w:r>
        <w:rPr>
          <w:rStyle w:val="author-a-y7gz89zdxn4q82z122zqz84zz84zg"/>
        </w:rPr>
        <w:t>+1</w:t>
      </w:r>
      <w:r>
        <w:rPr>
          <w:rStyle w:val="author-a-z80z7z76zvz75znz67z0z85zdz122zz68zz81zz78zz68zk"/>
        </w:rPr>
        <w:t>+1</w:t>
      </w:r>
      <w:r>
        <w:rPr>
          <w:rStyle w:val="author-a-mu7vfz86zz74zbfz77zovz67zqgz72z"/>
        </w:rPr>
        <w:t>+1</w:t>
      </w:r>
      <w:r>
        <w:rPr>
          <w:rStyle w:val="author-a-sbkk1iqz66z7lz84zwf5ks"/>
        </w:rPr>
        <w:t>+1</w:t>
      </w:r>
    </w:p>
    <w:p w14:paraId="2AF028AB" w14:textId="77777777" w:rsidR="007E5901" w:rsidRDefault="007E5901" w:rsidP="007E5901">
      <w:r>
        <w:t> </w:t>
      </w:r>
    </w:p>
    <w:p w14:paraId="5A550003" w14:textId="77777777" w:rsidR="007E5901" w:rsidRDefault="007E5901" w:rsidP="007E5901">
      <w:r>
        <w:t> ------------------------------------------------------------------------------------------------------------------</w:t>
      </w:r>
    </w:p>
    <w:p w14:paraId="09EE4F68" w14:textId="77777777" w:rsidR="007E5901" w:rsidRDefault="007E5901" w:rsidP="007E5901">
      <w:r>
        <w:t> </w:t>
      </w:r>
    </w:p>
    <w:p w14:paraId="1668F3DE" w14:textId="77777777" w:rsidR="007E5901" w:rsidRDefault="007E5901" w:rsidP="007E5901">
      <w:pPr>
        <w:pStyle w:val="Heading4"/>
      </w:pPr>
      <w:r>
        <w:t>Exercise 2: Manual Versioning</w:t>
      </w:r>
      <w:r>
        <w:rPr>
          <w:rStyle w:val="author-a-z77zgez69zvz86zz75zz87zz90zj3n7dz87z2"/>
        </w:rPr>
        <w:t xml:space="preserve"> 14:55</w:t>
      </w:r>
    </w:p>
    <w:p w14:paraId="53605022" w14:textId="77777777" w:rsidR="007E5901" w:rsidRDefault="007E5901" w:rsidP="007E5901">
      <w:r>
        <w:t>Which of these issues does manual versioning help to tackle?</w:t>
      </w:r>
    </w:p>
    <w:p w14:paraId="30EF02F1" w14:textId="77777777" w:rsidR="007E5901" w:rsidRDefault="007E5901" w:rsidP="007E5901">
      <w:r>
        <w:t>(Type +1 next to each statement if manual versioning helps to tackle)</w:t>
      </w:r>
    </w:p>
    <w:p w14:paraId="5C50A22E" w14:textId="77777777" w:rsidR="007E5901" w:rsidRDefault="007E5901" w:rsidP="007E5901">
      <w:r>
        <w:t> </w:t>
      </w:r>
    </w:p>
    <w:p w14:paraId="1C6A9541" w14:textId="77777777" w:rsidR="007E5901" w:rsidRDefault="007E5901" w:rsidP="007E5901">
      <w:r>
        <w:t>·         I have fifteen versions of this file and I don't know which one to use</w:t>
      </w:r>
      <w:r>
        <w:rPr>
          <w:rStyle w:val="author-a-44z122zf8dz68zz73zz82z0t4otxz70z"/>
        </w:rPr>
        <w:t>+1</w:t>
      </w:r>
      <w:r>
        <w:rPr>
          <w:rStyle w:val="author-a-z88zz73zz68zmn0z75zaz65zjz72zz80zvz78zsb"/>
        </w:rPr>
        <w:t>+1</w:t>
      </w:r>
      <w:r>
        <w:rPr>
          <w:rStyle w:val="author-a-m1fz80z58sqz73zvqz71zz73zkz89zz74z"/>
        </w:rPr>
        <w:t>+1</w:t>
      </w:r>
      <w:r>
        <w:rPr>
          <w:rStyle w:val="author-a-z81zuhtywiz85zsz84zz77zwq6dq"/>
        </w:rPr>
        <w:t>+1</w:t>
      </w:r>
      <w:r>
        <w:rPr>
          <w:rStyle w:val="author-a-roz66zsz83zz65zsy0z69znez74z5vz68z"/>
        </w:rPr>
        <w:t>++1</w:t>
      </w:r>
      <w:r>
        <w:rPr>
          <w:rStyle w:val="author-a-5z73z4xd4z78znz85zmqz90zz79zgz75zk"/>
        </w:rPr>
        <w:t>+1</w:t>
      </w:r>
      <w:r>
        <w:rPr>
          <w:rStyle w:val="author-a-ldz72zz73zez70zz71z8gz76zhz67zwdyg"/>
        </w:rPr>
        <w:t>+1</w:t>
      </w:r>
      <w:r>
        <w:rPr>
          <w:rStyle w:val="author-a-z87zdm0nluz67z0my674z74zh"/>
        </w:rPr>
        <w:t>+1</w:t>
      </w:r>
      <w:r>
        <w:rPr>
          <w:rStyle w:val="author-a-y7gz89zdxn4q82z122zqz84zz84zg"/>
        </w:rPr>
        <w:t>+1</w:t>
      </w:r>
      <w:r>
        <w:rPr>
          <w:rStyle w:val="author-a-5jd4e0z74zz75zz79zefbuz68zh4"/>
        </w:rPr>
        <w:t>+1</w:t>
      </w:r>
    </w:p>
    <w:p w14:paraId="3FECB096" w14:textId="77777777" w:rsidR="007E5901" w:rsidRDefault="007E5901" w:rsidP="007E5901">
      <w:r>
        <w:t>·         I can't remake this figure from last year</w:t>
      </w:r>
      <w:r>
        <w:rPr>
          <w:rStyle w:val="author-a-m1fz80z58sqz73zvqz71zz73zkz89zz74z"/>
        </w:rPr>
        <w:t>+1</w:t>
      </w:r>
      <w:r>
        <w:rPr>
          <w:rStyle w:val="author-a-z87zdm0nluz67z0my674z74zh"/>
        </w:rPr>
        <w:t>+1</w:t>
      </w:r>
      <w:r>
        <w:rPr>
          <w:rStyle w:val="author-a-y7gz89zdxn4q82z122zqz84zz84zg"/>
        </w:rPr>
        <w:t>+1</w:t>
      </w:r>
      <w:r>
        <w:rPr>
          <w:rStyle w:val="author-a-z88zz73zz68zmn0z75zaz65zjz72zz80zvz78zsb"/>
        </w:rPr>
        <w:t>+1</w:t>
      </w:r>
    </w:p>
    <w:p w14:paraId="763F3964" w14:textId="77777777" w:rsidR="007E5901" w:rsidRDefault="007E5901" w:rsidP="007E5901">
      <w:r>
        <w:t>·         I slightly modified my code in one place, everything stopped working</w:t>
      </w:r>
      <w:r>
        <w:rPr>
          <w:rStyle w:val="author-a-z88zz73zz68zmn0z75zaz65zjz72zz80zvz78zsb"/>
        </w:rPr>
        <w:t>+1</w:t>
      </w:r>
      <w:r>
        <w:rPr>
          <w:rStyle w:val="author-a-5z73z4xd4z78znz85zmqz90zz79zgz75zk"/>
        </w:rPr>
        <w:t>+1</w:t>
      </w:r>
      <w:r>
        <w:rPr>
          <w:rStyle w:val="author-a-z81zuhtywiz85zsz84zz77zwq6dq"/>
        </w:rPr>
        <w:t>+1</w:t>
      </w:r>
      <w:r>
        <w:rPr>
          <w:rStyle w:val="author-a-z122zj5z73zz74zz79zyz66zz85zfez71zvz79z8y"/>
        </w:rPr>
        <w:t>+</w:t>
      </w:r>
      <w:r>
        <w:rPr>
          <w:rStyle w:val="author-a-roz66zsz83zz65zsy0z69znez74z5vz68z"/>
        </w:rPr>
        <w:t>+</w:t>
      </w:r>
      <w:r>
        <w:rPr>
          <w:rStyle w:val="author-a-m1fz80z58sqz73zvqz71zz73zkz89zz74z"/>
        </w:rPr>
        <w:t>+1</w:t>
      </w:r>
      <w:r>
        <w:rPr>
          <w:rStyle w:val="author-a-roz66zsz83zz65zsy0z69znez74z5vz68z"/>
        </w:rPr>
        <w:t>1</w:t>
      </w:r>
      <w:r>
        <w:rPr>
          <w:rStyle w:val="author-a-z122zj5z73zz74zz79zyz66zz85zfez71zvz79z8y"/>
        </w:rPr>
        <w:t>1</w:t>
      </w:r>
      <w:r>
        <w:rPr>
          <w:rStyle w:val="author-a-ldz72zz73zez70zz71z8gz76zhz67zwdyg"/>
        </w:rPr>
        <w:t>+1</w:t>
      </w:r>
      <w:r>
        <w:rPr>
          <w:rStyle w:val="author-a-z87zdm0nluz67z0my674z74zh"/>
        </w:rPr>
        <w:t>+1</w:t>
      </w:r>
    </w:p>
    <w:p w14:paraId="7289956E" w14:textId="77777777" w:rsidR="007E5901" w:rsidRDefault="007E5901" w:rsidP="007E5901">
      <w:r>
        <w:t>·         I have several copies of the same directory because I'm worried about breaking something</w:t>
      </w:r>
      <w:r>
        <w:rPr>
          <w:rStyle w:val="author-a-44z122zf8dz68zz73zz82z0t4otxz70z"/>
        </w:rPr>
        <w:t>+1</w:t>
      </w:r>
      <w:r>
        <w:rPr>
          <w:rStyle w:val="author-a-roz66zsz83zz65zsy0z69znez74z5vz68z"/>
        </w:rPr>
        <w:t>+1</w:t>
      </w:r>
      <w:r>
        <w:rPr>
          <w:rStyle w:val="author-a-z122zj5z73zz74zz79zyz66zz85zfez71zvz79z8y"/>
        </w:rPr>
        <w:t>+1</w:t>
      </w:r>
      <w:r>
        <w:rPr>
          <w:rStyle w:val="author-a-z88zz73zz68zmn0z75zaz65zjz72zz80zvz78zsb"/>
        </w:rPr>
        <w:t>+1</w:t>
      </w:r>
      <w:r>
        <w:rPr>
          <w:rStyle w:val="author-a-sbkk1iqz66z7lz84zwf5ks"/>
        </w:rPr>
        <w:t>+1</w:t>
      </w:r>
      <w:r>
        <w:rPr>
          <w:rStyle w:val="author-a-ldz72zz73zez70zz71z8gz76zhz67zwdyg"/>
        </w:rPr>
        <w:t>+1</w:t>
      </w:r>
      <w:r>
        <w:rPr>
          <w:rStyle w:val="author-a-y7gz89zdxn4q82z122zqz84zz84zg"/>
        </w:rPr>
        <w:t>+1</w:t>
      </w:r>
      <w:r>
        <w:rPr>
          <w:rStyle w:val="author-a-5jd4e0z74zz75zz79zefbuz68zh4"/>
        </w:rPr>
        <w:t>+1</w:t>
      </w:r>
    </w:p>
    <w:p w14:paraId="23369094" w14:textId="77777777" w:rsidR="007E5901" w:rsidRDefault="007E5901" w:rsidP="007E5901">
      <w:r>
        <w:t>·         Somebody added erroneous records in a shared file with samples, I cannot find who and why</w:t>
      </w:r>
      <w:r>
        <w:rPr>
          <w:rStyle w:val="author-a-44z122zf8dz68zz73zz82z0t4otxz70z"/>
        </w:rPr>
        <w:t>+1</w:t>
      </w:r>
      <w:r>
        <w:rPr>
          <w:rStyle w:val="author-a-z122zj5z73zz74zz79zyz66zz85zfez71zvz79z8y"/>
        </w:rPr>
        <w:t>+1</w:t>
      </w:r>
      <w:r>
        <w:rPr>
          <w:rStyle w:val="author-a-z88zz73zz68zmn0z75zaz65zjz72zz80zvz78zsb"/>
        </w:rPr>
        <w:t>+1</w:t>
      </w:r>
      <w:r>
        <w:rPr>
          <w:rStyle w:val="author-a-m1fz80z58sqz73zvqz71zz73zkz89zz74z"/>
        </w:rPr>
        <w:t>+1</w:t>
      </w:r>
      <w:r>
        <w:rPr>
          <w:rStyle w:val="author-a-mu7vfz86zz74zbfz77zovz67zqgz72z"/>
        </w:rPr>
        <w:t>+1</w:t>
      </w:r>
    </w:p>
    <w:p w14:paraId="7F553BBA" w14:textId="77777777" w:rsidR="007E5901" w:rsidRDefault="007E5901" w:rsidP="007E5901">
      <w:r>
        <w:t>·         I tried multiple analysis and I don't remember which one I chose to generate my output data</w:t>
      </w:r>
      <w:r>
        <w:rPr>
          <w:rStyle w:val="author-a-5z73z4xd4z78znz85zmqz90zz79zgz75zk"/>
        </w:rPr>
        <w:t>+1</w:t>
      </w:r>
      <w:r>
        <w:rPr>
          <w:rStyle w:val="author-a-z80z7z76zvz75znz67z0z85zdz122zz68zz81zz78zz68zk"/>
        </w:rPr>
        <w:t>+1</w:t>
      </w:r>
      <w:r>
        <w:rPr>
          <w:rStyle w:val="author-a-z81zuhtywiz85zsz84zz77zwq6dq"/>
        </w:rPr>
        <w:t>+1</w:t>
      </w:r>
      <w:r>
        <w:rPr>
          <w:rStyle w:val="author-a-roz66zsz83zz65zsy0z69znez74z5vz68z"/>
        </w:rPr>
        <w:t>+1</w:t>
      </w:r>
      <w:r>
        <w:rPr>
          <w:rStyle w:val="author-a-44z122zf8dz68zz73zz82z0t4otxz70z"/>
        </w:rPr>
        <w:t>+1</w:t>
      </w:r>
      <w:r>
        <w:rPr>
          <w:rStyle w:val="author-a-y7gz89zdxn4q82z122zqz84zz84zg"/>
        </w:rPr>
        <w:t>+1</w:t>
      </w:r>
      <w:r>
        <w:rPr>
          <w:rStyle w:val="author-a-ldz72zz73zez70zz71z8gz76zhz67zwdyg"/>
        </w:rPr>
        <w:t>+1</w:t>
      </w:r>
      <w:r>
        <w:rPr>
          <w:rStyle w:val="author-a-z88zz73zz68zmn0z75zaz65zjz72zz80zvz78zsb"/>
        </w:rPr>
        <w:t>+1</w:t>
      </w:r>
      <w:r>
        <w:rPr>
          <w:rStyle w:val="author-a-m1fz80z58sqz73zvqz71zz73zkz89zz74z"/>
        </w:rPr>
        <w:t>+1</w:t>
      </w:r>
      <w:r>
        <w:rPr>
          <w:rStyle w:val="author-a-5jd4e0z74zz75zz79zefbuz68zh4"/>
        </w:rPr>
        <w:t>+1</w:t>
      </w:r>
      <w:r>
        <w:rPr>
          <w:rStyle w:val="author-a-mu7vfz86zz74zbfz77zovz67zqgz72z"/>
        </w:rPr>
        <w:t>+1</w:t>
      </w:r>
    </w:p>
    <w:p w14:paraId="03E15718" w14:textId="77777777" w:rsidR="007E5901" w:rsidRDefault="007E5901" w:rsidP="007E5901">
      <w:r>
        <w:t>·         I have to merge changes to our manuscript from 10 different emails from collaborators</w:t>
      </w:r>
      <w:r>
        <w:rPr>
          <w:rStyle w:val="author-a-44z122zf8dz68zz73zz82z0t4otxz70z"/>
        </w:rPr>
        <w:t>+1</w:t>
      </w:r>
      <w:r>
        <w:rPr>
          <w:rStyle w:val="author-a-z81zuhtywiz85zsz84zz77zwq6dq"/>
        </w:rPr>
        <w:t>+</w:t>
      </w:r>
      <w:r>
        <w:rPr>
          <w:rStyle w:val="author-a-z122zj5z73zz74zz79zyz66zz85zfez71zvz79z8y"/>
        </w:rPr>
        <w:t>+1</w:t>
      </w:r>
      <w:r>
        <w:rPr>
          <w:rStyle w:val="author-a-z81zuhtywiz85zsz84zz77zwq6dq"/>
        </w:rPr>
        <w:t>1</w:t>
      </w:r>
      <w:r>
        <w:rPr>
          <w:rStyle w:val="author-a-z88zz73zz68zmn0z75zaz65zjz72zz80zvz78zsb"/>
        </w:rPr>
        <w:t>+1</w:t>
      </w:r>
      <w:r>
        <w:rPr>
          <w:rStyle w:val="author-a-y7gz89zdxn4q82z122zqz84zz84zg"/>
        </w:rPr>
        <w:t>+1</w:t>
      </w:r>
      <w:r>
        <w:rPr>
          <w:rStyle w:val="author-a-5jd4e0z74zz75zz79zefbuz68zh4"/>
        </w:rPr>
        <w:t>+1</w:t>
      </w:r>
      <w:r>
        <w:rPr>
          <w:rStyle w:val="author-a-m1fz80z58sqz73zvqz71zz73zkz89zz74z"/>
        </w:rPr>
        <w:t>+1</w:t>
      </w:r>
      <w:r>
        <w:rPr>
          <w:rStyle w:val="author-a-mu7vfz86zz74zbfz77zovz67zqgz72z"/>
        </w:rPr>
        <w:t>+1</w:t>
      </w:r>
    </w:p>
    <w:p w14:paraId="76D6E565" w14:textId="77777777" w:rsidR="007E5901" w:rsidRDefault="007E5901" w:rsidP="007E5901">
      <w:r>
        <w:t>·         I made a lot of changes to my paper but want to bring back one paragraph</w:t>
      </w:r>
      <w:r>
        <w:rPr>
          <w:rStyle w:val="author-a-44z122zf8dz68zz73zz82z0t4otxz70z"/>
        </w:rPr>
        <w:t>+1</w:t>
      </w:r>
      <w:r>
        <w:rPr>
          <w:rStyle w:val="author-a-y7gz89zdxn4q82z122zqz84zz84zg"/>
        </w:rPr>
        <w:t>+1</w:t>
      </w:r>
      <w:r>
        <w:rPr>
          <w:rStyle w:val="author-a-sbkk1iqz66z7lz84zwf5ks"/>
        </w:rPr>
        <w:t>+1</w:t>
      </w:r>
      <w:r>
        <w:rPr>
          <w:rStyle w:val="author-a-z81zuhtywiz85zsz84zz77zwq6dq"/>
        </w:rPr>
        <w:t>+1</w:t>
      </w:r>
      <w:r>
        <w:rPr>
          <w:rStyle w:val="author-a-roz66zsz83zz65zsy0z69znez74z5vz68z"/>
        </w:rPr>
        <w:t>+1</w:t>
      </w:r>
      <w:r>
        <w:rPr>
          <w:rStyle w:val="author-a-z88zz73zz68zmn0z75zaz65zjz72zz80zvz78zsb"/>
        </w:rPr>
        <w:t>+1</w:t>
      </w:r>
      <w:r>
        <w:rPr>
          <w:rStyle w:val="author-a-m1fz80z58sqz73zvqz71zz73zkz89zz74z"/>
        </w:rPr>
        <w:t>+1</w:t>
      </w:r>
      <w:r>
        <w:rPr>
          <w:rStyle w:val="author-a-mu7vfz86zz74zbfz77zovz67zqgz72z"/>
        </w:rPr>
        <w:t>+1</w:t>
      </w:r>
    </w:p>
    <w:p w14:paraId="2D2B3DF1" w14:textId="77777777" w:rsidR="007E5901" w:rsidRDefault="007E5901" w:rsidP="007E5901">
      <w:r>
        <w:t> </w:t>
      </w:r>
    </w:p>
    <w:p w14:paraId="6EF40FE7" w14:textId="77777777" w:rsidR="007E5901" w:rsidRDefault="007E5901" w:rsidP="007E5901">
      <w:r>
        <w:t>DONE:</w:t>
      </w:r>
      <w:r>
        <w:rPr>
          <w:rStyle w:val="author-a-z87zdm0nluz67z0my674z74zh"/>
        </w:rPr>
        <w:t>+1</w:t>
      </w:r>
      <w:r>
        <w:rPr>
          <w:rStyle w:val="author-a-44z122zf8dz68zz73zz82z0t4otxz70z"/>
        </w:rPr>
        <w:t>+1</w:t>
      </w:r>
      <w:r>
        <w:rPr>
          <w:rStyle w:val="author-a-z122zj5z73zz74zz79zyz66zz85zfez71zvz79z8y"/>
        </w:rPr>
        <w:t>+1</w:t>
      </w:r>
      <w:r>
        <w:rPr>
          <w:rStyle w:val="author-a-sbkk1iqz66z7lz84zwf5ks"/>
        </w:rPr>
        <w:t>=</w:t>
      </w:r>
      <w:r>
        <w:rPr>
          <w:rStyle w:val="author-a-roz66zsz83zz65zsy0z69znez74z5vz68z"/>
        </w:rPr>
        <w:t>+1</w:t>
      </w:r>
      <w:r>
        <w:rPr>
          <w:rStyle w:val="author-a-sbkk1iqz66z7lz84zwf5ks"/>
        </w:rPr>
        <w:t>1</w:t>
      </w:r>
      <w:r>
        <w:rPr>
          <w:rStyle w:val="author-a-z81zuhtywiz85zsz84zz77zwq6dq"/>
        </w:rPr>
        <w:t>+1</w:t>
      </w:r>
      <w:r>
        <w:rPr>
          <w:rStyle w:val="author-a-y7gz89zdxn4q82z122zqz84zz84zg"/>
        </w:rPr>
        <w:t>+1</w:t>
      </w:r>
      <w:r>
        <w:rPr>
          <w:rStyle w:val="author-a-5z73z4xd4z78znz85zmqz90zz79zgz75zk"/>
        </w:rPr>
        <w:t>+1</w:t>
      </w:r>
      <w:r>
        <w:rPr>
          <w:rStyle w:val="author-a-z88zz73zz68zmn0z75zaz65zjz72zz80zvz78zsb"/>
        </w:rPr>
        <w:t>+1</w:t>
      </w:r>
      <w:r>
        <w:rPr>
          <w:rStyle w:val="author-a-5jd4e0z74zz75zz79zefbuz68zh4"/>
        </w:rPr>
        <w:t>+1</w:t>
      </w:r>
      <w:r>
        <w:rPr>
          <w:rStyle w:val="author-a-m1fz80z58sqz73zvqz71zz73zkz89zz74z"/>
        </w:rPr>
        <w:t>+1</w:t>
      </w:r>
      <w:r>
        <w:rPr>
          <w:rStyle w:val="author-a-ldz72zz73zez70zz71z8gz76zhz67zwdyg"/>
        </w:rPr>
        <w:t>+1</w:t>
      </w:r>
      <w:r>
        <w:rPr>
          <w:rStyle w:val="author-a-mu7vfz86zz74zbfz77zovz67zqgz72z"/>
        </w:rPr>
        <w:t>+!</w:t>
      </w:r>
    </w:p>
    <w:p w14:paraId="24130A74" w14:textId="77777777" w:rsidR="007E5901" w:rsidRDefault="007E5901" w:rsidP="007E5901">
      <w:r>
        <w:t> ------------------------------------------------------------------------------------------------------------------</w:t>
      </w:r>
    </w:p>
    <w:p w14:paraId="0984CF99" w14:textId="77777777" w:rsidR="007E5901" w:rsidRDefault="007E5901" w:rsidP="007E5901">
      <w:r>
        <w:t> </w:t>
      </w:r>
    </w:p>
    <w:p w14:paraId="471CD0B0" w14:textId="77777777" w:rsidR="007E5901" w:rsidRDefault="007E5901" w:rsidP="007E5901">
      <w:pPr>
        <w:pStyle w:val="Heading4"/>
      </w:pPr>
      <w:r>
        <w:t>Exercise 3: Changelog in action</w:t>
      </w:r>
    </w:p>
    <w:p w14:paraId="377EBAF1" w14:textId="77777777" w:rsidR="007E5901" w:rsidRDefault="007E5901" w:rsidP="007E5901">
      <w:r>
        <w:t>Have a look at one of the example Github repositories and how they track changes*:</w:t>
      </w:r>
    </w:p>
    <w:p w14:paraId="13D68293" w14:textId="77777777" w:rsidR="007E5901" w:rsidRDefault="007E5901" w:rsidP="007E5901">
      <w:r>
        <w:t> </w:t>
      </w:r>
    </w:p>
    <w:p w14:paraId="275BFEC5" w14:textId="77777777" w:rsidR="007E5901" w:rsidRDefault="007E5901" w:rsidP="007E5901">
      <w:r>
        <w:t>Room 1 and 2:</w:t>
      </w:r>
    </w:p>
    <w:p w14:paraId="0F499C58" w14:textId="77777777" w:rsidR="007E5901" w:rsidRDefault="007E5901" w:rsidP="007E5901">
      <w:r>
        <w:t>·         data from E.R. Ballou et al. 2020</w:t>
      </w:r>
    </w:p>
    <w:p w14:paraId="15FF881B" w14:textId="77777777" w:rsidR="007E5901" w:rsidRDefault="007E5901" w:rsidP="007E5901">
      <w:r>
        <w:t xml:space="preserve">·         </w:t>
      </w:r>
      <w:hyperlink r:id="rId10" w:history="1">
        <w:r>
          <w:rPr>
            <w:rStyle w:val="Hyperlink"/>
          </w:rPr>
          <w:t>https://github.com/ewallace/pseudonuclease_evolution_2020/commits/master</w:t>
        </w:r>
      </w:hyperlink>
    </w:p>
    <w:p w14:paraId="071526C3" w14:textId="77777777" w:rsidR="007E5901" w:rsidRDefault="007E5901" w:rsidP="007E5901">
      <w:r>
        <w:t> </w:t>
      </w:r>
    </w:p>
    <w:p w14:paraId="517CCE19" w14:textId="77777777" w:rsidR="007E5901" w:rsidRDefault="007E5901" w:rsidP="007E5901">
      <w:r>
        <w:t>Give examples of:</w:t>
      </w:r>
    </w:p>
    <w:p w14:paraId="3BFB64F5" w14:textId="77777777" w:rsidR="007E5901" w:rsidRDefault="007E5901" w:rsidP="007E5901">
      <w:r>
        <w:t>·         what makes them a good changelog</w:t>
      </w:r>
    </w:p>
    <w:p w14:paraId="365CD69C" w14:textId="77777777" w:rsidR="007E5901" w:rsidRDefault="007E5901" w:rsidP="007E5901">
      <w:pPr>
        <w:widowControl/>
        <w:numPr>
          <w:ilvl w:val="0"/>
          <w:numId w:val="11"/>
        </w:numPr>
        <w:suppressAutoHyphens w:val="0"/>
        <w:spacing w:before="100" w:beforeAutospacing="1" w:after="100" w:afterAutospacing="1"/>
      </w:pPr>
      <w:r>
        <w:t> </w:t>
      </w:r>
      <w:r>
        <w:rPr>
          <w:rStyle w:val="author-a-m1fz80z58sqz73zvqz71zz73zkz89zz74z"/>
        </w:rPr>
        <w:t xml:space="preserve">detailed, </w:t>
      </w:r>
      <w:r>
        <w:rPr>
          <w:rStyle w:val="author-a-z81zuhtywiz85zsz84zz77zwq6dq"/>
        </w:rPr>
        <w:t>author, date</w:t>
      </w:r>
      <w:r>
        <w:rPr>
          <w:rStyle w:val="author-a-m1fz80z58sqz73zvqz71zz73zkz89zz74z"/>
        </w:rPr>
        <w:t>, small changes are logged</w:t>
      </w:r>
    </w:p>
    <w:p w14:paraId="22A1DCB7" w14:textId="77777777" w:rsidR="007E5901" w:rsidRDefault="007E5901" w:rsidP="007E5901">
      <w:pPr>
        <w:widowControl/>
        <w:numPr>
          <w:ilvl w:val="0"/>
          <w:numId w:val="12"/>
        </w:numPr>
        <w:suppressAutoHyphens w:val="0"/>
        <w:spacing w:before="100" w:beforeAutospacing="1" w:after="100" w:afterAutospacing="1"/>
      </w:pPr>
      <w:r>
        <w:rPr>
          <w:rStyle w:val="author-a-44z122zf8dz68zz73zz82z0t4otxz70z"/>
        </w:rPr>
        <w:t>simple and clear description of the changes made</w:t>
      </w:r>
    </w:p>
    <w:p w14:paraId="369D1B3E" w14:textId="77777777" w:rsidR="007E5901" w:rsidRDefault="007E5901" w:rsidP="007E5901">
      <w:r>
        <w:lastRenderedPageBreak/>
        <w:t> </w:t>
      </w:r>
    </w:p>
    <w:p w14:paraId="442AED4B" w14:textId="77777777" w:rsidR="007E5901" w:rsidRDefault="007E5901" w:rsidP="007E5901">
      <w:r>
        <w:t>·         what could be improved</w:t>
      </w:r>
    </w:p>
    <w:p w14:paraId="3DDE32EF" w14:textId="77777777" w:rsidR="007E5901" w:rsidRDefault="007E5901" w:rsidP="007E5901">
      <w:r>
        <w:rPr>
          <w:rStyle w:val="author-a-m1fz80z58sqz73zvqz71zz73zkz89zz74z"/>
        </w:rPr>
        <w:t>lacking motivation, </w:t>
      </w:r>
    </w:p>
    <w:p w14:paraId="1054C8C1" w14:textId="77777777" w:rsidR="007E5901" w:rsidRDefault="007E5901" w:rsidP="007E5901">
      <w:r>
        <w:rPr>
          <w:rStyle w:val="author-a-44z122zf8dz68zz73zz82z0t4otxz70z"/>
        </w:rPr>
        <w:t>to make it easier to read/follow</w:t>
      </w:r>
    </w:p>
    <w:p w14:paraId="1FA643FF" w14:textId="77777777" w:rsidR="007E5901" w:rsidRDefault="007E5901" w:rsidP="007E5901">
      <w:r>
        <w:t> </w:t>
      </w:r>
      <w:r>
        <w:rPr>
          <w:rStyle w:val="author-a-z80z7z76zvz75znz67z0z85zdz122zz68zz81zz78zz68zk"/>
        </w:rPr>
        <w:t>commit messages are not clear sometimes</w:t>
      </w:r>
    </w:p>
    <w:p w14:paraId="488B43BC" w14:textId="77777777" w:rsidR="007E5901" w:rsidRDefault="007E5901" w:rsidP="007E5901">
      <w:r>
        <w:t>Which are the most difficult features to replicate with manual version control?:</w:t>
      </w:r>
    </w:p>
    <w:p w14:paraId="21B262AF" w14:textId="77777777" w:rsidR="007E5901" w:rsidRDefault="007E5901" w:rsidP="007E5901">
      <w:r>
        <w:t> </w:t>
      </w:r>
      <w:r>
        <w:rPr>
          <w:rStyle w:val="author-a-z81zuhtywiz85zsz84zz77zwq6dq"/>
        </w:rPr>
        <w:t>include row where change was made</w:t>
      </w:r>
    </w:p>
    <w:p w14:paraId="53808FD1" w14:textId="77777777" w:rsidR="007E5901" w:rsidRDefault="007E5901" w:rsidP="007E5901">
      <w:r>
        <w:t>Room 3, 4:</w:t>
      </w:r>
    </w:p>
    <w:p w14:paraId="061A2044" w14:textId="77777777" w:rsidR="007E5901" w:rsidRDefault="007E5901" w:rsidP="007E5901">
      <w:r>
        <w:t>·         data from I. Boehm et al. 2020</w:t>
      </w:r>
    </w:p>
    <w:p w14:paraId="3354944A" w14:textId="77777777" w:rsidR="007E5901" w:rsidRDefault="007E5901" w:rsidP="007E5901">
      <w:r>
        <w:t xml:space="preserve">·         </w:t>
      </w:r>
      <w:hyperlink r:id="rId11" w:history="1">
        <w:r>
          <w:rPr>
            <w:rStyle w:val="Hyperlink"/>
          </w:rPr>
          <w:t>https://github.com/BioRDM/nmj-pig/commits/main</w:t>
        </w:r>
      </w:hyperlink>
    </w:p>
    <w:p w14:paraId="4EC9AE94" w14:textId="77777777" w:rsidR="007E5901" w:rsidRDefault="007E5901" w:rsidP="007E5901">
      <w:r>
        <w:t> </w:t>
      </w:r>
    </w:p>
    <w:p w14:paraId="2A3B397C" w14:textId="77777777" w:rsidR="007E5901" w:rsidRDefault="007E5901" w:rsidP="007E5901">
      <w:r>
        <w:t>Give examples of:</w:t>
      </w:r>
    </w:p>
    <w:p w14:paraId="3D191C18" w14:textId="77777777" w:rsidR="007E5901" w:rsidRDefault="007E5901" w:rsidP="007E5901">
      <w:r>
        <w:t>·         what makes them a good changelog</w:t>
      </w:r>
    </w:p>
    <w:p w14:paraId="07579A97" w14:textId="77777777" w:rsidR="007E5901" w:rsidRDefault="007E5901" w:rsidP="007E5901">
      <w:r>
        <w:t> </w:t>
      </w:r>
      <w:r>
        <w:rPr>
          <w:rStyle w:val="author-a-5z73z4xd4z78znz85zmqz90zz79zgz75zk"/>
        </w:rPr>
        <w:t>frequent and descriptive - even in the titles</w:t>
      </w:r>
    </w:p>
    <w:p w14:paraId="46D24C7A" w14:textId="77777777" w:rsidR="007E5901" w:rsidRDefault="007E5901" w:rsidP="007E5901">
      <w:r>
        <w:rPr>
          <w:rStyle w:val="author-a-roz66zsz83zz65zsy0z69znez74z5vz68z"/>
        </w:rPr>
        <w:t> updated readme file </w:t>
      </w:r>
    </w:p>
    <w:p w14:paraId="0CCCB1F3" w14:textId="77777777" w:rsidR="007E5901" w:rsidRDefault="007E5901" w:rsidP="007E5901">
      <w:r>
        <w:rPr>
          <w:rStyle w:val="author-a-z122zj5z73zz74zz79zyz66zz85zfez71zvz79z8y"/>
        </w:rPr>
        <w:t> repetitive subtitle</w:t>
      </w:r>
    </w:p>
    <w:p w14:paraId="23D371A6" w14:textId="77777777" w:rsidR="007E5901" w:rsidRDefault="007E5901" w:rsidP="007E5901">
      <w:r>
        <w:t>·         what could be improved</w:t>
      </w:r>
    </w:p>
    <w:p w14:paraId="01BBB3E4" w14:textId="77777777" w:rsidR="007E5901" w:rsidRDefault="007E5901" w:rsidP="007E5901">
      <w:r>
        <w:t> </w:t>
      </w:r>
      <w:r>
        <w:rPr>
          <w:rStyle w:val="author-a-roz66zsz83zz65zsy0z69znez74z5vz68z"/>
        </w:rPr>
        <w:t>minor changes aren't logged</w:t>
      </w:r>
      <w:r>
        <w:rPr>
          <w:rStyle w:val="author-a-5z73z4xd4z78znz85zmqz90zz79zgz75zk"/>
        </w:rPr>
        <w:t>+1</w:t>
      </w:r>
    </w:p>
    <w:p w14:paraId="18F0E95A" w14:textId="77777777" w:rsidR="007E5901" w:rsidRDefault="007E5901" w:rsidP="007E5901">
      <w:r>
        <w:t>Which are the most difficult features to replicate with manual version control?</w:t>
      </w:r>
    </w:p>
    <w:p w14:paraId="6D34EC06" w14:textId="77777777" w:rsidR="007E5901" w:rsidRDefault="007E5901" w:rsidP="007E5901">
      <w:r>
        <w:t> </w:t>
      </w:r>
    </w:p>
    <w:p w14:paraId="224F9A38" w14:textId="77777777" w:rsidR="007E5901" w:rsidRDefault="007E5901" w:rsidP="007E5901">
      <w:r>
        <w:t> </w:t>
      </w:r>
    </w:p>
    <w:p w14:paraId="62DC0985" w14:textId="77777777" w:rsidR="007E5901" w:rsidRDefault="007E5901" w:rsidP="007E5901">
      <w:r>
        <w:t> DONE:</w:t>
      </w:r>
    </w:p>
    <w:p w14:paraId="2E660F7B" w14:textId="77777777" w:rsidR="007E5901" w:rsidRDefault="007E5901" w:rsidP="007E5901">
      <w:r>
        <w:t> </w:t>
      </w:r>
    </w:p>
    <w:p w14:paraId="1C6CA532" w14:textId="77777777" w:rsidR="007E5901" w:rsidRDefault="007E5901" w:rsidP="007E5901">
      <w:r>
        <w:t> ------------------------------------------------------------------------------------------------------------------</w:t>
      </w:r>
    </w:p>
    <w:p w14:paraId="0F0A3BE5" w14:textId="77777777" w:rsidR="007E5901" w:rsidRDefault="007E5901" w:rsidP="007E5901">
      <w:pPr>
        <w:pStyle w:val="Heading4"/>
      </w:pPr>
      <w:r>
        <w:t>Exercise 4:</w:t>
      </w:r>
    </w:p>
    <w:p w14:paraId="16A873AC" w14:textId="77777777" w:rsidR="007E5901" w:rsidRDefault="007E5901" w:rsidP="007E5901">
      <w:r>
        <w:t>Five reasons to use a version control system in research, give +1 to the two most important for you</w:t>
      </w:r>
    </w:p>
    <w:p w14:paraId="576A38CB" w14:textId="77777777" w:rsidR="007E5901" w:rsidRDefault="007E5901" w:rsidP="007E5901">
      <w:r>
        <w:t>  </w:t>
      </w:r>
    </w:p>
    <w:p w14:paraId="21119D23" w14:textId="77777777" w:rsidR="007E5901" w:rsidRDefault="007E5901" w:rsidP="007E5901">
      <w:r>
        <w:t>·         Tell the story: The history of your commit messages will describe your project progress.</w:t>
      </w:r>
      <w:r>
        <w:rPr>
          <w:rStyle w:val="author-a-y7gz89zdxn4q82z122zqz84zz84zg"/>
        </w:rPr>
        <w:t xml:space="preserve"> +1</w:t>
      </w:r>
    </w:p>
    <w:p w14:paraId="3BC615F1" w14:textId="77777777" w:rsidR="007E5901" w:rsidRDefault="007E5901" w:rsidP="007E5901">
      <w:r>
        <w:t> </w:t>
      </w:r>
    </w:p>
    <w:p w14:paraId="39448A4E" w14:textId="77777777" w:rsidR="007E5901" w:rsidRDefault="007E5901" w:rsidP="007E5901">
      <w:r>
        <w:t>·         Travel back in time: a version control system makes it easy to compare different time points of your project smoothly. If you want to compare the stage of your project a year ago from now, it only takes one command-line of code</w:t>
      </w:r>
      <w:r>
        <w:rPr>
          <w:rStyle w:val="author-a-5z73z4xd4z78znz85zmqz90zz79zgz75zk"/>
        </w:rPr>
        <w:t xml:space="preserve"> +1</w:t>
      </w:r>
      <w:r>
        <w:rPr>
          <w:rStyle w:val="author-a-z88zz73zz68zmn0z75zaz65zjz72zz80zvz78zsb"/>
        </w:rPr>
        <w:t>+1</w:t>
      </w:r>
      <w:r>
        <w:rPr>
          <w:rStyle w:val="author-a-z81zuhtywiz85zsz84zz77zwq6dq"/>
        </w:rPr>
        <w:t>+1</w:t>
      </w:r>
      <w:r>
        <w:rPr>
          <w:rStyle w:val="author-a-y7gz89zdxn4q82z122zqz84zz84zg"/>
        </w:rPr>
        <w:t>+1</w:t>
      </w:r>
      <w:r>
        <w:rPr>
          <w:rStyle w:val="author-a-ldz72zz73zez70zz71z8gz76zhz67zwdyg"/>
        </w:rPr>
        <w:t>+1</w:t>
      </w:r>
      <w:r>
        <w:rPr>
          <w:rStyle w:val="author-a-44z122zf8dz68zz73zz82z0t4otxz70z"/>
        </w:rPr>
        <w:t>+1</w:t>
      </w:r>
      <w:r>
        <w:rPr>
          <w:rStyle w:val="author-a-z122zj5z73zz74zz79zyz66zz85zfez71zvz79z8y"/>
        </w:rPr>
        <w:t>+1</w:t>
      </w:r>
      <w:r>
        <w:rPr>
          <w:rStyle w:val="author-a-5jd4e0z74zz75zz79zefbuz68zh4"/>
        </w:rPr>
        <w:t>+1</w:t>
      </w:r>
      <w:r>
        <w:rPr>
          <w:rStyle w:val="author-a-mu7vfz86zz74zbfz77zovz67zqgz72z"/>
        </w:rPr>
        <w:t>+1</w:t>
      </w:r>
      <w:r>
        <w:rPr>
          <w:rStyle w:val="author-a-z87zdm0nluz67z0my674z74zh"/>
        </w:rPr>
        <w:t>+1</w:t>
      </w:r>
    </w:p>
    <w:p w14:paraId="157A9E51" w14:textId="77777777" w:rsidR="007E5901" w:rsidRDefault="007E5901" w:rsidP="007E5901">
      <w:r>
        <w:t> </w:t>
      </w:r>
    </w:p>
    <w:p w14:paraId="1C1843F3" w14:textId="77777777" w:rsidR="007E5901" w:rsidRDefault="007E5901" w:rsidP="007E5901">
      <w:r>
        <w:t>·         Experiment with changes: if you want to make changes in a script you can first make a “snapshot” of the project status before experimenting with changes.</w:t>
      </w:r>
      <w:r>
        <w:rPr>
          <w:rStyle w:val="author-a-z80z7z76zvz75znz67z0z85zdz122zz68zz81zz78zz68zk"/>
        </w:rPr>
        <w:t>+1</w:t>
      </w:r>
      <w:r>
        <w:rPr>
          <w:rStyle w:val="author-a-roz66zsz83zz65zsy0z69znez74z5vz68z"/>
        </w:rPr>
        <w:t>+1</w:t>
      </w:r>
      <w:r>
        <w:rPr>
          <w:rStyle w:val="author-a-z122zj5z73zz74zz79zyz66zz85zfez71zvz79z8y"/>
        </w:rPr>
        <w:t>+1</w:t>
      </w:r>
      <w:r>
        <w:rPr>
          <w:rStyle w:val="author-a-m1fz80z58sqz73zvqz71zz73zkz89zz74z"/>
        </w:rPr>
        <w:t>+1</w:t>
      </w:r>
      <w:r>
        <w:rPr>
          <w:rStyle w:val="author-a-ldz72zz73zez70zz71z8gz76zhz67zwdyg"/>
        </w:rPr>
        <w:t>+1</w:t>
      </w:r>
      <w:r>
        <w:rPr>
          <w:rStyle w:val="author-a-44z122zf8dz68zz73zz82z0t4otxz70z"/>
        </w:rPr>
        <w:t>+1</w:t>
      </w:r>
      <w:r>
        <w:rPr>
          <w:rStyle w:val="author-a-5jd4e0z74zz75zz79zefbuz68zh4"/>
        </w:rPr>
        <w:t>+1</w:t>
      </w:r>
      <w:r>
        <w:rPr>
          <w:rStyle w:val="author-a-pz90zyz75zmz70zhez68zpz82zrz71zz84zru"/>
        </w:rPr>
        <w:t>+1</w:t>
      </w:r>
      <w:r>
        <w:rPr>
          <w:rStyle w:val="author-a-z87zdm0nluz67z0my674z74zh"/>
        </w:rPr>
        <w:t>+1</w:t>
      </w:r>
    </w:p>
    <w:p w14:paraId="69F36F6E" w14:textId="77777777" w:rsidR="007E5901" w:rsidRDefault="007E5901" w:rsidP="007E5901">
      <w:r>
        <w:t> </w:t>
      </w:r>
    </w:p>
    <w:p w14:paraId="3B06CAF8" w14:textId="77777777" w:rsidR="007E5901" w:rsidRDefault="007E5901" w:rsidP="007E5901">
      <w:r>
        <w:t>·         Backup your work: by being able to link your local repository (folder) to a distant online host (GitHub), a version control system backs up your precious work instantly</w:t>
      </w:r>
      <w:r>
        <w:rPr>
          <w:rStyle w:val="author-a-y7gz89zdxn4q82z122zqz84zz84zg"/>
        </w:rPr>
        <w:t xml:space="preserve"> +1</w:t>
      </w:r>
      <w:r>
        <w:rPr>
          <w:rStyle w:val="author-a-roz66zsz83zz65zsy0z69znez74z5vz68z"/>
        </w:rPr>
        <w:t>+1</w:t>
      </w:r>
      <w:r>
        <w:rPr>
          <w:rStyle w:val="author-a-5jd4e0z74zz75zz79zefbuz68zh4"/>
        </w:rPr>
        <w:t>+1</w:t>
      </w:r>
      <w:r>
        <w:rPr>
          <w:rStyle w:val="author-a-m1fz80z58sqz73zvqz71zz73zkz89zz74z"/>
        </w:rPr>
        <w:t>+1</w:t>
      </w:r>
    </w:p>
    <w:p w14:paraId="0EA5572D" w14:textId="77777777" w:rsidR="007E5901" w:rsidRDefault="007E5901" w:rsidP="007E5901">
      <w:r>
        <w:t> </w:t>
      </w:r>
    </w:p>
    <w:p w14:paraId="780E0CF8" w14:textId="77777777" w:rsidR="007E5901" w:rsidRDefault="007E5901" w:rsidP="007E5901">
      <w:r>
        <w:t>·         Collaborate easily on projects: having a web-hosted synchronised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r>
        <w:rPr>
          <w:rStyle w:val="author-a-y7gz89zdxn4q82z122zqz84zz84zg"/>
        </w:rPr>
        <w:t xml:space="preserve"> +1</w:t>
      </w:r>
      <w:r>
        <w:rPr>
          <w:rStyle w:val="author-a-5z73z4xd4z78znz85zmqz90zz79zgz75zk"/>
        </w:rPr>
        <w:t>+1</w:t>
      </w:r>
      <w:r>
        <w:rPr>
          <w:rStyle w:val="author-a-z81zuhtywiz85zsz84zz77zwq6dq"/>
        </w:rPr>
        <w:t>+1</w:t>
      </w:r>
      <w:r>
        <w:rPr>
          <w:rStyle w:val="author-a-z80z7z76zvz75znz67z0z85zdz122zz68zz81zz78zz68zk"/>
        </w:rPr>
        <w:t>+1</w:t>
      </w:r>
      <w:r>
        <w:rPr>
          <w:rStyle w:val="author-a-z88zz73zz68zmn0z75zaz65zjz72zz80zvz78zsb"/>
        </w:rPr>
        <w:t>+1</w:t>
      </w:r>
      <w:r>
        <w:rPr>
          <w:rStyle w:val="author-a-z122zj5z73zz74zz79zyz66zz85zfez71zvz79z8y"/>
        </w:rPr>
        <w:t>+1</w:t>
      </w:r>
      <w:r>
        <w:rPr>
          <w:rStyle w:val="author-a-pz90zyz75zmz70zhez68zpz82zrz71zz84zru"/>
        </w:rPr>
        <w:t>+1</w:t>
      </w:r>
      <w:r>
        <w:rPr>
          <w:rStyle w:val="author-a-5jd4e0z74zz75zz79zefbuz68zh4"/>
        </w:rPr>
        <w:t>+1</w:t>
      </w:r>
      <w:r>
        <w:rPr>
          <w:rStyle w:val="author-a-mu7vfz86zz74zbfz77zovz67zqgz72z"/>
        </w:rPr>
        <w:t>+1</w:t>
      </w:r>
      <w:r>
        <w:rPr>
          <w:rStyle w:val="author-a-z87zdm0nluz67z0my674z74zh"/>
        </w:rPr>
        <w:t>+1</w:t>
      </w:r>
    </w:p>
    <w:p w14:paraId="4E148C11" w14:textId="77777777" w:rsidR="007E5901" w:rsidRDefault="007E5901" w:rsidP="007E5901">
      <w:r>
        <w:t> </w:t>
      </w:r>
    </w:p>
    <w:p w14:paraId="054E3954" w14:textId="77777777" w:rsidR="007E5901" w:rsidRDefault="007E5901" w:rsidP="007E5901">
      <w:r>
        <w:t>DONE:</w:t>
      </w:r>
      <w:r>
        <w:rPr>
          <w:rStyle w:val="author-a-y7gz89zdxn4q82z122zqz84zz84zg"/>
        </w:rPr>
        <w:t xml:space="preserve"> +1</w:t>
      </w:r>
      <w:r>
        <w:rPr>
          <w:rStyle w:val="author-a-5z73z4xd4z78znz85zmqz90zz79zgz75zk"/>
        </w:rPr>
        <w:t>+1</w:t>
      </w:r>
      <w:r>
        <w:rPr>
          <w:rStyle w:val="author-a-roz66zsz83zz65zsy0z69znez74z5vz68z"/>
        </w:rPr>
        <w:t>+1</w:t>
      </w:r>
      <w:r>
        <w:rPr>
          <w:rStyle w:val="author-a-z80z7z76zvz75znz67z0z85zdz122zz68zz81zz78zz68zk"/>
        </w:rPr>
        <w:t>+1</w:t>
      </w:r>
      <w:r>
        <w:rPr>
          <w:rStyle w:val="author-a-ldz72zz73zez70zz71z8gz76zhz67zwdyg"/>
        </w:rPr>
        <w:t>+1</w:t>
      </w:r>
      <w:r>
        <w:rPr>
          <w:rStyle w:val="author-a-z81zuhtywiz85zsz84zz77zwq6dq"/>
        </w:rPr>
        <w:t>+1</w:t>
      </w:r>
      <w:r>
        <w:rPr>
          <w:rStyle w:val="author-a-z122zj5z73zz74zz79zyz66zz85zfez71zvz79z8y"/>
        </w:rPr>
        <w:t>+1</w:t>
      </w:r>
      <w:r>
        <w:rPr>
          <w:rStyle w:val="author-a-5jd4e0z74zz75zz79zefbuz68zh4"/>
        </w:rPr>
        <w:t>+1</w:t>
      </w:r>
      <w:r>
        <w:rPr>
          <w:rStyle w:val="author-a-pz90zyz75zmz70zhez68zpz82zrz71zz84zru"/>
        </w:rPr>
        <w:t>+1</w:t>
      </w:r>
      <w:r>
        <w:rPr>
          <w:rStyle w:val="author-a-44z122zf8dz68zz73zz82z0t4otxz70z"/>
        </w:rPr>
        <w:t>+1</w:t>
      </w:r>
      <w:r>
        <w:rPr>
          <w:rStyle w:val="author-a-m1fz80z58sqz73zvqz71zz73zkz89zz74z"/>
        </w:rPr>
        <w:t>+1</w:t>
      </w:r>
      <w:r>
        <w:rPr>
          <w:rStyle w:val="author-a-z88zz73zz68zmn0z75zaz65zjz72zz80zvz78zsb"/>
        </w:rPr>
        <w:t>+1</w:t>
      </w:r>
      <w:r>
        <w:rPr>
          <w:rStyle w:val="author-a-mu7vfz86zz74zbfz77zovz67zqgz72z"/>
        </w:rPr>
        <w:t>+1</w:t>
      </w:r>
      <w:r>
        <w:rPr>
          <w:rStyle w:val="author-a-z87zdm0nluz67z0my674z74zh"/>
        </w:rPr>
        <w:t>+1</w:t>
      </w:r>
    </w:p>
    <w:p w14:paraId="24F9F421" w14:textId="77777777" w:rsidR="007E5901" w:rsidRDefault="007E5901" w:rsidP="007E5901">
      <w:r>
        <w:t> </w:t>
      </w:r>
    </w:p>
    <w:p w14:paraId="24175AB3" w14:textId="77777777" w:rsidR="007E5901" w:rsidRDefault="007E5901" w:rsidP="007E5901">
      <w:r>
        <w:t> ------------------------------------------------------------------------------------------------------------------</w:t>
      </w:r>
    </w:p>
    <w:p w14:paraId="2EFF4E29" w14:textId="77777777" w:rsidR="007E5901" w:rsidRDefault="007E5901" w:rsidP="007E5901">
      <w:pPr>
        <w:pStyle w:val="Heading3"/>
      </w:pPr>
      <w:r>
        <w:t>Learning GIT:</w:t>
      </w:r>
    </w:p>
    <w:p w14:paraId="1366392A" w14:textId="77777777" w:rsidR="007E5901" w:rsidRDefault="007E5901" w:rsidP="007E5901">
      <w:r>
        <w:t> </w:t>
      </w:r>
    </w:p>
    <w:p w14:paraId="53ABB18F" w14:textId="77777777" w:rsidR="007E5901" w:rsidRDefault="007E5901" w:rsidP="007E5901">
      <w:r>
        <w:t xml:space="preserve"> •Software Carpentry git workshop </w:t>
      </w:r>
      <w:hyperlink r:id="rId12" w:history="1">
        <w:r>
          <w:rPr>
            <w:rStyle w:val="Hyperlink"/>
          </w:rPr>
          <w:t>https://swcarpentry.github.io/git-novice/</w:t>
        </w:r>
      </w:hyperlink>
    </w:p>
    <w:p w14:paraId="7CC7A8B7" w14:textId="77777777" w:rsidR="007E5901" w:rsidRDefault="007E5901" w:rsidP="007E5901">
      <w:r>
        <w:t xml:space="preserve">•Edinburgh Carpentries runs courses: </w:t>
      </w:r>
      <w:hyperlink r:id="rId13" w:history="1">
        <w:r>
          <w:rPr>
            <w:rStyle w:val="Hyperlink"/>
          </w:rPr>
          <w:t>https://edcarp.github.io/</w:t>
        </w:r>
      </w:hyperlink>
    </w:p>
    <w:p w14:paraId="12A078A8" w14:textId="77777777" w:rsidR="007E5901" w:rsidRDefault="007E5901" w:rsidP="007E5901">
      <w:r>
        <w:t>•</w:t>
      </w:r>
      <w:hyperlink r:id="rId14" w:history="1">
        <w:r>
          <w:rPr>
            <w:rStyle w:val="Hyperlink"/>
          </w:rPr>
          <w:t>https://ourcodingclub.github.io/tutorials/git/</w:t>
        </w:r>
      </w:hyperlink>
    </w:p>
    <w:p w14:paraId="31418865" w14:textId="77777777" w:rsidR="007E5901" w:rsidRDefault="007E5901" w:rsidP="007E5901">
      <w:r>
        <w:t xml:space="preserve">•Crash course on youtube: </w:t>
      </w:r>
      <w:hyperlink r:id="rId15" w:history="1">
        <w:r>
          <w:rPr>
            <w:rStyle w:val="Hyperlink"/>
          </w:rPr>
          <w:t>https://youtu.be/SWYqp7iY_Tc</w:t>
        </w:r>
      </w:hyperlink>
    </w:p>
    <w:p w14:paraId="3A1A497B" w14:textId="77777777" w:rsidR="007E5901" w:rsidRDefault="007E5901" w:rsidP="007E5901">
      <w:r>
        <w:t xml:space="preserve">•Learn git branching: </w:t>
      </w:r>
      <w:hyperlink r:id="rId16" w:history="1">
        <w:r>
          <w:rPr>
            <w:rStyle w:val="Hyperlink"/>
          </w:rPr>
          <w:t>https://learngitbranching.js.org/</w:t>
        </w:r>
      </w:hyperlink>
    </w:p>
    <w:p w14:paraId="1D81D5C4" w14:textId="77777777" w:rsidR="007E5901" w:rsidRDefault="007E5901" w:rsidP="007E5901">
      <w:r>
        <w:lastRenderedPageBreak/>
        <w:t xml:space="preserve">•Learn git-game: </w:t>
      </w:r>
      <w:hyperlink r:id="rId17" w:history="1">
        <w:r>
          <w:rPr>
            <w:rStyle w:val="Hyperlink"/>
          </w:rPr>
          <w:t>https://github.com/git-game/git-game</w:t>
        </w:r>
      </w:hyperlink>
    </w:p>
    <w:p w14:paraId="18F29121" w14:textId="77777777" w:rsidR="007E5901" w:rsidRDefault="007E5901" w:rsidP="007E5901">
      <w:r>
        <w:t> </w:t>
      </w:r>
    </w:p>
    <w:p w14:paraId="2CB6590F" w14:textId="77777777" w:rsidR="007E5901" w:rsidRDefault="007E5901" w:rsidP="007E5901">
      <w:r>
        <w:rPr>
          <w:rStyle w:val="author-a-z77zgez69zvz86zz75zz87zz90zj3n7dz87z2"/>
        </w:rPr>
        <w:t> SEE You 15:40</w:t>
      </w:r>
    </w:p>
    <w:p w14:paraId="6A836585" w14:textId="77777777" w:rsidR="007E5901" w:rsidRDefault="007E5901" w:rsidP="007E5901">
      <w:r>
        <w:rPr>
          <w:rStyle w:val="author-a-z77zgez69zvz86zz75zz87zz90zj3n7dz87z2"/>
        </w:rPr>
        <w:t> </w:t>
      </w:r>
    </w:p>
    <w:p w14:paraId="4DDA8DAF" w14:textId="77777777" w:rsidR="007E5901" w:rsidRDefault="007E5901" w:rsidP="007E5901">
      <w:r>
        <w:rPr>
          <w:rStyle w:val="author-a-z77zgez69zvz86zz75zz87zz90zj3n7dz87z2"/>
        </w:rPr>
        <w:t> </w:t>
      </w:r>
    </w:p>
    <w:p w14:paraId="547A61C4" w14:textId="77777777" w:rsidR="007E5901" w:rsidRDefault="007E5901" w:rsidP="007E5901">
      <w:r>
        <w:t> ------------------------------------------------------------------------------------------------------------------</w:t>
      </w:r>
    </w:p>
    <w:p w14:paraId="76058B52" w14:textId="77777777" w:rsidR="007E5901" w:rsidRDefault="007E5901" w:rsidP="007E5901">
      <w:pPr>
        <w:pStyle w:val="Heading4"/>
      </w:pPr>
      <w:r>
        <w:t>Semantic versioning quiz</w:t>
      </w:r>
    </w:p>
    <w:p w14:paraId="4DBEB0F0" w14:textId="77777777" w:rsidR="007E5901" w:rsidRDefault="007E5901" w:rsidP="007E5901">
      <w:r>
        <w:t>Type +1 after the correct answer:</w:t>
      </w:r>
    </w:p>
    <w:p w14:paraId="2796D39C" w14:textId="77777777" w:rsidR="007E5901" w:rsidRDefault="007E5901" w:rsidP="007E5901">
      <w:r>
        <w:t> </w:t>
      </w:r>
    </w:p>
    <w:p w14:paraId="6040DB24" w14:textId="77777777" w:rsidR="007E5901" w:rsidRDefault="007E5901" w:rsidP="007E5901">
      <w:pPr>
        <w:widowControl/>
        <w:numPr>
          <w:ilvl w:val="0"/>
          <w:numId w:val="13"/>
        </w:numPr>
        <w:suppressAutoHyphens w:val="0"/>
        <w:spacing w:before="100" w:beforeAutospacing="1" w:after="100" w:afterAutospacing="1"/>
      </w:pPr>
      <w:r>
        <w:t>Which     of the library version is the latest?</w:t>
      </w:r>
    </w:p>
    <w:p w14:paraId="3323DB41" w14:textId="77777777" w:rsidR="007E5901" w:rsidRDefault="007E5901" w:rsidP="007E5901">
      <w:r>
        <w:t>·         a) 0.12.4</w:t>
      </w:r>
    </w:p>
    <w:p w14:paraId="019F2B07" w14:textId="77777777" w:rsidR="007E5901" w:rsidRDefault="007E5901" w:rsidP="007E5901">
      <w:r>
        <w:t>·         b) 1.1.0</w:t>
      </w:r>
    </w:p>
    <w:p w14:paraId="524259EC" w14:textId="77777777" w:rsidR="007E5901" w:rsidRDefault="007E5901" w:rsidP="007E5901">
      <w:r>
        <w:t>·         c) 1.12.3-alpha</w:t>
      </w:r>
      <w:r>
        <w:rPr>
          <w:rStyle w:val="author-a-5jd4e0z74zz75zz79zefbuz68zh4"/>
        </w:rPr>
        <w:t>+1</w:t>
      </w:r>
      <w:r>
        <w:rPr>
          <w:rStyle w:val="author-a-roz66zsz83zz65zsy0z69znez74z5vz68z"/>
        </w:rPr>
        <w:t>+1</w:t>
      </w:r>
      <w:r>
        <w:rPr>
          <w:rStyle w:val="author-a-44z122zf8dz68zz73zz82z0t4otxz70z"/>
        </w:rPr>
        <w:t>+1</w:t>
      </w:r>
      <w:r>
        <w:rPr>
          <w:rStyle w:val="author-a-pz90zyz75zmz70zhez68zpz82zrz71zz84zru"/>
        </w:rPr>
        <w:t>+1</w:t>
      </w:r>
      <w:r>
        <w:rPr>
          <w:rStyle w:val="author-a-ldz72zz73zez70zz71z8gz76zhz67zwdyg"/>
        </w:rPr>
        <w:t>+1</w:t>
      </w:r>
      <w:r>
        <w:rPr>
          <w:rStyle w:val="author-a-5z73z4xd4z78znz85zmqz90zz79zgz75zk"/>
        </w:rPr>
        <w:t>+1</w:t>
      </w:r>
      <w:r>
        <w:rPr>
          <w:rStyle w:val="author-a-z81zuhtywiz85zsz84zz77zwq6dq"/>
        </w:rPr>
        <w:t>+1</w:t>
      </w:r>
      <w:r>
        <w:rPr>
          <w:rStyle w:val="author-a-z88zz73zz68zmn0z75zaz65zjz72zz80zvz78zsb"/>
        </w:rPr>
        <w:t>+1</w:t>
      </w:r>
      <w:r>
        <w:rPr>
          <w:rStyle w:val="author-a-q2diz84zynz88zz84zz122zz74zz67z01ez86z"/>
        </w:rPr>
        <w:t>+1</w:t>
      </w:r>
      <w:r>
        <w:rPr>
          <w:rStyle w:val="author-a-z122zj5z73zz74zz79zyz66zz85zfez71zvz79z8y"/>
        </w:rPr>
        <w:t>+1</w:t>
      </w:r>
      <w:r>
        <w:rPr>
          <w:rStyle w:val="author-a-y7gz89zdxn4q82z122zqz84zz84zg"/>
        </w:rPr>
        <w:t>+1</w:t>
      </w:r>
      <w:r>
        <w:rPr>
          <w:rStyle w:val="author-a-mu7vfz86zz74zbfz77zovz67zqgz72z"/>
        </w:rPr>
        <w:t>+1</w:t>
      </w:r>
      <w:r>
        <w:rPr>
          <w:rStyle w:val="author-a-z87zdm0nluz67z0my674z74zh"/>
        </w:rPr>
        <w:t>+1</w:t>
      </w:r>
    </w:p>
    <w:p w14:paraId="56809D48" w14:textId="77777777" w:rsidR="007E5901" w:rsidRDefault="007E5901" w:rsidP="007E5901">
      <w:r>
        <w:t>·         d) 1.12.2</w:t>
      </w:r>
    </w:p>
    <w:p w14:paraId="1F1EC3B3" w14:textId="77777777" w:rsidR="007E5901" w:rsidRDefault="007E5901" w:rsidP="007E5901">
      <w:r>
        <w:t> </w:t>
      </w:r>
    </w:p>
    <w:p w14:paraId="7A467D1F" w14:textId="77777777" w:rsidR="007E5901" w:rsidRDefault="007E5901" w:rsidP="007E5901">
      <w:pPr>
        <w:widowControl/>
        <w:numPr>
          <w:ilvl w:val="0"/>
          <w:numId w:val="14"/>
        </w:numPr>
        <w:suppressAutoHyphens w:val="0"/>
        <w:spacing w:before="100" w:beforeAutospacing="1" w:after="100" w:afterAutospacing="1"/>
      </w:pPr>
      <w:r>
        <w:t>You     use library fair.2.3.1 to automatically upload your data after analysis.     You found out that there is available new version of the library     fair.4.3.1. Which situation is the most probable?</w:t>
      </w:r>
    </w:p>
    <w:p w14:paraId="7D3AF8F5" w14:textId="77777777" w:rsidR="007E5901" w:rsidRDefault="007E5901" w:rsidP="007E5901">
      <w:r>
        <w:t>·         a) fair.4.3.1 uploads data twice as fast as fair.2.3.1</w:t>
      </w:r>
    </w:p>
    <w:p w14:paraId="5A6DC204" w14:textId="77777777" w:rsidR="007E5901" w:rsidRDefault="007E5901" w:rsidP="007E5901">
      <w:r>
        <w:t xml:space="preserve">·         b) you need to reserve time to test the new version and adapt your analysis pipeline to work with </w:t>
      </w:r>
      <w:r>
        <w:rPr>
          <w:rStyle w:val="author-a-5z73z4xd4z78znz85zmqz90zz79zgz75zk"/>
        </w:rPr>
        <w:t>+1</w:t>
      </w:r>
      <w:r>
        <w:t>it</w:t>
      </w:r>
      <w:r>
        <w:rPr>
          <w:rStyle w:val="author-a-44z122zf8dz68zz73zz82z0t4otxz70z"/>
        </w:rPr>
        <w:t>+1</w:t>
      </w:r>
      <w:r>
        <w:rPr>
          <w:rStyle w:val="author-a-pz90zyz75zmz70zhez68zpz82zrz71zz84zru"/>
        </w:rPr>
        <w:t>+1</w:t>
      </w:r>
      <w:r>
        <w:rPr>
          <w:rStyle w:val="author-a-5jd4e0z74zz75zz79zefbuz68zh4"/>
        </w:rPr>
        <w:t>+1</w:t>
      </w:r>
      <w:r>
        <w:rPr>
          <w:rStyle w:val="author-a-ldz72zz73zez70zz71z8gz76zhz67zwdyg"/>
        </w:rPr>
        <w:t>+1</w:t>
      </w:r>
      <w:r>
        <w:rPr>
          <w:rStyle w:val="author-a-q2diz84zynz88zz84zz122zz74zz67z01ez86z"/>
        </w:rPr>
        <w:t>+1</w:t>
      </w:r>
      <w:r>
        <w:rPr>
          <w:rStyle w:val="author-a-roz66zsz83zz65zsy0z69znez74z5vz68z"/>
        </w:rPr>
        <w:t>+1</w:t>
      </w:r>
      <w:r>
        <w:rPr>
          <w:rStyle w:val="author-a-z81zuhtywiz85zsz84zz77zwq6dq"/>
        </w:rPr>
        <w:t>+1</w:t>
      </w:r>
      <w:r>
        <w:rPr>
          <w:rStyle w:val="author-a-mu7vfz86zz74zbfz77zovz67zqgz72z"/>
        </w:rPr>
        <w:t>+1</w:t>
      </w:r>
      <w:r>
        <w:rPr>
          <w:rStyle w:val="author-a-z87zdm0nluz67z0my674z74zh"/>
        </w:rPr>
        <w:t>+1</w:t>
      </w:r>
      <w:r>
        <w:rPr>
          <w:rStyle w:val="author-a-z122zj5z73zz74zz79zyz66zz85zfez71zvz79z8y"/>
        </w:rPr>
        <w:t>+1</w:t>
      </w:r>
      <w:r>
        <w:rPr>
          <w:rStyle w:val="author-a-m1fz80z58sqz73zvqz71zz73zkz89zz74z"/>
        </w:rPr>
        <w:t>+</w:t>
      </w:r>
      <w:r>
        <w:rPr>
          <w:rStyle w:val="author-a-z88zz73zz68zmn0z75zaz65zjz72zz80zvz78zsb"/>
        </w:rPr>
        <w:t>+1</w:t>
      </w:r>
      <w:r>
        <w:rPr>
          <w:rStyle w:val="author-a-m1fz80z58sqz73zvqz71zz73zkz89zz74z"/>
        </w:rPr>
        <w:t>1</w:t>
      </w:r>
      <w:r>
        <w:rPr>
          <w:rStyle w:val="author-a-y7gz89zdxn4q82z122zqz84zz84zg"/>
        </w:rPr>
        <w:t>+1</w:t>
      </w:r>
    </w:p>
    <w:p w14:paraId="3FB90CC3" w14:textId="77777777" w:rsidR="007E5901" w:rsidRDefault="007E5901" w:rsidP="007E5901">
      <w:r>
        <w:t>·         c) both versions offer the same features and bug fixes as they have the same minor/path version 3.1</w:t>
      </w:r>
    </w:p>
    <w:p w14:paraId="392B719A" w14:textId="77777777" w:rsidR="007E5901" w:rsidRDefault="007E5901" w:rsidP="007E5901">
      <w:r>
        <w:t> </w:t>
      </w:r>
    </w:p>
    <w:p w14:paraId="52B1F5D7" w14:textId="77777777" w:rsidR="007E5901" w:rsidRDefault="007E5901" w:rsidP="007E5901">
      <w:pPr>
        <w:widowControl/>
        <w:numPr>
          <w:ilvl w:val="0"/>
          <w:numId w:val="15"/>
        </w:numPr>
        <w:suppressAutoHyphens w:val="0"/>
        <w:spacing w:before="100" w:beforeAutospacing="1" w:after="100" w:afterAutospacing="1"/>
      </w:pPr>
      <w:r>
        <w:t>You     developed code that helps to plot detrended and normalized data, the last     release has version 1.2.1. You added Z-score to the available     normalization methods and fixed the spelling errors in the user messages.     Which version number should you give to the new release:</w:t>
      </w:r>
    </w:p>
    <w:p w14:paraId="10310B3B" w14:textId="77777777" w:rsidR="007E5901" w:rsidRDefault="007E5901" w:rsidP="007E5901">
      <w:r>
        <w:t>·         a) 2.0.0</w:t>
      </w:r>
    </w:p>
    <w:p w14:paraId="44888CE8" w14:textId="77777777" w:rsidR="007E5901" w:rsidRDefault="007E5901" w:rsidP="007E5901">
      <w:r>
        <w:t>·         b) 1.3.0</w:t>
      </w:r>
      <w:r>
        <w:rPr>
          <w:rStyle w:val="author-a-5z73z4xd4z78znz85zmqz90zz79zgz75zk"/>
        </w:rPr>
        <w:t>+1</w:t>
      </w:r>
      <w:r>
        <w:rPr>
          <w:rStyle w:val="author-a-pz90zyz75zmz70zhez68zpz82zrz71zz84zru"/>
        </w:rPr>
        <w:t>+1</w:t>
      </w:r>
      <w:r>
        <w:rPr>
          <w:rStyle w:val="author-a-z81zuhtywiz85zsz84zz77zwq6dq"/>
        </w:rPr>
        <w:t>+1</w:t>
      </w:r>
      <w:r>
        <w:rPr>
          <w:rStyle w:val="author-a-5jd4e0z74zz75zz79zefbuz68zh4"/>
        </w:rPr>
        <w:t>+1</w:t>
      </w:r>
      <w:r>
        <w:rPr>
          <w:rStyle w:val="author-a-z80z7z76zvz75znz67z0z85zdz122zz68zz81zz78zz68zk"/>
        </w:rPr>
        <w:t>+1</w:t>
      </w:r>
      <w:r>
        <w:rPr>
          <w:rStyle w:val="author-a-z88zz73zz68zmn0z75zaz65zjz72zz80zvz78zsb"/>
        </w:rPr>
        <w:t>+1</w:t>
      </w:r>
    </w:p>
    <w:p w14:paraId="45927C25" w14:textId="77777777" w:rsidR="007E5901" w:rsidRDefault="007E5901" w:rsidP="007E5901">
      <w:r>
        <w:t>·         c) 1.3.2</w:t>
      </w:r>
    </w:p>
    <w:p w14:paraId="1FB16572" w14:textId="77777777" w:rsidR="007E5901" w:rsidRDefault="007E5901" w:rsidP="007E5901">
      <w:r>
        <w:t>·         d) 1.2.2</w:t>
      </w:r>
      <w:r>
        <w:rPr>
          <w:rStyle w:val="author-a-roz66zsz83zz65zsy0z69znez74z5vz68z"/>
        </w:rPr>
        <w:t>+1</w:t>
      </w:r>
      <w:r>
        <w:rPr>
          <w:rStyle w:val="author-a-mu7vfz86zz74zbfz77zovz67zqgz72z"/>
        </w:rPr>
        <w:t>+1</w:t>
      </w:r>
      <w:r>
        <w:rPr>
          <w:rStyle w:val="author-a-44z122zf8dz68zz73zz82z0t4otxz70z"/>
        </w:rPr>
        <w:t>+1</w:t>
      </w:r>
      <w:r>
        <w:rPr>
          <w:rStyle w:val="author-a-q2diz84zynz88zz84zz122zz74zz67z01ez86z"/>
        </w:rPr>
        <w:t>+1</w:t>
      </w:r>
      <w:r>
        <w:rPr>
          <w:rStyle w:val="author-a-ldz72zz73zez70zz71z8gz76zhz67zwdyg"/>
        </w:rPr>
        <w:t>+1</w:t>
      </w:r>
      <w:r>
        <w:rPr>
          <w:rStyle w:val="author-a-z122zj5z73zz74zz79zyz66zz85zfez71zvz79z8y"/>
        </w:rPr>
        <w:t>+1</w:t>
      </w:r>
      <w:r>
        <w:rPr>
          <w:rStyle w:val="author-a-z87zdm0nluz67z0my674z74zh"/>
        </w:rPr>
        <w:t>+1</w:t>
      </w:r>
      <w:r>
        <w:rPr>
          <w:rStyle w:val="author-a-m1fz80z58sqz73zvqz71zz73zkz89zz74z"/>
        </w:rPr>
        <w:t>+1</w:t>
      </w:r>
      <w:r>
        <w:rPr>
          <w:rStyle w:val="author-a-y7gz89zdxn4q82z122zqz84zz84zg"/>
        </w:rPr>
        <w:t>+1</w:t>
      </w:r>
    </w:p>
    <w:p w14:paraId="738D7D42" w14:textId="77777777" w:rsidR="007E5901" w:rsidRDefault="007E5901" w:rsidP="007E5901">
      <w:r>
        <w:t>·         e) 2.2.1</w:t>
      </w:r>
    </w:p>
    <w:p w14:paraId="160B4BAF" w14:textId="77777777" w:rsidR="007E5901" w:rsidRDefault="007E5901" w:rsidP="007E5901">
      <w:r>
        <w:t> </w:t>
      </w:r>
    </w:p>
    <w:p w14:paraId="4A63320B" w14:textId="77777777" w:rsidR="007E5901" w:rsidRDefault="007E5901" w:rsidP="007E5901">
      <w:pPr>
        <w:widowControl/>
        <w:numPr>
          <w:ilvl w:val="0"/>
          <w:numId w:val="16"/>
        </w:numPr>
        <w:suppressAutoHyphens w:val="0"/>
        <w:spacing w:before="100" w:beforeAutospacing="1" w:after="100" w:afterAutospacing="1"/>
      </w:pPr>
      <w:r>
        <w:t>Your     group releases data about studied cancer patients following semantic     versioning. The last data sets are released as 1.11, you added data from a     new patient,</w:t>
      </w:r>
    </w:p>
    <w:p w14:paraId="5A83B60C" w14:textId="77777777" w:rsidR="007E5901" w:rsidRDefault="007E5901" w:rsidP="007E5901">
      <w:pPr>
        <w:widowControl/>
        <w:numPr>
          <w:ilvl w:val="0"/>
          <w:numId w:val="17"/>
        </w:numPr>
        <w:suppressAutoHyphens w:val="0"/>
        <w:spacing w:before="100" w:beforeAutospacing="1" w:after="100" w:afterAutospacing="1"/>
      </w:pPr>
      <w:r>
        <w:t>what     version should you use:</w:t>
      </w:r>
    </w:p>
    <w:p w14:paraId="09EBD356" w14:textId="77777777" w:rsidR="007E5901" w:rsidRDefault="007E5901" w:rsidP="007E5901">
      <w:r>
        <w:t>·         a) 1.12</w:t>
      </w:r>
      <w:r>
        <w:rPr>
          <w:rStyle w:val="author-a-z80z7z76zvz75znz67z0z85zdz122zz68zz81zz78zz68zk"/>
        </w:rPr>
        <w:t>+1</w:t>
      </w:r>
      <w:r>
        <w:rPr>
          <w:rStyle w:val="author-a-roz66zsz83zz65zsy0z69znez74z5vz68z"/>
        </w:rPr>
        <w:t>+</w:t>
      </w:r>
      <w:r>
        <w:rPr>
          <w:rStyle w:val="author-a-q2diz84zynz88zz84zz122zz74zz67z01ez86z"/>
        </w:rPr>
        <w:t>+1</w:t>
      </w:r>
      <w:r>
        <w:rPr>
          <w:rStyle w:val="author-a-roz66zsz83zz65zsy0z69znez74z5vz68z"/>
        </w:rPr>
        <w:t>1</w:t>
      </w:r>
      <w:r>
        <w:rPr>
          <w:rStyle w:val="author-a-ldz72zz73zez70zz71z8gz76zhz67zwdyg"/>
        </w:rPr>
        <w:t>+1</w:t>
      </w:r>
      <w:r>
        <w:rPr>
          <w:rStyle w:val="author-a-z87zdm0nluz67z0my674z74zh"/>
        </w:rPr>
        <w:t>+1</w:t>
      </w:r>
      <w:r>
        <w:rPr>
          <w:rStyle w:val="author-a-44z122zf8dz68zz73zz82z0t4otxz70z"/>
        </w:rPr>
        <w:t>+1</w:t>
      </w:r>
      <w:r>
        <w:rPr>
          <w:rStyle w:val="author-a-mu7vfz86zz74zbfz77zovz67zqgz72z"/>
        </w:rPr>
        <w:t>+1</w:t>
      </w:r>
      <w:r>
        <w:rPr>
          <w:rStyle w:val="author-a-y7gz89zdxn4q82z122zqz84zz84zg"/>
        </w:rPr>
        <w:t>+1</w:t>
      </w:r>
      <w:r>
        <w:rPr>
          <w:rStyle w:val="author-a-z122zj5z73zz74zz79zyz66zz85zfez71zvz79z8y"/>
        </w:rPr>
        <w:t>+1</w:t>
      </w:r>
      <w:r>
        <w:rPr>
          <w:rStyle w:val="author-a-pz90zyz75zmz70zhez68zpz82zrz71zz84zru"/>
        </w:rPr>
        <w:t>+1</w:t>
      </w:r>
      <w:r>
        <w:rPr>
          <w:rStyle w:val="author-a-5jd4e0z74zz75zz79zefbuz68zh4"/>
        </w:rPr>
        <w:t>+1</w:t>
      </w:r>
      <w:r>
        <w:rPr>
          <w:rStyle w:val="author-a-5z73z4xd4z78znz85zmqz90zz79zgz75zk"/>
        </w:rPr>
        <w:t>+1</w:t>
      </w:r>
      <w:r>
        <w:rPr>
          <w:rStyle w:val="author-a-z81zuhtywiz85zsz84zz77zwq6dq"/>
        </w:rPr>
        <w:t>+1</w:t>
      </w:r>
      <w:r>
        <w:rPr>
          <w:rStyle w:val="author-a-m1fz80z58sqz73zvqz71zz73zkz89zz74z"/>
        </w:rPr>
        <w:t>+1</w:t>
      </w:r>
      <w:r>
        <w:rPr>
          <w:rStyle w:val="author-a-z88zz73zz68zmn0z75zaz65zjz72zz80zvz78zsb"/>
        </w:rPr>
        <w:t>+1</w:t>
      </w:r>
    </w:p>
    <w:p w14:paraId="37175014" w14:textId="77777777" w:rsidR="007E5901" w:rsidRDefault="007E5901" w:rsidP="007E5901">
      <w:r>
        <w:t>·         b) 2.11</w:t>
      </w:r>
    </w:p>
    <w:p w14:paraId="1467CDD5" w14:textId="77777777" w:rsidR="007E5901" w:rsidRDefault="007E5901" w:rsidP="007E5901">
      <w:r>
        <w:t>·         c) 2.0</w:t>
      </w:r>
    </w:p>
    <w:p w14:paraId="6D50318D" w14:textId="77777777" w:rsidR="007E5901" w:rsidRDefault="007E5901" w:rsidP="007E5901">
      <w:r>
        <w:t> </w:t>
      </w:r>
    </w:p>
    <w:p w14:paraId="3889F1DF" w14:textId="77777777" w:rsidR="007E5901" w:rsidRDefault="007E5901" w:rsidP="007E5901">
      <w:pPr>
        <w:widowControl/>
        <w:numPr>
          <w:ilvl w:val="0"/>
          <w:numId w:val="18"/>
        </w:numPr>
        <w:suppressAutoHyphens w:val="0"/>
        <w:spacing w:before="100" w:beforeAutospacing="1" w:after="100" w:afterAutospacing="1"/>
      </w:pPr>
      <w:r>
        <w:t>You     were asked to better anonymize the above cancer data (v1.11) in future     releases. Instead of data and time of patient visit you release only the     year, the hospital names have been encoded and patient age has been     obscured by random noise.</w:t>
      </w:r>
    </w:p>
    <w:p w14:paraId="1F10D766" w14:textId="77777777" w:rsidR="007E5901" w:rsidRDefault="007E5901" w:rsidP="007E5901">
      <w:pPr>
        <w:widowControl/>
        <w:numPr>
          <w:ilvl w:val="0"/>
          <w:numId w:val="19"/>
        </w:numPr>
        <w:suppressAutoHyphens w:val="0"/>
        <w:spacing w:before="100" w:beforeAutospacing="1" w:after="100" w:afterAutospacing="1"/>
      </w:pPr>
      <w:r>
        <w:t>What     version should you use:</w:t>
      </w:r>
    </w:p>
    <w:p w14:paraId="6424204C" w14:textId="77777777" w:rsidR="007E5901" w:rsidRDefault="007E5901" w:rsidP="007E5901">
      <w:r>
        <w:t>·         a) 1.12</w:t>
      </w:r>
    </w:p>
    <w:p w14:paraId="58F7DEF2" w14:textId="77777777" w:rsidR="007E5901" w:rsidRDefault="007E5901" w:rsidP="007E5901">
      <w:r>
        <w:t>·         b) 2.1</w:t>
      </w:r>
    </w:p>
    <w:p w14:paraId="3830D3DD" w14:textId="77777777" w:rsidR="007E5901" w:rsidRDefault="007E5901" w:rsidP="007E5901">
      <w:r>
        <w:t>·         c) 2.0</w:t>
      </w:r>
      <w:r>
        <w:rPr>
          <w:rStyle w:val="author-a-roz66zsz83zz65zsy0z69znez74z5vz68z"/>
        </w:rPr>
        <w:t>+1</w:t>
      </w:r>
      <w:r>
        <w:rPr>
          <w:rStyle w:val="author-a-q2diz84zynz88zz84zz122zz74zz67z01ez86z"/>
        </w:rPr>
        <w:t>+1</w:t>
      </w:r>
      <w:r>
        <w:rPr>
          <w:rStyle w:val="author-a-mu7vfz86zz74zbfz77zovz67zqgz72z"/>
        </w:rPr>
        <w:t>+1</w:t>
      </w:r>
      <w:r>
        <w:rPr>
          <w:rStyle w:val="author-a-44z122zf8dz68zz73zz82z0t4otxz70z"/>
        </w:rPr>
        <w:t>+1</w:t>
      </w:r>
      <w:r>
        <w:rPr>
          <w:rStyle w:val="author-a-z87zdm0nluz67z0my674z74zh"/>
        </w:rPr>
        <w:t>+1</w:t>
      </w:r>
      <w:r>
        <w:rPr>
          <w:rStyle w:val="author-a-y7gz89zdxn4q82z122zqz84zz84zg"/>
        </w:rPr>
        <w:t>+1</w:t>
      </w:r>
      <w:r>
        <w:rPr>
          <w:rStyle w:val="author-a-ldz72zz73zez70zz71z8gz76zhz67zwdyg"/>
        </w:rPr>
        <w:t>+1</w:t>
      </w:r>
      <w:r>
        <w:rPr>
          <w:rStyle w:val="author-a-pz90zyz75zmz70zhez68zpz82zrz71zz84zru"/>
        </w:rPr>
        <w:t>+1</w:t>
      </w:r>
      <w:r>
        <w:rPr>
          <w:rStyle w:val="author-a-z122zj5z73zz74zz79zyz66zz85zfez71zvz79z8y"/>
        </w:rPr>
        <w:t>+1</w:t>
      </w:r>
      <w:r>
        <w:rPr>
          <w:rStyle w:val="author-a-5jd4e0z74zz75zz79zefbuz68zh4"/>
        </w:rPr>
        <w:t>+1</w:t>
      </w:r>
      <w:r>
        <w:rPr>
          <w:rStyle w:val="author-a-z81zuhtywiz85zsz84zz77zwq6dq"/>
        </w:rPr>
        <w:t>+1</w:t>
      </w:r>
      <w:r>
        <w:rPr>
          <w:rStyle w:val="author-a-5z73z4xd4z78znz85zmqz90zz79zgz75zk"/>
        </w:rPr>
        <w:t>+1</w:t>
      </w:r>
      <w:r>
        <w:rPr>
          <w:rStyle w:val="author-a-z88zz73zz68zmn0z75zaz65zjz72zz80zvz78zsb"/>
        </w:rPr>
        <w:t>+1</w:t>
      </w:r>
    </w:p>
    <w:p w14:paraId="443C98FB" w14:textId="77777777" w:rsidR="007E5901" w:rsidRDefault="007E5901" w:rsidP="007E5901">
      <w:r>
        <w:t> </w:t>
      </w:r>
    </w:p>
    <w:p w14:paraId="63C5AAE6" w14:textId="77777777" w:rsidR="007E5901" w:rsidRDefault="007E5901" w:rsidP="007E5901">
      <w:r>
        <w:t>DONE:</w:t>
      </w:r>
      <w:r>
        <w:rPr>
          <w:rStyle w:val="author-a-roz66zsz83zz65zsy0z69znez74z5vz68z"/>
        </w:rPr>
        <w:t>+1</w:t>
      </w:r>
      <w:r>
        <w:rPr>
          <w:rStyle w:val="author-a-44z122zf8dz68zz73zz82z0t4otxz70z"/>
        </w:rPr>
        <w:t>+1</w:t>
      </w:r>
      <w:r>
        <w:rPr>
          <w:rStyle w:val="author-a-q2diz84zynz88zz84zz122zz74zz67z01ez86z"/>
        </w:rPr>
        <w:t>+</w:t>
      </w:r>
      <w:r>
        <w:rPr>
          <w:rStyle w:val="author-a-y7gz89zdxn4q82z122zqz84zz84zg"/>
        </w:rPr>
        <w:t>+1</w:t>
      </w:r>
      <w:r>
        <w:rPr>
          <w:rStyle w:val="author-a-q2diz84zynz88zz84zz122zz74zz67z01ez86z"/>
        </w:rPr>
        <w:t>1</w:t>
      </w:r>
      <w:r>
        <w:rPr>
          <w:rStyle w:val="author-a-mu7vfz86zz74zbfz77zovz67zqgz72z"/>
        </w:rPr>
        <w:t>+1</w:t>
      </w:r>
      <w:r>
        <w:rPr>
          <w:rStyle w:val="author-a-ldz72zz73zez70zz71z8gz76zhz67zwdyg"/>
        </w:rPr>
        <w:t>+1</w:t>
      </w:r>
      <w:r>
        <w:rPr>
          <w:rStyle w:val="author-a-pz90zyz75zmz70zhez68zpz82zrz71zz84zru"/>
        </w:rPr>
        <w:t>+1</w:t>
      </w:r>
      <w:r>
        <w:rPr>
          <w:rStyle w:val="author-a-z81zuhtywiz85zsz84zz77zwq6dq"/>
        </w:rPr>
        <w:t>+</w:t>
      </w:r>
      <w:r>
        <w:rPr>
          <w:rStyle w:val="author-a-z87zdm0nluz67z0my674z74zh"/>
        </w:rPr>
        <w:t>+</w:t>
      </w:r>
      <w:r>
        <w:rPr>
          <w:rStyle w:val="author-a-z81zuhtywiz85zsz84zz77zwq6dq"/>
        </w:rPr>
        <w:t>1</w:t>
      </w:r>
      <w:r>
        <w:rPr>
          <w:rStyle w:val="author-a-z87zdm0nluz67z0my674z74zh"/>
        </w:rPr>
        <w:t>1</w:t>
      </w:r>
      <w:r>
        <w:rPr>
          <w:rStyle w:val="author-a-z122zj5z73zz74zz79zyz66zz85zfez71zvz79z8y"/>
        </w:rPr>
        <w:t>+1</w:t>
      </w:r>
      <w:r>
        <w:rPr>
          <w:rStyle w:val="author-a-5jd4e0z74zz75zz79zefbuz68zh4"/>
        </w:rPr>
        <w:t>+1</w:t>
      </w:r>
      <w:r>
        <w:rPr>
          <w:rStyle w:val="author-a-5z73z4xd4z78znz85zmqz90zz79zgz75zk"/>
        </w:rPr>
        <w:t>+1</w:t>
      </w:r>
      <w:r>
        <w:rPr>
          <w:rStyle w:val="author-a-z88zz73zz68zmn0z75zaz65zjz72zz80zvz78zsb"/>
        </w:rPr>
        <w:t>+1</w:t>
      </w:r>
    </w:p>
    <w:p w14:paraId="313A31F7" w14:textId="77777777" w:rsidR="007E5901" w:rsidRDefault="007E5901" w:rsidP="007E5901">
      <w:r>
        <w:t> </w:t>
      </w:r>
    </w:p>
    <w:p w14:paraId="209BA69A" w14:textId="77777777" w:rsidR="007E5901" w:rsidRDefault="007E5901" w:rsidP="007E5901">
      <w:r>
        <w:t>------------------------------------------------------------------------------------------------</w:t>
      </w:r>
    </w:p>
    <w:p w14:paraId="0E531B92" w14:textId="77777777" w:rsidR="007E5901" w:rsidRDefault="007E5901" w:rsidP="007E5901">
      <w:r>
        <w:t> </w:t>
      </w:r>
      <w:r>
        <w:rPr>
          <w:rStyle w:val="author-a-z77zgez69zvz86zz75zz87zz90zj3n7dz87z2"/>
        </w:rPr>
        <w:t>Lets 16:00</w:t>
      </w:r>
    </w:p>
    <w:p w14:paraId="2555574E" w14:textId="77777777" w:rsidR="007E5901" w:rsidRDefault="007E5901" w:rsidP="007E5901">
      <w:r>
        <w:rPr>
          <w:rStyle w:val="author-a-z77zgez69zvz86zz75zz87zz90zj3n7dz87z2"/>
        </w:rPr>
        <w:lastRenderedPageBreak/>
        <w:t> </w:t>
      </w:r>
    </w:p>
    <w:p w14:paraId="560305B4" w14:textId="77777777" w:rsidR="007E5901" w:rsidRDefault="007E5901" w:rsidP="007E5901">
      <w:r>
        <w:rPr>
          <w:rStyle w:val="author-a-z77zgez69zvz86zz75zz87zz90zj3n7dz87z2"/>
        </w:rPr>
        <w:t> </w:t>
      </w:r>
    </w:p>
    <w:p w14:paraId="4CFEB756" w14:textId="77777777" w:rsidR="007E5901" w:rsidRDefault="007E5901" w:rsidP="007E5901">
      <w:pPr>
        <w:pStyle w:val="Heading3"/>
      </w:pPr>
      <w:r>
        <w:t>Lesson 12: Templates for consistency</w:t>
      </w:r>
    </w:p>
    <w:p w14:paraId="62CC3C20" w14:textId="77777777" w:rsidR="007E5901" w:rsidRDefault="007E5901" w:rsidP="007E5901">
      <w:r>
        <w:t>Exercise 1: Your template</w:t>
      </w:r>
      <w:r>
        <w:rPr>
          <w:rStyle w:val="author-a-z77zgez69zvz86zz75zz87zz90zj3n7dz87z2"/>
        </w:rPr>
        <w:t xml:space="preserve"> 16:20</w:t>
      </w:r>
    </w:p>
    <w:p w14:paraId="502B8851" w14:textId="77777777" w:rsidR="007E5901" w:rsidRDefault="007E5901" w:rsidP="007E5901">
      <w:r>
        <w:t> </w:t>
      </w:r>
    </w:p>
    <w:p w14:paraId="31196C76" w14:textId="77777777" w:rsidR="007E5901" w:rsidRDefault="007E5901" w:rsidP="007E5901">
      <w:r>
        <w:t> </w:t>
      </w:r>
    </w:p>
    <w:p w14:paraId="3762A6F6" w14:textId="77777777" w:rsidR="007E5901" w:rsidRDefault="007E5901" w:rsidP="007E5901">
      <w:r>
        <w:t>FOLDER with README template, data examples, and metadata suggestions</w:t>
      </w:r>
    </w:p>
    <w:p w14:paraId="5EABF8C4" w14:textId="77777777" w:rsidR="007E5901" w:rsidRDefault="007E5901" w:rsidP="007E5901">
      <w:r>
        <w:t> </w:t>
      </w:r>
    </w:p>
    <w:p w14:paraId="06736966" w14:textId="77777777" w:rsidR="007E5901" w:rsidRDefault="007E5901" w:rsidP="007E5901">
      <w:hyperlink r:id="rId18" w:history="1">
        <w:r>
          <w:rPr>
            <w:rStyle w:val="Hyperlink"/>
          </w:rPr>
          <w:t>https://drive.google.com/drive/folders/1AHxyKHoJ2ixVWJnfvPCqRHN2BxHqM-lu?usp=sharing</w:t>
        </w:r>
      </w:hyperlink>
    </w:p>
    <w:p w14:paraId="149F1AA4" w14:textId="77777777" w:rsidR="007E5901" w:rsidRDefault="007E5901" w:rsidP="007E5901">
      <w:r>
        <w:t> </w:t>
      </w:r>
    </w:p>
    <w:p w14:paraId="36CDBBFA" w14:textId="77777777" w:rsidR="007E5901" w:rsidRDefault="007E5901" w:rsidP="007E5901">
      <w:r>
        <w:t>In your group</w:t>
      </w:r>
    </w:p>
    <w:p w14:paraId="0DB13AB8" w14:textId="77777777" w:rsidR="007E5901" w:rsidRDefault="007E5901" w:rsidP="007E5901">
      <w:r>
        <w:t> </w:t>
      </w:r>
    </w:p>
    <w:p w14:paraId="6326509A" w14:textId="77777777" w:rsidR="007E5901" w:rsidRDefault="007E5901" w:rsidP="007E5901">
      <w:r>
        <w:t>1.      Have a look at the example figures with data, imagine you have a dataset with data underling those figures </w:t>
      </w:r>
    </w:p>
    <w:p w14:paraId="4FEF00C8" w14:textId="77777777" w:rsidR="007E5901" w:rsidRDefault="007E5901" w:rsidP="007E5901">
      <w:r>
        <w:t>2.      Extend the README file with sections necessary to capture the essential metadata for the REUSE, lets focus on REUSE rather than reproducibility</w:t>
      </w:r>
    </w:p>
    <w:p w14:paraId="1EFDD485" w14:textId="77777777" w:rsidR="007E5901" w:rsidRDefault="007E5901" w:rsidP="007E5901">
      <w:r>
        <w:t>3.      Make suggestions what each section should contain</w:t>
      </w:r>
    </w:p>
    <w:p w14:paraId="0ACEC052" w14:textId="77777777" w:rsidR="007E5901" w:rsidRDefault="007E5901" w:rsidP="007E5901">
      <w:r>
        <w:t>4.      Add example content with such information.</w:t>
      </w:r>
    </w:p>
    <w:p w14:paraId="38B4C0A3" w14:textId="77777777" w:rsidR="007E5901" w:rsidRDefault="007E5901" w:rsidP="007E5901">
      <w:r>
        <w:t> </w:t>
      </w:r>
    </w:p>
    <w:p w14:paraId="094F058F" w14:textId="77777777" w:rsidR="007E5901" w:rsidRDefault="007E5901" w:rsidP="007E5901">
      <w:r>
        <w:t> </w:t>
      </w:r>
    </w:p>
    <w:p w14:paraId="3794F858" w14:textId="77777777" w:rsidR="007E5901" w:rsidRDefault="007E5901" w:rsidP="007E5901">
      <w:r>
        <w:t> </w:t>
      </w:r>
    </w:p>
    <w:p w14:paraId="6908270D" w14:textId="77777777" w:rsidR="007E5901" w:rsidRDefault="007E5901" w:rsidP="007E5901">
      <w:r>
        <w:t> </w:t>
      </w:r>
    </w:p>
    <w:p w14:paraId="78CF0AD1" w14:textId="77777777" w:rsidR="007E5901" w:rsidRDefault="007E5901" w:rsidP="007E5901">
      <w:r>
        <w:t> </w:t>
      </w:r>
    </w:p>
    <w:p w14:paraId="39DEDFC0" w14:textId="77777777" w:rsidR="007E5901" w:rsidRDefault="007E5901" w:rsidP="007E5901">
      <w:r>
        <w:t>-----------------------------------------------------------------------------------------------------------------</w:t>
      </w:r>
    </w:p>
    <w:p w14:paraId="363A8AEA" w14:textId="77777777" w:rsidR="007E5901" w:rsidRDefault="007E5901" w:rsidP="007E5901">
      <w:pPr>
        <w:pStyle w:val="Heading4"/>
      </w:pPr>
      <w:r>
        <w:t>Q&amp;A:</w:t>
      </w:r>
    </w:p>
    <w:p w14:paraId="7EEFF564" w14:textId="77777777" w:rsidR="007E5901" w:rsidRDefault="007E5901" w:rsidP="007E5901">
      <w:r>
        <w:t>Do you have any questions about the topics discussed today? Please write them down here. Use +1 to upvote the ones you are interested in if someone already asked it. We will briefly discuss them before the following set of lessons.</w:t>
      </w:r>
    </w:p>
    <w:p w14:paraId="56A5FAFB" w14:textId="77777777" w:rsidR="007E5901" w:rsidRDefault="007E5901" w:rsidP="007E5901">
      <w:r>
        <w:t>-</w:t>
      </w:r>
    </w:p>
    <w:p w14:paraId="389A608D" w14:textId="77777777" w:rsidR="007E5901" w:rsidRDefault="007E5901" w:rsidP="007E5901">
      <w:r>
        <w:t>-</w:t>
      </w:r>
    </w:p>
    <w:p w14:paraId="1576D43F" w14:textId="77777777" w:rsidR="007E5901" w:rsidRDefault="007E5901" w:rsidP="007E5901">
      <w:r>
        <w:t> </w:t>
      </w:r>
    </w:p>
    <w:p w14:paraId="0AB93242" w14:textId="77777777" w:rsidR="007E5901" w:rsidRDefault="007E5901" w:rsidP="007E5901">
      <w:r>
        <w:t> </w:t>
      </w:r>
    </w:p>
    <w:p w14:paraId="7DC9B862" w14:textId="77777777" w:rsidR="007E5901" w:rsidRDefault="007E5901" w:rsidP="007E5901">
      <w:r>
        <w:t>-----------------------------------------------------------------------------------------------------------------</w:t>
      </w:r>
    </w:p>
    <w:p w14:paraId="3EB38076" w14:textId="77777777" w:rsidR="007E5901" w:rsidRDefault="007E5901" w:rsidP="007E5901">
      <w:pPr>
        <w:pStyle w:val="Heading4"/>
      </w:pPr>
      <w:r>
        <w:t>Feedback:</w:t>
      </w:r>
    </w:p>
    <w:p w14:paraId="07540843" w14:textId="77777777" w:rsidR="007E5901" w:rsidRDefault="007E5901" w:rsidP="007E5901">
      <w:r>
        <w:t> </w:t>
      </w:r>
    </w:p>
    <w:p w14:paraId="3DCD9A34" w14:textId="77777777" w:rsidR="007E5901" w:rsidRDefault="007E5901" w:rsidP="007E5901">
      <w:r>
        <w:t>1.      How do you feel about the presented topics after this session (type +1 next to the statement that best describes your feeling):</w:t>
      </w:r>
    </w:p>
    <w:p w14:paraId="13A188A5" w14:textId="77777777" w:rsidR="007E5901" w:rsidRDefault="007E5901" w:rsidP="007E5901">
      <w:r>
        <w:t> </w:t>
      </w:r>
    </w:p>
    <w:p w14:paraId="3703EDEB" w14:textId="77777777" w:rsidR="007E5901" w:rsidRDefault="007E5901" w:rsidP="007E5901">
      <w:r>
        <w:t>•       I am more confused:</w:t>
      </w:r>
    </w:p>
    <w:p w14:paraId="2CCB3141" w14:textId="77777777" w:rsidR="007E5901" w:rsidRDefault="007E5901" w:rsidP="007E5901">
      <w:r>
        <w:t>•       I have a better understanding of them now:</w:t>
      </w:r>
      <w:r>
        <w:rPr>
          <w:rStyle w:val="author-a-5z73z4xd4z78znz85zmqz90zz79zgz75zk"/>
        </w:rPr>
        <w:t>+1</w:t>
      </w:r>
      <w:r>
        <w:rPr>
          <w:rStyle w:val="author-a-44z122zf8dz68zz73zz82z0t4otxz70z"/>
        </w:rPr>
        <w:t>+1</w:t>
      </w:r>
      <w:r>
        <w:rPr>
          <w:rStyle w:val="author-a-z81zuhtywiz85zsz84zz77zwq6dq"/>
        </w:rPr>
        <w:t>+1</w:t>
      </w:r>
      <w:r>
        <w:rPr>
          <w:rStyle w:val="author-a-z88zz73zz68zmn0z75zaz65zjz72zz80zvz78zsb"/>
        </w:rPr>
        <w:t>+1</w:t>
      </w:r>
      <w:r>
        <w:rPr>
          <w:rStyle w:val="author-a-roz66zsz83zz65zsy0z69znez74z5vz68z"/>
        </w:rPr>
        <w:t>+1</w:t>
      </w:r>
      <w:r>
        <w:rPr>
          <w:rStyle w:val="author-a-z85zoz75zmz77zqz77zcz70zz90zz88z83z122zz71zu"/>
        </w:rPr>
        <w:t>+1</w:t>
      </w:r>
      <w:r>
        <w:rPr>
          <w:rStyle w:val="author-a-5jd4e0z74zz75zz79zefbuz68zh4"/>
        </w:rPr>
        <w:t>+1</w:t>
      </w:r>
      <w:r>
        <w:rPr>
          <w:rStyle w:val="author-a-ldz72zz73zez70zz71z8gz76zhz67zwdyg"/>
        </w:rPr>
        <w:t>+1</w:t>
      </w:r>
      <w:r>
        <w:rPr>
          <w:rStyle w:val="author-a-z122zj5z73zz74zz79zyz66zz85zfez71zvz79z8y"/>
        </w:rPr>
        <w:t>+1</w:t>
      </w:r>
      <w:r>
        <w:rPr>
          <w:rStyle w:val="author-a-pz90zyz75zmz70zhez68zpz82zrz71zz84zru"/>
        </w:rPr>
        <w:t>+1</w:t>
      </w:r>
      <w:r>
        <w:rPr>
          <w:rStyle w:val="author-a-mu7vfz86zz74zbfz77zovz67zqgz72z"/>
        </w:rPr>
        <w:t>+1</w:t>
      </w:r>
      <w:r>
        <w:rPr>
          <w:rStyle w:val="author-a-m1fz80z58sqz73zvqz71zz73zkz89zz74z"/>
        </w:rPr>
        <w:t>+1</w:t>
      </w:r>
    </w:p>
    <w:p w14:paraId="0A2D5F23" w14:textId="77777777" w:rsidR="007E5901" w:rsidRDefault="007E5901" w:rsidP="007E5901">
      <w:r>
        <w:t>•       My knowledge has not changed much:</w:t>
      </w:r>
    </w:p>
    <w:p w14:paraId="09A77100" w14:textId="77777777" w:rsidR="007E5901" w:rsidRDefault="007E5901" w:rsidP="007E5901">
      <w:r>
        <w:t> </w:t>
      </w:r>
    </w:p>
    <w:p w14:paraId="77A6B1B6" w14:textId="77777777" w:rsidR="007E5901" w:rsidRDefault="007E5901" w:rsidP="007E5901">
      <w:r>
        <w:t>2.      How was the pace of the lesson:</w:t>
      </w:r>
    </w:p>
    <w:p w14:paraId="50FC9378" w14:textId="77777777" w:rsidR="007E5901" w:rsidRDefault="007E5901" w:rsidP="007E5901">
      <w:r>
        <w:t xml:space="preserve">•       Too fast: </w:t>
      </w:r>
      <w:r>
        <w:rPr>
          <w:rStyle w:val="author-a-m1fz80z58sqz73zvqz71zz73zkz89zz74z"/>
        </w:rPr>
        <w:t>+1</w:t>
      </w:r>
      <w:r>
        <w:rPr>
          <w:rStyle w:val="author-a-z87zdm0nluz67z0my674z74zh"/>
        </w:rPr>
        <w:t>+1</w:t>
      </w:r>
    </w:p>
    <w:p w14:paraId="04B24248" w14:textId="77777777" w:rsidR="007E5901" w:rsidRDefault="007E5901" w:rsidP="007E5901">
      <w:r>
        <w:t>•       About right:</w:t>
      </w:r>
      <w:r>
        <w:rPr>
          <w:rStyle w:val="author-a-44z122zf8dz68zz73zz82z0t4otxz70z"/>
        </w:rPr>
        <w:t>+1</w:t>
      </w:r>
      <w:r>
        <w:rPr>
          <w:rStyle w:val="author-a-z81zuhtywiz85zsz84zz77zwq6dq"/>
        </w:rPr>
        <w:t>+1</w:t>
      </w:r>
      <w:r>
        <w:rPr>
          <w:rStyle w:val="author-a-roz66zsz83zz65zsy0z69znez74z5vz68z"/>
        </w:rPr>
        <w:t>+1</w:t>
      </w:r>
      <w:r>
        <w:rPr>
          <w:rStyle w:val="author-a-z88zz73zz68zmn0z75zaz65zjz72zz80zvz78zsb"/>
        </w:rPr>
        <w:t>+1</w:t>
      </w:r>
      <w:r>
        <w:rPr>
          <w:rStyle w:val="author-a-5z73z4xd4z78znz85zmqz90zz79zgz75zk"/>
        </w:rPr>
        <w:t>+1</w:t>
      </w:r>
      <w:r>
        <w:rPr>
          <w:rStyle w:val="author-a-z85zoz75zmz77zqz77zcz70zz90zz88z83z122zz71zu"/>
        </w:rPr>
        <w:t>+1</w:t>
      </w:r>
      <w:r>
        <w:rPr>
          <w:rStyle w:val="author-a-5jd4e0z74zz75zz79zefbuz68zh4"/>
        </w:rPr>
        <w:t>+1</w:t>
      </w:r>
      <w:r>
        <w:rPr>
          <w:rStyle w:val="author-a-ldz72zz73zez70zz71z8gz76zhz67zwdyg"/>
        </w:rPr>
        <w:t>+</w:t>
      </w:r>
      <w:r>
        <w:rPr>
          <w:rStyle w:val="author-a-z122zj5z73zz74zz79zyz66zz85zfez71zvz79z8y"/>
        </w:rPr>
        <w:t>+1</w:t>
      </w:r>
      <w:r>
        <w:rPr>
          <w:rStyle w:val="author-a-ldz72zz73zez70zz71z8gz76zhz67zwdyg"/>
        </w:rPr>
        <w:t>1</w:t>
      </w:r>
      <w:r>
        <w:rPr>
          <w:rStyle w:val="author-a-pz90zyz75zmz70zhez68zpz82zrz71zz84zru"/>
        </w:rPr>
        <w:t>+1</w:t>
      </w:r>
      <w:r>
        <w:rPr>
          <w:rStyle w:val="author-a-mu7vfz86zz74zbfz77zovz67zqgz72z"/>
        </w:rPr>
        <w:t>+1</w:t>
      </w:r>
    </w:p>
    <w:p w14:paraId="45A575E9" w14:textId="77777777" w:rsidR="007E5901" w:rsidRDefault="007E5901" w:rsidP="007E5901">
      <w:r>
        <w:t>•       Too slow:</w:t>
      </w:r>
    </w:p>
    <w:p w14:paraId="77A9367F" w14:textId="77777777" w:rsidR="007E5901" w:rsidRDefault="007E5901" w:rsidP="007E5901">
      <w:r>
        <w:t> </w:t>
      </w:r>
    </w:p>
    <w:p w14:paraId="319C9196" w14:textId="77777777" w:rsidR="007E5901" w:rsidRDefault="007E5901" w:rsidP="007E5901">
      <w:r>
        <w:t>3. From 0 to 5 how useful was the jupyter demo:</w:t>
      </w:r>
      <w:r>
        <w:rPr>
          <w:rStyle w:val="author-a-44z122zf8dz68zz73zz82z0t4otxz70z"/>
        </w:rPr>
        <w:t>4</w:t>
      </w:r>
      <w:r>
        <w:rPr>
          <w:rStyle w:val="author-a-z81zuhtywiz85zsz84zz77zwq6dq"/>
        </w:rPr>
        <w:t>4</w:t>
      </w:r>
      <w:r>
        <w:rPr>
          <w:rStyle w:val="author-a-roz66zsz83zz65zsy0z69znez74z5vz68z"/>
        </w:rPr>
        <w:t>4</w:t>
      </w:r>
      <w:r>
        <w:rPr>
          <w:rStyle w:val="author-a-z88zz73zz68zmn0z75zaz65zjz72zz80zvz78zsb"/>
        </w:rPr>
        <w:t>4(for beginner user)</w:t>
      </w:r>
      <w:r>
        <w:rPr>
          <w:rStyle w:val="author-a-5z73z4xd4z78znz85zmqz90zz79zgz75zk"/>
        </w:rPr>
        <w:t>4</w:t>
      </w:r>
      <w:r>
        <w:rPr>
          <w:rStyle w:val="author-a-5jd4e0z74zz75zz79zefbuz68zh4"/>
        </w:rPr>
        <w:t>4</w:t>
      </w:r>
      <w:r>
        <w:rPr>
          <w:rStyle w:val="author-a-z122zj5z73zz74zz79zyz66zz85zfez71zvz79z8y"/>
        </w:rPr>
        <w:t>4</w:t>
      </w:r>
      <w:r>
        <w:rPr>
          <w:rStyle w:val="author-a-pz90zyz75zmz70zhez68zpz82zrz71zz84zru"/>
        </w:rPr>
        <w:t>4</w:t>
      </w:r>
      <w:r>
        <w:rPr>
          <w:rStyle w:val="author-a-m1fz80z58sqz73zvqz71zz73zkz89zz74z"/>
        </w:rPr>
        <w:t>3</w:t>
      </w:r>
      <w:r>
        <w:rPr>
          <w:rStyle w:val="author-a-z87zdm0nluz67z0my674z74zh"/>
        </w:rPr>
        <w:t>3</w:t>
      </w:r>
    </w:p>
    <w:p w14:paraId="5E89ED40" w14:textId="77777777" w:rsidR="007E5901" w:rsidRDefault="007E5901" w:rsidP="007E5901">
      <w:r>
        <w:t> </w:t>
      </w:r>
    </w:p>
    <w:p w14:paraId="6C5F8E35" w14:textId="77777777" w:rsidR="007E5901" w:rsidRDefault="007E5901" w:rsidP="007E5901">
      <w:r>
        <w:t>4. If the lesson could be 5 minutes longer, what would you add or spend more time on:</w:t>
      </w:r>
    </w:p>
    <w:p w14:paraId="28DF7EEB" w14:textId="77777777" w:rsidR="007E5901" w:rsidRDefault="007E5901" w:rsidP="007E5901">
      <w:r>
        <w:t xml:space="preserve">- </w:t>
      </w:r>
      <w:r>
        <w:rPr>
          <w:rStyle w:val="author-a-44z122zf8dz68zz73zz82z0t4otxz70z"/>
        </w:rPr>
        <w:t>More time going through Jupyter</w:t>
      </w:r>
      <w:r>
        <w:rPr>
          <w:rStyle w:val="author-a-z81zuhtywiz85zsz84zz77zwq6dq"/>
        </w:rPr>
        <w:t>+1</w:t>
      </w:r>
      <w:r>
        <w:rPr>
          <w:rStyle w:val="author-a-roz66zsz83zz65zsy0z69znez74z5vz68z"/>
        </w:rPr>
        <w:t>+1</w:t>
      </w:r>
      <w:r>
        <w:rPr>
          <w:rStyle w:val="author-a-5jd4e0z74zz75zz79zefbuz68zh4"/>
        </w:rPr>
        <w:t>+1</w:t>
      </w:r>
      <w:r>
        <w:rPr>
          <w:rStyle w:val="author-a-z88zz73zz68zmn0z75zaz65zjz72zz80zvz78zsb"/>
        </w:rPr>
        <w:t>+1</w:t>
      </w:r>
      <w:r>
        <w:rPr>
          <w:rStyle w:val="author-a-ldz72zz73zez70zz71z8gz76zhz67zwdyg"/>
        </w:rPr>
        <w:t>+1</w:t>
      </w:r>
    </w:p>
    <w:p w14:paraId="2114B3FF" w14:textId="77777777" w:rsidR="007E5901" w:rsidRDefault="007E5901" w:rsidP="007E5901">
      <w:r>
        <w:t> </w:t>
      </w:r>
    </w:p>
    <w:p w14:paraId="324A0113" w14:textId="77777777" w:rsidR="007E5901" w:rsidRDefault="007E5901" w:rsidP="007E5901">
      <w:r>
        <w:t>5. What could be improved:</w:t>
      </w:r>
    </w:p>
    <w:p w14:paraId="5C17FBA9" w14:textId="77777777" w:rsidR="007E5901" w:rsidRDefault="007E5901" w:rsidP="007E5901">
      <w:r>
        <w:t>-</w:t>
      </w:r>
      <w:r>
        <w:rPr>
          <w:rStyle w:val="author-a-roz66zsz83zz65zsy0z69znez74z5vz68z"/>
        </w:rPr>
        <w:t xml:space="preserve"> an additional bit about common ways of using Jupyter notebook for specific data analysis</w:t>
      </w:r>
    </w:p>
    <w:p w14:paraId="1F1E605B" w14:textId="77777777" w:rsidR="007E5901" w:rsidRDefault="007E5901" w:rsidP="007E5901">
      <w:r>
        <w:lastRenderedPageBreak/>
        <w:t>-</w:t>
      </w:r>
    </w:p>
    <w:p w14:paraId="6B63545A" w14:textId="77777777" w:rsidR="007E5901" w:rsidRDefault="007E5901" w:rsidP="007E5901">
      <w:r>
        <w:t>-</w:t>
      </w:r>
    </w:p>
    <w:p w14:paraId="5CA803F8" w14:textId="77777777" w:rsidR="007E5901" w:rsidRDefault="007E5901" w:rsidP="007E5901">
      <w:r>
        <w:t> </w:t>
      </w:r>
    </w:p>
    <w:p w14:paraId="34AD23ED" w14:textId="77777777" w:rsidR="007E5901" w:rsidRDefault="007E5901" w:rsidP="007E5901">
      <w:r>
        <w:t>6. What did you like:</w:t>
      </w:r>
    </w:p>
    <w:p w14:paraId="714804F9" w14:textId="77777777" w:rsidR="007E5901" w:rsidRDefault="007E5901" w:rsidP="007E5901">
      <w:r>
        <w:rPr>
          <w:rStyle w:val="author-a-44z122zf8dz68zz73zz82z0t4otxz70z"/>
        </w:rPr>
        <w:t>- Nice intro to Jupyter, would definitely want to try it out</w:t>
      </w:r>
    </w:p>
    <w:p w14:paraId="72F3C867" w14:textId="77777777" w:rsidR="007E5901" w:rsidRDefault="007E5901" w:rsidP="007E5901">
      <w:r>
        <w:t> </w:t>
      </w:r>
    </w:p>
    <w:p w14:paraId="0D5C12AE" w14:textId="77777777" w:rsidR="007E5901" w:rsidRDefault="007E5901" w:rsidP="007E5901">
      <w:r>
        <w:t> </w:t>
      </w:r>
    </w:p>
    <w:p w14:paraId="2045490C" w14:textId="77777777" w:rsidR="007E5901" w:rsidRDefault="007E5901" w:rsidP="007E5901">
      <w:r>
        <w:t> </w:t>
      </w:r>
    </w:p>
    <w:p w14:paraId="1D100ECE" w14:textId="77777777" w:rsidR="007E5901" w:rsidRDefault="007E5901" w:rsidP="007E5901">
      <w:r>
        <w:t> </w:t>
      </w:r>
    </w:p>
    <w:p w14:paraId="52906F4D" w14:textId="75080A20" w:rsidR="003A5B83" w:rsidRPr="007E5901" w:rsidRDefault="003A5B83" w:rsidP="007E5901"/>
    <w:sectPr w:rsidR="003A5B83" w:rsidRPr="007E5901">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charset w:val="01"/>
    <w:family w:val="auto"/>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63C5E4B"/>
    <w:multiLevelType w:val="multilevel"/>
    <w:tmpl w:val="7C4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F697B"/>
    <w:multiLevelType w:val="multilevel"/>
    <w:tmpl w:val="A98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2395E"/>
    <w:multiLevelType w:val="multilevel"/>
    <w:tmpl w:val="2C1EC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40DA8"/>
    <w:multiLevelType w:val="multilevel"/>
    <w:tmpl w:val="52249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00BE5"/>
    <w:multiLevelType w:val="multilevel"/>
    <w:tmpl w:val="0A1C4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61B26"/>
    <w:multiLevelType w:val="multilevel"/>
    <w:tmpl w:val="83A26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C42F6"/>
    <w:multiLevelType w:val="multilevel"/>
    <w:tmpl w:val="237C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05FD9"/>
    <w:multiLevelType w:val="multilevel"/>
    <w:tmpl w:val="CBD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C6679"/>
    <w:multiLevelType w:val="multilevel"/>
    <w:tmpl w:val="1ECA7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37391"/>
    <w:multiLevelType w:val="multilevel"/>
    <w:tmpl w:val="85129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646B3"/>
    <w:multiLevelType w:val="multilevel"/>
    <w:tmpl w:val="F964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A1A79"/>
    <w:multiLevelType w:val="multilevel"/>
    <w:tmpl w:val="864CA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24CA6"/>
    <w:multiLevelType w:val="multilevel"/>
    <w:tmpl w:val="7FC88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C53B4"/>
    <w:multiLevelType w:val="multilevel"/>
    <w:tmpl w:val="EA2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33151"/>
    <w:multiLevelType w:val="multilevel"/>
    <w:tmpl w:val="5B2AEE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70F09"/>
    <w:multiLevelType w:val="multilevel"/>
    <w:tmpl w:val="FA5EA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9"/>
  </w:num>
  <w:num w:numId="5">
    <w:abstractNumId w:val="15"/>
  </w:num>
  <w:num w:numId="6">
    <w:abstractNumId w:val="7"/>
  </w:num>
  <w:num w:numId="7">
    <w:abstractNumId w:val="4"/>
  </w:num>
  <w:num w:numId="8">
    <w:abstractNumId w:val="18"/>
  </w:num>
  <w:num w:numId="9">
    <w:abstractNumId w:val="14"/>
  </w:num>
  <w:num w:numId="10">
    <w:abstractNumId w:val="16"/>
  </w:num>
  <w:num w:numId="11">
    <w:abstractNumId w:val="3"/>
  </w:num>
  <w:num w:numId="12">
    <w:abstractNumId w:val="10"/>
  </w:num>
  <w:num w:numId="13">
    <w:abstractNumId w:val="13"/>
  </w:num>
  <w:num w:numId="14">
    <w:abstractNumId w:val="11"/>
  </w:num>
  <w:num w:numId="15">
    <w:abstractNumId w:val="12"/>
  </w:num>
  <w:num w:numId="16">
    <w:abstractNumId w:val="5"/>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E4"/>
    <w:rsid w:val="003A5B83"/>
    <w:rsid w:val="003C2738"/>
    <w:rsid w:val="004762E0"/>
    <w:rsid w:val="007E5901"/>
    <w:rsid w:val="00AA726B"/>
    <w:rsid w:val="00F6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4DC428"/>
  <w15:chartTrackingRefBased/>
  <w15:docId w15:val="{C13CDF16-25F6-48EF-BACE-9C1E313F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numbering" w:customStyle="1" w:styleId="NoList1">
    <w:name w:val="No List1"/>
    <w:next w:val="NoList"/>
    <w:uiPriority w:val="99"/>
    <w:semiHidden/>
    <w:unhideWhenUsed/>
    <w:rsid w:val="003C2738"/>
  </w:style>
  <w:style w:type="character" w:customStyle="1" w:styleId="Heading1Char">
    <w:name w:val="Heading 1 Char"/>
    <w:basedOn w:val="DefaultParagraphFont"/>
    <w:link w:val="Heading1"/>
    <w:uiPriority w:val="9"/>
    <w:rsid w:val="003C2738"/>
    <w:rPr>
      <w:rFonts w:ascii="Liberation Serif" w:eastAsia="DejaVu Sans" w:hAnsi="Liberation Serif" w:cs="Noto Sans Devanagari"/>
      <w:b/>
      <w:bCs/>
      <w:sz w:val="48"/>
      <w:szCs w:val="48"/>
      <w:lang w:val="en-US" w:eastAsia="zh-CN" w:bidi="hi-IN"/>
    </w:rPr>
  </w:style>
  <w:style w:type="character" w:customStyle="1" w:styleId="Heading2Char">
    <w:name w:val="Heading 2 Char"/>
    <w:basedOn w:val="DefaultParagraphFont"/>
    <w:link w:val="Heading2"/>
    <w:uiPriority w:val="9"/>
    <w:rsid w:val="003C2738"/>
    <w:rPr>
      <w:rFonts w:ascii="Liberation Serif" w:eastAsia="DejaVu Sans" w:hAnsi="Liberation Serif" w:cs="Noto Sans Devanagari"/>
      <w:b/>
      <w:bCs/>
      <w:sz w:val="36"/>
      <w:szCs w:val="36"/>
      <w:lang w:val="en-US" w:eastAsia="zh-CN" w:bidi="hi-IN"/>
    </w:rPr>
  </w:style>
  <w:style w:type="character" w:customStyle="1" w:styleId="Heading3Char">
    <w:name w:val="Heading 3 Char"/>
    <w:basedOn w:val="DefaultParagraphFont"/>
    <w:link w:val="Heading3"/>
    <w:uiPriority w:val="9"/>
    <w:rsid w:val="003C2738"/>
    <w:rPr>
      <w:rFonts w:ascii="Liberation Serif" w:eastAsia="DejaVu Sans" w:hAnsi="Liberation Serif" w:cs="Noto Sans Devanagari"/>
      <w:b/>
      <w:bCs/>
      <w:sz w:val="28"/>
      <w:szCs w:val="28"/>
      <w:lang w:val="en-US" w:eastAsia="zh-CN" w:bidi="hi-IN"/>
    </w:rPr>
  </w:style>
  <w:style w:type="character" w:customStyle="1" w:styleId="Heading4Char">
    <w:name w:val="Heading 4 Char"/>
    <w:basedOn w:val="DefaultParagraphFont"/>
    <w:link w:val="Heading4"/>
    <w:uiPriority w:val="9"/>
    <w:rsid w:val="003C2738"/>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3C2738"/>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basedOn w:val="DefaultParagraphFont"/>
    <w:uiPriority w:val="99"/>
    <w:semiHidden/>
    <w:unhideWhenUsed/>
    <w:rsid w:val="003C2738"/>
    <w:rPr>
      <w:color w:val="800080"/>
      <w:u w:val="single"/>
    </w:rPr>
  </w:style>
  <w:style w:type="character" w:customStyle="1" w:styleId="b">
    <w:name w:val="b"/>
    <w:basedOn w:val="DefaultParagraphFont"/>
    <w:rsid w:val="003C2738"/>
  </w:style>
  <w:style w:type="character" w:customStyle="1" w:styleId="author-a-5z73z4xd4z78znz85zmqz90zz79zgz75zk">
    <w:name w:val="author-a-5z73z4xd4z78znz85zmqz90zz79zgz75zk"/>
    <w:basedOn w:val="DefaultParagraphFont"/>
    <w:rsid w:val="003C2738"/>
  </w:style>
  <w:style w:type="character" w:customStyle="1" w:styleId="author-a-z72zz75zb1hz122z9m1z73zwk56iz87z">
    <w:name w:val="author-a-z72zz75zb1hz122z9m1z73zwk56iz87z"/>
    <w:basedOn w:val="DefaultParagraphFont"/>
    <w:rsid w:val="003C2738"/>
  </w:style>
  <w:style w:type="character" w:customStyle="1" w:styleId="author-a-z70zkz83zz83zz76zz76z8z87zz72zz88zg0z66zjuz87z">
    <w:name w:val="author-a-z70zkz83zz83zz76zz76z8z87zz72zz88zg0z66zjuz87z"/>
    <w:basedOn w:val="DefaultParagraphFont"/>
    <w:rsid w:val="003C2738"/>
  </w:style>
  <w:style w:type="character" w:customStyle="1" w:styleId="author-a-z81zuhtywiz85zsz84zz77zwq6dq">
    <w:name w:val="author-a-z81zuhtywiz85zsz84zz77zwq6dq"/>
    <w:basedOn w:val="DefaultParagraphFont"/>
    <w:rsid w:val="003C2738"/>
  </w:style>
  <w:style w:type="character" w:customStyle="1" w:styleId="author-a-rz79zyfz87zkuvdkz72zz82z8z66z3z73z">
    <w:name w:val="author-a-rz79zyfz87zkuvdkz72zz82z8z66z3z73z"/>
    <w:basedOn w:val="DefaultParagraphFont"/>
    <w:rsid w:val="003C2738"/>
  </w:style>
  <w:style w:type="character" w:customStyle="1" w:styleId="author-a-2hz87zz85zz82znc7z86znewcz70zlz88z">
    <w:name w:val="author-a-2hz87zz85zz82znc7z86znewcz70zlz88z"/>
    <w:basedOn w:val="DefaultParagraphFont"/>
    <w:rsid w:val="003C2738"/>
  </w:style>
  <w:style w:type="character" w:customStyle="1" w:styleId="author-a-7qz89zz77z6z83z1z68zz80zlyaysz88zg">
    <w:name w:val="author-a-7qz89zz77z6z83z1z68zz80zlyaysz88zg"/>
    <w:basedOn w:val="DefaultParagraphFont"/>
    <w:rsid w:val="003C2738"/>
  </w:style>
  <w:style w:type="character" w:customStyle="1" w:styleId="author-a-q2diz84zynz88zz84zz122zz74zz67z01ez86z">
    <w:name w:val="author-a-q2diz84zynz88zz84zz122zz74zz67z01ez86z"/>
    <w:basedOn w:val="DefaultParagraphFont"/>
    <w:rsid w:val="003C2738"/>
  </w:style>
  <w:style w:type="character" w:customStyle="1" w:styleId="author-a-z122zj5z73zz74zz79zyz66zz85zfez71zvz79z8y">
    <w:name w:val="author-a-z122zj5z73zz74zz79zyz66zz85zfez71zvz79z8y"/>
    <w:basedOn w:val="DefaultParagraphFont"/>
    <w:rsid w:val="003C2738"/>
  </w:style>
  <w:style w:type="character" w:customStyle="1" w:styleId="author-a-nvz81zbz68z2mz84znz83z0z72zvz65zz65zf">
    <w:name w:val="author-a-nvz81zbz68z2mz84znz83z0z72zvz65zz65zf"/>
    <w:basedOn w:val="DefaultParagraphFont"/>
    <w:rsid w:val="003C2738"/>
  </w:style>
  <w:style w:type="character" w:customStyle="1" w:styleId="author-a-ldz72zz73zez70zz71z8gz76zhz67zwdyg">
    <w:name w:val="author-a-ldz72zz73zez70zz71z8gz76zhz67zwdyg"/>
    <w:basedOn w:val="DefaultParagraphFont"/>
    <w:rsid w:val="003C2738"/>
  </w:style>
  <w:style w:type="character" w:customStyle="1" w:styleId="author-a-mu7vfz86zz74zbfz77zovz67zqgz72z">
    <w:name w:val="author-a-mu7vfz86zz74zbfz77zovz67zqgz72z"/>
    <w:basedOn w:val="DefaultParagraphFont"/>
    <w:rsid w:val="003C2738"/>
  </w:style>
  <w:style w:type="character" w:customStyle="1" w:styleId="author-a-roz66zsz83zz65zsy0z69znez74z5vz68z">
    <w:name w:val="author-a-roz66zsz83zz65zsy0z69znez74z5vz68z"/>
    <w:basedOn w:val="DefaultParagraphFont"/>
    <w:rsid w:val="003C2738"/>
  </w:style>
  <w:style w:type="character" w:customStyle="1" w:styleId="author-a-5jd4e0z74zz75zz79zefbuz68zh4">
    <w:name w:val="author-a-5jd4e0z74zz75zz79zefbuz68zh4"/>
    <w:basedOn w:val="DefaultParagraphFont"/>
    <w:rsid w:val="003C2738"/>
  </w:style>
  <w:style w:type="character" w:customStyle="1" w:styleId="author-a-z73zhh03z72zz85zcz77zdamc9mz83z">
    <w:name w:val="author-a-z73zhh03z72zz85zcz77zdamc9mz83z"/>
    <w:basedOn w:val="DefaultParagraphFont"/>
    <w:rsid w:val="003C2738"/>
  </w:style>
  <w:style w:type="character" w:customStyle="1" w:styleId="author-a-44z122zf8dz68zz73zz82z0t4otxz70z">
    <w:name w:val="author-a-44z122zf8dz68zz73zz82z0t4otxz70z"/>
    <w:basedOn w:val="DefaultParagraphFont"/>
    <w:rsid w:val="003C2738"/>
  </w:style>
  <w:style w:type="character" w:customStyle="1" w:styleId="author-a-wz75zz75zovdz66zz89z4z80z2uz83zy5e">
    <w:name w:val="author-a-wz75zz75zovdz66zz89z4z80z2uz83zy5e"/>
    <w:basedOn w:val="DefaultParagraphFont"/>
    <w:rsid w:val="003C2738"/>
  </w:style>
  <w:style w:type="character" w:customStyle="1" w:styleId="author-a-m1fz80z58sqz73zvqz71zz73zkz89zz74z">
    <w:name w:val="author-a-m1fz80z58sqz73zvqz71zz73zkz89zz74z"/>
    <w:basedOn w:val="DefaultParagraphFont"/>
    <w:rsid w:val="003C2738"/>
  </w:style>
  <w:style w:type="character" w:customStyle="1" w:styleId="author-a-z85zoz75zmz77zqz77zcz70zz90zz88z83z122zz71zu">
    <w:name w:val="author-a-z85zoz75zmz77zqz77zcz70zz90zz88z83z122zz71zu"/>
    <w:basedOn w:val="DefaultParagraphFont"/>
    <w:rsid w:val="003C2738"/>
  </w:style>
  <w:style w:type="character" w:customStyle="1" w:styleId="author-a-ffk0z69zz89zjuz75zz87zrnz90zf9b">
    <w:name w:val="author-a-ffk0z69zz89zjuz75zz87zrnz90zf9b"/>
    <w:basedOn w:val="DefaultParagraphFont"/>
    <w:rsid w:val="003C2738"/>
  </w:style>
  <w:style w:type="character" w:styleId="HTMLCode">
    <w:name w:val="HTML Code"/>
    <w:basedOn w:val="DefaultParagraphFont"/>
    <w:uiPriority w:val="99"/>
    <w:semiHidden/>
    <w:unhideWhenUsed/>
    <w:rsid w:val="003C2738"/>
    <w:rPr>
      <w:rFonts w:ascii="Courier New" w:eastAsia="Times New Roman" w:hAnsi="Courier New" w:cs="Courier New"/>
      <w:sz w:val="20"/>
      <w:szCs w:val="20"/>
    </w:rPr>
  </w:style>
  <w:style w:type="character" w:customStyle="1" w:styleId="author-a-z77zgez69zvz86zz75zz87zz90zj3n7dz87z2">
    <w:name w:val="author-a-z77zgez69zvz86zz75zz87zz90zj3n7dz87z2"/>
    <w:basedOn w:val="DefaultParagraphFont"/>
    <w:rsid w:val="003C2738"/>
  </w:style>
  <w:style w:type="character" w:customStyle="1" w:styleId="author-a-z88zz73zz68zmn0z75zaz65zjz72zz80zvz78zsb">
    <w:name w:val="author-a-z88zz73zz68zmn0z75zaz65zjz72zz80zvz78zsb"/>
    <w:basedOn w:val="DefaultParagraphFont"/>
    <w:rsid w:val="003C2738"/>
  </w:style>
  <w:style w:type="character" w:customStyle="1" w:styleId="i">
    <w:name w:val="i"/>
    <w:basedOn w:val="DefaultParagraphFont"/>
    <w:rsid w:val="003C2738"/>
  </w:style>
  <w:style w:type="character" w:customStyle="1" w:styleId="author-a-4z69zrz68z3jz66zj6evz85ziz75ziz83z">
    <w:name w:val="author-a-4z69zrz68z3jz66zj6evz85ziz75ziz83z"/>
    <w:basedOn w:val="DefaultParagraphFont"/>
    <w:rsid w:val="003C2738"/>
  </w:style>
  <w:style w:type="character" w:customStyle="1" w:styleId="author-a-z76zjoif2z82zrcz65zz66zz82zz71zsbz77z">
    <w:name w:val="author-a-z76zjoif2z82zrcz65zz66zz82zz71zsbz77z"/>
    <w:basedOn w:val="DefaultParagraphFont"/>
    <w:rsid w:val="003C2738"/>
  </w:style>
  <w:style w:type="character" w:customStyle="1" w:styleId="author-a-z87zdm0nluz67z0my674z74zh">
    <w:name w:val="author-a-z87zdm0nluz67z0my674z74zh"/>
    <w:basedOn w:val="DefaultParagraphFont"/>
    <w:rsid w:val="007E5901"/>
  </w:style>
  <w:style w:type="character" w:customStyle="1" w:styleId="author-a-y7gz89zdxn4q82z122zqz84zz84zg">
    <w:name w:val="author-a-y7gz89zdxn4q82z122zqz84zz84zg"/>
    <w:basedOn w:val="DefaultParagraphFont"/>
    <w:rsid w:val="007E5901"/>
  </w:style>
  <w:style w:type="character" w:customStyle="1" w:styleId="author-a-z88zfk6z79z1rxz77z6dwz122zz79z4z74z">
    <w:name w:val="author-a-z88zfk6z79z1rxz77z6dwz122zz79z4z74z"/>
    <w:basedOn w:val="DefaultParagraphFont"/>
    <w:rsid w:val="007E5901"/>
  </w:style>
  <w:style w:type="character" w:customStyle="1" w:styleId="author-a-mqz87z3urpgpxxitz67z3o">
    <w:name w:val="author-a-mqz87z3urpgpxxitz67z3o"/>
    <w:basedOn w:val="DefaultParagraphFont"/>
    <w:rsid w:val="007E5901"/>
  </w:style>
  <w:style w:type="character" w:customStyle="1" w:styleId="author-a-z80z7z76zvz75znz67z0z85zdz122zz68zz81zz78zz68zk">
    <w:name w:val="author-a-z80z7z76zvz75znz67z0z85zdz122zz68zz81zz78zz68zk"/>
    <w:basedOn w:val="DefaultParagraphFont"/>
    <w:rsid w:val="007E5901"/>
  </w:style>
  <w:style w:type="character" w:customStyle="1" w:styleId="author-a-pz90zyz75zmz70zhez68zpz82zrz71zz84zru">
    <w:name w:val="author-a-pz90zyz75zmz70zhez68zpz82zrz71zz84zru"/>
    <w:basedOn w:val="DefaultParagraphFont"/>
    <w:rsid w:val="007E5901"/>
  </w:style>
  <w:style w:type="character" w:customStyle="1" w:styleId="author-a-sbkk1iqz66z7lz84zwf5ks">
    <w:name w:val="author-a-sbkk1iqz66z7lz84zwf5ks"/>
    <w:basedOn w:val="DefaultParagraphFont"/>
    <w:rsid w:val="007E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4725">
      <w:bodyDiv w:val="1"/>
      <w:marLeft w:val="0"/>
      <w:marRight w:val="0"/>
      <w:marTop w:val="0"/>
      <w:marBottom w:val="0"/>
      <w:divBdr>
        <w:top w:val="none" w:sz="0" w:space="0" w:color="auto"/>
        <w:left w:val="none" w:sz="0" w:space="0" w:color="auto"/>
        <w:bottom w:val="none" w:sz="0" w:space="0" w:color="auto"/>
        <w:right w:val="none" w:sz="0" w:space="0" w:color="auto"/>
      </w:divBdr>
      <w:divsChild>
        <w:div w:id="1148933856">
          <w:marLeft w:val="0"/>
          <w:marRight w:val="0"/>
          <w:marTop w:val="0"/>
          <w:marBottom w:val="0"/>
          <w:divBdr>
            <w:top w:val="none" w:sz="0" w:space="0" w:color="auto"/>
            <w:left w:val="none" w:sz="0" w:space="0" w:color="auto"/>
            <w:bottom w:val="none" w:sz="0" w:space="0" w:color="auto"/>
            <w:right w:val="none" w:sz="0" w:space="0" w:color="auto"/>
          </w:divBdr>
        </w:div>
        <w:div w:id="1621498748">
          <w:marLeft w:val="0"/>
          <w:marRight w:val="0"/>
          <w:marTop w:val="0"/>
          <w:marBottom w:val="0"/>
          <w:divBdr>
            <w:top w:val="none" w:sz="0" w:space="0" w:color="auto"/>
            <w:left w:val="none" w:sz="0" w:space="0" w:color="auto"/>
            <w:bottom w:val="none" w:sz="0" w:space="0" w:color="auto"/>
            <w:right w:val="none" w:sz="0" w:space="0" w:color="auto"/>
          </w:divBdr>
        </w:div>
        <w:div w:id="77484668">
          <w:marLeft w:val="0"/>
          <w:marRight w:val="0"/>
          <w:marTop w:val="0"/>
          <w:marBottom w:val="0"/>
          <w:divBdr>
            <w:top w:val="none" w:sz="0" w:space="0" w:color="auto"/>
            <w:left w:val="none" w:sz="0" w:space="0" w:color="auto"/>
            <w:bottom w:val="none" w:sz="0" w:space="0" w:color="auto"/>
            <w:right w:val="none" w:sz="0" w:space="0" w:color="auto"/>
          </w:divBdr>
        </w:div>
        <w:div w:id="1913346919">
          <w:marLeft w:val="0"/>
          <w:marRight w:val="0"/>
          <w:marTop w:val="0"/>
          <w:marBottom w:val="0"/>
          <w:divBdr>
            <w:top w:val="none" w:sz="0" w:space="0" w:color="auto"/>
            <w:left w:val="none" w:sz="0" w:space="0" w:color="auto"/>
            <w:bottom w:val="none" w:sz="0" w:space="0" w:color="auto"/>
            <w:right w:val="none" w:sz="0" w:space="0" w:color="auto"/>
          </w:divBdr>
        </w:div>
        <w:div w:id="549341627">
          <w:marLeft w:val="0"/>
          <w:marRight w:val="0"/>
          <w:marTop w:val="0"/>
          <w:marBottom w:val="0"/>
          <w:divBdr>
            <w:top w:val="none" w:sz="0" w:space="0" w:color="auto"/>
            <w:left w:val="none" w:sz="0" w:space="0" w:color="auto"/>
            <w:bottom w:val="none" w:sz="0" w:space="0" w:color="auto"/>
            <w:right w:val="none" w:sz="0" w:space="0" w:color="auto"/>
          </w:divBdr>
        </w:div>
        <w:div w:id="852962503">
          <w:marLeft w:val="0"/>
          <w:marRight w:val="0"/>
          <w:marTop w:val="0"/>
          <w:marBottom w:val="0"/>
          <w:divBdr>
            <w:top w:val="none" w:sz="0" w:space="0" w:color="auto"/>
            <w:left w:val="none" w:sz="0" w:space="0" w:color="auto"/>
            <w:bottom w:val="none" w:sz="0" w:space="0" w:color="auto"/>
            <w:right w:val="none" w:sz="0" w:space="0" w:color="auto"/>
          </w:divBdr>
        </w:div>
        <w:div w:id="1426145503">
          <w:marLeft w:val="0"/>
          <w:marRight w:val="0"/>
          <w:marTop w:val="0"/>
          <w:marBottom w:val="0"/>
          <w:divBdr>
            <w:top w:val="none" w:sz="0" w:space="0" w:color="auto"/>
            <w:left w:val="none" w:sz="0" w:space="0" w:color="auto"/>
            <w:bottom w:val="none" w:sz="0" w:space="0" w:color="auto"/>
            <w:right w:val="none" w:sz="0" w:space="0" w:color="auto"/>
          </w:divBdr>
        </w:div>
        <w:div w:id="1497333558">
          <w:marLeft w:val="0"/>
          <w:marRight w:val="0"/>
          <w:marTop w:val="0"/>
          <w:marBottom w:val="0"/>
          <w:divBdr>
            <w:top w:val="none" w:sz="0" w:space="0" w:color="auto"/>
            <w:left w:val="none" w:sz="0" w:space="0" w:color="auto"/>
            <w:bottom w:val="none" w:sz="0" w:space="0" w:color="auto"/>
            <w:right w:val="none" w:sz="0" w:space="0" w:color="auto"/>
          </w:divBdr>
        </w:div>
        <w:div w:id="1847671206">
          <w:marLeft w:val="0"/>
          <w:marRight w:val="0"/>
          <w:marTop w:val="0"/>
          <w:marBottom w:val="0"/>
          <w:divBdr>
            <w:top w:val="none" w:sz="0" w:space="0" w:color="auto"/>
            <w:left w:val="none" w:sz="0" w:space="0" w:color="auto"/>
            <w:bottom w:val="none" w:sz="0" w:space="0" w:color="auto"/>
            <w:right w:val="none" w:sz="0" w:space="0" w:color="auto"/>
          </w:divBdr>
        </w:div>
        <w:div w:id="472454763">
          <w:marLeft w:val="0"/>
          <w:marRight w:val="0"/>
          <w:marTop w:val="0"/>
          <w:marBottom w:val="0"/>
          <w:divBdr>
            <w:top w:val="none" w:sz="0" w:space="0" w:color="auto"/>
            <w:left w:val="none" w:sz="0" w:space="0" w:color="auto"/>
            <w:bottom w:val="none" w:sz="0" w:space="0" w:color="auto"/>
            <w:right w:val="none" w:sz="0" w:space="0" w:color="auto"/>
          </w:divBdr>
        </w:div>
        <w:div w:id="310255898">
          <w:marLeft w:val="0"/>
          <w:marRight w:val="0"/>
          <w:marTop w:val="0"/>
          <w:marBottom w:val="0"/>
          <w:divBdr>
            <w:top w:val="none" w:sz="0" w:space="0" w:color="auto"/>
            <w:left w:val="none" w:sz="0" w:space="0" w:color="auto"/>
            <w:bottom w:val="none" w:sz="0" w:space="0" w:color="auto"/>
            <w:right w:val="none" w:sz="0" w:space="0" w:color="auto"/>
          </w:divBdr>
        </w:div>
        <w:div w:id="1694988282">
          <w:marLeft w:val="0"/>
          <w:marRight w:val="0"/>
          <w:marTop w:val="0"/>
          <w:marBottom w:val="0"/>
          <w:divBdr>
            <w:top w:val="none" w:sz="0" w:space="0" w:color="auto"/>
            <w:left w:val="none" w:sz="0" w:space="0" w:color="auto"/>
            <w:bottom w:val="none" w:sz="0" w:space="0" w:color="auto"/>
            <w:right w:val="none" w:sz="0" w:space="0" w:color="auto"/>
          </w:divBdr>
        </w:div>
        <w:div w:id="1827355269">
          <w:marLeft w:val="0"/>
          <w:marRight w:val="0"/>
          <w:marTop w:val="0"/>
          <w:marBottom w:val="0"/>
          <w:divBdr>
            <w:top w:val="none" w:sz="0" w:space="0" w:color="auto"/>
            <w:left w:val="none" w:sz="0" w:space="0" w:color="auto"/>
            <w:bottom w:val="none" w:sz="0" w:space="0" w:color="auto"/>
            <w:right w:val="none" w:sz="0" w:space="0" w:color="auto"/>
          </w:divBdr>
        </w:div>
        <w:div w:id="660962882">
          <w:marLeft w:val="0"/>
          <w:marRight w:val="0"/>
          <w:marTop w:val="0"/>
          <w:marBottom w:val="0"/>
          <w:divBdr>
            <w:top w:val="none" w:sz="0" w:space="0" w:color="auto"/>
            <w:left w:val="none" w:sz="0" w:space="0" w:color="auto"/>
            <w:bottom w:val="none" w:sz="0" w:space="0" w:color="auto"/>
            <w:right w:val="none" w:sz="0" w:space="0" w:color="auto"/>
          </w:divBdr>
        </w:div>
        <w:div w:id="1193614358">
          <w:marLeft w:val="0"/>
          <w:marRight w:val="0"/>
          <w:marTop w:val="0"/>
          <w:marBottom w:val="0"/>
          <w:divBdr>
            <w:top w:val="none" w:sz="0" w:space="0" w:color="auto"/>
            <w:left w:val="none" w:sz="0" w:space="0" w:color="auto"/>
            <w:bottom w:val="none" w:sz="0" w:space="0" w:color="auto"/>
            <w:right w:val="none" w:sz="0" w:space="0" w:color="auto"/>
          </w:divBdr>
        </w:div>
        <w:div w:id="131143977">
          <w:marLeft w:val="0"/>
          <w:marRight w:val="0"/>
          <w:marTop w:val="0"/>
          <w:marBottom w:val="0"/>
          <w:divBdr>
            <w:top w:val="none" w:sz="0" w:space="0" w:color="auto"/>
            <w:left w:val="none" w:sz="0" w:space="0" w:color="auto"/>
            <w:bottom w:val="none" w:sz="0" w:space="0" w:color="auto"/>
            <w:right w:val="none" w:sz="0" w:space="0" w:color="auto"/>
          </w:divBdr>
        </w:div>
        <w:div w:id="945968434">
          <w:marLeft w:val="0"/>
          <w:marRight w:val="0"/>
          <w:marTop w:val="0"/>
          <w:marBottom w:val="0"/>
          <w:divBdr>
            <w:top w:val="none" w:sz="0" w:space="0" w:color="auto"/>
            <w:left w:val="none" w:sz="0" w:space="0" w:color="auto"/>
            <w:bottom w:val="none" w:sz="0" w:space="0" w:color="auto"/>
            <w:right w:val="none" w:sz="0" w:space="0" w:color="auto"/>
          </w:divBdr>
        </w:div>
        <w:div w:id="26294186">
          <w:marLeft w:val="0"/>
          <w:marRight w:val="0"/>
          <w:marTop w:val="0"/>
          <w:marBottom w:val="0"/>
          <w:divBdr>
            <w:top w:val="none" w:sz="0" w:space="0" w:color="auto"/>
            <w:left w:val="none" w:sz="0" w:space="0" w:color="auto"/>
            <w:bottom w:val="none" w:sz="0" w:space="0" w:color="auto"/>
            <w:right w:val="none" w:sz="0" w:space="0" w:color="auto"/>
          </w:divBdr>
        </w:div>
        <w:div w:id="389115731">
          <w:marLeft w:val="0"/>
          <w:marRight w:val="0"/>
          <w:marTop w:val="0"/>
          <w:marBottom w:val="0"/>
          <w:divBdr>
            <w:top w:val="none" w:sz="0" w:space="0" w:color="auto"/>
            <w:left w:val="none" w:sz="0" w:space="0" w:color="auto"/>
            <w:bottom w:val="none" w:sz="0" w:space="0" w:color="auto"/>
            <w:right w:val="none" w:sz="0" w:space="0" w:color="auto"/>
          </w:divBdr>
        </w:div>
        <w:div w:id="1513185991">
          <w:marLeft w:val="0"/>
          <w:marRight w:val="0"/>
          <w:marTop w:val="0"/>
          <w:marBottom w:val="0"/>
          <w:divBdr>
            <w:top w:val="none" w:sz="0" w:space="0" w:color="auto"/>
            <w:left w:val="none" w:sz="0" w:space="0" w:color="auto"/>
            <w:bottom w:val="none" w:sz="0" w:space="0" w:color="auto"/>
            <w:right w:val="none" w:sz="0" w:space="0" w:color="auto"/>
          </w:divBdr>
        </w:div>
        <w:div w:id="396175933">
          <w:marLeft w:val="0"/>
          <w:marRight w:val="0"/>
          <w:marTop w:val="0"/>
          <w:marBottom w:val="0"/>
          <w:divBdr>
            <w:top w:val="none" w:sz="0" w:space="0" w:color="auto"/>
            <w:left w:val="none" w:sz="0" w:space="0" w:color="auto"/>
            <w:bottom w:val="none" w:sz="0" w:space="0" w:color="auto"/>
            <w:right w:val="none" w:sz="0" w:space="0" w:color="auto"/>
          </w:divBdr>
        </w:div>
        <w:div w:id="2126533783">
          <w:marLeft w:val="0"/>
          <w:marRight w:val="0"/>
          <w:marTop w:val="0"/>
          <w:marBottom w:val="0"/>
          <w:divBdr>
            <w:top w:val="none" w:sz="0" w:space="0" w:color="auto"/>
            <w:left w:val="none" w:sz="0" w:space="0" w:color="auto"/>
            <w:bottom w:val="none" w:sz="0" w:space="0" w:color="auto"/>
            <w:right w:val="none" w:sz="0" w:space="0" w:color="auto"/>
          </w:divBdr>
        </w:div>
        <w:div w:id="946543584">
          <w:marLeft w:val="0"/>
          <w:marRight w:val="0"/>
          <w:marTop w:val="0"/>
          <w:marBottom w:val="0"/>
          <w:divBdr>
            <w:top w:val="none" w:sz="0" w:space="0" w:color="auto"/>
            <w:left w:val="none" w:sz="0" w:space="0" w:color="auto"/>
            <w:bottom w:val="none" w:sz="0" w:space="0" w:color="auto"/>
            <w:right w:val="none" w:sz="0" w:space="0" w:color="auto"/>
          </w:divBdr>
        </w:div>
        <w:div w:id="1689942395">
          <w:marLeft w:val="0"/>
          <w:marRight w:val="0"/>
          <w:marTop w:val="0"/>
          <w:marBottom w:val="0"/>
          <w:divBdr>
            <w:top w:val="none" w:sz="0" w:space="0" w:color="auto"/>
            <w:left w:val="none" w:sz="0" w:space="0" w:color="auto"/>
            <w:bottom w:val="none" w:sz="0" w:space="0" w:color="auto"/>
            <w:right w:val="none" w:sz="0" w:space="0" w:color="auto"/>
          </w:divBdr>
        </w:div>
        <w:div w:id="424960076">
          <w:marLeft w:val="0"/>
          <w:marRight w:val="0"/>
          <w:marTop w:val="0"/>
          <w:marBottom w:val="0"/>
          <w:divBdr>
            <w:top w:val="none" w:sz="0" w:space="0" w:color="auto"/>
            <w:left w:val="none" w:sz="0" w:space="0" w:color="auto"/>
            <w:bottom w:val="none" w:sz="0" w:space="0" w:color="auto"/>
            <w:right w:val="none" w:sz="0" w:space="0" w:color="auto"/>
          </w:divBdr>
        </w:div>
        <w:div w:id="1510485402">
          <w:marLeft w:val="0"/>
          <w:marRight w:val="0"/>
          <w:marTop w:val="0"/>
          <w:marBottom w:val="0"/>
          <w:divBdr>
            <w:top w:val="none" w:sz="0" w:space="0" w:color="auto"/>
            <w:left w:val="none" w:sz="0" w:space="0" w:color="auto"/>
            <w:bottom w:val="none" w:sz="0" w:space="0" w:color="auto"/>
            <w:right w:val="none" w:sz="0" w:space="0" w:color="auto"/>
          </w:divBdr>
        </w:div>
        <w:div w:id="126898795">
          <w:marLeft w:val="0"/>
          <w:marRight w:val="0"/>
          <w:marTop w:val="0"/>
          <w:marBottom w:val="0"/>
          <w:divBdr>
            <w:top w:val="none" w:sz="0" w:space="0" w:color="auto"/>
            <w:left w:val="none" w:sz="0" w:space="0" w:color="auto"/>
            <w:bottom w:val="none" w:sz="0" w:space="0" w:color="auto"/>
            <w:right w:val="none" w:sz="0" w:space="0" w:color="auto"/>
          </w:divBdr>
        </w:div>
        <w:div w:id="1838417466">
          <w:marLeft w:val="0"/>
          <w:marRight w:val="0"/>
          <w:marTop w:val="0"/>
          <w:marBottom w:val="0"/>
          <w:divBdr>
            <w:top w:val="none" w:sz="0" w:space="0" w:color="auto"/>
            <w:left w:val="none" w:sz="0" w:space="0" w:color="auto"/>
            <w:bottom w:val="none" w:sz="0" w:space="0" w:color="auto"/>
            <w:right w:val="none" w:sz="0" w:space="0" w:color="auto"/>
          </w:divBdr>
        </w:div>
        <w:div w:id="1718893305">
          <w:marLeft w:val="0"/>
          <w:marRight w:val="0"/>
          <w:marTop w:val="0"/>
          <w:marBottom w:val="0"/>
          <w:divBdr>
            <w:top w:val="none" w:sz="0" w:space="0" w:color="auto"/>
            <w:left w:val="none" w:sz="0" w:space="0" w:color="auto"/>
            <w:bottom w:val="none" w:sz="0" w:space="0" w:color="auto"/>
            <w:right w:val="none" w:sz="0" w:space="0" w:color="auto"/>
          </w:divBdr>
        </w:div>
        <w:div w:id="22219857">
          <w:marLeft w:val="0"/>
          <w:marRight w:val="0"/>
          <w:marTop w:val="0"/>
          <w:marBottom w:val="0"/>
          <w:divBdr>
            <w:top w:val="none" w:sz="0" w:space="0" w:color="auto"/>
            <w:left w:val="none" w:sz="0" w:space="0" w:color="auto"/>
            <w:bottom w:val="none" w:sz="0" w:space="0" w:color="auto"/>
            <w:right w:val="none" w:sz="0" w:space="0" w:color="auto"/>
          </w:divBdr>
        </w:div>
        <w:div w:id="1364861369">
          <w:marLeft w:val="0"/>
          <w:marRight w:val="0"/>
          <w:marTop w:val="0"/>
          <w:marBottom w:val="0"/>
          <w:divBdr>
            <w:top w:val="none" w:sz="0" w:space="0" w:color="auto"/>
            <w:left w:val="none" w:sz="0" w:space="0" w:color="auto"/>
            <w:bottom w:val="none" w:sz="0" w:space="0" w:color="auto"/>
            <w:right w:val="none" w:sz="0" w:space="0" w:color="auto"/>
          </w:divBdr>
        </w:div>
        <w:div w:id="1786193335">
          <w:marLeft w:val="0"/>
          <w:marRight w:val="0"/>
          <w:marTop w:val="0"/>
          <w:marBottom w:val="0"/>
          <w:divBdr>
            <w:top w:val="none" w:sz="0" w:space="0" w:color="auto"/>
            <w:left w:val="none" w:sz="0" w:space="0" w:color="auto"/>
            <w:bottom w:val="none" w:sz="0" w:space="0" w:color="auto"/>
            <w:right w:val="none" w:sz="0" w:space="0" w:color="auto"/>
          </w:divBdr>
        </w:div>
        <w:div w:id="153448551">
          <w:marLeft w:val="0"/>
          <w:marRight w:val="0"/>
          <w:marTop w:val="0"/>
          <w:marBottom w:val="0"/>
          <w:divBdr>
            <w:top w:val="none" w:sz="0" w:space="0" w:color="auto"/>
            <w:left w:val="none" w:sz="0" w:space="0" w:color="auto"/>
            <w:bottom w:val="none" w:sz="0" w:space="0" w:color="auto"/>
            <w:right w:val="none" w:sz="0" w:space="0" w:color="auto"/>
          </w:divBdr>
        </w:div>
        <w:div w:id="1414547258">
          <w:marLeft w:val="0"/>
          <w:marRight w:val="0"/>
          <w:marTop w:val="0"/>
          <w:marBottom w:val="0"/>
          <w:divBdr>
            <w:top w:val="none" w:sz="0" w:space="0" w:color="auto"/>
            <w:left w:val="none" w:sz="0" w:space="0" w:color="auto"/>
            <w:bottom w:val="none" w:sz="0" w:space="0" w:color="auto"/>
            <w:right w:val="none" w:sz="0" w:space="0" w:color="auto"/>
          </w:divBdr>
        </w:div>
        <w:div w:id="621544837">
          <w:marLeft w:val="0"/>
          <w:marRight w:val="0"/>
          <w:marTop w:val="0"/>
          <w:marBottom w:val="0"/>
          <w:divBdr>
            <w:top w:val="none" w:sz="0" w:space="0" w:color="auto"/>
            <w:left w:val="none" w:sz="0" w:space="0" w:color="auto"/>
            <w:bottom w:val="none" w:sz="0" w:space="0" w:color="auto"/>
            <w:right w:val="none" w:sz="0" w:space="0" w:color="auto"/>
          </w:divBdr>
        </w:div>
        <w:div w:id="1538589613">
          <w:marLeft w:val="0"/>
          <w:marRight w:val="0"/>
          <w:marTop w:val="0"/>
          <w:marBottom w:val="0"/>
          <w:divBdr>
            <w:top w:val="none" w:sz="0" w:space="0" w:color="auto"/>
            <w:left w:val="none" w:sz="0" w:space="0" w:color="auto"/>
            <w:bottom w:val="none" w:sz="0" w:space="0" w:color="auto"/>
            <w:right w:val="none" w:sz="0" w:space="0" w:color="auto"/>
          </w:divBdr>
        </w:div>
        <w:div w:id="111558587">
          <w:marLeft w:val="0"/>
          <w:marRight w:val="0"/>
          <w:marTop w:val="0"/>
          <w:marBottom w:val="0"/>
          <w:divBdr>
            <w:top w:val="none" w:sz="0" w:space="0" w:color="auto"/>
            <w:left w:val="none" w:sz="0" w:space="0" w:color="auto"/>
            <w:bottom w:val="none" w:sz="0" w:space="0" w:color="auto"/>
            <w:right w:val="none" w:sz="0" w:space="0" w:color="auto"/>
          </w:divBdr>
        </w:div>
        <w:div w:id="2027713127">
          <w:marLeft w:val="0"/>
          <w:marRight w:val="0"/>
          <w:marTop w:val="0"/>
          <w:marBottom w:val="0"/>
          <w:divBdr>
            <w:top w:val="none" w:sz="0" w:space="0" w:color="auto"/>
            <w:left w:val="none" w:sz="0" w:space="0" w:color="auto"/>
            <w:bottom w:val="none" w:sz="0" w:space="0" w:color="auto"/>
            <w:right w:val="none" w:sz="0" w:space="0" w:color="auto"/>
          </w:divBdr>
        </w:div>
        <w:div w:id="1895310324">
          <w:marLeft w:val="0"/>
          <w:marRight w:val="0"/>
          <w:marTop w:val="0"/>
          <w:marBottom w:val="0"/>
          <w:divBdr>
            <w:top w:val="none" w:sz="0" w:space="0" w:color="auto"/>
            <w:left w:val="none" w:sz="0" w:space="0" w:color="auto"/>
            <w:bottom w:val="none" w:sz="0" w:space="0" w:color="auto"/>
            <w:right w:val="none" w:sz="0" w:space="0" w:color="auto"/>
          </w:divBdr>
        </w:div>
        <w:div w:id="1333334428">
          <w:marLeft w:val="0"/>
          <w:marRight w:val="0"/>
          <w:marTop w:val="0"/>
          <w:marBottom w:val="0"/>
          <w:divBdr>
            <w:top w:val="none" w:sz="0" w:space="0" w:color="auto"/>
            <w:left w:val="none" w:sz="0" w:space="0" w:color="auto"/>
            <w:bottom w:val="none" w:sz="0" w:space="0" w:color="auto"/>
            <w:right w:val="none" w:sz="0" w:space="0" w:color="auto"/>
          </w:divBdr>
        </w:div>
        <w:div w:id="360205918">
          <w:marLeft w:val="0"/>
          <w:marRight w:val="0"/>
          <w:marTop w:val="0"/>
          <w:marBottom w:val="0"/>
          <w:divBdr>
            <w:top w:val="none" w:sz="0" w:space="0" w:color="auto"/>
            <w:left w:val="none" w:sz="0" w:space="0" w:color="auto"/>
            <w:bottom w:val="none" w:sz="0" w:space="0" w:color="auto"/>
            <w:right w:val="none" w:sz="0" w:space="0" w:color="auto"/>
          </w:divBdr>
        </w:div>
        <w:div w:id="295455597">
          <w:marLeft w:val="0"/>
          <w:marRight w:val="0"/>
          <w:marTop w:val="0"/>
          <w:marBottom w:val="0"/>
          <w:divBdr>
            <w:top w:val="none" w:sz="0" w:space="0" w:color="auto"/>
            <w:left w:val="none" w:sz="0" w:space="0" w:color="auto"/>
            <w:bottom w:val="none" w:sz="0" w:space="0" w:color="auto"/>
            <w:right w:val="none" w:sz="0" w:space="0" w:color="auto"/>
          </w:divBdr>
        </w:div>
        <w:div w:id="975721168">
          <w:marLeft w:val="0"/>
          <w:marRight w:val="0"/>
          <w:marTop w:val="0"/>
          <w:marBottom w:val="0"/>
          <w:divBdr>
            <w:top w:val="none" w:sz="0" w:space="0" w:color="auto"/>
            <w:left w:val="none" w:sz="0" w:space="0" w:color="auto"/>
            <w:bottom w:val="none" w:sz="0" w:space="0" w:color="auto"/>
            <w:right w:val="none" w:sz="0" w:space="0" w:color="auto"/>
          </w:divBdr>
        </w:div>
        <w:div w:id="66654541">
          <w:marLeft w:val="0"/>
          <w:marRight w:val="0"/>
          <w:marTop w:val="0"/>
          <w:marBottom w:val="0"/>
          <w:divBdr>
            <w:top w:val="none" w:sz="0" w:space="0" w:color="auto"/>
            <w:left w:val="none" w:sz="0" w:space="0" w:color="auto"/>
            <w:bottom w:val="none" w:sz="0" w:space="0" w:color="auto"/>
            <w:right w:val="none" w:sz="0" w:space="0" w:color="auto"/>
          </w:divBdr>
        </w:div>
        <w:div w:id="1226911869">
          <w:marLeft w:val="0"/>
          <w:marRight w:val="0"/>
          <w:marTop w:val="0"/>
          <w:marBottom w:val="0"/>
          <w:divBdr>
            <w:top w:val="none" w:sz="0" w:space="0" w:color="auto"/>
            <w:left w:val="none" w:sz="0" w:space="0" w:color="auto"/>
            <w:bottom w:val="none" w:sz="0" w:space="0" w:color="auto"/>
            <w:right w:val="none" w:sz="0" w:space="0" w:color="auto"/>
          </w:divBdr>
        </w:div>
        <w:div w:id="914555842">
          <w:marLeft w:val="0"/>
          <w:marRight w:val="0"/>
          <w:marTop w:val="0"/>
          <w:marBottom w:val="0"/>
          <w:divBdr>
            <w:top w:val="none" w:sz="0" w:space="0" w:color="auto"/>
            <w:left w:val="none" w:sz="0" w:space="0" w:color="auto"/>
            <w:bottom w:val="none" w:sz="0" w:space="0" w:color="auto"/>
            <w:right w:val="none" w:sz="0" w:space="0" w:color="auto"/>
          </w:divBdr>
        </w:div>
        <w:div w:id="1150831688">
          <w:marLeft w:val="0"/>
          <w:marRight w:val="0"/>
          <w:marTop w:val="0"/>
          <w:marBottom w:val="0"/>
          <w:divBdr>
            <w:top w:val="none" w:sz="0" w:space="0" w:color="auto"/>
            <w:left w:val="none" w:sz="0" w:space="0" w:color="auto"/>
            <w:bottom w:val="none" w:sz="0" w:space="0" w:color="auto"/>
            <w:right w:val="none" w:sz="0" w:space="0" w:color="auto"/>
          </w:divBdr>
        </w:div>
        <w:div w:id="400521539">
          <w:marLeft w:val="0"/>
          <w:marRight w:val="0"/>
          <w:marTop w:val="0"/>
          <w:marBottom w:val="0"/>
          <w:divBdr>
            <w:top w:val="none" w:sz="0" w:space="0" w:color="auto"/>
            <w:left w:val="none" w:sz="0" w:space="0" w:color="auto"/>
            <w:bottom w:val="none" w:sz="0" w:space="0" w:color="auto"/>
            <w:right w:val="none" w:sz="0" w:space="0" w:color="auto"/>
          </w:divBdr>
        </w:div>
        <w:div w:id="957103046">
          <w:marLeft w:val="0"/>
          <w:marRight w:val="0"/>
          <w:marTop w:val="0"/>
          <w:marBottom w:val="0"/>
          <w:divBdr>
            <w:top w:val="none" w:sz="0" w:space="0" w:color="auto"/>
            <w:left w:val="none" w:sz="0" w:space="0" w:color="auto"/>
            <w:bottom w:val="none" w:sz="0" w:space="0" w:color="auto"/>
            <w:right w:val="none" w:sz="0" w:space="0" w:color="auto"/>
          </w:divBdr>
        </w:div>
        <w:div w:id="803231552">
          <w:marLeft w:val="0"/>
          <w:marRight w:val="0"/>
          <w:marTop w:val="0"/>
          <w:marBottom w:val="0"/>
          <w:divBdr>
            <w:top w:val="none" w:sz="0" w:space="0" w:color="auto"/>
            <w:left w:val="none" w:sz="0" w:space="0" w:color="auto"/>
            <w:bottom w:val="none" w:sz="0" w:space="0" w:color="auto"/>
            <w:right w:val="none" w:sz="0" w:space="0" w:color="auto"/>
          </w:divBdr>
        </w:div>
        <w:div w:id="1712994987">
          <w:marLeft w:val="0"/>
          <w:marRight w:val="0"/>
          <w:marTop w:val="0"/>
          <w:marBottom w:val="0"/>
          <w:divBdr>
            <w:top w:val="none" w:sz="0" w:space="0" w:color="auto"/>
            <w:left w:val="none" w:sz="0" w:space="0" w:color="auto"/>
            <w:bottom w:val="none" w:sz="0" w:space="0" w:color="auto"/>
            <w:right w:val="none" w:sz="0" w:space="0" w:color="auto"/>
          </w:divBdr>
        </w:div>
        <w:div w:id="1556089457">
          <w:marLeft w:val="0"/>
          <w:marRight w:val="0"/>
          <w:marTop w:val="0"/>
          <w:marBottom w:val="0"/>
          <w:divBdr>
            <w:top w:val="none" w:sz="0" w:space="0" w:color="auto"/>
            <w:left w:val="none" w:sz="0" w:space="0" w:color="auto"/>
            <w:bottom w:val="none" w:sz="0" w:space="0" w:color="auto"/>
            <w:right w:val="none" w:sz="0" w:space="0" w:color="auto"/>
          </w:divBdr>
        </w:div>
        <w:div w:id="382944683">
          <w:marLeft w:val="0"/>
          <w:marRight w:val="0"/>
          <w:marTop w:val="0"/>
          <w:marBottom w:val="0"/>
          <w:divBdr>
            <w:top w:val="none" w:sz="0" w:space="0" w:color="auto"/>
            <w:left w:val="none" w:sz="0" w:space="0" w:color="auto"/>
            <w:bottom w:val="none" w:sz="0" w:space="0" w:color="auto"/>
            <w:right w:val="none" w:sz="0" w:space="0" w:color="auto"/>
          </w:divBdr>
        </w:div>
        <w:div w:id="1346202586">
          <w:marLeft w:val="0"/>
          <w:marRight w:val="0"/>
          <w:marTop w:val="0"/>
          <w:marBottom w:val="0"/>
          <w:divBdr>
            <w:top w:val="none" w:sz="0" w:space="0" w:color="auto"/>
            <w:left w:val="none" w:sz="0" w:space="0" w:color="auto"/>
            <w:bottom w:val="none" w:sz="0" w:space="0" w:color="auto"/>
            <w:right w:val="none" w:sz="0" w:space="0" w:color="auto"/>
          </w:divBdr>
        </w:div>
        <w:div w:id="585043696">
          <w:marLeft w:val="0"/>
          <w:marRight w:val="0"/>
          <w:marTop w:val="0"/>
          <w:marBottom w:val="0"/>
          <w:divBdr>
            <w:top w:val="none" w:sz="0" w:space="0" w:color="auto"/>
            <w:left w:val="none" w:sz="0" w:space="0" w:color="auto"/>
            <w:bottom w:val="none" w:sz="0" w:space="0" w:color="auto"/>
            <w:right w:val="none" w:sz="0" w:space="0" w:color="auto"/>
          </w:divBdr>
        </w:div>
        <w:div w:id="697389593">
          <w:marLeft w:val="0"/>
          <w:marRight w:val="0"/>
          <w:marTop w:val="0"/>
          <w:marBottom w:val="0"/>
          <w:divBdr>
            <w:top w:val="none" w:sz="0" w:space="0" w:color="auto"/>
            <w:left w:val="none" w:sz="0" w:space="0" w:color="auto"/>
            <w:bottom w:val="none" w:sz="0" w:space="0" w:color="auto"/>
            <w:right w:val="none" w:sz="0" w:space="0" w:color="auto"/>
          </w:divBdr>
        </w:div>
        <w:div w:id="830102480">
          <w:marLeft w:val="0"/>
          <w:marRight w:val="0"/>
          <w:marTop w:val="0"/>
          <w:marBottom w:val="0"/>
          <w:divBdr>
            <w:top w:val="none" w:sz="0" w:space="0" w:color="auto"/>
            <w:left w:val="none" w:sz="0" w:space="0" w:color="auto"/>
            <w:bottom w:val="none" w:sz="0" w:space="0" w:color="auto"/>
            <w:right w:val="none" w:sz="0" w:space="0" w:color="auto"/>
          </w:divBdr>
        </w:div>
        <w:div w:id="1457796164">
          <w:marLeft w:val="0"/>
          <w:marRight w:val="0"/>
          <w:marTop w:val="0"/>
          <w:marBottom w:val="0"/>
          <w:divBdr>
            <w:top w:val="none" w:sz="0" w:space="0" w:color="auto"/>
            <w:left w:val="none" w:sz="0" w:space="0" w:color="auto"/>
            <w:bottom w:val="none" w:sz="0" w:space="0" w:color="auto"/>
            <w:right w:val="none" w:sz="0" w:space="0" w:color="auto"/>
          </w:divBdr>
        </w:div>
        <w:div w:id="904411775">
          <w:marLeft w:val="0"/>
          <w:marRight w:val="0"/>
          <w:marTop w:val="0"/>
          <w:marBottom w:val="0"/>
          <w:divBdr>
            <w:top w:val="none" w:sz="0" w:space="0" w:color="auto"/>
            <w:left w:val="none" w:sz="0" w:space="0" w:color="auto"/>
            <w:bottom w:val="none" w:sz="0" w:space="0" w:color="auto"/>
            <w:right w:val="none" w:sz="0" w:space="0" w:color="auto"/>
          </w:divBdr>
        </w:div>
        <w:div w:id="807403979">
          <w:marLeft w:val="0"/>
          <w:marRight w:val="0"/>
          <w:marTop w:val="0"/>
          <w:marBottom w:val="0"/>
          <w:divBdr>
            <w:top w:val="none" w:sz="0" w:space="0" w:color="auto"/>
            <w:left w:val="none" w:sz="0" w:space="0" w:color="auto"/>
            <w:bottom w:val="none" w:sz="0" w:space="0" w:color="auto"/>
            <w:right w:val="none" w:sz="0" w:space="0" w:color="auto"/>
          </w:divBdr>
        </w:div>
        <w:div w:id="1151678490">
          <w:marLeft w:val="0"/>
          <w:marRight w:val="0"/>
          <w:marTop w:val="0"/>
          <w:marBottom w:val="0"/>
          <w:divBdr>
            <w:top w:val="none" w:sz="0" w:space="0" w:color="auto"/>
            <w:left w:val="none" w:sz="0" w:space="0" w:color="auto"/>
            <w:bottom w:val="none" w:sz="0" w:space="0" w:color="auto"/>
            <w:right w:val="none" w:sz="0" w:space="0" w:color="auto"/>
          </w:divBdr>
        </w:div>
        <w:div w:id="1279412984">
          <w:marLeft w:val="0"/>
          <w:marRight w:val="0"/>
          <w:marTop w:val="0"/>
          <w:marBottom w:val="0"/>
          <w:divBdr>
            <w:top w:val="none" w:sz="0" w:space="0" w:color="auto"/>
            <w:left w:val="none" w:sz="0" w:space="0" w:color="auto"/>
            <w:bottom w:val="none" w:sz="0" w:space="0" w:color="auto"/>
            <w:right w:val="none" w:sz="0" w:space="0" w:color="auto"/>
          </w:divBdr>
        </w:div>
        <w:div w:id="495413718">
          <w:marLeft w:val="0"/>
          <w:marRight w:val="0"/>
          <w:marTop w:val="0"/>
          <w:marBottom w:val="0"/>
          <w:divBdr>
            <w:top w:val="none" w:sz="0" w:space="0" w:color="auto"/>
            <w:left w:val="none" w:sz="0" w:space="0" w:color="auto"/>
            <w:bottom w:val="none" w:sz="0" w:space="0" w:color="auto"/>
            <w:right w:val="none" w:sz="0" w:space="0" w:color="auto"/>
          </w:divBdr>
        </w:div>
        <w:div w:id="1391538328">
          <w:marLeft w:val="0"/>
          <w:marRight w:val="0"/>
          <w:marTop w:val="0"/>
          <w:marBottom w:val="0"/>
          <w:divBdr>
            <w:top w:val="none" w:sz="0" w:space="0" w:color="auto"/>
            <w:left w:val="none" w:sz="0" w:space="0" w:color="auto"/>
            <w:bottom w:val="none" w:sz="0" w:space="0" w:color="auto"/>
            <w:right w:val="none" w:sz="0" w:space="0" w:color="auto"/>
          </w:divBdr>
        </w:div>
        <w:div w:id="1606109915">
          <w:marLeft w:val="0"/>
          <w:marRight w:val="0"/>
          <w:marTop w:val="0"/>
          <w:marBottom w:val="0"/>
          <w:divBdr>
            <w:top w:val="none" w:sz="0" w:space="0" w:color="auto"/>
            <w:left w:val="none" w:sz="0" w:space="0" w:color="auto"/>
            <w:bottom w:val="none" w:sz="0" w:space="0" w:color="auto"/>
            <w:right w:val="none" w:sz="0" w:space="0" w:color="auto"/>
          </w:divBdr>
        </w:div>
        <w:div w:id="1372992808">
          <w:marLeft w:val="0"/>
          <w:marRight w:val="0"/>
          <w:marTop w:val="0"/>
          <w:marBottom w:val="0"/>
          <w:divBdr>
            <w:top w:val="none" w:sz="0" w:space="0" w:color="auto"/>
            <w:left w:val="none" w:sz="0" w:space="0" w:color="auto"/>
            <w:bottom w:val="none" w:sz="0" w:space="0" w:color="auto"/>
            <w:right w:val="none" w:sz="0" w:space="0" w:color="auto"/>
          </w:divBdr>
        </w:div>
        <w:div w:id="1171917314">
          <w:marLeft w:val="0"/>
          <w:marRight w:val="0"/>
          <w:marTop w:val="0"/>
          <w:marBottom w:val="0"/>
          <w:divBdr>
            <w:top w:val="none" w:sz="0" w:space="0" w:color="auto"/>
            <w:left w:val="none" w:sz="0" w:space="0" w:color="auto"/>
            <w:bottom w:val="none" w:sz="0" w:space="0" w:color="auto"/>
            <w:right w:val="none" w:sz="0" w:space="0" w:color="auto"/>
          </w:divBdr>
        </w:div>
        <w:div w:id="2109504494">
          <w:marLeft w:val="0"/>
          <w:marRight w:val="0"/>
          <w:marTop w:val="0"/>
          <w:marBottom w:val="0"/>
          <w:divBdr>
            <w:top w:val="none" w:sz="0" w:space="0" w:color="auto"/>
            <w:left w:val="none" w:sz="0" w:space="0" w:color="auto"/>
            <w:bottom w:val="none" w:sz="0" w:space="0" w:color="auto"/>
            <w:right w:val="none" w:sz="0" w:space="0" w:color="auto"/>
          </w:divBdr>
        </w:div>
        <w:div w:id="261500513">
          <w:marLeft w:val="0"/>
          <w:marRight w:val="0"/>
          <w:marTop w:val="0"/>
          <w:marBottom w:val="0"/>
          <w:divBdr>
            <w:top w:val="none" w:sz="0" w:space="0" w:color="auto"/>
            <w:left w:val="none" w:sz="0" w:space="0" w:color="auto"/>
            <w:bottom w:val="none" w:sz="0" w:space="0" w:color="auto"/>
            <w:right w:val="none" w:sz="0" w:space="0" w:color="auto"/>
          </w:divBdr>
        </w:div>
        <w:div w:id="1538811257">
          <w:marLeft w:val="0"/>
          <w:marRight w:val="0"/>
          <w:marTop w:val="0"/>
          <w:marBottom w:val="0"/>
          <w:divBdr>
            <w:top w:val="none" w:sz="0" w:space="0" w:color="auto"/>
            <w:left w:val="none" w:sz="0" w:space="0" w:color="auto"/>
            <w:bottom w:val="none" w:sz="0" w:space="0" w:color="auto"/>
            <w:right w:val="none" w:sz="0" w:space="0" w:color="auto"/>
          </w:divBdr>
        </w:div>
        <w:div w:id="1972906872">
          <w:marLeft w:val="0"/>
          <w:marRight w:val="0"/>
          <w:marTop w:val="0"/>
          <w:marBottom w:val="0"/>
          <w:divBdr>
            <w:top w:val="none" w:sz="0" w:space="0" w:color="auto"/>
            <w:left w:val="none" w:sz="0" w:space="0" w:color="auto"/>
            <w:bottom w:val="none" w:sz="0" w:space="0" w:color="auto"/>
            <w:right w:val="none" w:sz="0" w:space="0" w:color="auto"/>
          </w:divBdr>
        </w:div>
        <w:div w:id="485979897">
          <w:marLeft w:val="0"/>
          <w:marRight w:val="0"/>
          <w:marTop w:val="0"/>
          <w:marBottom w:val="0"/>
          <w:divBdr>
            <w:top w:val="none" w:sz="0" w:space="0" w:color="auto"/>
            <w:left w:val="none" w:sz="0" w:space="0" w:color="auto"/>
            <w:bottom w:val="none" w:sz="0" w:space="0" w:color="auto"/>
            <w:right w:val="none" w:sz="0" w:space="0" w:color="auto"/>
          </w:divBdr>
        </w:div>
        <w:div w:id="1209486607">
          <w:marLeft w:val="0"/>
          <w:marRight w:val="0"/>
          <w:marTop w:val="0"/>
          <w:marBottom w:val="0"/>
          <w:divBdr>
            <w:top w:val="none" w:sz="0" w:space="0" w:color="auto"/>
            <w:left w:val="none" w:sz="0" w:space="0" w:color="auto"/>
            <w:bottom w:val="none" w:sz="0" w:space="0" w:color="auto"/>
            <w:right w:val="none" w:sz="0" w:space="0" w:color="auto"/>
          </w:divBdr>
        </w:div>
        <w:div w:id="1616668244">
          <w:marLeft w:val="0"/>
          <w:marRight w:val="0"/>
          <w:marTop w:val="0"/>
          <w:marBottom w:val="0"/>
          <w:divBdr>
            <w:top w:val="none" w:sz="0" w:space="0" w:color="auto"/>
            <w:left w:val="none" w:sz="0" w:space="0" w:color="auto"/>
            <w:bottom w:val="none" w:sz="0" w:space="0" w:color="auto"/>
            <w:right w:val="none" w:sz="0" w:space="0" w:color="auto"/>
          </w:divBdr>
        </w:div>
        <w:div w:id="1380548245">
          <w:marLeft w:val="0"/>
          <w:marRight w:val="0"/>
          <w:marTop w:val="0"/>
          <w:marBottom w:val="0"/>
          <w:divBdr>
            <w:top w:val="none" w:sz="0" w:space="0" w:color="auto"/>
            <w:left w:val="none" w:sz="0" w:space="0" w:color="auto"/>
            <w:bottom w:val="none" w:sz="0" w:space="0" w:color="auto"/>
            <w:right w:val="none" w:sz="0" w:space="0" w:color="auto"/>
          </w:divBdr>
        </w:div>
        <w:div w:id="1486239137">
          <w:marLeft w:val="0"/>
          <w:marRight w:val="0"/>
          <w:marTop w:val="0"/>
          <w:marBottom w:val="0"/>
          <w:divBdr>
            <w:top w:val="none" w:sz="0" w:space="0" w:color="auto"/>
            <w:left w:val="none" w:sz="0" w:space="0" w:color="auto"/>
            <w:bottom w:val="none" w:sz="0" w:space="0" w:color="auto"/>
            <w:right w:val="none" w:sz="0" w:space="0" w:color="auto"/>
          </w:divBdr>
        </w:div>
        <w:div w:id="111025315">
          <w:marLeft w:val="0"/>
          <w:marRight w:val="0"/>
          <w:marTop w:val="0"/>
          <w:marBottom w:val="0"/>
          <w:divBdr>
            <w:top w:val="none" w:sz="0" w:space="0" w:color="auto"/>
            <w:left w:val="none" w:sz="0" w:space="0" w:color="auto"/>
            <w:bottom w:val="none" w:sz="0" w:space="0" w:color="auto"/>
            <w:right w:val="none" w:sz="0" w:space="0" w:color="auto"/>
          </w:divBdr>
        </w:div>
        <w:div w:id="524101569">
          <w:marLeft w:val="0"/>
          <w:marRight w:val="0"/>
          <w:marTop w:val="0"/>
          <w:marBottom w:val="0"/>
          <w:divBdr>
            <w:top w:val="none" w:sz="0" w:space="0" w:color="auto"/>
            <w:left w:val="none" w:sz="0" w:space="0" w:color="auto"/>
            <w:bottom w:val="none" w:sz="0" w:space="0" w:color="auto"/>
            <w:right w:val="none" w:sz="0" w:space="0" w:color="auto"/>
          </w:divBdr>
        </w:div>
        <w:div w:id="411435919">
          <w:marLeft w:val="0"/>
          <w:marRight w:val="0"/>
          <w:marTop w:val="0"/>
          <w:marBottom w:val="0"/>
          <w:divBdr>
            <w:top w:val="none" w:sz="0" w:space="0" w:color="auto"/>
            <w:left w:val="none" w:sz="0" w:space="0" w:color="auto"/>
            <w:bottom w:val="none" w:sz="0" w:space="0" w:color="auto"/>
            <w:right w:val="none" w:sz="0" w:space="0" w:color="auto"/>
          </w:divBdr>
        </w:div>
        <w:div w:id="484785935">
          <w:marLeft w:val="0"/>
          <w:marRight w:val="0"/>
          <w:marTop w:val="0"/>
          <w:marBottom w:val="0"/>
          <w:divBdr>
            <w:top w:val="none" w:sz="0" w:space="0" w:color="auto"/>
            <w:left w:val="none" w:sz="0" w:space="0" w:color="auto"/>
            <w:bottom w:val="none" w:sz="0" w:space="0" w:color="auto"/>
            <w:right w:val="none" w:sz="0" w:space="0" w:color="auto"/>
          </w:divBdr>
        </w:div>
        <w:div w:id="972440261">
          <w:marLeft w:val="0"/>
          <w:marRight w:val="0"/>
          <w:marTop w:val="0"/>
          <w:marBottom w:val="0"/>
          <w:divBdr>
            <w:top w:val="none" w:sz="0" w:space="0" w:color="auto"/>
            <w:left w:val="none" w:sz="0" w:space="0" w:color="auto"/>
            <w:bottom w:val="none" w:sz="0" w:space="0" w:color="auto"/>
            <w:right w:val="none" w:sz="0" w:space="0" w:color="auto"/>
          </w:divBdr>
        </w:div>
        <w:div w:id="465203416">
          <w:marLeft w:val="0"/>
          <w:marRight w:val="0"/>
          <w:marTop w:val="0"/>
          <w:marBottom w:val="0"/>
          <w:divBdr>
            <w:top w:val="none" w:sz="0" w:space="0" w:color="auto"/>
            <w:left w:val="none" w:sz="0" w:space="0" w:color="auto"/>
            <w:bottom w:val="none" w:sz="0" w:space="0" w:color="auto"/>
            <w:right w:val="none" w:sz="0" w:space="0" w:color="auto"/>
          </w:divBdr>
        </w:div>
        <w:div w:id="722607969">
          <w:marLeft w:val="0"/>
          <w:marRight w:val="0"/>
          <w:marTop w:val="0"/>
          <w:marBottom w:val="0"/>
          <w:divBdr>
            <w:top w:val="none" w:sz="0" w:space="0" w:color="auto"/>
            <w:left w:val="none" w:sz="0" w:space="0" w:color="auto"/>
            <w:bottom w:val="none" w:sz="0" w:space="0" w:color="auto"/>
            <w:right w:val="none" w:sz="0" w:space="0" w:color="auto"/>
          </w:divBdr>
        </w:div>
        <w:div w:id="1882941510">
          <w:marLeft w:val="0"/>
          <w:marRight w:val="0"/>
          <w:marTop w:val="0"/>
          <w:marBottom w:val="0"/>
          <w:divBdr>
            <w:top w:val="none" w:sz="0" w:space="0" w:color="auto"/>
            <w:left w:val="none" w:sz="0" w:space="0" w:color="auto"/>
            <w:bottom w:val="none" w:sz="0" w:space="0" w:color="auto"/>
            <w:right w:val="none" w:sz="0" w:space="0" w:color="auto"/>
          </w:divBdr>
        </w:div>
        <w:div w:id="1808277913">
          <w:marLeft w:val="0"/>
          <w:marRight w:val="0"/>
          <w:marTop w:val="0"/>
          <w:marBottom w:val="0"/>
          <w:divBdr>
            <w:top w:val="none" w:sz="0" w:space="0" w:color="auto"/>
            <w:left w:val="none" w:sz="0" w:space="0" w:color="auto"/>
            <w:bottom w:val="none" w:sz="0" w:space="0" w:color="auto"/>
            <w:right w:val="none" w:sz="0" w:space="0" w:color="auto"/>
          </w:divBdr>
        </w:div>
        <w:div w:id="1887182118">
          <w:marLeft w:val="0"/>
          <w:marRight w:val="0"/>
          <w:marTop w:val="0"/>
          <w:marBottom w:val="0"/>
          <w:divBdr>
            <w:top w:val="none" w:sz="0" w:space="0" w:color="auto"/>
            <w:left w:val="none" w:sz="0" w:space="0" w:color="auto"/>
            <w:bottom w:val="none" w:sz="0" w:space="0" w:color="auto"/>
            <w:right w:val="none" w:sz="0" w:space="0" w:color="auto"/>
          </w:divBdr>
        </w:div>
        <w:div w:id="2063289434">
          <w:marLeft w:val="0"/>
          <w:marRight w:val="0"/>
          <w:marTop w:val="0"/>
          <w:marBottom w:val="0"/>
          <w:divBdr>
            <w:top w:val="none" w:sz="0" w:space="0" w:color="auto"/>
            <w:left w:val="none" w:sz="0" w:space="0" w:color="auto"/>
            <w:bottom w:val="none" w:sz="0" w:space="0" w:color="auto"/>
            <w:right w:val="none" w:sz="0" w:space="0" w:color="auto"/>
          </w:divBdr>
        </w:div>
        <w:div w:id="781655541">
          <w:marLeft w:val="0"/>
          <w:marRight w:val="0"/>
          <w:marTop w:val="0"/>
          <w:marBottom w:val="0"/>
          <w:divBdr>
            <w:top w:val="none" w:sz="0" w:space="0" w:color="auto"/>
            <w:left w:val="none" w:sz="0" w:space="0" w:color="auto"/>
            <w:bottom w:val="none" w:sz="0" w:space="0" w:color="auto"/>
            <w:right w:val="none" w:sz="0" w:space="0" w:color="auto"/>
          </w:divBdr>
        </w:div>
        <w:div w:id="1492063522">
          <w:marLeft w:val="0"/>
          <w:marRight w:val="0"/>
          <w:marTop w:val="0"/>
          <w:marBottom w:val="0"/>
          <w:divBdr>
            <w:top w:val="none" w:sz="0" w:space="0" w:color="auto"/>
            <w:left w:val="none" w:sz="0" w:space="0" w:color="auto"/>
            <w:bottom w:val="none" w:sz="0" w:space="0" w:color="auto"/>
            <w:right w:val="none" w:sz="0" w:space="0" w:color="auto"/>
          </w:divBdr>
        </w:div>
        <w:div w:id="1005521990">
          <w:marLeft w:val="0"/>
          <w:marRight w:val="0"/>
          <w:marTop w:val="0"/>
          <w:marBottom w:val="0"/>
          <w:divBdr>
            <w:top w:val="none" w:sz="0" w:space="0" w:color="auto"/>
            <w:left w:val="none" w:sz="0" w:space="0" w:color="auto"/>
            <w:bottom w:val="none" w:sz="0" w:space="0" w:color="auto"/>
            <w:right w:val="none" w:sz="0" w:space="0" w:color="auto"/>
          </w:divBdr>
        </w:div>
        <w:div w:id="1648514868">
          <w:marLeft w:val="0"/>
          <w:marRight w:val="0"/>
          <w:marTop w:val="0"/>
          <w:marBottom w:val="0"/>
          <w:divBdr>
            <w:top w:val="none" w:sz="0" w:space="0" w:color="auto"/>
            <w:left w:val="none" w:sz="0" w:space="0" w:color="auto"/>
            <w:bottom w:val="none" w:sz="0" w:space="0" w:color="auto"/>
            <w:right w:val="none" w:sz="0" w:space="0" w:color="auto"/>
          </w:divBdr>
        </w:div>
        <w:div w:id="2056193404">
          <w:marLeft w:val="0"/>
          <w:marRight w:val="0"/>
          <w:marTop w:val="0"/>
          <w:marBottom w:val="0"/>
          <w:divBdr>
            <w:top w:val="none" w:sz="0" w:space="0" w:color="auto"/>
            <w:left w:val="none" w:sz="0" w:space="0" w:color="auto"/>
            <w:bottom w:val="none" w:sz="0" w:space="0" w:color="auto"/>
            <w:right w:val="none" w:sz="0" w:space="0" w:color="auto"/>
          </w:divBdr>
        </w:div>
        <w:div w:id="4135278">
          <w:marLeft w:val="0"/>
          <w:marRight w:val="0"/>
          <w:marTop w:val="0"/>
          <w:marBottom w:val="0"/>
          <w:divBdr>
            <w:top w:val="none" w:sz="0" w:space="0" w:color="auto"/>
            <w:left w:val="none" w:sz="0" w:space="0" w:color="auto"/>
            <w:bottom w:val="none" w:sz="0" w:space="0" w:color="auto"/>
            <w:right w:val="none" w:sz="0" w:space="0" w:color="auto"/>
          </w:divBdr>
        </w:div>
        <w:div w:id="592202357">
          <w:marLeft w:val="0"/>
          <w:marRight w:val="0"/>
          <w:marTop w:val="0"/>
          <w:marBottom w:val="0"/>
          <w:divBdr>
            <w:top w:val="none" w:sz="0" w:space="0" w:color="auto"/>
            <w:left w:val="none" w:sz="0" w:space="0" w:color="auto"/>
            <w:bottom w:val="none" w:sz="0" w:space="0" w:color="auto"/>
            <w:right w:val="none" w:sz="0" w:space="0" w:color="auto"/>
          </w:divBdr>
        </w:div>
        <w:div w:id="2033989882">
          <w:marLeft w:val="0"/>
          <w:marRight w:val="0"/>
          <w:marTop w:val="0"/>
          <w:marBottom w:val="0"/>
          <w:divBdr>
            <w:top w:val="none" w:sz="0" w:space="0" w:color="auto"/>
            <w:left w:val="none" w:sz="0" w:space="0" w:color="auto"/>
            <w:bottom w:val="none" w:sz="0" w:space="0" w:color="auto"/>
            <w:right w:val="none" w:sz="0" w:space="0" w:color="auto"/>
          </w:divBdr>
        </w:div>
        <w:div w:id="1992827972">
          <w:marLeft w:val="0"/>
          <w:marRight w:val="0"/>
          <w:marTop w:val="0"/>
          <w:marBottom w:val="0"/>
          <w:divBdr>
            <w:top w:val="none" w:sz="0" w:space="0" w:color="auto"/>
            <w:left w:val="none" w:sz="0" w:space="0" w:color="auto"/>
            <w:bottom w:val="none" w:sz="0" w:space="0" w:color="auto"/>
            <w:right w:val="none" w:sz="0" w:space="0" w:color="auto"/>
          </w:divBdr>
        </w:div>
        <w:div w:id="1235552024">
          <w:marLeft w:val="0"/>
          <w:marRight w:val="0"/>
          <w:marTop w:val="0"/>
          <w:marBottom w:val="0"/>
          <w:divBdr>
            <w:top w:val="none" w:sz="0" w:space="0" w:color="auto"/>
            <w:left w:val="none" w:sz="0" w:space="0" w:color="auto"/>
            <w:bottom w:val="none" w:sz="0" w:space="0" w:color="auto"/>
            <w:right w:val="none" w:sz="0" w:space="0" w:color="auto"/>
          </w:divBdr>
        </w:div>
        <w:div w:id="871042692">
          <w:marLeft w:val="0"/>
          <w:marRight w:val="0"/>
          <w:marTop w:val="0"/>
          <w:marBottom w:val="0"/>
          <w:divBdr>
            <w:top w:val="none" w:sz="0" w:space="0" w:color="auto"/>
            <w:left w:val="none" w:sz="0" w:space="0" w:color="auto"/>
            <w:bottom w:val="none" w:sz="0" w:space="0" w:color="auto"/>
            <w:right w:val="none" w:sz="0" w:space="0" w:color="auto"/>
          </w:divBdr>
        </w:div>
        <w:div w:id="1894347769">
          <w:marLeft w:val="0"/>
          <w:marRight w:val="0"/>
          <w:marTop w:val="0"/>
          <w:marBottom w:val="0"/>
          <w:divBdr>
            <w:top w:val="none" w:sz="0" w:space="0" w:color="auto"/>
            <w:left w:val="none" w:sz="0" w:space="0" w:color="auto"/>
            <w:bottom w:val="none" w:sz="0" w:space="0" w:color="auto"/>
            <w:right w:val="none" w:sz="0" w:space="0" w:color="auto"/>
          </w:divBdr>
        </w:div>
        <w:div w:id="1216238357">
          <w:marLeft w:val="0"/>
          <w:marRight w:val="0"/>
          <w:marTop w:val="0"/>
          <w:marBottom w:val="0"/>
          <w:divBdr>
            <w:top w:val="none" w:sz="0" w:space="0" w:color="auto"/>
            <w:left w:val="none" w:sz="0" w:space="0" w:color="auto"/>
            <w:bottom w:val="none" w:sz="0" w:space="0" w:color="auto"/>
            <w:right w:val="none" w:sz="0" w:space="0" w:color="auto"/>
          </w:divBdr>
        </w:div>
        <w:div w:id="2145005020">
          <w:marLeft w:val="0"/>
          <w:marRight w:val="0"/>
          <w:marTop w:val="0"/>
          <w:marBottom w:val="0"/>
          <w:divBdr>
            <w:top w:val="none" w:sz="0" w:space="0" w:color="auto"/>
            <w:left w:val="none" w:sz="0" w:space="0" w:color="auto"/>
            <w:bottom w:val="none" w:sz="0" w:space="0" w:color="auto"/>
            <w:right w:val="none" w:sz="0" w:space="0" w:color="auto"/>
          </w:divBdr>
        </w:div>
        <w:div w:id="1934896949">
          <w:marLeft w:val="0"/>
          <w:marRight w:val="0"/>
          <w:marTop w:val="0"/>
          <w:marBottom w:val="0"/>
          <w:divBdr>
            <w:top w:val="none" w:sz="0" w:space="0" w:color="auto"/>
            <w:left w:val="none" w:sz="0" w:space="0" w:color="auto"/>
            <w:bottom w:val="none" w:sz="0" w:space="0" w:color="auto"/>
            <w:right w:val="none" w:sz="0" w:space="0" w:color="auto"/>
          </w:divBdr>
        </w:div>
        <w:div w:id="432096026">
          <w:marLeft w:val="0"/>
          <w:marRight w:val="0"/>
          <w:marTop w:val="0"/>
          <w:marBottom w:val="0"/>
          <w:divBdr>
            <w:top w:val="none" w:sz="0" w:space="0" w:color="auto"/>
            <w:left w:val="none" w:sz="0" w:space="0" w:color="auto"/>
            <w:bottom w:val="none" w:sz="0" w:space="0" w:color="auto"/>
            <w:right w:val="none" w:sz="0" w:space="0" w:color="auto"/>
          </w:divBdr>
        </w:div>
        <w:div w:id="1468160064">
          <w:marLeft w:val="0"/>
          <w:marRight w:val="0"/>
          <w:marTop w:val="0"/>
          <w:marBottom w:val="0"/>
          <w:divBdr>
            <w:top w:val="none" w:sz="0" w:space="0" w:color="auto"/>
            <w:left w:val="none" w:sz="0" w:space="0" w:color="auto"/>
            <w:bottom w:val="none" w:sz="0" w:space="0" w:color="auto"/>
            <w:right w:val="none" w:sz="0" w:space="0" w:color="auto"/>
          </w:divBdr>
        </w:div>
        <w:div w:id="665590271">
          <w:marLeft w:val="0"/>
          <w:marRight w:val="0"/>
          <w:marTop w:val="0"/>
          <w:marBottom w:val="0"/>
          <w:divBdr>
            <w:top w:val="none" w:sz="0" w:space="0" w:color="auto"/>
            <w:left w:val="none" w:sz="0" w:space="0" w:color="auto"/>
            <w:bottom w:val="none" w:sz="0" w:space="0" w:color="auto"/>
            <w:right w:val="none" w:sz="0" w:space="0" w:color="auto"/>
          </w:divBdr>
        </w:div>
        <w:div w:id="1466700083">
          <w:marLeft w:val="0"/>
          <w:marRight w:val="0"/>
          <w:marTop w:val="0"/>
          <w:marBottom w:val="0"/>
          <w:divBdr>
            <w:top w:val="none" w:sz="0" w:space="0" w:color="auto"/>
            <w:left w:val="none" w:sz="0" w:space="0" w:color="auto"/>
            <w:bottom w:val="none" w:sz="0" w:space="0" w:color="auto"/>
            <w:right w:val="none" w:sz="0" w:space="0" w:color="auto"/>
          </w:divBdr>
        </w:div>
        <w:div w:id="1549295719">
          <w:marLeft w:val="0"/>
          <w:marRight w:val="0"/>
          <w:marTop w:val="0"/>
          <w:marBottom w:val="0"/>
          <w:divBdr>
            <w:top w:val="none" w:sz="0" w:space="0" w:color="auto"/>
            <w:left w:val="none" w:sz="0" w:space="0" w:color="auto"/>
            <w:bottom w:val="none" w:sz="0" w:space="0" w:color="auto"/>
            <w:right w:val="none" w:sz="0" w:space="0" w:color="auto"/>
          </w:divBdr>
        </w:div>
        <w:div w:id="2099908764">
          <w:marLeft w:val="0"/>
          <w:marRight w:val="0"/>
          <w:marTop w:val="0"/>
          <w:marBottom w:val="0"/>
          <w:divBdr>
            <w:top w:val="none" w:sz="0" w:space="0" w:color="auto"/>
            <w:left w:val="none" w:sz="0" w:space="0" w:color="auto"/>
            <w:bottom w:val="none" w:sz="0" w:space="0" w:color="auto"/>
            <w:right w:val="none" w:sz="0" w:space="0" w:color="auto"/>
          </w:divBdr>
        </w:div>
        <w:div w:id="827213543">
          <w:marLeft w:val="0"/>
          <w:marRight w:val="0"/>
          <w:marTop w:val="0"/>
          <w:marBottom w:val="0"/>
          <w:divBdr>
            <w:top w:val="none" w:sz="0" w:space="0" w:color="auto"/>
            <w:left w:val="none" w:sz="0" w:space="0" w:color="auto"/>
            <w:bottom w:val="none" w:sz="0" w:space="0" w:color="auto"/>
            <w:right w:val="none" w:sz="0" w:space="0" w:color="auto"/>
          </w:divBdr>
        </w:div>
        <w:div w:id="928125855">
          <w:marLeft w:val="0"/>
          <w:marRight w:val="0"/>
          <w:marTop w:val="0"/>
          <w:marBottom w:val="0"/>
          <w:divBdr>
            <w:top w:val="none" w:sz="0" w:space="0" w:color="auto"/>
            <w:left w:val="none" w:sz="0" w:space="0" w:color="auto"/>
            <w:bottom w:val="none" w:sz="0" w:space="0" w:color="auto"/>
            <w:right w:val="none" w:sz="0" w:space="0" w:color="auto"/>
          </w:divBdr>
        </w:div>
        <w:div w:id="1450469346">
          <w:marLeft w:val="0"/>
          <w:marRight w:val="0"/>
          <w:marTop w:val="0"/>
          <w:marBottom w:val="0"/>
          <w:divBdr>
            <w:top w:val="none" w:sz="0" w:space="0" w:color="auto"/>
            <w:left w:val="none" w:sz="0" w:space="0" w:color="auto"/>
            <w:bottom w:val="none" w:sz="0" w:space="0" w:color="auto"/>
            <w:right w:val="none" w:sz="0" w:space="0" w:color="auto"/>
          </w:divBdr>
        </w:div>
        <w:div w:id="1705253737">
          <w:marLeft w:val="0"/>
          <w:marRight w:val="0"/>
          <w:marTop w:val="0"/>
          <w:marBottom w:val="0"/>
          <w:divBdr>
            <w:top w:val="none" w:sz="0" w:space="0" w:color="auto"/>
            <w:left w:val="none" w:sz="0" w:space="0" w:color="auto"/>
            <w:bottom w:val="none" w:sz="0" w:space="0" w:color="auto"/>
            <w:right w:val="none" w:sz="0" w:space="0" w:color="auto"/>
          </w:divBdr>
        </w:div>
        <w:div w:id="363482316">
          <w:marLeft w:val="0"/>
          <w:marRight w:val="0"/>
          <w:marTop w:val="0"/>
          <w:marBottom w:val="0"/>
          <w:divBdr>
            <w:top w:val="none" w:sz="0" w:space="0" w:color="auto"/>
            <w:left w:val="none" w:sz="0" w:space="0" w:color="auto"/>
            <w:bottom w:val="none" w:sz="0" w:space="0" w:color="auto"/>
            <w:right w:val="none" w:sz="0" w:space="0" w:color="auto"/>
          </w:divBdr>
        </w:div>
        <w:div w:id="1221476218">
          <w:marLeft w:val="0"/>
          <w:marRight w:val="0"/>
          <w:marTop w:val="0"/>
          <w:marBottom w:val="0"/>
          <w:divBdr>
            <w:top w:val="none" w:sz="0" w:space="0" w:color="auto"/>
            <w:left w:val="none" w:sz="0" w:space="0" w:color="auto"/>
            <w:bottom w:val="none" w:sz="0" w:space="0" w:color="auto"/>
            <w:right w:val="none" w:sz="0" w:space="0" w:color="auto"/>
          </w:divBdr>
        </w:div>
        <w:div w:id="1243106226">
          <w:marLeft w:val="0"/>
          <w:marRight w:val="0"/>
          <w:marTop w:val="0"/>
          <w:marBottom w:val="0"/>
          <w:divBdr>
            <w:top w:val="none" w:sz="0" w:space="0" w:color="auto"/>
            <w:left w:val="none" w:sz="0" w:space="0" w:color="auto"/>
            <w:bottom w:val="none" w:sz="0" w:space="0" w:color="auto"/>
            <w:right w:val="none" w:sz="0" w:space="0" w:color="auto"/>
          </w:divBdr>
        </w:div>
        <w:div w:id="2139837330">
          <w:marLeft w:val="0"/>
          <w:marRight w:val="0"/>
          <w:marTop w:val="0"/>
          <w:marBottom w:val="0"/>
          <w:divBdr>
            <w:top w:val="none" w:sz="0" w:space="0" w:color="auto"/>
            <w:left w:val="none" w:sz="0" w:space="0" w:color="auto"/>
            <w:bottom w:val="none" w:sz="0" w:space="0" w:color="auto"/>
            <w:right w:val="none" w:sz="0" w:space="0" w:color="auto"/>
          </w:divBdr>
        </w:div>
        <w:div w:id="501702855">
          <w:marLeft w:val="0"/>
          <w:marRight w:val="0"/>
          <w:marTop w:val="0"/>
          <w:marBottom w:val="0"/>
          <w:divBdr>
            <w:top w:val="none" w:sz="0" w:space="0" w:color="auto"/>
            <w:left w:val="none" w:sz="0" w:space="0" w:color="auto"/>
            <w:bottom w:val="none" w:sz="0" w:space="0" w:color="auto"/>
            <w:right w:val="none" w:sz="0" w:space="0" w:color="auto"/>
          </w:divBdr>
        </w:div>
        <w:div w:id="1521888885">
          <w:marLeft w:val="0"/>
          <w:marRight w:val="0"/>
          <w:marTop w:val="0"/>
          <w:marBottom w:val="0"/>
          <w:divBdr>
            <w:top w:val="none" w:sz="0" w:space="0" w:color="auto"/>
            <w:left w:val="none" w:sz="0" w:space="0" w:color="auto"/>
            <w:bottom w:val="none" w:sz="0" w:space="0" w:color="auto"/>
            <w:right w:val="none" w:sz="0" w:space="0" w:color="auto"/>
          </w:divBdr>
        </w:div>
        <w:div w:id="1360282466">
          <w:marLeft w:val="0"/>
          <w:marRight w:val="0"/>
          <w:marTop w:val="0"/>
          <w:marBottom w:val="0"/>
          <w:divBdr>
            <w:top w:val="none" w:sz="0" w:space="0" w:color="auto"/>
            <w:left w:val="none" w:sz="0" w:space="0" w:color="auto"/>
            <w:bottom w:val="none" w:sz="0" w:space="0" w:color="auto"/>
            <w:right w:val="none" w:sz="0" w:space="0" w:color="auto"/>
          </w:divBdr>
        </w:div>
        <w:div w:id="448933777">
          <w:marLeft w:val="0"/>
          <w:marRight w:val="0"/>
          <w:marTop w:val="0"/>
          <w:marBottom w:val="0"/>
          <w:divBdr>
            <w:top w:val="none" w:sz="0" w:space="0" w:color="auto"/>
            <w:left w:val="none" w:sz="0" w:space="0" w:color="auto"/>
            <w:bottom w:val="none" w:sz="0" w:space="0" w:color="auto"/>
            <w:right w:val="none" w:sz="0" w:space="0" w:color="auto"/>
          </w:divBdr>
        </w:div>
        <w:div w:id="1450009438">
          <w:marLeft w:val="0"/>
          <w:marRight w:val="0"/>
          <w:marTop w:val="0"/>
          <w:marBottom w:val="0"/>
          <w:divBdr>
            <w:top w:val="none" w:sz="0" w:space="0" w:color="auto"/>
            <w:left w:val="none" w:sz="0" w:space="0" w:color="auto"/>
            <w:bottom w:val="none" w:sz="0" w:space="0" w:color="auto"/>
            <w:right w:val="none" w:sz="0" w:space="0" w:color="auto"/>
          </w:divBdr>
        </w:div>
        <w:div w:id="1014846471">
          <w:marLeft w:val="0"/>
          <w:marRight w:val="0"/>
          <w:marTop w:val="0"/>
          <w:marBottom w:val="0"/>
          <w:divBdr>
            <w:top w:val="none" w:sz="0" w:space="0" w:color="auto"/>
            <w:left w:val="none" w:sz="0" w:space="0" w:color="auto"/>
            <w:bottom w:val="none" w:sz="0" w:space="0" w:color="auto"/>
            <w:right w:val="none" w:sz="0" w:space="0" w:color="auto"/>
          </w:divBdr>
        </w:div>
        <w:div w:id="932862872">
          <w:marLeft w:val="0"/>
          <w:marRight w:val="0"/>
          <w:marTop w:val="0"/>
          <w:marBottom w:val="0"/>
          <w:divBdr>
            <w:top w:val="none" w:sz="0" w:space="0" w:color="auto"/>
            <w:left w:val="none" w:sz="0" w:space="0" w:color="auto"/>
            <w:bottom w:val="none" w:sz="0" w:space="0" w:color="auto"/>
            <w:right w:val="none" w:sz="0" w:space="0" w:color="auto"/>
          </w:divBdr>
        </w:div>
        <w:div w:id="2010865751">
          <w:marLeft w:val="0"/>
          <w:marRight w:val="0"/>
          <w:marTop w:val="0"/>
          <w:marBottom w:val="0"/>
          <w:divBdr>
            <w:top w:val="none" w:sz="0" w:space="0" w:color="auto"/>
            <w:left w:val="none" w:sz="0" w:space="0" w:color="auto"/>
            <w:bottom w:val="none" w:sz="0" w:space="0" w:color="auto"/>
            <w:right w:val="none" w:sz="0" w:space="0" w:color="auto"/>
          </w:divBdr>
        </w:div>
        <w:div w:id="259872685">
          <w:marLeft w:val="0"/>
          <w:marRight w:val="0"/>
          <w:marTop w:val="0"/>
          <w:marBottom w:val="0"/>
          <w:divBdr>
            <w:top w:val="none" w:sz="0" w:space="0" w:color="auto"/>
            <w:left w:val="none" w:sz="0" w:space="0" w:color="auto"/>
            <w:bottom w:val="none" w:sz="0" w:space="0" w:color="auto"/>
            <w:right w:val="none" w:sz="0" w:space="0" w:color="auto"/>
          </w:divBdr>
        </w:div>
        <w:div w:id="449280623">
          <w:marLeft w:val="0"/>
          <w:marRight w:val="0"/>
          <w:marTop w:val="0"/>
          <w:marBottom w:val="0"/>
          <w:divBdr>
            <w:top w:val="none" w:sz="0" w:space="0" w:color="auto"/>
            <w:left w:val="none" w:sz="0" w:space="0" w:color="auto"/>
            <w:bottom w:val="none" w:sz="0" w:space="0" w:color="auto"/>
            <w:right w:val="none" w:sz="0" w:space="0" w:color="auto"/>
          </w:divBdr>
        </w:div>
        <w:div w:id="572198647">
          <w:marLeft w:val="0"/>
          <w:marRight w:val="0"/>
          <w:marTop w:val="0"/>
          <w:marBottom w:val="0"/>
          <w:divBdr>
            <w:top w:val="none" w:sz="0" w:space="0" w:color="auto"/>
            <w:left w:val="none" w:sz="0" w:space="0" w:color="auto"/>
            <w:bottom w:val="none" w:sz="0" w:space="0" w:color="auto"/>
            <w:right w:val="none" w:sz="0" w:space="0" w:color="auto"/>
          </w:divBdr>
        </w:div>
        <w:div w:id="454956779">
          <w:marLeft w:val="0"/>
          <w:marRight w:val="0"/>
          <w:marTop w:val="0"/>
          <w:marBottom w:val="0"/>
          <w:divBdr>
            <w:top w:val="none" w:sz="0" w:space="0" w:color="auto"/>
            <w:left w:val="none" w:sz="0" w:space="0" w:color="auto"/>
            <w:bottom w:val="none" w:sz="0" w:space="0" w:color="auto"/>
            <w:right w:val="none" w:sz="0" w:space="0" w:color="auto"/>
          </w:divBdr>
        </w:div>
        <w:div w:id="1322808024">
          <w:marLeft w:val="0"/>
          <w:marRight w:val="0"/>
          <w:marTop w:val="0"/>
          <w:marBottom w:val="0"/>
          <w:divBdr>
            <w:top w:val="none" w:sz="0" w:space="0" w:color="auto"/>
            <w:left w:val="none" w:sz="0" w:space="0" w:color="auto"/>
            <w:bottom w:val="none" w:sz="0" w:space="0" w:color="auto"/>
            <w:right w:val="none" w:sz="0" w:space="0" w:color="auto"/>
          </w:divBdr>
        </w:div>
        <w:div w:id="2120490924">
          <w:marLeft w:val="0"/>
          <w:marRight w:val="0"/>
          <w:marTop w:val="0"/>
          <w:marBottom w:val="0"/>
          <w:divBdr>
            <w:top w:val="none" w:sz="0" w:space="0" w:color="auto"/>
            <w:left w:val="none" w:sz="0" w:space="0" w:color="auto"/>
            <w:bottom w:val="none" w:sz="0" w:space="0" w:color="auto"/>
            <w:right w:val="none" w:sz="0" w:space="0" w:color="auto"/>
          </w:divBdr>
        </w:div>
        <w:div w:id="377509390">
          <w:marLeft w:val="0"/>
          <w:marRight w:val="0"/>
          <w:marTop w:val="0"/>
          <w:marBottom w:val="0"/>
          <w:divBdr>
            <w:top w:val="none" w:sz="0" w:space="0" w:color="auto"/>
            <w:left w:val="none" w:sz="0" w:space="0" w:color="auto"/>
            <w:bottom w:val="none" w:sz="0" w:space="0" w:color="auto"/>
            <w:right w:val="none" w:sz="0" w:space="0" w:color="auto"/>
          </w:divBdr>
        </w:div>
        <w:div w:id="1890067838">
          <w:marLeft w:val="0"/>
          <w:marRight w:val="0"/>
          <w:marTop w:val="0"/>
          <w:marBottom w:val="0"/>
          <w:divBdr>
            <w:top w:val="none" w:sz="0" w:space="0" w:color="auto"/>
            <w:left w:val="none" w:sz="0" w:space="0" w:color="auto"/>
            <w:bottom w:val="none" w:sz="0" w:space="0" w:color="auto"/>
            <w:right w:val="none" w:sz="0" w:space="0" w:color="auto"/>
          </w:divBdr>
        </w:div>
        <w:div w:id="1824472332">
          <w:marLeft w:val="0"/>
          <w:marRight w:val="0"/>
          <w:marTop w:val="0"/>
          <w:marBottom w:val="0"/>
          <w:divBdr>
            <w:top w:val="none" w:sz="0" w:space="0" w:color="auto"/>
            <w:left w:val="none" w:sz="0" w:space="0" w:color="auto"/>
            <w:bottom w:val="none" w:sz="0" w:space="0" w:color="auto"/>
            <w:right w:val="none" w:sz="0" w:space="0" w:color="auto"/>
          </w:divBdr>
        </w:div>
        <w:div w:id="153569891">
          <w:marLeft w:val="0"/>
          <w:marRight w:val="0"/>
          <w:marTop w:val="0"/>
          <w:marBottom w:val="0"/>
          <w:divBdr>
            <w:top w:val="none" w:sz="0" w:space="0" w:color="auto"/>
            <w:left w:val="none" w:sz="0" w:space="0" w:color="auto"/>
            <w:bottom w:val="none" w:sz="0" w:space="0" w:color="auto"/>
            <w:right w:val="none" w:sz="0" w:space="0" w:color="auto"/>
          </w:divBdr>
        </w:div>
        <w:div w:id="1518076082">
          <w:marLeft w:val="0"/>
          <w:marRight w:val="0"/>
          <w:marTop w:val="0"/>
          <w:marBottom w:val="0"/>
          <w:divBdr>
            <w:top w:val="none" w:sz="0" w:space="0" w:color="auto"/>
            <w:left w:val="none" w:sz="0" w:space="0" w:color="auto"/>
            <w:bottom w:val="none" w:sz="0" w:space="0" w:color="auto"/>
            <w:right w:val="none" w:sz="0" w:space="0" w:color="auto"/>
          </w:divBdr>
        </w:div>
        <w:div w:id="806241284">
          <w:marLeft w:val="0"/>
          <w:marRight w:val="0"/>
          <w:marTop w:val="0"/>
          <w:marBottom w:val="0"/>
          <w:divBdr>
            <w:top w:val="none" w:sz="0" w:space="0" w:color="auto"/>
            <w:left w:val="none" w:sz="0" w:space="0" w:color="auto"/>
            <w:bottom w:val="none" w:sz="0" w:space="0" w:color="auto"/>
            <w:right w:val="none" w:sz="0" w:space="0" w:color="auto"/>
          </w:divBdr>
        </w:div>
        <w:div w:id="1452242599">
          <w:marLeft w:val="0"/>
          <w:marRight w:val="0"/>
          <w:marTop w:val="0"/>
          <w:marBottom w:val="0"/>
          <w:divBdr>
            <w:top w:val="none" w:sz="0" w:space="0" w:color="auto"/>
            <w:left w:val="none" w:sz="0" w:space="0" w:color="auto"/>
            <w:bottom w:val="none" w:sz="0" w:space="0" w:color="auto"/>
            <w:right w:val="none" w:sz="0" w:space="0" w:color="auto"/>
          </w:divBdr>
        </w:div>
        <w:div w:id="480540712">
          <w:marLeft w:val="0"/>
          <w:marRight w:val="0"/>
          <w:marTop w:val="0"/>
          <w:marBottom w:val="0"/>
          <w:divBdr>
            <w:top w:val="none" w:sz="0" w:space="0" w:color="auto"/>
            <w:left w:val="none" w:sz="0" w:space="0" w:color="auto"/>
            <w:bottom w:val="none" w:sz="0" w:space="0" w:color="auto"/>
            <w:right w:val="none" w:sz="0" w:space="0" w:color="auto"/>
          </w:divBdr>
        </w:div>
        <w:div w:id="841705490">
          <w:marLeft w:val="0"/>
          <w:marRight w:val="0"/>
          <w:marTop w:val="0"/>
          <w:marBottom w:val="0"/>
          <w:divBdr>
            <w:top w:val="none" w:sz="0" w:space="0" w:color="auto"/>
            <w:left w:val="none" w:sz="0" w:space="0" w:color="auto"/>
            <w:bottom w:val="none" w:sz="0" w:space="0" w:color="auto"/>
            <w:right w:val="none" w:sz="0" w:space="0" w:color="auto"/>
          </w:divBdr>
        </w:div>
        <w:div w:id="759059980">
          <w:marLeft w:val="0"/>
          <w:marRight w:val="0"/>
          <w:marTop w:val="0"/>
          <w:marBottom w:val="0"/>
          <w:divBdr>
            <w:top w:val="none" w:sz="0" w:space="0" w:color="auto"/>
            <w:left w:val="none" w:sz="0" w:space="0" w:color="auto"/>
            <w:bottom w:val="none" w:sz="0" w:space="0" w:color="auto"/>
            <w:right w:val="none" w:sz="0" w:space="0" w:color="auto"/>
          </w:divBdr>
        </w:div>
        <w:div w:id="807868393">
          <w:marLeft w:val="0"/>
          <w:marRight w:val="0"/>
          <w:marTop w:val="0"/>
          <w:marBottom w:val="0"/>
          <w:divBdr>
            <w:top w:val="none" w:sz="0" w:space="0" w:color="auto"/>
            <w:left w:val="none" w:sz="0" w:space="0" w:color="auto"/>
            <w:bottom w:val="none" w:sz="0" w:space="0" w:color="auto"/>
            <w:right w:val="none" w:sz="0" w:space="0" w:color="auto"/>
          </w:divBdr>
        </w:div>
        <w:div w:id="1705978263">
          <w:marLeft w:val="0"/>
          <w:marRight w:val="0"/>
          <w:marTop w:val="0"/>
          <w:marBottom w:val="0"/>
          <w:divBdr>
            <w:top w:val="none" w:sz="0" w:space="0" w:color="auto"/>
            <w:left w:val="none" w:sz="0" w:space="0" w:color="auto"/>
            <w:bottom w:val="none" w:sz="0" w:space="0" w:color="auto"/>
            <w:right w:val="none" w:sz="0" w:space="0" w:color="auto"/>
          </w:divBdr>
        </w:div>
        <w:div w:id="567345240">
          <w:marLeft w:val="0"/>
          <w:marRight w:val="0"/>
          <w:marTop w:val="0"/>
          <w:marBottom w:val="0"/>
          <w:divBdr>
            <w:top w:val="none" w:sz="0" w:space="0" w:color="auto"/>
            <w:left w:val="none" w:sz="0" w:space="0" w:color="auto"/>
            <w:bottom w:val="none" w:sz="0" w:space="0" w:color="auto"/>
            <w:right w:val="none" w:sz="0" w:space="0" w:color="auto"/>
          </w:divBdr>
        </w:div>
        <w:div w:id="824007823">
          <w:marLeft w:val="0"/>
          <w:marRight w:val="0"/>
          <w:marTop w:val="0"/>
          <w:marBottom w:val="0"/>
          <w:divBdr>
            <w:top w:val="none" w:sz="0" w:space="0" w:color="auto"/>
            <w:left w:val="none" w:sz="0" w:space="0" w:color="auto"/>
            <w:bottom w:val="none" w:sz="0" w:space="0" w:color="auto"/>
            <w:right w:val="none" w:sz="0" w:space="0" w:color="auto"/>
          </w:divBdr>
        </w:div>
        <w:div w:id="1821531231">
          <w:marLeft w:val="0"/>
          <w:marRight w:val="0"/>
          <w:marTop w:val="0"/>
          <w:marBottom w:val="0"/>
          <w:divBdr>
            <w:top w:val="none" w:sz="0" w:space="0" w:color="auto"/>
            <w:left w:val="none" w:sz="0" w:space="0" w:color="auto"/>
            <w:bottom w:val="none" w:sz="0" w:space="0" w:color="auto"/>
            <w:right w:val="none" w:sz="0" w:space="0" w:color="auto"/>
          </w:divBdr>
        </w:div>
        <w:div w:id="1167864367">
          <w:marLeft w:val="0"/>
          <w:marRight w:val="0"/>
          <w:marTop w:val="0"/>
          <w:marBottom w:val="0"/>
          <w:divBdr>
            <w:top w:val="none" w:sz="0" w:space="0" w:color="auto"/>
            <w:left w:val="none" w:sz="0" w:space="0" w:color="auto"/>
            <w:bottom w:val="none" w:sz="0" w:space="0" w:color="auto"/>
            <w:right w:val="none" w:sz="0" w:space="0" w:color="auto"/>
          </w:divBdr>
        </w:div>
        <w:div w:id="1026325132">
          <w:marLeft w:val="0"/>
          <w:marRight w:val="0"/>
          <w:marTop w:val="0"/>
          <w:marBottom w:val="0"/>
          <w:divBdr>
            <w:top w:val="none" w:sz="0" w:space="0" w:color="auto"/>
            <w:left w:val="none" w:sz="0" w:space="0" w:color="auto"/>
            <w:bottom w:val="none" w:sz="0" w:space="0" w:color="auto"/>
            <w:right w:val="none" w:sz="0" w:space="0" w:color="auto"/>
          </w:divBdr>
        </w:div>
        <w:div w:id="2077508238">
          <w:marLeft w:val="0"/>
          <w:marRight w:val="0"/>
          <w:marTop w:val="0"/>
          <w:marBottom w:val="0"/>
          <w:divBdr>
            <w:top w:val="none" w:sz="0" w:space="0" w:color="auto"/>
            <w:left w:val="none" w:sz="0" w:space="0" w:color="auto"/>
            <w:bottom w:val="none" w:sz="0" w:space="0" w:color="auto"/>
            <w:right w:val="none" w:sz="0" w:space="0" w:color="auto"/>
          </w:divBdr>
        </w:div>
        <w:div w:id="1519736165">
          <w:marLeft w:val="0"/>
          <w:marRight w:val="0"/>
          <w:marTop w:val="0"/>
          <w:marBottom w:val="0"/>
          <w:divBdr>
            <w:top w:val="none" w:sz="0" w:space="0" w:color="auto"/>
            <w:left w:val="none" w:sz="0" w:space="0" w:color="auto"/>
            <w:bottom w:val="none" w:sz="0" w:space="0" w:color="auto"/>
            <w:right w:val="none" w:sz="0" w:space="0" w:color="auto"/>
          </w:divBdr>
        </w:div>
        <w:div w:id="925772558">
          <w:marLeft w:val="0"/>
          <w:marRight w:val="0"/>
          <w:marTop w:val="0"/>
          <w:marBottom w:val="0"/>
          <w:divBdr>
            <w:top w:val="none" w:sz="0" w:space="0" w:color="auto"/>
            <w:left w:val="none" w:sz="0" w:space="0" w:color="auto"/>
            <w:bottom w:val="none" w:sz="0" w:space="0" w:color="auto"/>
            <w:right w:val="none" w:sz="0" w:space="0" w:color="auto"/>
          </w:divBdr>
        </w:div>
        <w:div w:id="1306858738">
          <w:marLeft w:val="0"/>
          <w:marRight w:val="0"/>
          <w:marTop w:val="0"/>
          <w:marBottom w:val="0"/>
          <w:divBdr>
            <w:top w:val="none" w:sz="0" w:space="0" w:color="auto"/>
            <w:left w:val="none" w:sz="0" w:space="0" w:color="auto"/>
            <w:bottom w:val="none" w:sz="0" w:space="0" w:color="auto"/>
            <w:right w:val="none" w:sz="0" w:space="0" w:color="auto"/>
          </w:divBdr>
        </w:div>
        <w:div w:id="427238495">
          <w:marLeft w:val="0"/>
          <w:marRight w:val="0"/>
          <w:marTop w:val="0"/>
          <w:marBottom w:val="0"/>
          <w:divBdr>
            <w:top w:val="none" w:sz="0" w:space="0" w:color="auto"/>
            <w:left w:val="none" w:sz="0" w:space="0" w:color="auto"/>
            <w:bottom w:val="none" w:sz="0" w:space="0" w:color="auto"/>
            <w:right w:val="none" w:sz="0" w:space="0" w:color="auto"/>
          </w:divBdr>
        </w:div>
        <w:div w:id="1537279074">
          <w:marLeft w:val="0"/>
          <w:marRight w:val="0"/>
          <w:marTop w:val="0"/>
          <w:marBottom w:val="0"/>
          <w:divBdr>
            <w:top w:val="none" w:sz="0" w:space="0" w:color="auto"/>
            <w:left w:val="none" w:sz="0" w:space="0" w:color="auto"/>
            <w:bottom w:val="none" w:sz="0" w:space="0" w:color="auto"/>
            <w:right w:val="none" w:sz="0" w:space="0" w:color="auto"/>
          </w:divBdr>
        </w:div>
        <w:div w:id="1091971314">
          <w:marLeft w:val="0"/>
          <w:marRight w:val="0"/>
          <w:marTop w:val="0"/>
          <w:marBottom w:val="0"/>
          <w:divBdr>
            <w:top w:val="none" w:sz="0" w:space="0" w:color="auto"/>
            <w:left w:val="none" w:sz="0" w:space="0" w:color="auto"/>
            <w:bottom w:val="none" w:sz="0" w:space="0" w:color="auto"/>
            <w:right w:val="none" w:sz="0" w:space="0" w:color="auto"/>
          </w:divBdr>
        </w:div>
        <w:div w:id="319358043">
          <w:marLeft w:val="0"/>
          <w:marRight w:val="0"/>
          <w:marTop w:val="0"/>
          <w:marBottom w:val="0"/>
          <w:divBdr>
            <w:top w:val="none" w:sz="0" w:space="0" w:color="auto"/>
            <w:left w:val="none" w:sz="0" w:space="0" w:color="auto"/>
            <w:bottom w:val="none" w:sz="0" w:space="0" w:color="auto"/>
            <w:right w:val="none" w:sz="0" w:space="0" w:color="auto"/>
          </w:divBdr>
        </w:div>
        <w:div w:id="782458230">
          <w:marLeft w:val="0"/>
          <w:marRight w:val="0"/>
          <w:marTop w:val="0"/>
          <w:marBottom w:val="0"/>
          <w:divBdr>
            <w:top w:val="none" w:sz="0" w:space="0" w:color="auto"/>
            <w:left w:val="none" w:sz="0" w:space="0" w:color="auto"/>
            <w:bottom w:val="none" w:sz="0" w:space="0" w:color="auto"/>
            <w:right w:val="none" w:sz="0" w:space="0" w:color="auto"/>
          </w:divBdr>
        </w:div>
        <w:div w:id="554970240">
          <w:marLeft w:val="0"/>
          <w:marRight w:val="0"/>
          <w:marTop w:val="0"/>
          <w:marBottom w:val="0"/>
          <w:divBdr>
            <w:top w:val="none" w:sz="0" w:space="0" w:color="auto"/>
            <w:left w:val="none" w:sz="0" w:space="0" w:color="auto"/>
            <w:bottom w:val="none" w:sz="0" w:space="0" w:color="auto"/>
            <w:right w:val="none" w:sz="0" w:space="0" w:color="auto"/>
          </w:divBdr>
        </w:div>
        <w:div w:id="797989752">
          <w:marLeft w:val="0"/>
          <w:marRight w:val="0"/>
          <w:marTop w:val="0"/>
          <w:marBottom w:val="0"/>
          <w:divBdr>
            <w:top w:val="none" w:sz="0" w:space="0" w:color="auto"/>
            <w:left w:val="none" w:sz="0" w:space="0" w:color="auto"/>
            <w:bottom w:val="none" w:sz="0" w:space="0" w:color="auto"/>
            <w:right w:val="none" w:sz="0" w:space="0" w:color="auto"/>
          </w:divBdr>
        </w:div>
        <w:div w:id="863862712">
          <w:marLeft w:val="0"/>
          <w:marRight w:val="0"/>
          <w:marTop w:val="0"/>
          <w:marBottom w:val="0"/>
          <w:divBdr>
            <w:top w:val="none" w:sz="0" w:space="0" w:color="auto"/>
            <w:left w:val="none" w:sz="0" w:space="0" w:color="auto"/>
            <w:bottom w:val="none" w:sz="0" w:space="0" w:color="auto"/>
            <w:right w:val="none" w:sz="0" w:space="0" w:color="auto"/>
          </w:divBdr>
        </w:div>
        <w:div w:id="1449930505">
          <w:marLeft w:val="0"/>
          <w:marRight w:val="0"/>
          <w:marTop w:val="0"/>
          <w:marBottom w:val="0"/>
          <w:divBdr>
            <w:top w:val="none" w:sz="0" w:space="0" w:color="auto"/>
            <w:left w:val="none" w:sz="0" w:space="0" w:color="auto"/>
            <w:bottom w:val="none" w:sz="0" w:space="0" w:color="auto"/>
            <w:right w:val="none" w:sz="0" w:space="0" w:color="auto"/>
          </w:divBdr>
        </w:div>
        <w:div w:id="339310960">
          <w:marLeft w:val="0"/>
          <w:marRight w:val="0"/>
          <w:marTop w:val="0"/>
          <w:marBottom w:val="0"/>
          <w:divBdr>
            <w:top w:val="none" w:sz="0" w:space="0" w:color="auto"/>
            <w:left w:val="none" w:sz="0" w:space="0" w:color="auto"/>
            <w:bottom w:val="none" w:sz="0" w:space="0" w:color="auto"/>
            <w:right w:val="none" w:sz="0" w:space="0" w:color="auto"/>
          </w:divBdr>
        </w:div>
        <w:div w:id="2016372355">
          <w:marLeft w:val="0"/>
          <w:marRight w:val="0"/>
          <w:marTop w:val="0"/>
          <w:marBottom w:val="0"/>
          <w:divBdr>
            <w:top w:val="none" w:sz="0" w:space="0" w:color="auto"/>
            <w:left w:val="none" w:sz="0" w:space="0" w:color="auto"/>
            <w:bottom w:val="none" w:sz="0" w:space="0" w:color="auto"/>
            <w:right w:val="none" w:sz="0" w:space="0" w:color="auto"/>
          </w:divBdr>
        </w:div>
        <w:div w:id="1354645946">
          <w:marLeft w:val="0"/>
          <w:marRight w:val="0"/>
          <w:marTop w:val="0"/>
          <w:marBottom w:val="0"/>
          <w:divBdr>
            <w:top w:val="none" w:sz="0" w:space="0" w:color="auto"/>
            <w:left w:val="none" w:sz="0" w:space="0" w:color="auto"/>
            <w:bottom w:val="none" w:sz="0" w:space="0" w:color="auto"/>
            <w:right w:val="none" w:sz="0" w:space="0" w:color="auto"/>
          </w:divBdr>
        </w:div>
        <w:div w:id="572664212">
          <w:marLeft w:val="0"/>
          <w:marRight w:val="0"/>
          <w:marTop w:val="0"/>
          <w:marBottom w:val="0"/>
          <w:divBdr>
            <w:top w:val="none" w:sz="0" w:space="0" w:color="auto"/>
            <w:left w:val="none" w:sz="0" w:space="0" w:color="auto"/>
            <w:bottom w:val="none" w:sz="0" w:space="0" w:color="auto"/>
            <w:right w:val="none" w:sz="0" w:space="0" w:color="auto"/>
          </w:divBdr>
        </w:div>
        <w:div w:id="409499171">
          <w:marLeft w:val="0"/>
          <w:marRight w:val="0"/>
          <w:marTop w:val="0"/>
          <w:marBottom w:val="0"/>
          <w:divBdr>
            <w:top w:val="none" w:sz="0" w:space="0" w:color="auto"/>
            <w:left w:val="none" w:sz="0" w:space="0" w:color="auto"/>
            <w:bottom w:val="none" w:sz="0" w:space="0" w:color="auto"/>
            <w:right w:val="none" w:sz="0" w:space="0" w:color="auto"/>
          </w:divBdr>
        </w:div>
        <w:div w:id="1382553981">
          <w:marLeft w:val="0"/>
          <w:marRight w:val="0"/>
          <w:marTop w:val="0"/>
          <w:marBottom w:val="0"/>
          <w:divBdr>
            <w:top w:val="none" w:sz="0" w:space="0" w:color="auto"/>
            <w:left w:val="none" w:sz="0" w:space="0" w:color="auto"/>
            <w:bottom w:val="none" w:sz="0" w:space="0" w:color="auto"/>
            <w:right w:val="none" w:sz="0" w:space="0" w:color="auto"/>
          </w:divBdr>
        </w:div>
        <w:div w:id="1928881504">
          <w:marLeft w:val="0"/>
          <w:marRight w:val="0"/>
          <w:marTop w:val="0"/>
          <w:marBottom w:val="0"/>
          <w:divBdr>
            <w:top w:val="none" w:sz="0" w:space="0" w:color="auto"/>
            <w:left w:val="none" w:sz="0" w:space="0" w:color="auto"/>
            <w:bottom w:val="none" w:sz="0" w:space="0" w:color="auto"/>
            <w:right w:val="none" w:sz="0" w:space="0" w:color="auto"/>
          </w:divBdr>
        </w:div>
        <w:div w:id="906303384">
          <w:marLeft w:val="0"/>
          <w:marRight w:val="0"/>
          <w:marTop w:val="0"/>
          <w:marBottom w:val="0"/>
          <w:divBdr>
            <w:top w:val="none" w:sz="0" w:space="0" w:color="auto"/>
            <w:left w:val="none" w:sz="0" w:space="0" w:color="auto"/>
            <w:bottom w:val="none" w:sz="0" w:space="0" w:color="auto"/>
            <w:right w:val="none" w:sz="0" w:space="0" w:color="auto"/>
          </w:divBdr>
        </w:div>
        <w:div w:id="913973895">
          <w:marLeft w:val="0"/>
          <w:marRight w:val="0"/>
          <w:marTop w:val="0"/>
          <w:marBottom w:val="0"/>
          <w:divBdr>
            <w:top w:val="none" w:sz="0" w:space="0" w:color="auto"/>
            <w:left w:val="none" w:sz="0" w:space="0" w:color="auto"/>
            <w:bottom w:val="none" w:sz="0" w:space="0" w:color="auto"/>
            <w:right w:val="none" w:sz="0" w:space="0" w:color="auto"/>
          </w:divBdr>
        </w:div>
        <w:div w:id="405958776">
          <w:marLeft w:val="0"/>
          <w:marRight w:val="0"/>
          <w:marTop w:val="0"/>
          <w:marBottom w:val="0"/>
          <w:divBdr>
            <w:top w:val="none" w:sz="0" w:space="0" w:color="auto"/>
            <w:left w:val="none" w:sz="0" w:space="0" w:color="auto"/>
            <w:bottom w:val="none" w:sz="0" w:space="0" w:color="auto"/>
            <w:right w:val="none" w:sz="0" w:space="0" w:color="auto"/>
          </w:divBdr>
        </w:div>
        <w:div w:id="1407847109">
          <w:marLeft w:val="0"/>
          <w:marRight w:val="0"/>
          <w:marTop w:val="0"/>
          <w:marBottom w:val="0"/>
          <w:divBdr>
            <w:top w:val="none" w:sz="0" w:space="0" w:color="auto"/>
            <w:left w:val="none" w:sz="0" w:space="0" w:color="auto"/>
            <w:bottom w:val="none" w:sz="0" w:space="0" w:color="auto"/>
            <w:right w:val="none" w:sz="0" w:space="0" w:color="auto"/>
          </w:divBdr>
        </w:div>
        <w:div w:id="571041930">
          <w:marLeft w:val="0"/>
          <w:marRight w:val="0"/>
          <w:marTop w:val="0"/>
          <w:marBottom w:val="0"/>
          <w:divBdr>
            <w:top w:val="none" w:sz="0" w:space="0" w:color="auto"/>
            <w:left w:val="none" w:sz="0" w:space="0" w:color="auto"/>
            <w:bottom w:val="none" w:sz="0" w:space="0" w:color="auto"/>
            <w:right w:val="none" w:sz="0" w:space="0" w:color="auto"/>
          </w:divBdr>
        </w:div>
        <w:div w:id="503978437">
          <w:marLeft w:val="0"/>
          <w:marRight w:val="0"/>
          <w:marTop w:val="0"/>
          <w:marBottom w:val="0"/>
          <w:divBdr>
            <w:top w:val="none" w:sz="0" w:space="0" w:color="auto"/>
            <w:left w:val="none" w:sz="0" w:space="0" w:color="auto"/>
            <w:bottom w:val="none" w:sz="0" w:space="0" w:color="auto"/>
            <w:right w:val="none" w:sz="0" w:space="0" w:color="auto"/>
          </w:divBdr>
        </w:div>
        <w:div w:id="486823318">
          <w:marLeft w:val="0"/>
          <w:marRight w:val="0"/>
          <w:marTop w:val="0"/>
          <w:marBottom w:val="0"/>
          <w:divBdr>
            <w:top w:val="none" w:sz="0" w:space="0" w:color="auto"/>
            <w:left w:val="none" w:sz="0" w:space="0" w:color="auto"/>
            <w:bottom w:val="none" w:sz="0" w:space="0" w:color="auto"/>
            <w:right w:val="none" w:sz="0" w:space="0" w:color="auto"/>
          </w:divBdr>
        </w:div>
        <w:div w:id="1810438071">
          <w:marLeft w:val="0"/>
          <w:marRight w:val="0"/>
          <w:marTop w:val="0"/>
          <w:marBottom w:val="0"/>
          <w:divBdr>
            <w:top w:val="none" w:sz="0" w:space="0" w:color="auto"/>
            <w:left w:val="none" w:sz="0" w:space="0" w:color="auto"/>
            <w:bottom w:val="none" w:sz="0" w:space="0" w:color="auto"/>
            <w:right w:val="none" w:sz="0" w:space="0" w:color="auto"/>
          </w:divBdr>
        </w:div>
        <w:div w:id="1718503923">
          <w:marLeft w:val="0"/>
          <w:marRight w:val="0"/>
          <w:marTop w:val="0"/>
          <w:marBottom w:val="0"/>
          <w:divBdr>
            <w:top w:val="none" w:sz="0" w:space="0" w:color="auto"/>
            <w:left w:val="none" w:sz="0" w:space="0" w:color="auto"/>
            <w:bottom w:val="none" w:sz="0" w:space="0" w:color="auto"/>
            <w:right w:val="none" w:sz="0" w:space="0" w:color="auto"/>
          </w:divBdr>
        </w:div>
        <w:div w:id="2100439845">
          <w:marLeft w:val="0"/>
          <w:marRight w:val="0"/>
          <w:marTop w:val="0"/>
          <w:marBottom w:val="0"/>
          <w:divBdr>
            <w:top w:val="none" w:sz="0" w:space="0" w:color="auto"/>
            <w:left w:val="none" w:sz="0" w:space="0" w:color="auto"/>
            <w:bottom w:val="none" w:sz="0" w:space="0" w:color="auto"/>
            <w:right w:val="none" w:sz="0" w:space="0" w:color="auto"/>
          </w:divBdr>
        </w:div>
        <w:div w:id="887646697">
          <w:marLeft w:val="0"/>
          <w:marRight w:val="0"/>
          <w:marTop w:val="0"/>
          <w:marBottom w:val="0"/>
          <w:divBdr>
            <w:top w:val="none" w:sz="0" w:space="0" w:color="auto"/>
            <w:left w:val="none" w:sz="0" w:space="0" w:color="auto"/>
            <w:bottom w:val="none" w:sz="0" w:space="0" w:color="auto"/>
            <w:right w:val="none" w:sz="0" w:space="0" w:color="auto"/>
          </w:divBdr>
        </w:div>
        <w:div w:id="686252815">
          <w:marLeft w:val="0"/>
          <w:marRight w:val="0"/>
          <w:marTop w:val="0"/>
          <w:marBottom w:val="0"/>
          <w:divBdr>
            <w:top w:val="none" w:sz="0" w:space="0" w:color="auto"/>
            <w:left w:val="none" w:sz="0" w:space="0" w:color="auto"/>
            <w:bottom w:val="none" w:sz="0" w:space="0" w:color="auto"/>
            <w:right w:val="none" w:sz="0" w:space="0" w:color="auto"/>
          </w:divBdr>
        </w:div>
        <w:div w:id="1728265372">
          <w:marLeft w:val="0"/>
          <w:marRight w:val="0"/>
          <w:marTop w:val="0"/>
          <w:marBottom w:val="0"/>
          <w:divBdr>
            <w:top w:val="none" w:sz="0" w:space="0" w:color="auto"/>
            <w:left w:val="none" w:sz="0" w:space="0" w:color="auto"/>
            <w:bottom w:val="none" w:sz="0" w:space="0" w:color="auto"/>
            <w:right w:val="none" w:sz="0" w:space="0" w:color="auto"/>
          </w:divBdr>
        </w:div>
        <w:div w:id="895162606">
          <w:marLeft w:val="0"/>
          <w:marRight w:val="0"/>
          <w:marTop w:val="0"/>
          <w:marBottom w:val="0"/>
          <w:divBdr>
            <w:top w:val="none" w:sz="0" w:space="0" w:color="auto"/>
            <w:left w:val="none" w:sz="0" w:space="0" w:color="auto"/>
            <w:bottom w:val="none" w:sz="0" w:space="0" w:color="auto"/>
            <w:right w:val="none" w:sz="0" w:space="0" w:color="auto"/>
          </w:divBdr>
        </w:div>
        <w:div w:id="1997029527">
          <w:marLeft w:val="0"/>
          <w:marRight w:val="0"/>
          <w:marTop w:val="0"/>
          <w:marBottom w:val="0"/>
          <w:divBdr>
            <w:top w:val="none" w:sz="0" w:space="0" w:color="auto"/>
            <w:left w:val="none" w:sz="0" w:space="0" w:color="auto"/>
            <w:bottom w:val="none" w:sz="0" w:space="0" w:color="auto"/>
            <w:right w:val="none" w:sz="0" w:space="0" w:color="auto"/>
          </w:divBdr>
        </w:div>
        <w:div w:id="2102018879">
          <w:marLeft w:val="0"/>
          <w:marRight w:val="0"/>
          <w:marTop w:val="0"/>
          <w:marBottom w:val="0"/>
          <w:divBdr>
            <w:top w:val="none" w:sz="0" w:space="0" w:color="auto"/>
            <w:left w:val="none" w:sz="0" w:space="0" w:color="auto"/>
            <w:bottom w:val="none" w:sz="0" w:space="0" w:color="auto"/>
            <w:right w:val="none" w:sz="0" w:space="0" w:color="auto"/>
          </w:divBdr>
        </w:div>
        <w:div w:id="1529102763">
          <w:marLeft w:val="0"/>
          <w:marRight w:val="0"/>
          <w:marTop w:val="0"/>
          <w:marBottom w:val="0"/>
          <w:divBdr>
            <w:top w:val="none" w:sz="0" w:space="0" w:color="auto"/>
            <w:left w:val="none" w:sz="0" w:space="0" w:color="auto"/>
            <w:bottom w:val="none" w:sz="0" w:space="0" w:color="auto"/>
            <w:right w:val="none" w:sz="0" w:space="0" w:color="auto"/>
          </w:divBdr>
        </w:div>
        <w:div w:id="1431464409">
          <w:marLeft w:val="0"/>
          <w:marRight w:val="0"/>
          <w:marTop w:val="0"/>
          <w:marBottom w:val="0"/>
          <w:divBdr>
            <w:top w:val="none" w:sz="0" w:space="0" w:color="auto"/>
            <w:left w:val="none" w:sz="0" w:space="0" w:color="auto"/>
            <w:bottom w:val="none" w:sz="0" w:space="0" w:color="auto"/>
            <w:right w:val="none" w:sz="0" w:space="0" w:color="auto"/>
          </w:divBdr>
        </w:div>
        <w:div w:id="1296832919">
          <w:marLeft w:val="0"/>
          <w:marRight w:val="0"/>
          <w:marTop w:val="0"/>
          <w:marBottom w:val="0"/>
          <w:divBdr>
            <w:top w:val="none" w:sz="0" w:space="0" w:color="auto"/>
            <w:left w:val="none" w:sz="0" w:space="0" w:color="auto"/>
            <w:bottom w:val="none" w:sz="0" w:space="0" w:color="auto"/>
            <w:right w:val="none" w:sz="0" w:space="0" w:color="auto"/>
          </w:divBdr>
        </w:div>
        <w:div w:id="902057226">
          <w:marLeft w:val="0"/>
          <w:marRight w:val="0"/>
          <w:marTop w:val="0"/>
          <w:marBottom w:val="0"/>
          <w:divBdr>
            <w:top w:val="none" w:sz="0" w:space="0" w:color="auto"/>
            <w:left w:val="none" w:sz="0" w:space="0" w:color="auto"/>
            <w:bottom w:val="none" w:sz="0" w:space="0" w:color="auto"/>
            <w:right w:val="none" w:sz="0" w:space="0" w:color="auto"/>
          </w:divBdr>
        </w:div>
        <w:div w:id="187454745">
          <w:marLeft w:val="0"/>
          <w:marRight w:val="0"/>
          <w:marTop w:val="0"/>
          <w:marBottom w:val="0"/>
          <w:divBdr>
            <w:top w:val="none" w:sz="0" w:space="0" w:color="auto"/>
            <w:left w:val="none" w:sz="0" w:space="0" w:color="auto"/>
            <w:bottom w:val="none" w:sz="0" w:space="0" w:color="auto"/>
            <w:right w:val="none" w:sz="0" w:space="0" w:color="auto"/>
          </w:divBdr>
        </w:div>
        <w:div w:id="1300382746">
          <w:marLeft w:val="0"/>
          <w:marRight w:val="0"/>
          <w:marTop w:val="0"/>
          <w:marBottom w:val="0"/>
          <w:divBdr>
            <w:top w:val="none" w:sz="0" w:space="0" w:color="auto"/>
            <w:left w:val="none" w:sz="0" w:space="0" w:color="auto"/>
            <w:bottom w:val="none" w:sz="0" w:space="0" w:color="auto"/>
            <w:right w:val="none" w:sz="0" w:space="0" w:color="auto"/>
          </w:divBdr>
        </w:div>
        <w:div w:id="1140882273">
          <w:marLeft w:val="0"/>
          <w:marRight w:val="0"/>
          <w:marTop w:val="0"/>
          <w:marBottom w:val="0"/>
          <w:divBdr>
            <w:top w:val="none" w:sz="0" w:space="0" w:color="auto"/>
            <w:left w:val="none" w:sz="0" w:space="0" w:color="auto"/>
            <w:bottom w:val="none" w:sz="0" w:space="0" w:color="auto"/>
            <w:right w:val="none" w:sz="0" w:space="0" w:color="auto"/>
          </w:divBdr>
        </w:div>
        <w:div w:id="1489400969">
          <w:marLeft w:val="0"/>
          <w:marRight w:val="0"/>
          <w:marTop w:val="0"/>
          <w:marBottom w:val="0"/>
          <w:divBdr>
            <w:top w:val="none" w:sz="0" w:space="0" w:color="auto"/>
            <w:left w:val="none" w:sz="0" w:space="0" w:color="auto"/>
            <w:bottom w:val="none" w:sz="0" w:space="0" w:color="auto"/>
            <w:right w:val="none" w:sz="0" w:space="0" w:color="auto"/>
          </w:divBdr>
        </w:div>
        <w:div w:id="1610431273">
          <w:marLeft w:val="0"/>
          <w:marRight w:val="0"/>
          <w:marTop w:val="0"/>
          <w:marBottom w:val="0"/>
          <w:divBdr>
            <w:top w:val="none" w:sz="0" w:space="0" w:color="auto"/>
            <w:left w:val="none" w:sz="0" w:space="0" w:color="auto"/>
            <w:bottom w:val="none" w:sz="0" w:space="0" w:color="auto"/>
            <w:right w:val="none" w:sz="0" w:space="0" w:color="auto"/>
          </w:divBdr>
        </w:div>
        <w:div w:id="527987726">
          <w:marLeft w:val="0"/>
          <w:marRight w:val="0"/>
          <w:marTop w:val="0"/>
          <w:marBottom w:val="0"/>
          <w:divBdr>
            <w:top w:val="none" w:sz="0" w:space="0" w:color="auto"/>
            <w:left w:val="none" w:sz="0" w:space="0" w:color="auto"/>
            <w:bottom w:val="none" w:sz="0" w:space="0" w:color="auto"/>
            <w:right w:val="none" w:sz="0" w:space="0" w:color="auto"/>
          </w:divBdr>
        </w:div>
        <w:div w:id="1763794412">
          <w:marLeft w:val="0"/>
          <w:marRight w:val="0"/>
          <w:marTop w:val="0"/>
          <w:marBottom w:val="0"/>
          <w:divBdr>
            <w:top w:val="none" w:sz="0" w:space="0" w:color="auto"/>
            <w:left w:val="none" w:sz="0" w:space="0" w:color="auto"/>
            <w:bottom w:val="none" w:sz="0" w:space="0" w:color="auto"/>
            <w:right w:val="none" w:sz="0" w:space="0" w:color="auto"/>
          </w:divBdr>
        </w:div>
        <w:div w:id="1061102713">
          <w:marLeft w:val="0"/>
          <w:marRight w:val="0"/>
          <w:marTop w:val="0"/>
          <w:marBottom w:val="0"/>
          <w:divBdr>
            <w:top w:val="none" w:sz="0" w:space="0" w:color="auto"/>
            <w:left w:val="none" w:sz="0" w:space="0" w:color="auto"/>
            <w:bottom w:val="none" w:sz="0" w:space="0" w:color="auto"/>
            <w:right w:val="none" w:sz="0" w:space="0" w:color="auto"/>
          </w:divBdr>
        </w:div>
        <w:div w:id="1504658620">
          <w:marLeft w:val="0"/>
          <w:marRight w:val="0"/>
          <w:marTop w:val="0"/>
          <w:marBottom w:val="0"/>
          <w:divBdr>
            <w:top w:val="none" w:sz="0" w:space="0" w:color="auto"/>
            <w:left w:val="none" w:sz="0" w:space="0" w:color="auto"/>
            <w:bottom w:val="none" w:sz="0" w:space="0" w:color="auto"/>
            <w:right w:val="none" w:sz="0" w:space="0" w:color="auto"/>
          </w:divBdr>
        </w:div>
        <w:div w:id="1961645596">
          <w:marLeft w:val="0"/>
          <w:marRight w:val="0"/>
          <w:marTop w:val="0"/>
          <w:marBottom w:val="0"/>
          <w:divBdr>
            <w:top w:val="none" w:sz="0" w:space="0" w:color="auto"/>
            <w:left w:val="none" w:sz="0" w:space="0" w:color="auto"/>
            <w:bottom w:val="none" w:sz="0" w:space="0" w:color="auto"/>
            <w:right w:val="none" w:sz="0" w:space="0" w:color="auto"/>
          </w:divBdr>
        </w:div>
        <w:div w:id="137499927">
          <w:marLeft w:val="0"/>
          <w:marRight w:val="0"/>
          <w:marTop w:val="0"/>
          <w:marBottom w:val="0"/>
          <w:divBdr>
            <w:top w:val="none" w:sz="0" w:space="0" w:color="auto"/>
            <w:left w:val="none" w:sz="0" w:space="0" w:color="auto"/>
            <w:bottom w:val="none" w:sz="0" w:space="0" w:color="auto"/>
            <w:right w:val="none" w:sz="0" w:space="0" w:color="auto"/>
          </w:divBdr>
        </w:div>
        <w:div w:id="530873517">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689405481">
          <w:marLeft w:val="0"/>
          <w:marRight w:val="0"/>
          <w:marTop w:val="0"/>
          <w:marBottom w:val="0"/>
          <w:divBdr>
            <w:top w:val="none" w:sz="0" w:space="0" w:color="auto"/>
            <w:left w:val="none" w:sz="0" w:space="0" w:color="auto"/>
            <w:bottom w:val="none" w:sz="0" w:space="0" w:color="auto"/>
            <w:right w:val="none" w:sz="0" w:space="0" w:color="auto"/>
          </w:divBdr>
        </w:div>
        <w:div w:id="1788307669">
          <w:marLeft w:val="0"/>
          <w:marRight w:val="0"/>
          <w:marTop w:val="0"/>
          <w:marBottom w:val="0"/>
          <w:divBdr>
            <w:top w:val="none" w:sz="0" w:space="0" w:color="auto"/>
            <w:left w:val="none" w:sz="0" w:space="0" w:color="auto"/>
            <w:bottom w:val="none" w:sz="0" w:space="0" w:color="auto"/>
            <w:right w:val="none" w:sz="0" w:space="0" w:color="auto"/>
          </w:divBdr>
        </w:div>
        <w:div w:id="1835603662">
          <w:marLeft w:val="0"/>
          <w:marRight w:val="0"/>
          <w:marTop w:val="0"/>
          <w:marBottom w:val="0"/>
          <w:divBdr>
            <w:top w:val="none" w:sz="0" w:space="0" w:color="auto"/>
            <w:left w:val="none" w:sz="0" w:space="0" w:color="auto"/>
            <w:bottom w:val="none" w:sz="0" w:space="0" w:color="auto"/>
            <w:right w:val="none" w:sz="0" w:space="0" w:color="auto"/>
          </w:divBdr>
        </w:div>
        <w:div w:id="1613590712">
          <w:marLeft w:val="0"/>
          <w:marRight w:val="0"/>
          <w:marTop w:val="0"/>
          <w:marBottom w:val="0"/>
          <w:divBdr>
            <w:top w:val="none" w:sz="0" w:space="0" w:color="auto"/>
            <w:left w:val="none" w:sz="0" w:space="0" w:color="auto"/>
            <w:bottom w:val="none" w:sz="0" w:space="0" w:color="auto"/>
            <w:right w:val="none" w:sz="0" w:space="0" w:color="auto"/>
          </w:divBdr>
        </w:div>
        <w:div w:id="1520923613">
          <w:marLeft w:val="0"/>
          <w:marRight w:val="0"/>
          <w:marTop w:val="0"/>
          <w:marBottom w:val="0"/>
          <w:divBdr>
            <w:top w:val="none" w:sz="0" w:space="0" w:color="auto"/>
            <w:left w:val="none" w:sz="0" w:space="0" w:color="auto"/>
            <w:bottom w:val="none" w:sz="0" w:space="0" w:color="auto"/>
            <w:right w:val="none" w:sz="0" w:space="0" w:color="auto"/>
          </w:divBdr>
        </w:div>
        <w:div w:id="322900351">
          <w:marLeft w:val="0"/>
          <w:marRight w:val="0"/>
          <w:marTop w:val="0"/>
          <w:marBottom w:val="0"/>
          <w:divBdr>
            <w:top w:val="none" w:sz="0" w:space="0" w:color="auto"/>
            <w:left w:val="none" w:sz="0" w:space="0" w:color="auto"/>
            <w:bottom w:val="none" w:sz="0" w:space="0" w:color="auto"/>
            <w:right w:val="none" w:sz="0" w:space="0" w:color="auto"/>
          </w:divBdr>
        </w:div>
        <w:div w:id="1068381072">
          <w:marLeft w:val="0"/>
          <w:marRight w:val="0"/>
          <w:marTop w:val="0"/>
          <w:marBottom w:val="0"/>
          <w:divBdr>
            <w:top w:val="none" w:sz="0" w:space="0" w:color="auto"/>
            <w:left w:val="none" w:sz="0" w:space="0" w:color="auto"/>
            <w:bottom w:val="none" w:sz="0" w:space="0" w:color="auto"/>
            <w:right w:val="none" w:sz="0" w:space="0" w:color="auto"/>
          </w:divBdr>
        </w:div>
        <w:div w:id="751703462">
          <w:marLeft w:val="0"/>
          <w:marRight w:val="0"/>
          <w:marTop w:val="0"/>
          <w:marBottom w:val="0"/>
          <w:divBdr>
            <w:top w:val="none" w:sz="0" w:space="0" w:color="auto"/>
            <w:left w:val="none" w:sz="0" w:space="0" w:color="auto"/>
            <w:bottom w:val="none" w:sz="0" w:space="0" w:color="auto"/>
            <w:right w:val="none" w:sz="0" w:space="0" w:color="auto"/>
          </w:divBdr>
        </w:div>
        <w:div w:id="520362751">
          <w:marLeft w:val="0"/>
          <w:marRight w:val="0"/>
          <w:marTop w:val="0"/>
          <w:marBottom w:val="0"/>
          <w:divBdr>
            <w:top w:val="none" w:sz="0" w:space="0" w:color="auto"/>
            <w:left w:val="none" w:sz="0" w:space="0" w:color="auto"/>
            <w:bottom w:val="none" w:sz="0" w:space="0" w:color="auto"/>
            <w:right w:val="none" w:sz="0" w:space="0" w:color="auto"/>
          </w:divBdr>
        </w:div>
        <w:div w:id="967126357">
          <w:marLeft w:val="0"/>
          <w:marRight w:val="0"/>
          <w:marTop w:val="0"/>
          <w:marBottom w:val="0"/>
          <w:divBdr>
            <w:top w:val="none" w:sz="0" w:space="0" w:color="auto"/>
            <w:left w:val="none" w:sz="0" w:space="0" w:color="auto"/>
            <w:bottom w:val="none" w:sz="0" w:space="0" w:color="auto"/>
            <w:right w:val="none" w:sz="0" w:space="0" w:color="auto"/>
          </w:divBdr>
        </w:div>
        <w:div w:id="455294073">
          <w:marLeft w:val="0"/>
          <w:marRight w:val="0"/>
          <w:marTop w:val="0"/>
          <w:marBottom w:val="0"/>
          <w:divBdr>
            <w:top w:val="none" w:sz="0" w:space="0" w:color="auto"/>
            <w:left w:val="none" w:sz="0" w:space="0" w:color="auto"/>
            <w:bottom w:val="none" w:sz="0" w:space="0" w:color="auto"/>
            <w:right w:val="none" w:sz="0" w:space="0" w:color="auto"/>
          </w:divBdr>
        </w:div>
        <w:div w:id="2092041331">
          <w:marLeft w:val="0"/>
          <w:marRight w:val="0"/>
          <w:marTop w:val="0"/>
          <w:marBottom w:val="0"/>
          <w:divBdr>
            <w:top w:val="none" w:sz="0" w:space="0" w:color="auto"/>
            <w:left w:val="none" w:sz="0" w:space="0" w:color="auto"/>
            <w:bottom w:val="none" w:sz="0" w:space="0" w:color="auto"/>
            <w:right w:val="none" w:sz="0" w:space="0" w:color="auto"/>
          </w:divBdr>
        </w:div>
        <w:div w:id="697125680">
          <w:marLeft w:val="0"/>
          <w:marRight w:val="0"/>
          <w:marTop w:val="0"/>
          <w:marBottom w:val="0"/>
          <w:divBdr>
            <w:top w:val="none" w:sz="0" w:space="0" w:color="auto"/>
            <w:left w:val="none" w:sz="0" w:space="0" w:color="auto"/>
            <w:bottom w:val="none" w:sz="0" w:space="0" w:color="auto"/>
            <w:right w:val="none" w:sz="0" w:space="0" w:color="auto"/>
          </w:divBdr>
        </w:div>
        <w:div w:id="502430282">
          <w:marLeft w:val="0"/>
          <w:marRight w:val="0"/>
          <w:marTop w:val="0"/>
          <w:marBottom w:val="0"/>
          <w:divBdr>
            <w:top w:val="none" w:sz="0" w:space="0" w:color="auto"/>
            <w:left w:val="none" w:sz="0" w:space="0" w:color="auto"/>
            <w:bottom w:val="none" w:sz="0" w:space="0" w:color="auto"/>
            <w:right w:val="none" w:sz="0" w:space="0" w:color="auto"/>
          </w:divBdr>
        </w:div>
        <w:div w:id="201484643">
          <w:marLeft w:val="0"/>
          <w:marRight w:val="0"/>
          <w:marTop w:val="0"/>
          <w:marBottom w:val="0"/>
          <w:divBdr>
            <w:top w:val="none" w:sz="0" w:space="0" w:color="auto"/>
            <w:left w:val="none" w:sz="0" w:space="0" w:color="auto"/>
            <w:bottom w:val="none" w:sz="0" w:space="0" w:color="auto"/>
            <w:right w:val="none" w:sz="0" w:space="0" w:color="auto"/>
          </w:divBdr>
        </w:div>
        <w:div w:id="876897347">
          <w:marLeft w:val="0"/>
          <w:marRight w:val="0"/>
          <w:marTop w:val="0"/>
          <w:marBottom w:val="0"/>
          <w:divBdr>
            <w:top w:val="none" w:sz="0" w:space="0" w:color="auto"/>
            <w:left w:val="none" w:sz="0" w:space="0" w:color="auto"/>
            <w:bottom w:val="none" w:sz="0" w:space="0" w:color="auto"/>
            <w:right w:val="none" w:sz="0" w:space="0" w:color="auto"/>
          </w:divBdr>
        </w:div>
        <w:div w:id="383211819">
          <w:marLeft w:val="0"/>
          <w:marRight w:val="0"/>
          <w:marTop w:val="0"/>
          <w:marBottom w:val="0"/>
          <w:divBdr>
            <w:top w:val="none" w:sz="0" w:space="0" w:color="auto"/>
            <w:left w:val="none" w:sz="0" w:space="0" w:color="auto"/>
            <w:bottom w:val="none" w:sz="0" w:space="0" w:color="auto"/>
            <w:right w:val="none" w:sz="0" w:space="0" w:color="auto"/>
          </w:divBdr>
        </w:div>
        <w:div w:id="1863011683">
          <w:marLeft w:val="0"/>
          <w:marRight w:val="0"/>
          <w:marTop w:val="0"/>
          <w:marBottom w:val="0"/>
          <w:divBdr>
            <w:top w:val="none" w:sz="0" w:space="0" w:color="auto"/>
            <w:left w:val="none" w:sz="0" w:space="0" w:color="auto"/>
            <w:bottom w:val="none" w:sz="0" w:space="0" w:color="auto"/>
            <w:right w:val="none" w:sz="0" w:space="0" w:color="auto"/>
          </w:divBdr>
        </w:div>
        <w:div w:id="1827555418">
          <w:marLeft w:val="0"/>
          <w:marRight w:val="0"/>
          <w:marTop w:val="0"/>
          <w:marBottom w:val="0"/>
          <w:divBdr>
            <w:top w:val="none" w:sz="0" w:space="0" w:color="auto"/>
            <w:left w:val="none" w:sz="0" w:space="0" w:color="auto"/>
            <w:bottom w:val="none" w:sz="0" w:space="0" w:color="auto"/>
            <w:right w:val="none" w:sz="0" w:space="0" w:color="auto"/>
          </w:divBdr>
        </w:div>
        <w:div w:id="801267335">
          <w:marLeft w:val="0"/>
          <w:marRight w:val="0"/>
          <w:marTop w:val="0"/>
          <w:marBottom w:val="0"/>
          <w:divBdr>
            <w:top w:val="none" w:sz="0" w:space="0" w:color="auto"/>
            <w:left w:val="none" w:sz="0" w:space="0" w:color="auto"/>
            <w:bottom w:val="none" w:sz="0" w:space="0" w:color="auto"/>
            <w:right w:val="none" w:sz="0" w:space="0" w:color="auto"/>
          </w:divBdr>
        </w:div>
        <w:div w:id="103040703">
          <w:marLeft w:val="0"/>
          <w:marRight w:val="0"/>
          <w:marTop w:val="0"/>
          <w:marBottom w:val="0"/>
          <w:divBdr>
            <w:top w:val="none" w:sz="0" w:space="0" w:color="auto"/>
            <w:left w:val="none" w:sz="0" w:space="0" w:color="auto"/>
            <w:bottom w:val="none" w:sz="0" w:space="0" w:color="auto"/>
            <w:right w:val="none" w:sz="0" w:space="0" w:color="auto"/>
          </w:divBdr>
        </w:div>
        <w:div w:id="997155452">
          <w:marLeft w:val="0"/>
          <w:marRight w:val="0"/>
          <w:marTop w:val="0"/>
          <w:marBottom w:val="0"/>
          <w:divBdr>
            <w:top w:val="none" w:sz="0" w:space="0" w:color="auto"/>
            <w:left w:val="none" w:sz="0" w:space="0" w:color="auto"/>
            <w:bottom w:val="none" w:sz="0" w:space="0" w:color="auto"/>
            <w:right w:val="none" w:sz="0" w:space="0" w:color="auto"/>
          </w:divBdr>
        </w:div>
        <w:div w:id="1669869844">
          <w:marLeft w:val="0"/>
          <w:marRight w:val="0"/>
          <w:marTop w:val="0"/>
          <w:marBottom w:val="0"/>
          <w:divBdr>
            <w:top w:val="none" w:sz="0" w:space="0" w:color="auto"/>
            <w:left w:val="none" w:sz="0" w:space="0" w:color="auto"/>
            <w:bottom w:val="none" w:sz="0" w:space="0" w:color="auto"/>
            <w:right w:val="none" w:sz="0" w:space="0" w:color="auto"/>
          </w:divBdr>
        </w:div>
        <w:div w:id="1498420499">
          <w:marLeft w:val="0"/>
          <w:marRight w:val="0"/>
          <w:marTop w:val="0"/>
          <w:marBottom w:val="0"/>
          <w:divBdr>
            <w:top w:val="none" w:sz="0" w:space="0" w:color="auto"/>
            <w:left w:val="none" w:sz="0" w:space="0" w:color="auto"/>
            <w:bottom w:val="none" w:sz="0" w:space="0" w:color="auto"/>
            <w:right w:val="none" w:sz="0" w:space="0" w:color="auto"/>
          </w:divBdr>
        </w:div>
        <w:div w:id="356780832">
          <w:marLeft w:val="0"/>
          <w:marRight w:val="0"/>
          <w:marTop w:val="0"/>
          <w:marBottom w:val="0"/>
          <w:divBdr>
            <w:top w:val="none" w:sz="0" w:space="0" w:color="auto"/>
            <w:left w:val="none" w:sz="0" w:space="0" w:color="auto"/>
            <w:bottom w:val="none" w:sz="0" w:space="0" w:color="auto"/>
            <w:right w:val="none" w:sz="0" w:space="0" w:color="auto"/>
          </w:divBdr>
        </w:div>
        <w:div w:id="1330520108">
          <w:marLeft w:val="0"/>
          <w:marRight w:val="0"/>
          <w:marTop w:val="0"/>
          <w:marBottom w:val="0"/>
          <w:divBdr>
            <w:top w:val="none" w:sz="0" w:space="0" w:color="auto"/>
            <w:left w:val="none" w:sz="0" w:space="0" w:color="auto"/>
            <w:bottom w:val="none" w:sz="0" w:space="0" w:color="auto"/>
            <w:right w:val="none" w:sz="0" w:space="0" w:color="auto"/>
          </w:divBdr>
        </w:div>
        <w:div w:id="1308127551">
          <w:marLeft w:val="0"/>
          <w:marRight w:val="0"/>
          <w:marTop w:val="0"/>
          <w:marBottom w:val="0"/>
          <w:divBdr>
            <w:top w:val="none" w:sz="0" w:space="0" w:color="auto"/>
            <w:left w:val="none" w:sz="0" w:space="0" w:color="auto"/>
            <w:bottom w:val="none" w:sz="0" w:space="0" w:color="auto"/>
            <w:right w:val="none" w:sz="0" w:space="0" w:color="auto"/>
          </w:divBdr>
        </w:div>
        <w:div w:id="855735291">
          <w:marLeft w:val="0"/>
          <w:marRight w:val="0"/>
          <w:marTop w:val="0"/>
          <w:marBottom w:val="0"/>
          <w:divBdr>
            <w:top w:val="none" w:sz="0" w:space="0" w:color="auto"/>
            <w:left w:val="none" w:sz="0" w:space="0" w:color="auto"/>
            <w:bottom w:val="none" w:sz="0" w:space="0" w:color="auto"/>
            <w:right w:val="none" w:sz="0" w:space="0" w:color="auto"/>
          </w:divBdr>
        </w:div>
        <w:div w:id="1877619496">
          <w:marLeft w:val="0"/>
          <w:marRight w:val="0"/>
          <w:marTop w:val="0"/>
          <w:marBottom w:val="0"/>
          <w:divBdr>
            <w:top w:val="none" w:sz="0" w:space="0" w:color="auto"/>
            <w:left w:val="none" w:sz="0" w:space="0" w:color="auto"/>
            <w:bottom w:val="none" w:sz="0" w:space="0" w:color="auto"/>
            <w:right w:val="none" w:sz="0" w:space="0" w:color="auto"/>
          </w:divBdr>
        </w:div>
        <w:div w:id="374743469">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34476332">
          <w:marLeft w:val="0"/>
          <w:marRight w:val="0"/>
          <w:marTop w:val="0"/>
          <w:marBottom w:val="0"/>
          <w:divBdr>
            <w:top w:val="none" w:sz="0" w:space="0" w:color="auto"/>
            <w:left w:val="none" w:sz="0" w:space="0" w:color="auto"/>
            <w:bottom w:val="none" w:sz="0" w:space="0" w:color="auto"/>
            <w:right w:val="none" w:sz="0" w:space="0" w:color="auto"/>
          </w:divBdr>
        </w:div>
        <w:div w:id="114830505">
          <w:marLeft w:val="0"/>
          <w:marRight w:val="0"/>
          <w:marTop w:val="0"/>
          <w:marBottom w:val="0"/>
          <w:divBdr>
            <w:top w:val="none" w:sz="0" w:space="0" w:color="auto"/>
            <w:left w:val="none" w:sz="0" w:space="0" w:color="auto"/>
            <w:bottom w:val="none" w:sz="0" w:space="0" w:color="auto"/>
            <w:right w:val="none" w:sz="0" w:space="0" w:color="auto"/>
          </w:divBdr>
        </w:div>
        <w:div w:id="1785534269">
          <w:marLeft w:val="0"/>
          <w:marRight w:val="0"/>
          <w:marTop w:val="0"/>
          <w:marBottom w:val="0"/>
          <w:divBdr>
            <w:top w:val="none" w:sz="0" w:space="0" w:color="auto"/>
            <w:left w:val="none" w:sz="0" w:space="0" w:color="auto"/>
            <w:bottom w:val="none" w:sz="0" w:space="0" w:color="auto"/>
            <w:right w:val="none" w:sz="0" w:space="0" w:color="auto"/>
          </w:divBdr>
        </w:div>
        <w:div w:id="421491356">
          <w:marLeft w:val="0"/>
          <w:marRight w:val="0"/>
          <w:marTop w:val="0"/>
          <w:marBottom w:val="0"/>
          <w:divBdr>
            <w:top w:val="none" w:sz="0" w:space="0" w:color="auto"/>
            <w:left w:val="none" w:sz="0" w:space="0" w:color="auto"/>
            <w:bottom w:val="none" w:sz="0" w:space="0" w:color="auto"/>
            <w:right w:val="none" w:sz="0" w:space="0" w:color="auto"/>
          </w:divBdr>
        </w:div>
        <w:div w:id="1688866069">
          <w:marLeft w:val="0"/>
          <w:marRight w:val="0"/>
          <w:marTop w:val="0"/>
          <w:marBottom w:val="0"/>
          <w:divBdr>
            <w:top w:val="none" w:sz="0" w:space="0" w:color="auto"/>
            <w:left w:val="none" w:sz="0" w:space="0" w:color="auto"/>
            <w:bottom w:val="none" w:sz="0" w:space="0" w:color="auto"/>
            <w:right w:val="none" w:sz="0" w:space="0" w:color="auto"/>
          </w:divBdr>
        </w:div>
        <w:div w:id="1784349106">
          <w:marLeft w:val="0"/>
          <w:marRight w:val="0"/>
          <w:marTop w:val="0"/>
          <w:marBottom w:val="0"/>
          <w:divBdr>
            <w:top w:val="none" w:sz="0" w:space="0" w:color="auto"/>
            <w:left w:val="none" w:sz="0" w:space="0" w:color="auto"/>
            <w:bottom w:val="none" w:sz="0" w:space="0" w:color="auto"/>
            <w:right w:val="none" w:sz="0" w:space="0" w:color="auto"/>
          </w:divBdr>
        </w:div>
        <w:div w:id="208424046">
          <w:marLeft w:val="0"/>
          <w:marRight w:val="0"/>
          <w:marTop w:val="0"/>
          <w:marBottom w:val="0"/>
          <w:divBdr>
            <w:top w:val="none" w:sz="0" w:space="0" w:color="auto"/>
            <w:left w:val="none" w:sz="0" w:space="0" w:color="auto"/>
            <w:bottom w:val="none" w:sz="0" w:space="0" w:color="auto"/>
            <w:right w:val="none" w:sz="0" w:space="0" w:color="auto"/>
          </w:divBdr>
        </w:div>
        <w:div w:id="1008026704">
          <w:marLeft w:val="0"/>
          <w:marRight w:val="0"/>
          <w:marTop w:val="0"/>
          <w:marBottom w:val="0"/>
          <w:divBdr>
            <w:top w:val="none" w:sz="0" w:space="0" w:color="auto"/>
            <w:left w:val="none" w:sz="0" w:space="0" w:color="auto"/>
            <w:bottom w:val="none" w:sz="0" w:space="0" w:color="auto"/>
            <w:right w:val="none" w:sz="0" w:space="0" w:color="auto"/>
          </w:divBdr>
        </w:div>
        <w:div w:id="1109162386">
          <w:marLeft w:val="0"/>
          <w:marRight w:val="0"/>
          <w:marTop w:val="0"/>
          <w:marBottom w:val="0"/>
          <w:divBdr>
            <w:top w:val="none" w:sz="0" w:space="0" w:color="auto"/>
            <w:left w:val="none" w:sz="0" w:space="0" w:color="auto"/>
            <w:bottom w:val="none" w:sz="0" w:space="0" w:color="auto"/>
            <w:right w:val="none" w:sz="0" w:space="0" w:color="auto"/>
          </w:divBdr>
        </w:div>
        <w:div w:id="149910272">
          <w:marLeft w:val="0"/>
          <w:marRight w:val="0"/>
          <w:marTop w:val="0"/>
          <w:marBottom w:val="0"/>
          <w:divBdr>
            <w:top w:val="none" w:sz="0" w:space="0" w:color="auto"/>
            <w:left w:val="none" w:sz="0" w:space="0" w:color="auto"/>
            <w:bottom w:val="none" w:sz="0" w:space="0" w:color="auto"/>
            <w:right w:val="none" w:sz="0" w:space="0" w:color="auto"/>
          </w:divBdr>
        </w:div>
        <w:div w:id="1958635930">
          <w:marLeft w:val="0"/>
          <w:marRight w:val="0"/>
          <w:marTop w:val="0"/>
          <w:marBottom w:val="0"/>
          <w:divBdr>
            <w:top w:val="none" w:sz="0" w:space="0" w:color="auto"/>
            <w:left w:val="none" w:sz="0" w:space="0" w:color="auto"/>
            <w:bottom w:val="none" w:sz="0" w:space="0" w:color="auto"/>
            <w:right w:val="none" w:sz="0" w:space="0" w:color="auto"/>
          </w:divBdr>
        </w:div>
        <w:div w:id="1648584881">
          <w:marLeft w:val="0"/>
          <w:marRight w:val="0"/>
          <w:marTop w:val="0"/>
          <w:marBottom w:val="0"/>
          <w:divBdr>
            <w:top w:val="none" w:sz="0" w:space="0" w:color="auto"/>
            <w:left w:val="none" w:sz="0" w:space="0" w:color="auto"/>
            <w:bottom w:val="none" w:sz="0" w:space="0" w:color="auto"/>
            <w:right w:val="none" w:sz="0" w:space="0" w:color="auto"/>
          </w:divBdr>
        </w:div>
        <w:div w:id="1715882514">
          <w:marLeft w:val="0"/>
          <w:marRight w:val="0"/>
          <w:marTop w:val="0"/>
          <w:marBottom w:val="0"/>
          <w:divBdr>
            <w:top w:val="none" w:sz="0" w:space="0" w:color="auto"/>
            <w:left w:val="none" w:sz="0" w:space="0" w:color="auto"/>
            <w:bottom w:val="none" w:sz="0" w:space="0" w:color="auto"/>
            <w:right w:val="none" w:sz="0" w:space="0" w:color="auto"/>
          </w:divBdr>
        </w:div>
        <w:div w:id="1021013069">
          <w:marLeft w:val="0"/>
          <w:marRight w:val="0"/>
          <w:marTop w:val="0"/>
          <w:marBottom w:val="0"/>
          <w:divBdr>
            <w:top w:val="none" w:sz="0" w:space="0" w:color="auto"/>
            <w:left w:val="none" w:sz="0" w:space="0" w:color="auto"/>
            <w:bottom w:val="none" w:sz="0" w:space="0" w:color="auto"/>
            <w:right w:val="none" w:sz="0" w:space="0" w:color="auto"/>
          </w:divBdr>
        </w:div>
        <w:div w:id="2147121143">
          <w:marLeft w:val="0"/>
          <w:marRight w:val="0"/>
          <w:marTop w:val="0"/>
          <w:marBottom w:val="0"/>
          <w:divBdr>
            <w:top w:val="none" w:sz="0" w:space="0" w:color="auto"/>
            <w:left w:val="none" w:sz="0" w:space="0" w:color="auto"/>
            <w:bottom w:val="none" w:sz="0" w:space="0" w:color="auto"/>
            <w:right w:val="none" w:sz="0" w:space="0" w:color="auto"/>
          </w:divBdr>
        </w:div>
        <w:div w:id="1865092585">
          <w:marLeft w:val="0"/>
          <w:marRight w:val="0"/>
          <w:marTop w:val="0"/>
          <w:marBottom w:val="0"/>
          <w:divBdr>
            <w:top w:val="none" w:sz="0" w:space="0" w:color="auto"/>
            <w:left w:val="none" w:sz="0" w:space="0" w:color="auto"/>
            <w:bottom w:val="none" w:sz="0" w:space="0" w:color="auto"/>
            <w:right w:val="none" w:sz="0" w:space="0" w:color="auto"/>
          </w:divBdr>
        </w:div>
        <w:div w:id="703335291">
          <w:marLeft w:val="0"/>
          <w:marRight w:val="0"/>
          <w:marTop w:val="0"/>
          <w:marBottom w:val="0"/>
          <w:divBdr>
            <w:top w:val="none" w:sz="0" w:space="0" w:color="auto"/>
            <w:left w:val="none" w:sz="0" w:space="0" w:color="auto"/>
            <w:bottom w:val="none" w:sz="0" w:space="0" w:color="auto"/>
            <w:right w:val="none" w:sz="0" w:space="0" w:color="auto"/>
          </w:divBdr>
        </w:div>
        <w:div w:id="1746999452">
          <w:marLeft w:val="0"/>
          <w:marRight w:val="0"/>
          <w:marTop w:val="0"/>
          <w:marBottom w:val="0"/>
          <w:divBdr>
            <w:top w:val="none" w:sz="0" w:space="0" w:color="auto"/>
            <w:left w:val="none" w:sz="0" w:space="0" w:color="auto"/>
            <w:bottom w:val="none" w:sz="0" w:space="0" w:color="auto"/>
            <w:right w:val="none" w:sz="0" w:space="0" w:color="auto"/>
          </w:divBdr>
        </w:div>
        <w:div w:id="839270458">
          <w:marLeft w:val="0"/>
          <w:marRight w:val="0"/>
          <w:marTop w:val="0"/>
          <w:marBottom w:val="0"/>
          <w:divBdr>
            <w:top w:val="none" w:sz="0" w:space="0" w:color="auto"/>
            <w:left w:val="none" w:sz="0" w:space="0" w:color="auto"/>
            <w:bottom w:val="none" w:sz="0" w:space="0" w:color="auto"/>
            <w:right w:val="none" w:sz="0" w:space="0" w:color="auto"/>
          </w:divBdr>
        </w:div>
        <w:div w:id="27148715">
          <w:marLeft w:val="0"/>
          <w:marRight w:val="0"/>
          <w:marTop w:val="0"/>
          <w:marBottom w:val="0"/>
          <w:divBdr>
            <w:top w:val="none" w:sz="0" w:space="0" w:color="auto"/>
            <w:left w:val="none" w:sz="0" w:space="0" w:color="auto"/>
            <w:bottom w:val="none" w:sz="0" w:space="0" w:color="auto"/>
            <w:right w:val="none" w:sz="0" w:space="0" w:color="auto"/>
          </w:divBdr>
        </w:div>
        <w:div w:id="1186216303">
          <w:marLeft w:val="0"/>
          <w:marRight w:val="0"/>
          <w:marTop w:val="0"/>
          <w:marBottom w:val="0"/>
          <w:divBdr>
            <w:top w:val="none" w:sz="0" w:space="0" w:color="auto"/>
            <w:left w:val="none" w:sz="0" w:space="0" w:color="auto"/>
            <w:bottom w:val="none" w:sz="0" w:space="0" w:color="auto"/>
            <w:right w:val="none" w:sz="0" w:space="0" w:color="auto"/>
          </w:divBdr>
        </w:div>
        <w:div w:id="1651516616">
          <w:marLeft w:val="0"/>
          <w:marRight w:val="0"/>
          <w:marTop w:val="0"/>
          <w:marBottom w:val="0"/>
          <w:divBdr>
            <w:top w:val="none" w:sz="0" w:space="0" w:color="auto"/>
            <w:left w:val="none" w:sz="0" w:space="0" w:color="auto"/>
            <w:bottom w:val="none" w:sz="0" w:space="0" w:color="auto"/>
            <w:right w:val="none" w:sz="0" w:space="0" w:color="auto"/>
          </w:divBdr>
        </w:div>
        <w:div w:id="532423480">
          <w:marLeft w:val="0"/>
          <w:marRight w:val="0"/>
          <w:marTop w:val="0"/>
          <w:marBottom w:val="0"/>
          <w:divBdr>
            <w:top w:val="none" w:sz="0" w:space="0" w:color="auto"/>
            <w:left w:val="none" w:sz="0" w:space="0" w:color="auto"/>
            <w:bottom w:val="none" w:sz="0" w:space="0" w:color="auto"/>
            <w:right w:val="none" w:sz="0" w:space="0" w:color="auto"/>
          </w:divBdr>
        </w:div>
        <w:div w:id="832337266">
          <w:marLeft w:val="0"/>
          <w:marRight w:val="0"/>
          <w:marTop w:val="0"/>
          <w:marBottom w:val="0"/>
          <w:divBdr>
            <w:top w:val="none" w:sz="0" w:space="0" w:color="auto"/>
            <w:left w:val="none" w:sz="0" w:space="0" w:color="auto"/>
            <w:bottom w:val="none" w:sz="0" w:space="0" w:color="auto"/>
            <w:right w:val="none" w:sz="0" w:space="0" w:color="auto"/>
          </w:divBdr>
        </w:div>
        <w:div w:id="1035808582">
          <w:marLeft w:val="0"/>
          <w:marRight w:val="0"/>
          <w:marTop w:val="0"/>
          <w:marBottom w:val="0"/>
          <w:divBdr>
            <w:top w:val="none" w:sz="0" w:space="0" w:color="auto"/>
            <w:left w:val="none" w:sz="0" w:space="0" w:color="auto"/>
            <w:bottom w:val="none" w:sz="0" w:space="0" w:color="auto"/>
            <w:right w:val="none" w:sz="0" w:space="0" w:color="auto"/>
          </w:divBdr>
        </w:div>
        <w:div w:id="443841403">
          <w:marLeft w:val="0"/>
          <w:marRight w:val="0"/>
          <w:marTop w:val="0"/>
          <w:marBottom w:val="0"/>
          <w:divBdr>
            <w:top w:val="none" w:sz="0" w:space="0" w:color="auto"/>
            <w:left w:val="none" w:sz="0" w:space="0" w:color="auto"/>
            <w:bottom w:val="none" w:sz="0" w:space="0" w:color="auto"/>
            <w:right w:val="none" w:sz="0" w:space="0" w:color="auto"/>
          </w:divBdr>
        </w:div>
        <w:div w:id="1143962460">
          <w:marLeft w:val="0"/>
          <w:marRight w:val="0"/>
          <w:marTop w:val="0"/>
          <w:marBottom w:val="0"/>
          <w:divBdr>
            <w:top w:val="none" w:sz="0" w:space="0" w:color="auto"/>
            <w:left w:val="none" w:sz="0" w:space="0" w:color="auto"/>
            <w:bottom w:val="none" w:sz="0" w:space="0" w:color="auto"/>
            <w:right w:val="none" w:sz="0" w:space="0" w:color="auto"/>
          </w:divBdr>
        </w:div>
        <w:div w:id="712972133">
          <w:marLeft w:val="0"/>
          <w:marRight w:val="0"/>
          <w:marTop w:val="0"/>
          <w:marBottom w:val="0"/>
          <w:divBdr>
            <w:top w:val="none" w:sz="0" w:space="0" w:color="auto"/>
            <w:left w:val="none" w:sz="0" w:space="0" w:color="auto"/>
            <w:bottom w:val="none" w:sz="0" w:space="0" w:color="auto"/>
            <w:right w:val="none" w:sz="0" w:space="0" w:color="auto"/>
          </w:divBdr>
        </w:div>
        <w:div w:id="69694348">
          <w:marLeft w:val="0"/>
          <w:marRight w:val="0"/>
          <w:marTop w:val="0"/>
          <w:marBottom w:val="0"/>
          <w:divBdr>
            <w:top w:val="none" w:sz="0" w:space="0" w:color="auto"/>
            <w:left w:val="none" w:sz="0" w:space="0" w:color="auto"/>
            <w:bottom w:val="none" w:sz="0" w:space="0" w:color="auto"/>
            <w:right w:val="none" w:sz="0" w:space="0" w:color="auto"/>
          </w:divBdr>
        </w:div>
        <w:div w:id="1819032806">
          <w:marLeft w:val="0"/>
          <w:marRight w:val="0"/>
          <w:marTop w:val="0"/>
          <w:marBottom w:val="0"/>
          <w:divBdr>
            <w:top w:val="none" w:sz="0" w:space="0" w:color="auto"/>
            <w:left w:val="none" w:sz="0" w:space="0" w:color="auto"/>
            <w:bottom w:val="none" w:sz="0" w:space="0" w:color="auto"/>
            <w:right w:val="none" w:sz="0" w:space="0" w:color="auto"/>
          </w:divBdr>
        </w:div>
        <w:div w:id="1331979158">
          <w:marLeft w:val="0"/>
          <w:marRight w:val="0"/>
          <w:marTop w:val="0"/>
          <w:marBottom w:val="0"/>
          <w:divBdr>
            <w:top w:val="none" w:sz="0" w:space="0" w:color="auto"/>
            <w:left w:val="none" w:sz="0" w:space="0" w:color="auto"/>
            <w:bottom w:val="none" w:sz="0" w:space="0" w:color="auto"/>
            <w:right w:val="none" w:sz="0" w:space="0" w:color="auto"/>
          </w:divBdr>
        </w:div>
        <w:div w:id="358748600">
          <w:marLeft w:val="0"/>
          <w:marRight w:val="0"/>
          <w:marTop w:val="0"/>
          <w:marBottom w:val="0"/>
          <w:divBdr>
            <w:top w:val="none" w:sz="0" w:space="0" w:color="auto"/>
            <w:left w:val="none" w:sz="0" w:space="0" w:color="auto"/>
            <w:bottom w:val="none" w:sz="0" w:space="0" w:color="auto"/>
            <w:right w:val="none" w:sz="0" w:space="0" w:color="auto"/>
          </w:divBdr>
        </w:div>
        <w:div w:id="1346588163">
          <w:marLeft w:val="0"/>
          <w:marRight w:val="0"/>
          <w:marTop w:val="0"/>
          <w:marBottom w:val="0"/>
          <w:divBdr>
            <w:top w:val="none" w:sz="0" w:space="0" w:color="auto"/>
            <w:left w:val="none" w:sz="0" w:space="0" w:color="auto"/>
            <w:bottom w:val="none" w:sz="0" w:space="0" w:color="auto"/>
            <w:right w:val="none" w:sz="0" w:space="0" w:color="auto"/>
          </w:divBdr>
        </w:div>
        <w:div w:id="1785808349">
          <w:marLeft w:val="0"/>
          <w:marRight w:val="0"/>
          <w:marTop w:val="0"/>
          <w:marBottom w:val="0"/>
          <w:divBdr>
            <w:top w:val="none" w:sz="0" w:space="0" w:color="auto"/>
            <w:left w:val="none" w:sz="0" w:space="0" w:color="auto"/>
            <w:bottom w:val="none" w:sz="0" w:space="0" w:color="auto"/>
            <w:right w:val="none" w:sz="0" w:space="0" w:color="auto"/>
          </w:divBdr>
        </w:div>
        <w:div w:id="1397507082">
          <w:marLeft w:val="0"/>
          <w:marRight w:val="0"/>
          <w:marTop w:val="0"/>
          <w:marBottom w:val="0"/>
          <w:divBdr>
            <w:top w:val="none" w:sz="0" w:space="0" w:color="auto"/>
            <w:left w:val="none" w:sz="0" w:space="0" w:color="auto"/>
            <w:bottom w:val="none" w:sz="0" w:space="0" w:color="auto"/>
            <w:right w:val="none" w:sz="0" w:space="0" w:color="auto"/>
          </w:divBdr>
        </w:div>
        <w:div w:id="1199590890">
          <w:marLeft w:val="0"/>
          <w:marRight w:val="0"/>
          <w:marTop w:val="0"/>
          <w:marBottom w:val="0"/>
          <w:divBdr>
            <w:top w:val="none" w:sz="0" w:space="0" w:color="auto"/>
            <w:left w:val="none" w:sz="0" w:space="0" w:color="auto"/>
            <w:bottom w:val="none" w:sz="0" w:space="0" w:color="auto"/>
            <w:right w:val="none" w:sz="0" w:space="0" w:color="auto"/>
          </w:divBdr>
        </w:div>
        <w:div w:id="549269967">
          <w:marLeft w:val="0"/>
          <w:marRight w:val="0"/>
          <w:marTop w:val="0"/>
          <w:marBottom w:val="0"/>
          <w:divBdr>
            <w:top w:val="none" w:sz="0" w:space="0" w:color="auto"/>
            <w:left w:val="none" w:sz="0" w:space="0" w:color="auto"/>
            <w:bottom w:val="none" w:sz="0" w:space="0" w:color="auto"/>
            <w:right w:val="none" w:sz="0" w:space="0" w:color="auto"/>
          </w:divBdr>
        </w:div>
        <w:div w:id="1472282668">
          <w:marLeft w:val="0"/>
          <w:marRight w:val="0"/>
          <w:marTop w:val="0"/>
          <w:marBottom w:val="0"/>
          <w:divBdr>
            <w:top w:val="none" w:sz="0" w:space="0" w:color="auto"/>
            <w:left w:val="none" w:sz="0" w:space="0" w:color="auto"/>
            <w:bottom w:val="none" w:sz="0" w:space="0" w:color="auto"/>
            <w:right w:val="none" w:sz="0" w:space="0" w:color="auto"/>
          </w:divBdr>
        </w:div>
        <w:div w:id="1714379093">
          <w:marLeft w:val="0"/>
          <w:marRight w:val="0"/>
          <w:marTop w:val="0"/>
          <w:marBottom w:val="0"/>
          <w:divBdr>
            <w:top w:val="none" w:sz="0" w:space="0" w:color="auto"/>
            <w:left w:val="none" w:sz="0" w:space="0" w:color="auto"/>
            <w:bottom w:val="none" w:sz="0" w:space="0" w:color="auto"/>
            <w:right w:val="none" w:sz="0" w:space="0" w:color="auto"/>
          </w:divBdr>
        </w:div>
        <w:div w:id="1052003729">
          <w:marLeft w:val="0"/>
          <w:marRight w:val="0"/>
          <w:marTop w:val="0"/>
          <w:marBottom w:val="0"/>
          <w:divBdr>
            <w:top w:val="none" w:sz="0" w:space="0" w:color="auto"/>
            <w:left w:val="none" w:sz="0" w:space="0" w:color="auto"/>
            <w:bottom w:val="none" w:sz="0" w:space="0" w:color="auto"/>
            <w:right w:val="none" w:sz="0" w:space="0" w:color="auto"/>
          </w:divBdr>
        </w:div>
        <w:div w:id="1181748373">
          <w:marLeft w:val="0"/>
          <w:marRight w:val="0"/>
          <w:marTop w:val="0"/>
          <w:marBottom w:val="0"/>
          <w:divBdr>
            <w:top w:val="none" w:sz="0" w:space="0" w:color="auto"/>
            <w:left w:val="none" w:sz="0" w:space="0" w:color="auto"/>
            <w:bottom w:val="none" w:sz="0" w:space="0" w:color="auto"/>
            <w:right w:val="none" w:sz="0" w:space="0" w:color="auto"/>
          </w:divBdr>
        </w:div>
        <w:div w:id="1278951485">
          <w:marLeft w:val="0"/>
          <w:marRight w:val="0"/>
          <w:marTop w:val="0"/>
          <w:marBottom w:val="0"/>
          <w:divBdr>
            <w:top w:val="none" w:sz="0" w:space="0" w:color="auto"/>
            <w:left w:val="none" w:sz="0" w:space="0" w:color="auto"/>
            <w:bottom w:val="none" w:sz="0" w:space="0" w:color="auto"/>
            <w:right w:val="none" w:sz="0" w:space="0" w:color="auto"/>
          </w:divBdr>
        </w:div>
        <w:div w:id="200173451">
          <w:marLeft w:val="0"/>
          <w:marRight w:val="0"/>
          <w:marTop w:val="0"/>
          <w:marBottom w:val="0"/>
          <w:divBdr>
            <w:top w:val="none" w:sz="0" w:space="0" w:color="auto"/>
            <w:left w:val="none" w:sz="0" w:space="0" w:color="auto"/>
            <w:bottom w:val="none" w:sz="0" w:space="0" w:color="auto"/>
            <w:right w:val="none" w:sz="0" w:space="0" w:color="auto"/>
          </w:divBdr>
        </w:div>
        <w:div w:id="1645234146">
          <w:marLeft w:val="0"/>
          <w:marRight w:val="0"/>
          <w:marTop w:val="0"/>
          <w:marBottom w:val="0"/>
          <w:divBdr>
            <w:top w:val="none" w:sz="0" w:space="0" w:color="auto"/>
            <w:left w:val="none" w:sz="0" w:space="0" w:color="auto"/>
            <w:bottom w:val="none" w:sz="0" w:space="0" w:color="auto"/>
            <w:right w:val="none" w:sz="0" w:space="0" w:color="auto"/>
          </w:divBdr>
        </w:div>
        <w:div w:id="1479567994">
          <w:marLeft w:val="0"/>
          <w:marRight w:val="0"/>
          <w:marTop w:val="0"/>
          <w:marBottom w:val="0"/>
          <w:divBdr>
            <w:top w:val="none" w:sz="0" w:space="0" w:color="auto"/>
            <w:left w:val="none" w:sz="0" w:space="0" w:color="auto"/>
            <w:bottom w:val="none" w:sz="0" w:space="0" w:color="auto"/>
            <w:right w:val="none" w:sz="0" w:space="0" w:color="auto"/>
          </w:divBdr>
        </w:div>
        <w:div w:id="51193994">
          <w:marLeft w:val="0"/>
          <w:marRight w:val="0"/>
          <w:marTop w:val="0"/>
          <w:marBottom w:val="0"/>
          <w:divBdr>
            <w:top w:val="none" w:sz="0" w:space="0" w:color="auto"/>
            <w:left w:val="none" w:sz="0" w:space="0" w:color="auto"/>
            <w:bottom w:val="none" w:sz="0" w:space="0" w:color="auto"/>
            <w:right w:val="none" w:sz="0" w:space="0" w:color="auto"/>
          </w:divBdr>
        </w:div>
        <w:div w:id="1092361745">
          <w:marLeft w:val="0"/>
          <w:marRight w:val="0"/>
          <w:marTop w:val="0"/>
          <w:marBottom w:val="0"/>
          <w:divBdr>
            <w:top w:val="none" w:sz="0" w:space="0" w:color="auto"/>
            <w:left w:val="none" w:sz="0" w:space="0" w:color="auto"/>
            <w:bottom w:val="none" w:sz="0" w:space="0" w:color="auto"/>
            <w:right w:val="none" w:sz="0" w:space="0" w:color="auto"/>
          </w:divBdr>
        </w:div>
        <w:div w:id="119541142">
          <w:marLeft w:val="0"/>
          <w:marRight w:val="0"/>
          <w:marTop w:val="0"/>
          <w:marBottom w:val="0"/>
          <w:divBdr>
            <w:top w:val="none" w:sz="0" w:space="0" w:color="auto"/>
            <w:left w:val="none" w:sz="0" w:space="0" w:color="auto"/>
            <w:bottom w:val="none" w:sz="0" w:space="0" w:color="auto"/>
            <w:right w:val="none" w:sz="0" w:space="0" w:color="auto"/>
          </w:divBdr>
        </w:div>
        <w:div w:id="826628534">
          <w:marLeft w:val="0"/>
          <w:marRight w:val="0"/>
          <w:marTop w:val="0"/>
          <w:marBottom w:val="0"/>
          <w:divBdr>
            <w:top w:val="none" w:sz="0" w:space="0" w:color="auto"/>
            <w:left w:val="none" w:sz="0" w:space="0" w:color="auto"/>
            <w:bottom w:val="none" w:sz="0" w:space="0" w:color="auto"/>
            <w:right w:val="none" w:sz="0" w:space="0" w:color="auto"/>
          </w:divBdr>
        </w:div>
        <w:div w:id="1327241656">
          <w:marLeft w:val="0"/>
          <w:marRight w:val="0"/>
          <w:marTop w:val="0"/>
          <w:marBottom w:val="0"/>
          <w:divBdr>
            <w:top w:val="none" w:sz="0" w:space="0" w:color="auto"/>
            <w:left w:val="none" w:sz="0" w:space="0" w:color="auto"/>
            <w:bottom w:val="none" w:sz="0" w:space="0" w:color="auto"/>
            <w:right w:val="none" w:sz="0" w:space="0" w:color="auto"/>
          </w:divBdr>
        </w:div>
        <w:div w:id="710881868">
          <w:marLeft w:val="0"/>
          <w:marRight w:val="0"/>
          <w:marTop w:val="0"/>
          <w:marBottom w:val="0"/>
          <w:divBdr>
            <w:top w:val="none" w:sz="0" w:space="0" w:color="auto"/>
            <w:left w:val="none" w:sz="0" w:space="0" w:color="auto"/>
            <w:bottom w:val="none" w:sz="0" w:space="0" w:color="auto"/>
            <w:right w:val="none" w:sz="0" w:space="0" w:color="auto"/>
          </w:divBdr>
        </w:div>
        <w:div w:id="311256852">
          <w:marLeft w:val="0"/>
          <w:marRight w:val="0"/>
          <w:marTop w:val="0"/>
          <w:marBottom w:val="0"/>
          <w:divBdr>
            <w:top w:val="none" w:sz="0" w:space="0" w:color="auto"/>
            <w:left w:val="none" w:sz="0" w:space="0" w:color="auto"/>
            <w:bottom w:val="none" w:sz="0" w:space="0" w:color="auto"/>
            <w:right w:val="none" w:sz="0" w:space="0" w:color="auto"/>
          </w:divBdr>
        </w:div>
        <w:div w:id="182788001">
          <w:marLeft w:val="0"/>
          <w:marRight w:val="0"/>
          <w:marTop w:val="0"/>
          <w:marBottom w:val="0"/>
          <w:divBdr>
            <w:top w:val="none" w:sz="0" w:space="0" w:color="auto"/>
            <w:left w:val="none" w:sz="0" w:space="0" w:color="auto"/>
            <w:bottom w:val="none" w:sz="0" w:space="0" w:color="auto"/>
            <w:right w:val="none" w:sz="0" w:space="0" w:color="auto"/>
          </w:divBdr>
        </w:div>
        <w:div w:id="1951933786">
          <w:marLeft w:val="0"/>
          <w:marRight w:val="0"/>
          <w:marTop w:val="0"/>
          <w:marBottom w:val="0"/>
          <w:divBdr>
            <w:top w:val="none" w:sz="0" w:space="0" w:color="auto"/>
            <w:left w:val="none" w:sz="0" w:space="0" w:color="auto"/>
            <w:bottom w:val="none" w:sz="0" w:space="0" w:color="auto"/>
            <w:right w:val="none" w:sz="0" w:space="0" w:color="auto"/>
          </w:divBdr>
        </w:div>
        <w:div w:id="1902401038">
          <w:marLeft w:val="0"/>
          <w:marRight w:val="0"/>
          <w:marTop w:val="0"/>
          <w:marBottom w:val="0"/>
          <w:divBdr>
            <w:top w:val="none" w:sz="0" w:space="0" w:color="auto"/>
            <w:left w:val="none" w:sz="0" w:space="0" w:color="auto"/>
            <w:bottom w:val="none" w:sz="0" w:space="0" w:color="auto"/>
            <w:right w:val="none" w:sz="0" w:space="0" w:color="auto"/>
          </w:divBdr>
        </w:div>
        <w:div w:id="1981690992">
          <w:marLeft w:val="0"/>
          <w:marRight w:val="0"/>
          <w:marTop w:val="0"/>
          <w:marBottom w:val="0"/>
          <w:divBdr>
            <w:top w:val="none" w:sz="0" w:space="0" w:color="auto"/>
            <w:left w:val="none" w:sz="0" w:space="0" w:color="auto"/>
            <w:bottom w:val="none" w:sz="0" w:space="0" w:color="auto"/>
            <w:right w:val="none" w:sz="0" w:space="0" w:color="auto"/>
          </w:divBdr>
        </w:div>
        <w:div w:id="947548312">
          <w:marLeft w:val="0"/>
          <w:marRight w:val="0"/>
          <w:marTop w:val="0"/>
          <w:marBottom w:val="0"/>
          <w:divBdr>
            <w:top w:val="none" w:sz="0" w:space="0" w:color="auto"/>
            <w:left w:val="none" w:sz="0" w:space="0" w:color="auto"/>
            <w:bottom w:val="none" w:sz="0" w:space="0" w:color="auto"/>
            <w:right w:val="none" w:sz="0" w:space="0" w:color="auto"/>
          </w:divBdr>
        </w:div>
        <w:div w:id="745415011">
          <w:marLeft w:val="0"/>
          <w:marRight w:val="0"/>
          <w:marTop w:val="0"/>
          <w:marBottom w:val="0"/>
          <w:divBdr>
            <w:top w:val="none" w:sz="0" w:space="0" w:color="auto"/>
            <w:left w:val="none" w:sz="0" w:space="0" w:color="auto"/>
            <w:bottom w:val="none" w:sz="0" w:space="0" w:color="auto"/>
            <w:right w:val="none" w:sz="0" w:space="0" w:color="auto"/>
          </w:divBdr>
        </w:div>
        <w:div w:id="1669215237">
          <w:marLeft w:val="0"/>
          <w:marRight w:val="0"/>
          <w:marTop w:val="0"/>
          <w:marBottom w:val="0"/>
          <w:divBdr>
            <w:top w:val="none" w:sz="0" w:space="0" w:color="auto"/>
            <w:left w:val="none" w:sz="0" w:space="0" w:color="auto"/>
            <w:bottom w:val="none" w:sz="0" w:space="0" w:color="auto"/>
            <w:right w:val="none" w:sz="0" w:space="0" w:color="auto"/>
          </w:divBdr>
        </w:div>
        <w:div w:id="688602263">
          <w:marLeft w:val="0"/>
          <w:marRight w:val="0"/>
          <w:marTop w:val="0"/>
          <w:marBottom w:val="0"/>
          <w:divBdr>
            <w:top w:val="none" w:sz="0" w:space="0" w:color="auto"/>
            <w:left w:val="none" w:sz="0" w:space="0" w:color="auto"/>
            <w:bottom w:val="none" w:sz="0" w:space="0" w:color="auto"/>
            <w:right w:val="none" w:sz="0" w:space="0" w:color="auto"/>
          </w:divBdr>
        </w:div>
        <w:div w:id="363948446">
          <w:marLeft w:val="0"/>
          <w:marRight w:val="0"/>
          <w:marTop w:val="0"/>
          <w:marBottom w:val="0"/>
          <w:divBdr>
            <w:top w:val="none" w:sz="0" w:space="0" w:color="auto"/>
            <w:left w:val="none" w:sz="0" w:space="0" w:color="auto"/>
            <w:bottom w:val="none" w:sz="0" w:space="0" w:color="auto"/>
            <w:right w:val="none" w:sz="0" w:space="0" w:color="auto"/>
          </w:divBdr>
        </w:div>
        <w:div w:id="1954509064">
          <w:marLeft w:val="0"/>
          <w:marRight w:val="0"/>
          <w:marTop w:val="0"/>
          <w:marBottom w:val="0"/>
          <w:divBdr>
            <w:top w:val="none" w:sz="0" w:space="0" w:color="auto"/>
            <w:left w:val="none" w:sz="0" w:space="0" w:color="auto"/>
            <w:bottom w:val="none" w:sz="0" w:space="0" w:color="auto"/>
            <w:right w:val="none" w:sz="0" w:space="0" w:color="auto"/>
          </w:divBdr>
        </w:div>
        <w:div w:id="1628707205">
          <w:marLeft w:val="0"/>
          <w:marRight w:val="0"/>
          <w:marTop w:val="0"/>
          <w:marBottom w:val="0"/>
          <w:divBdr>
            <w:top w:val="none" w:sz="0" w:space="0" w:color="auto"/>
            <w:left w:val="none" w:sz="0" w:space="0" w:color="auto"/>
            <w:bottom w:val="none" w:sz="0" w:space="0" w:color="auto"/>
            <w:right w:val="none" w:sz="0" w:space="0" w:color="auto"/>
          </w:divBdr>
        </w:div>
        <w:div w:id="348534315">
          <w:marLeft w:val="0"/>
          <w:marRight w:val="0"/>
          <w:marTop w:val="0"/>
          <w:marBottom w:val="0"/>
          <w:divBdr>
            <w:top w:val="none" w:sz="0" w:space="0" w:color="auto"/>
            <w:left w:val="none" w:sz="0" w:space="0" w:color="auto"/>
            <w:bottom w:val="none" w:sz="0" w:space="0" w:color="auto"/>
            <w:right w:val="none" w:sz="0" w:space="0" w:color="auto"/>
          </w:divBdr>
        </w:div>
        <w:div w:id="451633137">
          <w:marLeft w:val="0"/>
          <w:marRight w:val="0"/>
          <w:marTop w:val="0"/>
          <w:marBottom w:val="0"/>
          <w:divBdr>
            <w:top w:val="none" w:sz="0" w:space="0" w:color="auto"/>
            <w:left w:val="none" w:sz="0" w:space="0" w:color="auto"/>
            <w:bottom w:val="none" w:sz="0" w:space="0" w:color="auto"/>
            <w:right w:val="none" w:sz="0" w:space="0" w:color="auto"/>
          </w:divBdr>
        </w:div>
        <w:div w:id="960572815">
          <w:marLeft w:val="0"/>
          <w:marRight w:val="0"/>
          <w:marTop w:val="0"/>
          <w:marBottom w:val="0"/>
          <w:divBdr>
            <w:top w:val="none" w:sz="0" w:space="0" w:color="auto"/>
            <w:left w:val="none" w:sz="0" w:space="0" w:color="auto"/>
            <w:bottom w:val="none" w:sz="0" w:space="0" w:color="auto"/>
            <w:right w:val="none" w:sz="0" w:space="0" w:color="auto"/>
          </w:divBdr>
        </w:div>
        <w:div w:id="1564371710">
          <w:marLeft w:val="0"/>
          <w:marRight w:val="0"/>
          <w:marTop w:val="0"/>
          <w:marBottom w:val="0"/>
          <w:divBdr>
            <w:top w:val="none" w:sz="0" w:space="0" w:color="auto"/>
            <w:left w:val="none" w:sz="0" w:space="0" w:color="auto"/>
            <w:bottom w:val="none" w:sz="0" w:space="0" w:color="auto"/>
            <w:right w:val="none" w:sz="0" w:space="0" w:color="auto"/>
          </w:divBdr>
        </w:div>
        <w:div w:id="941769055">
          <w:marLeft w:val="0"/>
          <w:marRight w:val="0"/>
          <w:marTop w:val="0"/>
          <w:marBottom w:val="0"/>
          <w:divBdr>
            <w:top w:val="none" w:sz="0" w:space="0" w:color="auto"/>
            <w:left w:val="none" w:sz="0" w:space="0" w:color="auto"/>
            <w:bottom w:val="none" w:sz="0" w:space="0" w:color="auto"/>
            <w:right w:val="none" w:sz="0" w:space="0" w:color="auto"/>
          </w:divBdr>
        </w:div>
        <w:div w:id="2103992657">
          <w:marLeft w:val="0"/>
          <w:marRight w:val="0"/>
          <w:marTop w:val="0"/>
          <w:marBottom w:val="0"/>
          <w:divBdr>
            <w:top w:val="none" w:sz="0" w:space="0" w:color="auto"/>
            <w:left w:val="none" w:sz="0" w:space="0" w:color="auto"/>
            <w:bottom w:val="none" w:sz="0" w:space="0" w:color="auto"/>
            <w:right w:val="none" w:sz="0" w:space="0" w:color="auto"/>
          </w:divBdr>
        </w:div>
        <w:div w:id="161094366">
          <w:marLeft w:val="0"/>
          <w:marRight w:val="0"/>
          <w:marTop w:val="0"/>
          <w:marBottom w:val="0"/>
          <w:divBdr>
            <w:top w:val="none" w:sz="0" w:space="0" w:color="auto"/>
            <w:left w:val="none" w:sz="0" w:space="0" w:color="auto"/>
            <w:bottom w:val="none" w:sz="0" w:space="0" w:color="auto"/>
            <w:right w:val="none" w:sz="0" w:space="0" w:color="auto"/>
          </w:divBdr>
        </w:div>
        <w:div w:id="1315914631">
          <w:marLeft w:val="0"/>
          <w:marRight w:val="0"/>
          <w:marTop w:val="0"/>
          <w:marBottom w:val="0"/>
          <w:divBdr>
            <w:top w:val="none" w:sz="0" w:space="0" w:color="auto"/>
            <w:left w:val="none" w:sz="0" w:space="0" w:color="auto"/>
            <w:bottom w:val="none" w:sz="0" w:space="0" w:color="auto"/>
            <w:right w:val="none" w:sz="0" w:space="0" w:color="auto"/>
          </w:divBdr>
        </w:div>
        <w:div w:id="1000086095">
          <w:marLeft w:val="0"/>
          <w:marRight w:val="0"/>
          <w:marTop w:val="0"/>
          <w:marBottom w:val="0"/>
          <w:divBdr>
            <w:top w:val="none" w:sz="0" w:space="0" w:color="auto"/>
            <w:left w:val="none" w:sz="0" w:space="0" w:color="auto"/>
            <w:bottom w:val="none" w:sz="0" w:space="0" w:color="auto"/>
            <w:right w:val="none" w:sz="0" w:space="0" w:color="auto"/>
          </w:divBdr>
        </w:div>
        <w:div w:id="1302419296">
          <w:marLeft w:val="0"/>
          <w:marRight w:val="0"/>
          <w:marTop w:val="0"/>
          <w:marBottom w:val="0"/>
          <w:divBdr>
            <w:top w:val="none" w:sz="0" w:space="0" w:color="auto"/>
            <w:left w:val="none" w:sz="0" w:space="0" w:color="auto"/>
            <w:bottom w:val="none" w:sz="0" w:space="0" w:color="auto"/>
            <w:right w:val="none" w:sz="0" w:space="0" w:color="auto"/>
          </w:divBdr>
        </w:div>
        <w:div w:id="326174342">
          <w:marLeft w:val="0"/>
          <w:marRight w:val="0"/>
          <w:marTop w:val="0"/>
          <w:marBottom w:val="0"/>
          <w:divBdr>
            <w:top w:val="none" w:sz="0" w:space="0" w:color="auto"/>
            <w:left w:val="none" w:sz="0" w:space="0" w:color="auto"/>
            <w:bottom w:val="none" w:sz="0" w:space="0" w:color="auto"/>
            <w:right w:val="none" w:sz="0" w:space="0" w:color="auto"/>
          </w:divBdr>
        </w:div>
        <w:div w:id="1055465343">
          <w:marLeft w:val="0"/>
          <w:marRight w:val="0"/>
          <w:marTop w:val="0"/>
          <w:marBottom w:val="0"/>
          <w:divBdr>
            <w:top w:val="none" w:sz="0" w:space="0" w:color="auto"/>
            <w:left w:val="none" w:sz="0" w:space="0" w:color="auto"/>
            <w:bottom w:val="none" w:sz="0" w:space="0" w:color="auto"/>
            <w:right w:val="none" w:sz="0" w:space="0" w:color="auto"/>
          </w:divBdr>
        </w:div>
        <w:div w:id="1601796193">
          <w:marLeft w:val="0"/>
          <w:marRight w:val="0"/>
          <w:marTop w:val="0"/>
          <w:marBottom w:val="0"/>
          <w:divBdr>
            <w:top w:val="none" w:sz="0" w:space="0" w:color="auto"/>
            <w:left w:val="none" w:sz="0" w:space="0" w:color="auto"/>
            <w:bottom w:val="none" w:sz="0" w:space="0" w:color="auto"/>
            <w:right w:val="none" w:sz="0" w:space="0" w:color="auto"/>
          </w:divBdr>
        </w:div>
        <w:div w:id="1534414647">
          <w:marLeft w:val="0"/>
          <w:marRight w:val="0"/>
          <w:marTop w:val="0"/>
          <w:marBottom w:val="0"/>
          <w:divBdr>
            <w:top w:val="none" w:sz="0" w:space="0" w:color="auto"/>
            <w:left w:val="none" w:sz="0" w:space="0" w:color="auto"/>
            <w:bottom w:val="none" w:sz="0" w:space="0" w:color="auto"/>
            <w:right w:val="none" w:sz="0" w:space="0" w:color="auto"/>
          </w:divBdr>
        </w:div>
        <w:div w:id="270747769">
          <w:marLeft w:val="0"/>
          <w:marRight w:val="0"/>
          <w:marTop w:val="0"/>
          <w:marBottom w:val="0"/>
          <w:divBdr>
            <w:top w:val="none" w:sz="0" w:space="0" w:color="auto"/>
            <w:left w:val="none" w:sz="0" w:space="0" w:color="auto"/>
            <w:bottom w:val="none" w:sz="0" w:space="0" w:color="auto"/>
            <w:right w:val="none" w:sz="0" w:space="0" w:color="auto"/>
          </w:divBdr>
        </w:div>
        <w:div w:id="1588541422">
          <w:marLeft w:val="0"/>
          <w:marRight w:val="0"/>
          <w:marTop w:val="0"/>
          <w:marBottom w:val="0"/>
          <w:divBdr>
            <w:top w:val="none" w:sz="0" w:space="0" w:color="auto"/>
            <w:left w:val="none" w:sz="0" w:space="0" w:color="auto"/>
            <w:bottom w:val="none" w:sz="0" w:space="0" w:color="auto"/>
            <w:right w:val="none" w:sz="0" w:space="0" w:color="auto"/>
          </w:divBdr>
        </w:div>
        <w:div w:id="835267998">
          <w:marLeft w:val="0"/>
          <w:marRight w:val="0"/>
          <w:marTop w:val="0"/>
          <w:marBottom w:val="0"/>
          <w:divBdr>
            <w:top w:val="none" w:sz="0" w:space="0" w:color="auto"/>
            <w:left w:val="none" w:sz="0" w:space="0" w:color="auto"/>
            <w:bottom w:val="none" w:sz="0" w:space="0" w:color="auto"/>
            <w:right w:val="none" w:sz="0" w:space="0" w:color="auto"/>
          </w:divBdr>
        </w:div>
        <w:div w:id="564994287">
          <w:marLeft w:val="0"/>
          <w:marRight w:val="0"/>
          <w:marTop w:val="0"/>
          <w:marBottom w:val="0"/>
          <w:divBdr>
            <w:top w:val="none" w:sz="0" w:space="0" w:color="auto"/>
            <w:left w:val="none" w:sz="0" w:space="0" w:color="auto"/>
            <w:bottom w:val="none" w:sz="0" w:space="0" w:color="auto"/>
            <w:right w:val="none" w:sz="0" w:space="0" w:color="auto"/>
          </w:divBdr>
        </w:div>
        <w:div w:id="275647246">
          <w:marLeft w:val="0"/>
          <w:marRight w:val="0"/>
          <w:marTop w:val="0"/>
          <w:marBottom w:val="0"/>
          <w:divBdr>
            <w:top w:val="none" w:sz="0" w:space="0" w:color="auto"/>
            <w:left w:val="none" w:sz="0" w:space="0" w:color="auto"/>
            <w:bottom w:val="none" w:sz="0" w:space="0" w:color="auto"/>
            <w:right w:val="none" w:sz="0" w:space="0" w:color="auto"/>
          </w:divBdr>
        </w:div>
        <w:div w:id="282460786">
          <w:marLeft w:val="0"/>
          <w:marRight w:val="0"/>
          <w:marTop w:val="0"/>
          <w:marBottom w:val="0"/>
          <w:divBdr>
            <w:top w:val="none" w:sz="0" w:space="0" w:color="auto"/>
            <w:left w:val="none" w:sz="0" w:space="0" w:color="auto"/>
            <w:bottom w:val="none" w:sz="0" w:space="0" w:color="auto"/>
            <w:right w:val="none" w:sz="0" w:space="0" w:color="auto"/>
          </w:divBdr>
        </w:div>
        <w:div w:id="1592081698">
          <w:marLeft w:val="0"/>
          <w:marRight w:val="0"/>
          <w:marTop w:val="0"/>
          <w:marBottom w:val="0"/>
          <w:divBdr>
            <w:top w:val="none" w:sz="0" w:space="0" w:color="auto"/>
            <w:left w:val="none" w:sz="0" w:space="0" w:color="auto"/>
            <w:bottom w:val="none" w:sz="0" w:space="0" w:color="auto"/>
            <w:right w:val="none" w:sz="0" w:space="0" w:color="auto"/>
          </w:divBdr>
        </w:div>
        <w:div w:id="1682970861">
          <w:marLeft w:val="0"/>
          <w:marRight w:val="0"/>
          <w:marTop w:val="0"/>
          <w:marBottom w:val="0"/>
          <w:divBdr>
            <w:top w:val="none" w:sz="0" w:space="0" w:color="auto"/>
            <w:left w:val="none" w:sz="0" w:space="0" w:color="auto"/>
            <w:bottom w:val="none" w:sz="0" w:space="0" w:color="auto"/>
            <w:right w:val="none" w:sz="0" w:space="0" w:color="auto"/>
          </w:divBdr>
        </w:div>
        <w:div w:id="1433894689">
          <w:marLeft w:val="0"/>
          <w:marRight w:val="0"/>
          <w:marTop w:val="0"/>
          <w:marBottom w:val="0"/>
          <w:divBdr>
            <w:top w:val="none" w:sz="0" w:space="0" w:color="auto"/>
            <w:left w:val="none" w:sz="0" w:space="0" w:color="auto"/>
            <w:bottom w:val="none" w:sz="0" w:space="0" w:color="auto"/>
            <w:right w:val="none" w:sz="0" w:space="0" w:color="auto"/>
          </w:divBdr>
        </w:div>
        <w:div w:id="1259024539">
          <w:marLeft w:val="0"/>
          <w:marRight w:val="0"/>
          <w:marTop w:val="0"/>
          <w:marBottom w:val="0"/>
          <w:divBdr>
            <w:top w:val="none" w:sz="0" w:space="0" w:color="auto"/>
            <w:left w:val="none" w:sz="0" w:space="0" w:color="auto"/>
            <w:bottom w:val="none" w:sz="0" w:space="0" w:color="auto"/>
            <w:right w:val="none" w:sz="0" w:space="0" w:color="auto"/>
          </w:divBdr>
        </w:div>
        <w:div w:id="920913669">
          <w:marLeft w:val="0"/>
          <w:marRight w:val="0"/>
          <w:marTop w:val="0"/>
          <w:marBottom w:val="0"/>
          <w:divBdr>
            <w:top w:val="none" w:sz="0" w:space="0" w:color="auto"/>
            <w:left w:val="none" w:sz="0" w:space="0" w:color="auto"/>
            <w:bottom w:val="none" w:sz="0" w:space="0" w:color="auto"/>
            <w:right w:val="none" w:sz="0" w:space="0" w:color="auto"/>
          </w:divBdr>
        </w:div>
        <w:div w:id="1222210211">
          <w:marLeft w:val="0"/>
          <w:marRight w:val="0"/>
          <w:marTop w:val="0"/>
          <w:marBottom w:val="0"/>
          <w:divBdr>
            <w:top w:val="none" w:sz="0" w:space="0" w:color="auto"/>
            <w:left w:val="none" w:sz="0" w:space="0" w:color="auto"/>
            <w:bottom w:val="none" w:sz="0" w:space="0" w:color="auto"/>
            <w:right w:val="none" w:sz="0" w:space="0" w:color="auto"/>
          </w:divBdr>
        </w:div>
        <w:div w:id="1906378441">
          <w:marLeft w:val="0"/>
          <w:marRight w:val="0"/>
          <w:marTop w:val="0"/>
          <w:marBottom w:val="0"/>
          <w:divBdr>
            <w:top w:val="none" w:sz="0" w:space="0" w:color="auto"/>
            <w:left w:val="none" w:sz="0" w:space="0" w:color="auto"/>
            <w:bottom w:val="none" w:sz="0" w:space="0" w:color="auto"/>
            <w:right w:val="none" w:sz="0" w:space="0" w:color="auto"/>
          </w:divBdr>
        </w:div>
        <w:div w:id="1601327319">
          <w:marLeft w:val="0"/>
          <w:marRight w:val="0"/>
          <w:marTop w:val="0"/>
          <w:marBottom w:val="0"/>
          <w:divBdr>
            <w:top w:val="none" w:sz="0" w:space="0" w:color="auto"/>
            <w:left w:val="none" w:sz="0" w:space="0" w:color="auto"/>
            <w:bottom w:val="none" w:sz="0" w:space="0" w:color="auto"/>
            <w:right w:val="none" w:sz="0" w:space="0" w:color="auto"/>
          </w:divBdr>
        </w:div>
        <w:div w:id="1849442041">
          <w:marLeft w:val="0"/>
          <w:marRight w:val="0"/>
          <w:marTop w:val="0"/>
          <w:marBottom w:val="0"/>
          <w:divBdr>
            <w:top w:val="none" w:sz="0" w:space="0" w:color="auto"/>
            <w:left w:val="none" w:sz="0" w:space="0" w:color="auto"/>
            <w:bottom w:val="none" w:sz="0" w:space="0" w:color="auto"/>
            <w:right w:val="none" w:sz="0" w:space="0" w:color="auto"/>
          </w:divBdr>
        </w:div>
        <w:div w:id="2081245636">
          <w:marLeft w:val="0"/>
          <w:marRight w:val="0"/>
          <w:marTop w:val="0"/>
          <w:marBottom w:val="0"/>
          <w:divBdr>
            <w:top w:val="none" w:sz="0" w:space="0" w:color="auto"/>
            <w:left w:val="none" w:sz="0" w:space="0" w:color="auto"/>
            <w:bottom w:val="none" w:sz="0" w:space="0" w:color="auto"/>
            <w:right w:val="none" w:sz="0" w:space="0" w:color="auto"/>
          </w:divBdr>
        </w:div>
        <w:div w:id="304312236">
          <w:marLeft w:val="0"/>
          <w:marRight w:val="0"/>
          <w:marTop w:val="0"/>
          <w:marBottom w:val="0"/>
          <w:divBdr>
            <w:top w:val="none" w:sz="0" w:space="0" w:color="auto"/>
            <w:left w:val="none" w:sz="0" w:space="0" w:color="auto"/>
            <w:bottom w:val="none" w:sz="0" w:space="0" w:color="auto"/>
            <w:right w:val="none" w:sz="0" w:space="0" w:color="auto"/>
          </w:divBdr>
        </w:div>
        <w:div w:id="1277641390">
          <w:marLeft w:val="0"/>
          <w:marRight w:val="0"/>
          <w:marTop w:val="0"/>
          <w:marBottom w:val="0"/>
          <w:divBdr>
            <w:top w:val="none" w:sz="0" w:space="0" w:color="auto"/>
            <w:left w:val="none" w:sz="0" w:space="0" w:color="auto"/>
            <w:bottom w:val="none" w:sz="0" w:space="0" w:color="auto"/>
            <w:right w:val="none" w:sz="0" w:space="0" w:color="auto"/>
          </w:divBdr>
        </w:div>
        <w:div w:id="469640841">
          <w:marLeft w:val="0"/>
          <w:marRight w:val="0"/>
          <w:marTop w:val="0"/>
          <w:marBottom w:val="0"/>
          <w:divBdr>
            <w:top w:val="none" w:sz="0" w:space="0" w:color="auto"/>
            <w:left w:val="none" w:sz="0" w:space="0" w:color="auto"/>
            <w:bottom w:val="none" w:sz="0" w:space="0" w:color="auto"/>
            <w:right w:val="none" w:sz="0" w:space="0" w:color="auto"/>
          </w:divBdr>
        </w:div>
        <w:div w:id="1796288195">
          <w:marLeft w:val="0"/>
          <w:marRight w:val="0"/>
          <w:marTop w:val="0"/>
          <w:marBottom w:val="0"/>
          <w:divBdr>
            <w:top w:val="none" w:sz="0" w:space="0" w:color="auto"/>
            <w:left w:val="none" w:sz="0" w:space="0" w:color="auto"/>
            <w:bottom w:val="none" w:sz="0" w:space="0" w:color="auto"/>
            <w:right w:val="none" w:sz="0" w:space="0" w:color="auto"/>
          </w:divBdr>
        </w:div>
        <w:div w:id="40633867">
          <w:marLeft w:val="0"/>
          <w:marRight w:val="0"/>
          <w:marTop w:val="0"/>
          <w:marBottom w:val="0"/>
          <w:divBdr>
            <w:top w:val="none" w:sz="0" w:space="0" w:color="auto"/>
            <w:left w:val="none" w:sz="0" w:space="0" w:color="auto"/>
            <w:bottom w:val="none" w:sz="0" w:space="0" w:color="auto"/>
            <w:right w:val="none" w:sz="0" w:space="0" w:color="auto"/>
          </w:divBdr>
        </w:div>
        <w:div w:id="1790196797">
          <w:marLeft w:val="0"/>
          <w:marRight w:val="0"/>
          <w:marTop w:val="0"/>
          <w:marBottom w:val="0"/>
          <w:divBdr>
            <w:top w:val="none" w:sz="0" w:space="0" w:color="auto"/>
            <w:left w:val="none" w:sz="0" w:space="0" w:color="auto"/>
            <w:bottom w:val="none" w:sz="0" w:space="0" w:color="auto"/>
            <w:right w:val="none" w:sz="0" w:space="0" w:color="auto"/>
          </w:divBdr>
        </w:div>
        <w:div w:id="386950413">
          <w:marLeft w:val="0"/>
          <w:marRight w:val="0"/>
          <w:marTop w:val="0"/>
          <w:marBottom w:val="0"/>
          <w:divBdr>
            <w:top w:val="none" w:sz="0" w:space="0" w:color="auto"/>
            <w:left w:val="none" w:sz="0" w:space="0" w:color="auto"/>
            <w:bottom w:val="none" w:sz="0" w:space="0" w:color="auto"/>
            <w:right w:val="none" w:sz="0" w:space="0" w:color="auto"/>
          </w:divBdr>
        </w:div>
        <w:div w:id="991831346">
          <w:marLeft w:val="0"/>
          <w:marRight w:val="0"/>
          <w:marTop w:val="0"/>
          <w:marBottom w:val="0"/>
          <w:divBdr>
            <w:top w:val="none" w:sz="0" w:space="0" w:color="auto"/>
            <w:left w:val="none" w:sz="0" w:space="0" w:color="auto"/>
            <w:bottom w:val="none" w:sz="0" w:space="0" w:color="auto"/>
            <w:right w:val="none" w:sz="0" w:space="0" w:color="auto"/>
          </w:divBdr>
        </w:div>
        <w:div w:id="170528695">
          <w:marLeft w:val="0"/>
          <w:marRight w:val="0"/>
          <w:marTop w:val="0"/>
          <w:marBottom w:val="0"/>
          <w:divBdr>
            <w:top w:val="none" w:sz="0" w:space="0" w:color="auto"/>
            <w:left w:val="none" w:sz="0" w:space="0" w:color="auto"/>
            <w:bottom w:val="none" w:sz="0" w:space="0" w:color="auto"/>
            <w:right w:val="none" w:sz="0" w:space="0" w:color="auto"/>
          </w:divBdr>
        </w:div>
        <w:div w:id="1793481411">
          <w:marLeft w:val="0"/>
          <w:marRight w:val="0"/>
          <w:marTop w:val="0"/>
          <w:marBottom w:val="0"/>
          <w:divBdr>
            <w:top w:val="none" w:sz="0" w:space="0" w:color="auto"/>
            <w:left w:val="none" w:sz="0" w:space="0" w:color="auto"/>
            <w:bottom w:val="none" w:sz="0" w:space="0" w:color="auto"/>
            <w:right w:val="none" w:sz="0" w:space="0" w:color="auto"/>
          </w:divBdr>
        </w:div>
        <w:div w:id="430050786">
          <w:marLeft w:val="0"/>
          <w:marRight w:val="0"/>
          <w:marTop w:val="0"/>
          <w:marBottom w:val="0"/>
          <w:divBdr>
            <w:top w:val="none" w:sz="0" w:space="0" w:color="auto"/>
            <w:left w:val="none" w:sz="0" w:space="0" w:color="auto"/>
            <w:bottom w:val="none" w:sz="0" w:space="0" w:color="auto"/>
            <w:right w:val="none" w:sz="0" w:space="0" w:color="auto"/>
          </w:divBdr>
        </w:div>
        <w:div w:id="615259736">
          <w:marLeft w:val="0"/>
          <w:marRight w:val="0"/>
          <w:marTop w:val="0"/>
          <w:marBottom w:val="0"/>
          <w:divBdr>
            <w:top w:val="none" w:sz="0" w:space="0" w:color="auto"/>
            <w:left w:val="none" w:sz="0" w:space="0" w:color="auto"/>
            <w:bottom w:val="none" w:sz="0" w:space="0" w:color="auto"/>
            <w:right w:val="none" w:sz="0" w:space="0" w:color="auto"/>
          </w:divBdr>
        </w:div>
        <w:div w:id="942565566">
          <w:marLeft w:val="0"/>
          <w:marRight w:val="0"/>
          <w:marTop w:val="0"/>
          <w:marBottom w:val="0"/>
          <w:divBdr>
            <w:top w:val="none" w:sz="0" w:space="0" w:color="auto"/>
            <w:left w:val="none" w:sz="0" w:space="0" w:color="auto"/>
            <w:bottom w:val="none" w:sz="0" w:space="0" w:color="auto"/>
            <w:right w:val="none" w:sz="0" w:space="0" w:color="auto"/>
          </w:divBdr>
        </w:div>
        <w:div w:id="1447850059">
          <w:marLeft w:val="0"/>
          <w:marRight w:val="0"/>
          <w:marTop w:val="0"/>
          <w:marBottom w:val="0"/>
          <w:divBdr>
            <w:top w:val="none" w:sz="0" w:space="0" w:color="auto"/>
            <w:left w:val="none" w:sz="0" w:space="0" w:color="auto"/>
            <w:bottom w:val="none" w:sz="0" w:space="0" w:color="auto"/>
            <w:right w:val="none" w:sz="0" w:space="0" w:color="auto"/>
          </w:divBdr>
        </w:div>
        <w:div w:id="484706585">
          <w:marLeft w:val="0"/>
          <w:marRight w:val="0"/>
          <w:marTop w:val="0"/>
          <w:marBottom w:val="0"/>
          <w:divBdr>
            <w:top w:val="none" w:sz="0" w:space="0" w:color="auto"/>
            <w:left w:val="none" w:sz="0" w:space="0" w:color="auto"/>
            <w:bottom w:val="none" w:sz="0" w:space="0" w:color="auto"/>
            <w:right w:val="none" w:sz="0" w:space="0" w:color="auto"/>
          </w:divBdr>
        </w:div>
        <w:div w:id="117720207">
          <w:marLeft w:val="0"/>
          <w:marRight w:val="0"/>
          <w:marTop w:val="0"/>
          <w:marBottom w:val="0"/>
          <w:divBdr>
            <w:top w:val="none" w:sz="0" w:space="0" w:color="auto"/>
            <w:left w:val="none" w:sz="0" w:space="0" w:color="auto"/>
            <w:bottom w:val="none" w:sz="0" w:space="0" w:color="auto"/>
            <w:right w:val="none" w:sz="0" w:space="0" w:color="auto"/>
          </w:divBdr>
        </w:div>
        <w:div w:id="1059128898">
          <w:marLeft w:val="0"/>
          <w:marRight w:val="0"/>
          <w:marTop w:val="0"/>
          <w:marBottom w:val="0"/>
          <w:divBdr>
            <w:top w:val="none" w:sz="0" w:space="0" w:color="auto"/>
            <w:left w:val="none" w:sz="0" w:space="0" w:color="auto"/>
            <w:bottom w:val="none" w:sz="0" w:space="0" w:color="auto"/>
            <w:right w:val="none" w:sz="0" w:space="0" w:color="auto"/>
          </w:divBdr>
        </w:div>
        <w:div w:id="157431350">
          <w:marLeft w:val="0"/>
          <w:marRight w:val="0"/>
          <w:marTop w:val="0"/>
          <w:marBottom w:val="0"/>
          <w:divBdr>
            <w:top w:val="none" w:sz="0" w:space="0" w:color="auto"/>
            <w:left w:val="none" w:sz="0" w:space="0" w:color="auto"/>
            <w:bottom w:val="none" w:sz="0" w:space="0" w:color="auto"/>
            <w:right w:val="none" w:sz="0" w:space="0" w:color="auto"/>
          </w:divBdr>
        </w:div>
        <w:div w:id="1006058885">
          <w:marLeft w:val="0"/>
          <w:marRight w:val="0"/>
          <w:marTop w:val="0"/>
          <w:marBottom w:val="0"/>
          <w:divBdr>
            <w:top w:val="none" w:sz="0" w:space="0" w:color="auto"/>
            <w:left w:val="none" w:sz="0" w:space="0" w:color="auto"/>
            <w:bottom w:val="none" w:sz="0" w:space="0" w:color="auto"/>
            <w:right w:val="none" w:sz="0" w:space="0" w:color="auto"/>
          </w:divBdr>
        </w:div>
        <w:div w:id="758259841">
          <w:marLeft w:val="0"/>
          <w:marRight w:val="0"/>
          <w:marTop w:val="0"/>
          <w:marBottom w:val="0"/>
          <w:divBdr>
            <w:top w:val="none" w:sz="0" w:space="0" w:color="auto"/>
            <w:left w:val="none" w:sz="0" w:space="0" w:color="auto"/>
            <w:bottom w:val="none" w:sz="0" w:space="0" w:color="auto"/>
            <w:right w:val="none" w:sz="0" w:space="0" w:color="auto"/>
          </w:divBdr>
        </w:div>
        <w:div w:id="346179261">
          <w:marLeft w:val="0"/>
          <w:marRight w:val="0"/>
          <w:marTop w:val="0"/>
          <w:marBottom w:val="0"/>
          <w:divBdr>
            <w:top w:val="none" w:sz="0" w:space="0" w:color="auto"/>
            <w:left w:val="none" w:sz="0" w:space="0" w:color="auto"/>
            <w:bottom w:val="none" w:sz="0" w:space="0" w:color="auto"/>
            <w:right w:val="none" w:sz="0" w:space="0" w:color="auto"/>
          </w:divBdr>
        </w:div>
        <w:div w:id="1704750583">
          <w:marLeft w:val="0"/>
          <w:marRight w:val="0"/>
          <w:marTop w:val="0"/>
          <w:marBottom w:val="0"/>
          <w:divBdr>
            <w:top w:val="none" w:sz="0" w:space="0" w:color="auto"/>
            <w:left w:val="none" w:sz="0" w:space="0" w:color="auto"/>
            <w:bottom w:val="none" w:sz="0" w:space="0" w:color="auto"/>
            <w:right w:val="none" w:sz="0" w:space="0" w:color="auto"/>
          </w:divBdr>
        </w:div>
        <w:div w:id="858859937">
          <w:marLeft w:val="0"/>
          <w:marRight w:val="0"/>
          <w:marTop w:val="0"/>
          <w:marBottom w:val="0"/>
          <w:divBdr>
            <w:top w:val="none" w:sz="0" w:space="0" w:color="auto"/>
            <w:left w:val="none" w:sz="0" w:space="0" w:color="auto"/>
            <w:bottom w:val="none" w:sz="0" w:space="0" w:color="auto"/>
            <w:right w:val="none" w:sz="0" w:space="0" w:color="auto"/>
          </w:divBdr>
        </w:div>
        <w:div w:id="631718414">
          <w:marLeft w:val="0"/>
          <w:marRight w:val="0"/>
          <w:marTop w:val="0"/>
          <w:marBottom w:val="0"/>
          <w:divBdr>
            <w:top w:val="none" w:sz="0" w:space="0" w:color="auto"/>
            <w:left w:val="none" w:sz="0" w:space="0" w:color="auto"/>
            <w:bottom w:val="none" w:sz="0" w:space="0" w:color="auto"/>
            <w:right w:val="none" w:sz="0" w:space="0" w:color="auto"/>
          </w:divBdr>
        </w:div>
        <w:div w:id="954406138">
          <w:marLeft w:val="0"/>
          <w:marRight w:val="0"/>
          <w:marTop w:val="0"/>
          <w:marBottom w:val="0"/>
          <w:divBdr>
            <w:top w:val="none" w:sz="0" w:space="0" w:color="auto"/>
            <w:left w:val="none" w:sz="0" w:space="0" w:color="auto"/>
            <w:bottom w:val="none" w:sz="0" w:space="0" w:color="auto"/>
            <w:right w:val="none" w:sz="0" w:space="0" w:color="auto"/>
          </w:divBdr>
        </w:div>
        <w:div w:id="940836190">
          <w:marLeft w:val="0"/>
          <w:marRight w:val="0"/>
          <w:marTop w:val="0"/>
          <w:marBottom w:val="0"/>
          <w:divBdr>
            <w:top w:val="none" w:sz="0" w:space="0" w:color="auto"/>
            <w:left w:val="none" w:sz="0" w:space="0" w:color="auto"/>
            <w:bottom w:val="none" w:sz="0" w:space="0" w:color="auto"/>
            <w:right w:val="none" w:sz="0" w:space="0" w:color="auto"/>
          </w:divBdr>
        </w:div>
        <w:div w:id="1892842382">
          <w:marLeft w:val="0"/>
          <w:marRight w:val="0"/>
          <w:marTop w:val="0"/>
          <w:marBottom w:val="0"/>
          <w:divBdr>
            <w:top w:val="none" w:sz="0" w:space="0" w:color="auto"/>
            <w:left w:val="none" w:sz="0" w:space="0" w:color="auto"/>
            <w:bottom w:val="none" w:sz="0" w:space="0" w:color="auto"/>
            <w:right w:val="none" w:sz="0" w:space="0" w:color="auto"/>
          </w:divBdr>
        </w:div>
        <w:div w:id="560943498">
          <w:marLeft w:val="0"/>
          <w:marRight w:val="0"/>
          <w:marTop w:val="0"/>
          <w:marBottom w:val="0"/>
          <w:divBdr>
            <w:top w:val="none" w:sz="0" w:space="0" w:color="auto"/>
            <w:left w:val="none" w:sz="0" w:space="0" w:color="auto"/>
            <w:bottom w:val="none" w:sz="0" w:space="0" w:color="auto"/>
            <w:right w:val="none" w:sz="0" w:space="0" w:color="auto"/>
          </w:divBdr>
        </w:div>
        <w:div w:id="681200877">
          <w:marLeft w:val="0"/>
          <w:marRight w:val="0"/>
          <w:marTop w:val="0"/>
          <w:marBottom w:val="0"/>
          <w:divBdr>
            <w:top w:val="none" w:sz="0" w:space="0" w:color="auto"/>
            <w:left w:val="none" w:sz="0" w:space="0" w:color="auto"/>
            <w:bottom w:val="none" w:sz="0" w:space="0" w:color="auto"/>
            <w:right w:val="none" w:sz="0" w:space="0" w:color="auto"/>
          </w:divBdr>
        </w:div>
        <w:div w:id="1016079381">
          <w:marLeft w:val="0"/>
          <w:marRight w:val="0"/>
          <w:marTop w:val="0"/>
          <w:marBottom w:val="0"/>
          <w:divBdr>
            <w:top w:val="none" w:sz="0" w:space="0" w:color="auto"/>
            <w:left w:val="none" w:sz="0" w:space="0" w:color="auto"/>
            <w:bottom w:val="none" w:sz="0" w:space="0" w:color="auto"/>
            <w:right w:val="none" w:sz="0" w:space="0" w:color="auto"/>
          </w:divBdr>
        </w:div>
        <w:div w:id="1321273222">
          <w:marLeft w:val="0"/>
          <w:marRight w:val="0"/>
          <w:marTop w:val="0"/>
          <w:marBottom w:val="0"/>
          <w:divBdr>
            <w:top w:val="none" w:sz="0" w:space="0" w:color="auto"/>
            <w:left w:val="none" w:sz="0" w:space="0" w:color="auto"/>
            <w:bottom w:val="none" w:sz="0" w:space="0" w:color="auto"/>
            <w:right w:val="none" w:sz="0" w:space="0" w:color="auto"/>
          </w:divBdr>
        </w:div>
        <w:div w:id="770978926">
          <w:marLeft w:val="0"/>
          <w:marRight w:val="0"/>
          <w:marTop w:val="0"/>
          <w:marBottom w:val="0"/>
          <w:divBdr>
            <w:top w:val="none" w:sz="0" w:space="0" w:color="auto"/>
            <w:left w:val="none" w:sz="0" w:space="0" w:color="auto"/>
            <w:bottom w:val="none" w:sz="0" w:space="0" w:color="auto"/>
            <w:right w:val="none" w:sz="0" w:space="0" w:color="auto"/>
          </w:divBdr>
        </w:div>
        <w:div w:id="1787505086">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360132400">
          <w:marLeft w:val="0"/>
          <w:marRight w:val="0"/>
          <w:marTop w:val="0"/>
          <w:marBottom w:val="0"/>
          <w:divBdr>
            <w:top w:val="none" w:sz="0" w:space="0" w:color="auto"/>
            <w:left w:val="none" w:sz="0" w:space="0" w:color="auto"/>
            <w:bottom w:val="none" w:sz="0" w:space="0" w:color="auto"/>
            <w:right w:val="none" w:sz="0" w:space="0" w:color="auto"/>
          </w:divBdr>
        </w:div>
        <w:div w:id="1375424615">
          <w:marLeft w:val="0"/>
          <w:marRight w:val="0"/>
          <w:marTop w:val="0"/>
          <w:marBottom w:val="0"/>
          <w:divBdr>
            <w:top w:val="none" w:sz="0" w:space="0" w:color="auto"/>
            <w:left w:val="none" w:sz="0" w:space="0" w:color="auto"/>
            <w:bottom w:val="none" w:sz="0" w:space="0" w:color="auto"/>
            <w:right w:val="none" w:sz="0" w:space="0" w:color="auto"/>
          </w:divBdr>
        </w:div>
        <w:div w:id="709497521">
          <w:marLeft w:val="0"/>
          <w:marRight w:val="0"/>
          <w:marTop w:val="0"/>
          <w:marBottom w:val="0"/>
          <w:divBdr>
            <w:top w:val="none" w:sz="0" w:space="0" w:color="auto"/>
            <w:left w:val="none" w:sz="0" w:space="0" w:color="auto"/>
            <w:bottom w:val="none" w:sz="0" w:space="0" w:color="auto"/>
            <w:right w:val="none" w:sz="0" w:space="0" w:color="auto"/>
          </w:divBdr>
        </w:div>
        <w:div w:id="693846874">
          <w:marLeft w:val="0"/>
          <w:marRight w:val="0"/>
          <w:marTop w:val="0"/>
          <w:marBottom w:val="0"/>
          <w:divBdr>
            <w:top w:val="none" w:sz="0" w:space="0" w:color="auto"/>
            <w:left w:val="none" w:sz="0" w:space="0" w:color="auto"/>
            <w:bottom w:val="none" w:sz="0" w:space="0" w:color="auto"/>
            <w:right w:val="none" w:sz="0" w:space="0" w:color="auto"/>
          </w:divBdr>
        </w:div>
        <w:div w:id="1790902676">
          <w:marLeft w:val="0"/>
          <w:marRight w:val="0"/>
          <w:marTop w:val="0"/>
          <w:marBottom w:val="0"/>
          <w:divBdr>
            <w:top w:val="none" w:sz="0" w:space="0" w:color="auto"/>
            <w:left w:val="none" w:sz="0" w:space="0" w:color="auto"/>
            <w:bottom w:val="none" w:sz="0" w:space="0" w:color="auto"/>
            <w:right w:val="none" w:sz="0" w:space="0" w:color="auto"/>
          </w:divBdr>
        </w:div>
        <w:div w:id="262109585">
          <w:marLeft w:val="0"/>
          <w:marRight w:val="0"/>
          <w:marTop w:val="0"/>
          <w:marBottom w:val="0"/>
          <w:divBdr>
            <w:top w:val="none" w:sz="0" w:space="0" w:color="auto"/>
            <w:left w:val="none" w:sz="0" w:space="0" w:color="auto"/>
            <w:bottom w:val="none" w:sz="0" w:space="0" w:color="auto"/>
            <w:right w:val="none" w:sz="0" w:space="0" w:color="auto"/>
          </w:divBdr>
        </w:div>
        <w:div w:id="1832522565">
          <w:marLeft w:val="0"/>
          <w:marRight w:val="0"/>
          <w:marTop w:val="0"/>
          <w:marBottom w:val="0"/>
          <w:divBdr>
            <w:top w:val="none" w:sz="0" w:space="0" w:color="auto"/>
            <w:left w:val="none" w:sz="0" w:space="0" w:color="auto"/>
            <w:bottom w:val="none" w:sz="0" w:space="0" w:color="auto"/>
            <w:right w:val="none" w:sz="0" w:space="0" w:color="auto"/>
          </w:divBdr>
        </w:div>
        <w:div w:id="1404329934">
          <w:marLeft w:val="0"/>
          <w:marRight w:val="0"/>
          <w:marTop w:val="0"/>
          <w:marBottom w:val="0"/>
          <w:divBdr>
            <w:top w:val="none" w:sz="0" w:space="0" w:color="auto"/>
            <w:left w:val="none" w:sz="0" w:space="0" w:color="auto"/>
            <w:bottom w:val="none" w:sz="0" w:space="0" w:color="auto"/>
            <w:right w:val="none" w:sz="0" w:space="0" w:color="auto"/>
          </w:divBdr>
        </w:div>
        <w:div w:id="402332672">
          <w:marLeft w:val="0"/>
          <w:marRight w:val="0"/>
          <w:marTop w:val="0"/>
          <w:marBottom w:val="0"/>
          <w:divBdr>
            <w:top w:val="none" w:sz="0" w:space="0" w:color="auto"/>
            <w:left w:val="none" w:sz="0" w:space="0" w:color="auto"/>
            <w:bottom w:val="none" w:sz="0" w:space="0" w:color="auto"/>
            <w:right w:val="none" w:sz="0" w:space="0" w:color="auto"/>
          </w:divBdr>
        </w:div>
        <w:div w:id="1169447863">
          <w:marLeft w:val="0"/>
          <w:marRight w:val="0"/>
          <w:marTop w:val="0"/>
          <w:marBottom w:val="0"/>
          <w:divBdr>
            <w:top w:val="none" w:sz="0" w:space="0" w:color="auto"/>
            <w:left w:val="none" w:sz="0" w:space="0" w:color="auto"/>
            <w:bottom w:val="none" w:sz="0" w:space="0" w:color="auto"/>
            <w:right w:val="none" w:sz="0" w:space="0" w:color="auto"/>
          </w:divBdr>
        </w:div>
        <w:div w:id="789476214">
          <w:marLeft w:val="0"/>
          <w:marRight w:val="0"/>
          <w:marTop w:val="0"/>
          <w:marBottom w:val="0"/>
          <w:divBdr>
            <w:top w:val="none" w:sz="0" w:space="0" w:color="auto"/>
            <w:left w:val="none" w:sz="0" w:space="0" w:color="auto"/>
            <w:bottom w:val="none" w:sz="0" w:space="0" w:color="auto"/>
            <w:right w:val="none" w:sz="0" w:space="0" w:color="auto"/>
          </w:divBdr>
        </w:div>
        <w:div w:id="650644802">
          <w:marLeft w:val="0"/>
          <w:marRight w:val="0"/>
          <w:marTop w:val="0"/>
          <w:marBottom w:val="0"/>
          <w:divBdr>
            <w:top w:val="none" w:sz="0" w:space="0" w:color="auto"/>
            <w:left w:val="none" w:sz="0" w:space="0" w:color="auto"/>
            <w:bottom w:val="none" w:sz="0" w:space="0" w:color="auto"/>
            <w:right w:val="none" w:sz="0" w:space="0" w:color="auto"/>
          </w:divBdr>
        </w:div>
        <w:div w:id="784231663">
          <w:marLeft w:val="0"/>
          <w:marRight w:val="0"/>
          <w:marTop w:val="0"/>
          <w:marBottom w:val="0"/>
          <w:divBdr>
            <w:top w:val="none" w:sz="0" w:space="0" w:color="auto"/>
            <w:left w:val="none" w:sz="0" w:space="0" w:color="auto"/>
            <w:bottom w:val="none" w:sz="0" w:space="0" w:color="auto"/>
            <w:right w:val="none" w:sz="0" w:space="0" w:color="auto"/>
          </w:divBdr>
        </w:div>
        <w:div w:id="900869503">
          <w:marLeft w:val="0"/>
          <w:marRight w:val="0"/>
          <w:marTop w:val="0"/>
          <w:marBottom w:val="0"/>
          <w:divBdr>
            <w:top w:val="none" w:sz="0" w:space="0" w:color="auto"/>
            <w:left w:val="none" w:sz="0" w:space="0" w:color="auto"/>
            <w:bottom w:val="none" w:sz="0" w:space="0" w:color="auto"/>
            <w:right w:val="none" w:sz="0" w:space="0" w:color="auto"/>
          </w:divBdr>
        </w:div>
        <w:div w:id="1930042685">
          <w:marLeft w:val="0"/>
          <w:marRight w:val="0"/>
          <w:marTop w:val="0"/>
          <w:marBottom w:val="0"/>
          <w:divBdr>
            <w:top w:val="none" w:sz="0" w:space="0" w:color="auto"/>
            <w:left w:val="none" w:sz="0" w:space="0" w:color="auto"/>
            <w:bottom w:val="none" w:sz="0" w:space="0" w:color="auto"/>
            <w:right w:val="none" w:sz="0" w:space="0" w:color="auto"/>
          </w:divBdr>
        </w:div>
        <w:div w:id="786461895">
          <w:marLeft w:val="0"/>
          <w:marRight w:val="0"/>
          <w:marTop w:val="0"/>
          <w:marBottom w:val="0"/>
          <w:divBdr>
            <w:top w:val="none" w:sz="0" w:space="0" w:color="auto"/>
            <w:left w:val="none" w:sz="0" w:space="0" w:color="auto"/>
            <w:bottom w:val="none" w:sz="0" w:space="0" w:color="auto"/>
            <w:right w:val="none" w:sz="0" w:space="0" w:color="auto"/>
          </w:divBdr>
        </w:div>
        <w:div w:id="511605897">
          <w:marLeft w:val="0"/>
          <w:marRight w:val="0"/>
          <w:marTop w:val="0"/>
          <w:marBottom w:val="0"/>
          <w:divBdr>
            <w:top w:val="none" w:sz="0" w:space="0" w:color="auto"/>
            <w:left w:val="none" w:sz="0" w:space="0" w:color="auto"/>
            <w:bottom w:val="none" w:sz="0" w:space="0" w:color="auto"/>
            <w:right w:val="none" w:sz="0" w:space="0" w:color="auto"/>
          </w:divBdr>
        </w:div>
        <w:div w:id="950355630">
          <w:marLeft w:val="0"/>
          <w:marRight w:val="0"/>
          <w:marTop w:val="0"/>
          <w:marBottom w:val="0"/>
          <w:divBdr>
            <w:top w:val="none" w:sz="0" w:space="0" w:color="auto"/>
            <w:left w:val="none" w:sz="0" w:space="0" w:color="auto"/>
            <w:bottom w:val="none" w:sz="0" w:space="0" w:color="auto"/>
            <w:right w:val="none" w:sz="0" w:space="0" w:color="auto"/>
          </w:divBdr>
        </w:div>
        <w:div w:id="605770353">
          <w:marLeft w:val="0"/>
          <w:marRight w:val="0"/>
          <w:marTop w:val="0"/>
          <w:marBottom w:val="0"/>
          <w:divBdr>
            <w:top w:val="none" w:sz="0" w:space="0" w:color="auto"/>
            <w:left w:val="none" w:sz="0" w:space="0" w:color="auto"/>
            <w:bottom w:val="none" w:sz="0" w:space="0" w:color="auto"/>
            <w:right w:val="none" w:sz="0" w:space="0" w:color="auto"/>
          </w:divBdr>
        </w:div>
        <w:div w:id="1332640140">
          <w:marLeft w:val="0"/>
          <w:marRight w:val="0"/>
          <w:marTop w:val="0"/>
          <w:marBottom w:val="0"/>
          <w:divBdr>
            <w:top w:val="none" w:sz="0" w:space="0" w:color="auto"/>
            <w:left w:val="none" w:sz="0" w:space="0" w:color="auto"/>
            <w:bottom w:val="none" w:sz="0" w:space="0" w:color="auto"/>
            <w:right w:val="none" w:sz="0" w:space="0" w:color="auto"/>
          </w:divBdr>
        </w:div>
        <w:div w:id="594633358">
          <w:marLeft w:val="0"/>
          <w:marRight w:val="0"/>
          <w:marTop w:val="0"/>
          <w:marBottom w:val="0"/>
          <w:divBdr>
            <w:top w:val="none" w:sz="0" w:space="0" w:color="auto"/>
            <w:left w:val="none" w:sz="0" w:space="0" w:color="auto"/>
            <w:bottom w:val="none" w:sz="0" w:space="0" w:color="auto"/>
            <w:right w:val="none" w:sz="0" w:space="0" w:color="auto"/>
          </w:divBdr>
        </w:div>
        <w:div w:id="254215949">
          <w:marLeft w:val="0"/>
          <w:marRight w:val="0"/>
          <w:marTop w:val="0"/>
          <w:marBottom w:val="0"/>
          <w:divBdr>
            <w:top w:val="none" w:sz="0" w:space="0" w:color="auto"/>
            <w:left w:val="none" w:sz="0" w:space="0" w:color="auto"/>
            <w:bottom w:val="none" w:sz="0" w:space="0" w:color="auto"/>
            <w:right w:val="none" w:sz="0" w:space="0" w:color="auto"/>
          </w:divBdr>
        </w:div>
        <w:div w:id="443233419">
          <w:marLeft w:val="0"/>
          <w:marRight w:val="0"/>
          <w:marTop w:val="0"/>
          <w:marBottom w:val="0"/>
          <w:divBdr>
            <w:top w:val="none" w:sz="0" w:space="0" w:color="auto"/>
            <w:left w:val="none" w:sz="0" w:space="0" w:color="auto"/>
            <w:bottom w:val="none" w:sz="0" w:space="0" w:color="auto"/>
            <w:right w:val="none" w:sz="0" w:space="0" w:color="auto"/>
          </w:divBdr>
        </w:div>
        <w:div w:id="1058095645">
          <w:marLeft w:val="0"/>
          <w:marRight w:val="0"/>
          <w:marTop w:val="0"/>
          <w:marBottom w:val="0"/>
          <w:divBdr>
            <w:top w:val="none" w:sz="0" w:space="0" w:color="auto"/>
            <w:left w:val="none" w:sz="0" w:space="0" w:color="auto"/>
            <w:bottom w:val="none" w:sz="0" w:space="0" w:color="auto"/>
            <w:right w:val="none" w:sz="0" w:space="0" w:color="auto"/>
          </w:divBdr>
        </w:div>
        <w:div w:id="1913734366">
          <w:marLeft w:val="0"/>
          <w:marRight w:val="0"/>
          <w:marTop w:val="0"/>
          <w:marBottom w:val="0"/>
          <w:divBdr>
            <w:top w:val="none" w:sz="0" w:space="0" w:color="auto"/>
            <w:left w:val="none" w:sz="0" w:space="0" w:color="auto"/>
            <w:bottom w:val="none" w:sz="0" w:space="0" w:color="auto"/>
            <w:right w:val="none" w:sz="0" w:space="0" w:color="auto"/>
          </w:divBdr>
        </w:div>
        <w:div w:id="296955901">
          <w:marLeft w:val="0"/>
          <w:marRight w:val="0"/>
          <w:marTop w:val="0"/>
          <w:marBottom w:val="0"/>
          <w:divBdr>
            <w:top w:val="none" w:sz="0" w:space="0" w:color="auto"/>
            <w:left w:val="none" w:sz="0" w:space="0" w:color="auto"/>
            <w:bottom w:val="none" w:sz="0" w:space="0" w:color="auto"/>
            <w:right w:val="none" w:sz="0" w:space="0" w:color="auto"/>
          </w:divBdr>
        </w:div>
        <w:div w:id="4132334">
          <w:marLeft w:val="0"/>
          <w:marRight w:val="0"/>
          <w:marTop w:val="0"/>
          <w:marBottom w:val="0"/>
          <w:divBdr>
            <w:top w:val="none" w:sz="0" w:space="0" w:color="auto"/>
            <w:left w:val="none" w:sz="0" w:space="0" w:color="auto"/>
            <w:bottom w:val="none" w:sz="0" w:space="0" w:color="auto"/>
            <w:right w:val="none" w:sz="0" w:space="0" w:color="auto"/>
          </w:divBdr>
        </w:div>
        <w:div w:id="1987852278">
          <w:marLeft w:val="0"/>
          <w:marRight w:val="0"/>
          <w:marTop w:val="0"/>
          <w:marBottom w:val="0"/>
          <w:divBdr>
            <w:top w:val="none" w:sz="0" w:space="0" w:color="auto"/>
            <w:left w:val="none" w:sz="0" w:space="0" w:color="auto"/>
            <w:bottom w:val="none" w:sz="0" w:space="0" w:color="auto"/>
            <w:right w:val="none" w:sz="0" w:space="0" w:color="auto"/>
          </w:divBdr>
        </w:div>
        <w:div w:id="2068870166">
          <w:marLeft w:val="0"/>
          <w:marRight w:val="0"/>
          <w:marTop w:val="0"/>
          <w:marBottom w:val="0"/>
          <w:divBdr>
            <w:top w:val="none" w:sz="0" w:space="0" w:color="auto"/>
            <w:left w:val="none" w:sz="0" w:space="0" w:color="auto"/>
            <w:bottom w:val="none" w:sz="0" w:space="0" w:color="auto"/>
            <w:right w:val="none" w:sz="0" w:space="0" w:color="auto"/>
          </w:divBdr>
        </w:div>
        <w:div w:id="412430487">
          <w:marLeft w:val="0"/>
          <w:marRight w:val="0"/>
          <w:marTop w:val="0"/>
          <w:marBottom w:val="0"/>
          <w:divBdr>
            <w:top w:val="none" w:sz="0" w:space="0" w:color="auto"/>
            <w:left w:val="none" w:sz="0" w:space="0" w:color="auto"/>
            <w:bottom w:val="none" w:sz="0" w:space="0" w:color="auto"/>
            <w:right w:val="none" w:sz="0" w:space="0" w:color="auto"/>
          </w:divBdr>
        </w:div>
        <w:div w:id="344094405">
          <w:marLeft w:val="0"/>
          <w:marRight w:val="0"/>
          <w:marTop w:val="0"/>
          <w:marBottom w:val="0"/>
          <w:divBdr>
            <w:top w:val="none" w:sz="0" w:space="0" w:color="auto"/>
            <w:left w:val="none" w:sz="0" w:space="0" w:color="auto"/>
            <w:bottom w:val="none" w:sz="0" w:space="0" w:color="auto"/>
            <w:right w:val="none" w:sz="0" w:space="0" w:color="auto"/>
          </w:divBdr>
        </w:div>
        <w:div w:id="406613901">
          <w:marLeft w:val="0"/>
          <w:marRight w:val="0"/>
          <w:marTop w:val="0"/>
          <w:marBottom w:val="0"/>
          <w:divBdr>
            <w:top w:val="none" w:sz="0" w:space="0" w:color="auto"/>
            <w:left w:val="none" w:sz="0" w:space="0" w:color="auto"/>
            <w:bottom w:val="none" w:sz="0" w:space="0" w:color="auto"/>
            <w:right w:val="none" w:sz="0" w:space="0" w:color="auto"/>
          </w:divBdr>
        </w:div>
        <w:div w:id="596792502">
          <w:marLeft w:val="0"/>
          <w:marRight w:val="0"/>
          <w:marTop w:val="0"/>
          <w:marBottom w:val="0"/>
          <w:divBdr>
            <w:top w:val="none" w:sz="0" w:space="0" w:color="auto"/>
            <w:left w:val="none" w:sz="0" w:space="0" w:color="auto"/>
            <w:bottom w:val="none" w:sz="0" w:space="0" w:color="auto"/>
            <w:right w:val="none" w:sz="0" w:space="0" w:color="auto"/>
          </w:divBdr>
        </w:div>
        <w:div w:id="1667780640">
          <w:marLeft w:val="0"/>
          <w:marRight w:val="0"/>
          <w:marTop w:val="0"/>
          <w:marBottom w:val="0"/>
          <w:divBdr>
            <w:top w:val="none" w:sz="0" w:space="0" w:color="auto"/>
            <w:left w:val="none" w:sz="0" w:space="0" w:color="auto"/>
            <w:bottom w:val="none" w:sz="0" w:space="0" w:color="auto"/>
            <w:right w:val="none" w:sz="0" w:space="0" w:color="auto"/>
          </w:divBdr>
        </w:div>
        <w:div w:id="1893804149">
          <w:marLeft w:val="0"/>
          <w:marRight w:val="0"/>
          <w:marTop w:val="0"/>
          <w:marBottom w:val="0"/>
          <w:divBdr>
            <w:top w:val="none" w:sz="0" w:space="0" w:color="auto"/>
            <w:left w:val="none" w:sz="0" w:space="0" w:color="auto"/>
            <w:bottom w:val="none" w:sz="0" w:space="0" w:color="auto"/>
            <w:right w:val="none" w:sz="0" w:space="0" w:color="auto"/>
          </w:divBdr>
        </w:div>
        <w:div w:id="518472156">
          <w:marLeft w:val="0"/>
          <w:marRight w:val="0"/>
          <w:marTop w:val="0"/>
          <w:marBottom w:val="0"/>
          <w:divBdr>
            <w:top w:val="none" w:sz="0" w:space="0" w:color="auto"/>
            <w:left w:val="none" w:sz="0" w:space="0" w:color="auto"/>
            <w:bottom w:val="none" w:sz="0" w:space="0" w:color="auto"/>
            <w:right w:val="none" w:sz="0" w:space="0" w:color="auto"/>
          </w:divBdr>
        </w:div>
        <w:div w:id="510067016">
          <w:marLeft w:val="0"/>
          <w:marRight w:val="0"/>
          <w:marTop w:val="0"/>
          <w:marBottom w:val="0"/>
          <w:divBdr>
            <w:top w:val="none" w:sz="0" w:space="0" w:color="auto"/>
            <w:left w:val="none" w:sz="0" w:space="0" w:color="auto"/>
            <w:bottom w:val="none" w:sz="0" w:space="0" w:color="auto"/>
            <w:right w:val="none" w:sz="0" w:space="0" w:color="auto"/>
          </w:divBdr>
        </w:div>
        <w:div w:id="553082228">
          <w:marLeft w:val="0"/>
          <w:marRight w:val="0"/>
          <w:marTop w:val="0"/>
          <w:marBottom w:val="0"/>
          <w:divBdr>
            <w:top w:val="none" w:sz="0" w:space="0" w:color="auto"/>
            <w:left w:val="none" w:sz="0" w:space="0" w:color="auto"/>
            <w:bottom w:val="none" w:sz="0" w:space="0" w:color="auto"/>
            <w:right w:val="none" w:sz="0" w:space="0" w:color="auto"/>
          </w:divBdr>
        </w:div>
        <w:div w:id="1147361472">
          <w:marLeft w:val="0"/>
          <w:marRight w:val="0"/>
          <w:marTop w:val="0"/>
          <w:marBottom w:val="0"/>
          <w:divBdr>
            <w:top w:val="none" w:sz="0" w:space="0" w:color="auto"/>
            <w:left w:val="none" w:sz="0" w:space="0" w:color="auto"/>
            <w:bottom w:val="none" w:sz="0" w:space="0" w:color="auto"/>
            <w:right w:val="none" w:sz="0" w:space="0" w:color="auto"/>
          </w:divBdr>
        </w:div>
        <w:div w:id="1655645869">
          <w:marLeft w:val="0"/>
          <w:marRight w:val="0"/>
          <w:marTop w:val="0"/>
          <w:marBottom w:val="0"/>
          <w:divBdr>
            <w:top w:val="none" w:sz="0" w:space="0" w:color="auto"/>
            <w:left w:val="none" w:sz="0" w:space="0" w:color="auto"/>
            <w:bottom w:val="none" w:sz="0" w:space="0" w:color="auto"/>
            <w:right w:val="none" w:sz="0" w:space="0" w:color="auto"/>
          </w:divBdr>
        </w:div>
        <w:div w:id="1327199774">
          <w:marLeft w:val="0"/>
          <w:marRight w:val="0"/>
          <w:marTop w:val="0"/>
          <w:marBottom w:val="0"/>
          <w:divBdr>
            <w:top w:val="none" w:sz="0" w:space="0" w:color="auto"/>
            <w:left w:val="none" w:sz="0" w:space="0" w:color="auto"/>
            <w:bottom w:val="none" w:sz="0" w:space="0" w:color="auto"/>
            <w:right w:val="none" w:sz="0" w:space="0" w:color="auto"/>
          </w:divBdr>
        </w:div>
        <w:div w:id="2075006373">
          <w:marLeft w:val="0"/>
          <w:marRight w:val="0"/>
          <w:marTop w:val="0"/>
          <w:marBottom w:val="0"/>
          <w:divBdr>
            <w:top w:val="none" w:sz="0" w:space="0" w:color="auto"/>
            <w:left w:val="none" w:sz="0" w:space="0" w:color="auto"/>
            <w:bottom w:val="none" w:sz="0" w:space="0" w:color="auto"/>
            <w:right w:val="none" w:sz="0" w:space="0" w:color="auto"/>
          </w:divBdr>
        </w:div>
        <w:div w:id="1819227121">
          <w:marLeft w:val="0"/>
          <w:marRight w:val="0"/>
          <w:marTop w:val="0"/>
          <w:marBottom w:val="0"/>
          <w:divBdr>
            <w:top w:val="none" w:sz="0" w:space="0" w:color="auto"/>
            <w:left w:val="none" w:sz="0" w:space="0" w:color="auto"/>
            <w:bottom w:val="none" w:sz="0" w:space="0" w:color="auto"/>
            <w:right w:val="none" w:sz="0" w:space="0" w:color="auto"/>
          </w:divBdr>
        </w:div>
        <w:div w:id="737829305">
          <w:marLeft w:val="0"/>
          <w:marRight w:val="0"/>
          <w:marTop w:val="0"/>
          <w:marBottom w:val="0"/>
          <w:divBdr>
            <w:top w:val="none" w:sz="0" w:space="0" w:color="auto"/>
            <w:left w:val="none" w:sz="0" w:space="0" w:color="auto"/>
            <w:bottom w:val="none" w:sz="0" w:space="0" w:color="auto"/>
            <w:right w:val="none" w:sz="0" w:space="0" w:color="auto"/>
          </w:divBdr>
        </w:div>
        <w:div w:id="492530044">
          <w:marLeft w:val="0"/>
          <w:marRight w:val="0"/>
          <w:marTop w:val="0"/>
          <w:marBottom w:val="0"/>
          <w:divBdr>
            <w:top w:val="none" w:sz="0" w:space="0" w:color="auto"/>
            <w:left w:val="none" w:sz="0" w:space="0" w:color="auto"/>
            <w:bottom w:val="none" w:sz="0" w:space="0" w:color="auto"/>
            <w:right w:val="none" w:sz="0" w:space="0" w:color="auto"/>
          </w:divBdr>
        </w:div>
        <w:div w:id="1368987556">
          <w:marLeft w:val="0"/>
          <w:marRight w:val="0"/>
          <w:marTop w:val="0"/>
          <w:marBottom w:val="0"/>
          <w:divBdr>
            <w:top w:val="none" w:sz="0" w:space="0" w:color="auto"/>
            <w:left w:val="none" w:sz="0" w:space="0" w:color="auto"/>
            <w:bottom w:val="none" w:sz="0" w:space="0" w:color="auto"/>
            <w:right w:val="none" w:sz="0" w:space="0" w:color="auto"/>
          </w:divBdr>
        </w:div>
        <w:div w:id="2035228322">
          <w:marLeft w:val="0"/>
          <w:marRight w:val="0"/>
          <w:marTop w:val="0"/>
          <w:marBottom w:val="0"/>
          <w:divBdr>
            <w:top w:val="none" w:sz="0" w:space="0" w:color="auto"/>
            <w:left w:val="none" w:sz="0" w:space="0" w:color="auto"/>
            <w:bottom w:val="none" w:sz="0" w:space="0" w:color="auto"/>
            <w:right w:val="none" w:sz="0" w:space="0" w:color="auto"/>
          </w:divBdr>
        </w:div>
        <w:div w:id="1243024925">
          <w:marLeft w:val="0"/>
          <w:marRight w:val="0"/>
          <w:marTop w:val="0"/>
          <w:marBottom w:val="0"/>
          <w:divBdr>
            <w:top w:val="none" w:sz="0" w:space="0" w:color="auto"/>
            <w:left w:val="none" w:sz="0" w:space="0" w:color="auto"/>
            <w:bottom w:val="none" w:sz="0" w:space="0" w:color="auto"/>
            <w:right w:val="none" w:sz="0" w:space="0" w:color="auto"/>
          </w:divBdr>
        </w:div>
        <w:div w:id="1776706137">
          <w:marLeft w:val="0"/>
          <w:marRight w:val="0"/>
          <w:marTop w:val="0"/>
          <w:marBottom w:val="0"/>
          <w:divBdr>
            <w:top w:val="none" w:sz="0" w:space="0" w:color="auto"/>
            <w:left w:val="none" w:sz="0" w:space="0" w:color="auto"/>
            <w:bottom w:val="none" w:sz="0" w:space="0" w:color="auto"/>
            <w:right w:val="none" w:sz="0" w:space="0" w:color="auto"/>
          </w:divBdr>
        </w:div>
        <w:div w:id="328599350">
          <w:marLeft w:val="0"/>
          <w:marRight w:val="0"/>
          <w:marTop w:val="0"/>
          <w:marBottom w:val="0"/>
          <w:divBdr>
            <w:top w:val="none" w:sz="0" w:space="0" w:color="auto"/>
            <w:left w:val="none" w:sz="0" w:space="0" w:color="auto"/>
            <w:bottom w:val="none" w:sz="0" w:space="0" w:color="auto"/>
            <w:right w:val="none" w:sz="0" w:space="0" w:color="auto"/>
          </w:divBdr>
        </w:div>
        <w:div w:id="740300248">
          <w:marLeft w:val="0"/>
          <w:marRight w:val="0"/>
          <w:marTop w:val="0"/>
          <w:marBottom w:val="0"/>
          <w:divBdr>
            <w:top w:val="none" w:sz="0" w:space="0" w:color="auto"/>
            <w:left w:val="none" w:sz="0" w:space="0" w:color="auto"/>
            <w:bottom w:val="none" w:sz="0" w:space="0" w:color="auto"/>
            <w:right w:val="none" w:sz="0" w:space="0" w:color="auto"/>
          </w:divBdr>
        </w:div>
        <w:div w:id="126827377">
          <w:marLeft w:val="0"/>
          <w:marRight w:val="0"/>
          <w:marTop w:val="0"/>
          <w:marBottom w:val="0"/>
          <w:divBdr>
            <w:top w:val="none" w:sz="0" w:space="0" w:color="auto"/>
            <w:left w:val="none" w:sz="0" w:space="0" w:color="auto"/>
            <w:bottom w:val="none" w:sz="0" w:space="0" w:color="auto"/>
            <w:right w:val="none" w:sz="0" w:space="0" w:color="auto"/>
          </w:divBdr>
        </w:div>
        <w:div w:id="89937051">
          <w:marLeft w:val="0"/>
          <w:marRight w:val="0"/>
          <w:marTop w:val="0"/>
          <w:marBottom w:val="0"/>
          <w:divBdr>
            <w:top w:val="none" w:sz="0" w:space="0" w:color="auto"/>
            <w:left w:val="none" w:sz="0" w:space="0" w:color="auto"/>
            <w:bottom w:val="none" w:sz="0" w:space="0" w:color="auto"/>
            <w:right w:val="none" w:sz="0" w:space="0" w:color="auto"/>
          </w:divBdr>
        </w:div>
        <w:div w:id="1685083823">
          <w:marLeft w:val="0"/>
          <w:marRight w:val="0"/>
          <w:marTop w:val="0"/>
          <w:marBottom w:val="0"/>
          <w:divBdr>
            <w:top w:val="none" w:sz="0" w:space="0" w:color="auto"/>
            <w:left w:val="none" w:sz="0" w:space="0" w:color="auto"/>
            <w:bottom w:val="none" w:sz="0" w:space="0" w:color="auto"/>
            <w:right w:val="none" w:sz="0" w:space="0" w:color="auto"/>
          </w:divBdr>
        </w:div>
        <w:div w:id="504169138">
          <w:marLeft w:val="0"/>
          <w:marRight w:val="0"/>
          <w:marTop w:val="0"/>
          <w:marBottom w:val="0"/>
          <w:divBdr>
            <w:top w:val="none" w:sz="0" w:space="0" w:color="auto"/>
            <w:left w:val="none" w:sz="0" w:space="0" w:color="auto"/>
            <w:bottom w:val="none" w:sz="0" w:space="0" w:color="auto"/>
            <w:right w:val="none" w:sz="0" w:space="0" w:color="auto"/>
          </w:divBdr>
        </w:div>
        <w:div w:id="1632590495">
          <w:marLeft w:val="0"/>
          <w:marRight w:val="0"/>
          <w:marTop w:val="0"/>
          <w:marBottom w:val="0"/>
          <w:divBdr>
            <w:top w:val="none" w:sz="0" w:space="0" w:color="auto"/>
            <w:left w:val="none" w:sz="0" w:space="0" w:color="auto"/>
            <w:bottom w:val="none" w:sz="0" w:space="0" w:color="auto"/>
            <w:right w:val="none" w:sz="0" w:space="0" w:color="auto"/>
          </w:divBdr>
        </w:div>
        <w:div w:id="548037148">
          <w:marLeft w:val="0"/>
          <w:marRight w:val="0"/>
          <w:marTop w:val="0"/>
          <w:marBottom w:val="0"/>
          <w:divBdr>
            <w:top w:val="none" w:sz="0" w:space="0" w:color="auto"/>
            <w:left w:val="none" w:sz="0" w:space="0" w:color="auto"/>
            <w:bottom w:val="none" w:sz="0" w:space="0" w:color="auto"/>
            <w:right w:val="none" w:sz="0" w:space="0" w:color="auto"/>
          </w:divBdr>
        </w:div>
        <w:div w:id="1755931578">
          <w:marLeft w:val="0"/>
          <w:marRight w:val="0"/>
          <w:marTop w:val="0"/>
          <w:marBottom w:val="0"/>
          <w:divBdr>
            <w:top w:val="none" w:sz="0" w:space="0" w:color="auto"/>
            <w:left w:val="none" w:sz="0" w:space="0" w:color="auto"/>
            <w:bottom w:val="none" w:sz="0" w:space="0" w:color="auto"/>
            <w:right w:val="none" w:sz="0" w:space="0" w:color="auto"/>
          </w:divBdr>
        </w:div>
        <w:div w:id="1928270323">
          <w:marLeft w:val="0"/>
          <w:marRight w:val="0"/>
          <w:marTop w:val="0"/>
          <w:marBottom w:val="0"/>
          <w:divBdr>
            <w:top w:val="none" w:sz="0" w:space="0" w:color="auto"/>
            <w:left w:val="none" w:sz="0" w:space="0" w:color="auto"/>
            <w:bottom w:val="none" w:sz="0" w:space="0" w:color="auto"/>
            <w:right w:val="none" w:sz="0" w:space="0" w:color="auto"/>
          </w:divBdr>
        </w:div>
        <w:div w:id="426468635">
          <w:marLeft w:val="0"/>
          <w:marRight w:val="0"/>
          <w:marTop w:val="0"/>
          <w:marBottom w:val="0"/>
          <w:divBdr>
            <w:top w:val="none" w:sz="0" w:space="0" w:color="auto"/>
            <w:left w:val="none" w:sz="0" w:space="0" w:color="auto"/>
            <w:bottom w:val="none" w:sz="0" w:space="0" w:color="auto"/>
            <w:right w:val="none" w:sz="0" w:space="0" w:color="auto"/>
          </w:divBdr>
        </w:div>
        <w:div w:id="1665234361">
          <w:marLeft w:val="0"/>
          <w:marRight w:val="0"/>
          <w:marTop w:val="0"/>
          <w:marBottom w:val="0"/>
          <w:divBdr>
            <w:top w:val="none" w:sz="0" w:space="0" w:color="auto"/>
            <w:left w:val="none" w:sz="0" w:space="0" w:color="auto"/>
            <w:bottom w:val="none" w:sz="0" w:space="0" w:color="auto"/>
            <w:right w:val="none" w:sz="0" w:space="0" w:color="auto"/>
          </w:divBdr>
        </w:div>
        <w:div w:id="1380351805">
          <w:marLeft w:val="0"/>
          <w:marRight w:val="0"/>
          <w:marTop w:val="0"/>
          <w:marBottom w:val="0"/>
          <w:divBdr>
            <w:top w:val="none" w:sz="0" w:space="0" w:color="auto"/>
            <w:left w:val="none" w:sz="0" w:space="0" w:color="auto"/>
            <w:bottom w:val="none" w:sz="0" w:space="0" w:color="auto"/>
            <w:right w:val="none" w:sz="0" w:space="0" w:color="auto"/>
          </w:divBdr>
        </w:div>
        <w:div w:id="1956398687">
          <w:marLeft w:val="0"/>
          <w:marRight w:val="0"/>
          <w:marTop w:val="0"/>
          <w:marBottom w:val="0"/>
          <w:divBdr>
            <w:top w:val="none" w:sz="0" w:space="0" w:color="auto"/>
            <w:left w:val="none" w:sz="0" w:space="0" w:color="auto"/>
            <w:bottom w:val="none" w:sz="0" w:space="0" w:color="auto"/>
            <w:right w:val="none" w:sz="0" w:space="0" w:color="auto"/>
          </w:divBdr>
        </w:div>
        <w:div w:id="1206718684">
          <w:marLeft w:val="0"/>
          <w:marRight w:val="0"/>
          <w:marTop w:val="0"/>
          <w:marBottom w:val="0"/>
          <w:divBdr>
            <w:top w:val="none" w:sz="0" w:space="0" w:color="auto"/>
            <w:left w:val="none" w:sz="0" w:space="0" w:color="auto"/>
            <w:bottom w:val="none" w:sz="0" w:space="0" w:color="auto"/>
            <w:right w:val="none" w:sz="0" w:space="0" w:color="auto"/>
          </w:divBdr>
        </w:div>
        <w:div w:id="1431391997">
          <w:marLeft w:val="0"/>
          <w:marRight w:val="0"/>
          <w:marTop w:val="0"/>
          <w:marBottom w:val="0"/>
          <w:divBdr>
            <w:top w:val="none" w:sz="0" w:space="0" w:color="auto"/>
            <w:left w:val="none" w:sz="0" w:space="0" w:color="auto"/>
            <w:bottom w:val="none" w:sz="0" w:space="0" w:color="auto"/>
            <w:right w:val="none" w:sz="0" w:space="0" w:color="auto"/>
          </w:divBdr>
        </w:div>
        <w:div w:id="1722244355">
          <w:marLeft w:val="0"/>
          <w:marRight w:val="0"/>
          <w:marTop w:val="0"/>
          <w:marBottom w:val="0"/>
          <w:divBdr>
            <w:top w:val="none" w:sz="0" w:space="0" w:color="auto"/>
            <w:left w:val="none" w:sz="0" w:space="0" w:color="auto"/>
            <w:bottom w:val="none" w:sz="0" w:space="0" w:color="auto"/>
            <w:right w:val="none" w:sz="0" w:space="0" w:color="auto"/>
          </w:divBdr>
        </w:div>
        <w:div w:id="1572041127">
          <w:marLeft w:val="0"/>
          <w:marRight w:val="0"/>
          <w:marTop w:val="0"/>
          <w:marBottom w:val="0"/>
          <w:divBdr>
            <w:top w:val="none" w:sz="0" w:space="0" w:color="auto"/>
            <w:left w:val="none" w:sz="0" w:space="0" w:color="auto"/>
            <w:bottom w:val="none" w:sz="0" w:space="0" w:color="auto"/>
            <w:right w:val="none" w:sz="0" w:space="0" w:color="auto"/>
          </w:divBdr>
        </w:div>
        <w:div w:id="964889751">
          <w:marLeft w:val="0"/>
          <w:marRight w:val="0"/>
          <w:marTop w:val="0"/>
          <w:marBottom w:val="0"/>
          <w:divBdr>
            <w:top w:val="none" w:sz="0" w:space="0" w:color="auto"/>
            <w:left w:val="none" w:sz="0" w:space="0" w:color="auto"/>
            <w:bottom w:val="none" w:sz="0" w:space="0" w:color="auto"/>
            <w:right w:val="none" w:sz="0" w:space="0" w:color="auto"/>
          </w:divBdr>
        </w:div>
        <w:div w:id="63646777">
          <w:marLeft w:val="0"/>
          <w:marRight w:val="0"/>
          <w:marTop w:val="0"/>
          <w:marBottom w:val="0"/>
          <w:divBdr>
            <w:top w:val="none" w:sz="0" w:space="0" w:color="auto"/>
            <w:left w:val="none" w:sz="0" w:space="0" w:color="auto"/>
            <w:bottom w:val="none" w:sz="0" w:space="0" w:color="auto"/>
            <w:right w:val="none" w:sz="0" w:space="0" w:color="auto"/>
          </w:divBdr>
        </w:div>
        <w:div w:id="720010110">
          <w:marLeft w:val="0"/>
          <w:marRight w:val="0"/>
          <w:marTop w:val="0"/>
          <w:marBottom w:val="0"/>
          <w:divBdr>
            <w:top w:val="none" w:sz="0" w:space="0" w:color="auto"/>
            <w:left w:val="none" w:sz="0" w:space="0" w:color="auto"/>
            <w:bottom w:val="none" w:sz="0" w:space="0" w:color="auto"/>
            <w:right w:val="none" w:sz="0" w:space="0" w:color="auto"/>
          </w:divBdr>
        </w:div>
        <w:div w:id="832063593">
          <w:marLeft w:val="0"/>
          <w:marRight w:val="0"/>
          <w:marTop w:val="0"/>
          <w:marBottom w:val="0"/>
          <w:divBdr>
            <w:top w:val="none" w:sz="0" w:space="0" w:color="auto"/>
            <w:left w:val="none" w:sz="0" w:space="0" w:color="auto"/>
            <w:bottom w:val="none" w:sz="0" w:space="0" w:color="auto"/>
            <w:right w:val="none" w:sz="0" w:space="0" w:color="auto"/>
          </w:divBdr>
        </w:div>
        <w:div w:id="2013071882">
          <w:marLeft w:val="0"/>
          <w:marRight w:val="0"/>
          <w:marTop w:val="0"/>
          <w:marBottom w:val="0"/>
          <w:divBdr>
            <w:top w:val="none" w:sz="0" w:space="0" w:color="auto"/>
            <w:left w:val="none" w:sz="0" w:space="0" w:color="auto"/>
            <w:bottom w:val="none" w:sz="0" w:space="0" w:color="auto"/>
            <w:right w:val="none" w:sz="0" w:space="0" w:color="auto"/>
          </w:divBdr>
        </w:div>
        <w:div w:id="932057145">
          <w:marLeft w:val="0"/>
          <w:marRight w:val="0"/>
          <w:marTop w:val="0"/>
          <w:marBottom w:val="0"/>
          <w:divBdr>
            <w:top w:val="none" w:sz="0" w:space="0" w:color="auto"/>
            <w:left w:val="none" w:sz="0" w:space="0" w:color="auto"/>
            <w:bottom w:val="none" w:sz="0" w:space="0" w:color="auto"/>
            <w:right w:val="none" w:sz="0" w:space="0" w:color="auto"/>
          </w:divBdr>
        </w:div>
        <w:div w:id="1537236644">
          <w:marLeft w:val="0"/>
          <w:marRight w:val="0"/>
          <w:marTop w:val="0"/>
          <w:marBottom w:val="0"/>
          <w:divBdr>
            <w:top w:val="none" w:sz="0" w:space="0" w:color="auto"/>
            <w:left w:val="none" w:sz="0" w:space="0" w:color="auto"/>
            <w:bottom w:val="none" w:sz="0" w:space="0" w:color="auto"/>
            <w:right w:val="none" w:sz="0" w:space="0" w:color="auto"/>
          </w:divBdr>
        </w:div>
        <w:div w:id="1671519332">
          <w:marLeft w:val="0"/>
          <w:marRight w:val="0"/>
          <w:marTop w:val="0"/>
          <w:marBottom w:val="0"/>
          <w:divBdr>
            <w:top w:val="none" w:sz="0" w:space="0" w:color="auto"/>
            <w:left w:val="none" w:sz="0" w:space="0" w:color="auto"/>
            <w:bottom w:val="none" w:sz="0" w:space="0" w:color="auto"/>
            <w:right w:val="none" w:sz="0" w:space="0" w:color="auto"/>
          </w:divBdr>
        </w:div>
        <w:div w:id="158278902">
          <w:marLeft w:val="0"/>
          <w:marRight w:val="0"/>
          <w:marTop w:val="0"/>
          <w:marBottom w:val="0"/>
          <w:divBdr>
            <w:top w:val="none" w:sz="0" w:space="0" w:color="auto"/>
            <w:left w:val="none" w:sz="0" w:space="0" w:color="auto"/>
            <w:bottom w:val="none" w:sz="0" w:space="0" w:color="auto"/>
            <w:right w:val="none" w:sz="0" w:space="0" w:color="auto"/>
          </w:divBdr>
        </w:div>
        <w:div w:id="56517217">
          <w:marLeft w:val="0"/>
          <w:marRight w:val="0"/>
          <w:marTop w:val="0"/>
          <w:marBottom w:val="0"/>
          <w:divBdr>
            <w:top w:val="none" w:sz="0" w:space="0" w:color="auto"/>
            <w:left w:val="none" w:sz="0" w:space="0" w:color="auto"/>
            <w:bottom w:val="none" w:sz="0" w:space="0" w:color="auto"/>
            <w:right w:val="none" w:sz="0" w:space="0" w:color="auto"/>
          </w:divBdr>
        </w:div>
        <w:div w:id="1248493332">
          <w:marLeft w:val="0"/>
          <w:marRight w:val="0"/>
          <w:marTop w:val="0"/>
          <w:marBottom w:val="0"/>
          <w:divBdr>
            <w:top w:val="none" w:sz="0" w:space="0" w:color="auto"/>
            <w:left w:val="none" w:sz="0" w:space="0" w:color="auto"/>
            <w:bottom w:val="none" w:sz="0" w:space="0" w:color="auto"/>
            <w:right w:val="none" w:sz="0" w:space="0" w:color="auto"/>
          </w:divBdr>
        </w:div>
        <w:div w:id="1160777833">
          <w:marLeft w:val="0"/>
          <w:marRight w:val="0"/>
          <w:marTop w:val="0"/>
          <w:marBottom w:val="0"/>
          <w:divBdr>
            <w:top w:val="none" w:sz="0" w:space="0" w:color="auto"/>
            <w:left w:val="none" w:sz="0" w:space="0" w:color="auto"/>
            <w:bottom w:val="none" w:sz="0" w:space="0" w:color="auto"/>
            <w:right w:val="none" w:sz="0" w:space="0" w:color="auto"/>
          </w:divBdr>
        </w:div>
        <w:div w:id="459110732">
          <w:marLeft w:val="0"/>
          <w:marRight w:val="0"/>
          <w:marTop w:val="0"/>
          <w:marBottom w:val="0"/>
          <w:divBdr>
            <w:top w:val="none" w:sz="0" w:space="0" w:color="auto"/>
            <w:left w:val="none" w:sz="0" w:space="0" w:color="auto"/>
            <w:bottom w:val="none" w:sz="0" w:space="0" w:color="auto"/>
            <w:right w:val="none" w:sz="0" w:space="0" w:color="auto"/>
          </w:divBdr>
        </w:div>
        <w:div w:id="186917190">
          <w:marLeft w:val="0"/>
          <w:marRight w:val="0"/>
          <w:marTop w:val="0"/>
          <w:marBottom w:val="0"/>
          <w:divBdr>
            <w:top w:val="none" w:sz="0" w:space="0" w:color="auto"/>
            <w:left w:val="none" w:sz="0" w:space="0" w:color="auto"/>
            <w:bottom w:val="none" w:sz="0" w:space="0" w:color="auto"/>
            <w:right w:val="none" w:sz="0" w:space="0" w:color="auto"/>
          </w:divBdr>
        </w:div>
        <w:div w:id="517692624">
          <w:marLeft w:val="0"/>
          <w:marRight w:val="0"/>
          <w:marTop w:val="0"/>
          <w:marBottom w:val="0"/>
          <w:divBdr>
            <w:top w:val="none" w:sz="0" w:space="0" w:color="auto"/>
            <w:left w:val="none" w:sz="0" w:space="0" w:color="auto"/>
            <w:bottom w:val="none" w:sz="0" w:space="0" w:color="auto"/>
            <w:right w:val="none" w:sz="0" w:space="0" w:color="auto"/>
          </w:divBdr>
        </w:div>
        <w:div w:id="1100107370">
          <w:marLeft w:val="0"/>
          <w:marRight w:val="0"/>
          <w:marTop w:val="0"/>
          <w:marBottom w:val="0"/>
          <w:divBdr>
            <w:top w:val="none" w:sz="0" w:space="0" w:color="auto"/>
            <w:left w:val="none" w:sz="0" w:space="0" w:color="auto"/>
            <w:bottom w:val="none" w:sz="0" w:space="0" w:color="auto"/>
            <w:right w:val="none" w:sz="0" w:space="0" w:color="auto"/>
          </w:divBdr>
        </w:div>
        <w:div w:id="1242715415">
          <w:marLeft w:val="0"/>
          <w:marRight w:val="0"/>
          <w:marTop w:val="0"/>
          <w:marBottom w:val="0"/>
          <w:divBdr>
            <w:top w:val="none" w:sz="0" w:space="0" w:color="auto"/>
            <w:left w:val="none" w:sz="0" w:space="0" w:color="auto"/>
            <w:bottom w:val="none" w:sz="0" w:space="0" w:color="auto"/>
            <w:right w:val="none" w:sz="0" w:space="0" w:color="auto"/>
          </w:divBdr>
        </w:div>
        <w:div w:id="22290452">
          <w:marLeft w:val="0"/>
          <w:marRight w:val="0"/>
          <w:marTop w:val="0"/>
          <w:marBottom w:val="0"/>
          <w:divBdr>
            <w:top w:val="none" w:sz="0" w:space="0" w:color="auto"/>
            <w:left w:val="none" w:sz="0" w:space="0" w:color="auto"/>
            <w:bottom w:val="none" w:sz="0" w:space="0" w:color="auto"/>
            <w:right w:val="none" w:sz="0" w:space="0" w:color="auto"/>
          </w:divBdr>
        </w:div>
        <w:div w:id="964656905">
          <w:marLeft w:val="0"/>
          <w:marRight w:val="0"/>
          <w:marTop w:val="0"/>
          <w:marBottom w:val="0"/>
          <w:divBdr>
            <w:top w:val="none" w:sz="0" w:space="0" w:color="auto"/>
            <w:left w:val="none" w:sz="0" w:space="0" w:color="auto"/>
            <w:bottom w:val="none" w:sz="0" w:space="0" w:color="auto"/>
            <w:right w:val="none" w:sz="0" w:space="0" w:color="auto"/>
          </w:divBdr>
        </w:div>
        <w:div w:id="387383762">
          <w:marLeft w:val="0"/>
          <w:marRight w:val="0"/>
          <w:marTop w:val="0"/>
          <w:marBottom w:val="0"/>
          <w:divBdr>
            <w:top w:val="none" w:sz="0" w:space="0" w:color="auto"/>
            <w:left w:val="none" w:sz="0" w:space="0" w:color="auto"/>
            <w:bottom w:val="none" w:sz="0" w:space="0" w:color="auto"/>
            <w:right w:val="none" w:sz="0" w:space="0" w:color="auto"/>
          </w:divBdr>
        </w:div>
        <w:div w:id="1355880459">
          <w:marLeft w:val="0"/>
          <w:marRight w:val="0"/>
          <w:marTop w:val="0"/>
          <w:marBottom w:val="0"/>
          <w:divBdr>
            <w:top w:val="none" w:sz="0" w:space="0" w:color="auto"/>
            <w:left w:val="none" w:sz="0" w:space="0" w:color="auto"/>
            <w:bottom w:val="none" w:sz="0" w:space="0" w:color="auto"/>
            <w:right w:val="none" w:sz="0" w:space="0" w:color="auto"/>
          </w:divBdr>
        </w:div>
        <w:div w:id="1903561617">
          <w:marLeft w:val="0"/>
          <w:marRight w:val="0"/>
          <w:marTop w:val="0"/>
          <w:marBottom w:val="0"/>
          <w:divBdr>
            <w:top w:val="none" w:sz="0" w:space="0" w:color="auto"/>
            <w:left w:val="none" w:sz="0" w:space="0" w:color="auto"/>
            <w:bottom w:val="none" w:sz="0" w:space="0" w:color="auto"/>
            <w:right w:val="none" w:sz="0" w:space="0" w:color="auto"/>
          </w:divBdr>
        </w:div>
        <w:div w:id="859703935">
          <w:marLeft w:val="0"/>
          <w:marRight w:val="0"/>
          <w:marTop w:val="0"/>
          <w:marBottom w:val="0"/>
          <w:divBdr>
            <w:top w:val="none" w:sz="0" w:space="0" w:color="auto"/>
            <w:left w:val="none" w:sz="0" w:space="0" w:color="auto"/>
            <w:bottom w:val="none" w:sz="0" w:space="0" w:color="auto"/>
            <w:right w:val="none" w:sz="0" w:space="0" w:color="auto"/>
          </w:divBdr>
        </w:div>
        <w:div w:id="1159804335">
          <w:marLeft w:val="0"/>
          <w:marRight w:val="0"/>
          <w:marTop w:val="0"/>
          <w:marBottom w:val="0"/>
          <w:divBdr>
            <w:top w:val="none" w:sz="0" w:space="0" w:color="auto"/>
            <w:left w:val="none" w:sz="0" w:space="0" w:color="auto"/>
            <w:bottom w:val="none" w:sz="0" w:space="0" w:color="auto"/>
            <w:right w:val="none" w:sz="0" w:space="0" w:color="auto"/>
          </w:divBdr>
        </w:div>
        <w:div w:id="162669253">
          <w:marLeft w:val="0"/>
          <w:marRight w:val="0"/>
          <w:marTop w:val="0"/>
          <w:marBottom w:val="0"/>
          <w:divBdr>
            <w:top w:val="none" w:sz="0" w:space="0" w:color="auto"/>
            <w:left w:val="none" w:sz="0" w:space="0" w:color="auto"/>
            <w:bottom w:val="none" w:sz="0" w:space="0" w:color="auto"/>
            <w:right w:val="none" w:sz="0" w:space="0" w:color="auto"/>
          </w:divBdr>
        </w:div>
        <w:div w:id="1935016578">
          <w:marLeft w:val="0"/>
          <w:marRight w:val="0"/>
          <w:marTop w:val="0"/>
          <w:marBottom w:val="0"/>
          <w:divBdr>
            <w:top w:val="none" w:sz="0" w:space="0" w:color="auto"/>
            <w:left w:val="none" w:sz="0" w:space="0" w:color="auto"/>
            <w:bottom w:val="none" w:sz="0" w:space="0" w:color="auto"/>
            <w:right w:val="none" w:sz="0" w:space="0" w:color="auto"/>
          </w:divBdr>
        </w:div>
        <w:div w:id="1259292061">
          <w:marLeft w:val="0"/>
          <w:marRight w:val="0"/>
          <w:marTop w:val="0"/>
          <w:marBottom w:val="0"/>
          <w:divBdr>
            <w:top w:val="none" w:sz="0" w:space="0" w:color="auto"/>
            <w:left w:val="none" w:sz="0" w:space="0" w:color="auto"/>
            <w:bottom w:val="none" w:sz="0" w:space="0" w:color="auto"/>
            <w:right w:val="none" w:sz="0" w:space="0" w:color="auto"/>
          </w:divBdr>
        </w:div>
        <w:div w:id="894317863">
          <w:marLeft w:val="0"/>
          <w:marRight w:val="0"/>
          <w:marTop w:val="0"/>
          <w:marBottom w:val="0"/>
          <w:divBdr>
            <w:top w:val="none" w:sz="0" w:space="0" w:color="auto"/>
            <w:left w:val="none" w:sz="0" w:space="0" w:color="auto"/>
            <w:bottom w:val="none" w:sz="0" w:space="0" w:color="auto"/>
            <w:right w:val="none" w:sz="0" w:space="0" w:color="auto"/>
          </w:divBdr>
        </w:div>
        <w:div w:id="1061707852">
          <w:marLeft w:val="0"/>
          <w:marRight w:val="0"/>
          <w:marTop w:val="0"/>
          <w:marBottom w:val="0"/>
          <w:divBdr>
            <w:top w:val="none" w:sz="0" w:space="0" w:color="auto"/>
            <w:left w:val="none" w:sz="0" w:space="0" w:color="auto"/>
            <w:bottom w:val="none" w:sz="0" w:space="0" w:color="auto"/>
            <w:right w:val="none" w:sz="0" w:space="0" w:color="auto"/>
          </w:divBdr>
        </w:div>
        <w:div w:id="1675180552">
          <w:marLeft w:val="0"/>
          <w:marRight w:val="0"/>
          <w:marTop w:val="0"/>
          <w:marBottom w:val="0"/>
          <w:divBdr>
            <w:top w:val="none" w:sz="0" w:space="0" w:color="auto"/>
            <w:left w:val="none" w:sz="0" w:space="0" w:color="auto"/>
            <w:bottom w:val="none" w:sz="0" w:space="0" w:color="auto"/>
            <w:right w:val="none" w:sz="0" w:space="0" w:color="auto"/>
          </w:divBdr>
        </w:div>
        <w:div w:id="1793087801">
          <w:marLeft w:val="0"/>
          <w:marRight w:val="0"/>
          <w:marTop w:val="0"/>
          <w:marBottom w:val="0"/>
          <w:divBdr>
            <w:top w:val="none" w:sz="0" w:space="0" w:color="auto"/>
            <w:left w:val="none" w:sz="0" w:space="0" w:color="auto"/>
            <w:bottom w:val="none" w:sz="0" w:space="0" w:color="auto"/>
            <w:right w:val="none" w:sz="0" w:space="0" w:color="auto"/>
          </w:divBdr>
        </w:div>
        <w:div w:id="333845890">
          <w:marLeft w:val="0"/>
          <w:marRight w:val="0"/>
          <w:marTop w:val="0"/>
          <w:marBottom w:val="0"/>
          <w:divBdr>
            <w:top w:val="none" w:sz="0" w:space="0" w:color="auto"/>
            <w:left w:val="none" w:sz="0" w:space="0" w:color="auto"/>
            <w:bottom w:val="none" w:sz="0" w:space="0" w:color="auto"/>
            <w:right w:val="none" w:sz="0" w:space="0" w:color="auto"/>
          </w:divBdr>
        </w:div>
        <w:div w:id="671031004">
          <w:marLeft w:val="0"/>
          <w:marRight w:val="0"/>
          <w:marTop w:val="0"/>
          <w:marBottom w:val="0"/>
          <w:divBdr>
            <w:top w:val="none" w:sz="0" w:space="0" w:color="auto"/>
            <w:left w:val="none" w:sz="0" w:space="0" w:color="auto"/>
            <w:bottom w:val="none" w:sz="0" w:space="0" w:color="auto"/>
            <w:right w:val="none" w:sz="0" w:space="0" w:color="auto"/>
          </w:divBdr>
        </w:div>
        <w:div w:id="1816603849">
          <w:marLeft w:val="0"/>
          <w:marRight w:val="0"/>
          <w:marTop w:val="0"/>
          <w:marBottom w:val="0"/>
          <w:divBdr>
            <w:top w:val="none" w:sz="0" w:space="0" w:color="auto"/>
            <w:left w:val="none" w:sz="0" w:space="0" w:color="auto"/>
            <w:bottom w:val="none" w:sz="0" w:space="0" w:color="auto"/>
            <w:right w:val="none" w:sz="0" w:space="0" w:color="auto"/>
          </w:divBdr>
        </w:div>
        <w:div w:id="971977388">
          <w:marLeft w:val="0"/>
          <w:marRight w:val="0"/>
          <w:marTop w:val="0"/>
          <w:marBottom w:val="0"/>
          <w:divBdr>
            <w:top w:val="none" w:sz="0" w:space="0" w:color="auto"/>
            <w:left w:val="none" w:sz="0" w:space="0" w:color="auto"/>
            <w:bottom w:val="none" w:sz="0" w:space="0" w:color="auto"/>
            <w:right w:val="none" w:sz="0" w:space="0" w:color="auto"/>
          </w:divBdr>
        </w:div>
        <w:div w:id="66584663">
          <w:marLeft w:val="0"/>
          <w:marRight w:val="0"/>
          <w:marTop w:val="0"/>
          <w:marBottom w:val="0"/>
          <w:divBdr>
            <w:top w:val="none" w:sz="0" w:space="0" w:color="auto"/>
            <w:left w:val="none" w:sz="0" w:space="0" w:color="auto"/>
            <w:bottom w:val="none" w:sz="0" w:space="0" w:color="auto"/>
            <w:right w:val="none" w:sz="0" w:space="0" w:color="auto"/>
          </w:divBdr>
        </w:div>
        <w:div w:id="606815391">
          <w:marLeft w:val="0"/>
          <w:marRight w:val="0"/>
          <w:marTop w:val="0"/>
          <w:marBottom w:val="0"/>
          <w:divBdr>
            <w:top w:val="none" w:sz="0" w:space="0" w:color="auto"/>
            <w:left w:val="none" w:sz="0" w:space="0" w:color="auto"/>
            <w:bottom w:val="none" w:sz="0" w:space="0" w:color="auto"/>
            <w:right w:val="none" w:sz="0" w:space="0" w:color="auto"/>
          </w:divBdr>
        </w:div>
        <w:div w:id="741607861">
          <w:marLeft w:val="0"/>
          <w:marRight w:val="0"/>
          <w:marTop w:val="0"/>
          <w:marBottom w:val="0"/>
          <w:divBdr>
            <w:top w:val="none" w:sz="0" w:space="0" w:color="auto"/>
            <w:left w:val="none" w:sz="0" w:space="0" w:color="auto"/>
            <w:bottom w:val="none" w:sz="0" w:space="0" w:color="auto"/>
            <w:right w:val="none" w:sz="0" w:space="0" w:color="auto"/>
          </w:divBdr>
        </w:div>
        <w:div w:id="2003268809">
          <w:marLeft w:val="0"/>
          <w:marRight w:val="0"/>
          <w:marTop w:val="0"/>
          <w:marBottom w:val="0"/>
          <w:divBdr>
            <w:top w:val="none" w:sz="0" w:space="0" w:color="auto"/>
            <w:left w:val="none" w:sz="0" w:space="0" w:color="auto"/>
            <w:bottom w:val="none" w:sz="0" w:space="0" w:color="auto"/>
            <w:right w:val="none" w:sz="0" w:space="0" w:color="auto"/>
          </w:divBdr>
        </w:div>
        <w:div w:id="1642536852">
          <w:marLeft w:val="0"/>
          <w:marRight w:val="0"/>
          <w:marTop w:val="0"/>
          <w:marBottom w:val="0"/>
          <w:divBdr>
            <w:top w:val="none" w:sz="0" w:space="0" w:color="auto"/>
            <w:left w:val="none" w:sz="0" w:space="0" w:color="auto"/>
            <w:bottom w:val="none" w:sz="0" w:space="0" w:color="auto"/>
            <w:right w:val="none" w:sz="0" w:space="0" w:color="auto"/>
          </w:divBdr>
        </w:div>
        <w:div w:id="223831794">
          <w:marLeft w:val="0"/>
          <w:marRight w:val="0"/>
          <w:marTop w:val="0"/>
          <w:marBottom w:val="0"/>
          <w:divBdr>
            <w:top w:val="none" w:sz="0" w:space="0" w:color="auto"/>
            <w:left w:val="none" w:sz="0" w:space="0" w:color="auto"/>
            <w:bottom w:val="none" w:sz="0" w:space="0" w:color="auto"/>
            <w:right w:val="none" w:sz="0" w:space="0" w:color="auto"/>
          </w:divBdr>
        </w:div>
        <w:div w:id="119348251">
          <w:marLeft w:val="0"/>
          <w:marRight w:val="0"/>
          <w:marTop w:val="0"/>
          <w:marBottom w:val="0"/>
          <w:divBdr>
            <w:top w:val="none" w:sz="0" w:space="0" w:color="auto"/>
            <w:left w:val="none" w:sz="0" w:space="0" w:color="auto"/>
            <w:bottom w:val="none" w:sz="0" w:space="0" w:color="auto"/>
            <w:right w:val="none" w:sz="0" w:space="0" w:color="auto"/>
          </w:divBdr>
        </w:div>
        <w:div w:id="1291742935">
          <w:marLeft w:val="0"/>
          <w:marRight w:val="0"/>
          <w:marTop w:val="0"/>
          <w:marBottom w:val="0"/>
          <w:divBdr>
            <w:top w:val="none" w:sz="0" w:space="0" w:color="auto"/>
            <w:left w:val="none" w:sz="0" w:space="0" w:color="auto"/>
            <w:bottom w:val="none" w:sz="0" w:space="0" w:color="auto"/>
            <w:right w:val="none" w:sz="0" w:space="0" w:color="auto"/>
          </w:divBdr>
        </w:div>
        <w:div w:id="1487935789">
          <w:marLeft w:val="0"/>
          <w:marRight w:val="0"/>
          <w:marTop w:val="0"/>
          <w:marBottom w:val="0"/>
          <w:divBdr>
            <w:top w:val="none" w:sz="0" w:space="0" w:color="auto"/>
            <w:left w:val="none" w:sz="0" w:space="0" w:color="auto"/>
            <w:bottom w:val="none" w:sz="0" w:space="0" w:color="auto"/>
            <w:right w:val="none" w:sz="0" w:space="0" w:color="auto"/>
          </w:divBdr>
        </w:div>
        <w:div w:id="1345352988">
          <w:marLeft w:val="0"/>
          <w:marRight w:val="0"/>
          <w:marTop w:val="0"/>
          <w:marBottom w:val="0"/>
          <w:divBdr>
            <w:top w:val="none" w:sz="0" w:space="0" w:color="auto"/>
            <w:left w:val="none" w:sz="0" w:space="0" w:color="auto"/>
            <w:bottom w:val="none" w:sz="0" w:space="0" w:color="auto"/>
            <w:right w:val="none" w:sz="0" w:space="0" w:color="auto"/>
          </w:divBdr>
        </w:div>
        <w:div w:id="1298073673">
          <w:marLeft w:val="0"/>
          <w:marRight w:val="0"/>
          <w:marTop w:val="0"/>
          <w:marBottom w:val="0"/>
          <w:divBdr>
            <w:top w:val="none" w:sz="0" w:space="0" w:color="auto"/>
            <w:left w:val="none" w:sz="0" w:space="0" w:color="auto"/>
            <w:bottom w:val="none" w:sz="0" w:space="0" w:color="auto"/>
            <w:right w:val="none" w:sz="0" w:space="0" w:color="auto"/>
          </w:divBdr>
        </w:div>
        <w:div w:id="1776631867">
          <w:marLeft w:val="0"/>
          <w:marRight w:val="0"/>
          <w:marTop w:val="0"/>
          <w:marBottom w:val="0"/>
          <w:divBdr>
            <w:top w:val="none" w:sz="0" w:space="0" w:color="auto"/>
            <w:left w:val="none" w:sz="0" w:space="0" w:color="auto"/>
            <w:bottom w:val="none" w:sz="0" w:space="0" w:color="auto"/>
            <w:right w:val="none" w:sz="0" w:space="0" w:color="auto"/>
          </w:divBdr>
        </w:div>
        <w:div w:id="791751865">
          <w:marLeft w:val="0"/>
          <w:marRight w:val="0"/>
          <w:marTop w:val="0"/>
          <w:marBottom w:val="0"/>
          <w:divBdr>
            <w:top w:val="none" w:sz="0" w:space="0" w:color="auto"/>
            <w:left w:val="none" w:sz="0" w:space="0" w:color="auto"/>
            <w:bottom w:val="none" w:sz="0" w:space="0" w:color="auto"/>
            <w:right w:val="none" w:sz="0" w:space="0" w:color="auto"/>
          </w:divBdr>
        </w:div>
        <w:div w:id="1187594592">
          <w:marLeft w:val="0"/>
          <w:marRight w:val="0"/>
          <w:marTop w:val="0"/>
          <w:marBottom w:val="0"/>
          <w:divBdr>
            <w:top w:val="none" w:sz="0" w:space="0" w:color="auto"/>
            <w:left w:val="none" w:sz="0" w:space="0" w:color="auto"/>
            <w:bottom w:val="none" w:sz="0" w:space="0" w:color="auto"/>
            <w:right w:val="none" w:sz="0" w:space="0" w:color="auto"/>
          </w:divBdr>
        </w:div>
        <w:div w:id="218790312">
          <w:marLeft w:val="0"/>
          <w:marRight w:val="0"/>
          <w:marTop w:val="0"/>
          <w:marBottom w:val="0"/>
          <w:divBdr>
            <w:top w:val="none" w:sz="0" w:space="0" w:color="auto"/>
            <w:left w:val="none" w:sz="0" w:space="0" w:color="auto"/>
            <w:bottom w:val="none" w:sz="0" w:space="0" w:color="auto"/>
            <w:right w:val="none" w:sz="0" w:space="0" w:color="auto"/>
          </w:divBdr>
        </w:div>
        <w:div w:id="1148790256">
          <w:marLeft w:val="0"/>
          <w:marRight w:val="0"/>
          <w:marTop w:val="0"/>
          <w:marBottom w:val="0"/>
          <w:divBdr>
            <w:top w:val="none" w:sz="0" w:space="0" w:color="auto"/>
            <w:left w:val="none" w:sz="0" w:space="0" w:color="auto"/>
            <w:bottom w:val="none" w:sz="0" w:space="0" w:color="auto"/>
            <w:right w:val="none" w:sz="0" w:space="0" w:color="auto"/>
          </w:divBdr>
        </w:div>
        <w:div w:id="2056275233">
          <w:marLeft w:val="0"/>
          <w:marRight w:val="0"/>
          <w:marTop w:val="0"/>
          <w:marBottom w:val="0"/>
          <w:divBdr>
            <w:top w:val="none" w:sz="0" w:space="0" w:color="auto"/>
            <w:left w:val="none" w:sz="0" w:space="0" w:color="auto"/>
            <w:bottom w:val="none" w:sz="0" w:space="0" w:color="auto"/>
            <w:right w:val="none" w:sz="0" w:space="0" w:color="auto"/>
          </w:divBdr>
        </w:div>
        <w:div w:id="262419115">
          <w:marLeft w:val="0"/>
          <w:marRight w:val="0"/>
          <w:marTop w:val="0"/>
          <w:marBottom w:val="0"/>
          <w:divBdr>
            <w:top w:val="none" w:sz="0" w:space="0" w:color="auto"/>
            <w:left w:val="none" w:sz="0" w:space="0" w:color="auto"/>
            <w:bottom w:val="none" w:sz="0" w:space="0" w:color="auto"/>
            <w:right w:val="none" w:sz="0" w:space="0" w:color="auto"/>
          </w:divBdr>
        </w:div>
        <w:div w:id="1771317063">
          <w:marLeft w:val="0"/>
          <w:marRight w:val="0"/>
          <w:marTop w:val="0"/>
          <w:marBottom w:val="0"/>
          <w:divBdr>
            <w:top w:val="none" w:sz="0" w:space="0" w:color="auto"/>
            <w:left w:val="none" w:sz="0" w:space="0" w:color="auto"/>
            <w:bottom w:val="none" w:sz="0" w:space="0" w:color="auto"/>
            <w:right w:val="none" w:sz="0" w:space="0" w:color="auto"/>
          </w:divBdr>
        </w:div>
        <w:div w:id="1843204669">
          <w:marLeft w:val="0"/>
          <w:marRight w:val="0"/>
          <w:marTop w:val="0"/>
          <w:marBottom w:val="0"/>
          <w:divBdr>
            <w:top w:val="none" w:sz="0" w:space="0" w:color="auto"/>
            <w:left w:val="none" w:sz="0" w:space="0" w:color="auto"/>
            <w:bottom w:val="none" w:sz="0" w:space="0" w:color="auto"/>
            <w:right w:val="none" w:sz="0" w:space="0" w:color="auto"/>
          </w:divBdr>
        </w:div>
        <w:div w:id="866993299">
          <w:marLeft w:val="0"/>
          <w:marRight w:val="0"/>
          <w:marTop w:val="0"/>
          <w:marBottom w:val="0"/>
          <w:divBdr>
            <w:top w:val="none" w:sz="0" w:space="0" w:color="auto"/>
            <w:left w:val="none" w:sz="0" w:space="0" w:color="auto"/>
            <w:bottom w:val="none" w:sz="0" w:space="0" w:color="auto"/>
            <w:right w:val="none" w:sz="0" w:space="0" w:color="auto"/>
          </w:divBdr>
        </w:div>
        <w:div w:id="1521242800">
          <w:marLeft w:val="0"/>
          <w:marRight w:val="0"/>
          <w:marTop w:val="0"/>
          <w:marBottom w:val="0"/>
          <w:divBdr>
            <w:top w:val="none" w:sz="0" w:space="0" w:color="auto"/>
            <w:left w:val="none" w:sz="0" w:space="0" w:color="auto"/>
            <w:bottom w:val="none" w:sz="0" w:space="0" w:color="auto"/>
            <w:right w:val="none" w:sz="0" w:space="0" w:color="auto"/>
          </w:divBdr>
        </w:div>
        <w:div w:id="1123041912">
          <w:marLeft w:val="0"/>
          <w:marRight w:val="0"/>
          <w:marTop w:val="0"/>
          <w:marBottom w:val="0"/>
          <w:divBdr>
            <w:top w:val="none" w:sz="0" w:space="0" w:color="auto"/>
            <w:left w:val="none" w:sz="0" w:space="0" w:color="auto"/>
            <w:bottom w:val="none" w:sz="0" w:space="0" w:color="auto"/>
            <w:right w:val="none" w:sz="0" w:space="0" w:color="auto"/>
          </w:divBdr>
        </w:div>
        <w:div w:id="485513414">
          <w:marLeft w:val="0"/>
          <w:marRight w:val="0"/>
          <w:marTop w:val="0"/>
          <w:marBottom w:val="0"/>
          <w:divBdr>
            <w:top w:val="none" w:sz="0" w:space="0" w:color="auto"/>
            <w:left w:val="none" w:sz="0" w:space="0" w:color="auto"/>
            <w:bottom w:val="none" w:sz="0" w:space="0" w:color="auto"/>
            <w:right w:val="none" w:sz="0" w:space="0" w:color="auto"/>
          </w:divBdr>
        </w:div>
        <w:div w:id="1353729208">
          <w:marLeft w:val="0"/>
          <w:marRight w:val="0"/>
          <w:marTop w:val="0"/>
          <w:marBottom w:val="0"/>
          <w:divBdr>
            <w:top w:val="none" w:sz="0" w:space="0" w:color="auto"/>
            <w:left w:val="none" w:sz="0" w:space="0" w:color="auto"/>
            <w:bottom w:val="none" w:sz="0" w:space="0" w:color="auto"/>
            <w:right w:val="none" w:sz="0" w:space="0" w:color="auto"/>
          </w:divBdr>
        </w:div>
        <w:div w:id="1371298289">
          <w:marLeft w:val="0"/>
          <w:marRight w:val="0"/>
          <w:marTop w:val="0"/>
          <w:marBottom w:val="0"/>
          <w:divBdr>
            <w:top w:val="none" w:sz="0" w:space="0" w:color="auto"/>
            <w:left w:val="none" w:sz="0" w:space="0" w:color="auto"/>
            <w:bottom w:val="none" w:sz="0" w:space="0" w:color="auto"/>
            <w:right w:val="none" w:sz="0" w:space="0" w:color="auto"/>
          </w:divBdr>
        </w:div>
        <w:div w:id="623385552">
          <w:marLeft w:val="0"/>
          <w:marRight w:val="0"/>
          <w:marTop w:val="0"/>
          <w:marBottom w:val="0"/>
          <w:divBdr>
            <w:top w:val="none" w:sz="0" w:space="0" w:color="auto"/>
            <w:left w:val="none" w:sz="0" w:space="0" w:color="auto"/>
            <w:bottom w:val="none" w:sz="0" w:space="0" w:color="auto"/>
            <w:right w:val="none" w:sz="0" w:space="0" w:color="auto"/>
          </w:divBdr>
        </w:div>
        <w:div w:id="417870622">
          <w:marLeft w:val="0"/>
          <w:marRight w:val="0"/>
          <w:marTop w:val="0"/>
          <w:marBottom w:val="0"/>
          <w:divBdr>
            <w:top w:val="none" w:sz="0" w:space="0" w:color="auto"/>
            <w:left w:val="none" w:sz="0" w:space="0" w:color="auto"/>
            <w:bottom w:val="none" w:sz="0" w:space="0" w:color="auto"/>
            <w:right w:val="none" w:sz="0" w:space="0" w:color="auto"/>
          </w:divBdr>
        </w:div>
        <w:div w:id="616331911">
          <w:marLeft w:val="0"/>
          <w:marRight w:val="0"/>
          <w:marTop w:val="0"/>
          <w:marBottom w:val="0"/>
          <w:divBdr>
            <w:top w:val="none" w:sz="0" w:space="0" w:color="auto"/>
            <w:left w:val="none" w:sz="0" w:space="0" w:color="auto"/>
            <w:bottom w:val="none" w:sz="0" w:space="0" w:color="auto"/>
            <w:right w:val="none" w:sz="0" w:space="0" w:color="auto"/>
          </w:divBdr>
        </w:div>
        <w:div w:id="814638177">
          <w:marLeft w:val="0"/>
          <w:marRight w:val="0"/>
          <w:marTop w:val="0"/>
          <w:marBottom w:val="0"/>
          <w:divBdr>
            <w:top w:val="none" w:sz="0" w:space="0" w:color="auto"/>
            <w:left w:val="none" w:sz="0" w:space="0" w:color="auto"/>
            <w:bottom w:val="none" w:sz="0" w:space="0" w:color="auto"/>
            <w:right w:val="none" w:sz="0" w:space="0" w:color="auto"/>
          </w:divBdr>
        </w:div>
        <w:div w:id="230391183">
          <w:marLeft w:val="0"/>
          <w:marRight w:val="0"/>
          <w:marTop w:val="0"/>
          <w:marBottom w:val="0"/>
          <w:divBdr>
            <w:top w:val="none" w:sz="0" w:space="0" w:color="auto"/>
            <w:left w:val="none" w:sz="0" w:space="0" w:color="auto"/>
            <w:bottom w:val="none" w:sz="0" w:space="0" w:color="auto"/>
            <w:right w:val="none" w:sz="0" w:space="0" w:color="auto"/>
          </w:divBdr>
        </w:div>
        <w:div w:id="21907071">
          <w:marLeft w:val="0"/>
          <w:marRight w:val="0"/>
          <w:marTop w:val="0"/>
          <w:marBottom w:val="0"/>
          <w:divBdr>
            <w:top w:val="none" w:sz="0" w:space="0" w:color="auto"/>
            <w:left w:val="none" w:sz="0" w:space="0" w:color="auto"/>
            <w:bottom w:val="none" w:sz="0" w:space="0" w:color="auto"/>
            <w:right w:val="none" w:sz="0" w:space="0" w:color="auto"/>
          </w:divBdr>
        </w:div>
        <w:div w:id="245965157">
          <w:marLeft w:val="0"/>
          <w:marRight w:val="0"/>
          <w:marTop w:val="0"/>
          <w:marBottom w:val="0"/>
          <w:divBdr>
            <w:top w:val="none" w:sz="0" w:space="0" w:color="auto"/>
            <w:left w:val="none" w:sz="0" w:space="0" w:color="auto"/>
            <w:bottom w:val="none" w:sz="0" w:space="0" w:color="auto"/>
            <w:right w:val="none" w:sz="0" w:space="0" w:color="auto"/>
          </w:divBdr>
        </w:div>
        <w:div w:id="791939202">
          <w:marLeft w:val="0"/>
          <w:marRight w:val="0"/>
          <w:marTop w:val="0"/>
          <w:marBottom w:val="0"/>
          <w:divBdr>
            <w:top w:val="none" w:sz="0" w:space="0" w:color="auto"/>
            <w:left w:val="none" w:sz="0" w:space="0" w:color="auto"/>
            <w:bottom w:val="none" w:sz="0" w:space="0" w:color="auto"/>
            <w:right w:val="none" w:sz="0" w:space="0" w:color="auto"/>
          </w:divBdr>
        </w:div>
        <w:div w:id="1637639738">
          <w:marLeft w:val="0"/>
          <w:marRight w:val="0"/>
          <w:marTop w:val="0"/>
          <w:marBottom w:val="0"/>
          <w:divBdr>
            <w:top w:val="none" w:sz="0" w:space="0" w:color="auto"/>
            <w:left w:val="none" w:sz="0" w:space="0" w:color="auto"/>
            <w:bottom w:val="none" w:sz="0" w:space="0" w:color="auto"/>
            <w:right w:val="none" w:sz="0" w:space="0" w:color="auto"/>
          </w:divBdr>
        </w:div>
        <w:div w:id="1605382774">
          <w:marLeft w:val="0"/>
          <w:marRight w:val="0"/>
          <w:marTop w:val="0"/>
          <w:marBottom w:val="0"/>
          <w:divBdr>
            <w:top w:val="none" w:sz="0" w:space="0" w:color="auto"/>
            <w:left w:val="none" w:sz="0" w:space="0" w:color="auto"/>
            <w:bottom w:val="none" w:sz="0" w:space="0" w:color="auto"/>
            <w:right w:val="none" w:sz="0" w:space="0" w:color="auto"/>
          </w:divBdr>
        </w:div>
        <w:div w:id="1918202475">
          <w:marLeft w:val="0"/>
          <w:marRight w:val="0"/>
          <w:marTop w:val="0"/>
          <w:marBottom w:val="0"/>
          <w:divBdr>
            <w:top w:val="none" w:sz="0" w:space="0" w:color="auto"/>
            <w:left w:val="none" w:sz="0" w:space="0" w:color="auto"/>
            <w:bottom w:val="none" w:sz="0" w:space="0" w:color="auto"/>
            <w:right w:val="none" w:sz="0" w:space="0" w:color="auto"/>
          </w:divBdr>
        </w:div>
        <w:div w:id="352852643">
          <w:marLeft w:val="0"/>
          <w:marRight w:val="0"/>
          <w:marTop w:val="0"/>
          <w:marBottom w:val="0"/>
          <w:divBdr>
            <w:top w:val="none" w:sz="0" w:space="0" w:color="auto"/>
            <w:left w:val="none" w:sz="0" w:space="0" w:color="auto"/>
            <w:bottom w:val="none" w:sz="0" w:space="0" w:color="auto"/>
            <w:right w:val="none" w:sz="0" w:space="0" w:color="auto"/>
          </w:divBdr>
        </w:div>
        <w:div w:id="1945964955">
          <w:marLeft w:val="0"/>
          <w:marRight w:val="0"/>
          <w:marTop w:val="0"/>
          <w:marBottom w:val="0"/>
          <w:divBdr>
            <w:top w:val="none" w:sz="0" w:space="0" w:color="auto"/>
            <w:left w:val="none" w:sz="0" w:space="0" w:color="auto"/>
            <w:bottom w:val="none" w:sz="0" w:space="0" w:color="auto"/>
            <w:right w:val="none" w:sz="0" w:space="0" w:color="auto"/>
          </w:divBdr>
        </w:div>
        <w:div w:id="2044816680">
          <w:marLeft w:val="0"/>
          <w:marRight w:val="0"/>
          <w:marTop w:val="0"/>
          <w:marBottom w:val="0"/>
          <w:divBdr>
            <w:top w:val="none" w:sz="0" w:space="0" w:color="auto"/>
            <w:left w:val="none" w:sz="0" w:space="0" w:color="auto"/>
            <w:bottom w:val="none" w:sz="0" w:space="0" w:color="auto"/>
            <w:right w:val="none" w:sz="0" w:space="0" w:color="auto"/>
          </w:divBdr>
        </w:div>
        <w:div w:id="1052925063">
          <w:marLeft w:val="0"/>
          <w:marRight w:val="0"/>
          <w:marTop w:val="0"/>
          <w:marBottom w:val="0"/>
          <w:divBdr>
            <w:top w:val="none" w:sz="0" w:space="0" w:color="auto"/>
            <w:left w:val="none" w:sz="0" w:space="0" w:color="auto"/>
            <w:bottom w:val="none" w:sz="0" w:space="0" w:color="auto"/>
            <w:right w:val="none" w:sz="0" w:space="0" w:color="auto"/>
          </w:divBdr>
        </w:div>
        <w:div w:id="1006597145">
          <w:marLeft w:val="0"/>
          <w:marRight w:val="0"/>
          <w:marTop w:val="0"/>
          <w:marBottom w:val="0"/>
          <w:divBdr>
            <w:top w:val="none" w:sz="0" w:space="0" w:color="auto"/>
            <w:left w:val="none" w:sz="0" w:space="0" w:color="auto"/>
            <w:bottom w:val="none" w:sz="0" w:space="0" w:color="auto"/>
            <w:right w:val="none" w:sz="0" w:space="0" w:color="auto"/>
          </w:divBdr>
        </w:div>
        <w:div w:id="421416595">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420565992">
          <w:marLeft w:val="0"/>
          <w:marRight w:val="0"/>
          <w:marTop w:val="0"/>
          <w:marBottom w:val="0"/>
          <w:divBdr>
            <w:top w:val="none" w:sz="0" w:space="0" w:color="auto"/>
            <w:left w:val="none" w:sz="0" w:space="0" w:color="auto"/>
            <w:bottom w:val="none" w:sz="0" w:space="0" w:color="auto"/>
            <w:right w:val="none" w:sz="0" w:space="0" w:color="auto"/>
          </w:divBdr>
        </w:div>
        <w:div w:id="1877694361">
          <w:marLeft w:val="0"/>
          <w:marRight w:val="0"/>
          <w:marTop w:val="0"/>
          <w:marBottom w:val="0"/>
          <w:divBdr>
            <w:top w:val="none" w:sz="0" w:space="0" w:color="auto"/>
            <w:left w:val="none" w:sz="0" w:space="0" w:color="auto"/>
            <w:bottom w:val="none" w:sz="0" w:space="0" w:color="auto"/>
            <w:right w:val="none" w:sz="0" w:space="0" w:color="auto"/>
          </w:divBdr>
        </w:div>
        <w:div w:id="901869320">
          <w:marLeft w:val="0"/>
          <w:marRight w:val="0"/>
          <w:marTop w:val="0"/>
          <w:marBottom w:val="0"/>
          <w:divBdr>
            <w:top w:val="none" w:sz="0" w:space="0" w:color="auto"/>
            <w:left w:val="none" w:sz="0" w:space="0" w:color="auto"/>
            <w:bottom w:val="none" w:sz="0" w:space="0" w:color="auto"/>
            <w:right w:val="none" w:sz="0" w:space="0" w:color="auto"/>
          </w:divBdr>
        </w:div>
        <w:div w:id="856583132">
          <w:marLeft w:val="0"/>
          <w:marRight w:val="0"/>
          <w:marTop w:val="0"/>
          <w:marBottom w:val="0"/>
          <w:divBdr>
            <w:top w:val="none" w:sz="0" w:space="0" w:color="auto"/>
            <w:left w:val="none" w:sz="0" w:space="0" w:color="auto"/>
            <w:bottom w:val="none" w:sz="0" w:space="0" w:color="auto"/>
            <w:right w:val="none" w:sz="0" w:space="0" w:color="auto"/>
          </w:divBdr>
        </w:div>
        <w:div w:id="1998805366">
          <w:marLeft w:val="0"/>
          <w:marRight w:val="0"/>
          <w:marTop w:val="0"/>
          <w:marBottom w:val="0"/>
          <w:divBdr>
            <w:top w:val="none" w:sz="0" w:space="0" w:color="auto"/>
            <w:left w:val="none" w:sz="0" w:space="0" w:color="auto"/>
            <w:bottom w:val="none" w:sz="0" w:space="0" w:color="auto"/>
            <w:right w:val="none" w:sz="0" w:space="0" w:color="auto"/>
          </w:divBdr>
        </w:div>
        <w:div w:id="603266430">
          <w:marLeft w:val="0"/>
          <w:marRight w:val="0"/>
          <w:marTop w:val="0"/>
          <w:marBottom w:val="0"/>
          <w:divBdr>
            <w:top w:val="none" w:sz="0" w:space="0" w:color="auto"/>
            <w:left w:val="none" w:sz="0" w:space="0" w:color="auto"/>
            <w:bottom w:val="none" w:sz="0" w:space="0" w:color="auto"/>
            <w:right w:val="none" w:sz="0" w:space="0" w:color="auto"/>
          </w:divBdr>
        </w:div>
        <w:div w:id="200287882">
          <w:marLeft w:val="0"/>
          <w:marRight w:val="0"/>
          <w:marTop w:val="0"/>
          <w:marBottom w:val="0"/>
          <w:divBdr>
            <w:top w:val="none" w:sz="0" w:space="0" w:color="auto"/>
            <w:left w:val="none" w:sz="0" w:space="0" w:color="auto"/>
            <w:bottom w:val="none" w:sz="0" w:space="0" w:color="auto"/>
            <w:right w:val="none" w:sz="0" w:space="0" w:color="auto"/>
          </w:divBdr>
        </w:div>
        <w:div w:id="531693881">
          <w:marLeft w:val="0"/>
          <w:marRight w:val="0"/>
          <w:marTop w:val="0"/>
          <w:marBottom w:val="0"/>
          <w:divBdr>
            <w:top w:val="none" w:sz="0" w:space="0" w:color="auto"/>
            <w:left w:val="none" w:sz="0" w:space="0" w:color="auto"/>
            <w:bottom w:val="none" w:sz="0" w:space="0" w:color="auto"/>
            <w:right w:val="none" w:sz="0" w:space="0" w:color="auto"/>
          </w:divBdr>
        </w:div>
        <w:div w:id="1933781479">
          <w:marLeft w:val="0"/>
          <w:marRight w:val="0"/>
          <w:marTop w:val="0"/>
          <w:marBottom w:val="0"/>
          <w:divBdr>
            <w:top w:val="none" w:sz="0" w:space="0" w:color="auto"/>
            <w:left w:val="none" w:sz="0" w:space="0" w:color="auto"/>
            <w:bottom w:val="none" w:sz="0" w:space="0" w:color="auto"/>
            <w:right w:val="none" w:sz="0" w:space="0" w:color="auto"/>
          </w:divBdr>
        </w:div>
        <w:div w:id="579220262">
          <w:marLeft w:val="0"/>
          <w:marRight w:val="0"/>
          <w:marTop w:val="0"/>
          <w:marBottom w:val="0"/>
          <w:divBdr>
            <w:top w:val="none" w:sz="0" w:space="0" w:color="auto"/>
            <w:left w:val="none" w:sz="0" w:space="0" w:color="auto"/>
            <w:bottom w:val="none" w:sz="0" w:space="0" w:color="auto"/>
            <w:right w:val="none" w:sz="0" w:space="0" w:color="auto"/>
          </w:divBdr>
        </w:div>
        <w:div w:id="1399670964">
          <w:marLeft w:val="0"/>
          <w:marRight w:val="0"/>
          <w:marTop w:val="0"/>
          <w:marBottom w:val="0"/>
          <w:divBdr>
            <w:top w:val="none" w:sz="0" w:space="0" w:color="auto"/>
            <w:left w:val="none" w:sz="0" w:space="0" w:color="auto"/>
            <w:bottom w:val="none" w:sz="0" w:space="0" w:color="auto"/>
            <w:right w:val="none" w:sz="0" w:space="0" w:color="auto"/>
          </w:divBdr>
        </w:div>
        <w:div w:id="862983346">
          <w:marLeft w:val="0"/>
          <w:marRight w:val="0"/>
          <w:marTop w:val="0"/>
          <w:marBottom w:val="0"/>
          <w:divBdr>
            <w:top w:val="none" w:sz="0" w:space="0" w:color="auto"/>
            <w:left w:val="none" w:sz="0" w:space="0" w:color="auto"/>
            <w:bottom w:val="none" w:sz="0" w:space="0" w:color="auto"/>
            <w:right w:val="none" w:sz="0" w:space="0" w:color="auto"/>
          </w:divBdr>
        </w:div>
        <w:div w:id="1954245575">
          <w:marLeft w:val="0"/>
          <w:marRight w:val="0"/>
          <w:marTop w:val="0"/>
          <w:marBottom w:val="0"/>
          <w:divBdr>
            <w:top w:val="none" w:sz="0" w:space="0" w:color="auto"/>
            <w:left w:val="none" w:sz="0" w:space="0" w:color="auto"/>
            <w:bottom w:val="none" w:sz="0" w:space="0" w:color="auto"/>
            <w:right w:val="none" w:sz="0" w:space="0" w:color="auto"/>
          </w:divBdr>
        </w:div>
        <w:div w:id="1307588767">
          <w:marLeft w:val="0"/>
          <w:marRight w:val="0"/>
          <w:marTop w:val="0"/>
          <w:marBottom w:val="0"/>
          <w:divBdr>
            <w:top w:val="none" w:sz="0" w:space="0" w:color="auto"/>
            <w:left w:val="none" w:sz="0" w:space="0" w:color="auto"/>
            <w:bottom w:val="none" w:sz="0" w:space="0" w:color="auto"/>
            <w:right w:val="none" w:sz="0" w:space="0" w:color="auto"/>
          </w:divBdr>
        </w:div>
        <w:div w:id="1101298402">
          <w:marLeft w:val="0"/>
          <w:marRight w:val="0"/>
          <w:marTop w:val="0"/>
          <w:marBottom w:val="0"/>
          <w:divBdr>
            <w:top w:val="none" w:sz="0" w:space="0" w:color="auto"/>
            <w:left w:val="none" w:sz="0" w:space="0" w:color="auto"/>
            <w:bottom w:val="none" w:sz="0" w:space="0" w:color="auto"/>
            <w:right w:val="none" w:sz="0" w:space="0" w:color="auto"/>
          </w:divBdr>
        </w:div>
        <w:div w:id="1472944282">
          <w:marLeft w:val="0"/>
          <w:marRight w:val="0"/>
          <w:marTop w:val="0"/>
          <w:marBottom w:val="0"/>
          <w:divBdr>
            <w:top w:val="none" w:sz="0" w:space="0" w:color="auto"/>
            <w:left w:val="none" w:sz="0" w:space="0" w:color="auto"/>
            <w:bottom w:val="none" w:sz="0" w:space="0" w:color="auto"/>
            <w:right w:val="none" w:sz="0" w:space="0" w:color="auto"/>
          </w:divBdr>
        </w:div>
        <w:div w:id="783771099">
          <w:marLeft w:val="0"/>
          <w:marRight w:val="0"/>
          <w:marTop w:val="0"/>
          <w:marBottom w:val="0"/>
          <w:divBdr>
            <w:top w:val="none" w:sz="0" w:space="0" w:color="auto"/>
            <w:left w:val="none" w:sz="0" w:space="0" w:color="auto"/>
            <w:bottom w:val="none" w:sz="0" w:space="0" w:color="auto"/>
            <w:right w:val="none" w:sz="0" w:space="0" w:color="auto"/>
          </w:divBdr>
        </w:div>
        <w:div w:id="726416447">
          <w:marLeft w:val="0"/>
          <w:marRight w:val="0"/>
          <w:marTop w:val="0"/>
          <w:marBottom w:val="0"/>
          <w:divBdr>
            <w:top w:val="none" w:sz="0" w:space="0" w:color="auto"/>
            <w:left w:val="none" w:sz="0" w:space="0" w:color="auto"/>
            <w:bottom w:val="none" w:sz="0" w:space="0" w:color="auto"/>
            <w:right w:val="none" w:sz="0" w:space="0" w:color="auto"/>
          </w:divBdr>
        </w:div>
        <w:div w:id="1619533058">
          <w:marLeft w:val="0"/>
          <w:marRight w:val="0"/>
          <w:marTop w:val="0"/>
          <w:marBottom w:val="0"/>
          <w:divBdr>
            <w:top w:val="none" w:sz="0" w:space="0" w:color="auto"/>
            <w:left w:val="none" w:sz="0" w:space="0" w:color="auto"/>
            <w:bottom w:val="none" w:sz="0" w:space="0" w:color="auto"/>
            <w:right w:val="none" w:sz="0" w:space="0" w:color="auto"/>
          </w:divBdr>
        </w:div>
        <w:div w:id="1984693409">
          <w:marLeft w:val="0"/>
          <w:marRight w:val="0"/>
          <w:marTop w:val="0"/>
          <w:marBottom w:val="0"/>
          <w:divBdr>
            <w:top w:val="none" w:sz="0" w:space="0" w:color="auto"/>
            <w:left w:val="none" w:sz="0" w:space="0" w:color="auto"/>
            <w:bottom w:val="none" w:sz="0" w:space="0" w:color="auto"/>
            <w:right w:val="none" w:sz="0" w:space="0" w:color="auto"/>
          </w:divBdr>
        </w:div>
        <w:div w:id="384571105">
          <w:marLeft w:val="0"/>
          <w:marRight w:val="0"/>
          <w:marTop w:val="0"/>
          <w:marBottom w:val="0"/>
          <w:divBdr>
            <w:top w:val="none" w:sz="0" w:space="0" w:color="auto"/>
            <w:left w:val="none" w:sz="0" w:space="0" w:color="auto"/>
            <w:bottom w:val="none" w:sz="0" w:space="0" w:color="auto"/>
            <w:right w:val="none" w:sz="0" w:space="0" w:color="auto"/>
          </w:divBdr>
        </w:div>
        <w:div w:id="963803405">
          <w:marLeft w:val="0"/>
          <w:marRight w:val="0"/>
          <w:marTop w:val="0"/>
          <w:marBottom w:val="0"/>
          <w:divBdr>
            <w:top w:val="none" w:sz="0" w:space="0" w:color="auto"/>
            <w:left w:val="none" w:sz="0" w:space="0" w:color="auto"/>
            <w:bottom w:val="none" w:sz="0" w:space="0" w:color="auto"/>
            <w:right w:val="none" w:sz="0" w:space="0" w:color="auto"/>
          </w:divBdr>
        </w:div>
        <w:div w:id="65616701">
          <w:marLeft w:val="0"/>
          <w:marRight w:val="0"/>
          <w:marTop w:val="0"/>
          <w:marBottom w:val="0"/>
          <w:divBdr>
            <w:top w:val="none" w:sz="0" w:space="0" w:color="auto"/>
            <w:left w:val="none" w:sz="0" w:space="0" w:color="auto"/>
            <w:bottom w:val="none" w:sz="0" w:space="0" w:color="auto"/>
            <w:right w:val="none" w:sz="0" w:space="0" w:color="auto"/>
          </w:divBdr>
        </w:div>
        <w:div w:id="437026390">
          <w:marLeft w:val="0"/>
          <w:marRight w:val="0"/>
          <w:marTop w:val="0"/>
          <w:marBottom w:val="0"/>
          <w:divBdr>
            <w:top w:val="none" w:sz="0" w:space="0" w:color="auto"/>
            <w:left w:val="none" w:sz="0" w:space="0" w:color="auto"/>
            <w:bottom w:val="none" w:sz="0" w:space="0" w:color="auto"/>
            <w:right w:val="none" w:sz="0" w:space="0" w:color="auto"/>
          </w:divBdr>
        </w:div>
        <w:div w:id="1251505164">
          <w:marLeft w:val="0"/>
          <w:marRight w:val="0"/>
          <w:marTop w:val="0"/>
          <w:marBottom w:val="0"/>
          <w:divBdr>
            <w:top w:val="none" w:sz="0" w:space="0" w:color="auto"/>
            <w:left w:val="none" w:sz="0" w:space="0" w:color="auto"/>
            <w:bottom w:val="none" w:sz="0" w:space="0" w:color="auto"/>
            <w:right w:val="none" w:sz="0" w:space="0" w:color="auto"/>
          </w:divBdr>
        </w:div>
        <w:div w:id="711272650">
          <w:marLeft w:val="0"/>
          <w:marRight w:val="0"/>
          <w:marTop w:val="0"/>
          <w:marBottom w:val="0"/>
          <w:divBdr>
            <w:top w:val="none" w:sz="0" w:space="0" w:color="auto"/>
            <w:left w:val="none" w:sz="0" w:space="0" w:color="auto"/>
            <w:bottom w:val="none" w:sz="0" w:space="0" w:color="auto"/>
            <w:right w:val="none" w:sz="0" w:space="0" w:color="auto"/>
          </w:divBdr>
        </w:div>
        <w:div w:id="1943103347">
          <w:marLeft w:val="0"/>
          <w:marRight w:val="0"/>
          <w:marTop w:val="0"/>
          <w:marBottom w:val="0"/>
          <w:divBdr>
            <w:top w:val="none" w:sz="0" w:space="0" w:color="auto"/>
            <w:left w:val="none" w:sz="0" w:space="0" w:color="auto"/>
            <w:bottom w:val="none" w:sz="0" w:space="0" w:color="auto"/>
            <w:right w:val="none" w:sz="0" w:space="0" w:color="auto"/>
          </w:divBdr>
        </w:div>
        <w:div w:id="1343554007">
          <w:marLeft w:val="0"/>
          <w:marRight w:val="0"/>
          <w:marTop w:val="0"/>
          <w:marBottom w:val="0"/>
          <w:divBdr>
            <w:top w:val="none" w:sz="0" w:space="0" w:color="auto"/>
            <w:left w:val="none" w:sz="0" w:space="0" w:color="auto"/>
            <w:bottom w:val="none" w:sz="0" w:space="0" w:color="auto"/>
            <w:right w:val="none" w:sz="0" w:space="0" w:color="auto"/>
          </w:divBdr>
        </w:div>
        <w:div w:id="482430563">
          <w:marLeft w:val="0"/>
          <w:marRight w:val="0"/>
          <w:marTop w:val="0"/>
          <w:marBottom w:val="0"/>
          <w:divBdr>
            <w:top w:val="none" w:sz="0" w:space="0" w:color="auto"/>
            <w:left w:val="none" w:sz="0" w:space="0" w:color="auto"/>
            <w:bottom w:val="none" w:sz="0" w:space="0" w:color="auto"/>
            <w:right w:val="none" w:sz="0" w:space="0" w:color="auto"/>
          </w:divBdr>
        </w:div>
        <w:div w:id="1453208349">
          <w:marLeft w:val="0"/>
          <w:marRight w:val="0"/>
          <w:marTop w:val="0"/>
          <w:marBottom w:val="0"/>
          <w:divBdr>
            <w:top w:val="none" w:sz="0" w:space="0" w:color="auto"/>
            <w:left w:val="none" w:sz="0" w:space="0" w:color="auto"/>
            <w:bottom w:val="none" w:sz="0" w:space="0" w:color="auto"/>
            <w:right w:val="none" w:sz="0" w:space="0" w:color="auto"/>
          </w:divBdr>
        </w:div>
        <w:div w:id="136382256">
          <w:marLeft w:val="0"/>
          <w:marRight w:val="0"/>
          <w:marTop w:val="0"/>
          <w:marBottom w:val="0"/>
          <w:divBdr>
            <w:top w:val="none" w:sz="0" w:space="0" w:color="auto"/>
            <w:left w:val="none" w:sz="0" w:space="0" w:color="auto"/>
            <w:bottom w:val="none" w:sz="0" w:space="0" w:color="auto"/>
            <w:right w:val="none" w:sz="0" w:space="0" w:color="auto"/>
          </w:divBdr>
        </w:div>
        <w:div w:id="1400592828">
          <w:marLeft w:val="0"/>
          <w:marRight w:val="0"/>
          <w:marTop w:val="0"/>
          <w:marBottom w:val="0"/>
          <w:divBdr>
            <w:top w:val="none" w:sz="0" w:space="0" w:color="auto"/>
            <w:left w:val="none" w:sz="0" w:space="0" w:color="auto"/>
            <w:bottom w:val="none" w:sz="0" w:space="0" w:color="auto"/>
            <w:right w:val="none" w:sz="0" w:space="0" w:color="auto"/>
          </w:divBdr>
        </w:div>
        <w:div w:id="806626390">
          <w:marLeft w:val="0"/>
          <w:marRight w:val="0"/>
          <w:marTop w:val="0"/>
          <w:marBottom w:val="0"/>
          <w:divBdr>
            <w:top w:val="none" w:sz="0" w:space="0" w:color="auto"/>
            <w:left w:val="none" w:sz="0" w:space="0" w:color="auto"/>
            <w:bottom w:val="none" w:sz="0" w:space="0" w:color="auto"/>
            <w:right w:val="none" w:sz="0" w:space="0" w:color="auto"/>
          </w:divBdr>
        </w:div>
        <w:div w:id="348677863">
          <w:marLeft w:val="0"/>
          <w:marRight w:val="0"/>
          <w:marTop w:val="0"/>
          <w:marBottom w:val="0"/>
          <w:divBdr>
            <w:top w:val="none" w:sz="0" w:space="0" w:color="auto"/>
            <w:left w:val="none" w:sz="0" w:space="0" w:color="auto"/>
            <w:bottom w:val="none" w:sz="0" w:space="0" w:color="auto"/>
            <w:right w:val="none" w:sz="0" w:space="0" w:color="auto"/>
          </w:divBdr>
        </w:div>
        <w:div w:id="1091007708">
          <w:marLeft w:val="0"/>
          <w:marRight w:val="0"/>
          <w:marTop w:val="0"/>
          <w:marBottom w:val="0"/>
          <w:divBdr>
            <w:top w:val="none" w:sz="0" w:space="0" w:color="auto"/>
            <w:left w:val="none" w:sz="0" w:space="0" w:color="auto"/>
            <w:bottom w:val="none" w:sz="0" w:space="0" w:color="auto"/>
            <w:right w:val="none" w:sz="0" w:space="0" w:color="auto"/>
          </w:divBdr>
        </w:div>
        <w:div w:id="1440446170">
          <w:marLeft w:val="0"/>
          <w:marRight w:val="0"/>
          <w:marTop w:val="0"/>
          <w:marBottom w:val="0"/>
          <w:divBdr>
            <w:top w:val="none" w:sz="0" w:space="0" w:color="auto"/>
            <w:left w:val="none" w:sz="0" w:space="0" w:color="auto"/>
            <w:bottom w:val="none" w:sz="0" w:space="0" w:color="auto"/>
            <w:right w:val="none" w:sz="0" w:space="0" w:color="auto"/>
          </w:divBdr>
        </w:div>
        <w:div w:id="1195847518">
          <w:marLeft w:val="0"/>
          <w:marRight w:val="0"/>
          <w:marTop w:val="0"/>
          <w:marBottom w:val="0"/>
          <w:divBdr>
            <w:top w:val="none" w:sz="0" w:space="0" w:color="auto"/>
            <w:left w:val="none" w:sz="0" w:space="0" w:color="auto"/>
            <w:bottom w:val="none" w:sz="0" w:space="0" w:color="auto"/>
            <w:right w:val="none" w:sz="0" w:space="0" w:color="auto"/>
          </w:divBdr>
        </w:div>
        <w:div w:id="1031102447">
          <w:marLeft w:val="0"/>
          <w:marRight w:val="0"/>
          <w:marTop w:val="0"/>
          <w:marBottom w:val="0"/>
          <w:divBdr>
            <w:top w:val="none" w:sz="0" w:space="0" w:color="auto"/>
            <w:left w:val="none" w:sz="0" w:space="0" w:color="auto"/>
            <w:bottom w:val="none" w:sz="0" w:space="0" w:color="auto"/>
            <w:right w:val="none" w:sz="0" w:space="0" w:color="auto"/>
          </w:divBdr>
        </w:div>
        <w:div w:id="1817603253">
          <w:marLeft w:val="0"/>
          <w:marRight w:val="0"/>
          <w:marTop w:val="0"/>
          <w:marBottom w:val="0"/>
          <w:divBdr>
            <w:top w:val="none" w:sz="0" w:space="0" w:color="auto"/>
            <w:left w:val="none" w:sz="0" w:space="0" w:color="auto"/>
            <w:bottom w:val="none" w:sz="0" w:space="0" w:color="auto"/>
            <w:right w:val="none" w:sz="0" w:space="0" w:color="auto"/>
          </w:divBdr>
        </w:div>
        <w:div w:id="2068187475">
          <w:marLeft w:val="0"/>
          <w:marRight w:val="0"/>
          <w:marTop w:val="0"/>
          <w:marBottom w:val="0"/>
          <w:divBdr>
            <w:top w:val="none" w:sz="0" w:space="0" w:color="auto"/>
            <w:left w:val="none" w:sz="0" w:space="0" w:color="auto"/>
            <w:bottom w:val="none" w:sz="0" w:space="0" w:color="auto"/>
            <w:right w:val="none" w:sz="0" w:space="0" w:color="auto"/>
          </w:divBdr>
        </w:div>
        <w:div w:id="1095977712">
          <w:marLeft w:val="0"/>
          <w:marRight w:val="0"/>
          <w:marTop w:val="0"/>
          <w:marBottom w:val="0"/>
          <w:divBdr>
            <w:top w:val="none" w:sz="0" w:space="0" w:color="auto"/>
            <w:left w:val="none" w:sz="0" w:space="0" w:color="auto"/>
            <w:bottom w:val="none" w:sz="0" w:space="0" w:color="auto"/>
            <w:right w:val="none" w:sz="0" w:space="0" w:color="auto"/>
          </w:divBdr>
        </w:div>
        <w:div w:id="1864052804">
          <w:marLeft w:val="0"/>
          <w:marRight w:val="0"/>
          <w:marTop w:val="0"/>
          <w:marBottom w:val="0"/>
          <w:divBdr>
            <w:top w:val="none" w:sz="0" w:space="0" w:color="auto"/>
            <w:left w:val="none" w:sz="0" w:space="0" w:color="auto"/>
            <w:bottom w:val="none" w:sz="0" w:space="0" w:color="auto"/>
            <w:right w:val="none" w:sz="0" w:space="0" w:color="auto"/>
          </w:divBdr>
        </w:div>
        <w:div w:id="1242448759">
          <w:marLeft w:val="0"/>
          <w:marRight w:val="0"/>
          <w:marTop w:val="0"/>
          <w:marBottom w:val="0"/>
          <w:divBdr>
            <w:top w:val="none" w:sz="0" w:space="0" w:color="auto"/>
            <w:left w:val="none" w:sz="0" w:space="0" w:color="auto"/>
            <w:bottom w:val="none" w:sz="0" w:space="0" w:color="auto"/>
            <w:right w:val="none" w:sz="0" w:space="0" w:color="auto"/>
          </w:divBdr>
        </w:div>
        <w:div w:id="1005790750">
          <w:marLeft w:val="0"/>
          <w:marRight w:val="0"/>
          <w:marTop w:val="0"/>
          <w:marBottom w:val="0"/>
          <w:divBdr>
            <w:top w:val="none" w:sz="0" w:space="0" w:color="auto"/>
            <w:left w:val="none" w:sz="0" w:space="0" w:color="auto"/>
            <w:bottom w:val="none" w:sz="0" w:space="0" w:color="auto"/>
            <w:right w:val="none" w:sz="0" w:space="0" w:color="auto"/>
          </w:divBdr>
        </w:div>
        <w:div w:id="1895308610">
          <w:marLeft w:val="0"/>
          <w:marRight w:val="0"/>
          <w:marTop w:val="0"/>
          <w:marBottom w:val="0"/>
          <w:divBdr>
            <w:top w:val="none" w:sz="0" w:space="0" w:color="auto"/>
            <w:left w:val="none" w:sz="0" w:space="0" w:color="auto"/>
            <w:bottom w:val="none" w:sz="0" w:space="0" w:color="auto"/>
            <w:right w:val="none" w:sz="0" w:space="0" w:color="auto"/>
          </w:divBdr>
        </w:div>
        <w:div w:id="125007288">
          <w:marLeft w:val="0"/>
          <w:marRight w:val="0"/>
          <w:marTop w:val="0"/>
          <w:marBottom w:val="0"/>
          <w:divBdr>
            <w:top w:val="none" w:sz="0" w:space="0" w:color="auto"/>
            <w:left w:val="none" w:sz="0" w:space="0" w:color="auto"/>
            <w:bottom w:val="none" w:sz="0" w:space="0" w:color="auto"/>
            <w:right w:val="none" w:sz="0" w:space="0" w:color="auto"/>
          </w:divBdr>
        </w:div>
        <w:div w:id="893083884">
          <w:marLeft w:val="0"/>
          <w:marRight w:val="0"/>
          <w:marTop w:val="0"/>
          <w:marBottom w:val="0"/>
          <w:divBdr>
            <w:top w:val="none" w:sz="0" w:space="0" w:color="auto"/>
            <w:left w:val="none" w:sz="0" w:space="0" w:color="auto"/>
            <w:bottom w:val="none" w:sz="0" w:space="0" w:color="auto"/>
            <w:right w:val="none" w:sz="0" w:space="0" w:color="auto"/>
          </w:divBdr>
        </w:div>
        <w:div w:id="1975022415">
          <w:marLeft w:val="0"/>
          <w:marRight w:val="0"/>
          <w:marTop w:val="0"/>
          <w:marBottom w:val="0"/>
          <w:divBdr>
            <w:top w:val="none" w:sz="0" w:space="0" w:color="auto"/>
            <w:left w:val="none" w:sz="0" w:space="0" w:color="auto"/>
            <w:bottom w:val="none" w:sz="0" w:space="0" w:color="auto"/>
            <w:right w:val="none" w:sz="0" w:space="0" w:color="auto"/>
          </w:divBdr>
        </w:div>
        <w:div w:id="928000504">
          <w:marLeft w:val="0"/>
          <w:marRight w:val="0"/>
          <w:marTop w:val="0"/>
          <w:marBottom w:val="0"/>
          <w:divBdr>
            <w:top w:val="none" w:sz="0" w:space="0" w:color="auto"/>
            <w:left w:val="none" w:sz="0" w:space="0" w:color="auto"/>
            <w:bottom w:val="none" w:sz="0" w:space="0" w:color="auto"/>
            <w:right w:val="none" w:sz="0" w:space="0" w:color="auto"/>
          </w:divBdr>
        </w:div>
        <w:div w:id="868614901">
          <w:marLeft w:val="0"/>
          <w:marRight w:val="0"/>
          <w:marTop w:val="0"/>
          <w:marBottom w:val="0"/>
          <w:divBdr>
            <w:top w:val="none" w:sz="0" w:space="0" w:color="auto"/>
            <w:left w:val="none" w:sz="0" w:space="0" w:color="auto"/>
            <w:bottom w:val="none" w:sz="0" w:space="0" w:color="auto"/>
            <w:right w:val="none" w:sz="0" w:space="0" w:color="auto"/>
          </w:divBdr>
        </w:div>
        <w:div w:id="1883713197">
          <w:marLeft w:val="0"/>
          <w:marRight w:val="0"/>
          <w:marTop w:val="0"/>
          <w:marBottom w:val="0"/>
          <w:divBdr>
            <w:top w:val="none" w:sz="0" w:space="0" w:color="auto"/>
            <w:left w:val="none" w:sz="0" w:space="0" w:color="auto"/>
            <w:bottom w:val="none" w:sz="0" w:space="0" w:color="auto"/>
            <w:right w:val="none" w:sz="0" w:space="0" w:color="auto"/>
          </w:divBdr>
        </w:div>
        <w:div w:id="825248456">
          <w:marLeft w:val="0"/>
          <w:marRight w:val="0"/>
          <w:marTop w:val="0"/>
          <w:marBottom w:val="0"/>
          <w:divBdr>
            <w:top w:val="none" w:sz="0" w:space="0" w:color="auto"/>
            <w:left w:val="none" w:sz="0" w:space="0" w:color="auto"/>
            <w:bottom w:val="none" w:sz="0" w:space="0" w:color="auto"/>
            <w:right w:val="none" w:sz="0" w:space="0" w:color="auto"/>
          </w:divBdr>
        </w:div>
        <w:div w:id="170878001">
          <w:marLeft w:val="0"/>
          <w:marRight w:val="0"/>
          <w:marTop w:val="0"/>
          <w:marBottom w:val="0"/>
          <w:divBdr>
            <w:top w:val="none" w:sz="0" w:space="0" w:color="auto"/>
            <w:left w:val="none" w:sz="0" w:space="0" w:color="auto"/>
            <w:bottom w:val="none" w:sz="0" w:space="0" w:color="auto"/>
            <w:right w:val="none" w:sz="0" w:space="0" w:color="auto"/>
          </w:divBdr>
        </w:div>
        <w:div w:id="1306202518">
          <w:marLeft w:val="0"/>
          <w:marRight w:val="0"/>
          <w:marTop w:val="0"/>
          <w:marBottom w:val="0"/>
          <w:divBdr>
            <w:top w:val="none" w:sz="0" w:space="0" w:color="auto"/>
            <w:left w:val="none" w:sz="0" w:space="0" w:color="auto"/>
            <w:bottom w:val="none" w:sz="0" w:space="0" w:color="auto"/>
            <w:right w:val="none" w:sz="0" w:space="0" w:color="auto"/>
          </w:divBdr>
        </w:div>
        <w:div w:id="585306806">
          <w:marLeft w:val="0"/>
          <w:marRight w:val="0"/>
          <w:marTop w:val="0"/>
          <w:marBottom w:val="0"/>
          <w:divBdr>
            <w:top w:val="none" w:sz="0" w:space="0" w:color="auto"/>
            <w:left w:val="none" w:sz="0" w:space="0" w:color="auto"/>
            <w:bottom w:val="none" w:sz="0" w:space="0" w:color="auto"/>
            <w:right w:val="none" w:sz="0" w:space="0" w:color="auto"/>
          </w:divBdr>
        </w:div>
        <w:div w:id="1762724864">
          <w:marLeft w:val="0"/>
          <w:marRight w:val="0"/>
          <w:marTop w:val="0"/>
          <w:marBottom w:val="0"/>
          <w:divBdr>
            <w:top w:val="none" w:sz="0" w:space="0" w:color="auto"/>
            <w:left w:val="none" w:sz="0" w:space="0" w:color="auto"/>
            <w:bottom w:val="none" w:sz="0" w:space="0" w:color="auto"/>
            <w:right w:val="none" w:sz="0" w:space="0" w:color="auto"/>
          </w:divBdr>
        </w:div>
        <w:div w:id="2048213684">
          <w:marLeft w:val="0"/>
          <w:marRight w:val="0"/>
          <w:marTop w:val="0"/>
          <w:marBottom w:val="0"/>
          <w:divBdr>
            <w:top w:val="none" w:sz="0" w:space="0" w:color="auto"/>
            <w:left w:val="none" w:sz="0" w:space="0" w:color="auto"/>
            <w:bottom w:val="none" w:sz="0" w:space="0" w:color="auto"/>
            <w:right w:val="none" w:sz="0" w:space="0" w:color="auto"/>
          </w:divBdr>
        </w:div>
        <w:div w:id="2119400069">
          <w:marLeft w:val="0"/>
          <w:marRight w:val="0"/>
          <w:marTop w:val="0"/>
          <w:marBottom w:val="0"/>
          <w:divBdr>
            <w:top w:val="none" w:sz="0" w:space="0" w:color="auto"/>
            <w:left w:val="none" w:sz="0" w:space="0" w:color="auto"/>
            <w:bottom w:val="none" w:sz="0" w:space="0" w:color="auto"/>
            <w:right w:val="none" w:sz="0" w:space="0" w:color="auto"/>
          </w:divBdr>
        </w:div>
        <w:div w:id="1668435632">
          <w:marLeft w:val="0"/>
          <w:marRight w:val="0"/>
          <w:marTop w:val="0"/>
          <w:marBottom w:val="0"/>
          <w:divBdr>
            <w:top w:val="none" w:sz="0" w:space="0" w:color="auto"/>
            <w:left w:val="none" w:sz="0" w:space="0" w:color="auto"/>
            <w:bottom w:val="none" w:sz="0" w:space="0" w:color="auto"/>
            <w:right w:val="none" w:sz="0" w:space="0" w:color="auto"/>
          </w:divBdr>
        </w:div>
        <w:div w:id="1352412842">
          <w:marLeft w:val="0"/>
          <w:marRight w:val="0"/>
          <w:marTop w:val="0"/>
          <w:marBottom w:val="0"/>
          <w:divBdr>
            <w:top w:val="none" w:sz="0" w:space="0" w:color="auto"/>
            <w:left w:val="none" w:sz="0" w:space="0" w:color="auto"/>
            <w:bottom w:val="none" w:sz="0" w:space="0" w:color="auto"/>
            <w:right w:val="none" w:sz="0" w:space="0" w:color="auto"/>
          </w:divBdr>
        </w:div>
        <w:div w:id="1311251713">
          <w:marLeft w:val="0"/>
          <w:marRight w:val="0"/>
          <w:marTop w:val="0"/>
          <w:marBottom w:val="0"/>
          <w:divBdr>
            <w:top w:val="none" w:sz="0" w:space="0" w:color="auto"/>
            <w:left w:val="none" w:sz="0" w:space="0" w:color="auto"/>
            <w:bottom w:val="none" w:sz="0" w:space="0" w:color="auto"/>
            <w:right w:val="none" w:sz="0" w:space="0" w:color="auto"/>
          </w:divBdr>
        </w:div>
        <w:div w:id="1098058875">
          <w:marLeft w:val="0"/>
          <w:marRight w:val="0"/>
          <w:marTop w:val="0"/>
          <w:marBottom w:val="0"/>
          <w:divBdr>
            <w:top w:val="none" w:sz="0" w:space="0" w:color="auto"/>
            <w:left w:val="none" w:sz="0" w:space="0" w:color="auto"/>
            <w:bottom w:val="none" w:sz="0" w:space="0" w:color="auto"/>
            <w:right w:val="none" w:sz="0" w:space="0" w:color="auto"/>
          </w:divBdr>
        </w:div>
        <w:div w:id="1570310686">
          <w:marLeft w:val="0"/>
          <w:marRight w:val="0"/>
          <w:marTop w:val="0"/>
          <w:marBottom w:val="0"/>
          <w:divBdr>
            <w:top w:val="none" w:sz="0" w:space="0" w:color="auto"/>
            <w:left w:val="none" w:sz="0" w:space="0" w:color="auto"/>
            <w:bottom w:val="none" w:sz="0" w:space="0" w:color="auto"/>
            <w:right w:val="none" w:sz="0" w:space="0" w:color="auto"/>
          </w:divBdr>
        </w:div>
        <w:div w:id="487601267">
          <w:marLeft w:val="0"/>
          <w:marRight w:val="0"/>
          <w:marTop w:val="0"/>
          <w:marBottom w:val="0"/>
          <w:divBdr>
            <w:top w:val="none" w:sz="0" w:space="0" w:color="auto"/>
            <w:left w:val="none" w:sz="0" w:space="0" w:color="auto"/>
            <w:bottom w:val="none" w:sz="0" w:space="0" w:color="auto"/>
            <w:right w:val="none" w:sz="0" w:space="0" w:color="auto"/>
          </w:divBdr>
        </w:div>
        <w:div w:id="836922149">
          <w:marLeft w:val="0"/>
          <w:marRight w:val="0"/>
          <w:marTop w:val="0"/>
          <w:marBottom w:val="0"/>
          <w:divBdr>
            <w:top w:val="none" w:sz="0" w:space="0" w:color="auto"/>
            <w:left w:val="none" w:sz="0" w:space="0" w:color="auto"/>
            <w:bottom w:val="none" w:sz="0" w:space="0" w:color="auto"/>
            <w:right w:val="none" w:sz="0" w:space="0" w:color="auto"/>
          </w:divBdr>
        </w:div>
        <w:div w:id="2144881207">
          <w:marLeft w:val="0"/>
          <w:marRight w:val="0"/>
          <w:marTop w:val="0"/>
          <w:marBottom w:val="0"/>
          <w:divBdr>
            <w:top w:val="none" w:sz="0" w:space="0" w:color="auto"/>
            <w:left w:val="none" w:sz="0" w:space="0" w:color="auto"/>
            <w:bottom w:val="none" w:sz="0" w:space="0" w:color="auto"/>
            <w:right w:val="none" w:sz="0" w:space="0" w:color="auto"/>
          </w:divBdr>
        </w:div>
        <w:div w:id="1293945369">
          <w:marLeft w:val="0"/>
          <w:marRight w:val="0"/>
          <w:marTop w:val="0"/>
          <w:marBottom w:val="0"/>
          <w:divBdr>
            <w:top w:val="none" w:sz="0" w:space="0" w:color="auto"/>
            <w:left w:val="none" w:sz="0" w:space="0" w:color="auto"/>
            <w:bottom w:val="none" w:sz="0" w:space="0" w:color="auto"/>
            <w:right w:val="none" w:sz="0" w:space="0" w:color="auto"/>
          </w:divBdr>
        </w:div>
        <w:div w:id="1692534201">
          <w:marLeft w:val="0"/>
          <w:marRight w:val="0"/>
          <w:marTop w:val="0"/>
          <w:marBottom w:val="0"/>
          <w:divBdr>
            <w:top w:val="none" w:sz="0" w:space="0" w:color="auto"/>
            <w:left w:val="none" w:sz="0" w:space="0" w:color="auto"/>
            <w:bottom w:val="none" w:sz="0" w:space="0" w:color="auto"/>
            <w:right w:val="none" w:sz="0" w:space="0" w:color="auto"/>
          </w:divBdr>
        </w:div>
        <w:div w:id="265890150">
          <w:marLeft w:val="0"/>
          <w:marRight w:val="0"/>
          <w:marTop w:val="0"/>
          <w:marBottom w:val="0"/>
          <w:divBdr>
            <w:top w:val="none" w:sz="0" w:space="0" w:color="auto"/>
            <w:left w:val="none" w:sz="0" w:space="0" w:color="auto"/>
            <w:bottom w:val="none" w:sz="0" w:space="0" w:color="auto"/>
            <w:right w:val="none" w:sz="0" w:space="0" w:color="auto"/>
          </w:divBdr>
        </w:div>
        <w:div w:id="1085032227">
          <w:marLeft w:val="0"/>
          <w:marRight w:val="0"/>
          <w:marTop w:val="0"/>
          <w:marBottom w:val="0"/>
          <w:divBdr>
            <w:top w:val="none" w:sz="0" w:space="0" w:color="auto"/>
            <w:left w:val="none" w:sz="0" w:space="0" w:color="auto"/>
            <w:bottom w:val="none" w:sz="0" w:space="0" w:color="auto"/>
            <w:right w:val="none" w:sz="0" w:space="0" w:color="auto"/>
          </w:divBdr>
        </w:div>
        <w:div w:id="677998149">
          <w:marLeft w:val="0"/>
          <w:marRight w:val="0"/>
          <w:marTop w:val="0"/>
          <w:marBottom w:val="0"/>
          <w:divBdr>
            <w:top w:val="none" w:sz="0" w:space="0" w:color="auto"/>
            <w:left w:val="none" w:sz="0" w:space="0" w:color="auto"/>
            <w:bottom w:val="none" w:sz="0" w:space="0" w:color="auto"/>
            <w:right w:val="none" w:sz="0" w:space="0" w:color="auto"/>
          </w:divBdr>
        </w:div>
        <w:div w:id="1798908527">
          <w:marLeft w:val="0"/>
          <w:marRight w:val="0"/>
          <w:marTop w:val="0"/>
          <w:marBottom w:val="0"/>
          <w:divBdr>
            <w:top w:val="none" w:sz="0" w:space="0" w:color="auto"/>
            <w:left w:val="none" w:sz="0" w:space="0" w:color="auto"/>
            <w:bottom w:val="none" w:sz="0" w:space="0" w:color="auto"/>
            <w:right w:val="none" w:sz="0" w:space="0" w:color="auto"/>
          </w:divBdr>
        </w:div>
        <w:div w:id="2138134694">
          <w:marLeft w:val="0"/>
          <w:marRight w:val="0"/>
          <w:marTop w:val="0"/>
          <w:marBottom w:val="0"/>
          <w:divBdr>
            <w:top w:val="none" w:sz="0" w:space="0" w:color="auto"/>
            <w:left w:val="none" w:sz="0" w:space="0" w:color="auto"/>
            <w:bottom w:val="none" w:sz="0" w:space="0" w:color="auto"/>
            <w:right w:val="none" w:sz="0" w:space="0" w:color="auto"/>
          </w:divBdr>
        </w:div>
        <w:div w:id="149366189">
          <w:marLeft w:val="0"/>
          <w:marRight w:val="0"/>
          <w:marTop w:val="0"/>
          <w:marBottom w:val="0"/>
          <w:divBdr>
            <w:top w:val="none" w:sz="0" w:space="0" w:color="auto"/>
            <w:left w:val="none" w:sz="0" w:space="0" w:color="auto"/>
            <w:bottom w:val="none" w:sz="0" w:space="0" w:color="auto"/>
            <w:right w:val="none" w:sz="0" w:space="0" w:color="auto"/>
          </w:divBdr>
        </w:div>
        <w:div w:id="1906605663">
          <w:marLeft w:val="0"/>
          <w:marRight w:val="0"/>
          <w:marTop w:val="0"/>
          <w:marBottom w:val="0"/>
          <w:divBdr>
            <w:top w:val="none" w:sz="0" w:space="0" w:color="auto"/>
            <w:left w:val="none" w:sz="0" w:space="0" w:color="auto"/>
            <w:bottom w:val="none" w:sz="0" w:space="0" w:color="auto"/>
            <w:right w:val="none" w:sz="0" w:space="0" w:color="auto"/>
          </w:divBdr>
        </w:div>
        <w:div w:id="662859445">
          <w:marLeft w:val="0"/>
          <w:marRight w:val="0"/>
          <w:marTop w:val="0"/>
          <w:marBottom w:val="0"/>
          <w:divBdr>
            <w:top w:val="none" w:sz="0" w:space="0" w:color="auto"/>
            <w:left w:val="none" w:sz="0" w:space="0" w:color="auto"/>
            <w:bottom w:val="none" w:sz="0" w:space="0" w:color="auto"/>
            <w:right w:val="none" w:sz="0" w:space="0" w:color="auto"/>
          </w:divBdr>
        </w:div>
        <w:div w:id="1259678226">
          <w:marLeft w:val="0"/>
          <w:marRight w:val="0"/>
          <w:marTop w:val="0"/>
          <w:marBottom w:val="0"/>
          <w:divBdr>
            <w:top w:val="none" w:sz="0" w:space="0" w:color="auto"/>
            <w:left w:val="none" w:sz="0" w:space="0" w:color="auto"/>
            <w:bottom w:val="none" w:sz="0" w:space="0" w:color="auto"/>
            <w:right w:val="none" w:sz="0" w:space="0" w:color="auto"/>
          </w:divBdr>
        </w:div>
        <w:div w:id="2126342209">
          <w:marLeft w:val="0"/>
          <w:marRight w:val="0"/>
          <w:marTop w:val="0"/>
          <w:marBottom w:val="0"/>
          <w:divBdr>
            <w:top w:val="none" w:sz="0" w:space="0" w:color="auto"/>
            <w:left w:val="none" w:sz="0" w:space="0" w:color="auto"/>
            <w:bottom w:val="none" w:sz="0" w:space="0" w:color="auto"/>
            <w:right w:val="none" w:sz="0" w:space="0" w:color="auto"/>
          </w:divBdr>
        </w:div>
        <w:div w:id="752435302">
          <w:marLeft w:val="0"/>
          <w:marRight w:val="0"/>
          <w:marTop w:val="0"/>
          <w:marBottom w:val="0"/>
          <w:divBdr>
            <w:top w:val="none" w:sz="0" w:space="0" w:color="auto"/>
            <w:left w:val="none" w:sz="0" w:space="0" w:color="auto"/>
            <w:bottom w:val="none" w:sz="0" w:space="0" w:color="auto"/>
            <w:right w:val="none" w:sz="0" w:space="0" w:color="auto"/>
          </w:divBdr>
        </w:div>
        <w:div w:id="824932404">
          <w:marLeft w:val="0"/>
          <w:marRight w:val="0"/>
          <w:marTop w:val="0"/>
          <w:marBottom w:val="0"/>
          <w:divBdr>
            <w:top w:val="none" w:sz="0" w:space="0" w:color="auto"/>
            <w:left w:val="none" w:sz="0" w:space="0" w:color="auto"/>
            <w:bottom w:val="none" w:sz="0" w:space="0" w:color="auto"/>
            <w:right w:val="none" w:sz="0" w:space="0" w:color="auto"/>
          </w:divBdr>
        </w:div>
        <w:div w:id="2119907201">
          <w:marLeft w:val="0"/>
          <w:marRight w:val="0"/>
          <w:marTop w:val="0"/>
          <w:marBottom w:val="0"/>
          <w:divBdr>
            <w:top w:val="none" w:sz="0" w:space="0" w:color="auto"/>
            <w:left w:val="none" w:sz="0" w:space="0" w:color="auto"/>
            <w:bottom w:val="none" w:sz="0" w:space="0" w:color="auto"/>
            <w:right w:val="none" w:sz="0" w:space="0" w:color="auto"/>
          </w:divBdr>
        </w:div>
        <w:div w:id="1533301287">
          <w:marLeft w:val="0"/>
          <w:marRight w:val="0"/>
          <w:marTop w:val="0"/>
          <w:marBottom w:val="0"/>
          <w:divBdr>
            <w:top w:val="none" w:sz="0" w:space="0" w:color="auto"/>
            <w:left w:val="none" w:sz="0" w:space="0" w:color="auto"/>
            <w:bottom w:val="none" w:sz="0" w:space="0" w:color="auto"/>
            <w:right w:val="none" w:sz="0" w:space="0" w:color="auto"/>
          </w:divBdr>
        </w:div>
        <w:div w:id="1026294240">
          <w:marLeft w:val="0"/>
          <w:marRight w:val="0"/>
          <w:marTop w:val="0"/>
          <w:marBottom w:val="0"/>
          <w:divBdr>
            <w:top w:val="none" w:sz="0" w:space="0" w:color="auto"/>
            <w:left w:val="none" w:sz="0" w:space="0" w:color="auto"/>
            <w:bottom w:val="none" w:sz="0" w:space="0" w:color="auto"/>
            <w:right w:val="none" w:sz="0" w:space="0" w:color="auto"/>
          </w:divBdr>
        </w:div>
        <w:div w:id="2062553404">
          <w:marLeft w:val="0"/>
          <w:marRight w:val="0"/>
          <w:marTop w:val="0"/>
          <w:marBottom w:val="0"/>
          <w:divBdr>
            <w:top w:val="none" w:sz="0" w:space="0" w:color="auto"/>
            <w:left w:val="none" w:sz="0" w:space="0" w:color="auto"/>
            <w:bottom w:val="none" w:sz="0" w:space="0" w:color="auto"/>
            <w:right w:val="none" w:sz="0" w:space="0" w:color="auto"/>
          </w:divBdr>
        </w:div>
        <w:div w:id="1207258300">
          <w:marLeft w:val="0"/>
          <w:marRight w:val="0"/>
          <w:marTop w:val="0"/>
          <w:marBottom w:val="0"/>
          <w:divBdr>
            <w:top w:val="none" w:sz="0" w:space="0" w:color="auto"/>
            <w:left w:val="none" w:sz="0" w:space="0" w:color="auto"/>
            <w:bottom w:val="none" w:sz="0" w:space="0" w:color="auto"/>
            <w:right w:val="none" w:sz="0" w:space="0" w:color="auto"/>
          </w:divBdr>
        </w:div>
        <w:div w:id="1943604509">
          <w:marLeft w:val="0"/>
          <w:marRight w:val="0"/>
          <w:marTop w:val="0"/>
          <w:marBottom w:val="0"/>
          <w:divBdr>
            <w:top w:val="none" w:sz="0" w:space="0" w:color="auto"/>
            <w:left w:val="none" w:sz="0" w:space="0" w:color="auto"/>
            <w:bottom w:val="none" w:sz="0" w:space="0" w:color="auto"/>
            <w:right w:val="none" w:sz="0" w:space="0" w:color="auto"/>
          </w:divBdr>
        </w:div>
        <w:div w:id="772895856">
          <w:marLeft w:val="0"/>
          <w:marRight w:val="0"/>
          <w:marTop w:val="0"/>
          <w:marBottom w:val="0"/>
          <w:divBdr>
            <w:top w:val="none" w:sz="0" w:space="0" w:color="auto"/>
            <w:left w:val="none" w:sz="0" w:space="0" w:color="auto"/>
            <w:bottom w:val="none" w:sz="0" w:space="0" w:color="auto"/>
            <w:right w:val="none" w:sz="0" w:space="0" w:color="auto"/>
          </w:divBdr>
        </w:div>
        <w:div w:id="75985189">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885211800">
          <w:marLeft w:val="0"/>
          <w:marRight w:val="0"/>
          <w:marTop w:val="0"/>
          <w:marBottom w:val="0"/>
          <w:divBdr>
            <w:top w:val="none" w:sz="0" w:space="0" w:color="auto"/>
            <w:left w:val="none" w:sz="0" w:space="0" w:color="auto"/>
            <w:bottom w:val="none" w:sz="0" w:space="0" w:color="auto"/>
            <w:right w:val="none" w:sz="0" w:space="0" w:color="auto"/>
          </w:divBdr>
        </w:div>
        <w:div w:id="1078476723">
          <w:marLeft w:val="0"/>
          <w:marRight w:val="0"/>
          <w:marTop w:val="0"/>
          <w:marBottom w:val="0"/>
          <w:divBdr>
            <w:top w:val="none" w:sz="0" w:space="0" w:color="auto"/>
            <w:left w:val="none" w:sz="0" w:space="0" w:color="auto"/>
            <w:bottom w:val="none" w:sz="0" w:space="0" w:color="auto"/>
            <w:right w:val="none" w:sz="0" w:space="0" w:color="auto"/>
          </w:divBdr>
        </w:div>
        <w:div w:id="1542589594">
          <w:marLeft w:val="0"/>
          <w:marRight w:val="0"/>
          <w:marTop w:val="0"/>
          <w:marBottom w:val="0"/>
          <w:divBdr>
            <w:top w:val="none" w:sz="0" w:space="0" w:color="auto"/>
            <w:left w:val="none" w:sz="0" w:space="0" w:color="auto"/>
            <w:bottom w:val="none" w:sz="0" w:space="0" w:color="auto"/>
            <w:right w:val="none" w:sz="0" w:space="0" w:color="auto"/>
          </w:divBdr>
        </w:div>
        <w:div w:id="194467559">
          <w:marLeft w:val="0"/>
          <w:marRight w:val="0"/>
          <w:marTop w:val="0"/>
          <w:marBottom w:val="0"/>
          <w:divBdr>
            <w:top w:val="none" w:sz="0" w:space="0" w:color="auto"/>
            <w:left w:val="none" w:sz="0" w:space="0" w:color="auto"/>
            <w:bottom w:val="none" w:sz="0" w:space="0" w:color="auto"/>
            <w:right w:val="none" w:sz="0" w:space="0" w:color="auto"/>
          </w:divBdr>
        </w:div>
        <w:div w:id="10617422">
          <w:marLeft w:val="0"/>
          <w:marRight w:val="0"/>
          <w:marTop w:val="0"/>
          <w:marBottom w:val="0"/>
          <w:divBdr>
            <w:top w:val="none" w:sz="0" w:space="0" w:color="auto"/>
            <w:left w:val="none" w:sz="0" w:space="0" w:color="auto"/>
            <w:bottom w:val="none" w:sz="0" w:space="0" w:color="auto"/>
            <w:right w:val="none" w:sz="0" w:space="0" w:color="auto"/>
          </w:divBdr>
        </w:div>
        <w:div w:id="1312444983">
          <w:marLeft w:val="0"/>
          <w:marRight w:val="0"/>
          <w:marTop w:val="0"/>
          <w:marBottom w:val="0"/>
          <w:divBdr>
            <w:top w:val="none" w:sz="0" w:space="0" w:color="auto"/>
            <w:left w:val="none" w:sz="0" w:space="0" w:color="auto"/>
            <w:bottom w:val="none" w:sz="0" w:space="0" w:color="auto"/>
            <w:right w:val="none" w:sz="0" w:space="0" w:color="auto"/>
          </w:divBdr>
        </w:div>
        <w:div w:id="585269208">
          <w:marLeft w:val="0"/>
          <w:marRight w:val="0"/>
          <w:marTop w:val="0"/>
          <w:marBottom w:val="0"/>
          <w:divBdr>
            <w:top w:val="none" w:sz="0" w:space="0" w:color="auto"/>
            <w:left w:val="none" w:sz="0" w:space="0" w:color="auto"/>
            <w:bottom w:val="none" w:sz="0" w:space="0" w:color="auto"/>
            <w:right w:val="none" w:sz="0" w:space="0" w:color="auto"/>
          </w:divBdr>
        </w:div>
        <w:div w:id="1002929337">
          <w:marLeft w:val="0"/>
          <w:marRight w:val="0"/>
          <w:marTop w:val="0"/>
          <w:marBottom w:val="0"/>
          <w:divBdr>
            <w:top w:val="none" w:sz="0" w:space="0" w:color="auto"/>
            <w:left w:val="none" w:sz="0" w:space="0" w:color="auto"/>
            <w:bottom w:val="none" w:sz="0" w:space="0" w:color="auto"/>
            <w:right w:val="none" w:sz="0" w:space="0" w:color="auto"/>
          </w:divBdr>
        </w:div>
        <w:div w:id="1689942584">
          <w:marLeft w:val="0"/>
          <w:marRight w:val="0"/>
          <w:marTop w:val="0"/>
          <w:marBottom w:val="0"/>
          <w:divBdr>
            <w:top w:val="none" w:sz="0" w:space="0" w:color="auto"/>
            <w:left w:val="none" w:sz="0" w:space="0" w:color="auto"/>
            <w:bottom w:val="none" w:sz="0" w:space="0" w:color="auto"/>
            <w:right w:val="none" w:sz="0" w:space="0" w:color="auto"/>
          </w:divBdr>
        </w:div>
        <w:div w:id="1518887663">
          <w:marLeft w:val="0"/>
          <w:marRight w:val="0"/>
          <w:marTop w:val="0"/>
          <w:marBottom w:val="0"/>
          <w:divBdr>
            <w:top w:val="none" w:sz="0" w:space="0" w:color="auto"/>
            <w:left w:val="none" w:sz="0" w:space="0" w:color="auto"/>
            <w:bottom w:val="none" w:sz="0" w:space="0" w:color="auto"/>
            <w:right w:val="none" w:sz="0" w:space="0" w:color="auto"/>
          </w:divBdr>
        </w:div>
        <w:div w:id="2100830518">
          <w:marLeft w:val="0"/>
          <w:marRight w:val="0"/>
          <w:marTop w:val="0"/>
          <w:marBottom w:val="0"/>
          <w:divBdr>
            <w:top w:val="none" w:sz="0" w:space="0" w:color="auto"/>
            <w:left w:val="none" w:sz="0" w:space="0" w:color="auto"/>
            <w:bottom w:val="none" w:sz="0" w:space="0" w:color="auto"/>
            <w:right w:val="none" w:sz="0" w:space="0" w:color="auto"/>
          </w:divBdr>
        </w:div>
        <w:div w:id="791485857">
          <w:marLeft w:val="0"/>
          <w:marRight w:val="0"/>
          <w:marTop w:val="0"/>
          <w:marBottom w:val="0"/>
          <w:divBdr>
            <w:top w:val="none" w:sz="0" w:space="0" w:color="auto"/>
            <w:left w:val="none" w:sz="0" w:space="0" w:color="auto"/>
            <w:bottom w:val="none" w:sz="0" w:space="0" w:color="auto"/>
            <w:right w:val="none" w:sz="0" w:space="0" w:color="auto"/>
          </w:divBdr>
        </w:div>
        <w:div w:id="907497128">
          <w:marLeft w:val="0"/>
          <w:marRight w:val="0"/>
          <w:marTop w:val="0"/>
          <w:marBottom w:val="0"/>
          <w:divBdr>
            <w:top w:val="none" w:sz="0" w:space="0" w:color="auto"/>
            <w:left w:val="none" w:sz="0" w:space="0" w:color="auto"/>
            <w:bottom w:val="none" w:sz="0" w:space="0" w:color="auto"/>
            <w:right w:val="none" w:sz="0" w:space="0" w:color="auto"/>
          </w:divBdr>
        </w:div>
        <w:div w:id="494146800">
          <w:marLeft w:val="0"/>
          <w:marRight w:val="0"/>
          <w:marTop w:val="0"/>
          <w:marBottom w:val="0"/>
          <w:divBdr>
            <w:top w:val="none" w:sz="0" w:space="0" w:color="auto"/>
            <w:left w:val="none" w:sz="0" w:space="0" w:color="auto"/>
            <w:bottom w:val="none" w:sz="0" w:space="0" w:color="auto"/>
            <w:right w:val="none" w:sz="0" w:space="0" w:color="auto"/>
          </w:divBdr>
        </w:div>
        <w:div w:id="1501306960">
          <w:marLeft w:val="0"/>
          <w:marRight w:val="0"/>
          <w:marTop w:val="0"/>
          <w:marBottom w:val="0"/>
          <w:divBdr>
            <w:top w:val="none" w:sz="0" w:space="0" w:color="auto"/>
            <w:left w:val="none" w:sz="0" w:space="0" w:color="auto"/>
            <w:bottom w:val="none" w:sz="0" w:space="0" w:color="auto"/>
            <w:right w:val="none" w:sz="0" w:space="0" w:color="auto"/>
          </w:divBdr>
        </w:div>
        <w:div w:id="996958898">
          <w:marLeft w:val="0"/>
          <w:marRight w:val="0"/>
          <w:marTop w:val="0"/>
          <w:marBottom w:val="0"/>
          <w:divBdr>
            <w:top w:val="none" w:sz="0" w:space="0" w:color="auto"/>
            <w:left w:val="none" w:sz="0" w:space="0" w:color="auto"/>
            <w:bottom w:val="none" w:sz="0" w:space="0" w:color="auto"/>
            <w:right w:val="none" w:sz="0" w:space="0" w:color="auto"/>
          </w:divBdr>
        </w:div>
        <w:div w:id="2013682365">
          <w:marLeft w:val="0"/>
          <w:marRight w:val="0"/>
          <w:marTop w:val="0"/>
          <w:marBottom w:val="0"/>
          <w:divBdr>
            <w:top w:val="none" w:sz="0" w:space="0" w:color="auto"/>
            <w:left w:val="none" w:sz="0" w:space="0" w:color="auto"/>
            <w:bottom w:val="none" w:sz="0" w:space="0" w:color="auto"/>
            <w:right w:val="none" w:sz="0" w:space="0" w:color="auto"/>
          </w:divBdr>
        </w:div>
        <w:div w:id="536087769">
          <w:marLeft w:val="0"/>
          <w:marRight w:val="0"/>
          <w:marTop w:val="0"/>
          <w:marBottom w:val="0"/>
          <w:divBdr>
            <w:top w:val="none" w:sz="0" w:space="0" w:color="auto"/>
            <w:left w:val="none" w:sz="0" w:space="0" w:color="auto"/>
            <w:bottom w:val="none" w:sz="0" w:space="0" w:color="auto"/>
            <w:right w:val="none" w:sz="0" w:space="0" w:color="auto"/>
          </w:divBdr>
        </w:div>
        <w:div w:id="1592154501">
          <w:marLeft w:val="0"/>
          <w:marRight w:val="0"/>
          <w:marTop w:val="0"/>
          <w:marBottom w:val="0"/>
          <w:divBdr>
            <w:top w:val="none" w:sz="0" w:space="0" w:color="auto"/>
            <w:left w:val="none" w:sz="0" w:space="0" w:color="auto"/>
            <w:bottom w:val="none" w:sz="0" w:space="0" w:color="auto"/>
            <w:right w:val="none" w:sz="0" w:space="0" w:color="auto"/>
          </w:divBdr>
        </w:div>
        <w:div w:id="1433432311">
          <w:marLeft w:val="0"/>
          <w:marRight w:val="0"/>
          <w:marTop w:val="0"/>
          <w:marBottom w:val="0"/>
          <w:divBdr>
            <w:top w:val="none" w:sz="0" w:space="0" w:color="auto"/>
            <w:left w:val="none" w:sz="0" w:space="0" w:color="auto"/>
            <w:bottom w:val="none" w:sz="0" w:space="0" w:color="auto"/>
            <w:right w:val="none" w:sz="0" w:space="0" w:color="auto"/>
          </w:divBdr>
        </w:div>
        <w:div w:id="1803234049">
          <w:marLeft w:val="0"/>
          <w:marRight w:val="0"/>
          <w:marTop w:val="0"/>
          <w:marBottom w:val="0"/>
          <w:divBdr>
            <w:top w:val="none" w:sz="0" w:space="0" w:color="auto"/>
            <w:left w:val="none" w:sz="0" w:space="0" w:color="auto"/>
            <w:bottom w:val="none" w:sz="0" w:space="0" w:color="auto"/>
            <w:right w:val="none" w:sz="0" w:space="0" w:color="auto"/>
          </w:divBdr>
        </w:div>
        <w:div w:id="1613702970">
          <w:marLeft w:val="0"/>
          <w:marRight w:val="0"/>
          <w:marTop w:val="0"/>
          <w:marBottom w:val="0"/>
          <w:divBdr>
            <w:top w:val="none" w:sz="0" w:space="0" w:color="auto"/>
            <w:left w:val="none" w:sz="0" w:space="0" w:color="auto"/>
            <w:bottom w:val="none" w:sz="0" w:space="0" w:color="auto"/>
            <w:right w:val="none" w:sz="0" w:space="0" w:color="auto"/>
          </w:divBdr>
        </w:div>
        <w:div w:id="2131892406">
          <w:marLeft w:val="0"/>
          <w:marRight w:val="0"/>
          <w:marTop w:val="0"/>
          <w:marBottom w:val="0"/>
          <w:divBdr>
            <w:top w:val="none" w:sz="0" w:space="0" w:color="auto"/>
            <w:left w:val="none" w:sz="0" w:space="0" w:color="auto"/>
            <w:bottom w:val="none" w:sz="0" w:space="0" w:color="auto"/>
            <w:right w:val="none" w:sz="0" w:space="0" w:color="auto"/>
          </w:divBdr>
        </w:div>
        <w:div w:id="40832253">
          <w:marLeft w:val="0"/>
          <w:marRight w:val="0"/>
          <w:marTop w:val="0"/>
          <w:marBottom w:val="0"/>
          <w:divBdr>
            <w:top w:val="none" w:sz="0" w:space="0" w:color="auto"/>
            <w:left w:val="none" w:sz="0" w:space="0" w:color="auto"/>
            <w:bottom w:val="none" w:sz="0" w:space="0" w:color="auto"/>
            <w:right w:val="none" w:sz="0" w:space="0" w:color="auto"/>
          </w:divBdr>
        </w:div>
        <w:div w:id="1261984887">
          <w:marLeft w:val="0"/>
          <w:marRight w:val="0"/>
          <w:marTop w:val="0"/>
          <w:marBottom w:val="0"/>
          <w:divBdr>
            <w:top w:val="none" w:sz="0" w:space="0" w:color="auto"/>
            <w:left w:val="none" w:sz="0" w:space="0" w:color="auto"/>
            <w:bottom w:val="none" w:sz="0" w:space="0" w:color="auto"/>
            <w:right w:val="none" w:sz="0" w:space="0" w:color="auto"/>
          </w:divBdr>
        </w:div>
        <w:div w:id="1863320002">
          <w:marLeft w:val="0"/>
          <w:marRight w:val="0"/>
          <w:marTop w:val="0"/>
          <w:marBottom w:val="0"/>
          <w:divBdr>
            <w:top w:val="none" w:sz="0" w:space="0" w:color="auto"/>
            <w:left w:val="none" w:sz="0" w:space="0" w:color="auto"/>
            <w:bottom w:val="none" w:sz="0" w:space="0" w:color="auto"/>
            <w:right w:val="none" w:sz="0" w:space="0" w:color="auto"/>
          </w:divBdr>
        </w:div>
        <w:div w:id="2058623606">
          <w:marLeft w:val="0"/>
          <w:marRight w:val="0"/>
          <w:marTop w:val="0"/>
          <w:marBottom w:val="0"/>
          <w:divBdr>
            <w:top w:val="none" w:sz="0" w:space="0" w:color="auto"/>
            <w:left w:val="none" w:sz="0" w:space="0" w:color="auto"/>
            <w:bottom w:val="none" w:sz="0" w:space="0" w:color="auto"/>
            <w:right w:val="none" w:sz="0" w:space="0" w:color="auto"/>
          </w:divBdr>
        </w:div>
        <w:div w:id="702445303">
          <w:marLeft w:val="0"/>
          <w:marRight w:val="0"/>
          <w:marTop w:val="0"/>
          <w:marBottom w:val="0"/>
          <w:divBdr>
            <w:top w:val="none" w:sz="0" w:space="0" w:color="auto"/>
            <w:left w:val="none" w:sz="0" w:space="0" w:color="auto"/>
            <w:bottom w:val="none" w:sz="0" w:space="0" w:color="auto"/>
            <w:right w:val="none" w:sz="0" w:space="0" w:color="auto"/>
          </w:divBdr>
        </w:div>
        <w:div w:id="380861921">
          <w:marLeft w:val="0"/>
          <w:marRight w:val="0"/>
          <w:marTop w:val="0"/>
          <w:marBottom w:val="0"/>
          <w:divBdr>
            <w:top w:val="none" w:sz="0" w:space="0" w:color="auto"/>
            <w:left w:val="none" w:sz="0" w:space="0" w:color="auto"/>
            <w:bottom w:val="none" w:sz="0" w:space="0" w:color="auto"/>
            <w:right w:val="none" w:sz="0" w:space="0" w:color="auto"/>
          </w:divBdr>
        </w:div>
        <w:div w:id="1056703879">
          <w:marLeft w:val="0"/>
          <w:marRight w:val="0"/>
          <w:marTop w:val="0"/>
          <w:marBottom w:val="0"/>
          <w:divBdr>
            <w:top w:val="none" w:sz="0" w:space="0" w:color="auto"/>
            <w:left w:val="none" w:sz="0" w:space="0" w:color="auto"/>
            <w:bottom w:val="none" w:sz="0" w:space="0" w:color="auto"/>
            <w:right w:val="none" w:sz="0" w:space="0" w:color="auto"/>
          </w:divBdr>
        </w:div>
        <w:div w:id="425614548">
          <w:marLeft w:val="0"/>
          <w:marRight w:val="0"/>
          <w:marTop w:val="0"/>
          <w:marBottom w:val="0"/>
          <w:divBdr>
            <w:top w:val="none" w:sz="0" w:space="0" w:color="auto"/>
            <w:left w:val="none" w:sz="0" w:space="0" w:color="auto"/>
            <w:bottom w:val="none" w:sz="0" w:space="0" w:color="auto"/>
            <w:right w:val="none" w:sz="0" w:space="0" w:color="auto"/>
          </w:divBdr>
        </w:div>
        <w:div w:id="1190727489">
          <w:marLeft w:val="0"/>
          <w:marRight w:val="0"/>
          <w:marTop w:val="0"/>
          <w:marBottom w:val="0"/>
          <w:divBdr>
            <w:top w:val="none" w:sz="0" w:space="0" w:color="auto"/>
            <w:left w:val="none" w:sz="0" w:space="0" w:color="auto"/>
            <w:bottom w:val="none" w:sz="0" w:space="0" w:color="auto"/>
            <w:right w:val="none" w:sz="0" w:space="0" w:color="auto"/>
          </w:divBdr>
        </w:div>
        <w:div w:id="1119879901">
          <w:marLeft w:val="0"/>
          <w:marRight w:val="0"/>
          <w:marTop w:val="0"/>
          <w:marBottom w:val="0"/>
          <w:divBdr>
            <w:top w:val="none" w:sz="0" w:space="0" w:color="auto"/>
            <w:left w:val="none" w:sz="0" w:space="0" w:color="auto"/>
            <w:bottom w:val="none" w:sz="0" w:space="0" w:color="auto"/>
            <w:right w:val="none" w:sz="0" w:space="0" w:color="auto"/>
          </w:divBdr>
        </w:div>
        <w:div w:id="1392342454">
          <w:marLeft w:val="0"/>
          <w:marRight w:val="0"/>
          <w:marTop w:val="0"/>
          <w:marBottom w:val="0"/>
          <w:divBdr>
            <w:top w:val="none" w:sz="0" w:space="0" w:color="auto"/>
            <w:left w:val="none" w:sz="0" w:space="0" w:color="auto"/>
            <w:bottom w:val="none" w:sz="0" w:space="0" w:color="auto"/>
            <w:right w:val="none" w:sz="0" w:space="0" w:color="auto"/>
          </w:divBdr>
        </w:div>
        <w:div w:id="1783181964">
          <w:marLeft w:val="0"/>
          <w:marRight w:val="0"/>
          <w:marTop w:val="0"/>
          <w:marBottom w:val="0"/>
          <w:divBdr>
            <w:top w:val="none" w:sz="0" w:space="0" w:color="auto"/>
            <w:left w:val="none" w:sz="0" w:space="0" w:color="auto"/>
            <w:bottom w:val="none" w:sz="0" w:space="0" w:color="auto"/>
            <w:right w:val="none" w:sz="0" w:space="0" w:color="auto"/>
          </w:divBdr>
        </w:div>
        <w:div w:id="1124470757">
          <w:marLeft w:val="0"/>
          <w:marRight w:val="0"/>
          <w:marTop w:val="0"/>
          <w:marBottom w:val="0"/>
          <w:divBdr>
            <w:top w:val="none" w:sz="0" w:space="0" w:color="auto"/>
            <w:left w:val="none" w:sz="0" w:space="0" w:color="auto"/>
            <w:bottom w:val="none" w:sz="0" w:space="0" w:color="auto"/>
            <w:right w:val="none" w:sz="0" w:space="0" w:color="auto"/>
          </w:divBdr>
        </w:div>
        <w:div w:id="1189373131">
          <w:marLeft w:val="0"/>
          <w:marRight w:val="0"/>
          <w:marTop w:val="0"/>
          <w:marBottom w:val="0"/>
          <w:divBdr>
            <w:top w:val="none" w:sz="0" w:space="0" w:color="auto"/>
            <w:left w:val="none" w:sz="0" w:space="0" w:color="auto"/>
            <w:bottom w:val="none" w:sz="0" w:space="0" w:color="auto"/>
            <w:right w:val="none" w:sz="0" w:space="0" w:color="auto"/>
          </w:divBdr>
        </w:div>
        <w:div w:id="1453750301">
          <w:marLeft w:val="0"/>
          <w:marRight w:val="0"/>
          <w:marTop w:val="0"/>
          <w:marBottom w:val="0"/>
          <w:divBdr>
            <w:top w:val="none" w:sz="0" w:space="0" w:color="auto"/>
            <w:left w:val="none" w:sz="0" w:space="0" w:color="auto"/>
            <w:bottom w:val="none" w:sz="0" w:space="0" w:color="auto"/>
            <w:right w:val="none" w:sz="0" w:space="0" w:color="auto"/>
          </w:divBdr>
        </w:div>
        <w:div w:id="304630026">
          <w:marLeft w:val="0"/>
          <w:marRight w:val="0"/>
          <w:marTop w:val="0"/>
          <w:marBottom w:val="0"/>
          <w:divBdr>
            <w:top w:val="none" w:sz="0" w:space="0" w:color="auto"/>
            <w:left w:val="none" w:sz="0" w:space="0" w:color="auto"/>
            <w:bottom w:val="none" w:sz="0" w:space="0" w:color="auto"/>
            <w:right w:val="none" w:sz="0" w:space="0" w:color="auto"/>
          </w:divBdr>
        </w:div>
        <w:div w:id="485904679">
          <w:marLeft w:val="0"/>
          <w:marRight w:val="0"/>
          <w:marTop w:val="0"/>
          <w:marBottom w:val="0"/>
          <w:divBdr>
            <w:top w:val="none" w:sz="0" w:space="0" w:color="auto"/>
            <w:left w:val="none" w:sz="0" w:space="0" w:color="auto"/>
            <w:bottom w:val="none" w:sz="0" w:space="0" w:color="auto"/>
            <w:right w:val="none" w:sz="0" w:space="0" w:color="auto"/>
          </w:divBdr>
        </w:div>
        <w:div w:id="1771268047">
          <w:marLeft w:val="0"/>
          <w:marRight w:val="0"/>
          <w:marTop w:val="0"/>
          <w:marBottom w:val="0"/>
          <w:divBdr>
            <w:top w:val="none" w:sz="0" w:space="0" w:color="auto"/>
            <w:left w:val="none" w:sz="0" w:space="0" w:color="auto"/>
            <w:bottom w:val="none" w:sz="0" w:space="0" w:color="auto"/>
            <w:right w:val="none" w:sz="0" w:space="0" w:color="auto"/>
          </w:divBdr>
        </w:div>
        <w:div w:id="686440917">
          <w:marLeft w:val="0"/>
          <w:marRight w:val="0"/>
          <w:marTop w:val="0"/>
          <w:marBottom w:val="0"/>
          <w:divBdr>
            <w:top w:val="none" w:sz="0" w:space="0" w:color="auto"/>
            <w:left w:val="none" w:sz="0" w:space="0" w:color="auto"/>
            <w:bottom w:val="none" w:sz="0" w:space="0" w:color="auto"/>
            <w:right w:val="none" w:sz="0" w:space="0" w:color="auto"/>
          </w:divBdr>
        </w:div>
        <w:div w:id="536284736">
          <w:marLeft w:val="0"/>
          <w:marRight w:val="0"/>
          <w:marTop w:val="0"/>
          <w:marBottom w:val="0"/>
          <w:divBdr>
            <w:top w:val="none" w:sz="0" w:space="0" w:color="auto"/>
            <w:left w:val="none" w:sz="0" w:space="0" w:color="auto"/>
            <w:bottom w:val="none" w:sz="0" w:space="0" w:color="auto"/>
            <w:right w:val="none" w:sz="0" w:space="0" w:color="auto"/>
          </w:divBdr>
        </w:div>
        <w:div w:id="855848285">
          <w:marLeft w:val="0"/>
          <w:marRight w:val="0"/>
          <w:marTop w:val="0"/>
          <w:marBottom w:val="0"/>
          <w:divBdr>
            <w:top w:val="none" w:sz="0" w:space="0" w:color="auto"/>
            <w:left w:val="none" w:sz="0" w:space="0" w:color="auto"/>
            <w:bottom w:val="none" w:sz="0" w:space="0" w:color="auto"/>
            <w:right w:val="none" w:sz="0" w:space="0" w:color="auto"/>
          </w:divBdr>
        </w:div>
        <w:div w:id="926496267">
          <w:marLeft w:val="0"/>
          <w:marRight w:val="0"/>
          <w:marTop w:val="0"/>
          <w:marBottom w:val="0"/>
          <w:divBdr>
            <w:top w:val="none" w:sz="0" w:space="0" w:color="auto"/>
            <w:left w:val="none" w:sz="0" w:space="0" w:color="auto"/>
            <w:bottom w:val="none" w:sz="0" w:space="0" w:color="auto"/>
            <w:right w:val="none" w:sz="0" w:space="0" w:color="auto"/>
          </w:divBdr>
        </w:div>
        <w:div w:id="1663772985">
          <w:marLeft w:val="0"/>
          <w:marRight w:val="0"/>
          <w:marTop w:val="0"/>
          <w:marBottom w:val="0"/>
          <w:divBdr>
            <w:top w:val="none" w:sz="0" w:space="0" w:color="auto"/>
            <w:left w:val="none" w:sz="0" w:space="0" w:color="auto"/>
            <w:bottom w:val="none" w:sz="0" w:space="0" w:color="auto"/>
            <w:right w:val="none" w:sz="0" w:space="0" w:color="auto"/>
          </w:divBdr>
        </w:div>
        <w:div w:id="259875498">
          <w:marLeft w:val="0"/>
          <w:marRight w:val="0"/>
          <w:marTop w:val="0"/>
          <w:marBottom w:val="0"/>
          <w:divBdr>
            <w:top w:val="none" w:sz="0" w:space="0" w:color="auto"/>
            <w:left w:val="none" w:sz="0" w:space="0" w:color="auto"/>
            <w:bottom w:val="none" w:sz="0" w:space="0" w:color="auto"/>
            <w:right w:val="none" w:sz="0" w:space="0" w:color="auto"/>
          </w:divBdr>
        </w:div>
        <w:div w:id="897015549">
          <w:marLeft w:val="0"/>
          <w:marRight w:val="0"/>
          <w:marTop w:val="0"/>
          <w:marBottom w:val="0"/>
          <w:divBdr>
            <w:top w:val="none" w:sz="0" w:space="0" w:color="auto"/>
            <w:left w:val="none" w:sz="0" w:space="0" w:color="auto"/>
            <w:bottom w:val="none" w:sz="0" w:space="0" w:color="auto"/>
            <w:right w:val="none" w:sz="0" w:space="0" w:color="auto"/>
          </w:divBdr>
        </w:div>
        <w:div w:id="775684715">
          <w:marLeft w:val="0"/>
          <w:marRight w:val="0"/>
          <w:marTop w:val="0"/>
          <w:marBottom w:val="0"/>
          <w:divBdr>
            <w:top w:val="none" w:sz="0" w:space="0" w:color="auto"/>
            <w:left w:val="none" w:sz="0" w:space="0" w:color="auto"/>
            <w:bottom w:val="none" w:sz="0" w:space="0" w:color="auto"/>
            <w:right w:val="none" w:sz="0" w:space="0" w:color="auto"/>
          </w:divBdr>
        </w:div>
        <w:div w:id="1114710328">
          <w:marLeft w:val="0"/>
          <w:marRight w:val="0"/>
          <w:marTop w:val="0"/>
          <w:marBottom w:val="0"/>
          <w:divBdr>
            <w:top w:val="none" w:sz="0" w:space="0" w:color="auto"/>
            <w:left w:val="none" w:sz="0" w:space="0" w:color="auto"/>
            <w:bottom w:val="none" w:sz="0" w:space="0" w:color="auto"/>
            <w:right w:val="none" w:sz="0" w:space="0" w:color="auto"/>
          </w:divBdr>
        </w:div>
        <w:div w:id="1961379156">
          <w:marLeft w:val="0"/>
          <w:marRight w:val="0"/>
          <w:marTop w:val="0"/>
          <w:marBottom w:val="0"/>
          <w:divBdr>
            <w:top w:val="none" w:sz="0" w:space="0" w:color="auto"/>
            <w:left w:val="none" w:sz="0" w:space="0" w:color="auto"/>
            <w:bottom w:val="none" w:sz="0" w:space="0" w:color="auto"/>
            <w:right w:val="none" w:sz="0" w:space="0" w:color="auto"/>
          </w:divBdr>
        </w:div>
        <w:div w:id="1037393864">
          <w:marLeft w:val="0"/>
          <w:marRight w:val="0"/>
          <w:marTop w:val="0"/>
          <w:marBottom w:val="0"/>
          <w:divBdr>
            <w:top w:val="none" w:sz="0" w:space="0" w:color="auto"/>
            <w:left w:val="none" w:sz="0" w:space="0" w:color="auto"/>
            <w:bottom w:val="none" w:sz="0" w:space="0" w:color="auto"/>
            <w:right w:val="none" w:sz="0" w:space="0" w:color="auto"/>
          </w:divBdr>
        </w:div>
        <w:div w:id="602156486">
          <w:marLeft w:val="0"/>
          <w:marRight w:val="0"/>
          <w:marTop w:val="0"/>
          <w:marBottom w:val="0"/>
          <w:divBdr>
            <w:top w:val="none" w:sz="0" w:space="0" w:color="auto"/>
            <w:left w:val="none" w:sz="0" w:space="0" w:color="auto"/>
            <w:bottom w:val="none" w:sz="0" w:space="0" w:color="auto"/>
            <w:right w:val="none" w:sz="0" w:space="0" w:color="auto"/>
          </w:divBdr>
        </w:div>
        <w:div w:id="490756873">
          <w:marLeft w:val="0"/>
          <w:marRight w:val="0"/>
          <w:marTop w:val="0"/>
          <w:marBottom w:val="0"/>
          <w:divBdr>
            <w:top w:val="none" w:sz="0" w:space="0" w:color="auto"/>
            <w:left w:val="none" w:sz="0" w:space="0" w:color="auto"/>
            <w:bottom w:val="none" w:sz="0" w:space="0" w:color="auto"/>
            <w:right w:val="none" w:sz="0" w:space="0" w:color="auto"/>
          </w:divBdr>
        </w:div>
        <w:div w:id="155997744">
          <w:marLeft w:val="0"/>
          <w:marRight w:val="0"/>
          <w:marTop w:val="0"/>
          <w:marBottom w:val="0"/>
          <w:divBdr>
            <w:top w:val="none" w:sz="0" w:space="0" w:color="auto"/>
            <w:left w:val="none" w:sz="0" w:space="0" w:color="auto"/>
            <w:bottom w:val="none" w:sz="0" w:space="0" w:color="auto"/>
            <w:right w:val="none" w:sz="0" w:space="0" w:color="auto"/>
          </w:divBdr>
        </w:div>
        <w:div w:id="341010462">
          <w:marLeft w:val="0"/>
          <w:marRight w:val="0"/>
          <w:marTop w:val="0"/>
          <w:marBottom w:val="0"/>
          <w:divBdr>
            <w:top w:val="none" w:sz="0" w:space="0" w:color="auto"/>
            <w:left w:val="none" w:sz="0" w:space="0" w:color="auto"/>
            <w:bottom w:val="none" w:sz="0" w:space="0" w:color="auto"/>
            <w:right w:val="none" w:sz="0" w:space="0" w:color="auto"/>
          </w:divBdr>
        </w:div>
        <w:div w:id="1923678765">
          <w:marLeft w:val="0"/>
          <w:marRight w:val="0"/>
          <w:marTop w:val="0"/>
          <w:marBottom w:val="0"/>
          <w:divBdr>
            <w:top w:val="none" w:sz="0" w:space="0" w:color="auto"/>
            <w:left w:val="none" w:sz="0" w:space="0" w:color="auto"/>
            <w:bottom w:val="none" w:sz="0" w:space="0" w:color="auto"/>
            <w:right w:val="none" w:sz="0" w:space="0" w:color="auto"/>
          </w:divBdr>
        </w:div>
        <w:div w:id="117844093">
          <w:marLeft w:val="0"/>
          <w:marRight w:val="0"/>
          <w:marTop w:val="0"/>
          <w:marBottom w:val="0"/>
          <w:divBdr>
            <w:top w:val="none" w:sz="0" w:space="0" w:color="auto"/>
            <w:left w:val="none" w:sz="0" w:space="0" w:color="auto"/>
            <w:bottom w:val="none" w:sz="0" w:space="0" w:color="auto"/>
            <w:right w:val="none" w:sz="0" w:space="0" w:color="auto"/>
          </w:divBdr>
        </w:div>
        <w:div w:id="1452630086">
          <w:marLeft w:val="0"/>
          <w:marRight w:val="0"/>
          <w:marTop w:val="0"/>
          <w:marBottom w:val="0"/>
          <w:divBdr>
            <w:top w:val="none" w:sz="0" w:space="0" w:color="auto"/>
            <w:left w:val="none" w:sz="0" w:space="0" w:color="auto"/>
            <w:bottom w:val="none" w:sz="0" w:space="0" w:color="auto"/>
            <w:right w:val="none" w:sz="0" w:space="0" w:color="auto"/>
          </w:divBdr>
        </w:div>
        <w:div w:id="2125728371">
          <w:marLeft w:val="0"/>
          <w:marRight w:val="0"/>
          <w:marTop w:val="0"/>
          <w:marBottom w:val="0"/>
          <w:divBdr>
            <w:top w:val="none" w:sz="0" w:space="0" w:color="auto"/>
            <w:left w:val="none" w:sz="0" w:space="0" w:color="auto"/>
            <w:bottom w:val="none" w:sz="0" w:space="0" w:color="auto"/>
            <w:right w:val="none" w:sz="0" w:space="0" w:color="auto"/>
          </w:divBdr>
        </w:div>
        <w:div w:id="1587878404">
          <w:marLeft w:val="0"/>
          <w:marRight w:val="0"/>
          <w:marTop w:val="0"/>
          <w:marBottom w:val="0"/>
          <w:divBdr>
            <w:top w:val="none" w:sz="0" w:space="0" w:color="auto"/>
            <w:left w:val="none" w:sz="0" w:space="0" w:color="auto"/>
            <w:bottom w:val="none" w:sz="0" w:space="0" w:color="auto"/>
            <w:right w:val="none" w:sz="0" w:space="0" w:color="auto"/>
          </w:divBdr>
        </w:div>
      </w:divsChild>
    </w:div>
    <w:div w:id="1424112417">
      <w:bodyDiv w:val="1"/>
      <w:marLeft w:val="0"/>
      <w:marRight w:val="0"/>
      <w:marTop w:val="0"/>
      <w:marBottom w:val="0"/>
      <w:divBdr>
        <w:top w:val="none" w:sz="0" w:space="0" w:color="auto"/>
        <w:left w:val="none" w:sz="0" w:space="0" w:color="auto"/>
        <w:bottom w:val="none" w:sz="0" w:space="0" w:color="auto"/>
        <w:right w:val="none" w:sz="0" w:space="0" w:color="auto"/>
      </w:divBdr>
      <w:divsChild>
        <w:div w:id="1430925269">
          <w:marLeft w:val="0"/>
          <w:marRight w:val="0"/>
          <w:marTop w:val="0"/>
          <w:marBottom w:val="0"/>
          <w:divBdr>
            <w:top w:val="none" w:sz="0" w:space="0" w:color="auto"/>
            <w:left w:val="none" w:sz="0" w:space="0" w:color="auto"/>
            <w:bottom w:val="none" w:sz="0" w:space="0" w:color="auto"/>
            <w:right w:val="none" w:sz="0" w:space="0" w:color="auto"/>
          </w:divBdr>
        </w:div>
        <w:div w:id="645744006">
          <w:marLeft w:val="0"/>
          <w:marRight w:val="0"/>
          <w:marTop w:val="0"/>
          <w:marBottom w:val="0"/>
          <w:divBdr>
            <w:top w:val="none" w:sz="0" w:space="0" w:color="auto"/>
            <w:left w:val="none" w:sz="0" w:space="0" w:color="auto"/>
            <w:bottom w:val="none" w:sz="0" w:space="0" w:color="auto"/>
            <w:right w:val="none" w:sz="0" w:space="0" w:color="auto"/>
          </w:divBdr>
        </w:div>
        <w:div w:id="1406418404">
          <w:marLeft w:val="0"/>
          <w:marRight w:val="0"/>
          <w:marTop w:val="0"/>
          <w:marBottom w:val="0"/>
          <w:divBdr>
            <w:top w:val="none" w:sz="0" w:space="0" w:color="auto"/>
            <w:left w:val="none" w:sz="0" w:space="0" w:color="auto"/>
            <w:bottom w:val="none" w:sz="0" w:space="0" w:color="auto"/>
            <w:right w:val="none" w:sz="0" w:space="0" w:color="auto"/>
          </w:divBdr>
        </w:div>
        <w:div w:id="1783038729">
          <w:marLeft w:val="0"/>
          <w:marRight w:val="0"/>
          <w:marTop w:val="0"/>
          <w:marBottom w:val="0"/>
          <w:divBdr>
            <w:top w:val="none" w:sz="0" w:space="0" w:color="auto"/>
            <w:left w:val="none" w:sz="0" w:space="0" w:color="auto"/>
            <w:bottom w:val="none" w:sz="0" w:space="0" w:color="auto"/>
            <w:right w:val="none" w:sz="0" w:space="0" w:color="auto"/>
          </w:divBdr>
        </w:div>
        <w:div w:id="17699933">
          <w:marLeft w:val="0"/>
          <w:marRight w:val="0"/>
          <w:marTop w:val="0"/>
          <w:marBottom w:val="0"/>
          <w:divBdr>
            <w:top w:val="none" w:sz="0" w:space="0" w:color="auto"/>
            <w:left w:val="none" w:sz="0" w:space="0" w:color="auto"/>
            <w:bottom w:val="none" w:sz="0" w:space="0" w:color="auto"/>
            <w:right w:val="none" w:sz="0" w:space="0" w:color="auto"/>
          </w:divBdr>
        </w:div>
        <w:div w:id="1328048632">
          <w:marLeft w:val="0"/>
          <w:marRight w:val="0"/>
          <w:marTop w:val="0"/>
          <w:marBottom w:val="0"/>
          <w:divBdr>
            <w:top w:val="none" w:sz="0" w:space="0" w:color="auto"/>
            <w:left w:val="none" w:sz="0" w:space="0" w:color="auto"/>
            <w:bottom w:val="none" w:sz="0" w:space="0" w:color="auto"/>
            <w:right w:val="none" w:sz="0" w:space="0" w:color="auto"/>
          </w:divBdr>
        </w:div>
        <w:div w:id="2124691975">
          <w:marLeft w:val="0"/>
          <w:marRight w:val="0"/>
          <w:marTop w:val="0"/>
          <w:marBottom w:val="0"/>
          <w:divBdr>
            <w:top w:val="none" w:sz="0" w:space="0" w:color="auto"/>
            <w:left w:val="none" w:sz="0" w:space="0" w:color="auto"/>
            <w:bottom w:val="none" w:sz="0" w:space="0" w:color="auto"/>
            <w:right w:val="none" w:sz="0" w:space="0" w:color="auto"/>
          </w:divBdr>
        </w:div>
        <w:div w:id="1090541956">
          <w:marLeft w:val="0"/>
          <w:marRight w:val="0"/>
          <w:marTop w:val="0"/>
          <w:marBottom w:val="0"/>
          <w:divBdr>
            <w:top w:val="none" w:sz="0" w:space="0" w:color="auto"/>
            <w:left w:val="none" w:sz="0" w:space="0" w:color="auto"/>
            <w:bottom w:val="none" w:sz="0" w:space="0" w:color="auto"/>
            <w:right w:val="none" w:sz="0" w:space="0" w:color="auto"/>
          </w:divBdr>
        </w:div>
        <w:div w:id="1016884057">
          <w:marLeft w:val="0"/>
          <w:marRight w:val="0"/>
          <w:marTop w:val="0"/>
          <w:marBottom w:val="0"/>
          <w:divBdr>
            <w:top w:val="none" w:sz="0" w:space="0" w:color="auto"/>
            <w:left w:val="none" w:sz="0" w:space="0" w:color="auto"/>
            <w:bottom w:val="none" w:sz="0" w:space="0" w:color="auto"/>
            <w:right w:val="none" w:sz="0" w:space="0" w:color="auto"/>
          </w:divBdr>
        </w:div>
        <w:div w:id="1549100394">
          <w:marLeft w:val="0"/>
          <w:marRight w:val="0"/>
          <w:marTop w:val="0"/>
          <w:marBottom w:val="0"/>
          <w:divBdr>
            <w:top w:val="none" w:sz="0" w:space="0" w:color="auto"/>
            <w:left w:val="none" w:sz="0" w:space="0" w:color="auto"/>
            <w:bottom w:val="none" w:sz="0" w:space="0" w:color="auto"/>
            <w:right w:val="none" w:sz="0" w:space="0" w:color="auto"/>
          </w:divBdr>
        </w:div>
        <w:div w:id="965745031">
          <w:marLeft w:val="0"/>
          <w:marRight w:val="0"/>
          <w:marTop w:val="0"/>
          <w:marBottom w:val="0"/>
          <w:divBdr>
            <w:top w:val="none" w:sz="0" w:space="0" w:color="auto"/>
            <w:left w:val="none" w:sz="0" w:space="0" w:color="auto"/>
            <w:bottom w:val="none" w:sz="0" w:space="0" w:color="auto"/>
            <w:right w:val="none" w:sz="0" w:space="0" w:color="auto"/>
          </w:divBdr>
        </w:div>
        <w:div w:id="1292906559">
          <w:marLeft w:val="0"/>
          <w:marRight w:val="0"/>
          <w:marTop w:val="0"/>
          <w:marBottom w:val="0"/>
          <w:divBdr>
            <w:top w:val="none" w:sz="0" w:space="0" w:color="auto"/>
            <w:left w:val="none" w:sz="0" w:space="0" w:color="auto"/>
            <w:bottom w:val="none" w:sz="0" w:space="0" w:color="auto"/>
            <w:right w:val="none" w:sz="0" w:space="0" w:color="auto"/>
          </w:divBdr>
        </w:div>
        <w:div w:id="1753117215">
          <w:marLeft w:val="0"/>
          <w:marRight w:val="0"/>
          <w:marTop w:val="0"/>
          <w:marBottom w:val="0"/>
          <w:divBdr>
            <w:top w:val="none" w:sz="0" w:space="0" w:color="auto"/>
            <w:left w:val="none" w:sz="0" w:space="0" w:color="auto"/>
            <w:bottom w:val="none" w:sz="0" w:space="0" w:color="auto"/>
            <w:right w:val="none" w:sz="0" w:space="0" w:color="auto"/>
          </w:divBdr>
        </w:div>
        <w:div w:id="841512976">
          <w:marLeft w:val="0"/>
          <w:marRight w:val="0"/>
          <w:marTop w:val="0"/>
          <w:marBottom w:val="0"/>
          <w:divBdr>
            <w:top w:val="none" w:sz="0" w:space="0" w:color="auto"/>
            <w:left w:val="none" w:sz="0" w:space="0" w:color="auto"/>
            <w:bottom w:val="none" w:sz="0" w:space="0" w:color="auto"/>
            <w:right w:val="none" w:sz="0" w:space="0" w:color="auto"/>
          </w:divBdr>
        </w:div>
        <w:div w:id="950014236">
          <w:marLeft w:val="0"/>
          <w:marRight w:val="0"/>
          <w:marTop w:val="0"/>
          <w:marBottom w:val="0"/>
          <w:divBdr>
            <w:top w:val="none" w:sz="0" w:space="0" w:color="auto"/>
            <w:left w:val="none" w:sz="0" w:space="0" w:color="auto"/>
            <w:bottom w:val="none" w:sz="0" w:space="0" w:color="auto"/>
            <w:right w:val="none" w:sz="0" w:space="0" w:color="auto"/>
          </w:divBdr>
        </w:div>
        <w:div w:id="2085175641">
          <w:marLeft w:val="0"/>
          <w:marRight w:val="0"/>
          <w:marTop w:val="0"/>
          <w:marBottom w:val="0"/>
          <w:divBdr>
            <w:top w:val="none" w:sz="0" w:space="0" w:color="auto"/>
            <w:left w:val="none" w:sz="0" w:space="0" w:color="auto"/>
            <w:bottom w:val="none" w:sz="0" w:space="0" w:color="auto"/>
            <w:right w:val="none" w:sz="0" w:space="0" w:color="auto"/>
          </w:divBdr>
        </w:div>
        <w:div w:id="262347123">
          <w:marLeft w:val="0"/>
          <w:marRight w:val="0"/>
          <w:marTop w:val="0"/>
          <w:marBottom w:val="0"/>
          <w:divBdr>
            <w:top w:val="none" w:sz="0" w:space="0" w:color="auto"/>
            <w:left w:val="none" w:sz="0" w:space="0" w:color="auto"/>
            <w:bottom w:val="none" w:sz="0" w:space="0" w:color="auto"/>
            <w:right w:val="none" w:sz="0" w:space="0" w:color="auto"/>
          </w:divBdr>
        </w:div>
        <w:div w:id="1461731610">
          <w:marLeft w:val="0"/>
          <w:marRight w:val="0"/>
          <w:marTop w:val="0"/>
          <w:marBottom w:val="0"/>
          <w:divBdr>
            <w:top w:val="none" w:sz="0" w:space="0" w:color="auto"/>
            <w:left w:val="none" w:sz="0" w:space="0" w:color="auto"/>
            <w:bottom w:val="none" w:sz="0" w:space="0" w:color="auto"/>
            <w:right w:val="none" w:sz="0" w:space="0" w:color="auto"/>
          </w:divBdr>
        </w:div>
        <w:div w:id="195243968">
          <w:marLeft w:val="0"/>
          <w:marRight w:val="0"/>
          <w:marTop w:val="0"/>
          <w:marBottom w:val="0"/>
          <w:divBdr>
            <w:top w:val="none" w:sz="0" w:space="0" w:color="auto"/>
            <w:left w:val="none" w:sz="0" w:space="0" w:color="auto"/>
            <w:bottom w:val="none" w:sz="0" w:space="0" w:color="auto"/>
            <w:right w:val="none" w:sz="0" w:space="0" w:color="auto"/>
          </w:divBdr>
        </w:div>
        <w:div w:id="1808932286">
          <w:marLeft w:val="0"/>
          <w:marRight w:val="0"/>
          <w:marTop w:val="0"/>
          <w:marBottom w:val="0"/>
          <w:divBdr>
            <w:top w:val="none" w:sz="0" w:space="0" w:color="auto"/>
            <w:left w:val="none" w:sz="0" w:space="0" w:color="auto"/>
            <w:bottom w:val="none" w:sz="0" w:space="0" w:color="auto"/>
            <w:right w:val="none" w:sz="0" w:space="0" w:color="auto"/>
          </w:divBdr>
        </w:div>
        <w:div w:id="81488868">
          <w:marLeft w:val="0"/>
          <w:marRight w:val="0"/>
          <w:marTop w:val="0"/>
          <w:marBottom w:val="0"/>
          <w:divBdr>
            <w:top w:val="none" w:sz="0" w:space="0" w:color="auto"/>
            <w:left w:val="none" w:sz="0" w:space="0" w:color="auto"/>
            <w:bottom w:val="none" w:sz="0" w:space="0" w:color="auto"/>
            <w:right w:val="none" w:sz="0" w:space="0" w:color="auto"/>
          </w:divBdr>
        </w:div>
        <w:div w:id="796490161">
          <w:marLeft w:val="0"/>
          <w:marRight w:val="0"/>
          <w:marTop w:val="0"/>
          <w:marBottom w:val="0"/>
          <w:divBdr>
            <w:top w:val="none" w:sz="0" w:space="0" w:color="auto"/>
            <w:left w:val="none" w:sz="0" w:space="0" w:color="auto"/>
            <w:bottom w:val="none" w:sz="0" w:space="0" w:color="auto"/>
            <w:right w:val="none" w:sz="0" w:space="0" w:color="auto"/>
          </w:divBdr>
        </w:div>
        <w:div w:id="753668508">
          <w:marLeft w:val="0"/>
          <w:marRight w:val="0"/>
          <w:marTop w:val="0"/>
          <w:marBottom w:val="0"/>
          <w:divBdr>
            <w:top w:val="none" w:sz="0" w:space="0" w:color="auto"/>
            <w:left w:val="none" w:sz="0" w:space="0" w:color="auto"/>
            <w:bottom w:val="none" w:sz="0" w:space="0" w:color="auto"/>
            <w:right w:val="none" w:sz="0" w:space="0" w:color="auto"/>
          </w:divBdr>
        </w:div>
        <w:div w:id="290747266">
          <w:marLeft w:val="0"/>
          <w:marRight w:val="0"/>
          <w:marTop w:val="0"/>
          <w:marBottom w:val="0"/>
          <w:divBdr>
            <w:top w:val="none" w:sz="0" w:space="0" w:color="auto"/>
            <w:left w:val="none" w:sz="0" w:space="0" w:color="auto"/>
            <w:bottom w:val="none" w:sz="0" w:space="0" w:color="auto"/>
            <w:right w:val="none" w:sz="0" w:space="0" w:color="auto"/>
          </w:divBdr>
        </w:div>
        <w:div w:id="1746141599">
          <w:marLeft w:val="0"/>
          <w:marRight w:val="0"/>
          <w:marTop w:val="0"/>
          <w:marBottom w:val="0"/>
          <w:divBdr>
            <w:top w:val="none" w:sz="0" w:space="0" w:color="auto"/>
            <w:left w:val="none" w:sz="0" w:space="0" w:color="auto"/>
            <w:bottom w:val="none" w:sz="0" w:space="0" w:color="auto"/>
            <w:right w:val="none" w:sz="0" w:space="0" w:color="auto"/>
          </w:divBdr>
        </w:div>
        <w:div w:id="758670928">
          <w:marLeft w:val="0"/>
          <w:marRight w:val="0"/>
          <w:marTop w:val="0"/>
          <w:marBottom w:val="0"/>
          <w:divBdr>
            <w:top w:val="none" w:sz="0" w:space="0" w:color="auto"/>
            <w:left w:val="none" w:sz="0" w:space="0" w:color="auto"/>
            <w:bottom w:val="none" w:sz="0" w:space="0" w:color="auto"/>
            <w:right w:val="none" w:sz="0" w:space="0" w:color="auto"/>
          </w:divBdr>
        </w:div>
        <w:div w:id="708264311">
          <w:marLeft w:val="0"/>
          <w:marRight w:val="0"/>
          <w:marTop w:val="0"/>
          <w:marBottom w:val="0"/>
          <w:divBdr>
            <w:top w:val="none" w:sz="0" w:space="0" w:color="auto"/>
            <w:left w:val="none" w:sz="0" w:space="0" w:color="auto"/>
            <w:bottom w:val="none" w:sz="0" w:space="0" w:color="auto"/>
            <w:right w:val="none" w:sz="0" w:space="0" w:color="auto"/>
          </w:divBdr>
        </w:div>
        <w:div w:id="78644311">
          <w:marLeft w:val="0"/>
          <w:marRight w:val="0"/>
          <w:marTop w:val="0"/>
          <w:marBottom w:val="0"/>
          <w:divBdr>
            <w:top w:val="none" w:sz="0" w:space="0" w:color="auto"/>
            <w:left w:val="none" w:sz="0" w:space="0" w:color="auto"/>
            <w:bottom w:val="none" w:sz="0" w:space="0" w:color="auto"/>
            <w:right w:val="none" w:sz="0" w:space="0" w:color="auto"/>
          </w:divBdr>
        </w:div>
        <w:div w:id="151066067">
          <w:marLeft w:val="0"/>
          <w:marRight w:val="0"/>
          <w:marTop w:val="0"/>
          <w:marBottom w:val="0"/>
          <w:divBdr>
            <w:top w:val="none" w:sz="0" w:space="0" w:color="auto"/>
            <w:left w:val="none" w:sz="0" w:space="0" w:color="auto"/>
            <w:bottom w:val="none" w:sz="0" w:space="0" w:color="auto"/>
            <w:right w:val="none" w:sz="0" w:space="0" w:color="auto"/>
          </w:divBdr>
        </w:div>
        <w:div w:id="1188904331">
          <w:marLeft w:val="0"/>
          <w:marRight w:val="0"/>
          <w:marTop w:val="0"/>
          <w:marBottom w:val="0"/>
          <w:divBdr>
            <w:top w:val="none" w:sz="0" w:space="0" w:color="auto"/>
            <w:left w:val="none" w:sz="0" w:space="0" w:color="auto"/>
            <w:bottom w:val="none" w:sz="0" w:space="0" w:color="auto"/>
            <w:right w:val="none" w:sz="0" w:space="0" w:color="auto"/>
          </w:divBdr>
        </w:div>
        <w:div w:id="81068060">
          <w:marLeft w:val="0"/>
          <w:marRight w:val="0"/>
          <w:marTop w:val="0"/>
          <w:marBottom w:val="0"/>
          <w:divBdr>
            <w:top w:val="none" w:sz="0" w:space="0" w:color="auto"/>
            <w:left w:val="none" w:sz="0" w:space="0" w:color="auto"/>
            <w:bottom w:val="none" w:sz="0" w:space="0" w:color="auto"/>
            <w:right w:val="none" w:sz="0" w:space="0" w:color="auto"/>
          </w:divBdr>
        </w:div>
        <w:div w:id="938635649">
          <w:marLeft w:val="0"/>
          <w:marRight w:val="0"/>
          <w:marTop w:val="0"/>
          <w:marBottom w:val="0"/>
          <w:divBdr>
            <w:top w:val="none" w:sz="0" w:space="0" w:color="auto"/>
            <w:left w:val="none" w:sz="0" w:space="0" w:color="auto"/>
            <w:bottom w:val="none" w:sz="0" w:space="0" w:color="auto"/>
            <w:right w:val="none" w:sz="0" w:space="0" w:color="auto"/>
          </w:divBdr>
        </w:div>
        <w:div w:id="838077081">
          <w:marLeft w:val="0"/>
          <w:marRight w:val="0"/>
          <w:marTop w:val="0"/>
          <w:marBottom w:val="0"/>
          <w:divBdr>
            <w:top w:val="none" w:sz="0" w:space="0" w:color="auto"/>
            <w:left w:val="none" w:sz="0" w:space="0" w:color="auto"/>
            <w:bottom w:val="none" w:sz="0" w:space="0" w:color="auto"/>
            <w:right w:val="none" w:sz="0" w:space="0" w:color="auto"/>
          </w:divBdr>
        </w:div>
        <w:div w:id="228227457">
          <w:marLeft w:val="0"/>
          <w:marRight w:val="0"/>
          <w:marTop w:val="0"/>
          <w:marBottom w:val="0"/>
          <w:divBdr>
            <w:top w:val="none" w:sz="0" w:space="0" w:color="auto"/>
            <w:left w:val="none" w:sz="0" w:space="0" w:color="auto"/>
            <w:bottom w:val="none" w:sz="0" w:space="0" w:color="auto"/>
            <w:right w:val="none" w:sz="0" w:space="0" w:color="auto"/>
          </w:divBdr>
        </w:div>
        <w:div w:id="2045278969">
          <w:marLeft w:val="0"/>
          <w:marRight w:val="0"/>
          <w:marTop w:val="0"/>
          <w:marBottom w:val="0"/>
          <w:divBdr>
            <w:top w:val="none" w:sz="0" w:space="0" w:color="auto"/>
            <w:left w:val="none" w:sz="0" w:space="0" w:color="auto"/>
            <w:bottom w:val="none" w:sz="0" w:space="0" w:color="auto"/>
            <w:right w:val="none" w:sz="0" w:space="0" w:color="auto"/>
          </w:divBdr>
        </w:div>
        <w:div w:id="1193180496">
          <w:marLeft w:val="0"/>
          <w:marRight w:val="0"/>
          <w:marTop w:val="0"/>
          <w:marBottom w:val="0"/>
          <w:divBdr>
            <w:top w:val="none" w:sz="0" w:space="0" w:color="auto"/>
            <w:left w:val="none" w:sz="0" w:space="0" w:color="auto"/>
            <w:bottom w:val="none" w:sz="0" w:space="0" w:color="auto"/>
            <w:right w:val="none" w:sz="0" w:space="0" w:color="auto"/>
          </w:divBdr>
        </w:div>
        <w:div w:id="62799050">
          <w:marLeft w:val="0"/>
          <w:marRight w:val="0"/>
          <w:marTop w:val="0"/>
          <w:marBottom w:val="0"/>
          <w:divBdr>
            <w:top w:val="none" w:sz="0" w:space="0" w:color="auto"/>
            <w:left w:val="none" w:sz="0" w:space="0" w:color="auto"/>
            <w:bottom w:val="none" w:sz="0" w:space="0" w:color="auto"/>
            <w:right w:val="none" w:sz="0" w:space="0" w:color="auto"/>
          </w:divBdr>
        </w:div>
        <w:div w:id="646711769">
          <w:marLeft w:val="0"/>
          <w:marRight w:val="0"/>
          <w:marTop w:val="0"/>
          <w:marBottom w:val="0"/>
          <w:divBdr>
            <w:top w:val="none" w:sz="0" w:space="0" w:color="auto"/>
            <w:left w:val="none" w:sz="0" w:space="0" w:color="auto"/>
            <w:bottom w:val="none" w:sz="0" w:space="0" w:color="auto"/>
            <w:right w:val="none" w:sz="0" w:space="0" w:color="auto"/>
          </w:divBdr>
        </w:div>
        <w:div w:id="1117211287">
          <w:marLeft w:val="0"/>
          <w:marRight w:val="0"/>
          <w:marTop w:val="0"/>
          <w:marBottom w:val="0"/>
          <w:divBdr>
            <w:top w:val="none" w:sz="0" w:space="0" w:color="auto"/>
            <w:left w:val="none" w:sz="0" w:space="0" w:color="auto"/>
            <w:bottom w:val="none" w:sz="0" w:space="0" w:color="auto"/>
            <w:right w:val="none" w:sz="0" w:space="0" w:color="auto"/>
          </w:divBdr>
        </w:div>
        <w:div w:id="546911726">
          <w:marLeft w:val="0"/>
          <w:marRight w:val="0"/>
          <w:marTop w:val="0"/>
          <w:marBottom w:val="0"/>
          <w:divBdr>
            <w:top w:val="none" w:sz="0" w:space="0" w:color="auto"/>
            <w:left w:val="none" w:sz="0" w:space="0" w:color="auto"/>
            <w:bottom w:val="none" w:sz="0" w:space="0" w:color="auto"/>
            <w:right w:val="none" w:sz="0" w:space="0" w:color="auto"/>
          </w:divBdr>
        </w:div>
        <w:div w:id="1889142702">
          <w:marLeft w:val="0"/>
          <w:marRight w:val="0"/>
          <w:marTop w:val="0"/>
          <w:marBottom w:val="0"/>
          <w:divBdr>
            <w:top w:val="none" w:sz="0" w:space="0" w:color="auto"/>
            <w:left w:val="none" w:sz="0" w:space="0" w:color="auto"/>
            <w:bottom w:val="none" w:sz="0" w:space="0" w:color="auto"/>
            <w:right w:val="none" w:sz="0" w:space="0" w:color="auto"/>
          </w:divBdr>
        </w:div>
        <w:div w:id="487794864">
          <w:marLeft w:val="0"/>
          <w:marRight w:val="0"/>
          <w:marTop w:val="0"/>
          <w:marBottom w:val="0"/>
          <w:divBdr>
            <w:top w:val="none" w:sz="0" w:space="0" w:color="auto"/>
            <w:left w:val="none" w:sz="0" w:space="0" w:color="auto"/>
            <w:bottom w:val="none" w:sz="0" w:space="0" w:color="auto"/>
            <w:right w:val="none" w:sz="0" w:space="0" w:color="auto"/>
          </w:divBdr>
        </w:div>
        <w:div w:id="1829126123">
          <w:marLeft w:val="0"/>
          <w:marRight w:val="0"/>
          <w:marTop w:val="0"/>
          <w:marBottom w:val="0"/>
          <w:divBdr>
            <w:top w:val="none" w:sz="0" w:space="0" w:color="auto"/>
            <w:left w:val="none" w:sz="0" w:space="0" w:color="auto"/>
            <w:bottom w:val="none" w:sz="0" w:space="0" w:color="auto"/>
            <w:right w:val="none" w:sz="0" w:space="0" w:color="auto"/>
          </w:divBdr>
        </w:div>
        <w:div w:id="856964046">
          <w:marLeft w:val="0"/>
          <w:marRight w:val="0"/>
          <w:marTop w:val="0"/>
          <w:marBottom w:val="0"/>
          <w:divBdr>
            <w:top w:val="none" w:sz="0" w:space="0" w:color="auto"/>
            <w:left w:val="none" w:sz="0" w:space="0" w:color="auto"/>
            <w:bottom w:val="none" w:sz="0" w:space="0" w:color="auto"/>
            <w:right w:val="none" w:sz="0" w:space="0" w:color="auto"/>
          </w:divBdr>
        </w:div>
        <w:div w:id="1449667588">
          <w:marLeft w:val="0"/>
          <w:marRight w:val="0"/>
          <w:marTop w:val="0"/>
          <w:marBottom w:val="0"/>
          <w:divBdr>
            <w:top w:val="none" w:sz="0" w:space="0" w:color="auto"/>
            <w:left w:val="none" w:sz="0" w:space="0" w:color="auto"/>
            <w:bottom w:val="none" w:sz="0" w:space="0" w:color="auto"/>
            <w:right w:val="none" w:sz="0" w:space="0" w:color="auto"/>
          </w:divBdr>
        </w:div>
        <w:div w:id="681200946">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66592090">
          <w:marLeft w:val="0"/>
          <w:marRight w:val="0"/>
          <w:marTop w:val="0"/>
          <w:marBottom w:val="0"/>
          <w:divBdr>
            <w:top w:val="none" w:sz="0" w:space="0" w:color="auto"/>
            <w:left w:val="none" w:sz="0" w:space="0" w:color="auto"/>
            <w:bottom w:val="none" w:sz="0" w:space="0" w:color="auto"/>
            <w:right w:val="none" w:sz="0" w:space="0" w:color="auto"/>
          </w:divBdr>
        </w:div>
        <w:div w:id="452788691">
          <w:marLeft w:val="0"/>
          <w:marRight w:val="0"/>
          <w:marTop w:val="0"/>
          <w:marBottom w:val="0"/>
          <w:divBdr>
            <w:top w:val="none" w:sz="0" w:space="0" w:color="auto"/>
            <w:left w:val="none" w:sz="0" w:space="0" w:color="auto"/>
            <w:bottom w:val="none" w:sz="0" w:space="0" w:color="auto"/>
            <w:right w:val="none" w:sz="0" w:space="0" w:color="auto"/>
          </w:divBdr>
        </w:div>
        <w:div w:id="1952274105">
          <w:marLeft w:val="0"/>
          <w:marRight w:val="0"/>
          <w:marTop w:val="0"/>
          <w:marBottom w:val="0"/>
          <w:divBdr>
            <w:top w:val="none" w:sz="0" w:space="0" w:color="auto"/>
            <w:left w:val="none" w:sz="0" w:space="0" w:color="auto"/>
            <w:bottom w:val="none" w:sz="0" w:space="0" w:color="auto"/>
            <w:right w:val="none" w:sz="0" w:space="0" w:color="auto"/>
          </w:divBdr>
        </w:div>
        <w:div w:id="334043004">
          <w:marLeft w:val="0"/>
          <w:marRight w:val="0"/>
          <w:marTop w:val="0"/>
          <w:marBottom w:val="0"/>
          <w:divBdr>
            <w:top w:val="none" w:sz="0" w:space="0" w:color="auto"/>
            <w:left w:val="none" w:sz="0" w:space="0" w:color="auto"/>
            <w:bottom w:val="none" w:sz="0" w:space="0" w:color="auto"/>
            <w:right w:val="none" w:sz="0" w:space="0" w:color="auto"/>
          </w:divBdr>
        </w:div>
        <w:div w:id="84344982">
          <w:marLeft w:val="0"/>
          <w:marRight w:val="0"/>
          <w:marTop w:val="0"/>
          <w:marBottom w:val="0"/>
          <w:divBdr>
            <w:top w:val="none" w:sz="0" w:space="0" w:color="auto"/>
            <w:left w:val="none" w:sz="0" w:space="0" w:color="auto"/>
            <w:bottom w:val="none" w:sz="0" w:space="0" w:color="auto"/>
            <w:right w:val="none" w:sz="0" w:space="0" w:color="auto"/>
          </w:divBdr>
        </w:div>
        <w:div w:id="7491373">
          <w:marLeft w:val="0"/>
          <w:marRight w:val="0"/>
          <w:marTop w:val="0"/>
          <w:marBottom w:val="0"/>
          <w:divBdr>
            <w:top w:val="none" w:sz="0" w:space="0" w:color="auto"/>
            <w:left w:val="none" w:sz="0" w:space="0" w:color="auto"/>
            <w:bottom w:val="none" w:sz="0" w:space="0" w:color="auto"/>
            <w:right w:val="none" w:sz="0" w:space="0" w:color="auto"/>
          </w:divBdr>
        </w:div>
        <w:div w:id="260653221">
          <w:marLeft w:val="0"/>
          <w:marRight w:val="0"/>
          <w:marTop w:val="0"/>
          <w:marBottom w:val="0"/>
          <w:divBdr>
            <w:top w:val="none" w:sz="0" w:space="0" w:color="auto"/>
            <w:left w:val="none" w:sz="0" w:space="0" w:color="auto"/>
            <w:bottom w:val="none" w:sz="0" w:space="0" w:color="auto"/>
            <w:right w:val="none" w:sz="0" w:space="0" w:color="auto"/>
          </w:divBdr>
        </w:div>
        <w:div w:id="631907221">
          <w:marLeft w:val="0"/>
          <w:marRight w:val="0"/>
          <w:marTop w:val="0"/>
          <w:marBottom w:val="0"/>
          <w:divBdr>
            <w:top w:val="none" w:sz="0" w:space="0" w:color="auto"/>
            <w:left w:val="none" w:sz="0" w:space="0" w:color="auto"/>
            <w:bottom w:val="none" w:sz="0" w:space="0" w:color="auto"/>
            <w:right w:val="none" w:sz="0" w:space="0" w:color="auto"/>
          </w:divBdr>
        </w:div>
        <w:div w:id="222452834">
          <w:marLeft w:val="0"/>
          <w:marRight w:val="0"/>
          <w:marTop w:val="0"/>
          <w:marBottom w:val="0"/>
          <w:divBdr>
            <w:top w:val="none" w:sz="0" w:space="0" w:color="auto"/>
            <w:left w:val="none" w:sz="0" w:space="0" w:color="auto"/>
            <w:bottom w:val="none" w:sz="0" w:space="0" w:color="auto"/>
            <w:right w:val="none" w:sz="0" w:space="0" w:color="auto"/>
          </w:divBdr>
        </w:div>
        <w:div w:id="1047068850">
          <w:marLeft w:val="0"/>
          <w:marRight w:val="0"/>
          <w:marTop w:val="0"/>
          <w:marBottom w:val="0"/>
          <w:divBdr>
            <w:top w:val="none" w:sz="0" w:space="0" w:color="auto"/>
            <w:left w:val="none" w:sz="0" w:space="0" w:color="auto"/>
            <w:bottom w:val="none" w:sz="0" w:space="0" w:color="auto"/>
            <w:right w:val="none" w:sz="0" w:space="0" w:color="auto"/>
          </w:divBdr>
        </w:div>
        <w:div w:id="761686832">
          <w:marLeft w:val="0"/>
          <w:marRight w:val="0"/>
          <w:marTop w:val="0"/>
          <w:marBottom w:val="0"/>
          <w:divBdr>
            <w:top w:val="none" w:sz="0" w:space="0" w:color="auto"/>
            <w:left w:val="none" w:sz="0" w:space="0" w:color="auto"/>
            <w:bottom w:val="none" w:sz="0" w:space="0" w:color="auto"/>
            <w:right w:val="none" w:sz="0" w:space="0" w:color="auto"/>
          </w:divBdr>
        </w:div>
        <w:div w:id="1015964004">
          <w:marLeft w:val="0"/>
          <w:marRight w:val="0"/>
          <w:marTop w:val="0"/>
          <w:marBottom w:val="0"/>
          <w:divBdr>
            <w:top w:val="none" w:sz="0" w:space="0" w:color="auto"/>
            <w:left w:val="none" w:sz="0" w:space="0" w:color="auto"/>
            <w:bottom w:val="none" w:sz="0" w:space="0" w:color="auto"/>
            <w:right w:val="none" w:sz="0" w:space="0" w:color="auto"/>
          </w:divBdr>
        </w:div>
        <w:div w:id="1668825226">
          <w:marLeft w:val="0"/>
          <w:marRight w:val="0"/>
          <w:marTop w:val="0"/>
          <w:marBottom w:val="0"/>
          <w:divBdr>
            <w:top w:val="none" w:sz="0" w:space="0" w:color="auto"/>
            <w:left w:val="none" w:sz="0" w:space="0" w:color="auto"/>
            <w:bottom w:val="none" w:sz="0" w:space="0" w:color="auto"/>
            <w:right w:val="none" w:sz="0" w:space="0" w:color="auto"/>
          </w:divBdr>
        </w:div>
        <w:div w:id="2094425569">
          <w:marLeft w:val="0"/>
          <w:marRight w:val="0"/>
          <w:marTop w:val="0"/>
          <w:marBottom w:val="0"/>
          <w:divBdr>
            <w:top w:val="none" w:sz="0" w:space="0" w:color="auto"/>
            <w:left w:val="none" w:sz="0" w:space="0" w:color="auto"/>
            <w:bottom w:val="none" w:sz="0" w:space="0" w:color="auto"/>
            <w:right w:val="none" w:sz="0" w:space="0" w:color="auto"/>
          </w:divBdr>
        </w:div>
        <w:div w:id="115416819">
          <w:marLeft w:val="0"/>
          <w:marRight w:val="0"/>
          <w:marTop w:val="0"/>
          <w:marBottom w:val="0"/>
          <w:divBdr>
            <w:top w:val="none" w:sz="0" w:space="0" w:color="auto"/>
            <w:left w:val="none" w:sz="0" w:space="0" w:color="auto"/>
            <w:bottom w:val="none" w:sz="0" w:space="0" w:color="auto"/>
            <w:right w:val="none" w:sz="0" w:space="0" w:color="auto"/>
          </w:divBdr>
        </w:div>
        <w:div w:id="1313874734">
          <w:marLeft w:val="0"/>
          <w:marRight w:val="0"/>
          <w:marTop w:val="0"/>
          <w:marBottom w:val="0"/>
          <w:divBdr>
            <w:top w:val="none" w:sz="0" w:space="0" w:color="auto"/>
            <w:left w:val="none" w:sz="0" w:space="0" w:color="auto"/>
            <w:bottom w:val="none" w:sz="0" w:space="0" w:color="auto"/>
            <w:right w:val="none" w:sz="0" w:space="0" w:color="auto"/>
          </w:divBdr>
        </w:div>
        <w:div w:id="866331481">
          <w:marLeft w:val="0"/>
          <w:marRight w:val="0"/>
          <w:marTop w:val="0"/>
          <w:marBottom w:val="0"/>
          <w:divBdr>
            <w:top w:val="none" w:sz="0" w:space="0" w:color="auto"/>
            <w:left w:val="none" w:sz="0" w:space="0" w:color="auto"/>
            <w:bottom w:val="none" w:sz="0" w:space="0" w:color="auto"/>
            <w:right w:val="none" w:sz="0" w:space="0" w:color="auto"/>
          </w:divBdr>
        </w:div>
        <w:div w:id="207693357">
          <w:marLeft w:val="0"/>
          <w:marRight w:val="0"/>
          <w:marTop w:val="0"/>
          <w:marBottom w:val="0"/>
          <w:divBdr>
            <w:top w:val="none" w:sz="0" w:space="0" w:color="auto"/>
            <w:left w:val="none" w:sz="0" w:space="0" w:color="auto"/>
            <w:bottom w:val="none" w:sz="0" w:space="0" w:color="auto"/>
            <w:right w:val="none" w:sz="0" w:space="0" w:color="auto"/>
          </w:divBdr>
        </w:div>
        <w:div w:id="373627275">
          <w:marLeft w:val="0"/>
          <w:marRight w:val="0"/>
          <w:marTop w:val="0"/>
          <w:marBottom w:val="0"/>
          <w:divBdr>
            <w:top w:val="none" w:sz="0" w:space="0" w:color="auto"/>
            <w:left w:val="none" w:sz="0" w:space="0" w:color="auto"/>
            <w:bottom w:val="none" w:sz="0" w:space="0" w:color="auto"/>
            <w:right w:val="none" w:sz="0" w:space="0" w:color="auto"/>
          </w:divBdr>
        </w:div>
        <w:div w:id="1894612174">
          <w:marLeft w:val="0"/>
          <w:marRight w:val="0"/>
          <w:marTop w:val="0"/>
          <w:marBottom w:val="0"/>
          <w:divBdr>
            <w:top w:val="none" w:sz="0" w:space="0" w:color="auto"/>
            <w:left w:val="none" w:sz="0" w:space="0" w:color="auto"/>
            <w:bottom w:val="none" w:sz="0" w:space="0" w:color="auto"/>
            <w:right w:val="none" w:sz="0" w:space="0" w:color="auto"/>
          </w:divBdr>
        </w:div>
        <w:div w:id="248851425">
          <w:marLeft w:val="0"/>
          <w:marRight w:val="0"/>
          <w:marTop w:val="0"/>
          <w:marBottom w:val="0"/>
          <w:divBdr>
            <w:top w:val="none" w:sz="0" w:space="0" w:color="auto"/>
            <w:left w:val="none" w:sz="0" w:space="0" w:color="auto"/>
            <w:bottom w:val="none" w:sz="0" w:space="0" w:color="auto"/>
            <w:right w:val="none" w:sz="0" w:space="0" w:color="auto"/>
          </w:divBdr>
        </w:div>
        <w:div w:id="1837456295">
          <w:marLeft w:val="0"/>
          <w:marRight w:val="0"/>
          <w:marTop w:val="0"/>
          <w:marBottom w:val="0"/>
          <w:divBdr>
            <w:top w:val="none" w:sz="0" w:space="0" w:color="auto"/>
            <w:left w:val="none" w:sz="0" w:space="0" w:color="auto"/>
            <w:bottom w:val="none" w:sz="0" w:space="0" w:color="auto"/>
            <w:right w:val="none" w:sz="0" w:space="0" w:color="auto"/>
          </w:divBdr>
        </w:div>
        <w:div w:id="928931764">
          <w:marLeft w:val="0"/>
          <w:marRight w:val="0"/>
          <w:marTop w:val="0"/>
          <w:marBottom w:val="0"/>
          <w:divBdr>
            <w:top w:val="none" w:sz="0" w:space="0" w:color="auto"/>
            <w:left w:val="none" w:sz="0" w:space="0" w:color="auto"/>
            <w:bottom w:val="none" w:sz="0" w:space="0" w:color="auto"/>
            <w:right w:val="none" w:sz="0" w:space="0" w:color="auto"/>
          </w:divBdr>
        </w:div>
        <w:div w:id="329986528">
          <w:marLeft w:val="0"/>
          <w:marRight w:val="0"/>
          <w:marTop w:val="0"/>
          <w:marBottom w:val="0"/>
          <w:divBdr>
            <w:top w:val="none" w:sz="0" w:space="0" w:color="auto"/>
            <w:left w:val="none" w:sz="0" w:space="0" w:color="auto"/>
            <w:bottom w:val="none" w:sz="0" w:space="0" w:color="auto"/>
            <w:right w:val="none" w:sz="0" w:space="0" w:color="auto"/>
          </w:divBdr>
        </w:div>
        <w:div w:id="29916811">
          <w:marLeft w:val="0"/>
          <w:marRight w:val="0"/>
          <w:marTop w:val="0"/>
          <w:marBottom w:val="0"/>
          <w:divBdr>
            <w:top w:val="none" w:sz="0" w:space="0" w:color="auto"/>
            <w:left w:val="none" w:sz="0" w:space="0" w:color="auto"/>
            <w:bottom w:val="none" w:sz="0" w:space="0" w:color="auto"/>
            <w:right w:val="none" w:sz="0" w:space="0" w:color="auto"/>
          </w:divBdr>
        </w:div>
        <w:div w:id="1436557105">
          <w:marLeft w:val="0"/>
          <w:marRight w:val="0"/>
          <w:marTop w:val="0"/>
          <w:marBottom w:val="0"/>
          <w:divBdr>
            <w:top w:val="none" w:sz="0" w:space="0" w:color="auto"/>
            <w:left w:val="none" w:sz="0" w:space="0" w:color="auto"/>
            <w:bottom w:val="none" w:sz="0" w:space="0" w:color="auto"/>
            <w:right w:val="none" w:sz="0" w:space="0" w:color="auto"/>
          </w:divBdr>
        </w:div>
        <w:div w:id="571349440">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04343633">
          <w:marLeft w:val="0"/>
          <w:marRight w:val="0"/>
          <w:marTop w:val="0"/>
          <w:marBottom w:val="0"/>
          <w:divBdr>
            <w:top w:val="none" w:sz="0" w:space="0" w:color="auto"/>
            <w:left w:val="none" w:sz="0" w:space="0" w:color="auto"/>
            <w:bottom w:val="none" w:sz="0" w:space="0" w:color="auto"/>
            <w:right w:val="none" w:sz="0" w:space="0" w:color="auto"/>
          </w:divBdr>
        </w:div>
        <w:div w:id="950669316">
          <w:marLeft w:val="0"/>
          <w:marRight w:val="0"/>
          <w:marTop w:val="0"/>
          <w:marBottom w:val="0"/>
          <w:divBdr>
            <w:top w:val="none" w:sz="0" w:space="0" w:color="auto"/>
            <w:left w:val="none" w:sz="0" w:space="0" w:color="auto"/>
            <w:bottom w:val="none" w:sz="0" w:space="0" w:color="auto"/>
            <w:right w:val="none" w:sz="0" w:space="0" w:color="auto"/>
          </w:divBdr>
        </w:div>
        <w:div w:id="2068993834">
          <w:marLeft w:val="0"/>
          <w:marRight w:val="0"/>
          <w:marTop w:val="0"/>
          <w:marBottom w:val="0"/>
          <w:divBdr>
            <w:top w:val="none" w:sz="0" w:space="0" w:color="auto"/>
            <w:left w:val="none" w:sz="0" w:space="0" w:color="auto"/>
            <w:bottom w:val="none" w:sz="0" w:space="0" w:color="auto"/>
            <w:right w:val="none" w:sz="0" w:space="0" w:color="auto"/>
          </w:divBdr>
        </w:div>
        <w:div w:id="439495525">
          <w:marLeft w:val="0"/>
          <w:marRight w:val="0"/>
          <w:marTop w:val="0"/>
          <w:marBottom w:val="0"/>
          <w:divBdr>
            <w:top w:val="none" w:sz="0" w:space="0" w:color="auto"/>
            <w:left w:val="none" w:sz="0" w:space="0" w:color="auto"/>
            <w:bottom w:val="none" w:sz="0" w:space="0" w:color="auto"/>
            <w:right w:val="none" w:sz="0" w:space="0" w:color="auto"/>
          </w:divBdr>
        </w:div>
        <w:div w:id="1458715060">
          <w:marLeft w:val="0"/>
          <w:marRight w:val="0"/>
          <w:marTop w:val="0"/>
          <w:marBottom w:val="0"/>
          <w:divBdr>
            <w:top w:val="none" w:sz="0" w:space="0" w:color="auto"/>
            <w:left w:val="none" w:sz="0" w:space="0" w:color="auto"/>
            <w:bottom w:val="none" w:sz="0" w:space="0" w:color="auto"/>
            <w:right w:val="none" w:sz="0" w:space="0" w:color="auto"/>
          </w:divBdr>
        </w:div>
        <w:div w:id="1519733297">
          <w:marLeft w:val="0"/>
          <w:marRight w:val="0"/>
          <w:marTop w:val="0"/>
          <w:marBottom w:val="0"/>
          <w:divBdr>
            <w:top w:val="none" w:sz="0" w:space="0" w:color="auto"/>
            <w:left w:val="none" w:sz="0" w:space="0" w:color="auto"/>
            <w:bottom w:val="none" w:sz="0" w:space="0" w:color="auto"/>
            <w:right w:val="none" w:sz="0" w:space="0" w:color="auto"/>
          </w:divBdr>
        </w:div>
        <w:div w:id="1166287398">
          <w:marLeft w:val="0"/>
          <w:marRight w:val="0"/>
          <w:marTop w:val="0"/>
          <w:marBottom w:val="0"/>
          <w:divBdr>
            <w:top w:val="none" w:sz="0" w:space="0" w:color="auto"/>
            <w:left w:val="none" w:sz="0" w:space="0" w:color="auto"/>
            <w:bottom w:val="none" w:sz="0" w:space="0" w:color="auto"/>
            <w:right w:val="none" w:sz="0" w:space="0" w:color="auto"/>
          </w:divBdr>
        </w:div>
        <w:div w:id="680401349">
          <w:marLeft w:val="0"/>
          <w:marRight w:val="0"/>
          <w:marTop w:val="0"/>
          <w:marBottom w:val="0"/>
          <w:divBdr>
            <w:top w:val="none" w:sz="0" w:space="0" w:color="auto"/>
            <w:left w:val="none" w:sz="0" w:space="0" w:color="auto"/>
            <w:bottom w:val="none" w:sz="0" w:space="0" w:color="auto"/>
            <w:right w:val="none" w:sz="0" w:space="0" w:color="auto"/>
          </w:divBdr>
        </w:div>
        <w:div w:id="696393393">
          <w:marLeft w:val="0"/>
          <w:marRight w:val="0"/>
          <w:marTop w:val="0"/>
          <w:marBottom w:val="0"/>
          <w:divBdr>
            <w:top w:val="none" w:sz="0" w:space="0" w:color="auto"/>
            <w:left w:val="none" w:sz="0" w:space="0" w:color="auto"/>
            <w:bottom w:val="none" w:sz="0" w:space="0" w:color="auto"/>
            <w:right w:val="none" w:sz="0" w:space="0" w:color="auto"/>
          </w:divBdr>
        </w:div>
        <w:div w:id="1855725775">
          <w:marLeft w:val="0"/>
          <w:marRight w:val="0"/>
          <w:marTop w:val="0"/>
          <w:marBottom w:val="0"/>
          <w:divBdr>
            <w:top w:val="none" w:sz="0" w:space="0" w:color="auto"/>
            <w:left w:val="none" w:sz="0" w:space="0" w:color="auto"/>
            <w:bottom w:val="none" w:sz="0" w:space="0" w:color="auto"/>
            <w:right w:val="none" w:sz="0" w:space="0" w:color="auto"/>
          </w:divBdr>
        </w:div>
        <w:div w:id="723212968">
          <w:marLeft w:val="0"/>
          <w:marRight w:val="0"/>
          <w:marTop w:val="0"/>
          <w:marBottom w:val="0"/>
          <w:divBdr>
            <w:top w:val="none" w:sz="0" w:space="0" w:color="auto"/>
            <w:left w:val="none" w:sz="0" w:space="0" w:color="auto"/>
            <w:bottom w:val="none" w:sz="0" w:space="0" w:color="auto"/>
            <w:right w:val="none" w:sz="0" w:space="0" w:color="auto"/>
          </w:divBdr>
        </w:div>
        <w:div w:id="1099373556">
          <w:marLeft w:val="0"/>
          <w:marRight w:val="0"/>
          <w:marTop w:val="0"/>
          <w:marBottom w:val="0"/>
          <w:divBdr>
            <w:top w:val="none" w:sz="0" w:space="0" w:color="auto"/>
            <w:left w:val="none" w:sz="0" w:space="0" w:color="auto"/>
            <w:bottom w:val="none" w:sz="0" w:space="0" w:color="auto"/>
            <w:right w:val="none" w:sz="0" w:space="0" w:color="auto"/>
          </w:divBdr>
        </w:div>
        <w:div w:id="1703438361">
          <w:marLeft w:val="0"/>
          <w:marRight w:val="0"/>
          <w:marTop w:val="0"/>
          <w:marBottom w:val="0"/>
          <w:divBdr>
            <w:top w:val="none" w:sz="0" w:space="0" w:color="auto"/>
            <w:left w:val="none" w:sz="0" w:space="0" w:color="auto"/>
            <w:bottom w:val="none" w:sz="0" w:space="0" w:color="auto"/>
            <w:right w:val="none" w:sz="0" w:space="0" w:color="auto"/>
          </w:divBdr>
        </w:div>
        <w:div w:id="1017393271">
          <w:marLeft w:val="0"/>
          <w:marRight w:val="0"/>
          <w:marTop w:val="0"/>
          <w:marBottom w:val="0"/>
          <w:divBdr>
            <w:top w:val="none" w:sz="0" w:space="0" w:color="auto"/>
            <w:left w:val="none" w:sz="0" w:space="0" w:color="auto"/>
            <w:bottom w:val="none" w:sz="0" w:space="0" w:color="auto"/>
            <w:right w:val="none" w:sz="0" w:space="0" w:color="auto"/>
          </w:divBdr>
        </w:div>
        <w:div w:id="1831797214">
          <w:marLeft w:val="0"/>
          <w:marRight w:val="0"/>
          <w:marTop w:val="0"/>
          <w:marBottom w:val="0"/>
          <w:divBdr>
            <w:top w:val="none" w:sz="0" w:space="0" w:color="auto"/>
            <w:left w:val="none" w:sz="0" w:space="0" w:color="auto"/>
            <w:bottom w:val="none" w:sz="0" w:space="0" w:color="auto"/>
            <w:right w:val="none" w:sz="0" w:space="0" w:color="auto"/>
          </w:divBdr>
        </w:div>
        <w:div w:id="469788619">
          <w:marLeft w:val="0"/>
          <w:marRight w:val="0"/>
          <w:marTop w:val="0"/>
          <w:marBottom w:val="0"/>
          <w:divBdr>
            <w:top w:val="none" w:sz="0" w:space="0" w:color="auto"/>
            <w:left w:val="none" w:sz="0" w:space="0" w:color="auto"/>
            <w:bottom w:val="none" w:sz="0" w:space="0" w:color="auto"/>
            <w:right w:val="none" w:sz="0" w:space="0" w:color="auto"/>
          </w:divBdr>
        </w:div>
        <w:div w:id="49111882">
          <w:marLeft w:val="0"/>
          <w:marRight w:val="0"/>
          <w:marTop w:val="0"/>
          <w:marBottom w:val="0"/>
          <w:divBdr>
            <w:top w:val="none" w:sz="0" w:space="0" w:color="auto"/>
            <w:left w:val="none" w:sz="0" w:space="0" w:color="auto"/>
            <w:bottom w:val="none" w:sz="0" w:space="0" w:color="auto"/>
            <w:right w:val="none" w:sz="0" w:space="0" w:color="auto"/>
          </w:divBdr>
        </w:div>
        <w:div w:id="713886705">
          <w:marLeft w:val="0"/>
          <w:marRight w:val="0"/>
          <w:marTop w:val="0"/>
          <w:marBottom w:val="0"/>
          <w:divBdr>
            <w:top w:val="none" w:sz="0" w:space="0" w:color="auto"/>
            <w:left w:val="none" w:sz="0" w:space="0" w:color="auto"/>
            <w:bottom w:val="none" w:sz="0" w:space="0" w:color="auto"/>
            <w:right w:val="none" w:sz="0" w:space="0" w:color="auto"/>
          </w:divBdr>
        </w:div>
        <w:div w:id="708069349">
          <w:marLeft w:val="0"/>
          <w:marRight w:val="0"/>
          <w:marTop w:val="0"/>
          <w:marBottom w:val="0"/>
          <w:divBdr>
            <w:top w:val="none" w:sz="0" w:space="0" w:color="auto"/>
            <w:left w:val="none" w:sz="0" w:space="0" w:color="auto"/>
            <w:bottom w:val="none" w:sz="0" w:space="0" w:color="auto"/>
            <w:right w:val="none" w:sz="0" w:space="0" w:color="auto"/>
          </w:divBdr>
        </w:div>
        <w:div w:id="1145048340">
          <w:marLeft w:val="0"/>
          <w:marRight w:val="0"/>
          <w:marTop w:val="0"/>
          <w:marBottom w:val="0"/>
          <w:divBdr>
            <w:top w:val="none" w:sz="0" w:space="0" w:color="auto"/>
            <w:left w:val="none" w:sz="0" w:space="0" w:color="auto"/>
            <w:bottom w:val="none" w:sz="0" w:space="0" w:color="auto"/>
            <w:right w:val="none" w:sz="0" w:space="0" w:color="auto"/>
          </w:divBdr>
        </w:div>
        <w:div w:id="1432430932">
          <w:marLeft w:val="0"/>
          <w:marRight w:val="0"/>
          <w:marTop w:val="0"/>
          <w:marBottom w:val="0"/>
          <w:divBdr>
            <w:top w:val="none" w:sz="0" w:space="0" w:color="auto"/>
            <w:left w:val="none" w:sz="0" w:space="0" w:color="auto"/>
            <w:bottom w:val="none" w:sz="0" w:space="0" w:color="auto"/>
            <w:right w:val="none" w:sz="0" w:space="0" w:color="auto"/>
          </w:divBdr>
        </w:div>
        <w:div w:id="485360020">
          <w:marLeft w:val="0"/>
          <w:marRight w:val="0"/>
          <w:marTop w:val="0"/>
          <w:marBottom w:val="0"/>
          <w:divBdr>
            <w:top w:val="none" w:sz="0" w:space="0" w:color="auto"/>
            <w:left w:val="none" w:sz="0" w:space="0" w:color="auto"/>
            <w:bottom w:val="none" w:sz="0" w:space="0" w:color="auto"/>
            <w:right w:val="none" w:sz="0" w:space="0" w:color="auto"/>
          </w:divBdr>
        </w:div>
        <w:div w:id="308630758">
          <w:marLeft w:val="0"/>
          <w:marRight w:val="0"/>
          <w:marTop w:val="0"/>
          <w:marBottom w:val="0"/>
          <w:divBdr>
            <w:top w:val="none" w:sz="0" w:space="0" w:color="auto"/>
            <w:left w:val="none" w:sz="0" w:space="0" w:color="auto"/>
            <w:bottom w:val="none" w:sz="0" w:space="0" w:color="auto"/>
            <w:right w:val="none" w:sz="0" w:space="0" w:color="auto"/>
          </w:divBdr>
        </w:div>
        <w:div w:id="166677441">
          <w:marLeft w:val="0"/>
          <w:marRight w:val="0"/>
          <w:marTop w:val="0"/>
          <w:marBottom w:val="0"/>
          <w:divBdr>
            <w:top w:val="none" w:sz="0" w:space="0" w:color="auto"/>
            <w:left w:val="none" w:sz="0" w:space="0" w:color="auto"/>
            <w:bottom w:val="none" w:sz="0" w:space="0" w:color="auto"/>
            <w:right w:val="none" w:sz="0" w:space="0" w:color="auto"/>
          </w:divBdr>
        </w:div>
        <w:div w:id="916549901">
          <w:marLeft w:val="0"/>
          <w:marRight w:val="0"/>
          <w:marTop w:val="0"/>
          <w:marBottom w:val="0"/>
          <w:divBdr>
            <w:top w:val="none" w:sz="0" w:space="0" w:color="auto"/>
            <w:left w:val="none" w:sz="0" w:space="0" w:color="auto"/>
            <w:bottom w:val="none" w:sz="0" w:space="0" w:color="auto"/>
            <w:right w:val="none" w:sz="0" w:space="0" w:color="auto"/>
          </w:divBdr>
        </w:div>
        <w:div w:id="988708567">
          <w:marLeft w:val="0"/>
          <w:marRight w:val="0"/>
          <w:marTop w:val="0"/>
          <w:marBottom w:val="0"/>
          <w:divBdr>
            <w:top w:val="none" w:sz="0" w:space="0" w:color="auto"/>
            <w:left w:val="none" w:sz="0" w:space="0" w:color="auto"/>
            <w:bottom w:val="none" w:sz="0" w:space="0" w:color="auto"/>
            <w:right w:val="none" w:sz="0" w:space="0" w:color="auto"/>
          </w:divBdr>
        </w:div>
        <w:div w:id="550927024">
          <w:marLeft w:val="0"/>
          <w:marRight w:val="0"/>
          <w:marTop w:val="0"/>
          <w:marBottom w:val="0"/>
          <w:divBdr>
            <w:top w:val="none" w:sz="0" w:space="0" w:color="auto"/>
            <w:left w:val="none" w:sz="0" w:space="0" w:color="auto"/>
            <w:bottom w:val="none" w:sz="0" w:space="0" w:color="auto"/>
            <w:right w:val="none" w:sz="0" w:space="0" w:color="auto"/>
          </w:divBdr>
        </w:div>
        <w:div w:id="1366439952">
          <w:marLeft w:val="0"/>
          <w:marRight w:val="0"/>
          <w:marTop w:val="0"/>
          <w:marBottom w:val="0"/>
          <w:divBdr>
            <w:top w:val="none" w:sz="0" w:space="0" w:color="auto"/>
            <w:left w:val="none" w:sz="0" w:space="0" w:color="auto"/>
            <w:bottom w:val="none" w:sz="0" w:space="0" w:color="auto"/>
            <w:right w:val="none" w:sz="0" w:space="0" w:color="auto"/>
          </w:divBdr>
        </w:div>
        <w:div w:id="1285622721">
          <w:marLeft w:val="0"/>
          <w:marRight w:val="0"/>
          <w:marTop w:val="0"/>
          <w:marBottom w:val="0"/>
          <w:divBdr>
            <w:top w:val="none" w:sz="0" w:space="0" w:color="auto"/>
            <w:left w:val="none" w:sz="0" w:space="0" w:color="auto"/>
            <w:bottom w:val="none" w:sz="0" w:space="0" w:color="auto"/>
            <w:right w:val="none" w:sz="0" w:space="0" w:color="auto"/>
          </w:divBdr>
        </w:div>
        <w:div w:id="1739933326">
          <w:marLeft w:val="0"/>
          <w:marRight w:val="0"/>
          <w:marTop w:val="0"/>
          <w:marBottom w:val="0"/>
          <w:divBdr>
            <w:top w:val="none" w:sz="0" w:space="0" w:color="auto"/>
            <w:left w:val="none" w:sz="0" w:space="0" w:color="auto"/>
            <w:bottom w:val="none" w:sz="0" w:space="0" w:color="auto"/>
            <w:right w:val="none" w:sz="0" w:space="0" w:color="auto"/>
          </w:divBdr>
        </w:div>
        <w:div w:id="1095394396">
          <w:marLeft w:val="0"/>
          <w:marRight w:val="0"/>
          <w:marTop w:val="0"/>
          <w:marBottom w:val="0"/>
          <w:divBdr>
            <w:top w:val="none" w:sz="0" w:space="0" w:color="auto"/>
            <w:left w:val="none" w:sz="0" w:space="0" w:color="auto"/>
            <w:bottom w:val="none" w:sz="0" w:space="0" w:color="auto"/>
            <w:right w:val="none" w:sz="0" w:space="0" w:color="auto"/>
          </w:divBdr>
        </w:div>
        <w:div w:id="1403986961">
          <w:marLeft w:val="0"/>
          <w:marRight w:val="0"/>
          <w:marTop w:val="0"/>
          <w:marBottom w:val="0"/>
          <w:divBdr>
            <w:top w:val="none" w:sz="0" w:space="0" w:color="auto"/>
            <w:left w:val="none" w:sz="0" w:space="0" w:color="auto"/>
            <w:bottom w:val="none" w:sz="0" w:space="0" w:color="auto"/>
            <w:right w:val="none" w:sz="0" w:space="0" w:color="auto"/>
          </w:divBdr>
        </w:div>
        <w:div w:id="919604766">
          <w:marLeft w:val="0"/>
          <w:marRight w:val="0"/>
          <w:marTop w:val="0"/>
          <w:marBottom w:val="0"/>
          <w:divBdr>
            <w:top w:val="none" w:sz="0" w:space="0" w:color="auto"/>
            <w:left w:val="none" w:sz="0" w:space="0" w:color="auto"/>
            <w:bottom w:val="none" w:sz="0" w:space="0" w:color="auto"/>
            <w:right w:val="none" w:sz="0" w:space="0" w:color="auto"/>
          </w:divBdr>
        </w:div>
        <w:div w:id="318772196">
          <w:marLeft w:val="0"/>
          <w:marRight w:val="0"/>
          <w:marTop w:val="0"/>
          <w:marBottom w:val="0"/>
          <w:divBdr>
            <w:top w:val="none" w:sz="0" w:space="0" w:color="auto"/>
            <w:left w:val="none" w:sz="0" w:space="0" w:color="auto"/>
            <w:bottom w:val="none" w:sz="0" w:space="0" w:color="auto"/>
            <w:right w:val="none" w:sz="0" w:space="0" w:color="auto"/>
          </w:divBdr>
        </w:div>
        <w:div w:id="776411262">
          <w:marLeft w:val="0"/>
          <w:marRight w:val="0"/>
          <w:marTop w:val="0"/>
          <w:marBottom w:val="0"/>
          <w:divBdr>
            <w:top w:val="none" w:sz="0" w:space="0" w:color="auto"/>
            <w:left w:val="none" w:sz="0" w:space="0" w:color="auto"/>
            <w:bottom w:val="none" w:sz="0" w:space="0" w:color="auto"/>
            <w:right w:val="none" w:sz="0" w:space="0" w:color="auto"/>
          </w:divBdr>
        </w:div>
        <w:div w:id="711030173">
          <w:marLeft w:val="0"/>
          <w:marRight w:val="0"/>
          <w:marTop w:val="0"/>
          <w:marBottom w:val="0"/>
          <w:divBdr>
            <w:top w:val="none" w:sz="0" w:space="0" w:color="auto"/>
            <w:left w:val="none" w:sz="0" w:space="0" w:color="auto"/>
            <w:bottom w:val="none" w:sz="0" w:space="0" w:color="auto"/>
            <w:right w:val="none" w:sz="0" w:space="0" w:color="auto"/>
          </w:divBdr>
        </w:div>
        <w:div w:id="981080831">
          <w:marLeft w:val="0"/>
          <w:marRight w:val="0"/>
          <w:marTop w:val="0"/>
          <w:marBottom w:val="0"/>
          <w:divBdr>
            <w:top w:val="none" w:sz="0" w:space="0" w:color="auto"/>
            <w:left w:val="none" w:sz="0" w:space="0" w:color="auto"/>
            <w:bottom w:val="none" w:sz="0" w:space="0" w:color="auto"/>
            <w:right w:val="none" w:sz="0" w:space="0" w:color="auto"/>
          </w:divBdr>
        </w:div>
        <w:div w:id="997657896">
          <w:marLeft w:val="0"/>
          <w:marRight w:val="0"/>
          <w:marTop w:val="0"/>
          <w:marBottom w:val="0"/>
          <w:divBdr>
            <w:top w:val="none" w:sz="0" w:space="0" w:color="auto"/>
            <w:left w:val="none" w:sz="0" w:space="0" w:color="auto"/>
            <w:bottom w:val="none" w:sz="0" w:space="0" w:color="auto"/>
            <w:right w:val="none" w:sz="0" w:space="0" w:color="auto"/>
          </w:divBdr>
        </w:div>
        <w:div w:id="995500010">
          <w:marLeft w:val="0"/>
          <w:marRight w:val="0"/>
          <w:marTop w:val="0"/>
          <w:marBottom w:val="0"/>
          <w:divBdr>
            <w:top w:val="none" w:sz="0" w:space="0" w:color="auto"/>
            <w:left w:val="none" w:sz="0" w:space="0" w:color="auto"/>
            <w:bottom w:val="none" w:sz="0" w:space="0" w:color="auto"/>
            <w:right w:val="none" w:sz="0" w:space="0" w:color="auto"/>
          </w:divBdr>
        </w:div>
        <w:div w:id="1933009729">
          <w:marLeft w:val="0"/>
          <w:marRight w:val="0"/>
          <w:marTop w:val="0"/>
          <w:marBottom w:val="0"/>
          <w:divBdr>
            <w:top w:val="none" w:sz="0" w:space="0" w:color="auto"/>
            <w:left w:val="none" w:sz="0" w:space="0" w:color="auto"/>
            <w:bottom w:val="none" w:sz="0" w:space="0" w:color="auto"/>
            <w:right w:val="none" w:sz="0" w:space="0" w:color="auto"/>
          </w:divBdr>
        </w:div>
        <w:div w:id="1500265690">
          <w:marLeft w:val="0"/>
          <w:marRight w:val="0"/>
          <w:marTop w:val="0"/>
          <w:marBottom w:val="0"/>
          <w:divBdr>
            <w:top w:val="none" w:sz="0" w:space="0" w:color="auto"/>
            <w:left w:val="none" w:sz="0" w:space="0" w:color="auto"/>
            <w:bottom w:val="none" w:sz="0" w:space="0" w:color="auto"/>
            <w:right w:val="none" w:sz="0" w:space="0" w:color="auto"/>
          </w:divBdr>
        </w:div>
        <w:div w:id="2129396680">
          <w:marLeft w:val="0"/>
          <w:marRight w:val="0"/>
          <w:marTop w:val="0"/>
          <w:marBottom w:val="0"/>
          <w:divBdr>
            <w:top w:val="none" w:sz="0" w:space="0" w:color="auto"/>
            <w:left w:val="none" w:sz="0" w:space="0" w:color="auto"/>
            <w:bottom w:val="none" w:sz="0" w:space="0" w:color="auto"/>
            <w:right w:val="none" w:sz="0" w:space="0" w:color="auto"/>
          </w:divBdr>
        </w:div>
        <w:div w:id="399594689">
          <w:marLeft w:val="0"/>
          <w:marRight w:val="0"/>
          <w:marTop w:val="0"/>
          <w:marBottom w:val="0"/>
          <w:divBdr>
            <w:top w:val="none" w:sz="0" w:space="0" w:color="auto"/>
            <w:left w:val="none" w:sz="0" w:space="0" w:color="auto"/>
            <w:bottom w:val="none" w:sz="0" w:space="0" w:color="auto"/>
            <w:right w:val="none" w:sz="0" w:space="0" w:color="auto"/>
          </w:divBdr>
        </w:div>
        <w:div w:id="155998806">
          <w:marLeft w:val="0"/>
          <w:marRight w:val="0"/>
          <w:marTop w:val="0"/>
          <w:marBottom w:val="0"/>
          <w:divBdr>
            <w:top w:val="none" w:sz="0" w:space="0" w:color="auto"/>
            <w:left w:val="none" w:sz="0" w:space="0" w:color="auto"/>
            <w:bottom w:val="none" w:sz="0" w:space="0" w:color="auto"/>
            <w:right w:val="none" w:sz="0" w:space="0" w:color="auto"/>
          </w:divBdr>
        </w:div>
        <w:div w:id="1047295155">
          <w:marLeft w:val="0"/>
          <w:marRight w:val="0"/>
          <w:marTop w:val="0"/>
          <w:marBottom w:val="0"/>
          <w:divBdr>
            <w:top w:val="none" w:sz="0" w:space="0" w:color="auto"/>
            <w:left w:val="none" w:sz="0" w:space="0" w:color="auto"/>
            <w:bottom w:val="none" w:sz="0" w:space="0" w:color="auto"/>
            <w:right w:val="none" w:sz="0" w:space="0" w:color="auto"/>
          </w:divBdr>
        </w:div>
        <w:div w:id="656885486">
          <w:marLeft w:val="0"/>
          <w:marRight w:val="0"/>
          <w:marTop w:val="0"/>
          <w:marBottom w:val="0"/>
          <w:divBdr>
            <w:top w:val="none" w:sz="0" w:space="0" w:color="auto"/>
            <w:left w:val="none" w:sz="0" w:space="0" w:color="auto"/>
            <w:bottom w:val="none" w:sz="0" w:space="0" w:color="auto"/>
            <w:right w:val="none" w:sz="0" w:space="0" w:color="auto"/>
          </w:divBdr>
        </w:div>
        <w:div w:id="1048795017">
          <w:marLeft w:val="0"/>
          <w:marRight w:val="0"/>
          <w:marTop w:val="0"/>
          <w:marBottom w:val="0"/>
          <w:divBdr>
            <w:top w:val="none" w:sz="0" w:space="0" w:color="auto"/>
            <w:left w:val="none" w:sz="0" w:space="0" w:color="auto"/>
            <w:bottom w:val="none" w:sz="0" w:space="0" w:color="auto"/>
            <w:right w:val="none" w:sz="0" w:space="0" w:color="auto"/>
          </w:divBdr>
        </w:div>
        <w:div w:id="1452171256">
          <w:marLeft w:val="0"/>
          <w:marRight w:val="0"/>
          <w:marTop w:val="0"/>
          <w:marBottom w:val="0"/>
          <w:divBdr>
            <w:top w:val="none" w:sz="0" w:space="0" w:color="auto"/>
            <w:left w:val="none" w:sz="0" w:space="0" w:color="auto"/>
            <w:bottom w:val="none" w:sz="0" w:space="0" w:color="auto"/>
            <w:right w:val="none" w:sz="0" w:space="0" w:color="auto"/>
          </w:divBdr>
        </w:div>
        <w:div w:id="1137071979">
          <w:marLeft w:val="0"/>
          <w:marRight w:val="0"/>
          <w:marTop w:val="0"/>
          <w:marBottom w:val="0"/>
          <w:divBdr>
            <w:top w:val="none" w:sz="0" w:space="0" w:color="auto"/>
            <w:left w:val="none" w:sz="0" w:space="0" w:color="auto"/>
            <w:bottom w:val="none" w:sz="0" w:space="0" w:color="auto"/>
            <w:right w:val="none" w:sz="0" w:space="0" w:color="auto"/>
          </w:divBdr>
        </w:div>
        <w:div w:id="1243833582">
          <w:marLeft w:val="0"/>
          <w:marRight w:val="0"/>
          <w:marTop w:val="0"/>
          <w:marBottom w:val="0"/>
          <w:divBdr>
            <w:top w:val="none" w:sz="0" w:space="0" w:color="auto"/>
            <w:left w:val="none" w:sz="0" w:space="0" w:color="auto"/>
            <w:bottom w:val="none" w:sz="0" w:space="0" w:color="auto"/>
            <w:right w:val="none" w:sz="0" w:space="0" w:color="auto"/>
          </w:divBdr>
        </w:div>
        <w:div w:id="462310842">
          <w:marLeft w:val="0"/>
          <w:marRight w:val="0"/>
          <w:marTop w:val="0"/>
          <w:marBottom w:val="0"/>
          <w:divBdr>
            <w:top w:val="none" w:sz="0" w:space="0" w:color="auto"/>
            <w:left w:val="none" w:sz="0" w:space="0" w:color="auto"/>
            <w:bottom w:val="none" w:sz="0" w:space="0" w:color="auto"/>
            <w:right w:val="none" w:sz="0" w:space="0" w:color="auto"/>
          </w:divBdr>
        </w:div>
        <w:div w:id="1958099988">
          <w:marLeft w:val="0"/>
          <w:marRight w:val="0"/>
          <w:marTop w:val="0"/>
          <w:marBottom w:val="0"/>
          <w:divBdr>
            <w:top w:val="none" w:sz="0" w:space="0" w:color="auto"/>
            <w:left w:val="none" w:sz="0" w:space="0" w:color="auto"/>
            <w:bottom w:val="none" w:sz="0" w:space="0" w:color="auto"/>
            <w:right w:val="none" w:sz="0" w:space="0" w:color="auto"/>
          </w:divBdr>
        </w:div>
        <w:div w:id="1532956271">
          <w:marLeft w:val="0"/>
          <w:marRight w:val="0"/>
          <w:marTop w:val="0"/>
          <w:marBottom w:val="0"/>
          <w:divBdr>
            <w:top w:val="none" w:sz="0" w:space="0" w:color="auto"/>
            <w:left w:val="none" w:sz="0" w:space="0" w:color="auto"/>
            <w:bottom w:val="none" w:sz="0" w:space="0" w:color="auto"/>
            <w:right w:val="none" w:sz="0" w:space="0" w:color="auto"/>
          </w:divBdr>
        </w:div>
        <w:div w:id="1275135756">
          <w:marLeft w:val="0"/>
          <w:marRight w:val="0"/>
          <w:marTop w:val="0"/>
          <w:marBottom w:val="0"/>
          <w:divBdr>
            <w:top w:val="none" w:sz="0" w:space="0" w:color="auto"/>
            <w:left w:val="none" w:sz="0" w:space="0" w:color="auto"/>
            <w:bottom w:val="none" w:sz="0" w:space="0" w:color="auto"/>
            <w:right w:val="none" w:sz="0" w:space="0" w:color="auto"/>
          </w:divBdr>
        </w:div>
        <w:div w:id="1400059474">
          <w:marLeft w:val="0"/>
          <w:marRight w:val="0"/>
          <w:marTop w:val="0"/>
          <w:marBottom w:val="0"/>
          <w:divBdr>
            <w:top w:val="none" w:sz="0" w:space="0" w:color="auto"/>
            <w:left w:val="none" w:sz="0" w:space="0" w:color="auto"/>
            <w:bottom w:val="none" w:sz="0" w:space="0" w:color="auto"/>
            <w:right w:val="none" w:sz="0" w:space="0" w:color="auto"/>
          </w:divBdr>
        </w:div>
        <w:div w:id="1912032873">
          <w:marLeft w:val="0"/>
          <w:marRight w:val="0"/>
          <w:marTop w:val="0"/>
          <w:marBottom w:val="0"/>
          <w:divBdr>
            <w:top w:val="none" w:sz="0" w:space="0" w:color="auto"/>
            <w:left w:val="none" w:sz="0" w:space="0" w:color="auto"/>
            <w:bottom w:val="none" w:sz="0" w:space="0" w:color="auto"/>
            <w:right w:val="none" w:sz="0" w:space="0" w:color="auto"/>
          </w:divBdr>
        </w:div>
        <w:div w:id="986470699">
          <w:marLeft w:val="0"/>
          <w:marRight w:val="0"/>
          <w:marTop w:val="0"/>
          <w:marBottom w:val="0"/>
          <w:divBdr>
            <w:top w:val="none" w:sz="0" w:space="0" w:color="auto"/>
            <w:left w:val="none" w:sz="0" w:space="0" w:color="auto"/>
            <w:bottom w:val="none" w:sz="0" w:space="0" w:color="auto"/>
            <w:right w:val="none" w:sz="0" w:space="0" w:color="auto"/>
          </w:divBdr>
        </w:div>
        <w:div w:id="1656060855">
          <w:marLeft w:val="0"/>
          <w:marRight w:val="0"/>
          <w:marTop w:val="0"/>
          <w:marBottom w:val="0"/>
          <w:divBdr>
            <w:top w:val="none" w:sz="0" w:space="0" w:color="auto"/>
            <w:left w:val="none" w:sz="0" w:space="0" w:color="auto"/>
            <w:bottom w:val="none" w:sz="0" w:space="0" w:color="auto"/>
            <w:right w:val="none" w:sz="0" w:space="0" w:color="auto"/>
          </w:divBdr>
        </w:div>
        <w:div w:id="1380402745">
          <w:marLeft w:val="0"/>
          <w:marRight w:val="0"/>
          <w:marTop w:val="0"/>
          <w:marBottom w:val="0"/>
          <w:divBdr>
            <w:top w:val="none" w:sz="0" w:space="0" w:color="auto"/>
            <w:left w:val="none" w:sz="0" w:space="0" w:color="auto"/>
            <w:bottom w:val="none" w:sz="0" w:space="0" w:color="auto"/>
            <w:right w:val="none" w:sz="0" w:space="0" w:color="auto"/>
          </w:divBdr>
        </w:div>
        <w:div w:id="400325614">
          <w:marLeft w:val="0"/>
          <w:marRight w:val="0"/>
          <w:marTop w:val="0"/>
          <w:marBottom w:val="0"/>
          <w:divBdr>
            <w:top w:val="none" w:sz="0" w:space="0" w:color="auto"/>
            <w:left w:val="none" w:sz="0" w:space="0" w:color="auto"/>
            <w:bottom w:val="none" w:sz="0" w:space="0" w:color="auto"/>
            <w:right w:val="none" w:sz="0" w:space="0" w:color="auto"/>
          </w:divBdr>
        </w:div>
        <w:div w:id="331641726">
          <w:marLeft w:val="0"/>
          <w:marRight w:val="0"/>
          <w:marTop w:val="0"/>
          <w:marBottom w:val="0"/>
          <w:divBdr>
            <w:top w:val="none" w:sz="0" w:space="0" w:color="auto"/>
            <w:left w:val="none" w:sz="0" w:space="0" w:color="auto"/>
            <w:bottom w:val="none" w:sz="0" w:space="0" w:color="auto"/>
            <w:right w:val="none" w:sz="0" w:space="0" w:color="auto"/>
          </w:divBdr>
        </w:div>
        <w:div w:id="1124230213">
          <w:marLeft w:val="0"/>
          <w:marRight w:val="0"/>
          <w:marTop w:val="0"/>
          <w:marBottom w:val="0"/>
          <w:divBdr>
            <w:top w:val="none" w:sz="0" w:space="0" w:color="auto"/>
            <w:left w:val="none" w:sz="0" w:space="0" w:color="auto"/>
            <w:bottom w:val="none" w:sz="0" w:space="0" w:color="auto"/>
            <w:right w:val="none" w:sz="0" w:space="0" w:color="auto"/>
          </w:divBdr>
        </w:div>
        <w:div w:id="1359508790">
          <w:marLeft w:val="0"/>
          <w:marRight w:val="0"/>
          <w:marTop w:val="0"/>
          <w:marBottom w:val="0"/>
          <w:divBdr>
            <w:top w:val="none" w:sz="0" w:space="0" w:color="auto"/>
            <w:left w:val="none" w:sz="0" w:space="0" w:color="auto"/>
            <w:bottom w:val="none" w:sz="0" w:space="0" w:color="auto"/>
            <w:right w:val="none" w:sz="0" w:space="0" w:color="auto"/>
          </w:divBdr>
        </w:div>
        <w:div w:id="1308316716">
          <w:marLeft w:val="0"/>
          <w:marRight w:val="0"/>
          <w:marTop w:val="0"/>
          <w:marBottom w:val="0"/>
          <w:divBdr>
            <w:top w:val="none" w:sz="0" w:space="0" w:color="auto"/>
            <w:left w:val="none" w:sz="0" w:space="0" w:color="auto"/>
            <w:bottom w:val="none" w:sz="0" w:space="0" w:color="auto"/>
            <w:right w:val="none" w:sz="0" w:space="0" w:color="auto"/>
          </w:divBdr>
        </w:div>
        <w:div w:id="1316838559">
          <w:marLeft w:val="0"/>
          <w:marRight w:val="0"/>
          <w:marTop w:val="0"/>
          <w:marBottom w:val="0"/>
          <w:divBdr>
            <w:top w:val="none" w:sz="0" w:space="0" w:color="auto"/>
            <w:left w:val="none" w:sz="0" w:space="0" w:color="auto"/>
            <w:bottom w:val="none" w:sz="0" w:space="0" w:color="auto"/>
            <w:right w:val="none" w:sz="0" w:space="0" w:color="auto"/>
          </w:divBdr>
        </w:div>
        <w:div w:id="1649166294">
          <w:marLeft w:val="0"/>
          <w:marRight w:val="0"/>
          <w:marTop w:val="0"/>
          <w:marBottom w:val="0"/>
          <w:divBdr>
            <w:top w:val="none" w:sz="0" w:space="0" w:color="auto"/>
            <w:left w:val="none" w:sz="0" w:space="0" w:color="auto"/>
            <w:bottom w:val="none" w:sz="0" w:space="0" w:color="auto"/>
            <w:right w:val="none" w:sz="0" w:space="0" w:color="auto"/>
          </w:divBdr>
        </w:div>
        <w:div w:id="1918591515">
          <w:marLeft w:val="0"/>
          <w:marRight w:val="0"/>
          <w:marTop w:val="0"/>
          <w:marBottom w:val="0"/>
          <w:divBdr>
            <w:top w:val="none" w:sz="0" w:space="0" w:color="auto"/>
            <w:left w:val="none" w:sz="0" w:space="0" w:color="auto"/>
            <w:bottom w:val="none" w:sz="0" w:space="0" w:color="auto"/>
            <w:right w:val="none" w:sz="0" w:space="0" w:color="auto"/>
          </w:divBdr>
        </w:div>
        <w:div w:id="1547638221">
          <w:marLeft w:val="0"/>
          <w:marRight w:val="0"/>
          <w:marTop w:val="0"/>
          <w:marBottom w:val="0"/>
          <w:divBdr>
            <w:top w:val="none" w:sz="0" w:space="0" w:color="auto"/>
            <w:left w:val="none" w:sz="0" w:space="0" w:color="auto"/>
            <w:bottom w:val="none" w:sz="0" w:space="0" w:color="auto"/>
            <w:right w:val="none" w:sz="0" w:space="0" w:color="auto"/>
          </w:divBdr>
        </w:div>
        <w:div w:id="1997417993">
          <w:marLeft w:val="0"/>
          <w:marRight w:val="0"/>
          <w:marTop w:val="0"/>
          <w:marBottom w:val="0"/>
          <w:divBdr>
            <w:top w:val="none" w:sz="0" w:space="0" w:color="auto"/>
            <w:left w:val="none" w:sz="0" w:space="0" w:color="auto"/>
            <w:bottom w:val="none" w:sz="0" w:space="0" w:color="auto"/>
            <w:right w:val="none" w:sz="0" w:space="0" w:color="auto"/>
          </w:divBdr>
        </w:div>
        <w:div w:id="605774543">
          <w:marLeft w:val="0"/>
          <w:marRight w:val="0"/>
          <w:marTop w:val="0"/>
          <w:marBottom w:val="0"/>
          <w:divBdr>
            <w:top w:val="none" w:sz="0" w:space="0" w:color="auto"/>
            <w:left w:val="none" w:sz="0" w:space="0" w:color="auto"/>
            <w:bottom w:val="none" w:sz="0" w:space="0" w:color="auto"/>
            <w:right w:val="none" w:sz="0" w:space="0" w:color="auto"/>
          </w:divBdr>
        </w:div>
        <w:div w:id="896237521">
          <w:marLeft w:val="0"/>
          <w:marRight w:val="0"/>
          <w:marTop w:val="0"/>
          <w:marBottom w:val="0"/>
          <w:divBdr>
            <w:top w:val="none" w:sz="0" w:space="0" w:color="auto"/>
            <w:left w:val="none" w:sz="0" w:space="0" w:color="auto"/>
            <w:bottom w:val="none" w:sz="0" w:space="0" w:color="auto"/>
            <w:right w:val="none" w:sz="0" w:space="0" w:color="auto"/>
          </w:divBdr>
        </w:div>
        <w:div w:id="402535018">
          <w:marLeft w:val="0"/>
          <w:marRight w:val="0"/>
          <w:marTop w:val="0"/>
          <w:marBottom w:val="0"/>
          <w:divBdr>
            <w:top w:val="none" w:sz="0" w:space="0" w:color="auto"/>
            <w:left w:val="none" w:sz="0" w:space="0" w:color="auto"/>
            <w:bottom w:val="none" w:sz="0" w:space="0" w:color="auto"/>
            <w:right w:val="none" w:sz="0" w:space="0" w:color="auto"/>
          </w:divBdr>
        </w:div>
        <w:div w:id="912811831">
          <w:marLeft w:val="0"/>
          <w:marRight w:val="0"/>
          <w:marTop w:val="0"/>
          <w:marBottom w:val="0"/>
          <w:divBdr>
            <w:top w:val="none" w:sz="0" w:space="0" w:color="auto"/>
            <w:left w:val="none" w:sz="0" w:space="0" w:color="auto"/>
            <w:bottom w:val="none" w:sz="0" w:space="0" w:color="auto"/>
            <w:right w:val="none" w:sz="0" w:space="0" w:color="auto"/>
          </w:divBdr>
        </w:div>
        <w:div w:id="1548419584">
          <w:marLeft w:val="0"/>
          <w:marRight w:val="0"/>
          <w:marTop w:val="0"/>
          <w:marBottom w:val="0"/>
          <w:divBdr>
            <w:top w:val="none" w:sz="0" w:space="0" w:color="auto"/>
            <w:left w:val="none" w:sz="0" w:space="0" w:color="auto"/>
            <w:bottom w:val="none" w:sz="0" w:space="0" w:color="auto"/>
            <w:right w:val="none" w:sz="0" w:space="0" w:color="auto"/>
          </w:divBdr>
        </w:div>
        <w:div w:id="818692230">
          <w:marLeft w:val="0"/>
          <w:marRight w:val="0"/>
          <w:marTop w:val="0"/>
          <w:marBottom w:val="0"/>
          <w:divBdr>
            <w:top w:val="none" w:sz="0" w:space="0" w:color="auto"/>
            <w:left w:val="none" w:sz="0" w:space="0" w:color="auto"/>
            <w:bottom w:val="none" w:sz="0" w:space="0" w:color="auto"/>
            <w:right w:val="none" w:sz="0" w:space="0" w:color="auto"/>
          </w:divBdr>
        </w:div>
        <w:div w:id="1944875710">
          <w:marLeft w:val="0"/>
          <w:marRight w:val="0"/>
          <w:marTop w:val="0"/>
          <w:marBottom w:val="0"/>
          <w:divBdr>
            <w:top w:val="none" w:sz="0" w:space="0" w:color="auto"/>
            <w:left w:val="none" w:sz="0" w:space="0" w:color="auto"/>
            <w:bottom w:val="none" w:sz="0" w:space="0" w:color="auto"/>
            <w:right w:val="none" w:sz="0" w:space="0" w:color="auto"/>
          </w:divBdr>
        </w:div>
        <w:div w:id="500047312">
          <w:marLeft w:val="0"/>
          <w:marRight w:val="0"/>
          <w:marTop w:val="0"/>
          <w:marBottom w:val="0"/>
          <w:divBdr>
            <w:top w:val="none" w:sz="0" w:space="0" w:color="auto"/>
            <w:left w:val="none" w:sz="0" w:space="0" w:color="auto"/>
            <w:bottom w:val="none" w:sz="0" w:space="0" w:color="auto"/>
            <w:right w:val="none" w:sz="0" w:space="0" w:color="auto"/>
          </w:divBdr>
        </w:div>
        <w:div w:id="1426851103">
          <w:marLeft w:val="0"/>
          <w:marRight w:val="0"/>
          <w:marTop w:val="0"/>
          <w:marBottom w:val="0"/>
          <w:divBdr>
            <w:top w:val="none" w:sz="0" w:space="0" w:color="auto"/>
            <w:left w:val="none" w:sz="0" w:space="0" w:color="auto"/>
            <w:bottom w:val="none" w:sz="0" w:space="0" w:color="auto"/>
            <w:right w:val="none" w:sz="0" w:space="0" w:color="auto"/>
          </w:divBdr>
        </w:div>
        <w:div w:id="1434672199">
          <w:marLeft w:val="0"/>
          <w:marRight w:val="0"/>
          <w:marTop w:val="0"/>
          <w:marBottom w:val="0"/>
          <w:divBdr>
            <w:top w:val="none" w:sz="0" w:space="0" w:color="auto"/>
            <w:left w:val="none" w:sz="0" w:space="0" w:color="auto"/>
            <w:bottom w:val="none" w:sz="0" w:space="0" w:color="auto"/>
            <w:right w:val="none" w:sz="0" w:space="0" w:color="auto"/>
          </w:divBdr>
        </w:div>
        <w:div w:id="388505641">
          <w:marLeft w:val="0"/>
          <w:marRight w:val="0"/>
          <w:marTop w:val="0"/>
          <w:marBottom w:val="0"/>
          <w:divBdr>
            <w:top w:val="none" w:sz="0" w:space="0" w:color="auto"/>
            <w:left w:val="none" w:sz="0" w:space="0" w:color="auto"/>
            <w:bottom w:val="none" w:sz="0" w:space="0" w:color="auto"/>
            <w:right w:val="none" w:sz="0" w:space="0" w:color="auto"/>
          </w:divBdr>
        </w:div>
        <w:div w:id="1509060499">
          <w:marLeft w:val="0"/>
          <w:marRight w:val="0"/>
          <w:marTop w:val="0"/>
          <w:marBottom w:val="0"/>
          <w:divBdr>
            <w:top w:val="none" w:sz="0" w:space="0" w:color="auto"/>
            <w:left w:val="none" w:sz="0" w:space="0" w:color="auto"/>
            <w:bottom w:val="none" w:sz="0" w:space="0" w:color="auto"/>
            <w:right w:val="none" w:sz="0" w:space="0" w:color="auto"/>
          </w:divBdr>
        </w:div>
        <w:div w:id="2008942222">
          <w:marLeft w:val="0"/>
          <w:marRight w:val="0"/>
          <w:marTop w:val="0"/>
          <w:marBottom w:val="0"/>
          <w:divBdr>
            <w:top w:val="none" w:sz="0" w:space="0" w:color="auto"/>
            <w:left w:val="none" w:sz="0" w:space="0" w:color="auto"/>
            <w:bottom w:val="none" w:sz="0" w:space="0" w:color="auto"/>
            <w:right w:val="none" w:sz="0" w:space="0" w:color="auto"/>
          </w:divBdr>
        </w:div>
        <w:div w:id="2062170293">
          <w:marLeft w:val="0"/>
          <w:marRight w:val="0"/>
          <w:marTop w:val="0"/>
          <w:marBottom w:val="0"/>
          <w:divBdr>
            <w:top w:val="none" w:sz="0" w:space="0" w:color="auto"/>
            <w:left w:val="none" w:sz="0" w:space="0" w:color="auto"/>
            <w:bottom w:val="none" w:sz="0" w:space="0" w:color="auto"/>
            <w:right w:val="none" w:sz="0" w:space="0" w:color="auto"/>
          </w:divBdr>
        </w:div>
        <w:div w:id="305284753">
          <w:marLeft w:val="0"/>
          <w:marRight w:val="0"/>
          <w:marTop w:val="0"/>
          <w:marBottom w:val="0"/>
          <w:divBdr>
            <w:top w:val="none" w:sz="0" w:space="0" w:color="auto"/>
            <w:left w:val="none" w:sz="0" w:space="0" w:color="auto"/>
            <w:bottom w:val="none" w:sz="0" w:space="0" w:color="auto"/>
            <w:right w:val="none" w:sz="0" w:space="0" w:color="auto"/>
          </w:divBdr>
        </w:div>
        <w:div w:id="993143132">
          <w:marLeft w:val="0"/>
          <w:marRight w:val="0"/>
          <w:marTop w:val="0"/>
          <w:marBottom w:val="0"/>
          <w:divBdr>
            <w:top w:val="none" w:sz="0" w:space="0" w:color="auto"/>
            <w:left w:val="none" w:sz="0" w:space="0" w:color="auto"/>
            <w:bottom w:val="none" w:sz="0" w:space="0" w:color="auto"/>
            <w:right w:val="none" w:sz="0" w:space="0" w:color="auto"/>
          </w:divBdr>
        </w:div>
        <w:div w:id="1197474540">
          <w:marLeft w:val="0"/>
          <w:marRight w:val="0"/>
          <w:marTop w:val="0"/>
          <w:marBottom w:val="0"/>
          <w:divBdr>
            <w:top w:val="none" w:sz="0" w:space="0" w:color="auto"/>
            <w:left w:val="none" w:sz="0" w:space="0" w:color="auto"/>
            <w:bottom w:val="none" w:sz="0" w:space="0" w:color="auto"/>
            <w:right w:val="none" w:sz="0" w:space="0" w:color="auto"/>
          </w:divBdr>
        </w:div>
        <w:div w:id="763915598">
          <w:marLeft w:val="0"/>
          <w:marRight w:val="0"/>
          <w:marTop w:val="0"/>
          <w:marBottom w:val="0"/>
          <w:divBdr>
            <w:top w:val="none" w:sz="0" w:space="0" w:color="auto"/>
            <w:left w:val="none" w:sz="0" w:space="0" w:color="auto"/>
            <w:bottom w:val="none" w:sz="0" w:space="0" w:color="auto"/>
            <w:right w:val="none" w:sz="0" w:space="0" w:color="auto"/>
          </w:divBdr>
        </w:div>
        <w:div w:id="21711714">
          <w:marLeft w:val="0"/>
          <w:marRight w:val="0"/>
          <w:marTop w:val="0"/>
          <w:marBottom w:val="0"/>
          <w:divBdr>
            <w:top w:val="none" w:sz="0" w:space="0" w:color="auto"/>
            <w:left w:val="none" w:sz="0" w:space="0" w:color="auto"/>
            <w:bottom w:val="none" w:sz="0" w:space="0" w:color="auto"/>
            <w:right w:val="none" w:sz="0" w:space="0" w:color="auto"/>
          </w:divBdr>
        </w:div>
        <w:div w:id="406080315">
          <w:marLeft w:val="0"/>
          <w:marRight w:val="0"/>
          <w:marTop w:val="0"/>
          <w:marBottom w:val="0"/>
          <w:divBdr>
            <w:top w:val="none" w:sz="0" w:space="0" w:color="auto"/>
            <w:left w:val="none" w:sz="0" w:space="0" w:color="auto"/>
            <w:bottom w:val="none" w:sz="0" w:space="0" w:color="auto"/>
            <w:right w:val="none" w:sz="0" w:space="0" w:color="auto"/>
          </w:divBdr>
        </w:div>
        <w:div w:id="773868206">
          <w:marLeft w:val="0"/>
          <w:marRight w:val="0"/>
          <w:marTop w:val="0"/>
          <w:marBottom w:val="0"/>
          <w:divBdr>
            <w:top w:val="none" w:sz="0" w:space="0" w:color="auto"/>
            <w:left w:val="none" w:sz="0" w:space="0" w:color="auto"/>
            <w:bottom w:val="none" w:sz="0" w:space="0" w:color="auto"/>
            <w:right w:val="none" w:sz="0" w:space="0" w:color="auto"/>
          </w:divBdr>
        </w:div>
        <w:div w:id="46998142">
          <w:marLeft w:val="0"/>
          <w:marRight w:val="0"/>
          <w:marTop w:val="0"/>
          <w:marBottom w:val="0"/>
          <w:divBdr>
            <w:top w:val="none" w:sz="0" w:space="0" w:color="auto"/>
            <w:left w:val="none" w:sz="0" w:space="0" w:color="auto"/>
            <w:bottom w:val="none" w:sz="0" w:space="0" w:color="auto"/>
            <w:right w:val="none" w:sz="0" w:space="0" w:color="auto"/>
          </w:divBdr>
        </w:div>
        <w:div w:id="1424060664">
          <w:marLeft w:val="0"/>
          <w:marRight w:val="0"/>
          <w:marTop w:val="0"/>
          <w:marBottom w:val="0"/>
          <w:divBdr>
            <w:top w:val="none" w:sz="0" w:space="0" w:color="auto"/>
            <w:left w:val="none" w:sz="0" w:space="0" w:color="auto"/>
            <w:bottom w:val="none" w:sz="0" w:space="0" w:color="auto"/>
            <w:right w:val="none" w:sz="0" w:space="0" w:color="auto"/>
          </w:divBdr>
        </w:div>
        <w:div w:id="24143043">
          <w:marLeft w:val="0"/>
          <w:marRight w:val="0"/>
          <w:marTop w:val="0"/>
          <w:marBottom w:val="0"/>
          <w:divBdr>
            <w:top w:val="none" w:sz="0" w:space="0" w:color="auto"/>
            <w:left w:val="none" w:sz="0" w:space="0" w:color="auto"/>
            <w:bottom w:val="none" w:sz="0" w:space="0" w:color="auto"/>
            <w:right w:val="none" w:sz="0" w:space="0" w:color="auto"/>
          </w:divBdr>
        </w:div>
        <w:div w:id="933395113">
          <w:marLeft w:val="0"/>
          <w:marRight w:val="0"/>
          <w:marTop w:val="0"/>
          <w:marBottom w:val="0"/>
          <w:divBdr>
            <w:top w:val="none" w:sz="0" w:space="0" w:color="auto"/>
            <w:left w:val="none" w:sz="0" w:space="0" w:color="auto"/>
            <w:bottom w:val="none" w:sz="0" w:space="0" w:color="auto"/>
            <w:right w:val="none" w:sz="0" w:space="0" w:color="auto"/>
          </w:divBdr>
        </w:div>
        <w:div w:id="1198740307">
          <w:marLeft w:val="0"/>
          <w:marRight w:val="0"/>
          <w:marTop w:val="0"/>
          <w:marBottom w:val="0"/>
          <w:divBdr>
            <w:top w:val="none" w:sz="0" w:space="0" w:color="auto"/>
            <w:left w:val="none" w:sz="0" w:space="0" w:color="auto"/>
            <w:bottom w:val="none" w:sz="0" w:space="0" w:color="auto"/>
            <w:right w:val="none" w:sz="0" w:space="0" w:color="auto"/>
          </w:divBdr>
        </w:div>
        <w:div w:id="1116829598">
          <w:marLeft w:val="0"/>
          <w:marRight w:val="0"/>
          <w:marTop w:val="0"/>
          <w:marBottom w:val="0"/>
          <w:divBdr>
            <w:top w:val="none" w:sz="0" w:space="0" w:color="auto"/>
            <w:left w:val="none" w:sz="0" w:space="0" w:color="auto"/>
            <w:bottom w:val="none" w:sz="0" w:space="0" w:color="auto"/>
            <w:right w:val="none" w:sz="0" w:space="0" w:color="auto"/>
          </w:divBdr>
        </w:div>
        <w:div w:id="378824929">
          <w:marLeft w:val="0"/>
          <w:marRight w:val="0"/>
          <w:marTop w:val="0"/>
          <w:marBottom w:val="0"/>
          <w:divBdr>
            <w:top w:val="none" w:sz="0" w:space="0" w:color="auto"/>
            <w:left w:val="none" w:sz="0" w:space="0" w:color="auto"/>
            <w:bottom w:val="none" w:sz="0" w:space="0" w:color="auto"/>
            <w:right w:val="none" w:sz="0" w:space="0" w:color="auto"/>
          </w:divBdr>
        </w:div>
        <w:div w:id="775634414">
          <w:marLeft w:val="0"/>
          <w:marRight w:val="0"/>
          <w:marTop w:val="0"/>
          <w:marBottom w:val="0"/>
          <w:divBdr>
            <w:top w:val="none" w:sz="0" w:space="0" w:color="auto"/>
            <w:left w:val="none" w:sz="0" w:space="0" w:color="auto"/>
            <w:bottom w:val="none" w:sz="0" w:space="0" w:color="auto"/>
            <w:right w:val="none" w:sz="0" w:space="0" w:color="auto"/>
          </w:divBdr>
        </w:div>
        <w:div w:id="1528637891">
          <w:marLeft w:val="0"/>
          <w:marRight w:val="0"/>
          <w:marTop w:val="0"/>
          <w:marBottom w:val="0"/>
          <w:divBdr>
            <w:top w:val="none" w:sz="0" w:space="0" w:color="auto"/>
            <w:left w:val="none" w:sz="0" w:space="0" w:color="auto"/>
            <w:bottom w:val="none" w:sz="0" w:space="0" w:color="auto"/>
            <w:right w:val="none" w:sz="0" w:space="0" w:color="auto"/>
          </w:divBdr>
        </w:div>
        <w:div w:id="966081082">
          <w:marLeft w:val="0"/>
          <w:marRight w:val="0"/>
          <w:marTop w:val="0"/>
          <w:marBottom w:val="0"/>
          <w:divBdr>
            <w:top w:val="none" w:sz="0" w:space="0" w:color="auto"/>
            <w:left w:val="none" w:sz="0" w:space="0" w:color="auto"/>
            <w:bottom w:val="none" w:sz="0" w:space="0" w:color="auto"/>
            <w:right w:val="none" w:sz="0" w:space="0" w:color="auto"/>
          </w:divBdr>
        </w:div>
        <w:div w:id="1414817508">
          <w:marLeft w:val="0"/>
          <w:marRight w:val="0"/>
          <w:marTop w:val="0"/>
          <w:marBottom w:val="0"/>
          <w:divBdr>
            <w:top w:val="none" w:sz="0" w:space="0" w:color="auto"/>
            <w:left w:val="none" w:sz="0" w:space="0" w:color="auto"/>
            <w:bottom w:val="none" w:sz="0" w:space="0" w:color="auto"/>
            <w:right w:val="none" w:sz="0" w:space="0" w:color="auto"/>
          </w:divBdr>
        </w:div>
        <w:div w:id="1303582451">
          <w:marLeft w:val="0"/>
          <w:marRight w:val="0"/>
          <w:marTop w:val="0"/>
          <w:marBottom w:val="0"/>
          <w:divBdr>
            <w:top w:val="none" w:sz="0" w:space="0" w:color="auto"/>
            <w:left w:val="none" w:sz="0" w:space="0" w:color="auto"/>
            <w:bottom w:val="none" w:sz="0" w:space="0" w:color="auto"/>
            <w:right w:val="none" w:sz="0" w:space="0" w:color="auto"/>
          </w:divBdr>
        </w:div>
        <w:div w:id="125781327">
          <w:marLeft w:val="0"/>
          <w:marRight w:val="0"/>
          <w:marTop w:val="0"/>
          <w:marBottom w:val="0"/>
          <w:divBdr>
            <w:top w:val="none" w:sz="0" w:space="0" w:color="auto"/>
            <w:left w:val="none" w:sz="0" w:space="0" w:color="auto"/>
            <w:bottom w:val="none" w:sz="0" w:space="0" w:color="auto"/>
            <w:right w:val="none" w:sz="0" w:space="0" w:color="auto"/>
          </w:divBdr>
        </w:div>
        <w:div w:id="2071690436">
          <w:marLeft w:val="0"/>
          <w:marRight w:val="0"/>
          <w:marTop w:val="0"/>
          <w:marBottom w:val="0"/>
          <w:divBdr>
            <w:top w:val="none" w:sz="0" w:space="0" w:color="auto"/>
            <w:left w:val="none" w:sz="0" w:space="0" w:color="auto"/>
            <w:bottom w:val="none" w:sz="0" w:space="0" w:color="auto"/>
            <w:right w:val="none" w:sz="0" w:space="0" w:color="auto"/>
          </w:divBdr>
        </w:div>
        <w:div w:id="268590527">
          <w:marLeft w:val="0"/>
          <w:marRight w:val="0"/>
          <w:marTop w:val="0"/>
          <w:marBottom w:val="0"/>
          <w:divBdr>
            <w:top w:val="none" w:sz="0" w:space="0" w:color="auto"/>
            <w:left w:val="none" w:sz="0" w:space="0" w:color="auto"/>
            <w:bottom w:val="none" w:sz="0" w:space="0" w:color="auto"/>
            <w:right w:val="none" w:sz="0" w:space="0" w:color="auto"/>
          </w:divBdr>
        </w:div>
        <w:div w:id="279387053">
          <w:marLeft w:val="0"/>
          <w:marRight w:val="0"/>
          <w:marTop w:val="0"/>
          <w:marBottom w:val="0"/>
          <w:divBdr>
            <w:top w:val="none" w:sz="0" w:space="0" w:color="auto"/>
            <w:left w:val="none" w:sz="0" w:space="0" w:color="auto"/>
            <w:bottom w:val="none" w:sz="0" w:space="0" w:color="auto"/>
            <w:right w:val="none" w:sz="0" w:space="0" w:color="auto"/>
          </w:divBdr>
        </w:div>
        <w:div w:id="1495220070">
          <w:marLeft w:val="0"/>
          <w:marRight w:val="0"/>
          <w:marTop w:val="0"/>
          <w:marBottom w:val="0"/>
          <w:divBdr>
            <w:top w:val="none" w:sz="0" w:space="0" w:color="auto"/>
            <w:left w:val="none" w:sz="0" w:space="0" w:color="auto"/>
            <w:bottom w:val="none" w:sz="0" w:space="0" w:color="auto"/>
            <w:right w:val="none" w:sz="0" w:space="0" w:color="auto"/>
          </w:divBdr>
        </w:div>
        <w:div w:id="1033968344">
          <w:marLeft w:val="0"/>
          <w:marRight w:val="0"/>
          <w:marTop w:val="0"/>
          <w:marBottom w:val="0"/>
          <w:divBdr>
            <w:top w:val="none" w:sz="0" w:space="0" w:color="auto"/>
            <w:left w:val="none" w:sz="0" w:space="0" w:color="auto"/>
            <w:bottom w:val="none" w:sz="0" w:space="0" w:color="auto"/>
            <w:right w:val="none" w:sz="0" w:space="0" w:color="auto"/>
          </w:divBdr>
        </w:div>
        <w:div w:id="1359353160">
          <w:marLeft w:val="0"/>
          <w:marRight w:val="0"/>
          <w:marTop w:val="0"/>
          <w:marBottom w:val="0"/>
          <w:divBdr>
            <w:top w:val="none" w:sz="0" w:space="0" w:color="auto"/>
            <w:left w:val="none" w:sz="0" w:space="0" w:color="auto"/>
            <w:bottom w:val="none" w:sz="0" w:space="0" w:color="auto"/>
            <w:right w:val="none" w:sz="0" w:space="0" w:color="auto"/>
          </w:divBdr>
        </w:div>
        <w:div w:id="44379055">
          <w:marLeft w:val="0"/>
          <w:marRight w:val="0"/>
          <w:marTop w:val="0"/>
          <w:marBottom w:val="0"/>
          <w:divBdr>
            <w:top w:val="none" w:sz="0" w:space="0" w:color="auto"/>
            <w:left w:val="none" w:sz="0" w:space="0" w:color="auto"/>
            <w:bottom w:val="none" w:sz="0" w:space="0" w:color="auto"/>
            <w:right w:val="none" w:sz="0" w:space="0" w:color="auto"/>
          </w:divBdr>
        </w:div>
        <w:div w:id="1814173264">
          <w:marLeft w:val="0"/>
          <w:marRight w:val="0"/>
          <w:marTop w:val="0"/>
          <w:marBottom w:val="0"/>
          <w:divBdr>
            <w:top w:val="none" w:sz="0" w:space="0" w:color="auto"/>
            <w:left w:val="none" w:sz="0" w:space="0" w:color="auto"/>
            <w:bottom w:val="none" w:sz="0" w:space="0" w:color="auto"/>
            <w:right w:val="none" w:sz="0" w:space="0" w:color="auto"/>
          </w:divBdr>
        </w:div>
        <w:div w:id="72511932">
          <w:marLeft w:val="0"/>
          <w:marRight w:val="0"/>
          <w:marTop w:val="0"/>
          <w:marBottom w:val="0"/>
          <w:divBdr>
            <w:top w:val="none" w:sz="0" w:space="0" w:color="auto"/>
            <w:left w:val="none" w:sz="0" w:space="0" w:color="auto"/>
            <w:bottom w:val="none" w:sz="0" w:space="0" w:color="auto"/>
            <w:right w:val="none" w:sz="0" w:space="0" w:color="auto"/>
          </w:divBdr>
        </w:div>
        <w:div w:id="1673416509">
          <w:marLeft w:val="0"/>
          <w:marRight w:val="0"/>
          <w:marTop w:val="0"/>
          <w:marBottom w:val="0"/>
          <w:divBdr>
            <w:top w:val="none" w:sz="0" w:space="0" w:color="auto"/>
            <w:left w:val="none" w:sz="0" w:space="0" w:color="auto"/>
            <w:bottom w:val="none" w:sz="0" w:space="0" w:color="auto"/>
            <w:right w:val="none" w:sz="0" w:space="0" w:color="auto"/>
          </w:divBdr>
        </w:div>
        <w:div w:id="2011902800">
          <w:marLeft w:val="0"/>
          <w:marRight w:val="0"/>
          <w:marTop w:val="0"/>
          <w:marBottom w:val="0"/>
          <w:divBdr>
            <w:top w:val="none" w:sz="0" w:space="0" w:color="auto"/>
            <w:left w:val="none" w:sz="0" w:space="0" w:color="auto"/>
            <w:bottom w:val="none" w:sz="0" w:space="0" w:color="auto"/>
            <w:right w:val="none" w:sz="0" w:space="0" w:color="auto"/>
          </w:divBdr>
        </w:div>
        <w:div w:id="588923444">
          <w:marLeft w:val="0"/>
          <w:marRight w:val="0"/>
          <w:marTop w:val="0"/>
          <w:marBottom w:val="0"/>
          <w:divBdr>
            <w:top w:val="none" w:sz="0" w:space="0" w:color="auto"/>
            <w:left w:val="none" w:sz="0" w:space="0" w:color="auto"/>
            <w:bottom w:val="none" w:sz="0" w:space="0" w:color="auto"/>
            <w:right w:val="none" w:sz="0" w:space="0" w:color="auto"/>
          </w:divBdr>
        </w:div>
        <w:div w:id="1860504805">
          <w:marLeft w:val="0"/>
          <w:marRight w:val="0"/>
          <w:marTop w:val="0"/>
          <w:marBottom w:val="0"/>
          <w:divBdr>
            <w:top w:val="none" w:sz="0" w:space="0" w:color="auto"/>
            <w:left w:val="none" w:sz="0" w:space="0" w:color="auto"/>
            <w:bottom w:val="none" w:sz="0" w:space="0" w:color="auto"/>
            <w:right w:val="none" w:sz="0" w:space="0" w:color="auto"/>
          </w:divBdr>
        </w:div>
        <w:div w:id="1105073392">
          <w:marLeft w:val="0"/>
          <w:marRight w:val="0"/>
          <w:marTop w:val="0"/>
          <w:marBottom w:val="0"/>
          <w:divBdr>
            <w:top w:val="none" w:sz="0" w:space="0" w:color="auto"/>
            <w:left w:val="none" w:sz="0" w:space="0" w:color="auto"/>
            <w:bottom w:val="none" w:sz="0" w:space="0" w:color="auto"/>
            <w:right w:val="none" w:sz="0" w:space="0" w:color="auto"/>
          </w:divBdr>
        </w:div>
        <w:div w:id="1026440809">
          <w:marLeft w:val="0"/>
          <w:marRight w:val="0"/>
          <w:marTop w:val="0"/>
          <w:marBottom w:val="0"/>
          <w:divBdr>
            <w:top w:val="none" w:sz="0" w:space="0" w:color="auto"/>
            <w:left w:val="none" w:sz="0" w:space="0" w:color="auto"/>
            <w:bottom w:val="none" w:sz="0" w:space="0" w:color="auto"/>
            <w:right w:val="none" w:sz="0" w:space="0" w:color="auto"/>
          </w:divBdr>
        </w:div>
        <w:div w:id="1337537158">
          <w:marLeft w:val="0"/>
          <w:marRight w:val="0"/>
          <w:marTop w:val="0"/>
          <w:marBottom w:val="0"/>
          <w:divBdr>
            <w:top w:val="none" w:sz="0" w:space="0" w:color="auto"/>
            <w:left w:val="none" w:sz="0" w:space="0" w:color="auto"/>
            <w:bottom w:val="none" w:sz="0" w:space="0" w:color="auto"/>
            <w:right w:val="none" w:sz="0" w:space="0" w:color="auto"/>
          </w:divBdr>
        </w:div>
        <w:div w:id="1585263142">
          <w:marLeft w:val="0"/>
          <w:marRight w:val="0"/>
          <w:marTop w:val="0"/>
          <w:marBottom w:val="0"/>
          <w:divBdr>
            <w:top w:val="none" w:sz="0" w:space="0" w:color="auto"/>
            <w:left w:val="none" w:sz="0" w:space="0" w:color="auto"/>
            <w:bottom w:val="none" w:sz="0" w:space="0" w:color="auto"/>
            <w:right w:val="none" w:sz="0" w:space="0" w:color="auto"/>
          </w:divBdr>
        </w:div>
        <w:div w:id="2113158774">
          <w:marLeft w:val="0"/>
          <w:marRight w:val="0"/>
          <w:marTop w:val="0"/>
          <w:marBottom w:val="0"/>
          <w:divBdr>
            <w:top w:val="none" w:sz="0" w:space="0" w:color="auto"/>
            <w:left w:val="none" w:sz="0" w:space="0" w:color="auto"/>
            <w:bottom w:val="none" w:sz="0" w:space="0" w:color="auto"/>
            <w:right w:val="none" w:sz="0" w:space="0" w:color="auto"/>
          </w:divBdr>
        </w:div>
        <w:div w:id="1083451861">
          <w:marLeft w:val="0"/>
          <w:marRight w:val="0"/>
          <w:marTop w:val="0"/>
          <w:marBottom w:val="0"/>
          <w:divBdr>
            <w:top w:val="none" w:sz="0" w:space="0" w:color="auto"/>
            <w:left w:val="none" w:sz="0" w:space="0" w:color="auto"/>
            <w:bottom w:val="none" w:sz="0" w:space="0" w:color="auto"/>
            <w:right w:val="none" w:sz="0" w:space="0" w:color="auto"/>
          </w:divBdr>
        </w:div>
        <w:div w:id="1552036869">
          <w:marLeft w:val="0"/>
          <w:marRight w:val="0"/>
          <w:marTop w:val="0"/>
          <w:marBottom w:val="0"/>
          <w:divBdr>
            <w:top w:val="none" w:sz="0" w:space="0" w:color="auto"/>
            <w:left w:val="none" w:sz="0" w:space="0" w:color="auto"/>
            <w:bottom w:val="none" w:sz="0" w:space="0" w:color="auto"/>
            <w:right w:val="none" w:sz="0" w:space="0" w:color="auto"/>
          </w:divBdr>
        </w:div>
        <w:div w:id="1007751555">
          <w:marLeft w:val="0"/>
          <w:marRight w:val="0"/>
          <w:marTop w:val="0"/>
          <w:marBottom w:val="0"/>
          <w:divBdr>
            <w:top w:val="none" w:sz="0" w:space="0" w:color="auto"/>
            <w:left w:val="none" w:sz="0" w:space="0" w:color="auto"/>
            <w:bottom w:val="none" w:sz="0" w:space="0" w:color="auto"/>
            <w:right w:val="none" w:sz="0" w:space="0" w:color="auto"/>
          </w:divBdr>
        </w:div>
        <w:div w:id="1636520292">
          <w:marLeft w:val="0"/>
          <w:marRight w:val="0"/>
          <w:marTop w:val="0"/>
          <w:marBottom w:val="0"/>
          <w:divBdr>
            <w:top w:val="none" w:sz="0" w:space="0" w:color="auto"/>
            <w:left w:val="none" w:sz="0" w:space="0" w:color="auto"/>
            <w:bottom w:val="none" w:sz="0" w:space="0" w:color="auto"/>
            <w:right w:val="none" w:sz="0" w:space="0" w:color="auto"/>
          </w:divBdr>
        </w:div>
        <w:div w:id="2023631475">
          <w:marLeft w:val="0"/>
          <w:marRight w:val="0"/>
          <w:marTop w:val="0"/>
          <w:marBottom w:val="0"/>
          <w:divBdr>
            <w:top w:val="none" w:sz="0" w:space="0" w:color="auto"/>
            <w:left w:val="none" w:sz="0" w:space="0" w:color="auto"/>
            <w:bottom w:val="none" w:sz="0" w:space="0" w:color="auto"/>
            <w:right w:val="none" w:sz="0" w:space="0" w:color="auto"/>
          </w:divBdr>
        </w:div>
        <w:div w:id="259147313">
          <w:marLeft w:val="0"/>
          <w:marRight w:val="0"/>
          <w:marTop w:val="0"/>
          <w:marBottom w:val="0"/>
          <w:divBdr>
            <w:top w:val="none" w:sz="0" w:space="0" w:color="auto"/>
            <w:left w:val="none" w:sz="0" w:space="0" w:color="auto"/>
            <w:bottom w:val="none" w:sz="0" w:space="0" w:color="auto"/>
            <w:right w:val="none" w:sz="0" w:space="0" w:color="auto"/>
          </w:divBdr>
        </w:div>
        <w:div w:id="1554851536">
          <w:marLeft w:val="0"/>
          <w:marRight w:val="0"/>
          <w:marTop w:val="0"/>
          <w:marBottom w:val="0"/>
          <w:divBdr>
            <w:top w:val="none" w:sz="0" w:space="0" w:color="auto"/>
            <w:left w:val="none" w:sz="0" w:space="0" w:color="auto"/>
            <w:bottom w:val="none" w:sz="0" w:space="0" w:color="auto"/>
            <w:right w:val="none" w:sz="0" w:space="0" w:color="auto"/>
          </w:divBdr>
        </w:div>
        <w:div w:id="449520253">
          <w:marLeft w:val="0"/>
          <w:marRight w:val="0"/>
          <w:marTop w:val="0"/>
          <w:marBottom w:val="0"/>
          <w:divBdr>
            <w:top w:val="none" w:sz="0" w:space="0" w:color="auto"/>
            <w:left w:val="none" w:sz="0" w:space="0" w:color="auto"/>
            <w:bottom w:val="none" w:sz="0" w:space="0" w:color="auto"/>
            <w:right w:val="none" w:sz="0" w:space="0" w:color="auto"/>
          </w:divBdr>
        </w:div>
        <w:div w:id="628050096">
          <w:marLeft w:val="0"/>
          <w:marRight w:val="0"/>
          <w:marTop w:val="0"/>
          <w:marBottom w:val="0"/>
          <w:divBdr>
            <w:top w:val="none" w:sz="0" w:space="0" w:color="auto"/>
            <w:left w:val="none" w:sz="0" w:space="0" w:color="auto"/>
            <w:bottom w:val="none" w:sz="0" w:space="0" w:color="auto"/>
            <w:right w:val="none" w:sz="0" w:space="0" w:color="auto"/>
          </w:divBdr>
        </w:div>
        <w:div w:id="692418987">
          <w:marLeft w:val="0"/>
          <w:marRight w:val="0"/>
          <w:marTop w:val="0"/>
          <w:marBottom w:val="0"/>
          <w:divBdr>
            <w:top w:val="none" w:sz="0" w:space="0" w:color="auto"/>
            <w:left w:val="none" w:sz="0" w:space="0" w:color="auto"/>
            <w:bottom w:val="none" w:sz="0" w:space="0" w:color="auto"/>
            <w:right w:val="none" w:sz="0" w:space="0" w:color="auto"/>
          </w:divBdr>
        </w:div>
        <w:div w:id="1231572911">
          <w:marLeft w:val="0"/>
          <w:marRight w:val="0"/>
          <w:marTop w:val="0"/>
          <w:marBottom w:val="0"/>
          <w:divBdr>
            <w:top w:val="none" w:sz="0" w:space="0" w:color="auto"/>
            <w:left w:val="none" w:sz="0" w:space="0" w:color="auto"/>
            <w:bottom w:val="none" w:sz="0" w:space="0" w:color="auto"/>
            <w:right w:val="none" w:sz="0" w:space="0" w:color="auto"/>
          </w:divBdr>
        </w:div>
        <w:div w:id="301888884">
          <w:marLeft w:val="0"/>
          <w:marRight w:val="0"/>
          <w:marTop w:val="0"/>
          <w:marBottom w:val="0"/>
          <w:divBdr>
            <w:top w:val="none" w:sz="0" w:space="0" w:color="auto"/>
            <w:left w:val="none" w:sz="0" w:space="0" w:color="auto"/>
            <w:bottom w:val="none" w:sz="0" w:space="0" w:color="auto"/>
            <w:right w:val="none" w:sz="0" w:space="0" w:color="auto"/>
          </w:divBdr>
        </w:div>
        <w:div w:id="217933987">
          <w:marLeft w:val="0"/>
          <w:marRight w:val="0"/>
          <w:marTop w:val="0"/>
          <w:marBottom w:val="0"/>
          <w:divBdr>
            <w:top w:val="none" w:sz="0" w:space="0" w:color="auto"/>
            <w:left w:val="none" w:sz="0" w:space="0" w:color="auto"/>
            <w:bottom w:val="none" w:sz="0" w:space="0" w:color="auto"/>
            <w:right w:val="none" w:sz="0" w:space="0" w:color="auto"/>
          </w:divBdr>
        </w:div>
        <w:div w:id="1232616393">
          <w:marLeft w:val="0"/>
          <w:marRight w:val="0"/>
          <w:marTop w:val="0"/>
          <w:marBottom w:val="0"/>
          <w:divBdr>
            <w:top w:val="none" w:sz="0" w:space="0" w:color="auto"/>
            <w:left w:val="none" w:sz="0" w:space="0" w:color="auto"/>
            <w:bottom w:val="none" w:sz="0" w:space="0" w:color="auto"/>
            <w:right w:val="none" w:sz="0" w:space="0" w:color="auto"/>
          </w:divBdr>
        </w:div>
        <w:div w:id="382556420">
          <w:marLeft w:val="0"/>
          <w:marRight w:val="0"/>
          <w:marTop w:val="0"/>
          <w:marBottom w:val="0"/>
          <w:divBdr>
            <w:top w:val="none" w:sz="0" w:space="0" w:color="auto"/>
            <w:left w:val="none" w:sz="0" w:space="0" w:color="auto"/>
            <w:bottom w:val="none" w:sz="0" w:space="0" w:color="auto"/>
            <w:right w:val="none" w:sz="0" w:space="0" w:color="auto"/>
          </w:divBdr>
        </w:div>
        <w:div w:id="565384177">
          <w:marLeft w:val="0"/>
          <w:marRight w:val="0"/>
          <w:marTop w:val="0"/>
          <w:marBottom w:val="0"/>
          <w:divBdr>
            <w:top w:val="none" w:sz="0" w:space="0" w:color="auto"/>
            <w:left w:val="none" w:sz="0" w:space="0" w:color="auto"/>
            <w:bottom w:val="none" w:sz="0" w:space="0" w:color="auto"/>
            <w:right w:val="none" w:sz="0" w:space="0" w:color="auto"/>
          </w:divBdr>
        </w:div>
        <w:div w:id="262763121">
          <w:marLeft w:val="0"/>
          <w:marRight w:val="0"/>
          <w:marTop w:val="0"/>
          <w:marBottom w:val="0"/>
          <w:divBdr>
            <w:top w:val="none" w:sz="0" w:space="0" w:color="auto"/>
            <w:left w:val="none" w:sz="0" w:space="0" w:color="auto"/>
            <w:bottom w:val="none" w:sz="0" w:space="0" w:color="auto"/>
            <w:right w:val="none" w:sz="0" w:space="0" w:color="auto"/>
          </w:divBdr>
        </w:div>
        <w:div w:id="1954284949">
          <w:marLeft w:val="0"/>
          <w:marRight w:val="0"/>
          <w:marTop w:val="0"/>
          <w:marBottom w:val="0"/>
          <w:divBdr>
            <w:top w:val="none" w:sz="0" w:space="0" w:color="auto"/>
            <w:left w:val="none" w:sz="0" w:space="0" w:color="auto"/>
            <w:bottom w:val="none" w:sz="0" w:space="0" w:color="auto"/>
            <w:right w:val="none" w:sz="0" w:space="0" w:color="auto"/>
          </w:divBdr>
        </w:div>
        <w:div w:id="667829150">
          <w:marLeft w:val="0"/>
          <w:marRight w:val="0"/>
          <w:marTop w:val="0"/>
          <w:marBottom w:val="0"/>
          <w:divBdr>
            <w:top w:val="none" w:sz="0" w:space="0" w:color="auto"/>
            <w:left w:val="none" w:sz="0" w:space="0" w:color="auto"/>
            <w:bottom w:val="none" w:sz="0" w:space="0" w:color="auto"/>
            <w:right w:val="none" w:sz="0" w:space="0" w:color="auto"/>
          </w:divBdr>
        </w:div>
        <w:div w:id="489711143">
          <w:marLeft w:val="0"/>
          <w:marRight w:val="0"/>
          <w:marTop w:val="0"/>
          <w:marBottom w:val="0"/>
          <w:divBdr>
            <w:top w:val="none" w:sz="0" w:space="0" w:color="auto"/>
            <w:left w:val="none" w:sz="0" w:space="0" w:color="auto"/>
            <w:bottom w:val="none" w:sz="0" w:space="0" w:color="auto"/>
            <w:right w:val="none" w:sz="0" w:space="0" w:color="auto"/>
          </w:divBdr>
        </w:div>
        <w:div w:id="319310747">
          <w:marLeft w:val="0"/>
          <w:marRight w:val="0"/>
          <w:marTop w:val="0"/>
          <w:marBottom w:val="0"/>
          <w:divBdr>
            <w:top w:val="none" w:sz="0" w:space="0" w:color="auto"/>
            <w:left w:val="none" w:sz="0" w:space="0" w:color="auto"/>
            <w:bottom w:val="none" w:sz="0" w:space="0" w:color="auto"/>
            <w:right w:val="none" w:sz="0" w:space="0" w:color="auto"/>
          </w:divBdr>
        </w:div>
        <w:div w:id="377094373">
          <w:marLeft w:val="0"/>
          <w:marRight w:val="0"/>
          <w:marTop w:val="0"/>
          <w:marBottom w:val="0"/>
          <w:divBdr>
            <w:top w:val="none" w:sz="0" w:space="0" w:color="auto"/>
            <w:left w:val="none" w:sz="0" w:space="0" w:color="auto"/>
            <w:bottom w:val="none" w:sz="0" w:space="0" w:color="auto"/>
            <w:right w:val="none" w:sz="0" w:space="0" w:color="auto"/>
          </w:divBdr>
        </w:div>
        <w:div w:id="1465346974">
          <w:marLeft w:val="0"/>
          <w:marRight w:val="0"/>
          <w:marTop w:val="0"/>
          <w:marBottom w:val="0"/>
          <w:divBdr>
            <w:top w:val="none" w:sz="0" w:space="0" w:color="auto"/>
            <w:left w:val="none" w:sz="0" w:space="0" w:color="auto"/>
            <w:bottom w:val="none" w:sz="0" w:space="0" w:color="auto"/>
            <w:right w:val="none" w:sz="0" w:space="0" w:color="auto"/>
          </w:divBdr>
        </w:div>
        <w:div w:id="620647452">
          <w:marLeft w:val="0"/>
          <w:marRight w:val="0"/>
          <w:marTop w:val="0"/>
          <w:marBottom w:val="0"/>
          <w:divBdr>
            <w:top w:val="none" w:sz="0" w:space="0" w:color="auto"/>
            <w:left w:val="none" w:sz="0" w:space="0" w:color="auto"/>
            <w:bottom w:val="none" w:sz="0" w:space="0" w:color="auto"/>
            <w:right w:val="none" w:sz="0" w:space="0" w:color="auto"/>
          </w:divBdr>
        </w:div>
        <w:div w:id="1655059543">
          <w:marLeft w:val="0"/>
          <w:marRight w:val="0"/>
          <w:marTop w:val="0"/>
          <w:marBottom w:val="0"/>
          <w:divBdr>
            <w:top w:val="none" w:sz="0" w:space="0" w:color="auto"/>
            <w:left w:val="none" w:sz="0" w:space="0" w:color="auto"/>
            <w:bottom w:val="none" w:sz="0" w:space="0" w:color="auto"/>
            <w:right w:val="none" w:sz="0" w:space="0" w:color="auto"/>
          </w:divBdr>
        </w:div>
        <w:div w:id="260260165">
          <w:marLeft w:val="0"/>
          <w:marRight w:val="0"/>
          <w:marTop w:val="0"/>
          <w:marBottom w:val="0"/>
          <w:divBdr>
            <w:top w:val="none" w:sz="0" w:space="0" w:color="auto"/>
            <w:left w:val="none" w:sz="0" w:space="0" w:color="auto"/>
            <w:bottom w:val="none" w:sz="0" w:space="0" w:color="auto"/>
            <w:right w:val="none" w:sz="0" w:space="0" w:color="auto"/>
          </w:divBdr>
        </w:div>
        <w:div w:id="300576494">
          <w:marLeft w:val="0"/>
          <w:marRight w:val="0"/>
          <w:marTop w:val="0"/>
          <w:marBottom w:val="0"/>
          <w:divBdr>
            <w:top w:val="none" w:sz="0" w:space="0" w:color="auto"/>
            <w:left w:val="none" w:sz="0" w:space="0" w:color="auto"/>
            <w:bottom w:val="none" w:sz="0" w:space="0" w:color="auto"/>
            <w:right w:val="none" w:sz="0" w:space="0" w:color="auto"/>
          </w:divBdr>
        </w:div>
        <w:div w:id="960575615">
          <w:marLeft w:val="0"/>
          <w:marRight w:val="0"/>
          <w:marTop w:val="0"/>
          <w:marBottom w:val="0"/>
          <w:divBdr>
            <w:top w:val="none" w:sz="0" w:space="0" w:color="auto"/>
            <w:left w:val="none" w:sz="0" w:space="0" w:color="auto"/>
            <w:bottom w:val="none" w:sz="0" w:space="0" w:color="auto"/>
            <w:right w:val="none" w:sz="0" w:space="0" w:color="auto"/>
          </w:divBdr>
        </w:div>
        <w:div w:id="39019031">
          <w:marLeft w:val="0"/>
          <w:marRight w:val="0"/>
          <w:marTop w:val="0"/>
          <w:marBottom w:val="0"/>
          <w:divBdr>
            <w:top w:val="none" w:sz="0" w:space="0" w:color="auto"/>
            <w:left w:val="none" w:sz="0" w:space="0" w:color="auto"/>
            <w:bottom w:val="none" w:sz="0" w:space="0" w:color="auto"/>
            <w:right w:val="none" w:sz="0" w:space="0" w:color="auto"/>
          </w:divBdr>
        </w:div>
        <w:div w:id="1011682149">
          <w:marLeft w:val="0"/>
          <w:marRight w:val="0"/>
          <w:marTop w:val="0"/>
          <w:marBottom w:val="0"/>
          <w:divBdr>
            <w:top w:val="none" w:sz="0" w:space="0" w:color="auto"/>
            <w:left w:val="none" w:sz="0" w:space="0" w:color="auto"/>
            <w:bottom w:val="none" w:sz="0" w:space="0" w:color="auto"/>
            <w:right w:val="none" w:sz="0" w:space="0" w:color="auto"/>
          </w:divBdr>
        </w:div>
        <w:div w:id="724531269">
          <w:marLeft w:val="0"/>
          <w:marRight w:val="0"/>
          <w:marTop w:val="0"/>
          <w:marBottom w:val="0"/>
          <w:divBdr>
            <w:top w:val="none" w:sz="0" w:space="0" w:color="auto"/>
            <w:left w:val="none" w:sz="0" w:space="0" w:color="auto"/>
            <w:bottom w:val="none" w:sz="0" w:space="0" w:color="auto"/>
            <w:right w:val="none" w:sz="0" w:space="0" w:color="auto"/>
          </w:divBdr>
        </w:div>
        <w:div w:id="755857510">
          <w:marLeft w:val="0"/>
          <w:marRight w:val="0"/>
          <w:marTop w:val="0"/>
          <w:marBottom w:val="0"/>
          <w:divBdr>
            <w:top w:val="none" w:sz="0" w:space="0" w:color="auto"/>
            <w:left w:val="none" w:sz="0" w:space="0" w:color="auto"/>
            <w:bottom w:val="none" w:sz="0" w:space="0" w:color="auto"/>
            <w:right w:val="none" w:sz="0" w:space="0" w:color="auto"/>
          </w:divBdr>
        </w:div>
        <w:div w:id="91711404">
          <w:marLeft w:val="0"/>
          <w:marRight w:val="0"/>
          <w:marTop w:val="0"/>
          <w:marBottom w:val="0"/>
          <w:divBdr>
            <w:top w:val="none" w:sz="0" w:space="0" w:color="auto"/>
            <w:left w:val="none" w:sz="0" w:space="0" w:color="auto"/>
            <w:bottom w:val="none" w:sz="0" w:space="0" w:color="auto"/>
            <w:right w:val="none" w:sz="0" w:space="0" w:color="auto"/>
          </w:divBdr>
        </w:div>
        <w:div w:id="1622766207">
          <w:marLeft w:val="0"/>
          <w:marRight w:val="0"/>
          <w:marTop w:val="0"/>
          <w:marBottom w:val="0"/>
          <w:divBdr>
            <w:top w:val="none" w:sz="0" w:space="0" w:color="auto"/>
            <w:left w:val="none" w:sz="0" w:space="0" w:color="auto"/>
            <w:bottom w:val="none" w:sz="0" w:space="0" w:color="auto"/>
            <w:right w:val="none" w:sz="0" w:space="0" w:color="auto"/>
          </w:divBdr>
        </w:div>
        <w:div w:id="539057181">
          <w:marLeft w:val="0"/>
          <w:marRight w:val="0"/>
          <w:marTop w:val="0"/>
          <w:marBottom w:val="0"/>
          <w:divBdr>
            <w:top w:val="none" w:sz="0" w:space="0" w:color="auto"/>
            <w:left w:val="none" w:sz="0" w:space="0" w:color="auto"/>
            <w:bottom w:val="none" w:sz="0" w:space="0" w:color="auto"/>
            <w:right w:val="none" w:sz="0" w:space="0" w:color="auto"/>
          </w:divBdr>
        </w:div>
        <w:div w:id="1937398338">
          <w:marLeft w:val="0"/>
          <w:marRight w:val="0"/>
          <w:marTop w:val="0"/>
          <w:marBottom w:val="0"/>
          <w:divBdr>
            <w:top w:val="none" w:sz="0" w:space="0" w:color="auto"/>
            <w:left w:val="none" w:sz="0" w:space="0" w:color="auto"/>
            <w:bottom w:val="none" w:sz="0" w:space="0" w:color="auto"/>
            <w:right w:val="none" w:sz="0" w:space="0" w:color="auto"/>
          </w:divBdr>
        </w:div>
        <w:div w:id="703604091">
          <w:marLeft w:val="0"/>
          <w:marRight w:val="0"/>
          <w:marTop w:val="0"/>
          <w:marBottom w:val="0"/>
          <w:divBdr>
            <w:top w:val="none" w:sz="0" w:space="0" w:color="auto"/>
            <w:left w:val="none" w:sz="0" w:space="0" w:color="auto"/>
            <w:bottom w:val="none" w:sz="0" w:space="0" w:color="auto"/>
            <w:right w:val="none" w:sz="0" w:space="0" w:color="auto"/>
          </w:divBdr>
        </w:div>
        <w:div w:id="2035810794">
          <w:marLeft w:val="0"/>
          <w:marRight w:val="0"/>
          <w:marTop w:val="0"/>
          <w:marBottom w:val="0"/>
          <w:divBdr>
            <w:top w:val="none" w:sz="0" w:space="0" w:color="auto"/>
            <w:left w:val="none" w:sz="0" w:space="0" w:color="auto"/>
            <w:bottom w:val="none" w:sz="0" w:space="0" w:color="auto"/>
            <w:right w:val="none" w:sz="0" w:space="0" w:color="auto"/>
          </w:divBdr>
        </w:div>
        <w:div w:id="2043630333">
          <w:marLeft w:val="0"/>
          <w:marRight w:val="0"/>
          <w:marTop w:val="0"/>
          <w:marBottom w:val="0"/>
          <w:divBdr>
            <w:top w:val="none" w:sz="0" w:space="0" w:color="auto"/>
            <w:left w:val="none" w:sz="0" w:space="0" w:color="auto"/>
            <w:bottom w:val="none" w:sz="0" w:space="0" w:color="auto"/>
            <w:right w:val="none" w:sz="0" w:space="0" w:color="auto"/>
          </w:divBdr>
        </w:div>
        <w:div w:id="1402555627">
          <w:marLeft w:val="0"/>
          <w:marRight w:val="0"/>
          <w:marTop w:val="0"/>
          <w:marBottom w:val="0"/>
          <w:divBdr>
            <w:top w:val="none" w:sz="0" w:space="0" w:color="auto"/>
            <w:left w:val="none" w:sz="0" w:space="0" w:color="auto"/>
            <w:bottom w:val="none" w:sz="0" w:space="0" w:color="auto"/>
            <w:right w:val="none" w:sz="0" w:space="0" w:color="auto"/>
          </w:divBdr>
        </w:div>
        <w:div w:id="1716657078">
          <w:marLeft w:val="0"/>
          <w:marRight w:val="0"/>
          <w:marTop w:val="0"/>
          <w:marBottom w:val="0"/>
          <w:divBdr>
            <w:top w:val="none" w:sz="0" w:space="0" w:color="auto"/>
            <w:left w:val="none" w:sz="0" w:space="0" w:color="auto"/>
            <w:bottom w:val="none" w:sz="0" w:space="0" w:color="auto"/>
            <w:right w:val="none" w:sz="0" w:space="0" w:color="auto"/>
          </w:divBdr>
        </w:div>
        <w:div w:id="478813381">
          <w:marLeft w:val="0"/>
          <w:marRight w:val="0"/>
          <w:marTop w:val="0"/>
          <w:marBottom w:val="0"/>
          <w:divBdr>
            <w:top w:val="none" w:sz="0" w:space="0" w:color="auto"/>
            <w:left w:val="none" w:sz="0" w:space="0" w:color="auto"/>
            <w:bottom w:val="none" w:sz="0" w:space="0" w:color="auto"/>
            <w:right w:val="none" w:sz="0" w:space="0" w:color="auto"/>
          </w:divBdr>
        </w:div>
        <w:div w:id="1097678280">
          <w:marLeft w:val="0"/>
          <w:marRight w:val="0"/>
          <w:marTop w:val="0"/>
          <w:marBottom w:val="0"/>
          <w:divBdr>
            <w:top w:val="none" w:sz="0" w:space="0" w:color="auto"/>
            <w:left w:val="none" w:sz="0" w:space="0" w:color="auto"/>
            <w:bottom w:val="none" w:sz="0" w:space="0" w:color="auto"/>
            <w:right w:val="none" w:sz="0" w:space="0" w:color="auto"/>
          </w:divBdr>
        </w:div>
        <w:div w:id="969481056">
          <w:marLeft w:val="0"/>
          <w:marRight w:val="0"/>
          <w:marTop w:val="0"/>
          <w:marBottom w:val="0"/>
          <w:divBdr>
            <w:top w:val="none" w:sz="0" w:space="0" w:color="auto"/>
            <w:left w:val="none" w:sz="0" w:space="0" w:color="auto"/>
            <w:bottom w:val="none" w:sz="0" w:space="0" w:color="auto"/>
            <w:right w:val="none" w:sz="0" w:space="0" w:color="auto"/>
          </w:divBdr>
        </w:div>
        <w:div w:id="1235242952">
          <w:marLeft w:val="0"/>
          <w:marRight w:val="0"/>
          <w:marTop w:val="0"/>
          <w:marBottom w:val="0"/>
          <w:divBdr>
            <w:top w:val="none" w:sz="0" w:space="0" w:color="auto"/>
            <w:left w:val="none" w:sz="0" w:space="0" w:color="auto"/>
            <w:bottom w:val="none" w:sz="0" w:space="0" w:color="auto"/>
            <w:right w:val="none" w:sz="0" w:space="0" w:color="auto"/>
          </w:divBdr>
        </w:div>
        <w:div w:id="972057799">
          <w:marLeft w:val="0"/>
          <w:marRight w:val="0"/>
          <w:marTop w:val="0"/>
          <w:marBottom w:val="0"/>
          <w:divBdr>
            <w:top w:val="none" w:sz="0" w:space="0" w:color="auto"/>
            <w:left w:val="none" w:sz="0" w:space="0" w:color="auto"/>
            <w:bottom w:val="none" w:sz="0" w:space="0" w:color="auto"/>
            <w:right w:val="none" w:sz="0" w:space="0" w:color="auto"/>
          </w:divBdr>
        </w:div>
        <w:div w:id="663096029">
          <w:marLeft w:val="0"/>
          <w:marRight w:val="0"/>
          <w:marTop w:val="0"/>
          <w:marBottom w:val="0"/>
          <w:divBdr>
            <w:top w:val="none" w:sz="0" w:space="0" w:color="auto"/>
            <w:left w:val="none" w:sz="0" w:space="0" w:color="auto"/>
            <w:bottom w:val="none" w:sz="0" w:space="0" w:color="auto"/>
            <w:right w:val="none" w:sz="0" w:space="0" w:color="auto"/>
          </w:divBdr>
        </w:div>
        <w:div w:id="1057050987">
          <w:marLeft w:val="0"/>
          <w:marRight w:val="0"/>
          <w:marTop w:val="0"/>
          <w:marBottom w:val="0"/>
          <w:divBdr>
            <w:top w:val="none" w:sz="0" w:space="0" w:color="auto"/>
            <w:left w:val="none" w:sz="0" w:space="0" w:color="auto"/>
            <w:bottom w:val="none" w:sz="0" w:space="0" w:color="auto"/>
            <w:right w:val="none" w:sz="0" w:space="0" w:color="auto"/>
          </w:divBdr>
        </w:div>
        <w:div w:id="191961373">
          <w:marLeft w:val="0"/>
          <w:marRight w:val="0"/>
          <w:marTop w:val="0"/>
          <w:marBottom w:val="0"/>
          <w:divBdr>
            <w:top w:val="none" w:sz="0" w:space="0" w:color="auto"/>
            <w:left w:val="none" w:sz="0" w:space="0" w:color="auto"/>
            <w:bottom w:val="none" w:sz="0" w:space="0" w:color="auto"/>
            <w:right w:val="none" w:sz="0" w:space="0" w:color="auto"/>
          </w:divBdr>
        </w:div>
        <w:div w:id="40402789">
          <w:marLeft w:val="0"/>
          <w:marRight w:val="0"/>
          <w:marTop w:val="0"/>
          <w:marBottom w:val="0"/>
          <w:divBdr>
            <w:top w:val="none" w:sz="0" w:space="0" w:color="auto"/>
            <w:left w:val="none" w:sz="0" w:space="0" w:color="auto"/>
            <w:bottom w:val="none" w:sz="0" w:space="0" w:color="auto"/>
            <w:right w:val="none" w:sz="0" w:space="0" w:color="auto"/>
          </w:divBdr>
        </w:div>
        <w:div w:id="1840078814">
          <w:marLeft w:val="0"/>
          <w:marRight w:val="0"/>
          <w:marTop w:val="0"/>
          <w:marBottom w:val="0"/>
          <w:divBdr>
            <w:top w:val="none" w:sz="0" w:space="0" w:color="auto"/>
            <w:left w:val="none" w:sz="0" w:space="0" w:color="auto"/>
            <w:bottom w:val="none" w:sz="0" w:space="0" w:color="auto"/>
            <w:right w:val="none" w:sz="0" w:space="0" w:color="auto"/>
          </w:divBdr>
        </w:div>
        <w:div w:id="1639454100">
          <w:marLeft w:val="0"/>
          <w:marRight w:val="0"/>
          <w:marTop w:val="0"/>
          <w:marBottom w:val="0"/>
          <w:divBdr>
            <w:top w:val="none" w:sz="0" w:space="0" w:color="auto"/>
            <w:left w:val="none" w:sz="0" w:space="0" w:color="auto"/>
            <w:bottom w:val="none" w:sz="0" w:space="0" w:color="auto"/>
            <w:right w:val="none" w:sz="0" w:space="0" w:color="auto"/>
          </w:divBdr>
        </w:div>
        <w:div w:id="1722053498">
          <w:marLeft w:val="0"/>
          <w:marRight w:val="0"/>
          <w:marTop w:val="0"/>
          <w:marBottom w:val="0"/>
          <w:divBdr>
            <w:top w:val="none" w:sz="0" w:space="0" w:color="auto"/>
            <w:left w:val="none" w:sz="0" w:space="0" w:color="auto"/>
            <w:bottom w:val="none" w:sz="0" w:space="0" w:color="auto"/>
            <w:right w:val="none" w:sz="0" w:space="0" w:color="auto"/>
          </w:divBdr>
        </w:div>
        <w:div w:id="794104771">
          <w:marLeft w:val="0"/>
          <w:marRight w:val="0"/>
          <w:marTop w:val="0"/>
          <w:marBottom w:val="0"/>
          <w:divBdr>
            <w:top w:val="none" w:sz="0" w:space="0" w:color="auto"/>
            <w:left w:val="none" w:sz="0" w:space="0" w:color="auto"/>
            <w:bottom w:val="none" w:sz="0" w:space="0" w:color="auto"/>
            <w:right w:val="none" w:sz="0" w:space="0" w:color="auto"/>
          </w:divBdr>
        </w:div>
        <w:div w:id="513113533">
          <w:marLeft w:val="0"/>
          <w:marRight w:val="0"/>
          <w:marTop w:val="0"/>
          <w:marBottom w:val="0"/>
          <w:divBdr>
            <w:top w:val="none" w:sz="0" w:space="0" w:color="auto"/>
            <w:left w:val="none" w:sz="0" w:space="0" w:color="auto"/>
            <w:bottom w:val="none" w:sz="0" w:space="0" w:color="auto"/>
            <w:right w:val="none" w:sz="0" w:space="0" w:color="auto"/>
          </w:divBdr>
        </w:div>
        <w:div w:id="1905944541">
          <w:marLeft w:val="0"/>
          <w:marRight w:val="0"/>
          <w:marTop w:val="0"/>
          <w:marBottom w:val="0"/>
          <w:divBdr>
            <w:top w:val="none" w:sz="0" w:space="0" w:color="auto"/>
            <w:left w:val="none" w:sz="0" w:space="0" w:color="auto"/>
            <w:bottom w:val="none" w:sz="0" w:space="0" w:color="auto"/>
            <w:right w:val="none" w:sz="0" w:space="0" w:color="auto"/>
          </w:divBdr>
        </w:div>
        <w:div w:id="778525844">
          <w:marLeft w:val="0"/>
          <w:marRight w:val="0"/>
          <w:marTop w:val="0"/>
          <w:marBottom w:val="0"/>
          <w:divBdr>
            <w:top w:val="none" w:sz="0" w:space="0" w:color="auto"/>
            <w:left w:val="none" w:sz="0" w:space="0" w:color="auto"/>
            <w:bottom w:val="none" w:sz="0" w:space="0" w:color="auto"/>
            <w:right w:val="none" w:sz="0" w:space="0" w:color="auto"/>
          </w:divBdr>
        </w:div>
        <w:div w:id="1180971732">
          <w:marLeft w:val="0"/>
          <w:marRight w:val="0"/>
          <w:marTop w:val="0"/>
          <w:marBottom w:val="0"/>
          <w:divBdr>
            <w:top w:val="none" w:sz="0" w:space="0" w:color="auto"/>
            <w:left w:val="none" w:sz="0" w:space="0" w:color="auto"/>
            <w:bottom w:val="none" w:sz="0" w:space="0" w:color="auto"/>
            <w:right w:val="none" w:sz="0" w:space="0" w:color="auto"/>
          </w:divBdr>
        </w:div>
        <w:div w:id="210775720">
          <w:marLeft w:val="0"/>
          <w:marRight w:val="0"/>
          <w:marTop w:val="0"/>
          <w:marBottom w:val="0"/>
          <w:divBdr>
            <w:top w:val="none" w:sz="0" w:space="0" w:color="auto"/>
            <w:left w:val="none" w:sz="0" w:space="0" w:color="auto"/>
            <w:bottom w:val="none" w:sz="0" w:space="0" w:color="auto"/>
            <w:right w:val="none" w:sz="0" w:space="0" w:color="auto"/>
          </w:divBdr>
        </w:div>
        <w:div w:id="1866863421">
          <w:marLeft w:val="0"/>
          <w:marRight w:val="0"/>
          <w:marTop w:val="0"/>
          <w:marBottom w:val="0"/>
          <w:divBdr>
            <w:top w:val="none" w:sz="0" w:space="0" w:color="auto"/>
            <w:left w:val="none" w:sz="0" w:space="0" w:color="auto"/>
            <w:bottom w:val="none" w:sz="0" w:space="0" w:color="auto"/>
            <w:right w:val="none" w:sz="0" w:space="0" w:color="auto"/>
          </w:divBdr>
        </w:div>
        <w:div w:id="205024688">
          <w:marLeft w:val="0"/>
          <w:marRight w:val="0"/>
          <w:marTop w:val="0"/>
          <w:marBottom w:val="0"/>
          <w:divBdr>
            <w:top w:val="none" w:sz="0" w:space="0" w:color="auto"/>
            <w:left w:val="none" w:sz="0" w:space="0" w:color="auto"/>
            <w:bottom w:val="none" w:sz="0" w:space="0" w:color="auto"/>
            <w:right w:val="none" w:sz="0" w:space="0" w:color="auto"/>
          </w:divBdr>
        </w:div>
        <w:div w:id="697463197">
          <w:marLeft w:val="0"/>
          <w:marRight w:val="0"/>
          <w:marTop w:val="0"/>
          <w:marBottom w:val="0"/>
          <w:divBdr>
            <w:top w:val="none" w:sz="0" w:space="0" w:color="auto"/>
            <w:left w:val="none" w:sz="0" w:space="0" w:color="auto"/>
            <w:bottom w:val="none" w:sz="0" w:space="0" w:color="auto"/>
            <w:right w:val="none" w:sz="0" w:space="0" w:color="auto"/>
          </w:divBdr>
        </w:div>
        <w:div w:id="1108891123">
          <w:marLeft w:val="0"/>
          <w:marRight w:val="0"/>
          <w:marTop w:val="0"/>
          <w:marBottom w:val="0"/>
          <w:divBdr>
            <w:top w:val="none" w:sz="0" w:space="0" w:color="auto"/>
            <w:left w:val="none" w:sz="0" w:space="0" w:color="auto"/>
            <w:bottom w:val="none" w:sz="0" w:space="0" w:color="auto"/>
            <w:right w:val="none" w:sz="0" w:space="0" w:color="auto"/>
          </w:divBdr>
        </w:div>
        <w:div w:id="1708331748">
          <w:marLeft w:val="0"/>
          <w:marRight w:val="0"/>
          <w:marTop w:val="0"/>
          <w:marBottom w:val="0"/>
          <w:divBdr>
            <w:top w:val="none" w:sz="0" w:space="0" w:color="auto"/>
            <w:left w:val="none" w:sz="0" w:space="0" w:color="auto"/>
            <w:bottom w:val="none" w:sz="0" w:space="0" w:color="auto"/>
            <w:right w:val="none" w:sz="0" w:space="0" w:color="auto"/>
          </w:divBdr>
        </w:div>
        <w:div w:id="1393654649">
          <w:marLeft w:val="0"/>
          <w:marRight w:val="0"/>
          <w:marTop w:val="0"/>
          <w:marBottom w:val="0"/>
          <w:divBdr>
            <w:top w:val="none" w:sz="0" w:space="0" w:color="auto"/>
            <w:left w:val="none" w:sz="0" w:space="0" w:color="auto"/>
            <w:bottom w:val="none" w:sz="0" w:space="0" w:color="auto"/>
            <w:right w:val="none" w:sz="0" w:space="0" w:color="auto"/>
          </w:divBdr>
        </w:div>
        <w:div w:id="12079970">
          <w:marLeft w:val="0"/>
          <w:marRight w:val="0"/>
          <w:marTop w:val="0"/>
          <w:marBottom w:val="0"/>
          <w:divBdr>
            <w:top w:val="none" w:sz="0" w:space="0" w:color="auto"/>
            <w:left w:val="none" w:sz="0" w:space="0" w:color="auto"/>
            <w:bottom w:val="none" w:sz="0" w:space="0" w:color="auto"/>
            <w:right w:val="none" w:sz="0" w:space="0" w:color="auto"/>
          </w:divBdr>
        </w:div>
        <w:div w:id="1793865166">
          <w:marLeft w:val="0"/>
          <w:marRight w:val="0"/>
          <w:marTop w:val="0"/>
          <w:marBottom w:val="0"/>
          <w:divBdr>
            <w:top w:val="none" w:sz="0" w:space="0" w:color="auto"/>
            <w:left w:val="none" w:sz="0" w:space="0" w:color="auto"/>
            <w:bottom w:val="none" w:sz="0" w:space="0" w:color="auto"/>
            <w:right w:val="none" w:sz="0" w:space="0" w:color="auto"/>
          </w:divBdr>
        </w:div>
        <w:div w:id="677273569">
          <w:marLeft w:val="0"/>
          <w:marRight w:val="0"/>
          <w:marTop w:val="0"/>
          <w:marBottom w:val="0"/>
          <w:divBdr>
            <w:top w:val="none" w:sz="0" w:space="0" w:color="auto"/>
            <w:left w:val="none" w:sz="0" w:space="0" w:color="auto"/>
            <w:bottom w:val="none" w:sz="0" w:space="0" w:color="auto"/>
            <w:right w:val="none" w:sz="0" w:space="0" w:color="auto"/>
          </w:divBdr>
        </w:div>
        <w:div w:id="1642883830">
          <w:marLeft w:val="0"/>
          <w:marRight w:val="0"/>
          <w:marTop w:val="0"/>
          <w:marBottom w:val="0"/>
          <w:divBdr>
            <w:top w:val="none" w:sz="0" w:space="0" w:color="auto"/>
            <w:left w:val="none" w:sz="0" w:space="0" w:color="auto"/>
            <w:bottom w:val="none" w:sz="0" w:space="0" w:color="auto"/>
            <w:right w:val="none" w:sz="0" w:space="0" w:color="auto"/>
          </w:divBdr>
        </w:div>
        <w:div w:id="246769625">
          <w:marLeft w:val="0"/>
          <w:marRight w:val="0"/>
          <w:marTop w:val="0"/>
          <w:marBottom w:val="0"/>
          <w:divBdr>
            <w:top w:val="none" w:sz="0" w:space="0" w:color="auto"/>
            <w:left w:val="none" w:sz="0" w:space="0" w:color="auto"/>
            <w:bottom w:val="none" w:sz="0" w:space="0" w:color="auto"/>
            <w:right w:val="none" w:sz="0" w:space="0" w:color="auto"/>
          </w:divBdr>
        </w:div>
        <w:div w:id="669529819">
          <w:marLeft w:val="0"/>
          <w:marRight w:val="0"/>
          <w:marTop w:val="0"/>
          <w:marBottom w:val="0"/>
          <w:divBdr>
            <w:top w:val="none" w:sz="0" w:space="0" w:color="auto"/>
            <w:left w:val="none" w:sz="0" w:space="0" w:color="auto"/>
            <w:bottom w:val="none" w:sz="0" w:space="0" w:color="auto"/>
            <w:right w:val="none" w:sz="0" w:space="0" w:color="auto"/>
          </w:divBdr>
        </w:div>
        <w:div w:id="2061247819">
          <w:marLeft w:val="0"/>
          <w:marRight w:val="0"/>
          <w:marTop w:val="0"/>
          <w:marBottom w:val="0"/>
          <w:divBdr>
            <w:top w:val="none" w:sz="0" w:space="0" w:color="auto"/>
            <w:left w:val="none" w:sz="0" w:space="0" w:color="auto"/>
            <w:bottom w:val="none" w:sz="0" w:space="0" w:color="auto"/>
            <w:right w:val="none" w:sz="0" w:space="0" w:color="auto"/>
          </w:divBdr>
        </w:div>
        <w:div w:id="1105611451">
          <w:marLeft w:val="0"/>
          <w:marRight w:val="0"/>
          <w:marTop w:val="0"/>
          <w:marBottom w:val="0"/>
          <w:divBdr>
            <w:top w:val="none" w:sz="0" w:space="0" w:color="auto"/>
            <w:left w:val="none" w:sz="0" w:space="0" w:color="auto"/>
            <w:bottom w:val="none" w:sz="0" w:space="0" w:color="auto"/>
            <w:right w:val="none" w:sz="0" w:space="0" w:color="auto"/>
          </w:divBdr>
        </w:div>
        <w:div w:id="3481972">
          <w:marLeft w:val="0"/>
          <w:marRight w:val="0"/>
          <w:marTop w:val="0"/>
          <w:marBottom w:val="0"/>
          <w:divBdr>
            <w:top w:val="none" w:sz="0" w:space="0" w:color="auto"/>
            <w:left w:val="none" w:sz="0" w:space="0" w:color="auto"/>
            <w:bottom w:val="none" w:sz="0" w:space="0" w:color="auto"/>
            <w:right w:val="none" w:sz="0" w:space="0" w:color="auto"/>
          </w:divBdr>
        </w:div>
        <w:div w:id="2110469209">
          <w:marLeft w:val="0"/>
          <w:marRight w:val="0"/>
          <w:marTop w:val="0"/>
          <w:marBottom w:val="0"/>
          <w:divBdr>
            <w:top w:val="none" w:sz="0" w:space="0" w:color="auto"/>
            <w:left w:val="none" w:sz="0" w:space="0" w:color="auto"/>
            <w:bottom w:val="none" w:sz="0" w:space="0" w:color="auto"/>
            <w:right w:val="none" w:sz="0" w:space="0" w:color="auto"/>
          </w:divBdr>
        </w:div>
        <w:div w:id="1572232907">
          <w:marLeft w:val="0"/>
          <w:marRight w:val="0"/>
          <w:marTop w:val="0"/>
          <w:marBottom w:val="0"/>
          <w:divBdr>
            <w:top w:val="none" w:sz="0" w:space="0" w:color="auto"/>
            <w:left w:val="none" w:sz="0" w:space="0" w:color="auto"/>
            <w:bottom w:val="none" w:sz="0" w:space="0" w:color="auto"/>
            <w:right w:val="none" w:sz="0" w:space="0" w:color="auto"/>
          </w:divBdr>
        </w:div>
        <w:div w:id="702100807">
          <w:marLeft w:val="0"/>
          <w:marRight w:val="0"/>
          <w:marTop w:val="0"/>
          <w:marBottom w:val="0"/>
          <w:divBdr>
            <w:top w:val="none" w:sz="0" w:space="0" w:color="auto"/>
            <w:left w:val="none" w:sz="0" w:space="0" w:color="auto"/>
            <w:bottom w:val="none" w:sz="0" w:space="0" w:color="auto"/>
            <w:right w:val="none" w:sz="0" w:space="0" w:color="auto"/>
          </w:divBdr>
        </w:div>
        <w:div w:id="2023820136">
          <w:marLeft w:val="0"/>
          <w:marRight w:val="0"/>
          <w:marTop w:val="0"/>
          <w:marBottom w:val="0"/>
          <w:divBdr>
            <w:top w:val="none" w:sz="0" w:space="0" w:color="auto"/>
            <w:left w:val="none" w:sz="0" w:space="0" w:color="auto"/>
            <w:bottom w:val="none" w:sz="0" w:space="0" w:color="auto"/>
            <w:right w:val="none" w:sz="0" w:space="0" w:color="auto"/>
          </w:divBdr>
        </w:div>
        <w:div w:id="810636812">
          <w:marLeft w:val="0"/>
          <w:marRight w:val="0"/>
          <w:marTop w:val="0"/>
          <w:marBottom w:val="0"/>
          <w:divBdr>
            <w:top w:val="none" w:sz="0" w:space="0" w:color="auto"/>
            <w:left w:val="none" w:sz="0" w:space="0" w:color="auto"/>
            <w:bottom w:val="none" w:sz="0" w:space="0" w:color="auto"/>
            <w:right w:val="none" w:sz="0" w:space="0" w:color="auto"/>
          </w:divBdr>
        </w:div>
        <w:div w:id="826554931">
          <w:marLeft w:val="0"/>
          <w:marRight w:val="0"/>
          <w:marTop w:val="0"/>
          <w:marBottom w:val="0"/>
          <w:divBdr>
            <w:top w:val="none" w:sz="0" w:space="0" w:color="auto"/>
            <w:left w:val="none" w:sz="0" w:space="0" w:color="auto"/>
            <w:bottom w:val="none" w:sz="0" w:space="0" w:color="auto"/>
            <w:right w:val="none" w:sz="0" w:space="0" w:color="auto"/>
          </w:divBdr>
        </w:div>
        <w:div w:id="1344362928">
          <w:marLeft w:val="0"/>
          <w:marRight w:val="0"/>
          <w:marTop w:val="0"/>
          <w:marBottom w:val="0"/>
          <w:divBdr>
            <w:top w:val="none" w:sz="0" w:space="0" w:color="auto"/>
            <w:left w:val="none" w:sz="0" w:space="0" w:color="auto"/>
            <w:bottom w:val="none" w:sz="0" w:space="0" w:color="auto"/>
            <w:right w:val="none" w:sz="0" w:space="0" w:color="auto"/>
          </w:divBdr>
        </w:div>
        <w:div w:id="1488978102">
          <w:marLeft w:val="0"/>
          <w:marRight w:val="0"/>
          <w:marTop w:val="0"/>
          <w:marBottom w:val="0"/>
          <w:divBdr>
            <w:top w:val="none" w:sz="0" w:space="0" w:color="auto"/>
            <w:left w:val="none" w:sz="0" w:space="0" w:color="auto"/>
            <w:bottom w:val="none" w:sz="0" w:space="0" w:color="auto"/>
            <w:right w:val="none" w:sz="0" w:space="0" w:color="auto"/>
          </w:divBdr>
        </w:div>
        <w:div w:id="1089500784">
          <w:marLeft w:val="0"/>
          <w:marRight w:val="0"/>
          <w:marTop w:val="0"/>
          <w:marBottom w:val="0"/>
          <w:divBdr>
            <w:top w:val="none" w:sz="0" w:space="0" w:color="auto"/>
            <w:left w:val="none" w:sz="0" w:space="0" w:color="auto"/>
            <w:bottom w:val="none" w:sz="0" w:space="0" w:color="auto"/>
            <w:right w:val="none" w:sz="0" w:space="0" w:color="auto"/>
          </w:divBdr>
        </w:div>
        <w:div w:id="1535070679">
          <w:marLeft w:val="0"/>
          <w:marRight w:val="0"/>
          <w:marTop w:val="0"/>
          <w:marBottom w:val="0"/>
          <w:divBdr>
            <w:top w:val="none" w:sz="0" w:space="0" w:color="auto"/>
            <w:left w:val="none" w:sz="0" w:space="0" w:color="auto"/>
            <w:bottom w:val="none" w:sz="0" w:space="0" w:color="auto"/>
            <w:right w:val="none" w:sz="0" w:space="0" w:color="auto"/>
          </w:divBdr>
        </w:div>
        <w:div w:id="1141533046">
          <w:marLeft w:val="0"/>
          <w:marRight w:val="0"/>
          <w:marTop w:val="0"/>
          <w:marBottom w:val="0"/>
          <w:divBdr>
            <w:top w:val="none" w:sz="0" w:space="0" w:color="auto"/>
            <w:left w:val="none" w:sz="0" w:space="0" w:color="auto"/>
            <w:bottom w:val="none" w:sz="0" w:space="0" w:color="auto"/>
            <w:right w:val="none" w:sz="0" w:space="0" w:color="auto"/>
          </w:divBdr>
        </w:div>
        <w:div w:id="2114274988">
          <w:marLeft w:val="0"/>
          <w:marRight w:val="0"/>
          <w:marTop w:val="0"/>
          <w:marBottom w:val="0"/>
          <w:divBdr>
            <w:top w:val="none" w:sz="0" w:space="0" w:color="auto"/>
            <w:left w:val="none" w:sz="0" w:space="0" w:color="auto"/>
            <w:bottom w:val="none" w:sz="0" w:space="0" w:color="auto"/>
            <w:right w:val="none" w:sz="0" w:space="0" w:color="auto"/>
          </w:divBdr>
        </w:div>
        <w:div w:id="1069957764">
          <w:marLeft w:val="0"/>
          <w:marRight w:val="0"/>
          <w:marTop w:val="0"/>
          <w:marBottom w:val="0"/>
          <w:divBdr>
            <w:top w:val="none" w:sz="0" w:space="0" w:color="auto"/>
            <w:left w:val="none" w:sz="0" w:space="0" w:color="auto"/>
            <w:bottom w:val="none" w:sz="0" w:space="0" w:color="auto"/>
            <w:right w:val="none" w:sz="0" w:space="0" w:color="auto"/>
          </w:divBdr>
        </w:div>
        <w:div w:id="1495996588">
          <w:marLeft w:val="0"/>
          <w:marRight w:val="0"/>
          <w:marTop w:val="0"/>
          <w:marBottom w:val="0"/>
          <w:divBdr>
            <w:top w:val="none" w:sz="0" w:space="0" w:color="auto"/>
            <w:left w:val="none" w:sz="0" w:space="0" w:color="auto"/>
            <w:bottom w:val="none" w:sz="0" w:space="0" w:color="auto"/>
            <w:right w:val="none" w:sz="0" w:space="0" w:color="auto"/>
          </w:divBdr>
        </w:div>
        <w:div w:id="309865430">
          <w:marLeft w:val="0"/>
          <w:marRight w:val="0"/>
          <w:marTop w:val="0"/>
          <w:marBottom w:val="0"/>
          <w:divBdr>
            <w:top w:val="none" w:sz="0" w:space="0" w:color="auto"/>
            <w:left w:val="none" w:sz="0" w:space="0" w:color="auto"/>
            <w:bottom w:val="none" w:sz="0" w:space="0" w:color="auto"/>
            <w:right w:val="none" w:sz="0" w:space="0" w:color="auto"/>
          </w:divBdr>
        </w:div>
        <w:div w:id="1229684432">
          <w:marLeft w:val="0"/>
          <w:marRight w:val="0"/>
          <w:marTop w:val="0"/>
          <w:marBottom w:val="0"/>
          <w:divBdr>
            <w:top w:val="none" w:sz="0" w:space="0" w:color="auto"/>
            <w:left w:val="none" w:sz="0" w:space="0" w:color="auto"/>
            <w:bottom w:val="none" w:sz="0" w:space="0" w:color="auto"/>
            <w:right w:val="none" w:sz="0" w:space="0" w:color="auto"/>
          </w:divBdr>
        </w:div>
        <w:div w:id="206453019">
          <w:marLeft w:val="0"/>
          <w:marRight w:val="0"/>
          <w:marTop w:val="0"/>
          <w:marBottom w:val="0"/>
          <w:divBdr>
            <w:top w:val="none" w:sz="0" w:space="0" w:color="auto"/>
            <w:left w:val="none" w:sz="0" w:space="0" w:color="auto"/>
            <w:bottom w:val="none" w:sz="0" w:space="0" w:color="auto"/>
            <w:right w:val="none" w:sz="0" w:space="0" w:color="auto"/>
          </w:divBdr>
        </w:div>
        <w:div w:id="1650212838">
          <w:marLeft w:val="0"/>
          <w:marRight w:val="0"/>
          <w:marTop w:val="0"/>
          <w:marBottom w:val="0"/>
          <w:divBdr>
            <w:top w:val="none" w:sz="0" w:space="0" w:color="auto"/>
            <w:left w:val="none" w:sz="0" w:space="0" w:color="auto"/>
            <w:bottom w:val="none" w:sz="0" w:space="0" w:color="auto"/>
            <w:right w:val="none" w:sz="0" w:space="0" w:color="auto"/>
          </w:divBdr>
        </w:div>
        <w:div w:id="1804500929">
          <w:marLeft w:val="0"/>
          <w:marRight w:val="0"/>
          <w:marTop w:val="0"/>
          <w:marBottom w:val="0"/>
          <w:divBdr>
            <w:top w:val="none" w:sz="0" w:space="0" w:color="auto"/>
            <w:left w:val="none" w:sz="0" w:space="0" w:color="auto"/>
            <w:bottom w:val="none" w:sz="0" w:space="0" w:color="auto"/>
            <w:right w:val="none" w:sz="0" w:space="0" w:color="auto"/>
          </w:divBdr>
        </w:div>
        <w:div w:id="1144389666">
          <w:marLeft w:val="0"/>
          <w:marRight w:val="0"/>
          <w:marTop w:val="0"/>
          <w:marBottom w:val="0"/>
          <w:divBdr>
            <w:top w:val="none" w:sz="0" w:space="0" w:color="auto"/>
            <w:left w:val="none" w:sz="0" w:space="0" w:color="auto"/>
            <w:bottom w:val="none" w:sz="0" w:space="0" w:color="auto"/>
            <w:right w:val="none" w:sz="0" w:space="0" w:color="auto"/>
          </w:divBdr>
        </w:div>
        <w:div w:id="238637001">
          <w:marLeft w:val="0"/>
          <w:marRight w:val="0"/>
          <w:marTop w:val="0"/>
          <w:marBottom w:val="0"/>
          <w:divBdr>
            <w:top w:val="none" w:sz="0" w:space="0" w:color="auto"/>
            <w:left w:val="none" w:sz="0" w:space="0" w:color="auto"/>
            <w:bottom w:val="none" w:sz="0" w:space="0" w:color="auto"/>
            <w:right w:val="none" w:sz="0" w:space="0" w:color="auto"/>
          </w:divBdr>
        </w:div>
        <w:div w:id="2061633863">
          <w:marLeft w:val="0"/>
          <w:marRight w:val="0"/>
          <w:marTop w:val="0"/>
          <w:marBottom w:val="0"/>
          <w:divBdr>
            <w:top w:val="none" w:sz="0" w:space="0" w:color="auto"/>
            <w:left w:val="none" w:sz="0" w:space="0" w:color="auto"/>
            <w:bottom w:val="none" w:sz="0" w:space="0" w:color="auto"/>
            <w:right w:val="none" w:sz="0" w:space="0" w:color="auto"/>
          </w:divBdr>
        </w:div>
        <w:div w:id="1796672988">
          <w:marLeft w:val="0"/>
          <w:marRight w:val="0"/>
          <w:marTop w:val="0"/>
          <w:marBottom w:val="0"/>
          <w:divBdr>
            <w:top w:val="none" w:sz="0" w:space="0" w:color="auto"/>
            <w:left w:val="none" w:sz="0" w:space="0" w:color="auto"/>
            <w:bottom w:val="none" w:sz="0" w:space="0" w:color="auto"/>
            <w:right w:val="none" w:sz="0" w:space="0" w:color="auto"/>
          </w:divBdr>
        </w:div>
        <w:div w:id="785582007">
          <w:marLeft w:val="0"/>
          <w:marRight w:val="0"/>
          <w:marTop w:val="0"/>
          <w:marBottom w:val="0"/>
          <w:divBdr>
            <w:top w:val="none" w:sz="0" w:space="0" w:color="auto"/>
            <w:left w:val="none" w:sz="0" w:space="0" w:color="auto"/>
            <w:bottom w:val="none" w:sz="0" w:space="0" w:color="auto"/>
            <w:right w:val="none" w:sz="0" w:space="0" w:color="auto"/>
          </w:divBdr>
        </w:div>
        <w:div w:id="252710590">
          <w:marLeft w:val="0"/>
          <w:marRight w:val="0"/>
          <w:marTop w:val="0"/>
          <w:marBottom w:val="0"/>
          <w:divBdr>
            <w:top w:val="none" w:sz="0" w:space="0" w:color="auto"/>
            <w:left w:val="none" w:sz="0" w:space="0" w:color="auto"/>
            <w:bottom w:val="none" w:sz="0" w:space="0" w:color="auto"/>
            <w:right w:val="none" w:sz="0" w:space="0" w:color="auto"/>
          </w:divBdr>
        </w:div>
        <w:div w:id="601259633">
          <w:marLeft w:val="0"/>
          <w:marRight w:val="0"/>
          <w:marTop w:val="0"/>
          <w:marBottom w:val="0"/>
          <w:divBdr>
            <w:top w:val="none" w:sz="0" w:space="0" w:color="auto"/>
            <w:left w:val="none" w:sz="0" w:space="0" w:color="auto"/>
            <w:bottom w:val="none" w:sz="0" w:space="0" w:color="auto"/>
            <w:right w:val="none" w:sz="0" w:space="0" w:color="auto"/>
          </w:divBdr>
        </w:div>
        <w:div w:id="1555196572">
          <w:marLeft w:val="0"/>
          <w:marRight w:val="0"/>
          <w:marTop w:val="0"/>
          <w:marBottom w:val="0"/>
          <w:divBdr>
            <w:top w:val="none" w:sz="0" w:space="0" w:color="auto"/>
            <w:left w:val="none" w:sz="0" w:space="0" w:color="auto"/>
            <w:bottom w:val="none" w:sz="0" w:space="0" w:color="auto"/>
            <w:right w:val="none" w:sz="0" w:space="0" w:color="auto"/>
          </w:divBdr>
        </w:div>
        <w:div w:id="466627715">
          <w:marLeft w:val="0"/>
          <w:marRight w:val="0"/>
          <w:marTop w:val="0"/>
          <w:marBottom w:val="0"/>
          <w:divBdr>
            <w:top w:val="none" w:sz="0" w:space="0" w:color="auto"/>
            <w:left w:val="none" w:sz="0" w:space="0" w:color="auto"/>
            <w:bottom w:val="none" w:sz="0" w:space="0" w:color="auto"/>
            <w:right w:val="none" w:sz="0" w:space="0" w:color="auto"/>
          </w:divBdr>
        </w:div>
        <w:div w:id="702946724">
          <w:marLeft w:val="0"/>
          <w:marRight w:val="0"/>
          <w:marTop w:val="0"/>
          <w:marBottom w:val="0"/>
          <w:divBdr>
            <w:top w:val="none" w:sz="0" w:space="0" w:color="auto"/>
            <w:left w:val="none" w:sz="0" w:space="0" w:color="auto"/>
            <w:bottom w:val="none" w:sz="0" w:space="0" w:color="auto"/>
            <w:right w:val="none" w:sz="0" w:space="0" w:color="auto"/>
          </w:divBdr>
        </w:div>
        <w:div w:id="890116621">
          <w:marLeft w:val="0"/>
          <w:marRight w:val="0"/>
          <w:marTop w:val="0"/>
          <w:marBottom w:val="0"/>
          <w:divBdr>
            <w:top w:val="none" w:sz="0" w:space="0" w:color="auto"/>
            <w:left w:val="none" w:sz="0" w:space="0" w:color="auto"/>
            <w:bottom w:val="none" w:sz="0" w:space="0" w:color="auto"/>
            <w:right w:val="none" w:sz="0" w:space="0" w:color="auto"/>
          </w:divBdr>
        </w:div>
        <w:div w:id="1666127931">
          <w:marLeft w:val="0"/>
          <w:marRight w:val="0"/>
          <w:marTop w:val="0"/>
          <w:marBottom w:val="0"/>
          <w:divBdr>
            <w:top w:val="none" w:sz="0" w:space="0" w:color="auto"/>
            <w:left w:val="none" w:sz="0" w:space="0" w:color="auto"/>
            <w:bottom w:val="none" w:sz="0" w:space="0" w:color="auto"/>
            <w:right w:val="none" w:sz="0" w:space="0" w:color="auto"/>
          </w:divBdr>
        </w:div>
        <w:div w:id="345642121">
          <w:marLeft w:val="0"/>
          <w:marRight w:val="0"/>
          <w:marTop w:val="0"/>
          <w:marBottom w:val="0"/>
          <w:divBdr>
            <w:top w:val="none" w:sz="0" w:space="0" w:color="auto"/>
            <w:left w:val="none" w:sz="0" w:space="0" w:color="auto"/>
            <w:bottom w:val="none" w:sz="0" w:space="0" w:color="auto"/>
            <w:right w:val="none" w:sz="0" w:space="0" w:color="auto"/>
          </w:divBdr>
        </w:div>
        <w:div w:id="1406226503">
          <w:marLeft w:val="0"/>
          <w:marRight w:val="0"/>
          <w:marTop w:val="0"/>
          <w:marBottom w:val="0"/>
          <w:divBdr>
            <w:top w:val="none" w:sz="0" w:space="0" w:color="auto"/>
            <w:left w:val="none" w:sz="0" w:space="0" w:color="auto"/>
            <w:bottom w:val="none" w:sz="0" w:space="0" w:color="auto"/>
            <w:right w:val="none" w:sz="0" w:space="0" w:color="auto"/>
          </w:divBdr>
        </w:div>
        <w:div w:id="1317681544">
          <w:marLeft w:val="0"/>
          <w:marRight w:val="0"/>
          <w:marTop w:val="0"/>
          <w:marBottom w:val="0"/>
          <w:divBdr>
            <w:top w:val="none" w:sz="0" w:space="0" w:color="auto"/>
            <w:left w:val="none" w:sz="0" w:space="0" w:color="auto"/>
            <w:bottom w:val="none" w:sz="0" w:space="0" w:color="auto"/>
            <w:right w:val="none" w:sz="0" w:space="0" w:color="auto"/>
          </w:divBdr>
        </w:div>
        <w:div w:id="784736082">
          <w:marLeft w:val="0"/>
          <w:marRight w:val="0"/>
          <w:marTop w:val="0"/>
          <w:marBottom w:val="0"/>
          <w:divBdr>
            <w:top w:val="none" w:sz="0" w:space="0" w:color="auto"/>
            <w:left w:val="none" w:sz="0" w:space="0" w:color="auto"/>
            <w:bottom w:val="none" w:sz="0" w:space="0" w:color="auto"/>
            <w:right w:val="none" w:sz="0" w:space="0" w:color="auto"/>
          </w:divBdr>
        </w:div>
        <w:div w:id="315501948">
          <w:marLeft w:val="0"/>
          <w:marRight w:val="0"/>
          <w:marTop w:val="0"/>
          <w:marBottom w:val="0"/>
          <w:divBdr>
            <w:top w:val="none" w:sz="0" w:space="0" w:color="auto"/>
            <w:left w:val="none" w:sz="0" w:space="0" w:color="auto"/>
            <w:bottom w:val="none" w:sz="0" w:space="0" w:color="auto"/>
            <w:right w:val="none" w:sz="0" w:space="0" w:color="auto"/>
          </w:divBdr>
        </w:div>
        <w:div w:id="2043362338">
          <w:marLeft w:val="0"/>
          <w:marRight w:val="0"/>
          <w:marTop w:val="0"/>
          <w:marBottom w:val="0"/>
          <w:divBdr>
            <w:top w:val="none" w:sz="0" w:space="0" w:color="auto"/>
            <w:left w:val="none" w:sz="0" w:space="0" w:color="auto"/>
            <w:bottom w:val="none" w:sz="0" w:space="0" w:color="auto"/>
            <w:right w:val="none" w:sz="0" w:space="0" w:color="auto"/>
          </w:divBdr>
        </w:div>
        <w:div w:id="178542813">
          <w:marLeft w:val="0"/>
          <w:marRight w:val="0"/>
          <w:marTop w:val="0"/>
          <w:marBottom w:val="0"/>
          <w:divBdr>
            <w:top w:val="none" w:sz="0" w:space="0" w:color="auto"/>
            <w:left w:val="none" w:sz="0" w:space="0" w:color="auto"/>
            <w:bottom w:val="none" w:sz="0" w:space="0" w:color="auto"/>
            <w:right w:val="none" w:sz="0" w:space="0" w:color="auto"/>
          </w:divBdr>
        </w:div>
        <w:div w:id="1023244756">
          <w:marLeft w:val="0"/>
          <w:marRight w:val="0"/>
          <w:marTop w:val="0"/>
          <w:marBottom w:val="0"/>
          <w:divBdr>
            <w:top w:val="none" w:sz="0" w:space="0" w:color="auto"/>
            <w:left w:val="none" w:sz="0" w:space="0" w:color="auto"/>
            <w:bottom w:val="none" w:sz="0" w:space="0" w:color="auto"/>
            <w:right w:val="none" w:sz="0" w:space="0" w:color="auto"/>
          </w:divBdr>
        </w:div>
        <w:div w:id="1832674108">
          <w:marLeft w:val="0"/>
          <w:marRight w:val="0"/>
          <w:marTop w:val="0"/>
          <w:marBottom w:val="0"/>
          <w:divBdr>
            <w:top w:val="none" w:sz="0" w:space="0" w:color="auto"/>
            <w:left w:val="none" w:sz="0" w:space="0" w:color="auto"/>
            <w:bottom w:val="none" w:sz="0" w:space="0" w:color="auto"/>
            <w:right w:val="none" w:sz="0" w:space="0" w:color="auto"/>
          </w:divBdr>
        </w:div>
        <w:div w:id="206767224">
          <w:marLeft w:val="0"/>
          <w:marRight w:val="0"/>
          <w:marTop w:val="0"/>
          <w:marBottom w:val="0"/>
          <w:divBdr>
            <w:top w:val="none" w:sz="0" w:space="0" w:color="auto"/>
            <w:left w:val="none" w:sz="0" w:space="0" w:color="auto"/>
            <w:bottom w:val="none" w:sz="0" w:space="0" w:color="auto"/>
            <w:right w:val="none" w:sz="0" w:space="0" w:color="auto"/>
          </w:divBdr>
        </w:div>
        <w:div w:id="1936013711">
          <w:marLeft w:val="0"/>
          <w:marRight w:val="0"/>
          <w:marTop w:val="0"/>
          <w:marBottom w:val="0"/>
          <w:divBdr>
            <w:top w:val="none" w:sz="0" w:space="0" w:color="auto"/>
            <w:left w:val="none" w:sz="0" w:space="0" w:color="auto"/>
            <w:bottom w:val="none" w:sz="0" w:space="0" w:color="auto"/>
            <w:right w:val="none" w:sz="0" w:space="0" w:color="auto"/>
          </w:divBdr>
        </w:div>
        <w:div w:id="1272282217">
          <w:marLeft w:val="0"/>
          <w:marRight w:val="0"/>
          <w:marTop w:val="0"/>
          <w:marBottom w:val="0"/>
          <w:divBdr>
            <w:top w:val="none" w:sz="0" w:space="0" w:color="auto"/>
            <w:left w:val="none" w:sz="0" w:space="0" w:color="auto"/>
            <w:bottom w:val="none" w:sz="0" w:space="0" w:color="auto"/>
            <w:right w:val="none" w:sz="0" w:space="0" w:color="auto"/>
          </w:divBdr>
        </w:div>
        <w:div w:id="89357207">
          <w:marLeft w:val="0"/>
          <w:marRight w:val="0"/>
          <w:marTop w:val="0"/>
          <w:marBottom w:val="0"/>
          <w:divBdr>
            <w:top w:val="none" w:sz="0" w:space="0" w:color="auto"/>
            <w:left w:val="none" w:sz="0" w:space="0" w:color="auto"/>
            <w:bottom w:val="none" w:sz="0" w:space="0" w:color="auto"/>
            <w:right w:val="none" w:sz="0" w:space="0" w:color="auto"/>
          </w:divBdr>
        </w:div>
        <w:div w:id="2070224036">
          <w:marLeft w:val="0"/>
          <w:marRight w:val="0"/>
          <w:marTop w:val="0"/>
          <w:marBottom w:val="0"/>
          <w:divBdr>
            <w:top w:val="none" w:sz="0" w:space="0" w:color="auto"/>
            <w:left w:val="none" w:sz="0" w:space="0" w:color="auto"/>
            <w:bottom w:val="none" w:sz="0" w:space="0" w:color="auto"/>
            <w:right w:val="none" w:sz="0" w:space="0" w:color="auto"/>
          </w:divBdr>
        </w:div>
        <w:div w:id="1138646116">
          <w:marLeft w:val="0"/>
          <w:marRight w:val="0"/>
          <w:marTop w:val="0"/>
          <w:marBottom w:val="0"/>
          <w:divBdr>
            <w:top w:val="none" w:sz="0" w:space="0" w:color="auto"/>
            <w:left w:val="none" w:sz="0" w:space="0" w:color="auto"/>
            <w:bottom w:val="none" w:sz="0" w:space="0" w:color="auto"/>
            <w:right w:val="none" w:sz="0" w:space="0" w:color="auto"/>
          </w:divBdr>
        </w:div>
        <w:div w:id="244459858">
          <w:marLeft w:val="0"/>
          <w:marRight w:val="0"/>
          <w:marTop w:val="0"/>
          <w:marBottom w:val="0"/>
          <w:divBdr>
            <w:top w:val="none" w:sz="0" w:space="0" w:color="auto"/>
            <w:left w:val="none" w:sz="0" w:space="0" w:color="auto"/>
            <w:bottom w:val="none" w:sz="0" w:space="0" w:color="auto"/>
            <w:right w:val="none" w:sz="0" w:space="0" w:color="auto"/>
          </w:divBdr>
        </w:div>
        <w:div w:id="814833132">
          <w:marLeft w:val="0"/>
          <w:marRight w:val="0"/>
          <w:marTop w:val="0"/>
          <w:marBottom w:val="0"/>
          <w:divBdr>
            <w:top w:val="none" w:sz="0" w:space="0" w:color="auto"/>
            <w:left w:val="none" w:sz="0" w:space="0" w:color="auto"/>
            <w:bottom w:val="none" w:sz="0" w:space="0" w:color="auto"/>
            <w:right w:val="none" w:sz="0" w:space="0" w:color="auto"/>
          </w:divBdr>
        </w:div>
        <w:div w:id="1241335184">
          <w:marLeft w:val="0"/>
          <w:marRight w:val="0"/>
          <w:marTop w:val="0"/>
          <w:marBottom w:val="0"/>
          <w:divBdr>
            <w:top w:val="none" w:sz="0" w:space="0" w:color="auto"/>
            <w:left w:val="none" w:sz="0" w:space="0" w:color="auto"/>
            <w:bottom w:val="none" w:sz="0" w:space="0" w:color="auto"/>
            <w:right w:val="none" w:sz="0" w:space="0" w:color="auto"/>
          </w:divBdr>
        </w:div>
        <w:div w:id="816726776">
          <w:marLeft w:val="0"/>
          <w:marRight w:val="0"/>
          <w:marTop w:val="0"/>
          <w:marBottom w:val="0"/>
          <w:divBdr>
            <w:top w:val="none" w:sz="0" w:space="0" w:color="auto"/>
            <w:left w:val="none" w:sz="0" w:space="0" w:color="auto"/>
            <w:bottom w:val="none" w:sz="0" w:space="0" w:color="auto"/>
            <w:right w:val="none" w:sz="0" w:space="0" w:color="auto"/>
          </w:divBdr>
        </w:div>
        <w:div w:id="951597475">
          <w:marLeft w:val="0"/>
          <w:marRight w:val="0"/>
          <w:marTop w:val="0"/>
          <w:marBottom w:val="0"/>
          <w:divBdr>
            <w:top w:val="none" w:sz="0" w:space="0" w:color="auto"/>
            <w:left w:val="none" w:sz="0" w:space="0" w:color="auto"/>
            <w:bottom w:val="none" w:sz="0" w:space="0" w:color="auto"/>
            <w:right w:val="none" w:sz="0" w:space="0" w:color="auto"/>
          </w:divBdr>
        </w:div>
        <w:div w:id="1219125480">
          <w:marLeft w:val="0"/>
          <w:marRight w:val="0"/>
          <w:marTop w:val="0"/>
          <w:marBottom w:val="0"/>
          <w:divBdr>
            <w:top w:val="none" w:sz="0" w:space="0" w:color="auto"/>
            <w:left w:val="none" w:sz="0" w:space="0" w:color="auto"/>
            <w:bottom w:val="none" w:sz="0" w:space="0" w:color="auto"/>
            <w:right w:val="none" w:sz="0" w:space="0" w:color="auto"/>
          </w:divBdr>
        </w:div>
        <w:div w:id="1084718773">
          <w:marLeft w:val="0"/>
          <w:marRight w:val="0"/>
          <w:marTop w:val="0"/>
          <w:marBottom w:val="0"/>
          <w:divBdr>
            <w:top w:val="none" w:sz="0" w:space="0" w:color="auto"/>
            <w:left w:val="none" w:sz="0" w:space="0" w:color="auto"/>
            <w:bottom w:val="none" w:sz="0" w:space="0" w:color="auto"/>
            <w:right w:val="none" w:sz="0" w:space="0" w:color="auto"/>
          </w:divBdr>
        </w:div>
        <w:div w:id="124352620">
          <w:marLeft w:val="0"/>
          <w:marRight w:val="0"/>
          <w:marTop w:val="0"/>
          <w:marBottom w:val="0"/>
          <w:divBdr>
            <w:top w:val="none" w:sz="0" w:space="0" w:color="auto"/>
            <w:left w:val="none" w:sz="0" w:space="0" w:color="auto"/>
            <w:bottom w:val="none" w:sz="0" w:space="0" w:color="auto"/>
            <w:right w:val="none" w:sz="0" w:space="0" w:color="auto"/>
          </w:divBdr>
        </w:div>
        <w:div w:id="1619991038">
          <w:marLeft w:val="0"/>
          <w:marRight w:val="0"/>
          <w:marTop w:val="0"/>
          <w:marBottom w:val="0"/>
          <w:divBdr>
            <w:top w:val="none" w:sz="0" w:space="0" w:color="auto"/>
            <w:left w:val="none" w:sz="0" w:space="0" w:color="auto"/>
            <w:bottom w:val="none" w:sz="0" w:space="0" w:color="auto"/>
            <w:right w:val="none" w:sz="0" w:space="0" w:color="auto"/>
          </w:divBdr>
        </w:div>
        <w:div w:id="708577244">
          <w:marLeft w:val="0"/>
          <w:marRight w:val="0"/>
          <w:marTop w:val="0"/>
          <w:marBottom w:val="0"/>
          <w:divBdr>
            <w:top w:val="none" w:sz="0" w:space="0" w:color="auto"/>
            <w:left w:val="none" w:sz="0" w:space="0" w:color="auto"/>
            <w:bottom w:val="none" w:sz="0" w:space="0" w:color="auto"/>
            <w:right w:val="none" w:sz="0" w:space="0" w:color="auto"/>
          </w:divBdr>
        </w:div>
        <w:div w:id="320306279">
          <w:marLeft w:val="0"/>
          <w:marRight w:val="0"/>
          <w:marTop w:val="0"/>
          <w:marBottom w:val="0"/>
          <w:divBdr>
            <w:top w:val="none" w:sz="0" w:space="0" w:color="auto"/>
            <w:left w:val="none" w:sz="0" w:space="0" w:color="auto"/>
            <w:bottom w:val="none" w:sz="0" w:space="0" w:color="auto"/>
            <w:right w:val="none" w:sz="0" w:space="0" w:color="auto"/>
          </w:divBdr>
        </w:div>
        <w:div w:id="538513381">
          <w:marLeft w:val="0"/>
          <w:marRight w:val="0"/>
          <w:marTop w:val="0"/>
          <w:marBottom w:val="0"/>
          <w:divBdr>
            <w:top w:val="none" w:sz="0" w:space="0" w:color="auto"/>
            <w:left w:val="none" w:sz="0" w:space="0" w:color="auto"/>
            <w:bottom w:val="none" w:sz="0" w:space="0" w:color="auto"/>
            <w:right w:val="none" w:sz="0" w:space="0" w:color="auto"/>
          </w:divBdr>
        </w:div>
        <w:div w:id="1070805026">
          <w:marLeft w:val="0"/>
          <w:marRight w:val="0"/>
          <w:marTop w:val="0"/>
          <w:marBottom w:val="0"/>
          <w:divBdr>
            <w:top w:val="none" w:sz="0" w:space="0" w:color="auto"/>
            <w:left w:val="none" w:sz="0" w:space="0" w:color="auto"/>
            <w:bottom w:val="none" w:sz="0" w:space="0" w:color="auto"/>
            <w:right w:val="none" w:sz="0" w:space="0" w:color="auto"/>
          </w:divBdr>
        </w:div>
        <w:div w:id="300505840">
          <w:marLeft w:val="0"/>
          <w:marRight w:val="0"/>
          <w:marTop w:val="0"/>
          <w:marBottom w:val="0"/>
          <w:divBdr>
            <w:top w:val="none" w:sz="0" w:space="0" w:color="auto"/>
            <w:left w:val="none" w:sz="0" w:space="0" w:color="auto"/>
            <w:bottom w:val="none" w:sz="0" w:space="0" w:color="auto"/>
            <w:right w:val="none" w:sz="0" w:space="0" w:color="auto"/>
          </w:divBdr>
        </w:div>
        <w:div w:id="1263486828">
          <w:marLeft w:val="0"/>
          <w:marRight w:val="0"/>
          <w:marTop w:val="0"/>
          <w:marBottom w:val="0"/>
          <w:divBdr>
            <w:top w:val="none" w:sz="0" w:space="0" w:color="auto"/>
            <w:left w:val="none" w:sz="0" w:space="0" w:color="auto"/>
            <w:bottom w:val="none" w:sz="0" w:space="0" w:color="auto"/>
            <w:right w:val="none" w:sz="0" w:space="0" w:color="auto"/>
          </w:divBdr>
        </w:div>
        <w:div w:id="142357843">
          <w:marLeft w:val="0"/>
          <w:marRight w:val="0"/>
          <w:marTop w:val="0"/>
          <w:marBottom w:val="0"/>
          <w:divBdr>
            <w:top w:val="none" w:sz="0" w:space="0" w:color="auto"/>
            <w:left w:val="none" w:sz="0" w:space="0" w:color="auto"/>
            <w:bottom w:val="none" w:sz="0" w:space="0" w:color="auto"/>
            <w:right w:val="none" w:sz="0" w:space="0" w:color="auto"/>
          </w:divBdr>
        </w:div>
        <w:div w:id="1445464122">
          <w:marLeft w:val="0"/>
          <w:marRight w:val="0"/>
          <w:marTop w:val="0"/>
          <w:marBottom w:val="0"/>
          <w:divBdr>
            <w:top w:val="none" w:sz="0" w:space="0" w:color="auto"/>
            <w:left w:val="none" w:sz="0" w:space="0" w:color="auto"/>
            <w:bottom w:val="none" w:sz="0" w:space="0" w:color="auto"/>
            <w:right w:val="none" w:sz="0" w:space="0" w:color="auto"/>
          </w:divBdr>
        </w:div>
        <w:div w:id="368147497">
          <w:marLeft w:val="0"/>
          <w:marRight w:val="0"/>
          <w:marTop w:val="0"/>
          <w:marBottom w:val="0"/>
          <w:divBdr>
            <w:top w:val="none" w:sz="0" w:space="0" w:color="auto"/>
            <w:left w:val="none" w:sz="0" w:space="0" w:color="auto"/>
            <w:bottom w:val="none" w:sz="0" w:space="0" w:color="auto"/>
            <w:right w:val="none" w:sz="0" w:space="0" w:color="auto"/>
          </w:divBdr>
        </w:div>
        <w:div w:id="1578399398">
          <w:marLeft w:val="0"/>
          <w:marRight w:val="0"/>
          <w:marTop w:val="0"/>
          <w:marBottom w:val="0"/>
          <w:divBdr>
            <w:top w:val="none" w:sz="0" w:space="0" w:color="auto"/>
            <w:left w:val="none" w:sz="0" w:space="0" w:color="auto"/>
            <w:bottom w:val="none" w:sz="0" w:space="0" w:color="auto"/>
            <w:right w:val="none" w:sz="0" w:space="0" w:color="auto"/>
          </w:divBdr>
        </w:div>
        <w:div w:id="1643076855">
          <w:marLeft w:val="0"/>
          <w:marRight w:val="0"/>
          <w:marTop w:val="0"/>
          <w:marBottom w:val="0"/>
          <w:divBdr>
            <w:top w:val="none" w:sz="0" w:space="0" w:color="auto"/>
            <w:left w:val="none" w:sz="0" w:space="0" w:color="auto"/>
            <w:bottom w:val="none" w:sz="0" w:space="0" w:color="auto"/>
            <w:right w:val="none" w:sz="0" w:space="0" w:color="auto"/>
          </w:divBdr>
        </w:div>
        <w:div w:id="572859279">
          <w:marLeft w:val="0"/>
          <w:marRight w:val="0"/>
          <w:marTop w:val="0"/>
          <w:marBottom w:val="0"/>
          <w:divBdr>
            <w:top w:val="none" w:sz="0" w:space="0" w:color="auto"/>
            <w:left w:val="none" w:sz="0" w:space="0" w:color="auto"/>
            <w:bottom w:val="none" w:sz="0" w:space="0" w:color="auto"/>
            <w:right w:val="none" w:sz="0" w:space="0" w:color="auto"/>
          </w:divBdr>
        </w:div>
        <w:div w:id="1062287816">
          <w:marLeft w:val="0"/>
          <w:marRight w:val="0"/>
          <w:marTop w:val="0"/>
          <w:marBottom w:val="0"/>
          <w:divBdr>
            <w:top w:val="none" w:sz="0" w:space="0" w:color="auto"/>
            <w:left w:val="none" w:sz="0" w:space="0" w:color="auto"/>
            <w:bottom w:val="none" w:sz="0" w:space="0" w:color="auto"/>
            <w:right w:val="none" w:sz="0" w:space="0" w:color="auto"/>
          </w:divBdr>
        </w:div>
        <w:div w:id="1505238509">
          <w:marLeft w:val="0"/>
          <w:marRight w:val="0"/>
          <w:marTop w:val="0"/>
          <w:marBottom w:val="0"/>
          <w:divBdr>
            <w:top w:val="none" w:sz="0" w:space="0" w:color="auto"/>
            <w:left w:val="none" w:sz="0" w:space="0" w:color="auto"/>
            <w:bottom w:val="none" w:sz="0" w:space="0" w:color="auto"/>
            <w:right w:val="none" w:sz="0" w:space="0" w:color="auto"/>
          </w:divBdr>
        </w:div>
        <w:div w:id="230893133">
          <w:marLeft w:val="0"/>
          <w:marRight w:val="0"/>
          <w:marTop w:val="0"/>
          <w:marBottom w:val="0"/>
          <w:divBdr>
            <w:top w:val="none" w:sz="0" w:space="0" w:color="auto"/>
            <w:left w:val="none" w:sz="0" w:space="0" w:color="auto"/>
            <w:bottom w:val="none" w:sz="0" w:space="0" w:color="auto"/>
            <w:right w:val="none" w:sz="0" w:space="0" w:color="auto"/>
          </w:divBdr>
        </w:div>
        <w:div w:id="1893037122">
          <w:marLeft w:val="0"/>
          <w:marRight w:val="0"/>
          <w:marTop w:val="0"/>
          <w:marBottom w:val="0"/>
          <w:divBdr>
            <w:top w:val="none" w:sz="0" w:space="0" w:color="auto"/>
            <w:left w:val="none" w:sz="0" w:space="0" w:color="auto"/>
            <w:bottom w:val="none" w:sz="0" w:space="0" w:color="auto"/>
            <w:right w:val="none" w:sz="0" w:space="0" w:color="auto"/>
          </w:divBdr>
        </w:div>
        <w:div w:id="741827640">
          <w:marLeft w:val="0"/>
          <w:marRight w:val="0"/>
          <w:marTop w:val="0"/>
          <w:marBottom w:val="0"/>
          <w:divBdr>
            <w:top w:val="none" w:sz="0" w:space="0" w:color="auto"/>
            <w:left w:val="none" w:sz="0" w:space="0" w:color="auto"/>
            <w:bottom w:val="none" w:sz="0" w:space="0" w:color="auto"/>
            <w:right w:val="none" w:sz="0" w:space="0" w:color="auto"/>
          </w:divBdr>
        </w:div>
        <w:div w:id="1488472696">
          <w:marLeft w:val="0"/>
          <w:marRight w:val="0"/>
          <w:marTop w:val="0"/>
          <w:marBottom w:val="0"/>
          <w:divBdr>
            <w:top w:val="none" w:sz="0" w:space="0" w:color="auto"/>
            <w:left w:val="none" w:sz="0" w:space="0" w:color="auto"/>
            <w:bottom w:val="none" w:sz="0" w:space="0" w:color="auto"/>
            <w:right w:val="none" w:sz="0" w:space="0" w:color="auto"/>
          </w:divBdr>
        </w:div>
        <w:div w:id="76560821">
          <w:marLeft w:val="0"/>
          <w:marRight w:val="0"/>
          <w:marTop w:val="0"/>
          <w:marBottom w:val="0"/>
          <w:divBdr>
            <w:top w:val="none" w:sz="0" w:space="0" w:color="auto"/>
            <w:left w:val="none" w:sz="0" w:space="0" w:color="auto"/>
            <w:bottom w:val="none" w:sz="0" w:space="0" w:color="auto"/>
            <w:right w:val="none" w:sz="0" w:space="0" w:color="auto"/>
          </w:divBdr>
        </w:div>
        <w:div w:id="2017878505">
          <w:marLeft w:val="0"/>
          <w:marRight w:val="0"/>
          <w:marTop w:val="0"/>
          <w:marBottom w:val="0"/>
          <w:divBdr>
            <w:top w:val="none" w:sz="0" w:space="0" w:color="auto"/>
            <w:left w:val="none" w:sz="0" w:space="0" w:color="auto"/>
            <w:bottom w:val="none" w:sz="0" w:space="0" w:color="auto"/>
            <w:right w:val="none" w:sz="0" w:space="0" w:color="auto"/>
          </w:divBdr>
        </w:div>
        <w:div w:id="994183423">
          <w:marLeft w:val="0"/>
          <w:marRight w:val="0"/>
          <w:marTop w:val="0"/>
          <w:marBottom w:val="0"/>
          <w:divBdr>
            <w:top w:val="none" w:sz="0" w:space="0" w:color="auto"/>
            <w:left w:val="none" w:sz="0" w:space="0" w:color="auto"/>
            <w:bottom w:val="none" w:sz="0" w:space="0" w:color="auto"/>
            <w:right w:val="none" w:sz="0" w:space="0" w:color="auto"/>
          </w:divBdr>
        </w:div>
        <w:div w:id="771315566">
          <w:marLeft w:val="0"/>
          <w:marRight w:val="0"/>
          <w:marTop w:val="0"/>
          <w:marBottom w:val="0"/>
          <w:divBdr>
            <w:top w:val="none" w:sz="0" w:space="0" w:color="auto"/>
            <w:left w:val="none" w:sz="0" w:space="0" w:color="auto"/>
            <w:bottom w:val="none" w:sz="0" w:space="0" w:color="auto"/>
            <w:right w:val="none" w:sz="0" w:space="0" w:color="auto"/>
          </w:divBdr>
        </w:div>
        <w:div w:id="691997259">
          <w:marLeft w:val="0"/>
          <w:marRight w:val="0"/>
          <w:marTop w:val="0"/>
          <w:marBottom w:val="0"/>
          <w:divBdr>
            <w:top w:val="none" w:sz="0" w:space="0" w:color="auto"/>
            <w:left w:val="none" w:sz="0" w:space="0" w:color="auto"/>
            <w:bottom w:val="none" w:sz="0" w:space="0" w:color="auto"/>
            <w:right w:val="none" w:sz="0" w:space="0" w:color="auto"/>
          </w:divBdr>
        </w:div>
        <w:div w:id="1476214888">
          <w:marLeft w:val="0"/>
          <w:marRight w:val="0"/>
          <w:marTop w:val="0"/>
          <w:marBottom w:val="0"/>
          <w:divBdr>
            <w:top w:val="none" w:sz="0" w:space="0" w:color="auto"/>
            <w:left w:val="none" w:sz="0" w:space="0" w:color="auto"/>
            <w:bottom w:val="none" w:sz="0" w:space="0" w:color="auto"/>
            <w:right w:val="none" w:sz="0" w:space="0" w:color="auto"/>
          </w:divBdr>
        </w:div>
        <w:div w:id="1777098314">
          <w:marLeft w:val="0"/>
          <w:marRight w:val="0"/>
          <w:marTop w:val="0"/>
          <w:marBottom w:val="0"/>
          <w:divBdr>
            <w:top w:val="none" w:sz="0" w:space="0" w:color="auto"/>
            <w:left w:val="none" w:sz="0" w:space="0" w:color="auto"/>
            <w:bottom w:val="none" w:sz="0" w:space="0" w:color="auto"/>
            <w:right w:val="none" w:sz="0" w:space="0" w:color="auto"/>
          </w:divBdr>
        </w:div>
        <w:div w:id="1473014283">
          <w:marLeft w:val="0"/>
          <w:marRight w:val="0"/>
          <w:marTop w:val="0"/>
          <w:marBottom w:val="0"/>
          <w:divBdr>
            <w:top w:val="none" w:sz="0" w:space="0" w:color="auto"/>
            <w:left w:val="none" w:sz="0" w:space="0" w:color="auto"/>
            <w:bottom w:val="none" w:sz="0" w:space="0" w:color="auto"/>
            <w:right w:val="none" w:sz="0" w:space="0" w:color="auto"/>
          </w:divBdr>
        </w:div>
        <w:div w:id="1284580014">
          <w:marLeft w:val="0"/>
          <w:marRight w:val="0"/>
          <w:marTop w:val="0"/>
          <w:marBottom w:val="0"/>
          <w:divBdr>
            <w:top w:val="none" w:sz="0" w:space="0" w:color="auto"/>
            <w:left w:val="none" w:sz="0" w:space="0" w:color="auto"/>
            <w:bottom w:val="none" w:sz="0" w:space="0" w:color="auto"/>
            <w:right w:val="none" w:sz="0" w:space="0" w:color="auto"/>
          </w:divBdr>
        </w:div>
        <w:div w:id="2067140057">
          <w:marLeft w:val="0"/>
          <w:marRight w:val="0"/>
          <w:marTop w:val="0"/>
          <w:marBottom w:val="0"/>
          <w:divBdr>
            <w:top w:val="none" w:sz="0" w:space="0" w:color="auto"/>
            <w:left w:val="none" w:sz="0" w:space="0" w:color="auto"/>
            <w:bottom w:val="none" w:sz="0" w:space="0" w:color="auto"/>
            <w:right w:val="none" w:sz="0" w:space="0" w:color="auto"/>
          </w:divBdr>
        </w:div>
        <w:div w:id="1121463295">
          <w:marLeft w:val="0"/>
          <w:marRight w:val="0"/>
          <w:marTop w:val="0"/>
          <w:marBottom w:val="0"/>
          <w:divBdr>
            <w:top w:val="none" w:sz="0" w:space="0" w:color="auto"/>
            <w:left w:val="none" w:sz="0" w:space="0" w:color="auto"/>
            <w:bottom w:val="none" w:sz="0" w:space="0" w:color="auto"/>
            <w:right w:val="none" w:sz="0" w:space="0" w:color="auto"/>
          </w:divBdr>
        </w:div>
        <w:div w:id="1978994410">
          <w:marLeft w:val="0"/>
          <w:marRight w:val="0"/>
          <w:marTop w:val="0"/>
          <w:marBottom w:val="0"/>
          <w:divBdr>
            <w:top w:val="none" w:sz="0" w:space="0" w:color="auto"/>
            <w:left w:val="none" w:sz="0" w:space="0" w:color="auto"/>
            <w:bottom w:val="none" w:sz="0" w:space="0" w:color="auto"/>
            <w:right w:val="none" w:sz="0" w:space="0" w:color="auto"/>
          </w:divBdr>
        </w:div>
        <w:div w:id="659119736">
          <w:marLeft w:val="0"/>
          <w:marRight w:val="0"/>
          <w:marTop w:val="0"/>
          <w:marBottom w:val="0"/>
          <w:divBdr>
            <w:top w:val="none" w:sz="0" w:space="0" w:color="auto"/>
            <w:left w:val="none" w:sz="0" w:space="0" w:color="auto"/>
            <w:bottom w:val="none" w:sz="0" w:space="0" w:color="auto"/>
            <w:right w:val="none" w:sz="0" w:space="0" w:color="auto"/>
          </w:divBdr>
        </w:div>
        <w:div w:id="1203860870">
          <w:marLeft w:val="0"/>
          <w:marRight w:val="0"/>
          <w:marTop w:val="0"/>
          <w:marBottom w:val="0"/>
          <w:divBdr>
            <w:top w:val="none" w:sz="0" w:space="0" w:color="auto"/>
            <w:left w:val="none" w:sz="0" w:space="0" w:color="auto"/>
            <w:bottom w:val="none" w:sz="0" w:space="0" w:color="auto"/>
            <w:right w:val="none" w:sz="0" w:space="0" w:color="auto"/>
          </w:divBdr>
        </w:div>
        <w:div w:id="1165897269">
          <w:marLeft w:val="0"/>
          <w:marRight w:val="0"/>
          <w:marTop w:val="0"/>
          <w:marBottom w:val="0"/>
          <w:divBdr>
            <w:top w:val="none" w:sz="0" w:space="0" w:color="auto"/>
            <w:left w:val="none" w:sz="0" w:space="0" w:color="auto"/>
            <w:bottom w:val="none" w:sz="0" w:space="0" w:color="auto"/>
            <w:right w:val="none" w:sz="0" w:space="0" w:color="auto"/>
          </w:divBdr>
        </w:div>
        <w:div w:id="784925405">
          <w:marLeft w:val="0"/>
          <w:marRight w:val="0"/>
          <w:marTop w:val="0"/>
          <w:marBottom w:val="0"/>
          <w:divBdr>
            <w:top w:val="none" w:sz="0" w:space="0" w:color="auto"/>
            <w:left w:val="none" w:sz="0" w:space="0" w:color="auto"/>
            <w:bottom w:val="none" w:sz="0" w:space="0" w:color="auto"/>
            <w:right w:val="none" w:sz="0" w:space="0" w:color="auto"/>
          </w:divBdr>
        </w:div>
        <w:div w:id="1736051970">
          <w:marLeft w:val="0"/>
          <w:marRight w:val="0"/>
          <w:marTop w:val="0"/>
          <w:marBottom w:val="0"/>
          <w:divBdr>
            <w:top w:val="none" w:sz="0" w:space="0" w:color="auto"/>
            <w:left w:val="none" w:sz="0" w:space="0" w:color="auto"/>
            <w:bottom w:val="none" w:sz="0" w:space="0" w:color="auto"/>
            <w:right w:val="none" w:sz="0" w:space="0" w:color="auto"/>
          </w:divBdr>
        </w:div>
        <w:div w:id="415786909">
          <w:marLeft w:val="0"/>
          <w:marRight w:val="0"/>
          <w:marTop w:val="0"/>
          <w:marBottom w:val="0"/>
          <w:divBdr>
            <w:top w:val="none" w:sz="0" w:space="0" w:color="auto"/>
            <w:left w:val="none" w:sz="0" w:space="0" w:color="auto"/>
            <w:bottom w:val="none" w:sz="0" w:space="0" w:color="auto"/>
            <w:right w:val="none" w:sz="0" w:space="0" w:color="auto"/>
          </w:divBdr>
        </w:div>
        <w:div w:id="682706319">
          <w:marLeft w:val="0"/>
          <w:marRight w:val="0"/>
          <w:marTop w:val="0"/>
          <w:marBottom w:val="0"/>
          <w:divBdr>
            <w:top w:val="none" w:sz="0" w:space="0" w:color="auto"/>
            <w:left w:val="none" w:sz="0" w:space="0" w:color="auto"/>
            <w:bottom w:val="none" w:sz="0" w:space="0" w:color="auto"/>
            <w:right w:val="none" w:sz="0" w:space="0" w:color="auto"/>
          </w:divBdr>
        </w:div>
        <w:div w:id="265618507">
          <w:marLeft w:val="0"/>
          <w:marRight w:val="0"/>
          <w:marTop w:val="0"/>
          <w:marBottom w:val="0"/>
          <w:divBdr>
            <w:top w:val="none" w:sz="0" w:space="0" w:color="auto"/>
            <w:left w:val="none" w:sz="0" w:space="0" w:color="auto"/>
            <w:bottom w:val="none" w:sz="0" w:space="0" w:color="auto"/>
            <w:right w:val="none" w:sz="0" w:space="0" w:color="auto"/>
          </w:divBdr>
        </w:div>
        <w:div w:id="1048333757">
          <w:marLeft w:val="0"/>
          <w:marRight w:val="0"/>
          <w:marTop w:val="0"/>
          <w:marBottom w:val="0"/>
          <w:divBdr>
            <w:top w:val="none" w:sz="0" w:space="0" w:color="auto"/>
            <w:left w:val="none" w:sz="0" w:space="0" w:color="auto"/>
            <w:bottom w:val="none" w:sz="0" w:space="0" w:color="auto"/>
            <w:right w:val="none" w:sz="0" w:space="0" w:color="auto"/>
          </w:divBdr>
        </w:div>
        <w:div w:id="1831679104">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1052080373">
          <w:marLeft w:val="0"/>
          <w:marRight w:val="0"/>
          <w:marTop w:val="0"/>
          <w:marBottom w:val="0"/>
          <w:divBdr>
            <w:top w:val="none" w:sz="0" w:space="0" w:color="auto"/>
            <w:left w:val="none" w:sz="0" w:space="0" w:color="auto"/>
            <w:bottom w:val="none" w:sz="0" w:space="0" w:color="auto"/>
            <w:right w:val="none" w:sz="0" w:space="0" w:color="auto"/>
          </w:divBdr>
        </w:div>
        <w:div w:id="2091468272">
          <w:marLeft w:val="0"/>
          <w:marRight w:val="0"/>
          <w:marTop w:val="0"/>
          <w:marBottom w:val="0"/>
          <w:divBdr>
            <w:top w:val="none" w:sz="0" w:space="0" w:color="auto"/>
            <w:left w:val="none" w:sz="0" w:space="0" w:color="auto"/>
            <w:bottom w:val="none" w:sz="0" w:space="0" w:color="auto"/>
            <w:right w:val="none" w:sz="0" w:space="0" w:color="auto"/>
          </w:divBdr>
        </w:div>
        <w:div w:id="463155864">
          <w:marLeft w:val="0"/>
          <w:marRight w:val="0"/>
          <w:marTop w:val="0"/>
          <w:marBottom w:val="0"/>
          <w:divBdr>
            <w:top w:val="none" w:sz="0" w:space="0" w:color="auto"/>
            <w:left w:val="none" w:sz="0" w:space="0" w:color="auto"/>
            <w:bottom w:val="none" w:sz="0" w:space="0" w:color="auto"/>
            <w:right w:val="none" w:sz="0" w:space="0" w:color="auto"/>
          </w:divBdr>
        </w:div>
        <w:div w:id="249126882">
          <w:marLeft w:val="0"/>
          <w:marRight w:val="0"/>
          <w:marTop w:val="0"/>
          <w:marBottom w:val="0"/>
          <w:divBdr>
            <w:top w:val="none" w:sz="0" w:space="0" w:color="auto"/>
            <w:left w:val="none" w:sz="0" w:space="0" w:color="auto"/>
            <w:bottom w:val="none" w:sz="0" w:space="0" w:color="auto"/>
            <w:right w:val="none" w:sz="0" w:space="0" w:color="auto"/>
          </w:divBdr>
        </w:div>
        <w:div w:id="1964657282">
          <w:marLeft w:val="0"/>
          <w:marRight w:val="0"/>
          <w:marTop w:val="0"/>
          <w:marBottom w:val="0"/>
          <w:divBdr>
            <w:top w:val="none" w:sz="0" w:space="0" w:color="auto"/>
            <w:left w:val="none" w:sz="0" w:space="0" w:color="auto"/>
            <w:bottom w:val="none" w:sz="0" w:space="0" w:color="auto"/>
            <w:right w:val="none" w:sz="0" w:space="0" w:color="auto"/>
          </w:divBdr>
        </w:div>
        <w:div w:id="1856723730">
          <w:marLeft w:val="0"/>
          <w:marRight w:val="0"/>
          <w:marTop w:val="0"/>
          <w:marBottom w:val="0"/>
          <w:divBdr>
            <w:top w:val="none" w:sz="0" w:space="0" w:color="auto"/>
            <w:left w:val="none" w:sz="0" w:space="0" w:color="auto"/>
            <w:bottom w:val="none" w:sz="0" w:space="0" w:color="auto"/>
            <w:right w:val="none" w:sz="0" w:space="0" w:color="auto"/>
          </w:divBdr>
        </w:div>
        <w:div w:id="1666784874">
          <w:marLeft w:val="0"/>
          <w:marRight w:val="0"/>
          <w:marTop w:val="0"/>
          <w:marBottom w:val="0"/>
          <w:divBdr>
            <w:top w:val="none" w:sz="0" w:space="0" w:color="auto"/>
            <w:left w:val="none" w:sz="0" w:space="0" w:color="auto"/>
            <w:bottom w:val="none" w:sz="0" w:space="0" w:color="auto"/>
            <w:right w:val="none" w:sz="0" w:space="0" w:color="auto"/>
          </w:divBdr>
        </w:div>
        <w:div w:id="1805460461">
          <w:marLeft w:val="0"/>
          <w:marRight w:val="0"/>
          <w:marTop w:val="0"/>
          <w:marBottom w:val="0"/>
          <w:divBdr>
            <w:top w:val="none" w:sz="0" w:space="0" w:color="auto"/>
            <w:left w:val="none" w:sz="0" w:space="0" w:color="auto"/>
            <w:bottom w:val="none" w:sz="0" w:space="0" w:color="auto"/>
            <w:right w:val="none" w:sz="0" w:space="0" w:color="auto"/>
          </w:divBdr>
        </w:div>
        <w:div w:id="1312100368">
          <w:marLeft w:val="0"/>
          <w:marRight w:val="0"/>
          <w:marTop w:val="0"/>
          <w:marBottom w:val="0"/>
          <w:divBdr>
            <w:top w:val="none" w:sz="0" w:space="0" w:color="auto"/>
            <w:left w:val="none" w:sz="0" w:space="0" w:color="auto"/>
            <w:bottom w:val="none" w:sz="0" w:space="0" w:color="auto"/>
            <w:right w:val="none" w:sz="0" w:space="0" w:color="auto"/>
          </w:divBdr>
        </w:div>
        <w:div w:id="1358315277">
          <w:marLeft w:val="0"/>
          <w:marRight w:val="0"/>
          <w:marTop w:val="0"/>
          <w:marBottom w:val="0"/>
          <w:divBdr>
            <w:top w:val="none" w:sz="0" w:space="0" w:color="auto"/>
            <w:left w:val="none" w:sz="0" w:space="0" w:color="auto"/>
            <w:bottom w:val="none" w:sz="0" w:space="0" w:color="auto"/>
            <w:right w:val="none" w:sz="0" w:space="0" w:color="auto"/>
          </w:divBdr>
        </w:div>
        <w:div w:id="2056077126">
          <w:marLeft w:val="0"/>
          <w:marRight w:val="0"/>
          <w:marTop w:val="0"/>
          <w:marBottom w:val="0"/>
          <w:divBdr>
            <w:top w:val="none" w:sz="0" w:space="0" w:color="auto"/>
            <w:left w:val="none" w:sz="0" w:space="0" w:color="auto"/>
            <w:bottom w:val="none" w:sz="0" w:space="0" w:color="auto"/>
            <w:right w:val="none" w:sz="0" w:space="0" w:color="auto"/>
          </w:divBdr>
        </w:div>
        <w:div w:id="79915975">
          <w:marLeft w:val="0"/>
          <w:marRight w:val="0"/>
          <w:marTop w:val="0"/>
          <w:marBottom w:val="0"/>
          <w:divBdr>
            <w:top w:val="none" w:sz="0" w:space="0" w:color="auto"/>
            <w:left w:val="none" w:sz="0" w:space="0" w:color="auto"/>
            <w:bottom w:val="none" w:sz="0" w:space="0" w:color="auto"/>
            <w:right w:val="none" w:sz="0" w:space="0" w:color="auto"/>
          </w:divBdr>
        </w:div>
        <w:div w:id="1624071593">
          <w:marLeft w:val="0"/>
          <w:marRight w:val="0"/>
          <w:marTop w:val="0"/>
          <w:marBottom w:val="0"/>
          <w:divBdr>
            <w:top w:val="none" w:sz="0" w:space="0" w:color="auto"/>
            <w:left w:val="none" w:sz="0" w:space="0" w:color="auto"/>
            <w:bottom w:val="none" w:sz="0" w:space="0" w:color="auto"/>
            <w:right w:val="none" w:sz="0" w:space="0" w:color="auto"/>
          </w:divBdr>
        </w:div>
        <w:div w:id="885069859">
          <w:marLeft w:val="0"/>
          <w:marRight w:val="0"/>
          <w:marTop w:val="0"/>
          <w:marBottom w:val="0"/>
          <w:divBdr>
            <w:top w:val="none" w:sz="0" w:space="0" w:color="auto"/>
            <w:left w:val="none" w:sz="0" w:space="0" w:color="auto"/>
            <w:bottom w:val="none" w:sz="0" w:space="0" w:color="auto"/>
            <w:right w:val="none" w:sz="0" w:space="0" w:color="auto"/>
          </w:divBdr>
        </w:div>
        <w:div w:id="410853073">
          <w:marLeft w:val="0"/>
          <w:marRight w:val="0"/>
          <w:marTop w:val="0"/>
          <w:marBottom w:val="0"/>
          <w:divBdr>
            <w:top w:val="none" w:sz="0" w:space="0" w:color="auto"/>
            <w:left w:val="none" w:sz="0" w:space="0" w:color="auto"/>
            <w:bottom w:val="none" w:sz="0" w:space="0" w:color="auto"/>
            <w:right w:val="none" w:sz="0" w:space="0" w:color="auto"/>
          </w:divBdr>
        </w:div>
        <w:div w:id="1111585829">
          <w:marLeft w:val="0"/>
          <w:marRight w:val="0"/>
          <w:marTop w:val="0"/>
          <w:marBottom w:val="0"/>
          <w:divBdr>
            <w:top w:val="none" w:sz="0" w:space="0" w:color="auto"/>
            <w:left w:val="none" w:sz="0" w:space="0" w:color="auto"/>
            <w:bottom w:val="none" w:sz="0" w:space="0" w:color="auto"/>
            <w:right w:val="none" w:sz="0" w:space="0" w:color="auto"/>
          </w:divBdr>
        </w:div>
        <w:div w:id="1228805938">
          <w:marLeft w:val="0"/>
          <w:marRight w:val="0"/>
          <w:marTop w:val="0"/>
          <w:marBottom w:val="0"/>
          <w:divBdr>
            <w:top w:val="none" w:sz="0" w:space="0" w:color="auto"/>
            <w:left w:val="none" w:sz="0" w:space="0" w:color="auto"/>
            <w:bottom w:val="none" w:sz="0" w:space="0" w:color="auto"/>
            <w:right w:val="none" w:sz="0" w:space="0" w:color="auto"/>
          </w:divBdr>
        </w:div>
        <w:div w:id="1659797494">
          <w:marLeft w:val="0"/>
          <w:marRight w:val="0"/>
          <w:marTop w:val="0"/>
          <w:marBottom w:val="0"/>
          <w:divBdr>
            <w:top w:val="none" w:sz="0" w:space="0" w:color="auto"/>
            <w:left w:val="none" w:sz="0" w:space="0" w:color="auto"/>
            <w:bottom w:val="none" w:sz="0" w:space="0" w:color="auto"/>
            <w:right w:val="none" w:sz="0" w:space="0" w:color="auto"/>
          </w:divBdr>
        </w:div>
        <w:div w:id="979455573">
          <w:marLeft w:val="0"/>
          <w:marRight w:val="0"/>
          <w:marTop w:val="0"/>
          <w:marBottom w:val="0"/>
          <w:divBdr>
            <w:top w:val="none" w:sz="0" w:space="0" w:color="auto"/>
            <w:left w:val="none" w:sz="0" w:space="0" w:color="auto"/>
            <w:bottom w:val="none" w:sz="0" w:space="0" w:color="auto"/>
            <w:right w:val="none" w:sz="0" w:space="0" w:color="auto"/>
          </w:divBdr>
        </w:div>
        <w:div w:id="878202520">
          <w:marLeft w:val="0"/>
          <w:marRight w:val="0"/>
          <w:marTop w:val="0"/>
          <w:marBottom w:val="0"/>
          <w:divBdr>
            <w:top w:val="none" w:sz="0" w:space="0" w:color="auto"/>
            <w:left w:val="none" w:sz="0" w:space="0" w:color="auto"/>
            <w:bottom w:val="none" w:sz="0" w:space="0" w:color="auto"/>
            <w:right w:val="none" w:sz="0" w:space="0" w:color="auto"/>
          </w:divBdr>
        </w:div>
        <w:div w:id="772240574">
          <w:marLeft w:val="0"/>
          <w:marRight w:val="0"/>
          <w:marTop w:val="0"/>
          <w:marBottom w:val="0"/>
          <w:divBdr>
            <w:top w:val="none" w:sz="0" w:space="0" w:color="auto"/>
            <w:left w:val="none" w:sz="0" w:space="0" w:color="auto"/>
            <w:bottom w:val="none" w:sz="0" w:space="0" w:color="auto"/>
            <w:right w:val="none" w:sz="0" w:space="0" w:color="auto"/>
          </w:divBdr>
        </w:div>
        <w:div w:id="1266423072">
          <w:marLeft w:val="0"/>
          <w:marRight w:val="0"/>
          <w:marTop w:val="0"/>
          <w:marBottom w:val="0"/>
          <w:divBdr>
            <w:top w:val="none" w:sz="0" w:space="0" w:color="auto"/>
            <w:left w:val="none" w:sz="0" w:space="0" w:color="auto"/>
            <w:bottom w:val="none" w:sz="0" w:space="0" w:color="auto"/>
            <w:right w:val="none" w:sz="0" w:space="0" w:color="auto"/>
          </w:divBdr>
        </w:div>
        <w:div w:id="1990984985">
          <w:marLeft w:val="0"/>
          <w:marRight w:val="0"/>
          <w:marTop w:val="0"/>
          <w:marBottom w:val="0"/>
          <w:divBdr>
            <w:top w:val="none" w:sz="0" w:space="0" w:color="auto"/>
            <w:left w:val="none" w:sz="0" w:space="0" w:color="auto"/>
            <w:bottom w:val="none" w:sz="0" w:space="0" w:color="auto"/>
            <w:right w:val="none" w:sz="0" w:space="0" w:color="auto"/>
          </w:divBdr>
        </w:div>
        <w:div w:id="315500462">
          <w:marLeft w:val="0"/>
          <w:marRight w:val="0"/>
          <w:marTop w:val="0"/>
          <w:marBottom w:val="0"/>
          <w:divBdr>
            <w:top w:val="none" w:sz="0" w:space="0" w:color="auto"/>
            <w:left w:val="none" w:sz="0" w:space="0" w:color="auto"/>
            <w:bottom w:val="none" w:sz="0" w:space="0" w:color="auto"/>
            <w:right w:val="none" w:sz="0" w:space="0" w:color="auto"/>
          </w:divBdr>
        </w:div>
        <w:div w:id="1337466654">
          <w:marLeft w:val="0"/>
          <w:marRight w:val="0"/>
          <w:marTop w:val="0"/>
          <w:marBottom w:val="0"/>
          <w:divBdr>
            <w:top w:val="none" w:sz="0" w:space="0" w:color="auto"/>
            <w:left w:val="none" w:sz="0" w:space="0" w:color="auto"/>
            <w:bottom w:val="none" w:sz="0" w:space="0" w:color="auto"/>
            <w:right w:val="none" w:sz="0" w:space="0" w:color="auto"/>
          </w:divBdr>
        </w:div>
        <w:div w:id="1186168076">
          <w:marLeft w:val="0"/>
          <w:marRight w:val="0"/>
          <w:marTop w:val="0"/>
          <w:marBottom w:val="0"/>
          <w:divBdr>
            <w:top w:val="none" w:sz="0" w:space="0" w:color="auto"/>
            <w:left w:val="none" w:sz="0" w:space="0" w:color="auto"/>
            <w:bottom w:val="none" w:sz="0" w:space="0" w:color="auto"/>
            <w:right w:val="none" w:sz="0" w:space="0" w:color="auto"/>
          </w:divBdr>
        </w:div>
        <w:div w:id="1444809470">
          <w:marLeft w:val="0"/>
          <w:marRight w:val="0"/>
          <w:marTop w:val="0"/>
          <w:marBottom w:val="0"/>
          <w:divBdr>
            <w:top w:val="none" w:sz="0" w:space="0" w:color="auto"/>
            <w:left w:val="none" w:sz="0" w:space="0" w:color="auto"/>
            <w:bottom w:val="none" w:sz="0" w:space="0" w:color="auto"/>
            <w:right w:val="none" w:sz="0" w:space="0" w:color="auto"/>
          </w:divBdr>
        </w:div>
        <w:div w:id="742290825">
          <w:marLeft w:val="0"/>
          <w:marRight w:val="0"/>
          <w:marTop w:val="0"/>
          <w:marBottom w:val="0"/>
          <w:divBdr>
            <w:top w:val="none" w:sz="0" w:space="0" w:color="auto"/>
            <w:left w:val="none" w:sz="0" w:space="0" w:color="auto"/>
            <w:bottom w:val="none" w:sz="0" w:space="0" w:color="auto"/>
            <w:right w:val="none" w:sz="0" w:space="0" w:color="auto"/>
          </w:divBdr>
        </w:div>
        <w:div w:id="1111975220">
          <w:marLeft w:val="0"/>
          <w:marRight w:val="0"/>
          <w:marTop w:val="0"/>
          <w:marBottom w:val="0"/>
          <w:divBdr>
            <w:top w:val="none" w:sz="0" w:space="0" w:color="auto"/>
            <w:left w:val="none" w:sz="0" w:space="0" w:color="auto"/>
            <w:bottom w:val="none" w:sz="0" w:space="0" w:color="auto"/>
            <w:right w:val="none" w:sz="0" w:space="0" w:color="auto"/>
          </w:divBdr>
        </w:div>
        <w:div w:id="646518657">
          <w:marLeft w:val="0"/>
          <w:marRight w:val="0"/>
          <w:marTop w:val="0"/>
          <w:marBottom w:val="0"/>
          <w:divBdr>
            <w:top w:val="none" w:sz="0" w:space="0" w:color="auto"/>
            <w:left w:val="none" w:sz="0" w:space="0" w:color="auto"/>
            <w:bottom w:val="none" w:sz="0" w:space="0" w:color="auto"/>
            <w:right w:val="none" w:sz="0" w:space="0" w:color="auto"/>
          </w:divBdr>
        </w:div>
        <w:div w:id="1143691525">
          <w:marLeft w:val="0"/>
          <w:marRight w:val="0"/>
          <w:marTop w:val="0"/>
          <w:marBottom w:val="0"/>
          <w:divBdr>
            <w:top w:val="none" w:sz="0" w:space="0" w:color="auto"/>
            <w:left w:val="none" w:sz="0" w:space="0" w:color="auto"/>
            <w:bottom w:val="none" w:sz="0" w:space="0" w:color="auto"/>
            <w:right w:val="none" w:sz="0" w:space="0" w:color="auto"/>
          </w:divBdr>
        </w:div>
        <w:div w:id="922957244">
          <w:marLeft w:val="0"/>
          <w:marRight w:val="0"/>
          <w:marTop w:val="0"/>
          <w:marBottom w:val="0"/>
          <w:divBdr>
            <w:top w:val="none" w:sz="0" w:space="0" w:color="auto"/>
            <w:left w:val="none" w:sz="0" w:space="0" w:color="auto"/>
            <w:bottom w:val="none" w:sz="0" w:space="0" w:color="auto"/>
            <w:right w:val="none" w:sz="0" w:space="0" w:color="auto"/>
          </w:divBdr>
        </w:div>
        <w:div w:id="388501694">
          <w:marLeft w:val="0"/>
          <w:marRight w:val="0"/>
          <w:marTop w:val="0"/>
          <w:marBottom w:val="0"/>
          <w:divBdr>
            <w:top w:val="none" w:sz="0" w:space="0" w:color="auto"/>
            <w:left w:val="none" w:sz="0" w:space="0" w:color="auto"/>
            <w:bottom w:val="none" w:sz="0" w:space="0" w:color="auto"/>
            <w:right w:val="none" w:sz="0" w:space="0" w:color="auto"/>
          </w:divBdr>
        </w:div>
        <w:div w:id="1339580226">
          <w:marLeft w:val="0"/>
          <w:marRight w:val="0"/>
          <w:marTop w:val="0"/>
          <w:marBottom w:val="0"/>
          <w:divBdr>
            <w:top w:val="none" w:sz="0" w:space="0" w:color="auto"/>
            <w:left w:val="none" w:sz="0" w:space="0" w:color="auto"/>
            <w:bottom w:val="none" w:sz="0" w:space="0" w:color="auto"/>
            <w:right w:val="none" w:sz="0" w:space="0" w:color="auto"/>
          </w:divBdr>
        </w:div>
        <w:div w:id="281688539">
          <w:marLeft w:val="0"/>
          <w:marRight w:val="0"/>
          <w:marTop w:val="0"/>
          <w:marBottom w:val="0"/>
          <w:divBdr>
            <w:top w:val="none" w:sz="0" w:space="0" w:color="auto"/>
            <w:left w:val="none" w:sz="0" w:space="0" w:color="auto"/>
            <w:bottom w:val="none" w:sz="0" w:space="0" w:color="auto"/>
            <w:right w:val="none" w:sz="0" w:space="0" w:color="auto"/>
          </w:divBdr>
        </w:div>
        <w:div w:id="259947616">
          <w:marLeft w:val="0"/>
          <w:marRight w:val="0"/>
          <w:marTop w:val="0"/>
          <w:marBottom w:val="0"/>
          <w:divBdr>
            <w:top w:val="none" w:sz="0" w:space="0" w:color="auto"/>
            <w:left w:val="none" w:sz="0" w:space="0" w:color="auto"/>
            <w:bottom w:val="none" w:sz="0" w:space="0" w:color="auto"/>
            <w:right w:val="none" w:sz="0" w:space="0" w:color="auto"/>
          </w:divBdr>
        </w:div>
        <w:div w:id="706687961">
          <w:marLeft w:val="0"/>
          <w:marRight w:val="0"/>
          <w:marTop w:val="0"/>
          <w:marBottom w:val="0"/>
          <w:divBdr>
            <w:top w:val="none" w:sz="0" w:space="0" w:color="auto"/>
            <w:left w:val="none" w:sz="0" w:space="0" w:color="auto"/>
            <w:bottom w:val="none" w:sz="0" w:space="0" w:color="auto"/>
            <w:right w:val="none" w:sz="0" w:space="0" w:color="auto"/>
          </w:divBdr>
        </w:div>
        <w:div w:id="720441598">
          <w:marLeft w:val="0"/>
          <w:marRight w:val="0"/>
          <w:marTop w:val="0"/>
          <w:marBottom w:val="0"/>
          <w:divBdr>
            <w:top w:val="none" w:sz="0" w:space="0" w:color="auto"/>
            <w:left w:val="none" w:sz="0" w:space="0" w:color="auto"/>
            <w:bottom w:val="none" w:sz="0" w:space="0" w:color="auto"/>
            <w:right w:val="none" w:sz="0" w:space="0" w:color="auto"/>
          </w:divBdr>
        </w:div>
        <w:div w:id="1696616331">
          <w:marLeft w:val="0"/>
          <w:marRight w:val="0"/>
          <w:marTop w:val="0"/>
          <w:marBottom w:val="0"/>
          <w:divBdr>
            <w:top w:val="none" w:sz="0" w:space="0" w:color="auto"/>
            <w:left w:val="none" w:sz="0" w:space="0" w:color="auto"/>
            <w:bottom w:val="none" w:sz="0" w:space="0" w:color="auto"/>
            <w:right w:val="none" w:sz="0" w:space="0" w:color="auto"/>
          </w:divBdr>
        </w:div>
        <w:div w:id="454565899">
          <w:marLeft w:val="0"/>
          <w:marRight w:val="0"/>
          <w:marTop w:val="0"/>
          <w:marBottom w:val="0"/>
          <w:divBdr>
            <w:top w:val="none" w:sz="0" w:space="0" w:color="auto"/>
            <w:left w:val="none" w:sz="0" w:space="0" w:color="auto"/>
            <w:bottom w:val="none" w:sz="0" w:space="0" w:color="auto"/>
            <w:right w:val="none" w:sz="0" w:space="0" w:color="auto"/>
          </w:divBdr>
        </w:div>
        <w:div w:id="1705253627">
          <w:marLeft w:val="0"/>
          <w:marRight w:val="0"/>
          <w:marTop w:val="0"/>
          <w:marBottom w:val="0"/>
          <w:divBdr>
            <w:top w:val="none" w:sz="0" w:space="0" w:color="auto"/>
            <w:left w:val="none" w:sz="0" w:space="0" w:color="auto"/>
            <w:bottom w:val="none" w:sz="0" w:space="0" w:color="auto"/>
            <w:right w:val="none" w:sz="0" w:space="0" w:color="auto"/>
          </w:divBdr>
        </w:div>
        <w:div w:id="417101312">
          <w:marLeft w:val="0"/>
          <w:marRight w:val="0"/>
          <w:marTop w:val="0"/>
          <w:marBottom w:val="0"/>
          <w:divBdr>
            <w:top w:val="none" w:sz="0" w:space="0" w:color="auto"/>
            <w:left w:val="none" w:sz="0" w:space="0" w:color="auto"/>
            <w:bottom w:val="none" w:sz="0" w:space="0" w:color="auto"/>
            <w:right w:val="none" w:sz="0" w:space="0" w:color="auto"/>
          </w:divBdr>
        </w:div>
        <w:div w:id="2049639435">
          <w:marLeft w:val="0"/>
          <w:marRight w:val="0"/>
          <w:marTop w:val="0"/>
          <w:marBottom w:val="0"/>
          <w:divBdr>
            <w:top w:val="none" w:sz="0" w:space="0" w:color="auto"/>
            <w:left w:val="none" w:sz="0" w:space="0" w:color="auto"/>
            <w:bottom w:val="none" w:sz="0" w:space="0" w:color="auto"/>
            <w:right w:val="none" w:sz="0" w:space="0" w:color="auto"/>
          </w:divBdr>
        </w:div>
        <w:div w:id="357046088">
          <w:marLeft w:val="0"/>
          <w:marRight w:val="0"/>
          <w:marTop w:val="0"/>
          <w:marBottom w:val="0"/>
          <w:divBdr>
            <w:top w:val="none" w:sz="0" w:space="0" w:color="auto"/>
            <w:left w:val="none" w:sz="0" w:space="0" w:color="auto"/>
            <w:bottom w:val="none" w:sz="0" w:space="0" w:color="auto"/>
            <w:right w:val="none" w:sz="0" w:space="0" w:color="auto"/>
          </w:divBdr>
        </w:div>
        <w:div w:id="1166362463">
          <w:marLeft w:val="0"/>
          <w:marRight w:val="0"/>
          <w:marTop w:val="0"/>
          <w:marBottom w:val="0"/>
          <w:divBdr>
            <w:top w:val="none" w:sz="0" w:space="0" w:color="auto"/>
            <w:left w:val="none" w:sz="0" w:space="0" w:color="auto"/>
            <w:bottom w:val="none" w:sz="0" w:space="0" w:color="auto"/>
            <w:right w:val="none" w:sz="0" w:space="0" w:color="auto"/>
          </w:divBdr>
        </w:div>
        <w:div w:id="891648289">
          <w:marLeft w:val="0"/>
          <w:marRight w:val="0"/>
          <w:marTop w:val="0"/>
          <w:marBottom w:val="0"/>
          <w:divBdr>
            <w:top w:val="none" w:sz="0" w:space="0" w:color="auto"/>
            <w:left w:val="none" w:sz="0" w:space="0" w:color="auto"/>
            <w:bottom w:val="none" w:sz="0" w:space="0" w:color="auto"/>
            <w:right w:val="none" w:sz="0" w:space="0" w:color="auto"/>
          </w:divBdr>
        </w:div>
        <w:div w:id="201290756">
          <w:marLeft w:val="0"/>
          <w:marRight w:val="0"/>
          <w:marTop w:val="0"/>
          <w:marBottom w:val="0"/>
          <w:divBdr>
            <w:top w:val="none" w:sz="0" w:space="0" w:color="auto"/>
            <w:left w:val="none" w:sz="0" w:space="0" w:color="auto"/>
            <w:bottom w:val="none" w:sz="0" w:space="0" w:color="auto"/>
            <w:right w:val="none" w:sz="0" w:space="0" w:color="auto"/>
          </w:divBdr>
        </w:div>
        <w:div w:id="1620993453">
          <w:marLeft w:val="0"/>
          <w:marRight w:val="0"/>
          <w:marTop w:val="0"/>
          <w:marBottom w:val="0"/>
          <w:divBdr>
            <w:top w:val="none" w:sz="0" w:space="0" w:color="auto"/>
            <w:left w:val="none" w:sz="0" w:space="0" w:color="auto"/>
            <w:bottom w:val="none" w:sz="0" w:space="0" w:color="auto"/>
            <w:right w:val="none" w:sz="0" w:space="0" w:color="auto"/>
          </w:divBdr>
        </w:div>
        <w:div w:id="852258710">
          <w:marLeft w:val="0"/>
          <w:marRight w:val="0"/>
          <w:marTop w:val="0"/>
          <w:marBottom w:val="0"/>
          <w:divBdr>
            <w:top w:val="none" w:sz="0" w:space="0" w:color="auto"/>
            <w:left w:val="none" w:sz="0" w:space="0" w:color="auto"/>
            <w:bottom w:val="none" w:sz="0" w:space="0" w:color="auto"/>
            <w:right w:val="none" w:sz="0" w:space="0" w:color="auto"/>
          </w:divBdr>
        </w:div>
        <w:div w:id="1846285738">
          <w:marLeft w:val="0"/>
          <w:marRight w:val="0"/>
          <w:marTop w:val="0"/>
          <w:marBottom w:val="0"/>
          <w:divBdr>
            <w:top w:val="none" w:sz="0" w:space="0" w:color="auto"/>
            <w:left w:val="none" w:sz="0" w:space="0" w:color="auto"/>
            <w:bottom w:val="none" w:sz="0" w:space="0" w:color="auto"/>
            <w:right w:val="none" w:sz="0" w:space="0" w:color="auto"/>
          </w:divBdr>
        </w:div>
        <w:div w:id="599993377">
          <w:marLeft w:val="0"/>
          <w:marRight w:val="0"/>
          <w:marTop w:val="0"/>
          <w:marBottom w:val="0"/>
          <w:divBdr>
            <w:top w:val="none" w:sz="0" w:space="0" w:color="auto"/>
            <w:left w:val="none" w:sz="0" w:space="0" w:color="auto"/>
            <w:bottom w:val="none" w:sz="0" w:space="0" w:color="auto"/>
            <w:right w:val="none" w:sz="0" w:space="0" w:color="auto"/>
          </w:divBdr>
        </w:div>
        <w:div w:id="290552248">
          <w:marLeft w:val="0"/>
          <w:marRight w:val="0"/>
          <w:marTop w:val="0"/>
          <w:marBottom w:val="0"/>
          <w:divBdr>
            <w:top w:val="none" w:sz="0" w:space="0" w:color="auto"/>
            <w:left w:val="none" w:sz="0" w:space="0" w:color="auto"/>
            <w:bottom w:val="none" w:sz="0" w:space="0" w:color="auto"/>
            <w:right w:val="none" w:sz="0" w:space="0" w:color="auto"/>
          </w:divBdr>
        </w:div>
        <w:div w:id="802960973">
          <w:marLeft w:val="0"/>
          <w:marRight w:val="0"/>
          <w:marTop w:val="0"/>
          <w:marBottom w:val="0"/>
          <w:divBdr>
            <w:top w:val="none" w:sz="0" w:space="0" w:color="auto"/>
            <w:left w:val="none" w:sz="0" w:space="0" w:color="auto"/>
            <w:bottom w:val="none" w:sz="0" w:space="0" w:color="auto"/>
            <w:right w:val="none" w:sz="0" w:space="0" w:color="auto"/>
          </w:divBdr>
        </w:div>
        <w:div w:id="995768453">
          <w:marLeft w:val="0"/>
          <w:marRight w:val="0"/>
          <w:marTop w:val="0"/>
          <w:marBottom w:val="0"/>
          <w:divBdr>
            <w:top w:val="none" w:sz="0" w:space="0" w:color="auto"/>
            <w:left w:val="none" w:sz="0" w:space="0" w:color="auto"/>
            <w:bottom w:val="none" w:sz="0" w:space="0" w:color="auto"/>
            <w:right w:val="none" w:sz="0" w:space="0" w:color="auto"/>
          </w:divBdr>
        </w:div>
        <w:div w:id="1539121779">
          <w:marLeft w:val="0"/>
          <w:marRight w:val="0"/>
          <w:marTop w:val="0"/>
          <w:marBottom w:val="0"/>
          <w:divBdr>
            <w:top w:val="none" w:sz="0" w:space="0" w:color="auto"/>
            <w:left w:val="none" w:sz="0" w:space="0" w:color="auto"/>
            <w:bottom w:val="none" w:sz="0" w:space="0" w:color="auto"/>
            <w:right w:val="none" w:sz="0" w:space="0" w:color="auto"/>
          </w:divBdr>
        </w:div>
        <w:div w:id="464808954">
          <w:marLeft w:val="0"/>
          <w:marRight w:val="0"/>
          <w:marTop w:val="0"/>
          <w:marBottom w:val="0"/>
          <w:divBdr>
            <w:top w:val="none" w:sz="0" w:space="0" w:color="auto"/>
            <w:left w:val="none" w:sz="0" w:space="0" w:color="auto"/>
            <w:bottom w:val="none" w:sz="0" w:space="0" w:color="auto"/>
            <w:right w:val="none" w:sz="0" w:space="0" w:color="auto"/>
          </w:divBdr>
        </w:div>
        <w:div w:id="91439174">
          <w:marLeft w:val="0"/>
          <w:marRight w:val="0"/>
          <w:marTop w:val="0"/>
          <w:marBottom w:val="0"/>
          <w:divBdr>
            <w:top w:val="none" w:sz="0" w:space="0" w:color="auto"/>
            <w:left w:val="none" w:sz="0" w:space="0" w:color="auto"/>
            <w:bottom w:val="none" w:sz="0" w:space="0" w:color="auto"/>
            <w:right w:val="none" w:sz="0" w:space="0" w:color="auto"/>
          </w:divBdr>
        </w:div>
        <w:div w:id="1384452309">
          <w:marLeft w:val="0"/>
          <w:marRight w:val="0"/>
          <w:marTop w:val="0"/>
          <w:marBottom w:val="0"/>
          <w:divBdr>
            <w:top w:val="none" w:sz="0" w:space="0" w:color="auto"/>
            <w:left w:val="none" w:sz="0" w:space="0" w:color="auto"/>
            <w:bottom w:val="none" w:sz="0" w:space="0" w:color="auto"/>
            <w:right w:val="none" w:sz="0" w:space="0" w:color="auto"/>
          </w:divBdr>
        </w:div>
        <w:div w:id="1026176066">
          <w:marLeft w:val="0"/>
          <w:marRight w:val="0"/>
          <w:marTop w:val="0"/>
          <w:marBottom w:val="0"/>
          <w:divBdr>
            <w:top w:val="none" w:sz="0" w:space="0" w:color="auto"/>
            <w:left w:val="none" w:sz="0" w:space="0" w:color="auto"/>
            <w:bottom w:val="none" w:sz="0" w:space="0" w:color="auto"/>
            <w:right w:val="none" w:sz="0" w:space="0" w:color="auto"/>
          </w:divBdr>
        </w:div>
        <w:div w:id="1702045455">
          <w:marLeft w:val="0"/>
          <w:marRight w:val="0"/>
          <w:marTop w:val="0"/>
          <w:marBottom w:val="0"/>
          <w:divBdr>
            <w:top w:val="none" w:sz="0" w:space="0" w:color="auto"/>
            <w:left w:val="none" w:sz="0" w:space="0" w:color="auto"/>
            <w:bottom w:val="none" w:sz="0" w:space="0" w:color="auto"/>
            <w:right w:val="none" w:sz="0" w:space="0" w:color="auto"/>
          </w:divBdr>
        </w:div>
        <w:div w:id="231081484">
          <w:marLeft w:val="0"/>
          <w:marRight w:val="0"/>
          <w:marTop w:val="0"/>
          <w:marBottom w:val="0"/>
          <w:divBdr>
            <w:top w:val="none" w:sz="0" w:space="0" w:color="auto"/>
            <w:left w:val="none" w:sz="0" w:space="0" w:color="auto"/>
            <w:bottom w:val="none" w:sz="0" w:space="0" w:color="auto"/>
            <w:right w:val="none" w:sz="0" w:space="0" w:color="auto"/>
          </w:divBdr>
        </w:div>
        <w:div w:id="74018300">
          <w:marLeft w:val="0"/>
          <w:marRight w:val="0"/>
          <w:marTop w:val="0"/>
          <w:marBottom w:val="0"/>
          <w:divBdr>
            <w:top w:val="none" w:sz="0" w:space="0" w:color="auto"/>
            <w:left w:val="none" w:sz="0" w:space="0" w:color="auto"/>
            <w:bottom w:val="none" w:sz="0" w:space="0" w:color="auto"/>
            <w:right w:val="none" w:sz="0" w:space="0" w:color="auto"/>
          </w:divBdr>
        </w:div>
        <w:div w:id="2137942971">
          <w:marLeft w:val="0"/>
          <w:marRight w:val="0"/>
          <w:marTop w:val="0"/>
          <w:marBottom w:val="0"/>
          <w:divBdr>
            <w:top w:val="none" w:sz="0" w:space="0" w:color="auto"/>
            <w:left w:val="none" w:sz="0" w:space="0" w:color="auto"/>
            <w:bottom w:val="none" w:sz="0" w:space="0" w:color="auto"/>
            <w:right w:val="none" w:sz="0" w:space="0" w:color="auto"/>
          </w:divBdr>
        </w:div>
        <w:div w:id="83649203">
          <w:marLeft w:val="0"/>
          <w:marRight w:val="0"/>
          <w:marTop w:val="0"/>
          <w:marBottom w:val="0"/>
          <w:divBdr>
            <w:top w:val="none" w:sz="0" w:space="0" w:color="auto"/>
            <w:left w:val="none" w:sz="0" w:space="0" w:color="auto"/>
            <w:bottom w:val="none" w:sz="0" w:space="0" w:color="auto"/>
            <w:right w:val="none" w:sz="0" w:space="0" w:color="auto"/>
          </w:divBdr>
        </w:div>
        <w:div w:id="531111485">
          <w:marLeft w:val="0"/>
          <w:marRight w:val="0"/>
          <w:marTop w:val="0"/>
          <w:marBottom w:val="0"/>
          <w:divBdr>
            <w:top w:val="none" w:sz="0" w:space="0" w:color="auto"/>
            <w:left w:val="none" w:sz="0" w:space="0" w:color="auto"/>
            <w:bottom w:val="none" w:sz="0" w:space="0" w:color="auto"/>
            <w:right w:val="none" w:sz="0" w:space="0" w:color="auto"/>
          </w:divBdr>
        </w:div>
        <w:div w:id="475149952">
          <w:marLeft w:val="0"/>
          <w:marRight w:val="0"/>
          <w:marTop w:val="0"/>
          <w:marBottom w:val="0"/>
          <w:divBdr>
            <w:top w:val="none" w:sz="0" w:space="0" w:color="auto"/>
            <w:left w:val="none" w:sz="0" w:space="0" w:color="auto"/>
            <w:bottom w:val="none" w:sz="0" w:space="0" w:color="auto"/>
            <w:right w:val="none" w:sz="0" w:space="0" w:color="auto"/>
          </w:divBdr>
        </w:div>
        <w:div w:id="1839492781">
          <w:marLeft w:val="0"/>
          <w:marRight w:val="0"/>
          <w:marTop w:val="0"/>
          <w:marBottom w:val="0"/>
          <w:divBdr>
            <w:top w:val="none" w:sz="0" w:space="0" w:color="auto"/>
            <w:left w:val="none" w:sz="0" w:space="0" w:color="auto"/>
            <w:bottom w:val="none" w:sz="0" w:space="0" w:color="auto"/>
            <w:right w:val="none" w:sz="0" w:space="0" w:color="auto"/>
          </w:divBdr>
        </w:div>
        <w:div w:id="385908002">
          <w:marLeft w:val="0"/>
          <w:marRight w:val="0"/>
          <w:marTop w:val="0"/>
          <w:marBottom w:val="0"/>
          <w:divBdr>
            <w:top w:val="none" w:sz="0" w:space="0" w:color="auto"/>
            <w:left w:val="none" w:sz="0" w:space="0" w:color="auto"/>
            <w:bottom w:val="none" w:sz="0" w:space="0" w:color="auto"/>
            <w:right w:val="none" w:sz="0" w:space="0" w:color="auto"/>
          </w:divBdr>
        </w:div>
        <w:div w:id="668675921">
          <w:marLeft w:val="0"/>
          <w:marRight w:val="0"/>
          <w:marTop w:val="0"/>
          <w:marBottom w:val="0"/>
          <w:divBdr>
            <w:top w:val="none" w:sz="0" w:space="0" w:color="auto"/>
            <w:left w:val="none" w:sz="0" w:space="0" w:color="auto"/>
            <w:bottom w:val="none" w:sz="0" w:space="0" w:color="auto"/>
            <w:right w:val="none" w:sz="0" w:space="0" w:color="auto"/>
          </w:divBdr>
        </w:div>
        <w:div w:id="1561868096">
          <w:marLeft w:val="0"/>
          <w:marRight w:val="0"/>
          <w:marTop w:val="0"/>
          <w:marBottom w:val="0"/>
          <w:divBdr>
            <w:top w:val="none" w:sz="0" w:space="0" w:color="auto"/>
            <w:left w:val="none" w:sz="0" w:space="0" w:color="auto"/>
            <w:bottom w:val="none" w:sz="0" w:space="0" w:color="auto"/>
            <w:right w:val="none" w:sz="0" w:space="0" w:color="auto"/>
          </w:divBdr>
        </w:div>
        <w:div w:id="757871134">
          <w:marLeft w:val="0"/>
          <w:marRight w:val="0"/>
          <w:marTop w:val="0"/>
          <w:marBottom w:val="0"/>
          <w:divBdr>
            <w:top w:val="none" w:sz="0" w:space="0" w:color="auto"/>
            <w:left w:val="none" w:sz="0" w:space="0" w:color="auto"/>
            <w:bottom w:val="none" w:sz="0" w:space="0" w:color="auto"/>
            <w:right w:val="none" w:sz="0" w:space="0" w:color="auto"/>
          </w:divBdr>
        </w:div>
        <w:div w:id="967710442">
          <w:marLeft w:val="0"/>
          <w:marRight w:val="0"/>
          <w:marTop w:val="0"/>
          <w:marBottom w:val="0"/>
          <w:divBdr>
            <w:top w:val="none" w:sz="0" w:space="0" w:color="auto"/>
            <w:left w:val="none" w:sz="0" w:space="0" w:color="auto"/>
            <w:bottom w:val="none" w:sz="0" w:space="0" w:color="auto"/>
            <w:right w:val="none" w:sz="0" w:space="0" w:color="auto"/>
          </w:divBdr>
        </w:div>
        <w:div w:id="419714244">
          <w:marLeft w:val="0"/>
          <w:marRight w:val="0"/>
          <w:marTop w:val="0"/>
          <w:marBottom w:val="0"/>
          <w:divBdr>
            <w:top w:val="none" w:sz="0" w:space="0" w:color="auto"/>
            <w:left w:val="none" w:sz="0" w:space="0" w:color="auto"/>
            <w:bottom w:val="none" w:sz="0" w:space="0" w:color="auto"/>
            <w:right w:val="none" w:sz="0" w:space="0" w:color="auto"/>
          </w:divBdr>
        </w:div>
        <w:div w:id="2117358850">
          <w:marLeft w:val="0"/>
          <w:marRight w:val="0"/>
          <w:marTop w:val="0"/>
          <w:marBottom w:val="0"/>
          <w:divBdr>
            <w:top w:val="none" w:sz="0" w:space="0" w:color="auto"/>
            <w:left w:val="none" w:sz="0" w:space="0" w:color="auto"/>
            <w:bottom w:val="none" w:sz="0" w:space="0" w:color="auto"/>
            <w:right w:val="none" w:sz="0" w:space="0" w:color="auto"/>
          </w:divBdr>
        </w:div>
        <w:div w:id="1432161964">
          <w:marLeft w:val="0"/>
          <w:marRight w:val="0"/>
          <w:marTop w:val="0"/>
          <w:marBottom w:val="0"/>
          <w:divBdr>
            <w:top w:val="none" w:sz="0" w:space="0" w:color="auto"/>
            <w:left w:val="none" w:sz="0" w:space="0" w:color="auto"/>
            <w:bottom w:val="none" w:sz="0" w:space="0" w:color="auto"/>
            <w:right w:val="none" w:sz="0" w:space="0" w:color="auto"/>
          </w:divBdr>
        </w:div>
        <w:div w:id="1772893185">
          <w:marLeft w:val="0"/>
          <w:marRight w:val="0"/>
          <w:marTop w:val="0"/>
          <w:marBottom w:val="0"/>
          <w:divBdr>
            <w:top w:val="none" w:sz="0" w:space="0" w:color="auto"/>
            <w:left w:val="none" w:sz="0" w:space="0" w:color="auto"/>
            <w:bottom w:val="none" w:sz="0" w:space="0" w:color="auto"/>
            <w:right w:val="none" w:sz="0" w:space="0" w:color="auto"/>
          </w:divBdr>
        </w:div>
        <w:div w:id="386074584">
          <w:marLeft w:val="0"/>
          <w:marRight w:val="0"/>
          <w:marTop w:val="0"/>
          <w:marBottom w:val="0"/>
          <w:divBdr>
            <w:top w:val="none" w:sz="0" w:space="0" w:color="auto"/>
            <w:left w:val="none" w:sz="0" w:space="0" w:color="auto"/>
            <w:bottom w:val="none" w:sz="0" w:space="0" w:color="auto"/>
            <w:right w:val="none" w:sz="0" w:space="0" w:color="auto"/>
          </w:divBdr>
        </w:div>
        <w:div w:id="1725330517">
          <w:marLeft w:val="0"/>
          <w:marRight w:val="0"/>
          <w:marTop w:val="0"/>
          <w:marBottom w:val="0"/>
          <w:divBdr>
            <w:top w:val="none" w:sz="0" w:space="0" w:color="auto"/>
            <w:left w:val="none" w:sz="0" w:space="0" w:color="auto"/>
            <w:bottom w:val="none" w:sz="0" w:space="0" w:color="auto"/>
            <w:right w:val="none" w:sz="0" w:space="0" w:color="auto"/>
          </w:divBdr>
        </w:div>
        <w:div w:id="486750030">
          <w:marLeft w:val="0"/>
          <w:marRight w:val="0"/>
          <w:marTop w:val="0"/>
          <w:marBottom w:val="0"/>
          <w:divBdr>
            <w:top w:val="none" w:sz="0" w:space="0" w:color="auto"/>
            <w:left w:val="none" w:sz="0" w:space="0" w:color="auto"/>
            <w:bottom w:val="none" w:sz="0" w:space="0" w:color="auto"/>
            <w:right w:val="none" w:sz="0" w:space="0" w:color="auto"/>
          </w:divBdr>
        </w:div>
        <w:div w:id="834494211">
          <w:marLeft w:val="0"/>
          <w:marRight w:val="0"/>
          <w:marTop w:val="0"/>
          <w:marBottom w:val="0"/>
          <w:divBdr>
            <w:top w:val="none" w:sz="0" w:space="0" w:color="auto"/>
            <w:left w:val="none" w:sz="0" w:space="0" w:color="auto"/>
            <w:bottom w:val="none" w:sz="0" w:space="0" w:color="auto"/>
            <w:right w:val="none" w:sz="0" w:space="0" w:color="auto"/>
          </w:divBdr>
        </w:div>
        <w:div w:id="587352651">
          <w:marLeft w:val="0"/>
          <w:marRight w:val="0"/>
          <w:marTop w:val="0"/>
          <w:marBottom w:val="0"/>
          <w:divBdr>
            <w:top w:val="none" w:sz="0" w:space="0" w:color="auto"/>
            <w:left w:val="none" w:sz="0" w:space="0" w:color="auto"/>
            <w:bottom w:val="none" w:sz="0" w:space="0" w:color="auto"/>
            <w:right w:val="none" w:sz="0" w:space="0" w:color="auto"/>
          </w:divBdr>
        </w:div>
        <w:div w:id="1349672532">
          <w:marLeft w:val="0"/>
          <w:marRight w:val="0"/>
          <w:marTop w:val="0"/>
          <w:marBottom w:val="0"/>
          <w:divBdr>
            <w:top w:val="none" w:sz="0" w:space="0" w:color="auto"/>
            <w:left w:val="none" w:sz="0" w:space="0" w:color="auto"/>
            <w:bottom w:val="none" w:sz="0" w:space="0" w:color="auto"/>
            <w:right w:val="none" w:sz="0" w:space="0" w:color="auto"/>
          </w:divBdr>
        </w:div>
        <w:div w:id="1630476951">
          <w:marLeft w:val="0"/>
          <w:marRight w:val="0"/>
          <w:marTop w:val="0"/>
          <w:marBottom w:val="0"/>
          <w:divBdr>
            <w:top w:val="none" w:sz="0" w:space="0" w:color="auto"/>
            <w:left w:val="none" w:sz="0" w:space="0" w:color="auto"/>
            <w:bottom w:val="none" w:sz="0" w:space="0" w:color="auto"/>
            <w:right w:val="none" w:sz="0" w:space="0" w:color="auto"/>
          </w:divBdr>
        </w:div>
        <w:div w:id="668483699">
          <w:marLeft w:val="0"/>
          <w:marRight w:val="0"/>
          <w:marTop w:val="0"/>
          <w:marBottom w:val="0"/>
          <w:divBdr>
            <w:top w:val="none" w:sz="0" w:space="0" w:color="auto"/>
            <w:left w:val="none" w:sz="0" w:space="0" w:color="auto"/>
            <w:bottom w:val="none" w:sz="0" w:space="0" w:color="auto"/>
            <w:right w:val="none" w:sz="0" w:space="0" w:color="auto"/>
          </w:divBdr>
        </w:div>
        <w:div w:id="367533709">
          <w:marLeft w:val="0"/>
          <w:marRight w:val="0"/>
          <w:marTop w:val="0"/>
          <w:marBottom w:val="0"/>
          <w:divBdr>
            <w:top w:val="none" w:sz="0" w:space="0" w:color="auto"/>
            <w:left w:val="none" w:sz="0" w:space="0" w:color="auto"/>
            <w:bottom w:val="none" w:sz="0" w:space="0" w:color="auto"/>
            <w:right w:val="none" w:sz="0" w:space="0" w:color="auto"/>
          </w:divBdr>
        </w:div>
        <w:div w:id="712192895">
          <w:marLeft w:val="0"/>
          <w:marRight w:val="0"/>
          <w:marTop w:val="0"/>
          <w:marBottom w:val="0"/>
          <w:divBdr>
            <w:top w:val="none" w:sz="0" w:space="0" w:color="auto"/>
            <w:left w:val="none" w:sz="0" w:space="0" w:color="auto"/>
            <w:bottom w:val="none" w:sz="0" w:space="0" w:color="auto"/>
            <w:right w:val="none" w:sz="0" w:space="0" w:color="auto"/>
          </w:divBdr>
        </w:div>
        <w:div w:id="887842497">
          <w:marLeft w:val="0"/>
          <w:marRight w:val="0"/>
          <w:marTop w:val="0"/>
          <w:marBottom w:val="0"/>
          <w:divBdr>
            <w:top w:val="none" w:sz="0" w:space="0" w:color="auto"/>
            <w:left w:val="none" w:sz="0" w:space="0" w:color="auto"/>
            <w:bottom w:val="none" w:sz="0" w:space="0" w:color="auto"/>
            <w:right w:val="none" w:sz="0" w:space="0" w:color="auto"/>
          </w:divBdr>
        </w:div>
        <w:div w:id="518663245">
          <w:marLeft w:val="0"/>
          <w:marRight w:val="0"/>
          <w:marTop w:val="0"/>
          <w:marBottom w:val="0"/>
          <w:divBdr>
            <w:top w:val="none" w:sz="0" w:space="0" w:color="auto"/>
            <w:left w:val="none" w:sz="0" w:space="0" w:color="auto"/>
            <w:bottom w:val="none" w:sz="0" w:space="0" w:color="auto"/>
            <w:right w:val="none" w:sz="0" w:space="0" w:color="auto"/>
          </w:divBdr>
        </w:div>
        <w:div w:id="697435938">
          <w:marLeft w:val="0"/>
          <w:marRight w:val="0"/>
          <w:marTop w:val="0"/>
          <w:marBottom w:val="0"/>
          <w:divBdr>
            <w:top w:val="none" w:sz="0" w:space="0" w:color="auto"/>
            <w:left w:val="none" w:sz="0" w:space="0" w:color="auto"/>
            <w:bottom w:val="none" w:sz="0" w:space="0" w:color="auto"/>
            <w:right w:val="none" w:sz="0" w:space="0" w:color="auto"/>
          </w:divBdr>
        </w:div>
        <w:div w:id="1078133886">
          <w:marLeft w:val="0"/>
          <w:marRight w:val="0"/>
          <w:marTop w:val="0"/>
          <w:marBottom w:val="0"/>
          <w:divBdr>
            <w:top w:val="none" w:sz="0" w:space="0" w:color="auto"/>
            <w:left w:val="none" w:sz="0" w:space="0" w:color="auto"/>
            <w:bottom w:val="none" w:sz="0" w:space="0" w:color="auto"/>
            <w:right w:val="none" w:sz="0" w:space="0" w:color="auto"/>
          </w:divBdr>
        </w:div>
        <w:div w:id="1902329783">
          <w:marLeft w:val="0"/>
          <w:marRight w:val="0"/>
          <w:marTop w:val="0"/>
          <w:marBottom w:val="0"/>
          <w:divBdr>
            <w:top w:val="none" w:sz="0" w:space="0" w:color="auto"/>
            <w:left w:val="none" w:sz="0" w:space="0" w:color="auto"/>
            <w:bottom w:val="none" w:sz="0" w:space="0" w:color="auto"/>
            <w:right w:val="none" w:sz="0" w:space="0" w:color="auto"/>
          </w:divBdr>
        </w:div>
        <w:div w:id="1940864905">
          <w:marLeft w:val="0"/>
          <w:marRight w:val="0"/>
          <w:marTop w:val="0"/>
          <w:marBottom w:val="0"/>
          <w:divBdr>
            <w:top w:val="none" w:sz="0" w:space="0" w:color="auto"/>
            <w:left w:val="none" w:sz="0" w:space="0" w:color="auto"/>
            <w:bottom w:val="none" w:sz="0" w:space="0" w:color="auto"/>
            <w:right w:val="none" w:sz="0" w:space="0" w:color="auto"/>
          </w:divBdr>
        </w:div>
        <w:div w:id="2077895032">
          <w:marLeft w:val="0"/>
          <w:marRight w:val="0"/>
          <w:marTop w:val="0"/>
          <w:marBottom w:val="0"/>
          <w:divBdr>
            <w:top w:val="none" w:sz="0" w:space="0" w:color="auto"/>
            <w:left w:val="none" w:sz="0" w:space="0" w:color="auto"/>
            <w:bottom w:val="none" w:sz="0" w:space="0" w:color="auto"/>
            <w:right w:val="none" w:sz="0" w:space="0" w:color="auto"/>
          </w:divBdr>
        </w:div>
        <w:div w:id="1754744725">
          <w:marLeft w:val="0"/>
          <w:marRight w:val="0"/>
          <w:marTop w:val="0"/>
          <w:marBottom w:val="0"/>
          <w:divBdr>
            <w:top w:val="none" w:sz="0" w:space="0" w:color="auto"/>
            <w:left w:val="none" w:sz="0" w:space="0" w:color="auto"/>
            <w:bottom w:val="none" w:sz="0" w:space="0" w:color="auto"/>
            <w:right w:val="none" w:sz="0" w:space="0" w:color="auto"/>
          </w:divBdr>
        </w:div>
        <w:div w:id="958806054">
          <w:marLeft w:val="0"/>
          <w:marRight w:val="0"/>
          <w:marTop w:val="0"/>
          <w:marBottom w:val="0"/>
          <w:divBdr>
            <w:top w:val="none" w:sz="0" w:space="0" w:color="auto"/>
            <w:left w:val="none" w:sz="0" w:space="0" w:color="auto"/>
            <w:bottom w:val="none" w:sz="0" w:space="0" w:color="auto"/>
            <w:right w:val="none" w:sz="0" w:space="0" w:color="auto"/>
          </w:divBdr>
        </w:div>
        <w:div w:id="349919938">
          <w:marLeft w:val="0"/>
          <w:marRight w:val="0"/>
          <w:marTop w:val="0"/>
          <w:marBottom w:val="0"/>
          <w:divBdr>
            <w:top w:val="none" w:sz="0" w:space="0" w:color="auto"/>
            <w:left w:val="none" w:sz="0" w:space="0" w:color="auto"/>
            <w:bottom w:val="none" w:sz="0" w:space="0" w:color="auto"/>
            <w:right w:val="none" w:sz="0" w:space="0" w:color="auto"/>
          </w:divBdr>
        </w:div>
        <w:div w:id="1534002004">
          <w:marLeft w:val="0"/>
          <w:marRight w:val="0"/>
          <w:marTop w:val="0"/>
          <w:marBottom w:val="0"/>
          <w:divBdr>
            <w:top w:val="none" w:sz="0" w:space="0" w:color="auto"/>
            <w:left w:val="none" w:sz="0" w:space="0" w:color="auto"/>
            <w:bottom w:val="none" w:sz="0" w:space="0" w:color="auto"/>
            <w:right w:val="none" w:sz="0" w:space="0" w:color="auto"/>
          </w:divBdr>
        </w:div>
        <w:div w:id="724254509">
          <w:marLeft w:val="0"/>
          <w:marRight w:val="0"/>
          <w:marTop w:val="0"/>
          <w:marBottom w:val="0"/>
          <w:divBdr>
            <w:top w:val="none" w:sz="0" w:space="0" w:color="auto"/>
            <w:left w:val="none" w:sz="0" w:space="0" w:color="auto"/>
            <w:bottom w:val="none" w:sz="0" w:space="0" w:color="auto"/>
            <w:right w:val="none" w:sz="0" w:space="0" w:color="auto"/>
          </w:divBdr>
        </w:div>
        <w:div w:id="740491890">
          <w:marLeft w:val="0"/>
          <w:marRight w:val="0"/>
          <w:marTop w:val="0"/>
          <w:marBottom w:val="0"/>
          <w:divBdr>
            <w:top w:val="none" w:sz="0" w:space="0" w:color="auto"/>
            <w:left w:val="none" w:sz="0" w:space="0" w:color="auto"/>
            <w:bottom w:val="none" w:sz="0" w:space="0" w:color="auto"/>
            <w:right w:val="none" w:sz="0" w:space="0" w:color="auto"/>
          </w:divBdr>
        </w:div>
        <w:div w:id="1333221560">
          <w:marLeft w:val="0"/>
          <w:marRight w:val="0"/>
          <w:marTop w:val="0"/>
          <w:marBottom w:val="0"/>
          <w:divBdr>
            <w:top w:val="none" w:sz="0" w:space="0" w:color="auto"/>
            <w:left w:val="none" w:sz="0" w:space="0" w:color="auto"/>
            <w:bottom w:val="none" w:sz="0" w:space="0" w:color="auto"/>
            <w:right w:val="none" w:sz="0" w:space="0" w:color="auto"/>
          </w:divBdr>
        </w:div>
        <w:div w:id="901714780">
          <w:marLeft w:val="0"/>
          <w:marRight w:val="0"/>
          <w:marTop w:val="0"/>
          <w:marBottom w:val="0"/>
          <w:divBdr>
            <w:top w:val="none" w:sz="0" w:space="0" w:color="auto"/>
            <w:left w:val="none" w:sz="0" w:space="0" w:color="auto"/>
            <w:bottom w:val="none" w:sz="0" w:space="0" w:color="auto"/>
            <w:right w:val="none" w:sz="0" w:space="0" w:color="auto"/>
          </w:divBdr>
        </w:div>
        <w:div w:id="1232498399">
          <w:marLeft w:val="0"/>
          <w:marRight w:val="0"/>
          <w:marTop w:val="0"/>
          <w:marBottom w:val="0"/>
          <w:divBdr>
            <w:top w:val="none" w:sz="0" w:space="0" w:color="auto"/>
            <w:left w:val="none" w:sz="0" w:space="0" w:color="auto"/>
            <w:bottom w:val="none" w:sz="0" w:space="0" w:color="auto"/>
            <w:right w:val="none" w:sz="0" w:space="0" w:color="auto"/>
          </w:divBdr>
        </w:div>
        <w:div w:id="135296156">
          <w:marLeft w:val="0"/>
          <w:marRight w:val="0"/>
          <w:marTop w:val="0"/>
          <w:marBottom w:val="0"/>
          <w:divBdr>
            <w:top w:val="none" w:sz="0" w:space="0" w:color="auto"/>
            <w:left w:val="none" w:sz="0" w:space="0" w:color="auto"/>
            <w:bottom w:val="none" w:sz="0" w:space="0" w:color="auto"/>
            <w:right w:val="none" w:sz="0" w:space="0" w:color="auto"/>
          </w:divBdr>
        </w:div>
        <w:div w:id="1064446761">
          <w:marLeft w:val="0"/>
          <w:marRight w:val="0"/>
          <w:marTop w:val="0"/>
          <w:marBottom w:val="0"/>
          <w:divBdr>
            <w:top w:val="none" w:sz="0" w:space="0" w:color="auto"/>
            <w:left w:val="none" w:sz="0" w:space="0" w:color="auto"/>
            <w:bottom w:val="none" w:sz="0" w:space="0" w:color="auto"/>
            <w:right w:val="none" w:sz="0" w:space="0" w:color="auto"/>
          </w:divBdr>
        </w:div>
        <w:div w:id="1505627616">
          <w:marLeft w:val="0"/>
          <w:marRight w:val="0"/>
          <w:marTop w:val="0"/>
          <w:marBottom w:val="0"/>
          <w:divBdr>
            <w:top w:val="none" w:sz="0" w:space="0" w:color="auto"/>
            <w:left w:val="none" w:sz="0" w:space="0" w:color="auto"/>
            <w:bottom w:val="none" w:sz="0" w:space="0" w:color="auto"/>
            <w:right w:val="none" w:sz="0" w:space="0" w:color="auto"/>
          </w:divBdr>
        </w:div>
        <w:div w:id="1449279437">
          <w:marLeft w:val="0"/>
          <w:marRight w:val="0"/>
          <w:marTop w:val="0"/>
          <w:marBottom w:val="0"/>
          <w:divBdr>
            <w:top w:val="none" w:sz="0" w:space="0" w:color="auto"/>
            <w:left w:val="none" w:sz="0" w:space="0" w:color="auto"/>
            <w:bottom w:val="none" w:sz="0" w:space="0" w:color="auto"/>
            <w:right w:val="none" w:sz="0" w:space="0" w:color="auto"/>
          </w:divBdr>
        </w:div>
        <w:div w:id="1117215498">
          <w:marLeft w:val="0"/>
          <w:marRight w:val="0"/>
          <w:marTop w:val="0"/>
          <w:marBottom w:val="0"/>
          <w:divBdr>
            <w:top w:val="none" w:sz="0" w:space="0" w:color="auto"/>
            <w:left w:val="none" w:sz="0" w:space="0" w:color="auto"/>
            <w:bottom w:val="none" w:sz="0" w:space="0" w:color="auto"/>
            <w:right w:val="none" w:sz="0" w:space="0" w:color="auto"/>
          </w:divBdr>
        </w:div>
        <w:div w:id="1000307293">
          <w:marLeft w:val="0"/>
          <w:marRight w:val="0"/>
          <w:marTop w:val="0"/>
          <w:marBottom w:val="0"/>
          <w:divBdr>
            <w:top w:val="none" w:sz="0" w:space="0" w:color="auto"/>
            <w:left w:val="none" w:sz="0" w:space="0" w:color="auto"/>
            <w:bottom w:val="none" w:sz="0" w:space="0" w:color="auto"/>
            <w:right w:val="none" w:sz="0" w:space="0" w:color="auto"/>
          </w:divBdr>
        </w:div>
        <w:div w:id="1835995765">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630166915">
          <w:marLeft w:val="0"/>
          <w:marRight w:val="0"/>
          <w:marTop w:val="0"/>
          <w:marBottom w:val="0"/>
          <w:divBdr>
            <w:top w:val="none" w:sz="0" w:space="0" w:color="auto"/>
            <w:left w:val="none" w:sz="0" w:space="0" w:color="auto"/>
            <w:bottom w:val="none" w:sz="0" w:space="0" w:color="auto"/>
            <w:right w:val="none" w:sz="0" w:space="0" w:color="auto"/>
          </w:divBdr>
        </w:div>
        <w:div w:id="1038122198">
          <w:marLeft w:val="0"/>
          <w:marRight w:val="0"/>
          <w:marTop w:val="0"/>
          <w:marBottom w:val="0"/>
          <w:divBdr>
            <w:top w:val="none" w:sz="0" w:space="0" w:color="auto"/>
            <w:left w:val="none" w:sz="0" w:space="0" w:color="auto"/>
            <w:bottom w:val="none" w:sz="0" w:space="0" w:color="auto"/>
            <w:right w:val="none" w:sz="0" w:space="0" w:color="auto"/>
          </w:divBdr>
        </w:div>
        <w:div w:id="1267887606">
          <w:marLeft w:val="0"/>
          <w:marRight w:val="0"/>
          <w:marTop w:val="0"/>
          <w:marBottom w:val="0"/>
          <w:divBdr>
            <w:top w:val="none" w:sz="0" w:space="0" w:color="auto"/>
            <w:left w:val="none" w:sz="0" w:space="0" w:color="auto"/>
            <w:bottom w:val="none" w:sz="0" w:space="0" w:color="auto"/>
            <w:right w:val="none" w:sz="0" w:space="0" w:color="auto"/>
          </w:divBdr>
        </w:div>
        <w:div w:id="752312840">
          <w:marLeft w:val="0"/>
          <w:marRight w:val="0"/>
          <w:marTop w:val="0"/>
          <w:marBottom w:val="0"/>
          <w:divBdr>
            <w:top w:val="none" w:sz="0" w:space="0" w:color="auto"/>
            <w:left w:val="none" w:sz="0" w:space="0" w:color="auto"/>
            <w:bottom w:val="none" w:sz="0" w:space="0" w:color="auto"/>
            <w:right w:val="none" w:sz="0" w:space="0" w:color="auto"/>
          </w:divBdr>
        </w:div>
        <w:div w:id="15860871">
          <w:marLeft w:val="0"/>
          <w:marRight w:val="0"/>
          <w:marTop w:val="0"/>
          <w:marBottom w:val="0"/>
          <w:divBdr>
            <w:top w:val="none" w:sz="0" w:space="0" w:color="auto"/>
            <w:left w:val="none" w:sz="0" w:space="0" w:color="auto"/>
            <w:bottom w:val="none" w:sz="0" w:space="0" w:color="auto"/>
            <w:right w:val="none" w:sz="0" w:space="0" w:color="auto"/>
          </w:divBdr>
        </w:div>
        <w:div w:id="1150289779">
          <w:marLeft w:val="0"/>
          <w:marRight w:val="0"/>
          <w:marTop w:val="0"/>
          <w:marBottom w:val="0"/>
          <w:divBdr>
            <w:top w:val="none" w:sz="0" w:space="0" w:color="auto"/>
            <w:left w:val="none" w:sz="0" w:space="0" w:color="auto"/>
            <w:bottom w:val="none" w:sz="0" w:space="0" w:color="auto"/>
            <w:right w:val="none" w:sz="0" w:space="0" w:color="auto"/>
          </w:divBdr>
        </w:div>
        <w:div w:id="1588880955">
          <w:marLeft w:val="0"/>
          <w:marRight w:val="0"/>
          <w:marTop w:val="0"/>
          <w:marBottom w:val="0"/>
          <w:divBdr>
            <w:top w:val="none" w:sz="0" w:space="0" w:color="auto"/>
            <w:left w:val="none" w:sz="0" w:space="0" w:color="auto"/>
            <w:bottom w:val="none" w:sz="0" w:space="0" w:color="auto"/>
            <w:right w:val="none" w:sz="0" w:space="0" w:color="auto"/>
          </w:divBdr>
        </w:div>
        <w:div w:id="210193292">
          <w:marLeft w:val="0"/>
          <w:marRight w:val="0"/>
          <w:marTop w:val="0"/>
          <w:marBottom w:val="0"/>
          <w:divBdr>
            <w:top w:val="none" w:sz="0" w:space="0" w:color="auto"/>
            <w:left w:val="none" w:sz="0" w:space="0" w:color="auto"/>
            <w:bottom w:val="none" w:sz="0" w:space="0" w:color="auto"/>
            <w:right w:val="none" w:sz="0" w:space="0" w:color="auto"/>
          </w:divBdr>
        </w:div>
        <w:div w:id="1327438623">
          <w:marLeft w:val="0"/>
          <w:marRight w:val="0"/>
          <w:marTop w:val="0"/>
          <w:marBottom w:val="0"/>
          <w:divBdr>
            <w:top w:val="none" w:sz="0" w:space="0" w:color="auto"/>
            <w:left w:val="none" w:sz="0" w:space="0" w:color="auto"/>
            <w:bottom w:val="none" w:sz="0" w:space="0" w:color="auto"/>
            <w:right w:val="none" w:sz="0" w:space="0" w:color="auto"/>
          </w:divBdr>
        </w:div>
        <w:div w:id="335378141">
          <w:marLeft w:val="0"/>
          <w:marRight w:val="0"/>
          <w:marTop w:val="0"/>
          <w:marBottom w:val="0"/>
          <w:divBdr>
            <w:top w:val="none" w:sz="0" w:space="0" w:color="auto"/>
            <w:left w:val="none" w:sz="0" w:space="0" w:color="auto"/>
            <w:bottom w:val="none" w:sz="0" w:space="0" w:color="auto"/>
            <w:right w:val="none" w:sz="0" w:space="0" w:color="auto"/>
          </w:divBdr>
        </w:div>
        <w:div w:id="540098899">
          <w:marLeft w:val="0"/>
          <w:marRight w:val="0"/>
          <w:marTop w:val="0"/>
          <w:marBottom w:val="0"/>
          <w:divBdr>
            <w:top w:val="none" w:sz="0" w:space="0" w:color="auto"/>
            <w:left w:val="none" w:sz="0" w:space="0" w:color="auto"/>
            <w:bottom w:val="none" w:sz="0" w:space="0" w:color="auto"/>
            <w:right w:val="none" w:sz="0" w:space="0" w:color="auto"/>
          </w:divBdr>
        </w:div>
        <w:div w:id="395006482">
          <w:marLeft w:val="0"/>
          <w:marRight w:val="0"/>
          <w:marTop w:val="0"/>
          <w:marBottom w:val="0"/>
          <w:divBdr>
            <w:top w:val="none" w:sz="0" w:space="0" w:color="auto"/>
            <w:left w:val="none" w:sz="0" w:space="0" w:color="auto"/>
            <w:bottom w:val="none" w:sz="0" w:space="0" w:color="auto"/>
            <w:right w:val="none" w:sz="0" w:space="0" w:color="auto"/>
          </w:divBdr>
        </w:div>
        <w:div w:id="569118206">
          <w:marLeft w:val="0"/>
          <w:marRight w:val="0"/>
          <w:marTop w:val="0"/>
          <w:marBottom w:val="0"/>
          <w:divBdr>
            <w:top w:val="none" w:sz="0" w:space="0" w:color="auto"/>
            <w:left w:val="none" w:sz="0" w:space="0" w:color="auto"/>
            <w:bottom w:val="none" w:sz="0" w:space="0" w:color="auto"/>
            <w:right w:val="none" w:sz="0" w:space="0" w:color="auto"/>
          </w:divBdr>
        </w:div>
        <w:div w:id="1452237659">
          <w:marLeft w:val="0"/>
          <w:marRight w:val="0"/>
          <w:marTop w:val="0"/>
          <w:marBottom w:val="0"/>
          <w:divBdr>
            <w:top w:val="none" w:sz="0" w:space="0" w:color="auto"/>
            <w:left w:val="none" w:sz="0" w:space="0" w:color="auto"/>
            <w:bottom w:val="none" w:sz="0" w:space="0" w:color="auto"/>
            <w:right w:val="none" w:sz="0" w:space="0" w:color="auto"/>
          </w:divBdr>
        </w:div>
        <w:div w:id="807092376">
          <w:marLeft w:val="0"/>
          <w:marRight w:val="0"/>
          <w:marTop w:val="0"/>
          <w:marBottom w:val="0"/>
          <w:divBdr>
            <w:top w:val="none" w:sz="0" w:space="0" w:color="auto"/>
            <w:left w:val="none" w:sz="0" w:space="0" w:color="auto"/>
            <w:bottom w:val="none" w:sz="0" w:space="0" w:color="auto"/>
            <w:right w:val="none" w:sz="0" w:space="0" w:color="auto"/>
          </w:divBdr>
        </w:div>
        <w:div w:id="324092495">
          <w:marLeft w:val="0"/>
          <w:marRight w:val="0"/>
          <w:marTop w:val="0"/>
          <w:marBottom w:val="0"/>
          <w:divBdr>
            <w:top w:val="none" w:sz="0" w:space="0" w:color="auto"/>
            <w:left w:val="none" w:sz="0" w:space="0" w:color="auto"/>
            <w:bottom w:val="none" w:sz="0" w:space="0" w:color="auto"/>
            <w:right w:val="none" w:sz="0" w:space="0" w:color="auto"/>
          </w:divBdr>
        </w:div>
        <w:div w:id="1840348087">
          <w:marLeft w:val="0"/>
          <w:marRight w:val="0"/>
          <w:marTop w:val="0"/>
          <w:marBottom w:val="0"/>
          <w:divBdr>
            <w:top w:val="none" w:sz="0" w:space="0" w:color="auto"/>
            <w:left w:val="none" w:sz="0" w:space="0" w:color="auto"/>
            <w:bottom w:val="none" w:sz="0" w:space="0" w:color="auto"/>
            <w:right w:val="none" w:sz="0" w:space="0" w:color="auto"/>
          </w:divBdr>
        </w:div>
        <w:div w:id="1061246017">
          <w:marLeft w:val="0"/>
          <w:marRight w:val="0"/>
          <w:marTop w:val="0"/>
          <w:marBottom w:val="0"/>
          <w:divBdr>
            <w:top w:val="none" w:sz="0" w:space="0" w:color="auto"/>
            <w:left w:val="none" w:sz="0" w:space="0" w:color="auto"/>
            <w:bottom w:val="none" w:sz="0" w:space="0" w:color="auto"/>
            <w:right w:val="none" w:sz="0" w:space="0" w:color="auto"/>
          </w:divBdr>
        </w:div>
        <w:div w:id="1785806843">
          <w:marLeft w:val="0"/>
          <w:marRight w:val="0"/>
          <w:marTop w:val="0"/>
          <w:marBottom w:val="0"/>
          <w:divBdr>
            <w:top w:val="none" w:sz="0" w:space="0" w:color="auto"/>
            <w:left w:val="none" w:sz="0" w:space="0" w:color="auto"/>
            <w:bottom w:val="none" w:sz="0" w:space="0" w:color="auto"/>
            <w:right w:val="none" w:sz="0" w:space="0" w:color="auto"/>
          </w:divBdr>
        </w:div>
        <w:div w:id="340007086">
          <w:marLeft w:val="0"/>
          <w:marRight w:val="0"/>
          <w:marTop w:val="0"/>
          <w:marBottom w:val="0"/>
          <w:divBdr>
            <w:top w:val="none" w:sz="0" w:space="0" w:color="auto"/>
            <w:left w:val="none" w:sz="0" w:space="0" w:color="auto"/>
            <w:bottom w:val="none" w:sz="0" w:space="0" w:color="auto"/>
            <w:right w:val="none" w:sz="0" w:space="0" w:color="auto"/>
          </w:divBdr>
        </w:div>
        <w:div w:id="1240674356">
          <w:marLeft w:val="0"/>
          <w:marRight w:val="0"/>
          <w:marTop w:val="0"/>
          <w:marBottom w:val="0"/>
          <w:divBdr>
            <w:top w:val="none" w:sz="0" w:space="0" w:color="auto"/>
            <w:left w:val="none" w:sz="0" w:space="0" w:color="auto"/>
            <w:bottom w:val="none" w:sz="0" w:space="0" w:color="auto"/>
            <w:right w:val="none" w:sz="0" w:space="0" w:color="auto"/>
          </w:divBdr>
        </w:div>
        <w:div w:id="1150901983">
          <w:marLeft w:val="0"/>
          <w:marRight w:val="0"/>
          <w:marTop w:val="0"/>
          <w:marBottom w:val="0"/>
          <w:divBdr>
            <w:top w:val="none" w:sz="0" w:space="0" w:color="auto"/>
            <w:left w:val="none" w:sz="0" w:space="0" w:color="auto"/>
            <w:bottom w:val="none" w:sz="0" w:space="0" w:color="auto"/>
            <w:right w:val="none" w:sz="0" w:space="0" w:color="auto"/>
          </w:divBdr>
        </w:div>
        <w:div w:id="653415193">
          <w:marLeft w:val="0"/>
          <w:marRight w:val="0"/>
          <w:marTop w:val="0"/>
          <w:marBottom w:val="0"/>
          <w:divBdr>
            <w:top w:val="none" w:sz="0" w:space="0" w:color="auto"/>
            <w:left w:val="none" w:sz="0" w:space="0" w:color="auto"/>
            <w:bottom w:val="none" w:sz="0" w:space="0" w:color="auto"/>
            <w:right w:val="none" w:sz="0" w:space="0" w:color="auto"/>
          </w:divBdr>
        </w:div>
        <w:div w:id="67966838">
          <w:marLeft w:val="0"/>
          <w:marRight w:val="0"/>
          <w:marTop w:val="0"/>
          <w:marBottom w:val="0"/>
          <w:divBdr>
            <w:top w:val="none" w:sz="0" w:space="0" w:color="auto"/>
            <w:left w:val="none" w:sz="0" w:space="0" w:color="auto"/>
            <w:bottom w:val="none" w:sz="0" w:space="0" w:color="auto"/>
            <w:right w:val="none" w:sz="0" w:space="0" w:color="auto"/>
          </w:divBdr>
        </w:div>
        <w:div w:id="100491428">
          <w:marLeft w:val="0"/>
          <w:marRight w:val="0"/>
          <w:marTop w:val="0"/>
          <w:marBottom w:val="0"/>
          <w:divBdr>
            <w:top w:val="none" w:sz="0" w:space="0" w:color="auto"/>
            <w:left w:val="none" w:sz="0" w:space="0" w:color="auto"/>
            <w:bottom w:val="none" w:sz="0" w:space="0" w:color="auto"/>
            <w:right w:val="none" w:sz="0" w:space="0" w:color="auto"/>
          </w:divBdr>
        </w:div>
        <w:div w:id="366570916">
          <w:marLeft w:val="0"/>
          <w:marRight w:val="0"/>
          <w:marTop w:val="0"/>
          <w:marBottom w:val="0"/>
          <w:divBdr>
            <w:top w:val="none" w:sz="0" w:space="0" w:color="auto"/>
            <w:left w:val="none" w:sz="0" w:space="0" w:color="auto"/>
            <w:bottom w:val="none" w:sz="0" w:space="0" w:color="auto"/>
            <w:right w:val="none" w:sz="0" w:space="0" w:color="auto"/>
          </w:divBdr>
        </w:div>
        <w:div w:id="1417167898">
          <w:marLeft w:val="0"/>
          <w:marRight w:val="0"/>
          <w:marTop w:val="0"/>
          <w:marBottom w:val="0"/>
          <w:divBdr>
            <w:top w:val="none" w:sz="0" w:space="0" w:color="auto"/>
            <w:left w:val="none" w:sz="0" w:space="0" w:color="auto"/>
            <w:bottom w:val="none" w:sz="0" w:space="0" w:color="auto"/>
            <w:right w:val="none" w:sz="0" w:space="0" w:color="auto"/>
          </w:divBdr>
        </w:div>
        <w:div w:id="1219627820">
          <w:marLeft w:val="0"/>
          <w:marRight w:val="0"/>
          <w:marTop w:val="0"/>
          <w:marBottom w:val="0"/>
          <w:divBdr>
            <w:top w:val="none" w:sz="0" w:space="0" w:color="auto"/>
            <w:left w:val="none" w:sz="0" w:space="0" w:color="auto"/>
            <w:bottom w:val="none" w:sz="0" w:space="0" w:color="auto"/>
            <w:right w:val="none" w:sz="0" w:space="0" w:color="auto"/>
          </w:divBdr>
        </w:div>
        <w:div w:id="762722284">
          <w:marLeft w:val="0"/>
          <w:marRight w:val="0"/>
          <w:marTop w:val="0"/>
          <w:marBottom w:val="0"/>
          <w:divBdr>
            <w:top w:val="none" w:sz="0" w:space="0" w:color="auto"/>
            <w:left w:val="none" w:sz="0" w:space="0" w:color="auto"/>
            <w:bottom w:val="none" w:sz="0" w:space="0" w:color="auto"/>
            <w:right w:val="none" w:sz="0" w:space="0" w:color="auto"/>
          </w:divBdr>
        </w:div>
        <w:div w:id="2060544493">
          <w:marLeft w:val="0"/>
          <w:marRight w:val="0"/>
          <w:marTop w:val="0"/>
          <w:marBottom w:val="0"/>
          <w:divBdr>
            <w:top w:val="none" w:sz="0" w:space="0" w:color="auto"/>
            <w:left w:val="none" w:sz="0" w:space="0" w:color="auto"/>
            <w:bottom w:val="none" w:sz="0" w:space="0" w:color="auto"/>
            <w:right w:val="none" w:sz="0" w:space="0" w:color="auto"/>
          </w:divBdr>
        </w:div>
        <w:div w:id="1152261272">
          <w:marLeft w:val="0"/>
          <w:marRight w:val="0"/>
          <w:marTop w:val="0"/>
          <w:marBottom w:val="0"/>
          <w:divBdr>
            <w:top w:val="none" w:sz="0" w:space="0" w:color="auto"/>
            <w:left w:val="none" w:sz="0" w:space="0" w:color="auto"/>
            <w:bottom w:val="none" w:sz="0" w:space="0" w:color="auto"/>
            <w:right w:val="none" w:sz="0" w:space="0" w:color="auto"/>
          </w:divBdr>
        </w:div>
        <w:div w:id="241377704">
          <w:marLeft w:val="0"/>
          <w:marRight w:val="0"/>
          <w:marTop w:val="0"/>
          <w:marBottom w:val="0"/>
          <w:divBdr>
            <w:top w:val="none" w:sz="0" w:space="0" w:color="auto"/>
            <w:left w:val="none" w:sz="0" w:space="0" w:color="auto"/>
            <w:bottom w:val="none" w:sz="0" w:space="0" w:color="auto"/>
            <w:right w:val="none" w:sz="0" w:space="0" w:color="auto"/>
          </w:divBdr>
        </w:div>
        <w:div w:id="1245456785">
          <w:marLeft w:val="0"/>
          <w:marRight w:val="0"/>
          <w:marTop w:val="0"/>
          <w:marBottom w:val="0"/>
          <w:divBdr>
            <w:top w:val="none" w:sz="0" w:space="0" w:color="auto"/>
            <w:left w:val="none" w:sz="0" w:space="0" w:color="auto"/>
            <w:bottom w:val="none" w:sz="0" w:space="0" w:color="auto"/>
            <w:right w:val="none" w:sz="0" w:space="0" w:color="auto"/>
          </w:divBdr>
        </w:div>
        <w:div w:id="1096636707">
          <w:marLeft w:val="0"/>
          <w:marRight w:val="0"/>
          <w:marTop w:val="0"/>
          <w:marBottom w:val="0"/>
          <w:divBdr>
            <w:top w:val="none" w:sz="0" w:space="0" w:color="auto"/>
            <w:left w:val="none" w:sz="0" w:space="0" w:color="auto"/>
            <w:bottom w:val="none" w:sz="0" w:space="0" w:color="auto"/>
            <w:right w:val="none" w:sz="0" w:space="0" w:color="auto"/>
          </w:divBdr>
        </w:div>
        <w:div w:id="738746361">
          <w:marLeft w:val="0"/>
          <w:marRight w:val="0"/>
          <w:marTop w:val="0"/>
          <w:marBottom w:val="0"/>
          <w:divBdr>
            <w:top w:val="none" w:sz="0" w:space="0" w:color="auto"/>
            <w:left w:val="none" w:sz="0" w:space="0" w:color="auto"/>
            <w:bottom w:val="none" w:sz="0" w:space="0" w:color="auto"/>
            <w:right w:val="none" w:sz="0" w:space="0" w:color="auto"/>
          </w:divBdr>
        </w:div>
        <w:div w:id="72777127">
          <w:marLeft w:val="0"/>
          <w:marRight w:val="0"/>
          <w:marTop w:val="0"/>
          <w:marBottom w:val="0"/>
          <w:divBdr>
            <w:top w:val="none" w:sz="0" w:space="0" w:color="auto"/>
            <w:left w:val="none" w:sz="0" w:space="0" w:color="auto"/>
            <w:bottom w:val="none" w:sz="0" w:space="0" w:color="auto"/>
            <w:right w:val="none" w:sz="0" w:space="0" w:color="auto"/>
          </w:divBdr>
        </w:div>
        <w:div w:id="655963576">
          <w:marLeft w:val="0"/>
          <w:marRight w:val="0"/>
          <w:marTop w:val="0"/>
          <w:marBottom w:val="0"/>
          <w:divBdr>
            <w:top w:val="none" w:sz="0" w:space="0" w:color="auto"/>
            <w:left w:val="none" w:sz="0" w:space="0" w:color="auto"/>
            <w:bottom w:val="none" w:sz="0" w:space="0" w:color="auto"/>
            <w:right w:val="none" w:sz="0" w:space="0" w:color="auto"/>
          </w:divBdr>
        </w:div>
        <w:div w:id="2067147198">
          <w:marLeft w:val="0"/>
          <w:marRight w:val="0"/>
          <w:marTop w:val="0"/>
          <w:marBottom w:val="0"/>
          <w:divBdr>
            <w:top w:val="none" w:sz="0" w:space="0" w:color="auto"/>
            <w:left w:val="none" w:sz="0" w:space="0" w:color="auto"/>
            <w:bottom w:val="none" w:sz="0" w:space="0" w:color="auto"/>
            <w:right w:val="none" w:sz="0" w:space="0" w:color="auto"/>
          </w:divBdr>
        </w:div>
        <w:div w:id="1826583755">
          <w:marLeft w:val="0"/>
          <w:marRight w:val="0"/>
          <w:marTop w:val="0"/>
          <w:marBottom w:val="0"/>
          <w:divBdr>
            <w:top w:val="none" w:sz="0" w:space="0" w:color="auto"/>
            <w:left w:val="none" w:sz="0" w:space="0" w:color="auto"/>
            <w:bottom w:val="none" w:sz="0" w:space="0" w:color="auto"/>
            <w:right w:val="none" w:sz="0" w:space="0" w:color="auto"/>
          </w:divBdr>
        </w:div>
        <w:div w:id="936642360">
          <w:marLeft w:val="0"/>
          <w:marRight w:val="0"/>
          <w:marTop w:val="0"/>
          <w:marBottom w:val="0"/>
          <w:divBdr>
            <w:top w:val="none" w:sz="0" w:space="0" w:color="auto"/>
            <w:left w:val="none" w:sz="0" w:space="0" w:color="auto"/>
            <w:bottom w:val="none" w:sz="0" w:space="0" w:color="auto"/>
            <w:right w:val="none" w:sz="0" w:space="0" w:color="auto"/>
          </w:divBdr>
        </w:div>
        <w:div w:id="1811090661">
          <w:marLeft w:val="0"/>
          <w:marRight w:val="0"/>
          <w:marTop w:val="0"/>
          <w:marBottom w:val="0"/>
          <w:divBdr>
            <w:top w:val="none" w:sz="0" w:space="0" w:color="auto"/>
            <w:left w:val="none" w:sz="0" w:space="0" w:color="auto"/>
            <w:bottom w:val="none" w:sz="0" w:space="0" w:color="auto"/>
            <w:right w:val="none" w:sz="0" w:space="0" w:color="auto"/>
          </w:divBdr>
        </w:div>
        <w:div w:id="1096291972">
          <w:marLeft w:val="0"/>
          <w:marRight w:val="0"/>
          <w:marTop w:val="0"/>
          <w:marBottom w:val="0"/>
          <w:divBdr>
            <w:top w:val="none" w:sz="0" w:space="0" w:color="auto"/>
            <w:left w:val="none" w:sz="0" w:space="0" w:color="auto"/>
            <w:bottom w:val="none" w:sz="0" w:space="0" w:color="auto"/>
            <w:right w:val="none" w:sz="0" w:space="0" w:color="auto"/>
          </w:divBdr>
        </w:div>
        <w:div w:id="1549339253">
          <w:marLeft w:val="0"/>
          <w:marRight w:val="0"/>
          <w:marTop w:val="0"/>
          <w:marBottom w:val="0"/>
          <w:divBdr>
            <w:top w:val="none" w:sz="0" w:space="0" w:color="auto"/>
            <w:left w:val="none" w:sz="0" w:space="0" w:color="auto"/>
            <w:bottom w:val="none" w:sz="0" w:space="0" w:color="auto"/>
            <w:right w:val="none" w:sz="0" w:space="0" w:color="auto"/>
          </w:divBdr>
        </w:div>
        <w:div w:id="1148475546">
          <w:marLeft w:val="0"/>
          <w:marRight w:val="0"/>
          <w:marTop w:val="0"/>
          <w:marBottom w:val="0"/>
          <w:divBdr>
            <w:top w:val="none" w:sz="0" w:space="0" w:color="auto"/>
            <w:left w:val="none" w:sz="0" w:space="0" w:color="auto"/>
            <w:bottom w:val="none" w:sz="0" w:space="0" w:color="auto"/>
            <w:right w:val="none" w:sz="0" w:space="0" w:color="auto"/>
          </w:divBdr>
        </w:div>
        <w:div w:id="860435424">
          <w:marLeft w:val="0"/>
          <w:marRight w:val="0"/>
          <w:marTop w:val="0"/>
          <w:marBottom w:val="0"/>
          <w:divBdr>
            <w:top w:val="none" w:sz="0" w:space="0" w:color="auto"/>
            <w:left w:val="none" w:sz="0" w:space="0" w:color="auto"/>
            <w:bottom w:val="none" w:sz="0" w:space="0" w:color="auto"/>
            <w:right w:val="none" w:sz="0" w:space="0" w:color="auto"/>
          </w:divBdr>
        </w:div>
        <w:div w:id="626738080">
          <w:marLeft w:val="0"/>
          <w:marRight w:val="0"/>
          <w:marTop w:val="0"/>
          <w:marBottom w:val="0"/>
          <w:divBdr>
            <w:top w:val="none" w:sz="0" w:space="0" w:color="auto"/>
            <w:left w:val="none" w:sz="0" w:space="0" w:color="auto"/>
            <w:bottom w:val="none" w:sz="0" w:space="0" w:color="auto"/>
            <w:right w:val="none" w:sz="0" w:space="0" w:color="auto"/>
          </w:divBdr>
        </w:div>
        <w:div w:id="1798721328">
          <w:marLeft w:val="0"/>
          <w:marRight w:val="0"/>
          <w:marTop w:val="0"/>
          <w:marBottom w:val="0"/>
          <w:divBdr>
            <w:top w:val="none" w:sz="0" w:space="0" w:color="auto"/>
            <w:left w:val="none" w:sz="0" w:space="0" w:color="auto"/>
            <w:bottom w:val="none" w:sz="0" w:space="0" w:color="auto"/>
            <w:right w:val="none" w:sz="0" w:space="0" w:color="auto"/>
          </w:divBdr>
        </w:div>
        <w:div w:id="98181353">
          <w:marLeft w:val="0"/>
          <w:marRight w:val="0"/>
          <w:marTop w:val="0"/>
          <w:marBottom w:val="0"/>
          <w:divBdr>
            <w:top w:val="none" w:sz="0" w:space="0" w:color="auto"/>
            <w:left w:val="none" w:sz="0" w:space="0" w:color="auto"/>
            <w:bottom w:val="none" w:sz="0" w:space="0" w:color="auto"/>
            <w:right w:val="none" w:sz="0" w:space="0" w:color="auto"/>
          </w:divBdr>
        </w:div>
        <w:div w:id="652831127">
          <w:marLeft w:val="0"/>
          <w:marRight w:val="0"/>
          <w:marTop w:val="0"/>
          <w:marBottom w:val="0"/>
          <w:divBdr>
            <w:top w:val="none" w:sz="0" w:space="0" w:color="auto"/>
            <w:left w:val="none" w:sz="0" w:space="0" w:color="auto"/>
            <w:bottom w:val="none" w:sz="0" w:space="0" w:color="auto"/>
            <w:right w:val="none" w:sz="0" w:space="0" w:color="auto"/>
          </w:divBdr>
        </w:div>
        <w:div w:id="1685784787">
          <w:marLeft w:val="0"/>
          <w:marRight w:val="0"/>
          <w:marTop w:val="0"/>
          <w:marBottom w:val="0"/>
          <w:divBdr>
            <w:top w:val="none" w:sz="0" w:space="0" w:color="auto"/>
            <w:left w:val="none" w:sz="0" w:space="0" w:color="auto"/>
            <w:bottom w:val="none" w:sz="0" w:space="0" w:color="auto"/>
            <w:right w:val="none" w:sz="0" w:space="0" w:color="auto"/>
          </w:divBdr>
        </w:div>
        <w:div w:id="171920925">
          <w:marLeft w:val="0"/>
          <w:marRight w:val="0"/>
          <w:marTop w:val="0"/>
          <w:marBottom w:val="0"/>
          <w:divBdr>
            <w:top w:val="none" w:sz="0" w:space="0" w:color="auto"/>
            <w:left w:val="none" w:sz="0" w:space="0" w:color="auto"/>
            <w:bottom w:val="none" w:sz="0" w:space="0" w:color="auto"/>
            <w:right w:val="none" w:sz="0" w:space="0" w:color="auto"/>
          </w:divBdr>
        </w:div>
        <w:div w:id="1567299085">
          <w:marLeft w:val="0"/>
          <w:marRight w:val="0"/>
          <w:marTop w:val="0"/>
          <w:marBottom w:val="0"/>
          <w:divBdr>
            <w:top w:val="none" w:sz="0" w:space="0" w:color="auto"/>
            <w:left w:val="none" w:sz="0" w:space="0" w:color="auto"/>
            <w:bottom w:val="none" w:sz="0" w:space="0" w:color="auto"/>
            <w:right w:val="none" w:sz="0" w:space="0" w:color="auto"/>
          </w:divBdr>
        </w:div>
        <w:div w:id="1948661184">
          <w:marLeft w:val="0"/>
          <w:marRight w:val="0"/>
          <w:marTop w:val="0"/>
          <w:marBottom w:val="0"/>
          <w:divBdr>
            <w:top w:val="none" w:sz="0" w:space="0" w:color="auto"/>
            <w:left w:val="none" w:sz="0" w:space="0" w:color="auto"/>
            <w:bottom w:val="none" w:sz="0" w:space="0" w:color="auto"/>
            <w:right w:val="none" w:sz="0" w:space="0" w:color="auto"/>
          </w:divBdr>
        </w:div>
        <w:div w:id="298655820">
          <w:marLeft w:val="0"/>
          <w:marRight w:val="0"/>
          <w:marTop w:val="0"/>
          <w:marBottom w:val="0"/>
          <w:divBdr>
            <w:top w:val="none" w:sz="0" w:space="0" w:color="auto"/>
            <w:left w:val="none" w:sz="0" w:space="0" w:color="auto"/>
            <w:bottom w:val="none" w:sz="0" w:space="0" w:color="auto"/>
            <w:right w:val="none" w:sz="0" w:space="0" w:color="auto"/>
          </w:divBdr>
        </w:div>
        <w:div w:id="424418460">
          <w:marLeft w:val="0"/>
          <w:marRight w:val="0"/>
          <w:marTop w:val="0"/>
          <w:marBottom w:val="0"/>
          <w:divBdr>
            <w:top w:val="none" w:sz="0" w:space="0" w:color="auto"/>
            <w:left w:val="none" w:sz="0" w:space="0" w:color="auto"/>
            <w:bottom w:val="none" w:sz="0" w:space="0" w:color="auto"/>
            <w:right w:val="none" w:sz="0" w:space="0" w:color="auto"/>
          </w:divBdr>
        </w:div>
        <w:div w:id="506679837">
          <w:marLeft w:val="0"/>
          <w:marRight w:val="0"/>
          <w:marTop w:val="0"/>
          <w:marBottom w:val="0"/>
          <w:divBdr>
            <w:top w:val="none" w:sz="0" w:space="0" w:color="auto"/>
            <w:left w:val="none" w:sz="0" w:space="0" w:color="auto"/>
            <w:bottom w:val="none" w:sz="0" w:space="0" w:color="auto"/>
            <w:right w:val="none" w:sz="0" w:space="0" w:color="auto"/>
          </w:divBdr>
        </w:div>
        <w:div w:id="1088421957">
          <w:marLeft w:val="0"/>
          <w:marRight w:val="0"/>
          <w:marTop w:val="0"/>
          <w:marBottom w:val="0"/>
          <w:divBdr>
            <w:top w:val="none" w:sz="0" w:space="0" w:color="auto"/>
            <w:left w:val="none" w:sz="0" w:space="0" w:color="auto"/>
            <w:bottom w:val="none" w:sz="0" w:space="0" w:color="auto"/>
            <w:right w:val="none" w:sz="0" w:space="0" w:color="auto"/>
          </w:divBdr>
        </w:div>
        <w:div w:id="1709910280">
          <w:marLeft w:val="0"/>
          <w:marRight w:val="0"/>
          <w:marTop w:val="0"/>
          <w:marBottom w:val="0"/>
          <w:divBdr>
            <w:top w:val="none" w:sz="0" w:space="0" w:color="auto"/>
            <w:left w:val="none" w:sz="0" w:space="0" w:color="auto"/>
            <w:bottom w:val="none" w:sz="0" w:space="0" w:color="auto"/>
            <w:right w:val="none" w:sz="0" w:space="0" w:color="auto"/>
          </w:divBdr>
        </w:div>
        <w:div w:id="986281136">
          <w:marLeft w:val="0"/>
          <w:marRight w:val="0"/>
          <w:marTop w:val="0"/>
          <w:marBottom w:val="0"/>
          <w:divBdr>
            <w:top w:val="none" w:sz="0" w:space="0" w:color="auto"/>
            <w:left w:val="none" w:sz="0" w:space="0" w:color="auto"/>
            <w:bottom w:val="none" w:sz="0" w:space="0" w:color="auto"/>
            <w:right w:val="none" w:sz="0" w:space="0" w:color="auto"/>
          </w:divBdr>
        </w:div>
        <w:div w:id="932279916">
          <w:marLeft w:val="0"/>
          <w:marRight w:val="0"/>
          <w:marTop w:val="0"/>
          <w:marBottom w:val="0"/>
          <w:divBdr>
            <w:top w:val="none" w:sz="0" w:space="0" w:color="auto"/>
            <w:left w:val="none" w:sz="0" w:space="0" w:color="auto"/>
            <w:bottom w:val="none" w:sz="0" w:space="0" w:color="auto"/>
            <w:right w:val="none" w:sz="0" w:space="0" w:color="auto"/>
          </w:divBdr>
        </w:div>
        <w:div w:id="968437402">
          <w:marLeft w:val="0"/>
          <w:marRight w:val="0"/>
          <w:marTop w:val="0"/>
          <w:marBottom w:val="0"/>
          <w:divBdr>
            <w:top w:val="none" w:sz="0" w:space="0" w:color="auto"/>
            <w:left w:val="none" w:sz="0" w:space="0" w:color="auto"/>
            <w:bottom w:val="none" w:sz="0" w:space="0" w:color="auto"/>
            <w:right w:val="none" w:sz="0" w:space="0" w:color="auto"/>
          </w:divBdr>
        </w:div>
        <w:div w:id="1511139679">
          <w:marLeft w:val="0"/>
          <w:marRight w:val="0"/>
          <w:marTop w:val="0"/>
          <w:marBottom w:val="0"/>
          <w:divBdr>
            <w:top w:val="none" w:sz="0" w:space="0" w:color="auto"/>
            <w:left w:val="none" w:sz="0" w:space="0" w:color="auto"/>
            <w:bottom w:val="none" w:sz="0" w:space="0" w:color="auto"/>
            <w:right w:val="none" w:sz="0" w:space="0" w:color="auto"/>
          </w:divBdr>
        </w:div>
        <w:div w:id="673068682">
          <w:marLeft w:val="0"/>
          <w:marRight w:val="0"/>
          <w:marTop w:val="0"/>
          <w:marBottom w:val="0"/>
          <w:divBdr>
            <w:top w:val="none" w:sz="0" w:space="0" w:color="auto"/>
            <w:left w:val="none" w:sz="0" w:space="0" w:color="auto"/>
            <w:bottom w:val="none" w:sz="0" w:space="0" w:color="auto"/>
            <w:right w:val="none" w:sz="0" w:space="0" w:color="auto"/>
          </w:divBdr>
        </w:div>
        <w:div w:id="2002000195">
          <w:marLeft w:val="0"/>
          <w:marRight w:val="0"/>
          <w:marTop w:val="0"/>
          <w:marBottom w:val="0"/>
          <w:divBdr>
            <w:top w:val="none" w:sz="0" w:space="0" w:color="auto"/>
            <w:left w:val="none" w:sz="0" w:space="0" w:color="auto"/>
            <w:bottom w:val="none" w:sz="0" w:space="0" w:color="auto"/>
            <w:right w:val="none" w:sz="0" w:space="0" w:color="auto"/>
          </w:divBdr>
        </w:div>
        <w:div w:id="779033636">
          <w:marLeft w:val="0"/>
          <w:marRight w:val="0"/>
          <w:marTop w:val="0"/>
          <w:marBottom w:val="0"/>
          <w:divBdr>
            <w:top w:val="none" w:sz="0" w:space="0" w:color="auto"/>
            <w:left w:val="none" w:sz="0" w:space="0" w:color="auto"/>
            <w:bottom w:val="none" w:sz="0" w:space="0" w:color="auto"/>
            <w:right w:val="none" w:sz="0" w:space="0" w:color="auto"/>
          </w:divBdr>
        </w:div>
        <w:div w:id="290206627">
          <w:marLeft w:val="0"/>
          <w:marRight w:val="0"/>
          <w:marTop w:val="0"/>
          <w:marBottom w:val="0"/>
          <w:divBdr>
            <w:top w:val="none" w:sz="0" w:space="0" w:color="auto"/>
            <w:left w:val="none" w:sz="0" w:space="0" w:color="auto"/>
            <w:bottom w:val="none" w:sz="0" w:space="0" w:color="auto"/>
            <w:right w:val="none" w:sz="0" w:space="0" w:color="auto"/>
          </w:divBdr>
        </w:div>
        <w:div w:id="330643230">
          <w:marLeft w:val="0"/>
          <w:marRight w:val="0"/>
          <w:marTop w:val="0"/>
          <w:marBottom w:val="0"/>
          <w:divBdr>
            <w:top w:val="none" w:sz="0" w:space="0" w:color="auto"/>
            <w:left w:val="none" w:sz="0" w:space="0" w:color="auto"/>
            <w:bottom w:val="none" w:sz="0" w:space="0" w:color="auto"/>
            <w:right w:val="none" w:sz="0" w:space="0" w:color="auto"/>
          </w:divBdr>
        </w:div>
        <w:div w:id="317542749">
          <w:marLeft w:val="0"/>
          <w:marRight w:val="0"/>
          <w:marTop w:val="0"/>
          <w:marBottom w:val="0"/>
          <w:divBdr>
            <w:top w:val="none" w:sz="0" w:space="0" w:color="auto"/>
            <w:left w:val="none" w:sz="0" w:space="0" w:color="auto"/>
            <w:bottom w:val="none" w:sz="0" w:space="0" w:color="auto"/>
            <w:right w:val="none" w:sz="0" w:space="0" w:color="auto"/>
          </w:divBdr>
        </w:div>
        <w:div w:id="100540898">
          <w:marLeft w:val="0"/>
          <w:marRight w:val="0"/>
          <w:marTop w:val="0"/>
          <w:marBottom w:val="0"/>
          <w:divBdr>
            <w:top w:val="none" w:sz="0" w:space="0" w:color="auto"/>
            <w:left w:val="none" w:sz="0" w:space="0" w:color="auto"/>
            <w:bottom w:val="none" w:sz="0" w:space="0" w:color="auto"/>
            <w:right w:val="none" w:sz="0" w:space="0" w:color="auto"/>
          </w:divBdr>
        </w:div>
        <w:div w:id="2089038434">
          <w:marLeft w:val="0"/>
          <w:marRight w:val="0"/>
          <w:marTop w:val="0"/>
          <w:marBottom w:val="0"/>
          <w:divBdr>
            <w:top w:val="none" w:sz="0" w:space="0" w:color="auto"/>
            <w:left w:val="none" w:sz="0" w:space="0" w:color="auto"/>
            <w:bottom w:val="none" w:sz="0" w:space="0" w:color="auto"/>
            <w:right w:val="none" w:sz="0" w:space="0" w:color="auto"/>
          </w:divBdr>
        </w:div>
        <w:div w:id="1915241257">
          <w:marLeft w:val="0"/>
          <w:marRight w:val="0"/>
          <w:marTop w:val="0"/>
          <w:marBottom w:val="0"/>
          <w:divBdr>
            <w:top w:val="none" w:sz="0" w:space="0" w:color="auto"/>
            <w:left w:val="none" w:sz="0" w:space="0" w:color="auto"/>
            <w:bottom w:val="none" w:sz="0" w:space="0" w:color="auto"/>
            <w:right w:val="none" w:sz="0" w:space="0" w:color="auto"/>
          </w:divBdr>
        </w:div>
        <w:div w:id="490104842">
          <w:marLeft w:val="0"/>
          <w:marRight w:val="0"/>
          <w:marTop w:val="0"/>
          <w:marBottom w:val="0"/>
          <w:divBdr>
            <w:top w:val="none" w:sz="0" w:space="0" w:color="auto"/>
            <w:left w:val="none" w:sz="0" w:space="0" w:color="auto"/>
            <w:bottom w:val="none" w:sz="0" w:space="0" w:color="auto"/>
            <w:right w:val="none" w:sz="0" w:space="0" w:color="auto"/>
          </w:divBdr>
        </w:div>
        <w:div w:id="1732849201">
          <w:marLeft w:val="0"/>
          <w:marRight w:val="0"/>
          <w:marTop w:val="0"/>
          <w:marBottom w:val="0"/>
          <w:divBdr>
            <w:top w:val="none" w:sz="0" w:space="0" w:color="auto"/>
            <w:left w:val="none" w:sz="0" w:space="0" w:color="auto"/>
            <w:bottom w:val="none" w:sz="0" w:space="0" w:color="auto"/>
            <w:right w:val="none" w:sz="0" w:space="0" w:color="auto"/>
          </w:divBdr>
        </w:div>
        <w:div w:id="452335392">
          <w:marLeft w:val="0"/>
          <w:marRight w:val="0"/>
          <w:marTop w:val="0"/>
          <w:marBottom w:val="0"/>
          <w:divBdr>
            <w:top w:val="none" w:sz="0" w:space="0" w:color="auto"/>
            <w:left w:val="none" w:sz="0" w:space="0" w:color="auto"/>
            <w:bottom w:val="none" w:sz="0" w:space="0" w:color="auto"/>
            <w:right w:val="none" w:sz="0" w:space="0" w:color="auto"/>
          </w:divBdr>
        </w:div>
        <w:div w:id="935020754">
          <w:marLeft w:val="0"/>
          <w:marRight w:val="0"/>
          <w:marTop w:val="0"/>
          <w:marBottom w:val="0"/>
          <w:divBdr>
            <w:top w:val="none" w:sz="0" w:space="0" w:color="auto"/>
            <w:left w:val="none" w:sz="0" w:space="0" w:color="auto"/>
            <w:bottom w:val="none" w:sz="0" w:space="0" w:color="auto"/>
            <w:right w:val="none" w:sz="0" w:space="0" w:color="auto"/>
          </w:divBdr>
        </w:div>
        <w:div w:id="1143352247">
          <w:marLeft w:val="0"/>
          <w:marRight w:val="0"/>
          <w:marTop w:val="0"/>
          <w:marBottom w:val="0"/>
          <w:divBdr>
            <w:top w:val="none" w:sz="0" w:space="0" w:color="auto"/>
            <w:left w:val="none" w:sz="0" w:space="0" w:color="auto"/>
            <w:bottom w:val="none" w:sz="0" w:space="0" w:color="auto"/>
            <w:right w:val="none" w:sz="0" w:space="0" w:color="auto"/>
          </w:divBdr>
        </w:div>
        <w:div w:id="366638425">
          <w:marLeft w:val="0"/>
          <w:marRight w:val="0"/>
          <w:marTop w:val="0"/>
          <w:marBottom w:val="0"/>
          <w:divBdr>
            <w:top w:val="none" w:sz="0" w:space="0" w:color="auto"/>
            <w:left w:val="none" w:sz="0" w:space="0" w:color="auto"/>
            <w:bottom w:val="none" w:sz="0" w:space="0" w:color="auto"/>
            <w:right w:val="none" w:sz="0" w:space="0" w:color="auto"/>
          </w:divBdr>
        </w:div>
        <w:div w:id="240262374">
          <w:marLeft w:val="0"/>
          <w:marRight w:val="0"/>
          <w:marTop w:val="0"/>
          <w:marBottom w:val="0"/>
          <w:divBdr>
            <w:top w:val="none" w:sz="0" w:space="0" w:color="auto"/>
            <w:left w:val="none" w:sz="0" w:space="0" w:color="auto"/>
            <w:bottom w:val="none" w:sz="0" w:space="0" w:color="auto"/>
            <w:right w:val="none" w:sz="0" w:space="0" w:color="auto"/>
          </w:divBdr>
        </w:div>
        <w:div w:id="575631239">
          <w:marLeft w:val="0"/>
          <w:marRight w:val="0"/>
          <w:marTop w:val="0"/>
          <w:marBottom w:val="0"/>
          <w:divBdr>
            <w:top w:val="none" w:sz="0" w:space="0" w:color="auto"/>
            <w:left w:val="none" w:sz="0" w:space="0" w:color="auto"/>
            <w:bottom w:val="none" w:sz="0" w:space="0" w:color="auto"/>
            <w:right w:val="none" w:sz="0" w:space="0" w:color="auto"/>
          </w:divBdr>
        </w:div>
        <w:div w:id="1164509943">
          <w:marLeft w:val="0"/>
          <w:marRight w:val="0"/>
          <w:marTop w:val="0"/>
          <w:marBottom w:val="0"/>
          <w:divBdr>
            <w:top w:val="none" w:sz="0" w:space="0" w:color="auto"/>
            <w:left w:val="none" w:sz="0" w:space="0" w:color="auto"/>
            <w:bottom w:val="none" w:sz="0" w:space="0" w:color="auto"/>
            <w:right w:val="none" w:sz="0" w:space="0" w:color="auto"/>
          </w:divBdr>
        </w:div>
        <w:div w:id="873923909">
          <w:marLeft w:val="0"/>
          <w:marRight w:val="0"/>
          <w:marTop w:val="0"/>
          <w:marBottom w:val="0"/>
          <w:divBdr>
            <w:top w:val="none" w:sz="0" w:space="0" w:color="auto"/>
            <w:left w:val="none" w:sz="0" w:space="0" w:color="auto"/>
            <w:bottom w:val="none" w:sz="0" w:space="0" w:color="auto"/>
            <w:right w:val="none" w:sz="0" w:space="0" w:color="auto"/>
          </w:divBdr>
        </w:div>
        <w:div w:id="558592905">
          <w:marLeft w:val="0"/>
          <w:marRight w:val="0"/>
          <w:marTop w:val="0"/>
          <w:marBottom w:val="0"/>
          <w:divBdr>
            <w:top w:val="none" w:sz="0" w:space="0" w:color="auto"/>
            <w:left w:val="none" w:sz="0" w:space="0" w:color="auto"/>
            <w:bottom w:val="none" w:sz="0" w:space="0" w:color="auto"/>
            <w:right w:val="none" w:sz="0" w:space="0" w:color="auto"/>
          </w:divBdr>
        </w:div>
        <w:div w:id="1869178343">
          <w:marLeft w:val="0"/>
          <w:marRight w:val="0"/>
          <w:marTop w:val="0"/>
          <w:marBottom w:val="0"/>
          <w:divBdr>
            <w:top w:val="none" w:sz="0" w:space="0" w:color="auto"/>
            <w:left w:val="none" w:sz="0" w:space="0" w:color="auto"/>
            <w:bottom w:val="none" w:sz="0" w:space="0" w:color="auto"/>
            <w:right w:val="none" w:sz="0" w:space="0" w:color="auto"/>
          </w:divBdr>
        </w:div>
        <w:div w:id="1956474419">
          <w:marLeft w:val="0"/>
          <w:marRight w:val="0"/>
          <w:marTop w:val="0"/>
          <w:marBottom w:val="0"/>
          <w:divBdr>
            <w:top w:val="none" w:sz="0" w:space="0" w:color="auto"/>
            <w:left w:val="none" w:sz="0" w:space="0" w:color="auto"/>
            <w:bottom w:val="none" w:sz="0" w:space="0" w:color="auto"/>
            <w:right w:val="none" w:sz="0" w:space="0" w:color="auto"/>
          </w:divBdr>
        </w:div>
        <w:div w:id="1362780007">
          <w:marLeft w:val="0"/>
          <w:marRight w:val="0"/>
          <w:marTop w:val="0"/>
          <w:marBottom w:val="0"/>
          <w:divBdr>
            <w:top w:val="none" w:sz="0" w:space="0" w:color="auto"/>
            <w:left w:val="none" w:sz="0" w:space="0" w:color="auto"/>
            <w:bottom w:val="none" w:sz="0" w:space="0" w:color="auto"/>
            <w:right w:val="none" w:sz="0" w:space="0" w:color="auto"/>
          </w:divBdr>
        </w:div>
        <w:div w:id="416443358">
          <w:marLeft w:val="0"/>
          <w:marRight w:val="0"/>
          <w:marTop w:val="0"/>
          <w:marBottom w:val="0"/>
          <w:divBdr>
            <w:top w:val="none" w:sz="0" w:space="0" w:color="auto"/>
            <w:left w:val="none" w:sz="0" w:space="0" w:color="auto"/>
            <w:bottom w:val="none" w:sz="0" w:space="0" w:color="auto"/>
            <w:right w:val="none" w:sz="0" w:space="0" w:color="auto"/>
          </w:divBdr>
        </w:div>
        <w:div w:id="1394238509">
          <w:marLeft w:val="0"/>
          <w:marRight w:val="0"/>
          <w:marTop w:val="0"/>
          <w:marBottom w:val="0"/>
          <w:divBdr>
            <w:top w:val="none" w:sz="0" w:space="0" w:color="auto"/>
            <w:left w:val="none" w:sz="0" w:space="0" w:color="auto"/>
            <w:bottom w:val="none" w:sz="0" w:space="0" w:color="auto"/>
            <w:right w:val="none" w:sz="0" w:space="0" w:color="auto"/>
          </w:divBdr>
        </w:div>
        <w:div w:id="687147044">
          <w:marLeft w:val="0"/>
          <w:marRight w:val="0"/>
          <w:marTop w:val="0"/>
          <w:marBottom w:val="0"/>
          <w:divBdr>
            <w:top w:val="none" w:sz="0" w:space="0" w:color="auto"/>
            <w:left w:val="none" w:sz="0" w:space="0" w:color="auto"/>
            <w:bottom w:val="none" w:sz="0" w:space="0" w:color="auto"/>
            <w:right w:val="none" w:sz="0" w:space="0" w:color="auto"/>
          </w:divBdr>
        </w:div>
        <w:div w:id="1503154955">
          <w:marLeft w:val="0"/>
          <w:marRight w:val="0"/>
          <w:marTop w:val="0"/>
          <w:marBottom w:val="0"/>
          <w:divBdr>
            <w:top w:val="none" w:sz="0" w:space="0" w:color="auto"/>
            <w:left w:val="none" w:sz="0" w:space="0" w:color="auto"/>
            <w:bottom w:val="none" w:sz="0" w:space="0" w:color="auto"/>
            <w:right w:val="none" w:sz="0" w:space="0" w:color="auto"/>
          </w:divBdr>
        </w:div>
        <w:div w:id="1852984514">
          <w:marLeft w:val="0"/>
          <w:marRight w:val="0"/>
          <w:marTop w:val="0"/>
          <w:marBottom w:val="0"/>
          <w:divBdr>
            <w:top w:val="none" w:sz="0" w:space="0" w:color="auto"/>
            <w:left w:val="none" w:sz="0" w:space="0" w:color="auto"/>
            <w:bottom w:val="none" w:sz="0" w:space="0" w:color="auto"/>
            <w:right w:val="none" w:sz="0" w:space="0" w:color="auto"/>
          </w:divBdr>
        </w:div>
        <w:div w:id="1127164873">
          <w:marLeft w:val="0"/>
          <w:marRight w:val="0"/>
          <w:marTop w:val="0"/>
          <w:marBottom w:val="0"/>
          <w:divBdr>
            <w:top w:val="none" w:sz="0" w:space="0" w:color="auto"/>
            <w:left w:val="none" w:sz="0" w:space="0" w:color="auto"/>
            <w:bottom w:val="none" w:sz="0" w:space="0" w:color="auto"/>
            <w:right w:val="none" w:sz="0" w:space="0" w:color="auto"/>
          </w:divBdr>
        </w:div>
        <w:div w:id="1674455571">
          <w:marLeft w:val="0"/>
          <w:marRight w:val="0"/>
          <w:marTop w:val="0"/>
          <w:marBottom w:val="0"/>
          <w:divBdr>
            <w:top w:val="none" w:sz="0" w:space="0" w:color="auto"/>
            <w:left w:val="none" w:sz="0" w:space="0" w:color="auto"/>
            <w:bottom w:val="none" w:sz="0" w:space="0" w:color="auto"/>
            <w:right w:val="none" w:sz="0" w:space="0" w:color="auto"/>
          </w:divBdr>
        </w:div>
        <w:div w:id="586502968">
          <w:marLeft w:val="0"/>
          <w:marRight w:val="0"/>
          <w:marTop w:val="0"/>
          <w:marBottom w:val="0"/>
          <w:divBdr>
            <w:top w:val="none" w:sz="0" w:space="0" w:color="auto"/>
            <w:left w:val="none" w:sz="0" w:space="0" w:color="auto"/>
            <w:bottom w:val="none" w:sz="0" w:space="0" w:color="auto"/>
            <w:right w:val="none" w:sz="0" w:space="0" w:color="auto"/>
          </w:divBdr>
        </w:div>
        <w:div w:id="1040588309">
          <w:marLeft w:val="0"/>
          <w:marRight w:val="0"/>
          <w:marTop w:val="0"/>
          <w:marBottom w:val="0"/>
          <w:divBdr>
            <w:top w:val="none" w:sz="0" w:space="0" w:color="auto"/>
            <w:left w:val="none" w:sz="0" w:space="0" w:color="auto"/>
            <w:bottom w:val="none" w:sz="0" w:space="0" w:color="auto"/>
            <w:right w:val="none" w:sz="0" w:space="0" w:color="auto"/>
          </w:divBdr>
        </w:div>
        <w:div w:id="674040708">
          <w:marLeft w:val="0"/>
          <w:marRight w:val="0"/>
          <w:marTop w:val="0"/>
          <w:marBottom w:val="0"/>
          <w:divBdr>
            <w:top w:val="none" w:sz="0" w:space="0" w:color="auto"/>
            <w:left w:val="none" w:sz="0" w:space="0" w:color="auto"/>
            <w:bottom w:val="none" w:sz="0" w:space="0" w:color="auto"/>
            <w:right w:val="none" w:sz="0" w:space="0" w:color="auto"/>
          </w:divBdr>
        </w:div>
        <w:div w:id="1265653103">
          <w:marLeft w:val="0"/>
          <w:marRight w:val="0"/>
          <w:marTop w:val="0"/>
          <w:marBottom w:val="0"/>
          <w:divBdr>
            <w:top w:val="none" w:sz="0" w:space="0" w:color="auto"/>
            <w:left w:val="none" w:sz="0" w:space="0" w:color="auto"/>
            <w:bottom w:val="none" w:sz="0" w:space="0" w:color="auto"/>
            <w:right w:val="none" w:sz="0" w:space="0" w:color="auto"/>
          </w:divBdr>
        </w:div>
        <w:div w:id="449712028">
          <w:marLeft w:val="0"/>
          <w:marRight w:val="0"/>
          <w:marTop w:val="0"/>
          <w:marBottom w:val="0"/>
          <w:divBdr>
            <w:top w:val="none" w:sz="0" w:space="0" w:color="auto"/>
            <w:left w:val="none" w:sz="0" w:space="0" w:color="auto"/>
            <w:bottom w:val="none" w:sz="0" w:space="0" w:color="auto"/>
            <w:right w:val="none" w:sz="0" w:space="0" w:color="auto"/>
          </w:divBdr>
        </w:div>
        <w:div w:id="1738747866">
          <w:marLeft w:val="0"/>
          <w:marRight w:val="0"/>
          <w:marTop w:val="0"/>
          <w:marBottom w:val="0"/>
          <w:divBdr>
            <w:top w:val="none" w:sz="0" w:space="0" w:color="auto"/>
            <w:left w:val="none" w:sz="0" w:space="0" w:color="auto"/>
            <w:bottom w:val="none" w:sz="0" w:space="0" w:color="auto"/>
            <w:right w:val="none" w:sz="0" w:space="0" w:color="auto"/>
          </w:divBdr>
        </w:div>
        <w:div w:id="1395933098">
          <w:marLeft w:val="0"/>
          <w:marRight w:val="0"/>
          <w:marTop w:val="0"/>
          <w:marBottom w:val="0"/>
          <w:divBdr>
            <w:top w:val="none" w:sz="0" w:space="0" w:color="auto"/>
            <w:left w:val="none" w:sz="0" w:space="0" w:color="auto"/>
            <w:bottom w:val="none" w:sz="0" w:space="0" w:color="auto"/>
            <w:right w:val="none" w:sz="0" w:space="0" w:color="auto"/>
          </w:divBdr>
        </w:div>
        <w:div w:id="2135829456">
          <w:marLeft w:val="0"/>
          <w:marRight w:val="0"/>
          <w:marTop w:val="0"/>
          <w:marBottom w:val="0"/>
          <w:divBdr>
            <w:top w:val="none" w:sz="0" w:space="0" w:color="auto"/>
            <w:left w:val="none" w:sz="0" w:space="0" w:color="auto"/>
            <w:bottom w:val="none" w:sz="0" w:space="0" w:color="auto"/>
            <w:right w:val="none" w:sz="0" w:space="0" w:color="auto"/>
          </w:divBdr>
        </w:div>
        <w:div w:id="1810436586">
          <w:marLeft w:val="0"/>
          <w:marRight w:val="0"/>
          <w:marTop w:val="0"/>
          <w:marBottom w:val="0"/>
          <w:divBdr>
            <w:top w:val="none" w:sz="0" w:space="0" w:color="auto"/>
            <w:left w:val="none" w:sz="0" w:space="0" w:color="auto"/>
            <w:bottom w:val="none" w:sz="0" w:space="0" w:color="auto"/>
            <w:right w:val="none" w:sz="0" w:space="0" w:color="auto"/>
          </w:divBdr>
        </w:div>
        <w:div w:id="1026910680">
          <w:marLeft w:val="0"/>
          <w:marRight w:val="0"/>
          <w:marTop w:val="0"/>
          <w:marBottom w:val="0"/>
          <w:divBdr>
            <w:top w:val="none" w:sz="0" w:space="0" w:color="auto"/>
            <w:left w:val="none" w:sz="0" w:space="0" w:color="auto"/>
            <w:bottom w:val="none" w:sz="0" w:space="0" w:color="auto"/>
            <w:right w:val="none" w:sz="0" w:space="0" w:color="auto"/>
          </w:divBdr>
        </w:div>
        <w:div w:id="573590114">
          <w:marLeft w:val="0"/>
          <w:marRight w:val="0"/>
          <w:marTop w:val="0"/>
          <w:marBottom w:val="0"/>
          <w:divBdr>
            <w:top w:val="none" w:sz="0" w:space="0" w:color="auto"/>
            <w:left w:val="none" w:sz="0" w:space="0" w:color="auto"/>
            <w:bottom w:val="none" w:sz="0" w:space="0" w:color="auto"/>
            <w:right w:val="none" w:sz="0" w:space="0" w:color="auto"/>
          </w:divBdr>
        </w:div>
        <w:div w:id="1095520487">
          <w:marLeft w:val="0"/>
          <w:marRight w:val="0"/>
          <w:marTop w:val="0"/>
          <w:marBottom w:val="0"/>
          <w:divBdr>
            <w:top w:val="none" w:sz="0" w:space="0" w:color="auto"/>
            <w:left w:val="none" w:sz="0" w:space="0" w:color="auto"/>
            <w:bottom w:val="none" w:sz="0" w:space="0" w:color="auto"/>
            <w:right w:val="none" w:sz="0" w:space="0" w:color="auto"/>
          </w:divBdr>
        </w:div>
        <w:div w:id="1437945736">
          <w:marLeft w:val="0"/>
          <w:marRight w:val="0"/>
          <w:marTop w:val="0"/>
          <w:marBottom w:val="0"/>
          <w:divBdr>
            <w:top w:val="none" w:sz="0" w:space="0" w:color="auto"/>
            <w:left w:val="none" w:sz="0" w:space="0" w:color="auto"/>
            <w:bottom w:val="none" w:sz="0" w:space="0" w:color="auto"/>
            <w:right w:val="none" w:sz="0" w:space="0" w:color="auto"/>
          </w:divBdr>
        </w:div>
        <w:div w:id="1159661151">
          <w:marLeft w:val="0"/>
          <w:marRight w:val="0"/>
          <w:marTop w:val="0"/>
          <w:marBottom w:val="0"/>
          <w:divBdr>
            <w:top w:val="none" w:sz="0" w:space="0" w:color="auto"/>
            <w:left w:val="none" w:sz="0" w:space="0" w:color="auto"/>
            <w:bottom w:val="none" w:sz="0" w:space="0" w:color="auto"/>
            <w:right w:val="none" w:sz="0" w:space="0" w:color="auto"/>
          </w:divBdr>
        </w:div>
        <w:div w:id="1826125062">
          <w:marLeft w:val="0"/>
          <w:marRight w:val="0"/>
          <w:marTop w:val="0"/>
          <w:marBottom w:val="0"/>
          <w:divBdr>
            <w:top w:val="none" w:sz="0" w:space="0" w:color="auto"/>
            <w:left w:val="none" w:sz="0" w:space="0" w:color="auto"/>
            <w:bottom w:val="none" w:sz="0" w:space="0" w:color="auto"/>
            <w:right w:val="none" w:sz="0" w:space="0" w:color="auto"/>
          </w:divBdr>
        </w:div>
        <w:div w:id="104428169">
          <w:marLeft w:val="0"/>
          <w:marRight w:val="0"/>
          <w:marTop w:val="0"/>
          <w:marBottom w:val="0"/>
          <w:divBdr>
            <w:top w:val="none" w:sz="0" w:space="0" w:color="auto"/>
            <w:left w:val="none" w:sz="0" w:space="0" w:color="auto"/>
            <w:bottom w:val="none" w:sz="0" w:space="0" w:color="auto"/>
            <w:right w:val="none" w:sz="0" w:space="0" w:color="auto"/>
          </w:divBdr>
        </w:div>
        <w:div w:id="383215119">
          <w:marLeft w:val="0"/>
          <w:marRight w:val="0"/>
          <w:marTop w:val="0"/>
          <w:marBottom w:val="0"/>
          <w:divBdr>
            <w:top w:val="none" w:sz="0" w:space="0" w:color="auto"/>
            <w:left w:val="none" w:sz="0" w:space="0" w:color="auto"/>
            <w:bottom w:val="none" w:sz="0" w:space="0" w:color="auto"/>
            <w:right w:val="none" w:sz="0" w:space="0" w:color="auto"/>
          </w:divBdr>
        </w:div>
        <w:div w:id="4719020">
          <w:marLeft w:val="0"/>
          <w:marRight w:val="0"/>
          <w:marTop w:val="0"/>
          <w:marBottom w:val="0"/>
          <w:divBdr>
            <w:top w:val="none" w:sz="0" w:space="0" w:color="auto"/>
            <w:left w:val="none" w:sz="0" w:space="0" w:color="auto"/>
            <w:bottom w:val="none" w:sz="0" w:space="0" w:color="auto"/>
            <w:right w:val="none" w:sz="0" w:space="0" w:color="auto"/>
          </w:divBdr>
        </w:div>
        <w:div w:id="468518109">
          <w:marLeft w:val="0"/>
          <w:marRight w:val="0"/>
          <w:marTop w:val="0"/>
          <w:marBottom w:val="0"/>
          <w:divBdr>
            <w:top w:val="none" w:sz="0" w:space="0" w:color="auto"/>
            <w:left w:val="none" w:sz="0" w:space="0" w:color="auto"/>
            <w:bottom w:val="none" w:sz="0" w:space="0" w:color="auto"/>
            <w:right w:val="none" w:sz="0" w:space="0" w:color="auto"/>
          </w:divBdr>
        </w:div>
        <w:div w:id="336202336">
          <w:marLeft w:val="0"/>
          <w:marRight w:val="0"/>
          <w:marTop w:val="0"/>
          <w:marBottom w:val="0"/>
          <w:divBdr>
            <w:top w:val="none" w:sz="0" w:space="0" w:color="auto"/>
            <w:left w:val="none" w:sz="0" w:space="0" w:color="auto"/>
            <w:bottom w:val="none" w:sz="0" w:space="0" w:color="auto"/>
            <w:right w:val="none" w:sz="0" w:space="0" w:color="auto"/>
          </w:divBdr>
        </w:div>
        <w:div w:id="297759530">
          <w:marLeft w:val="0"/>
          <w:marRight w:val="0"/>
          <w:marTop w:val="0"/>
          <w:marBottom w:val="0"/>
          <w:divBdr>
            <w:top w:val="none" w:sz="0" w:space="0" w:color="auto"/>
            <w:left w:val="none" w:sz="0" w:space="0" w:color="auto"/>
            <w:bottom w:val="none" w:sz="0" w:space="0" w:color="auto"/>
            <w:right w:val="none" w:sz="0" w:space="0" w:color="auto"/>
          </w:divBdr>
        </w:div>
        <w:div w:id="847519822">
          <w:marLeft w:val="0"/>
          <w:marRight w:val="0"/>
          <w:marTop w:val="0"/>
          <w:marBottom w:val="0"/>
          <w:divBdr>
            <w:top w:val="none" w:sz="0" w:space="0" w:color="auto"/>
            <w:left w:val="none" w:sz="0" w:space="0" w:color="auto"/>
            <w:bottom w:val="none" w:sz="0" w:space="0" w:color="auto"/>
            <w:right w:val="none" w:sz="0" w:space="0" w:color="auto"/>
          </w:divBdr>
        </w:div>
        <w:div w:id="1756852162">
          <w:marLeft w:val="0"/>
          <w:marRight w:val="0"/>
          <w:marTop w:val="0"/>
          <w:marBottom w:val="0"/>
          <w:divBdr>
            <w:top w:val="none" w:sz="0" w:space="0" w:color="auto"/>
            <w:left w:val="none" w:sz="0" w:space="0" w:color="auto"/>
            <w:bottom w:val="none" w:sz="0" w:space="0" w:color="auto"/>
            <w:right w:val="none" w:sz="0" w:space="0" w:color="auto"/>
          </w:divBdr>
        </w:div>
        <w:div w:id="407003290">
          <w:marLeft w:val="0"/>
          <w:marRight w:val="0"/>
          <w:marTop w:val="0"/>
          <w:marBottom w:val="0"/>
          <w:divBdr>
            <w:top w:val="none" w:sz="0" w:space="0" w:color="auto"/>
            <w:left w:val="none" w:sz="0" w:space="0" w:color="auto"/>
            <w:bottom w:val="none" w:sz="0" w:space="0" w:color="auto"/>
            <w:right w:val="none" w:sz="0" w:space="0" w:color="auto"/>
          </w:divBdr>
        </w:div>
        <w:div w:id="217130335">
          <w:marLeft w:val="0"/>
          <w:marRight w:val="0"/>
          <w:marTop w:val="0"/>
          <w:marBottom w:val="0"/>
          <w:divBdr>
            <w:top w:val="none" w:sz="0" w:space="0" w:color="auto"/>
            <w:left w:val="none" w:sz="0" w:space="0" w:color="auto"/>
            <w:bottom w:val="none" w:sz="0" w:space="0" w:color="auto"/>
            <w:right w:val="none" w:sz="0" w:space="0" w:color="auto"/>
          </w:divBdr>
        </w:div>
        <w:div w:id="1125276353">
          <w:marLeft w:val="0"/>
          <w:marRight w:val="0"/>
          <w:marTop w:val="0"/>
          <w:marBottom w:val="0"/>
          <w:divBdr>
            <w:top w:val="none" w:sz="0" w:space="0" w:color="auto"/>
            <w:left w:val="none" w:sz="0" w:space="0" w:color="auto"/>
            <w:bottom w:val="none" w:sz="0" w:space="0" w:color="auto"/>
            <w:right w:val="none" w:sz="0" w:space="0" w:color="auto"/>
          </w:divBdr>
        </w:div>
        <w:div w:id="830566150">
          <w:marLeft w:val="0"/>
          <w:marRight w:val="0"/>
          <w:marTop w:val="0"/>
          <w:marBottom w:val="0"/>
          <w:divBdr>
            <w:top w:val="none" w:sz="0" w:space="0" w:color="auto"/>
            <w:left w:val="none" w:sz="0" w:space="0" w:color="auto"/>
            <w:bottom w:val="none" w:sz="0" w:space="0" w:color="auto"/>
            <w:right w:val="none" w:sz="0" w:space="0" w:color="auto"/>
          </w:divBdr>
        </w:div>
        <w:div w:id="1837957532">
          <w:marLeft w:val="0"/>
          <w:marRight w:val="0"/>
          <w:marTop w:val="0"/>
          <w:marBottom w:val="0"/>
          <w:divBdr>
            <w:top w:val="none" w:sz="0" w:space="0" w:color="auto"/>
            <w:left w:val="none" w:sz="0" w:space="0" w:color="auto"/>
            <w:bottom w:val="none" w:sz="0" w:space="0" w:color="auto"/>
            <w:right w:val="none" w:sz="0" w:space="0" w:color="auto"/>
          </w:divBdr>
        </w:div>
        <w:div w:id="903873985">
          <w:marLeft w:val="0"/>
          <w:marRight w:val="0"/>
          <w:marTop w:val="0"/>
          <w:marBottom w:val="0"/>
          <w:divBdr>
            <w:top w:val="none" w:sz="0" w:space="0" w:color="auto"/>
            <w:left w:val="none" w:sz="0" w:space="0" w:color="auto"/>
            <w:bottom w:val="none" w:sz="0" w:space="0" w:color="auto"/>
            <w:right w:val="none" w:sz="0" w:space="0" w:color="auto"/>
          </w:divBdr>
        </w:div>
        <w:div w:id="914440118">
          <w:marLeft w:val="0"/>
          <w:marRight w:val="0"/>
          <w:marTop w:val="0"/>
          <w:marBottom w:val="0"/>
          <w:divBdr>
            <w:top w:val="none" w:sz="0" w:space="0" w:color="auto"/>
            <w:left w:val="none" w:sz="0" w:space="0" w:color="auto"/>
            <w:bottom w:val="none" w:sz="0" w:space="0" w:color="auto"/>
            <w:right w:val="none" w:sz="0" w:space="0" w:color="auto"/>
          </w:divBdr>
        </w:div>
        <w:div w:id="2004385228">
          <w:marLeft w:val="0"/>
          <w:marRight w:val="0"/>
          <w:marTop w:val="0"/>
          <w:marBottom w:val="0"/>
          <w:divBdr>
            <w:top w:val="none" w:sz="0" w:space="0" w:color="auto"/>
            <w:left w:val="none" w:sz="0" w:space="0" w:color="auto"/>
            <w:bottom w:val="none" w:sz="0" w:space="0" w:color="auto"/>
            <w:right w:val="none" w:sz="0" w:space="0" w:color="auto"/>
          </w:divBdr>
        </w:div>
        <w:div w:id="488908250">
          <w:marLeft w:val="0"/>
          <w:marRight w:val="0"/>
          <w:marTop w:val="0"/>
          <w:marBottom w:val="0"/>
          <w:divBdr>
            <w:top w:val="none" w:sz="0" w:space="0" w:color="auto"/>
            <w:left w:val="none" w:sz="0" w:space="0" w:color="auto"/>
            <w:bottom w:val="none" w:sz="0" w:space="0" w:color="auto"/>
            <w:right w:val="none" w:sz="0" w:space="0" w:color="auto"/>
          </w:divBdr>
        </w:div>
        <w:div w:id="584068016">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96143577">
          <w:marLeft w:val="0"/>
          <w:marRight w:val="0"/>
          <w:marTop w:val="0"/>
          <w:marBottom w:val="0"/>
          <w:divBdr>
            <w:top w:val="none" w:sz="0" w:space="0" w:color="auto"/>
            <w:left w:val="none" w:sz="0" w:space="0" w:color="auto"/>
            <w:bottom w:val="none" w:sz="0" w:space="0" w:color="auto"/>
            <w:right w:val="none" w:sz="0" w:space="0" w:color="auto"/>
          </w:divBdr>
        </w:div>
        <w:div w:id="641040230">
          <w:marLeft w:val="0"/>
          <w:marRight w:val="0"/>
          <w:marTop w:val="0"/>
          <w:marBottom w:val="0"/>
          <w:divBdr>
            <w:top w:val="none" w:sz="0" w:space="0" w:color="auto"/>
            <w:left w:val="none" w:sz="0" w:space="0" w:color="auto"/>
            <w:bottom w:val="none" w:sz="0" w:space="0" w:color="auto"/>
            <w:right w:val="none" w:sz="0" w:space="0" w:color="auto"/>
          </w:divBdr>
        </w:div>
        <w:div w:id="552809630">
          <w:marLeft w:val="0"/>
          <w:marRight w:val="0"/>
          <w:marTop w:val="0"/>
          <w:marBottom w:val="0"/>
          <w:divBdr>
            <w:top w:val="none" w:sz="0" w:space="0" w:color="auto"/>
            <w:left w:val="none" w:sz="0" w:space="0" w:color="auto"/>
            <w:bottom w:val="none" w:sz="0" w:space="0" w:color="auto"/>
            <w:right w:val="none" w:sz="0" w:space="0" w:color="auto"/>
          </w:divBdr>
        </w:div>
        <w:div w:id="980962448">
          <w:marLeft w:val="0"/>
          <w:marRight w:val="0"/>
          <w:marTop w:val="0"/>
          <w:marBottom w:val="0"/>
          <w:divBdr>
            <w:top w:val="none" w:sz="0" w:space="0" w:color="auto"/>
            <w:left w:val="none" w:sz="0" w:space="0" w:color="auto"/>
            <w:bottom w:val="none" w:sz="0" w:space="0" w:color="auto"/>
            <w:right w:val="none" w:sz="0" w:space="0" w:color="auto"/>
          </w:divBdr>
        </w:div>
        <w:div w:id="1601989113">
          <w:marLeft w:val="0"/>
          <w:marRight w:val="0"/>
          <w:marTop w:val="0"/>
          <w:marBottom w:val="0"/>
          <w:divBdr>
            <w:top w:val="none" w:sz="0" w:space="0" w:color="auto"/>
            <w:left w:val="none" w:sz="0" w:space="0" w:color="auto"/>
            <w:bottom w:val="none" w:sz="0" w:space="0" w:color="auto"/>
            <w:right w:val="none" w:sz="0" w:space="0" w:color="auto"/>
          </w:divBdr>
        </w:div>
        <w:div w:id="545340039">
          <w:marLeft w:val="0"/>
          <w:marRight w:val="0"/>
          <w:marTop w:val="0"/>
          <w:marBottom w:val="0"/>
          <w:divBdr>
            <w:top w:val="none" w:sz="0" w:space="0" w:color="auto"/>
            <w:left w:val="none" w:sz="0" w:space="0" w:color="auto"/>
            <w:bottom w:val="none" w:sz="0" w:space="0" w:color="auto"/>
            <w:right w:val="none" w:sz="0" w:space="0" w:color="auto"/>
          </w:divBdr>
        </w:div>
        <w:div w:id="1984314658">
          <w:marLeft w:val="0"/>
          <w:marRight w:val="0"/>
          <w:marTop w:val="0"/>
          <w:marBottom w:val="0"/>
          <w:divBdr>
            <w:top w:val="none" w:sz="0" w:space="0" w:color="auto"/>
            <w:left w:val="none" w:sz="0" w:space="0" w:color="auto"/>
            <w:bottom w:val="none" w:sz="0" w:space="0" w:color="auto"/>
            <w:right w:val="none" w:sz="0" w:space="0" w:color="auto"/>
          </w:divBdr>
        </w:div>
        <w:div w:id="1837303349">
          <w:marLeft w:val="0"/>
          <w:marRight w:val="0"/>
          <w:marTop w:val="0"/>
          <w:marBottom w:val="0"/>
          <w:divBdr>
            <w:top w:val="none" w:sz="0" w:space="0" w:color="auto"/>
            <w:left w:val="none" w:sz="0" w:space="0" w:color="auto"/>
            <w:bottom w:val="none" w:sz="0" w:space="0" w:color="auto"/>
            <w:right w:val="none" w:sz="0" w:space="0" w:color="auto"/>
          </w:divBdr>
        </w:div>
        <w:div w:id="700397993">
          <w:marLeft w:val="0"/>
          <w:marRight w:val="0"/>
          <w:marTop w:val="0"/>
          <w:marBottom w:val="0"/>
          <w:divBdr>
            <w:top w:val="none" w:sz="0" w:space="0" w:color="auto"/>
            <w:left w:val="none" w:sz="0" w:space="0" w:color="auto"/>
            <w:bottom w:val="none" w:sz="0" w:space="0" w:color="auto"/>
            <w:right w:val="none" w:sz="0" w:space="0" w:color="auto"/>
          </w:divBdr>
        </w:div>
        <w:div w:id="869538956">
          <w:marLeft w:val="0"/>
          <w:marRight w:val="0"/>
          <w:marTop w:val="0"/>
          <w:marBottom w:val="0"/>
          <w:divBdr>
            <w:top w:val="none" w:sz="0" w:space="0" w:color="auto"/>
            <w:left w:val="none" w:sz="0" w:space="0" w:color="auto"/>
            <w:bottom w:val="none" w:sz="0" w:space="0" w:color="auto"/>
            <w:right w:val="none" w:sz="0" w:space="0" w:color="auto"/>
          </w:divBdr>
        </w:div>
        <w:div w:id="869219127">
          <w:marLeft w:val="0"/>
          <w:marRight w:val="0"/>
          <w:marTop w:val="0"/>
          <w:marBottom w:val="0"/>
          <w:divBdr>
            <w:top w:val="none" w:sz="0" w:space="0" w:color="auto"/>
            <w:left w:val="none" w:sz="0" w:space="0" w:color="auto"/>
            <w:bottom w:val="none" w:sz="0" w:space="0" w:color="auto"/>
            <w:right w:val="none" w:sz="0" w:space="0" w:color="auto"/>
          </w:divBdr>
        </w:div>
        <w:div w:id="923874066">
          <w:marLeft w:val="0"/>
          <w:marRight w:val="0"/>
          <w:marTop w:val="0"/>
          <w:marBottom w:val="0"/>
          <w:divBdr>
            <w:top w:val="none" w:sz="0" w:space="0" w:color="auto"/>
            <w:left w:val="none" w:sz="0" w:space="0" w:color="auto"/>
            <w:bottom w:val="none" w:sz="0" w:space="0" w:color="auto"/>
            <w:right w:val="none" w:sz="0" w:space="0" w:color="auto"/>
          </w:divBdr>
        </w:div>
        <w:div w:id="1163472823">
          <w:marLeft w:val="0"/>
          <w:marRight w:val="0"/>
          <w:marTop w:val="0"/>
          <w:marBottom w:val="0"/>
          <w:divBdr>
            <w:top w:val="none" w:sz="0" w:space="0" w:color="auto"/>
            <w:left w:val="none" w:sz="0" w:space="0" w:color="auto"/>
            <w:bottom w:val="none" w:sz="0" w:space="0" w:color="auto"/>
            <w:right w:val="none" w:sz="0" w:space="0" w:color="auto"/>
          </w:divBdr>
        </w:div>
        <w:div w:id="385300609">
          <w:marLeft w:val="0"/>
          <w:marRight w:val="0"/>
          <w:marTop w:val="0"/>
          <w:marBottom w:val="0"/>
          <w:divBdr>
            <w:top w:val="none" w:sz="0" w:space="0" w:color="auto"/>
            <w:left w:val="none" w:sz="0" w:space="0" w:color="auto"/>
            <w:bottom w:val="none" w:sz="0" w:space="0" w:color="auto"/>
            <w:right w:val="none" w:sz="0" w:space="0" w:color="auto"/>
          </w:divBdr>
        </w:div>
        <w:div w:id="852112049">
          <w:marLeft w:val="0"/>
          <w:marRight w:val="0"/>
          <w:marTop w:val="0"/>
          <w:marBottom w:val="0"/>
          <w:divBdr>
            <w:top w:val="none" w:sz="0" w:space="0" w:color="auto"/>
            <w:left w:val="none" w:sz="0" w:space="0" w:color="auto"/>
            <w:bottom w:val="none" w:sz="0" w:space="0" w:color="auto"/>
            <w:right w:val="none" w:sz="0" w:space="0" w:color="auto"/>
          </w:divBdr>
        </w:div>
        <w:div w:id="1254050005">
          <w:marLeft w:val="0"/>
          <w:marRight w:val="0"/>
          <w:marTop w:val="0"/>
          <w:marBottom w:val="0"/>
          <w:divBdr>
            <w:top w:val="none" w:sz="0" w:space="0" w:color="auto"/>
            <w:left w:val="none" w:sz="0" w:space="0" w:color="auto"/>
            <w:bottom w:val="none" w:sz="0" w:space="0" w:color="auto"/>
            <w:right w:val="none" w:sz="0" w:space="0" w:color="auto"/>
          </w:divBdr>
        </w:div>
        <w:div w:id="711198891">
          <w:marLeft w:val="0"/>
          <w:marRight w:val="0"/>
          <w:marTop w:val="0"/>
          <w:marBottom w:val="0"/>
          <w:divBdr>
            <w:top w:val="none" w:sz="0" w:space="0" w:color="auto"/>
            <w:left w:val="none" w:sz="0" w:space="0" w:color="auto"/>
            <w:bottom w:val="none" w:sz="0" w:space="0" w:color="auto"/>
            <w:right w:val="none" w:sz="0" w:space="0" w:color="auto"/>
          </w:divBdr>
        </w:div>
        <w:div w:id="374158091">
          <w:marLeft w:val="0"/>
          <w:marRight w:val="0"/>
          <w:marTop w:val="0"/>
          <w:marBottom w:val="0"/>
          <w:divBdr>
            <w:top w:val="none" w:sz="0" w:space="0" w:color="auto"/>
            <w:left w:val="none" w:sz="0" w:space="0" w:color="auto"/>
            <w:bottom w:val="none" w:sz="0" w:space="0" w:color="auto"/>
            <w:right w:val="none" w:sz="0" w:space="0" w:color="auto"/>
          </w:divBdr>
        </w:div>
        <w:div w:id="1399664977">
          <w:marLeft w:val="0"/>
          <w:marRight w:val="0"/>
          <w:marTop w:val="0"/>
          <w:marBottom w:val="0"/>
          <w:divBdr>
            <w:top w:val="none" w:sz="0" w:space="0" w:color="auto"/>
            <w:left w:val="none" w:sz="0" w:space="0" w:color="auto"/>
            <w:bottom w:val="none" w:sz="0" w:space="0" w:color="auto"/>
            <w:right w:val="none" w:sz="0" w:space="0" w:color="auto"/>
          </w:divBdr>
        </w:div>
        <w:div w:id="2104256322">
          <w:marLeft w:val="0"/>
          <w:marRight w:val="0"/>
          <w:marTop w:val="0"/>
          <w:marBottom w:val="0"/>
          <w:divBdr>
            <w:top w:val="none" w:sz="0" w:space="0" w:color="auto"/>
            <w:left w:val="none" w:sz="0" w:space="0" w:color="auto"/>
            <w:bottom w:val="none" w:sz="0" w:space="0" w:color="auto"/>
            <w:right w:val="none" w:sz="0" w:space="0" w:color="auto"/>
          </w:divBdr>
        </w:div>
        <w:div w:id="1879005320">
          <w:marLeft w:val="0"/>
          <w:marRight w:val="0"/>
          <w:marTop w:val="0"/>
          <w:marBottom w:val="0"/>
          <w:divBdr>
            <w:top w:val="none" w:sz="0" w:space="0" w:color="auto"/>
            <w:left w:val="none" w:sz="0" w:space="0" w:color="auto"/>
            <w:bottom w:val="none" w:sz="0" w:space="0" w:color="auto"/>
            <w:right w:val="none" w:sz="0" w:space="0" w:color="auto"/>
          </w:divBdr>
        </w:div>
        <w:div w:id="102040378">
          <w:marLeft w:val="0"/>
          <w:marRight w:val="0"/>
          <w:marTop w:val="0"/>
          <w:marBottom w:val="0"/>
          <w:divBdr>
            <w:top w:val="none" w:sz="0" w:space="0" w:color="auto"/>
            <w:left w:val="none" w:sz="0" w:space="0" w:color="auto"/>
            <w:bottom w:val="none" w:sz="0" w:space="0" w:color="auto"/>
            <w:right w:val="none" w:sz="0" w:space="0" w:color="auto"/>
          </w:divBdr>
        </w:div>
        <w:div w:id="1661350408">
          <w:marLeft w:val="0"/>
          <w:marRight w:val="0"/>
          <w:marTop w:val="0"/>
          <w:marBottom w:val="0"/>
          <w:divBdr>
            <w:top w:val="none" w:sz="0" w:space="0" w:color="auto"/>
            <w:left w:val="none" w:sz="0" w:space="0" w:color="auto"/>
            <w:bottom w:val="none" w:sz="0" w:space="0" w:color="auto"/>
            <w:right w:val="none" w:sz="0" w:space="0" w:color="auto"/>
          </w:divBdr>
        </w:div>
        <w:div w:id="1956018651">
          <w:marLeft w:val="0"/>
          <w:marRight w:val="0"/>
          <w:marTop w:val="0"/>
          <w:marBottom w:val="0"/>
          <w:divBdr>
            <w:top w:val="none" w:sz="0" w:space="0" w:color="auto"/>
            <w:left w:val="none" w:sz="0" w:space="0" w:color="auto"/>
            <w:bottom w:val="none" w:sz="0" w:space="0" w:color="auto"/>
            <w:right w:val="none" w:sz="0" w:space="0" w:color="auto"/>
          </w:divBdr>
        </w:div>
        <w:div w:id="1881014414">
          <w:marLeft w:val="0"/>
          <w:marRight w:val="0"/>
          <w:marTop w:val="0"/>
          <w:marBottom w:val="0"/>
          <w:divBdr>
            <w:top w:val="none" w:sz="0" w:space="0" w:color="auto"/>
            <w:left w:val="none" w:sz="0" w:space="0" w:color="auto"/>
            <w:bottom w:val="none" w:sz="0" w:space="0" w:color="auto"/>
            <w:right w:val="none" w:sz="0" w:space="0" w:color="auto"/>
          </w:divBdr>
        </w:div>
        <w:div w:id="1371566500">
          <w:marLeft w:val="0"/>
          <w:marRight w:val="0"/>
          <w:marTop w:val="0"/>
          <w:marBottom w:val="0"/>
          <w:divBdr>
            <w:top w:val="none" w:sz="0" w:space="0" w:color="auto"/>
            <w:left w:val="none" w:sz="0" w:space="0" w:color="auto"/>
            <w:bottom w:val="none" w:sz="0" w:space="0" w:color="auto"/>
            <w:right w:val="none" w:sz="0" w:space="0" w:color="auto"/>
          </w:divBdr>
        </w:div>
        <w:div w:id="1147236487">
          <w:marLeft w:val="0"/>
          <w:marRight w:val="0"/>
          <w:marTop w:val="0"/>
          <w:marBottom w:val="0"/>
          <w:divBdr>
            <w:top w:val="none" w:sz="0" w:space="0" w:color="auto"/>
            <w:left w:val="none" w:sz="0" w:space="0" w:color="auto"/>
            <w:bottom w:val="none" w:sz="0" w:space="0" w:color="auto"/>
            <w:right w:val="none" w:sz="0" w:space="0" w:color="auto"/>
          </w:divBdr>
        </w:div>
        <w:div w:id="531966537">
          <w:marLeft w:val="0"/>
          <w:marRight w:val="0"/>
          <w:marTop w:val="0"/>
          <w:marBottom w:val="0"/>
          <w:divBdr>
            <w:top w:val="none" w:sz="0" w:space="0" w:color="auto"/>
            <w:left w:val="none" w:sz="0" w:space="0" w:color="auto"/>
            <w:bottom w:val="none" w:sz="0" w:space="0" w:color="auto"/>
            <w:right w:val="none" w:sz="0" w:space="0" w:color="auto"/>
          </w:divBdr>
        </w:div>
        <w:div w:id="906260430">
          <w:marLeft w:val="0"/>
          <w:marRight w:val="0"/>
          <w:marTop w:val="0"/>
          <w:marBottom w:val="0"/>
          <w:divBdr>
            <w:top w:val="none" w:sz="0" w:space="0" w:color="auto"/>
            <w:left w:val="none" w:sz="0" w:space="0" w:color="auto"/>
            <w:bottom w:val="none" w:sz="0" w:space="0" w:color="auto"/>
            <w:right w:val="none" w:sz="0" w:space="0" w:color="auto"/>
          </w:divBdr>
        </w:div>
        <w:div w:id="1721903607">
          <w:marLeft w:val="0"/>
          <w:marRight w:val="0"/>
          <w:marTop w:val="0"/>
          <w:marBottom w:val="0"/>
          <w:divBdr>
            <w:top w:val="none" w:sz="0" w:space="0" w:color="auto"/>
            <w:left w:val="none" w:sz="0" w:space="0" w:color="auto"/>
            <w:bottom w:val="none" w:sz="0" w:space="0" w:color="auto"/>
            <w:right w:val="none" w:sz="0" w:space="0" w:color="auto"/>
          </w:divBdr>
        </w:div>
        <w:div w:id="1786459205">
          <w:marLeft w:val="0"/>
          <w:marRight w:val="0"/>
          <w:marTop w:val="0"/>
          <w:marBottom w:val="0"/>
          <w:divBdr>
            <w:top w:val="none" w:sz="0" w:space="0" w:color="auto"/>
            <w:left w:val="none" w:sz="0" w:space="0" w:color="auto"/>
            <w:bottom w:val="none" w:sz="0" w:space="0" w:color="auto"/>
            <w:right w:val="none" w:sz="0" w:space="0" w:color="auto"/>
          </w:divBdr>
        </w:div>
        <w:div w:id="1564364972">
          <w:marLeft w:val="0"/>
          <w:marRight w:val="0"/>
          <w:marTop w:val="0"/>
          <w:marBottom w:val="0"/>
          <w:divBdr>
            <w:top w:val="none" w:sz="0" w:space="0" w:color="auto"/>
            <w:left w:val="none" w:sz="0" w:space="0" w:color="auto"/>
            <w:bottom w:val="none" w:sz="0" w:space="0" w:color="auto"/>
            <w:right w:val="none" w:sz="0" w:space="0" w:color="auto"/>
          </w:divBdr>
        </w:div>
        <w:div w:id="1736388313">
          <w:marLeft w:val="0"/>
          <w:marRight w:val="0"/>
          <w:marTop w:val="0"/>
          <w:marBottom w:val="0"/>
          <w:divBdr>
            <w:top w:val="none" w:sz="0" w:space="0" w:color="auto"/>
            <w:left w:val="none" w:sz="0" w:space="0" w:color="auto"/>
            <w:bottom w:val="none" w:sz="0" w:space="0" w:color="auto"/>
            <w:right w:val="none" w:sz="0" w:space="0" w:color="auto"/>
          </w:divBdr>
        </w:div>
        <w:div w:id="1168251666">
          <w:marLeft w:val="0"/>
          <w:marRight w:val="0"/>
          <w:marTop w:val="0"/>
          <w:marBottom w:val="0"/>
          <w:divBdr>
            <w:top w:val="none" w:sz="0" w:space="0" w:color="auto"/>
            <w:left w:val="none" w:sz="0" w:space="0" w:color="auto"/>
            <w:bottom w:val="none" w:sz="0" w:space="0" w:color="auto"/>
            <w:right w:val="none" w:sz="0" w:space="0" w:color="auto"/>
          </w:divBdr>
        </w:div>
        <w:div w:id="42801106">
          <w:marLeft w:val="0"/>
          <w:marRight w:val="0"/>
          <w:marTop w:val="0"/>
          <w:marBottom w:val="0"/>
          <w:divBdr>
            <w:top w:val="none" w:sz="0" w:space="0" w:color="auto"/>
            <w:left w:val="none" w:sz="0" w:space="0" w:color="auto"/>
            <w:bottom w:val="none" w:sz="0" w:space="0" w:color="auto"/>
            <w:right w:val="none" w:sz="0" w:space="0" w:color="auto"/>
          </w:divBdr>
        </w:div>
        <w:div w:id="1666667923">
          <w:marLeft w:val="0"/>
          <w:marRight w:val="0"/>
          <w:marTop w:val="0"/>
          <w:marBottom w:val="0"/>
          <w:divBdr>
            <w:top w:val="none" w:sz="0" w:space="0" w:color="auto"/>
            <w:left w:val="none" w:sz="0" w:space="0" w:color="auto"/>
            <w:bottom w:val="none" w:sz="0" w:space="0" w:color="auto"/>
            <w:right w:val="none" w:sz="0" w:space="0" w:color="auto"/>
          </w:divBdr>
        </w:div>
        <w:div w:id="299112189">
          <w:marLeft w:val="0"/>
          <w:marRight w:val="0"/>
          <w:marTop w:val="0"/>
          <w:marBottom w:val="0"/>
          <w:divBdr>
            <w:top w:val="none" w:sz="0" w:space="0" w:color="auto"/>
            <w:left w:val="none" w:sz="0" w:space="0" w:color="auto"/>
            <w:bottom w:val="none" w:sz="0" w:space="0" w:color="auto"/>
            <w:right w:val="none" w:sz="0" w:space="0" w:color="auto"/>
          </w:divBdr>
        </w:div>
        <w:div w:id="1716852171">
          <w:marLeft w:val="0"/>
          <w:marRight w:val="0"/>
          <w:marTop w:val="0"/>
          <w:marBottom w:val="0"/>
          <w:divBdr>
            <w:top w:val="none" w:sz="0" w:space="0" w:color="auto"/>
            <w:left w:val="none" w:sz="0" w:space="0" w:color="auto"/>
            <w:bottom w:val="none" w:sz="0" w:space="0" w:color="auto"/>
            <w:right w:val="none" w:sz="0" w:space="0" w:color="auto"/>
          </w:divBdr>
        </w:div>
        <w:div w:id="525558098">
          <w:marLeft w:val="0"/>
          <w:marRight w:val="0"/>
          <w:marTop w:val="0"/>
          <w:marBottom w:val="0"/>
          <w:divBdr>
            <w:top w:val="none" w:sz="0" w:space="0" w:color="auto"/>
            <w:left w:val="none" w:sz="0" w:space="0" w:color="auto"/>
            <w:bottom w:val="none" w:sz="0" w:space="0" w:color="auto"/>
            <w:right w:val="none" w:sz="0" w:space="0" w:color="auto"/>
          </w:divBdr>
        </w:div>
        <w:div w:id="1009528887">
          <w:marLeft w:val="0"/>
          <w:marRight w:val="0"/>
          <w:marTop w:val="0"/>
          <w:marBottom w:val="0"/>
          <w:divBdr>
            <w:top w:val="none" w:sz="0" w:space="0" w:color="auto"/>
            <w:left w:val="none" w:sz="0" w:space="0" w:color="auto"/>
            <w:bottom w:val="none" w:sz="0" w:space="0" w:color="auto"/>
            <w:right w:val="none" w:sz="0" w:space="0" w:color="auto"/>
          </w:divBdr>
        </w:div>
        <w:div w:id="881479396">
          <w:marLeft w:val="0"/>
          <w:marRight w:val="0"/>
          <w:marTop w:val="0"/>
          <w:marBottom w:val="0"/>
          <w:divBdr>
            <w:top w:val="none" w:sz="0" w:space="0" w:color="auto"/>
            <w:left w:val="none" w:sz="0" w:space="0" w:color="auto"/>
            <w:bottom w:val="none" w:sz="0" w:space="0" w:color="auto"/>
            <w:right w:val="none" w:sz="0" w:space="0" w:color="auto"/>
          </w:divBdr>
        </w:div>
        <w:div w:id="736588040">
          <w:marLeft w:val="0"/>
          <w:marRight w:val="0"/>
          <w:marTop w:val="0"/>
          <w:marBottom w:val="0"/>
          <w:divBdr>
            <w:top w:val="none" w:sz="0" w:space="0" w:color="auto"/>
            <w:left w:val="none" w:sz="0" w:space="0" w:color="auto"/>
            <w:bottom w:val="none" w:sz="0" w:space="0" w:color="auto"/>
            <w:right w:val="none" w:sz="0" w:space="0" w:color="auto"/>
          </w:divBdr>
        </w:div>
        <w:div w:id="1495410789">
          <w:marLeft w:val="0"/>
          <w:marRight w:val="0"/>
          <w:marTop w:val="0"/>
          <w:marBottom w:val="0"/>
          <w:divBdr>
            <w:top w:val="none" w:sz="0" w:space="0" w:color="auto"/>
            <w:left w:val="none" w:sz="0" w:space="0" w:color="auto"/>
            <w:bottom w:val="none" w:sz="0" w:space="0" w:color="auto"/>
            <w:right w:val="none" w:sz="0" w:space="0" w:color="auto"/>
          </w:divBdr>
        </w:div>
        <w:div w:id="824928387">
          <w:marLeft w:val="0"/>
          <w:marRight w:val="0"/>
          <w:marTop w:val="0"/>
          <w:marBottom w:val="0"/>
          <w:divBdr>
            <w:top w:val="none" w:sz="0" w:space="0" w:color="auto"/>
            <w:left w:val="none" w:sz="0" w:space="0" w:color="auto"/>
            <w:bottom w:val="none" w:sz="0" w:space="0" w:color="auto"/>
            <w:right w:val="none" w:sz="0" w:space="0" w:color="auto"/>
          </w:divBdr>
        </w:div>
        <w:div w:id="166334590">
          <w:marLeft w:val="0"/>
          <w:marRight w:val="0"/>
          <w:marTop w:val="0"/>
          <w:marBottom w:val="0"/>
          <w:divBdr>
            <w:top w:val="none" w:sz="0" w:space="0" w:color="auto"/>
            <w:left w:val="none" w:sz="0" w:space="0" w:color="auto"/>
            <w:bottom w:val="none" w:sz="0" w:space="0" w:color="auto"/>
            <w:right w:val="none" w:sz="0" w:space="0" w:color="auto"/>
          </w:divBdr>
        </w:div>
        <w:div w:id="793331981">
          <w:marLeft w:val="0"/>
          <w:marRight w:val="0"/>
          <w:marTop w:val="0"/>
          <w:marBottom w:val="0"/>
          <w:divBdr>
            <w:top w:val="none" w:sz="0" w:space="0" w:color="auto"/>
            <w:left w:val="none" w:sz="0" w:space="0" w:color="auto"/>
            <w:bottom w:val="none" w:sz="0" w:space="0" w:color="auto"/>
            <w:right w:val="none" w:sz="0" w:space="0" w:color="auto"/>
          </w:divBdr>
        </w:div>
        <w:div w:id="670984176">
          <w:marLeft w:val="0"/>
          <w:marRight w:val="0"/>
          <w:marTop w:val="0"/>
          <w:marBottom w:val="0"/>
          <w:divBdr>
            <w:top w:val="none" w:sz="0" w:space="0" w:color="auto"/>
            <w:left w:val="none" w:sz="0" w:space="0" w:color="auto"/>
            <w:bottom w:val="none" w:sz="0" w:space="0" w:color="auto"/>
            <w:right w:val="none" w:sz="0" w:space="0" w:color="auto"/>
          </w:divBdr>
        </w:div>
        <w:div w:id="1997412970">
          <w:marLeft w:val="0"/>
          <w:marRight w:val="0"/>
          <w:marTop w:val="0"/>
          <w:marBottom w:val="0"/>
          <w:divBdr>
            <w:top w:val="none" w:sz="0" w:space="0" w:color="auto"/>
            <w:left w:val="none" w:sz="0" w:space="0" w:color="auto"/>
            <w:bottom w:val="none" w:sz="0" w:space="0" w:color="auto"/>
            <w:right w:val="none" w:sz="0" w:space="0" w:color="auto"/>
          </w:divBdr>
        </w:div>
        <w:div w:id="1415588247">
          <w:marLeft w:val="0"/>
          <w:marRight w:val="0"/>
          <w:marTop w:val="0"/>
          <w:marBottom w:val="0"/>
          <w:divBdr>
            <w:top w:val="none" w:sz="0" w:space="0" w:color="auto"/>
            <w:left w:val="none" w:sz="0" w:space="0" w:color="auto"/>
            <w:bottom w:val="none" w:sz="0" w:space="0" w:color="auto"/>
            <w:right w:val="none" w:sz="0" w:space="0" w:color="auto"/>
          </w:divBdr>
        </w:div>
        <w:div w:id="571232744">
          <w:marLeft w:val="0"/>
          <w:marRight w:val="0"/>
          <w:marTop w:val="0"/>
          <w:marBottom w:val="0"/>
          <w:divBdr>
            <w:top w:val="none" w:sz="0" w:space="0" w:color="auto"/>
            <w:left w:val="none" w:sz="0" w:space="0" w:color="auto"/>
            <w:bottom w:val="none" w:sz="0" w:space="0" w:color="auto"/>
            <w:right w:val="none" w:sz="0" w:space="0" w:color="auto"/>
          </w:divBdr>
        </w:div>
        <w:div w:id="1686052457">
          <w:marLeft w:val="0"/>
          <w:marRight w:val="0"/>
          <w:marTop w:val="0"/>
          <w:marBottom w:val="0"/>
          <w:divBdr>
            <w:top w:val="none" w:sz="0" w:space="0" w:color="auto"/>
            <w:left w:val="none" w:sz="0" w:space="0" w:color="auto"/>
            <w:bottom w:val="none" w:sz="0" w:space="0" w:color="auto"/>
            <w:right w:val="none" w:sz="0" w:space="0" w:color="auto"/>
          </w:divBdr>
        </w:div>
        <w:div w:id="602692640">
          <w:marLeft w:val="0"/>
          <w:marRight w:val="0"/>
          <w:marTop w:val="0"/>
          <w:marBottom w:val="0"/>
          <w:divBdr>
            <w:top w:val="none" w:sz="0" w:space="0" w:color="auto"/>
            <w:left w:val="none" w:sz="0" w:space="0" w:color="auto"/>
            <w:bottom w:val="none" w:sz="0" w:space="0" w:color="auto"/>
            <w:right w:val="none" w:sz="0" w:space="0" w:color="auto"/>
          </w:divBdr>
        </w:div>
      </w:divsChild>
    </w:div>
    <w:div w:id="1818570129">
      <w:bodyDiv w:val="1"/>
      <w:marLeft w:val="0"/>
      <w:marRight w:val="0"/>
      <w:marTop w:val="0"/>
      <w:marBottom w:val="0"/>
      <w:divBdr>
        <w:top w:val="none" w:sz="0" w:space="0" w:color="auto"/>
        <w:left w:val="none" w:sz="0" w:space="0" w:color="auto"/>
        <w:bottom w:val="none" w:sz="0" w:space="0" w:color="auto"/>
        <w:right w:val="none" w:sz="0" w:space="0" w:color="auto"/>
      </w:divBdr>
      <w:divsChild>
        <w:div w:id="1587494544">
          <w:marLeft w:val="0"/>
          <w:marRight w:val="0"/>
          <w:marTop w:val="0"/>
          <w:marBottom w:val="0"/>
          <w:divBdr>
            <w:top w:val="none" w:sz="0" w:space="0" w:color="auto"/>
            <w:left w:val="none" w:sz="0" w:space="0" w:color="auto"/>
            <w:bottom w:val="none" w:sz="0" w:space="0" w:color="auto"/>
            <w:right w:val="none" w:sz="0" w:space="0" w:color="auto"/>
          </w:divBdr>
        </w:div>
        <w:div w:id="1012611455">
          <w:marLeft w:val="0"/>
          <w:marRight w:val="0"/>
          <w:marTop w:val="0"/>
          <w:marBottom w:val="0"/>
          <w:divBdr>
            <w:top w:val="none" w:sz="0" w:space="0" w:color="auto"/>
            <w:left w:val="none" w:sz="0" w:space="0" w:color="auto"/>
            <w:bottom w:val="none" w:sz="0" w:space="0" w:color="auto"/>
            <w:right w:val="none" w:sz="0" w:space="0" w:color="auto"/>
          </w:divBdr>
        </w:div>
        <w:div w:id="1125150817">
          <w:marLeft w:val="0"/>
          <w:marRight w:val="0"/>
          <w:marTop w:val="0"/>
          <w:marBottom w:val="0"/>
          <w:divBdr>
            <w:top w:val="none" w:sz="0" w:space="0" w:color="auto"/>
            <w:left w:val="none" w:sz="0" w:space="0" w:color="auto"/>
            <w:bottom w:val="none" w:sz="0" w:space="0" w:color="auto"/>
            <w:right w:val="none" w:sz="0" w:space="0" w:color="auto"/>
          </w:divBdr>
        </w:div>
        <w:div w:id="1377122884">
          <w:marLeft w:val="0"/>
          <w:marRight w:val="0"/>
          <w:marTop w:val="0"/>
          <w:marBottom w:val="0"/>
          <w:divBdr>
            <w:top w:val="none" w:sz="0" w:space="0" w:color="auto"/>
            <w:left w:val="none" w:sz="0" w:space="0" w:color="auto"/>
            <w:bottom w:val="none" w:sz="0" w:space="0" w:color="auto"/>
            <w:right w:val="none" w:sz="0" w:space="0" w:color="auto"/>
          </w:divBdr>
        </w:div>
        <w:div w:id="1353805748">
          <w:marLeft w:val="0"/>
          <w:marRight w:val="0"/>
          <w:marTop w:val="0"/>
          <w:marBottom w:val="0"/>
          <w:divBdr>
            <w:top w:val="none" w:sz="0" w:space="0" w:color="auto"/>
            <w:left w:val="none" w:sz="0" w:space="0" w:color="auto"/>
            <w:bottom w:val="none" w:sz="0" w:space="0" w:color="auto"/>
            <w:right w:val="none" w:sz="0" w:space="0" w:color="auto"/>
          </w:divBdr>
        </w:div>
        <w:div w:id="13309329">
          <w:marLeft w:val="0"/>
          <w:marRight w:val="0"/>
          <w:marTop w:val="0"/>
          <w:marBottom w:val="0"/>
          <w:divBdr>
            <w:top w:val="none" w:sz="0" w:space="0" w:color="auto"/>
            <w:left w:val="none" w:sz="0" w:space="0" w:color="auto"/>
            <w:bottom w:val="none" w:sz="0" w:space="0" w:color="auto"/>
            <w:right w:val="none" w:sz="0" w:space="0" w:color="auto"/>
          </w:divBdr>
        </w:div>
        <w:div w:id="2065059030">
          <w:marLeft w:val="0"/>
          <w:marRight w:val="0"/>
          <w:marTop w:val="0"/>
          <w:marBottom w:val="0"/>
          <w:divBdr>
            <w:top w:val="none" w:sz="0" w:space="0" w:color="auto"/>
            <w:left w:val="none" w:sz="0" w:space="0" w:color="auto"/>
            <w:bottom w:val="none" w:sz="0" w:space="0" w:color="auto"/>
            <w:right w:val="none" w:sz="0" w:space="0" w:color="auto"/>
          </w:divBdr>
        </w:div>
        <w:div w:id="968242572">
          <w:marLeft w:val="0"/>
          <w:marRight w:val="0"/>
          <w:marTop w:val="0"/>
          <w:marBottom w:val="0"/>
          <w:divBdr>
            <w:top w:val="none" w:sz="0" w:space="0" w:color="auto"/>
            <w:left w:val="none" w:sz="0" w:space="0" w:color="auto"/>
            <w:bottom w:val="none" w:sz="0" w:space="0" w:color="auto"/>
            <w:right w:val="none" w:sz="0" w:space="0" w:color="auto"/>
          </w:divBdr>
        </w:div>
        <w:div w:id="1470319349">
          <w:marLeft w:val="0"/>
          <w:marRight w:val="0"/>
          <w:marTop w:val="0"/>
          <w:marBottom w:val="0"/>
          <w:divBdr>
            <w:top w:val="none" w:sz="0" w:space="0" w:color="auto"/>
            <w:left w:val="none" w:sz="0" w:space="0" w:color="auto"/>
            <w:bottom w:val="none" w:sz="0" w:space="0" w:color="auto"/>
            <w:right w:val="none" w:sz="0" w:space="0" w:color="auto"/>
          </w:divBdr>
        </w:div>
        <w:div w:id="1061178071">
          <w:marLeft w:val="0"/>
          <w:marRight w:val="0"/>
          <w:marTop w:val="0"/>
          <w:marBottom w:val="0"/>
          <w:divBdr>
            <w:top w:val="none" w:sz="0" w:space="0" w:color="auto"/>
            <w:left w:val="none" w:sz="0" w:space="0" w:color="auto"/>
            <w:bottom w:val="none" w:sz="0" w:space="0" w:color="auto"/>
            <w:right w:val="none" w:sz="0" w:space="0" w:color="auto"/>
          </w:divBdr>
        </w:div>
        <w:div w:id="731923577">
          <w:marLeft w:val="0"/>
          <w:marRight w:val="0"/>
          <w:marTop w:val="0"/>
          <w:marBottom w:val="0"/>
          <w:divBdr>
            <w:top w:val="none" w:sz="0" w:space="0" w:color="auto"/>
            <w:left w:val="none" w:sz="0" w:space="0" w:color="auto"/>
            <w:bottom w:val="none" w:sz="0" w:space="0" w:color="auto"/>
            <w:right w:val="none" w:sz="0" w:space="0" w:color="auto"/>
          </w:divBdr>
        </w:div>
        <w:div w:id="2094206159">
          <w:marLeft w:val="0"/>
          <w:marRight w:val="0"/>
          <w:marTop w:val="0"/>
          <w:marBottom w:val="0"/>
          <w:divBdr>
            <w:top w:val="none" w:sz="0" w:space="0" w:color="auto"/>
            <w:left w:val="none" w:sz="0" w:space="0" w:color="auto"/>
            <w:bottom w:val="none" w:sz="0" w:space="0" w:color="auto"/>
            <w:right w:val="none" w:sz="0" w:space="0" w:color="auto"/>
          </w:divBdr>
        </w:div>
        <w:div w:id="2102486696">
          <w:marLeft w:val="0"/>
          <w:marRight w:val="0"/>
          <w:marTop w:val="0"/>
          <w:marBottom w:val="0"/>
          <w:divBdr>
            <w:top w:val="none" w:sz="0" w:space="0" w:color="auto"/>
            <w:left w:val="none" w:sz="0" w:space="0" w:color="auto"/>
            <w:bottom w:val="none" w:sz="0" w:space="0" w:color="auto"/>
            <w:right w:val="none" w:sz="0" w:space="0" w:color="auto"/>
          </w:divBdr>
        </w:div>
        <w:div w:id="1491559747">
          <w:marLeft w:val="0"/>
          <w:marRight w:val="0"/>
          <w:marTop w:val="0"/>
          <w:marBottom w:val="0"/>
          <w:divBdr>
            <w:top w:val="none" w:sz="0" w:space="0" w:color="auto"/>
            <w:left w:val="none" w:sz="0" w:space="0" w:color="auto"/>
            <w:bottom w:val="none" w:sz="0" w:space="0" w:color="auto"/>
            <w:right w:val="none" w:sz="0" w:space="0" w:color="auto"/>
          </w:divBdr>
        </w:div>
        <w:div w:id="1508250854">
          <w:marLeft w:val="0"/>
          <w:marRight w:val="0"/>
          <w:marTop w:val="0"/>
          <w:marBottom w:val="0"/>
          <w:divBdr>
            <w:top w:val="none" w:sz="0" w:space="0" w:color="auto"/>
            <w:left w:val="none" w:sz="0" w:space="0" w:color="auto"/>
            <w:bottom w:val="none" w:sz="0" w:space="0" w:color="auto"/>
            <w:right w:val="none" w:sz="0" w:space="0" w:color="auto"/>
          </w:divBdr>
        </w:div>
        <w:div w:id="1054816202">
          <w:marLeft w:val="0"/>
          <w:marRight w:val="0"/>
          <w:marTop w:val="0"/>
          <w:marBottom w:val="0"/>
          <w:divBdr>
            <w:top w:val="none" w:sz="0" w:space="0" w:color="auto"/>
            <w:left w:val="none" w:sz="0" w:space="0" w:color="auto"/>
            <w:bottom w:val="none" w:sz="0" w:space="0" w:color="auto"/>
            <w:right w:val="none" w:sz="0" w:space="0" w:color="auto"/>
          </w:divBdr>
        </w:div>
        <w:div w:id="1722558156">
          <w:marLeft w:val="0"/>
          <w:marRight w:val="0"/>
          <w:marTop w:val="0"/>
          <w:marBottom w:val="0"/>
          <w:divBdr>
            <w:top w:val="none" w:sz="0" w:space="0" w:color="auto"/>
            <w:left w:val="none" w:sz="0" w:space="0" w:color="auto"/>
            <w:bottom w:val="none" w:sz="0" w:space="0" w:color="auto"/>
            <w:right w:val="none" w:sz="0" w:space="0" w:color="auto"/>
          </w:divBdr>
        </w:div>
        <w:div w:id="1865513580">
          <w:marLeft w:val="0"/>
          <w:marRight w:val="0"/>
          <w:marTop w:val="0"/>
          <w:marBottom w:val="0"/>
          <w:divBdr>
            <w:top w:val="none" w:sz="0" w:space="0" w:color="auto"/>
            <w:left w:val="none" w:sz="0" w:space="0" w:color="auto"/>
            <w:bottom w:val="none" w:sz="0" w:space="0" w:color="auto"/>
            <w:right w:val="none" w:sz="0" w:space="0" w:color="auto"/>
          </w:divBdr>
        </w:div>
        <w:div w:id="923295640">
          <w:marLeft w:val="0"/>
          <w:marRight w:val="0"/>
          <w:marTop w:val="0"/>
          <w:marBottom w:val="0"/>
          <w:divBdr>
            <w:top w:val="none" w:sz="0" w:space="0" w:color="auto"/>
            <w:left w:val="none" w:sz="0" w:space="0" w:color="auto"/>
            <w:bottom w:val="none" w:sz="0" w:space="0" w:color="auto"/>
            <w:right w:val="none" w:sz="0" w:space="0" w:color="auto"/>
          </w:divBdr>
        </w:div>
        <w:div w:id="1830749223">
          <w:marLeft w:val="0"/>
          <w:marRight w:val="0"/>
          <w:marTop w:val="0"/>
          <w:marBottom w:val="0"/>
          <w:divBdr>
            <w:top w:val="none" w:sz="0" w:space="0" w:color="auto"/>
            <w:left w:val="none" w:sz="0" w:space="0" w:color="auto"/>
            <w:bottom w:val="none" w:sz="0" w:space="0" w:color="auto"/>
            <w:right w:val="none" w:sz="0" w:space="0" w:color="auto"/>
          </w:divBdr>
        </w:div>
        <w:div w:id="1126700736">
          <w:marLeft w:val="0"/>
          <w:marRight w:val="0"/>
          <w:marTop w:val="0"/>
          <w:marBottom w:val="0"/>
          <w:divBdr>
            <w:top w:val="none" w:sz="0" w:space="0" w:color="auto"/>
            <w:left w:val="none" w:sz="0" w:space="0" w:color="auto"/>
            <w:bottom w:val="none" w:sz="0" w:space="0" w:color="auto"/>
            <w:right w:val="none" w:sz="0" w:space="0" w:color="auto"/>
          </w:divBdr>
        </w:div>
        <w:div w:id="1290824519">
          <w:marLeft w:val="0"/>
          <w:marRight w:val="0"/>
          <w:marTop w:val="0"/>
          <w:marBottom w:val="0"/>
          <w:divBdr>
            <w:top w:val="none" w:sz="0" w:space="0" w:color="auto"/>
            <w:left w:val="none" w:sz="0" w:space="0" w:color="auto"/>
            <w:bottom w:val="none" w:sz="0" w:space="0" w:color="auto"/>
            <w:right w:val="none" w:sz="0" w:space="0" w:color="auto"/>
          </w:divBdr>
        </w:div>
        <w:div w:id="399795578">
          <w:marLeft w:val="0"/>
          <w:marRight w:val="0"/>
          <w:marTop w:val="0"/>
          <w:marBottom w:val="0"/>
          <w:divBdr>
            <w:top w:val="none" w:sz="0" w:space="0" w:color="auto"/>
            <w:left w:val="none" w:sz="0" w:space="0" w:color="auto"/>
            <w:bottom w:val="none" w:sz="0" w:space="0" w:color="auto"/>
            <w:right w:val="none" w:sz="0" w:space="0" w:color="auto"/>
          </w:divBdr>
        </w:div>
        <w:div w:id="655691217">
          <w:marLeft w:val="0"/>
          <w:marRight w:val="0"/>
          <w:marTop w:val="0"/>
          <w:marBottom w:val="0"/>
          <w:divBdr>
            <w:top w:val="none" w:sz="0" w:space="0" w:color="auto"/>
            <w:left w:val="none" w:sz="0" w:space="0" w:color="auto"/>
            <w:bottom w:val="none" w:sz="0" w:space="0" w:color="auto"/>
            <w:right w:val="none" w:sz="0" w:space="0" w:color="auto"/>
          </w:divBdr>
        </w:div>
        <w:div w:id="273178626">
          <w:marLeft w:val="0"/>
          <w:marRight w:val="0"/>
          <w:marTop w:val="0"/>
          <w:marBottom w:val="0"/>
          <w:divBdr>
            <w:top w:val="none" w:sz="0" w:space="0" w:color="auto"/>
            <w:left w:val="none" w:sz="0" w:space="0" w:color="auto"/>
            <w:bottom w:val="none" w:sz="0" w:space="0" w:color="auto"/>
            <w:right w:val="none" w:sz="0" w:space="0" w:color="auto"/>
          </w:divBdr>
        </w:div>
        <w:div w:id="1519655163">
          <w:marLeft w:val="0"/>
          <w:marRight w:val="0"/>
          <w:marTop w:val="0"/>
          <w:marBottom w:val="0"/>
          <w:divBdr>
            <w:top w:val="none" w:sz="0" w:space="0" w:color="auto"/>
            <w:left w:val="none" w:sz="0" w:space="0" w:color="auto"/>
            <w:bottom w:val="none" w:sz="0" w:space="0" w:color="auto"/>
            <w:right w:val="none" w:sz="0" w:space="0" w:color="auto"/>
          </w:divBdr>
        </w:div>
        <w:div w:id="1506702518">
          <w:marLeft w:val="0"/>
          <w:marRight w:val="0"/>
          <w:marTop w:val="0"/>
          <w:marBottom w:val="0"/>
          <w:divBdr>
            <w:top w:val="none" w:sz="0" w:space="0" w:color="auto"/>
            <w:left w:val="none" w:sz="0" w:space="0" w:color="auto"/>
            <w:bottom w:val="none" w:sz="0" w:space="0" w:color="auto"/>
            <w:right w:val="none" w:sz="0" w:space="0" w:color="auto"/>
          </w:divBdr>
        </w:div>
        <w:div w:id="537936152">
          <w:marLeft w:val="0"/>
          <w:marRight w:val="0"/>
          <w:marTop w:val="0"/>
          <w:marBottom w:val="0"/>
          <w:divBdr>
            <w:top w:val="none" w:sz="0" w:space="0" w:color="auto"/>
            <w:left w:val="none" w:sz="0" w:space="0" w:color="auto"/>
            <w:bottom w:val="none" w:sz="0" w:space="0" w:color="auto"/>
            <w:right w:val="none" w:sz="0" w:space="0" w:color="auto"/>
          </w:divBdr>
        </w:div>
        <w:div w:id="1071928916">
          <w:marLeft w:val="0"/>
          <w:marRight w:val="0"/>
          <w:marTop w:val="0"/>
          <w:marBottom w:val="0"/>
          <w:divBdr>
            <w:top w:val="none" w:sz="0" w:space="0" w:color="auto"/>
            <w:left w:val="none" w:sz="0" w:space="0" w:color="auto"/>
            <w:bottom w:val="none" w:sz="0" w:space="0" w:color="auto"/>
            <w:right w:val="none" w:sz="0" w:space="0" w:color="auto"/>
          </w:divBdr>
        </w:div>
        <w:div w:id="2012558479">
          <w:marLeft w:val="0"/>
          <w:marRight w:val="0"/>
          <w:marTop w:val="0"/>
          <w:marBottom w:val="0"/>
          <w:divBdr>
            <w:top w:val="none" w:sz="0" w:space="0" w:color="auto"/>
            <w:left w:val="none" w:sz="0" w:space="0" w:color="auto"/>
            <w:bottom w:val="none" w:sz="0" w:space="0" w:color="auto"/>
            <w:right w:val="none" w:sz="0" w:space="0" w:color="auto"/>
          </w:divBdr>
        </w:div>
        <w:div w:id="1682319001">
          <w:marLeft w:val="0"/>
          <w:marRight w:val="0"/>
          <w:marTop w:val="0"/>
          <w:marBottom w:val="0"/>
          <w:divBdr>
            <w:top w:val="none" w:sz="0" w:space="0" w:color="auto"/>
            <w:left w:val="none" w:sz="0" w:space="0" w:color="auto"/>
            <w:bottom w:val="none" w:sz="0" w:space="0" w:color="auto"/>
            <w:right w:val="none" w:sz="0" w:space="0" w:color="auto"/>
          </w:divBdr>
        </w:div>
        <w:div w:id="1370837515">
          <w:marLeft w:val="0"/>
          <w:marRight w:val="0"/>
          <w:marTop w:val="0"/>
          <w:marBottom w:val="0"/>
          <w:divBdr>
            <w:top w:val="none" w:sz="0" w:space="0" w:color="auto"/>
            <w:left w:val="none" w:sz="0" w:space="0" w:color="auto"/>
            <w:bottom w:val="none" w:sz="0" w:space="0" w:color="auto"/>
            <w:right w:val="none" w:sz="0" w:space="0" w:color="auto"/>
          </w:divBdr>
        </w:div>
        <w:div w:id="148374535">
          <w:marLeft w:val="0"/>
          <w:marRight w:val="0"/>
          <w:marTop w:val="0"/>
          <w:marBottom w:val="0"/>
          <w:divBdr>
            <w:top w:val="none" w:sz="0" w:space="0" w:color="auto"/>
            <w:left w:val="none" w:sz="0" w:space="0" w:color="auto"/>
            <w:bottom w:val="none" w:sz="0" w:space="0" w:color="auto"/>
            <w:right w:val="none" w:sz="0" w:space="0" w:color="auto"/>
          </w:divBdr>
        </w:div>
        <w:div w:id="476915338">
          <w:marLeft w:val="0"/>
          <w:marRight w:val="0"/>
          <w:marTop w:val="0"/>
          <w:marBottom w:val="0"/>
          <w:divBdr>
            <w:top w:val="none" w:sz="0" w:space="0" w:color="auto"/>
            <w:left w:val="none" w:sz="0" w:space="0" w:color="auto"/>
            <w:bottom w:val="none" w:sz="0" w:space="0" w:color="auto"/>
            <w:right w:val="none" w:sz="0" w:space="0" w:color="auto"/>
          </w:divBdr>
        </w:div>
        <w:div w:id="247929887">
          <w:marLeft w:val="0"/>
          <w:marRight w:val="0"/>
          <w:marTop w:val="0"/>
          <w:marBottom w:val="0"/>
          <w:divBdr>
            <w:top w:val="none" w:sz="0" w:space="0" w:color="auto"/>
            <w:left w:val="none" w:sz="0" w:space="0" w:color="auto"/>
            <w:bottom w:val="none" w:sz="0" w:space="0" w:color="auto"/>
            <w:right w:val="none" w:sz="0" w:space="0" w:color="auto"/>
          </w:divBdr>
        </w:div>
        <w:div w:id="1714191248">
          <w:marLeft w:val="0"/>
          <w:marRight w:val="0"/>
          <w:marTop w:val="0"/>
          <w:marBottom w:val="0"/>
          <w:divBdr>
            <w:top w:val="none" w:sz="0" w:space="0" w:color="auto"/>
            <w:left w:val="none" w:sz="0" w:space="0" w:color="auto"/>
            <w:bottom w:val="none" w:sz="0" w:space="0" w:color="auto"/>
            <w:right w:val="none" w:sz="0" w:space="0" w:color="auto"/>
          </w:divBdr>
        </w:div>
        <w:div w:id="1579441207">
          <w:marLeft w:val="0"/>
          <w:marRight w:val="0"/>
          <w:marTop w:val="0"/>
          <w:marBottom w:val="0"/>
          <w:divBdr>
            <w:top w:val="none" w:sz="0" w:space="0" w:color="auto"/>
            <w:left w:val="none" w:sz="0" w:space="0" w:color="auto"/>
            <w:bottom w:val="none" w:sz="0" w:space="0" w:color="auto"/>
            <w:right w:val="none" w:sz="0" w:space="0" w:color="auto"/>
          </w:divBdr>
        </w:div>
        <w:div w:id="1197699273">
          <w:marLeft w:val="0"/>
          <w:marRight w:val="0"/>
          <w:marTop w:val="0"/>
          <w:marBottom w:val="0"/>
          <w:divBdr>
            <w:top w:val="none" w:sz="0" w:space="0" w:color="auto"/>
            <w:left w:val="none" w:sz="0" w:space="0" w:color="auto"/>
            <w:bottom w:val="none" w:sz="0" w:space="0" w:color="auto"/>
            <w:right w:val="none" w:sz="0" w:space="0" w:color="auto"/>
          </w:divBdr>
        </w:div>
        <w:div w:id="1836459429">
          <w:marLeft w:val="0"/>
          <w:marRight w:val="0"/>
          <w:marTop w:val="0"/>
          <w:marBottom w:val="0"/>
          <w:divBdr>
            <w:top w:val="none" w:sz="0" w:space="0" w:color="auto"/>
            <w:left w:val="none" w:sz="0" w:space="0" w:color="auto"/>
            <w:bottom w:val="none" w:sz="0" w:space="0" w:color="auto"/>
            <w:right w:val="none" w:sz="0" w:space="0" w:color="auto"/>
          </w:divBdr>
        </w:div>
        <w:div w:id="1059594686">
          <w:marLeft w:val="0"/>
          <w:marRight w:val="0"/>
          <w:marTop w:val="0"/>
          <w:marBottom w:val="0"/>
          <w:divBdr>
            <w:top w:val="none" w:sz="0" w:space="0" w:color="auto"/>
            <w:left w:val="none" w:sz="0" w:space="0" w:color="auto"/>
            <w:bottom w:val="none" w:sz="0" w:space="0" w:color="auto"/>
            <w:right w:val="none" w:sz="0" w:space="0" w:color="auto"/>
          </w:divBdr>
        </w:div>
        <w:div w:id="2068843791">
          <w:marLeft w:val="0"/>
          <w:marRight w:val="0"/>
          <w:marTop w:val="0"/>
          <w:marBottom w:val="0"/>
          <w:divBdr>
            <w:top w:val="none" w:sz="0" w:space="0" w:color="auto"/>
            <w:left w:val="none" w:sz="0" w:space="0" w:color="auto"/>
            <w:bottom w:val="none" w:sz="0" w:space="0" w:color="auto"/>
            <w:right w:val="none" w:sz="0" w:space="0" w:color="auto"/>
          </w:divBdr>
        </w:div>
        <w:div w:id="157160396">
          <w:marLeft w:val="0"/>
          <w:marRight w:val="0"/>
          <w:marTop w:val="0"/>
          <w:marBottom w:val="0"/>
          <w:divBdr>
            <w:top w:val="none" w:sz="0" w:space="0" w:color="auto"/>
            <w:left w:val="none" w:sz="0" w:space="0" w:color="auto"/>
            <w:bottom w:val="none" w:sz="0" w:space="0" w:color="auto"/>
            <w:right w:val="none" w:sz="0" w:space="0" w:color="auto"/>
          </w:divBdr>
        </w:div>
        <w:div w:id="346641153">
          <w:marLeft w:val="0"/>
          <w:marRight w:val="0"/>
          <w:marTop w:val="0"/>
          <w:marBottom w:val="0"/>
          <w:divBdr>
            <w:top w:val="none" w:sz="0" w:space="0" w:color="auto"/>
            <w:left w:val="none" w:sz="0" w:space="0" w:color="auto"/>
            <w:bottom w:val="none" w:sz="0" w:space="0" w:color="auto"/>
            <w:right w:val="none" w:sz="0" w:space="0" w:color="auto"/>
          </w:divBdr>
        </w:div>
        <w:div w:id="2054575525">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681980618">
          <w:marLeft w:val="0"/>
          <w:marRight w:val="0"/>
          <w:marTop w:val="0"/>
          <w:marBottom w:val="0"/>
          <w:divBdr>
            <w:top w:val="none" w:sz="0" w:space="0" w:color="auto"/>
            <w:left w:val="none" w:sz="0" w:space="0" w:color="auto"/>
            <w:bottom w:val="none" w:sz="0" w:space="0" w:color="auto"/>
            <w:right w:val="none" w:sz="0" w:space="0" w:color="auto"/>
          </w:divBdr>
        </w:div>
        <w:div w:id="1941452792">
          <w:marLeft w:val="0"/>
          <w:marRight w:val="0"/>
          <w:marTop w:val="0"/>
          <w:marBottom w:val="0"/>
          <w:divBdr>
            <w:top w:val="none" w:sz="0" w:space="0" w:color="auto"/>
            <w:left w:val="none" w:sz="0" w:space="0" w:color="auto"/>
            <w:bottom w:val="none" w:sz="0" w:space="0" w:color="auto"/>
            <w:right w:val="none" w:sz="0" w:space="0" w:color="auto"/>
          </w:divBdr>
        </w:div>
        <w:div w:id="1242133053">
          <w:marLeft w:val="0"/>
          <w:marRight w:val="0"/>
          <w:marTop w:val="0"/>
          <w:marBottom w:val="0"/>
          <w:divBdr>
            <w:top w:val="none" w:sz="0" w:space="0" w:color="auto"/>
            <w:left w:val="none" w:sz="0" w:space="0" w:color="auto"/>
            <w:bottom w:val="none" w:sz="0" w:space="0" w:color="auto"/>
            <w:right w:val="none" w:sz="0" w:space="0" w:color="auto"/>
          </w:divBdr>
        </w:div>
        <w:div w:id="1101102338">
          <w:marLeft w:val="0"/>
          <w:marRight w:val="0"/>
          <w:marTop w:val="0"/>
          <w:marBottom w:val="0"/>
          <w:divBdr>
            <w:top w:val="none" w:sz="0" w:space="0" w:color="auto"/>
            <w:left w:val="none" w:sz="0" w:space="0" w:color="auto"/>
            <w:bottom w:val="none" w:sz="0" w:space="0" w:color="auto"/>
            <w:right w:val="none" w:sz="0" w:space="0" w:color="auto"/>
          </w:divBdr>
        </w:div>
        <w:div w:id="1371689278">
          <w:marLeft w:val="0"/>
          <w:marRight w:val="0"/>
          <w:marTop w:val="0"/>
          <w:marBottom w:val="0"/>
          <w:divBdr>
            <w:top w:val="none" w:sz="0" w:space="0" w:color="auto"/>
            <w:left w:val="none" w:sz="0" w:space="0" w:color="auto"/>
            <w:bottom w:val="none" w:sz="0" w:space="0" w:color="auto"/>
            <w:right w:val="none" w:sz="0" w:space="0" w:color="auto"/>
          </w:divBdr>
        </w:div>
        <w:div w:id="1579249539">
          <w:marLeft w:val="0"/>
          <w:marRight w:val="0"/>
          <w:marTop w:val="0"/>
          <w:marBottom w:val="0"/>
          <w:divBdr>
            <w:top w:val="none" w:sz="0" w:space="0" w:color="auto"/>
            <w:left w:val="none" w:sz="0" w:space="0" w:color="auto"/>
            <w:bottom w:val="none" w:sz="0" w:space="0" w:color="auto"/>
            <w:right w:val="none" w:sz="0" w:space="0" w:color="auto"/>
          </w:divBdr>
        </w:div>
        <w:div w:id="598951116">
          <w:marLeft w:val="0"/>
          <w:marRight w:val="0"/>
          <w:marTop w:val="0"/>
          <w:marBottom w:val="0"/>
          <w:divBdr>
            <w:top w:val="none" w:sz="0" w:space="0" w:color="auto"/>
            <w:left w:val="none" w:sz="0" w:space="0" w:color="auto"/>
            <w:bottom w:val="none" w:sz="0" w:space="0" w:color="auto"/>
            <w:right w:val="none" w:sz="0" w:space="0" w:color="auto"/>
          </w:divBdr>
        </w:div>
        <w:div w:id="1678192990">
          <w:marLeft w:val="0"/>
          <w:marRight w:val="0"/>
          <w:marTop w:val="0"/>
          <w:marBottom w:val="0"/>
          <w:divBdr>
            <w:top w:val="none" w:sz="0" w:space="0" w:color="auto"/>
            <w:left w:val="none" w:sz="0" w:space="0" w:color="auto"/>
            <w:bottom w:val="none" w:sz="0" w:space="0" w:color="auto"/>
            <w:right w:val="none" w:sz="0" w:space="0" w:color="auto"/>
          </w:divBdr>
        </w:div>
        <w:div w:id="2077315683">
          <w:marLeft w:val="0"/>
          <w:marRight w:val="0"/>
          <w:marTop w:val="0"/>
          <w:marBottom w:val="0"/>
          <w:divBdr>
            <w:top w:val="none" w:sz="0" w:space="0" w:color="auto"/>
            <w:left w:val="none" w:sz="0" w:space="0" w:color="auto"/>
            <w:bottom w:val="none" w:sz="0" w:space="0" w:color="auto"/>
            <w:right w:val="none" w:sz="0" w:space="0" w:color="auto"/>
          </w:divBdr>
        </w:div>
        <w:div w:id="1245605745">
          <w:marLeft w:val="0"/>
          <w:marRight w:val="0"/>
          <w:marTop w:val="0"/>
          <w:marBottom w:val="0"/>
          <w:divBdr>
            <w:top w:val="none" w:sz="0" w:space="0" w:color="auto"/>
            <w:left w:val="none" w:sz="0" w:space="0" w:color="auto"/>
            <w:bottom w:val="none" w:sz="0" w:space="0" w:color="auto"/>
            <w:right w:val="none" w:sz="0" w:space="0" w:color="auto"/>
          </w:divBdr>
        </w:div>
        <w:div w:id="1490824776">
          <w:marLeft w:val="0"/>
          <w:marRight w:val="0"/>
          <w:marTop w:val="0"/>
          <w:marBottom w:val="0"/>
          <w:divBdr>
            <w:top w:val="none" w:sz="0" w:space="0" w:color="auto"/>
            <w:left w:val="none" w:sz="0" w:space="0" w:color="auto"/>
            <w:bottom w:val="none" w:sz="0" w:space="0" w:color="auto"/>
            <w:right w:val="none" w:sz="0" w:space="0" w:color="auto"/>
          </w:divBdr>
        </w:div>
        <w:div w:id="588664187">
          <w:marLeft w:val="0"/>
          <w:marRight w:val="0"/>
          <w:marTop w:val="0"/>
          <w:marBottom w:val="0"/>
          <w:divBdr>
            <w:top w:val="none" w:sz="0" w:space="0" w:color="auto"/>
            <w:left w:val="none" w:sz="0" w:space="0" w:color="auto"/>
            <w:bottom w:val="none" w:sz="0" w:space="0" w:color="auto"/>
            <w:right w:val="none" w:sz="0" w:space="0" w:color="auto"/>
          </w:divBdr>
        </w:div>
        <w:div w:id="59443706">
          <w:marLeft w:val="0"/>
          <w:marRight w:val="0"/>
          <w:marTop w:val="0"/>
          <w:marBottom w:val="0"/>
          <w:divBdr>
            <w:top w:val="none" w:sz="0" w:space="0" w:color="auto"/>
            <w:left w:val="none" w:sz="0" w:space="0" w:color="auto"/>
            <w:bottom w:val="none" w:sz="0" w:space="0" w:color="auto"/>
            <w:right w:val="none" w:sz="0" w:space="0" w:color="auto"/>
          </w:divBdr>
        </w:div>
        <w:div w:id="1330330724">
          <w:marLeft w:val="0"/>
          <w:marRight w:val="0"/>
          <w:marTop w:val="0"/>
          <w:marBottom w:val="0"/>
          <w:divBdr>
            <w:top w:val="none" w:sz="0" w:space="0" w:color="auto"/>
            <w:left w:val="none" w:sz="0" w:space="0" w:color="auto"/>
            <w:bottom w:val="none" w:sz="0" w:space="0" w:color="auto"/>
            <w:right w:val="none" w:sz="0" w:space="0" w:color="auto"/>
          </w:divBdr>
        </w:div>
        <w:div w:id="1802382670">
          <w:marLeft w:val="0"/>
          <w:marRight w:val="0"/>
          <w:marTop w:val="0"/>
          <w:marBottom w:val="0"/>
          <w:divBdr>
            <w:top w:val="none" w:sz="0" w:space="0" w:color="auto"/>
            <w:left w:val="none" w:sz="0" w:space="0" w:color="auto"/>
            <w:bottom w:val="none" w:sz="0" w:space="0" w:color="auto"/>
            <w:right w:val="none" w:sz="0" w:space="0" w:color="auto"/>
          </w:divBdr>
        </w:div>
        <w:div w:id="593629878">
          <w:marLeft w:val="0"/>
          <w:marRight w:val="0"/>
          <w:marTop w:val="0"/>
          <w:marBottom w:val="0"/>
          <w:divBdr>
            <w:top w:val="none" w:sz="0" w:space="0" w:color="auto"/>
            <w:left w:val="none" w:sz="0" w:space="0" w:color="auto"/>
            <w:bottom w:val="none" w:sz="0" w:space="0" w:color="auto"/>
            <w:right w:val="none" w:sz="0" w:space="0" w:color="auto"/>
          </w:divBdr>
        </w:div>
        <w:div w:id="1267808929">
          <w:marLeft w:val="0"/>
          <w:marRight w:val="0"/>
          <w:marTop w:val="0"/>
          <w:marBottom w:val="0"/>
          <w:divBdr>
            <w:top w:val="none" w:sz="0" w:space="0" w:color="auto"/>
            <w:left w:val="none" w:sz="0" w:space="0" w:color="auto"/>
            <w:bottom w:val="none" w:sz="0" w:space="0" w:color="auto"/>
            <w:right w:val="none" w:sz="0" w:space="0" w:color="auto"/>
          </w:divBdr>
        </w:div>
        <w:div w:id="1114056508">
          <w:marLeft w:val="0"/>
          <w:marRight w:val="0"/>
          <w:marTop w:val="0"/>
          <w:marBottom w:val="0"/>
          <w:divBdr>
            <w:top w:val="none" w:sz="0" w:space="0" w:color="auto"/>
            <w:left w:val="none" w:sz="0" w:space="0" w:color="auto"/>
            <w:bottom w:val="none" w:sz="0" w:space="0" w:color="auto"/>
            <w:right w:val="none" w:sz="0" w:space="0" w:color="auto"/>
          </w:divBdr>
        </w:div>
        <w:div w:id="1209951720">
          <w:marLeft w:val="0"/>
          <w:marRight w:val="0"/>
          <w:marTop w:val="0"/>
          <w:marBottom w:val="0"/>
          <w:divBdr>
            <w:top w:val="none" w:sz="0" w:space="0" w:color="auto"/>
            <w:left w:val="none" w:sz="0" w:space="0" w:color="auto"/>
            <w:bottom w:val="none" w:sz="0" w:space="0" w:color="auto"/>
            <w:right w:val="none" w:sz="0" w:space="0" w:color="auto"/>
          </w:divBdr>
        </w:div>
        <w:div w:id="584339918">
          <w:marLeft w:val="0"/>
          <w:marRight w:val="0"/>
          <w:marTop w:val="0"/>
          <w:marBottom w:val="0"/>
          <w:divBdr>
            <w:top w:val="none" w:sz="0" w:space="0" w:color="auto"/>
            <w:left w:val="none" w:sz="0" w:space="0" w:color="auto"/>
            <w:bottom w:val="none" w:sz="0" w:space="0" w:color="auto"/>
            <w:right w:val="none" w:sz="0" w:space="0" w:color="auto"/>
          </w:divBdr>
        </w:div>
        <w:div w:id="1537548835">
          <w:marLeft w:val="0"/>
          <w:marRight w:val="0"/>
          <w:marTop w:val="0"/>
          <w:marBottom w:val="0"/>
          <w:divBdr>
            <w:top w:val="none" w:sz="0" w:space="0" w:color="auto"/>
            <w:left w:val="none" w:sz="0" w:space="0" w:color="auto"/>
            <w:bottom w:val="none" w:sz="0" w:space="0" w:color="auto"/>
            <w:right w:val="none" w:sz="0" w:space="0" w:color="auto"/>
          </w:divBdr>
        </w:div>
        <w:div w:id="695689828">
          <w:marLeft w:val="0"/>
          <w:marRight w:val="0"/>
          <w:marTop w:val="0"/>
          <w:marBottom w:val="0"/>
          <w:divBdr>
            <w:top w:val="none" w:sz="0" w:space="0" w:color="auto"/>
            <w:left w:val="none" w:sz="0" w:space="0" w:color="auto"/>
            <w:bottom w:val="none" w:sz="0" w:space="0" w:color="auto"/>
            <w:right w:val="none" w:sz="0" w:space="0" w:color="auto"/>
          </w:divBdr>
        </w:div>
        <w:div w:id="1293513174">
          <w:marLeft w:val="0"/>
          <w:marRight w:val="0"/>
          <w:marTop w:val="0"/>
          <w:marBottom w:val="0"/>
          <w:divBdr>
            <w:top w:val="none" w:sz="0" w:space="0" w:color="auto"/>
            <w:left w:val="none" w:sz="0" w:space="0" w:color="auto"/>
            <w:bottom w:val="none" w:sz="0" w:space="0" w:color="auto"/>
            <w:right w:val="none" w:sz="0" w:space="0" w:color="auto"/>
          </w:divBdr>
        </w:div>
        <w:div w:id="1335569449">
          <w:marLeft w:val="0"/>
          <w:marRight w:val="0"/>
          <w:marTop w:val="0"/>
          <w:marBottom w:val="0"/>
          <w:divBdr>
            <w:top w:val="none" w:sz="0" w:space="0" w:color="auto"/>
            <w:left w:val="none" w:sz="0" w:space="0" w:color="auto"/>
            <w:bottom w:val="none" w:sz="0" w:space="0" w:color="auto"/>
            <w:right w:val="none" w:sz="0" w:space="0" w:color="auto"/>
          </w:divBdr>
        </w:div>
        <w:div w:id="873536836">
          <w:marLeft w:val="0"/>
          <w:marRight w:val="0"/>
          <w:marTop w:val="0"/>
          <w:marBottom w:val="0"/>
          <w:divBdr>
            <w:top w:val="none" w:sz="0" w:space="0" w:color="auto"/>
            <w:left w:val="none" w:sz="0" w:space="0" w:color="auto"/>
            <w:bottom w:val="none" w:sz="0" w:space="0" w:color="auto"/>
            <w:right w:val="none" w:sz="0" w:space="0" w:color="auto"/>
          </w:divBdr>
        </w:div>
        <w:div w:id="1427575527">
          <w:marLeft w:val="0"/>
          <w:marRight w:val="0"/>
          <w:marTop w:val="0"/>
          <w:marBottom w:val="0"/>
          <w:divBdr>
            <w:top w:val="none" w:sz="0" w:space="0" w:color="auto"/>
            <w:left w:val="none" w:sz="0" w:space="0" w:color="auto"/>
            <w:bottom w:val="none" w:sz="0" w:space="0" w:color="auto"/>
            <w:right w:val="none" w:sz="0" w:space="0" w:color="auto"/>
          </w:divBdr>
        </w:div>
        <w:div w:id="583149482">
          <w:marLeft w:val="0"/>
          <w:marRight w:val="0"/>
          <w:marTop w:val="0"/>
          <w:marBottom w:val="0"/>
          <w:divBdr>
            <w:top w:val="none" w:sz="0" w:space="0" w:color="auto"/>
            <w:left w:val="none" w:sz="0" w:space="0" w:color="auto"/>
            <w:bottom w:val="none" w:sz="0" w:space="0" w:color="auto"/>
            <w:right w:val="none" w:sz="0" w:space="0" w:color="auto"/>
          </w:divBdr>
        </w:div>
        <w:div w:id="1134447779">
          <w:marLeft w:val="0"/>
          <w:marRight w:val="0"/>
          <w:marTop w:val="0"/>
          <w:marBottom w:val="0"/>
          <w:divBdr>
            <w:top w:val="none" w:sz="0" w:space="0" w:color="auto"/>
            <w:left w:val="none" w:sz="0" w:space="0" w:color="auto"/>
            <w:bottom w:val="none" w:sz="0" w:space="0" w:color="auto"/>
            <w:right w:val="none" w:sz="0" w:space="0" w:color="auto"/>
          </w:divBdr>
        </w:div>
        <w:div w:id="517933679">
          <w:marLeft w:val="0"/>
          <w:marRight w:val="0"/>
          <w:marTop w:val="0"/>
          <w:marBottom w:val="0"/>
          <w:divBdr>
            <w:top w:val="none" w:sz="0" w:space="0" w:color="auto"/>
            <w:left w:val="none" w:sz="0" w:space="0" w:color="auto"/>
            <w:bottom w:val="none" w:sz="0" w:space="0" w:color="auto"/>
            <w:right w:val="none" w:sz="0" w:space="0" w:color="auto"/>
          </w:divBdr>
        </w:div>
        <w:div w:id="1420523514">
          <w:marLeft w:val="0"/>
          <w:marRight w:val="0"/>
          <w:marTop w:val="0"/>
          <w:marBottom w:val="0"/>
          <w:divBdr>
            <w:top w:val="none" w:sz="0" w:space="0" w:color="auto"/>
            <w:left w:val="none" w:sz="0" w:space="0" w:color="auto"/>
            <w:bottom w:val="none" w:sz="0" w:space="0" w:color="auto"/>
            <w:right w:val="none" w:sz="0" w:space="0" w:color="auto"/>
          </w:divBdr>
        </w:div>
        <w:div w:id="1698500745">
          <w:marLeft w:val="0"/>
          <w:marRight w:val="0"/>
          <w:marTop w:val="0"/>
          <w:marBottom w:val="0"/>
          <w:divBdr>
            <w:top w:val="none" w:sz="0" w:space="0" w:color="auto"/>
            <w:left w:val="none" w:sz="0" w:space="0" w:color="auto"/>
            <w:bottom w:val="none" w:sz="0" w:space="0" w:color="auto"/>
            <w:right w:val="none" w:sz="0" w:space="0" w:color="auto"/>
          </w:divBdr>
        </w:div>
        <w:div w:id="1781408746">
          <w:marLeft w:val="0"/>
          <w:marRight w:val="0"/>
          <w:marTop w:val="0"/>
          <w:marBottom w:val="0"/>
          <w:divBdr>
            <w:top w:val="none" w:sz="0" w:space="0" w:color="auto"/>
            <w:left w:val="none" w:sz="0" w:space="0" w:color="auto"/>
            <w:bottom w:val="none" w:sz="0" w:space="0" w:color="auto"/>
            <w:right w:val="none" w:sz="0" w:space="0" w:color="auto"/>
          </w:divBdr>
        </w:div>
        <w:div w:id="1728143001">
          <w:marLeft w:val="0"/>
          <w:marRight w:val="0"/>
          <w:marTop w:val="0"/>
          <w:marBottom w:val="0"/>
          <w:divBdr>
            <w:top w:val="none" w:sz="0" w:space="0" w:color="auto"/>
            <w:left w:val="none" w:sz="0" w:space="0" w:color="auto"/>
            <w:bottom w:val="none" w:sz="0" w:space="0" w:color="auto"/>
            <w:right w:val="none" w:sz="0" w:space="0" w:color="auto"/>
          </w:divBdr>
        </w:div>
        <w:div w:id="766118986">
          <w:marLeft w:val="0"/>
          <w:marRight w:val="0"/>
          <w:marTop w:val="0"/>
          <w:marBottom w:val="0"/>
          <w:divBdr>
            <w:top w:val="none" w:sz="0" w:space="0" w:color="auto"/>
            <w:left w:val="none" w:sz="0" w:space="0" w:color="auto"/>
            <w:bottom w:val="none" w:sz="0" w:space="0" w:color="auto"/>
            <w:right w:val="none" w:sz="0" w:space="0" w:color="auto"/>
          </w:divBdr>
        </w:div>
        <w:div w:id="178008992">
          <w:marLeft w:val="0"/>
          <w:marRight w:val="0"/>
          <w:marTop w:val="0"/>
          <w:marBottom w:val="0"/>
          <w:divBdr>
            <w:top w:val="none" w:sz="0" w:space="0" w:color="auto"/>
            <w:left w:val="none" w:sz="0" w:space="0" w:color="auto"/>
            <w:bottom w:val="none" w:sz="0" w:space="0" w:color="auto"/>
            <w:right w:val="none" w:sz="0" w:space="0" w:color="auto"/>
          </w:divBdr>
        </w:div>
        <w:div w:id="359745602">
          <w:marLeft w:val="0"/>
          <w:marRight w:val="0"/>
          <w:marTop w:val="0"/>
          <w:marBottom w:val="0"/>
          <w:divBdr>
            <w:top w:val="none" w:sz="0" w:space="0" w:color="auto"/>
            <w:left w:val="none" w:sz="0" w:space="0" w:color="auto"/>
            <w:bottom w:val="none" w:sz="0" w:space="0" w:color="auto"/>
            <w:right w:val="none" w:sz="0" w:space="0" w:color="auto"/>
          </w:divBdr>
        </w:div>
        <w:div w:id="681784613">
          <w:marLeft w:val="0"/>
          <w:marRight w:val="0"/>
          <w:marTop w:val="0"/>
          <w:marBottom w:val="0"/>
          <w:divBdr>
            <w:top w:val="none" w:sz="0" w:space="0" w:color="auto"/>
            <w:left w:val="none" w:sz="0" w:space="0" w:color="auto"/>
            <w:bottom w:val="none" w:sz="0" w:space="0" w:color="auto"/>
            <w:right w:val="none" w:sz="0" w:space="0" w:color="auto"/>
          </w:divBdr>
        </w:div>
        <w:div w:id="1555192111">
          <w:marLeft w:val="0"/>
          <w:marRight w:val="0"/>
          <w:marTop w:val="0"/>
          <w:marBottom w:val="0"/>
          <w:divBdr>
            <w:top w:val="none" w:sz="0" w:space="0" w:color="auto"/>
            <w:left w:val="none" w:sz="0" w:space="0" w:color="auto"/>
            <w:bottom w:val="none" w:sz="0" w:space="0" w:color="auto"/>
            <w:right w:val="none" w:sz="0" w:space="0" w:color="auto"/>
          </w:divBdr>
        </w:div>
        <w:div w:id="48961176">
          <w:marLeft w:val="0"/>
          <w:marRight w:val="0"/>
          <w:marTop w:val="0"/>
          <w:marBottom w:val="0"/>
          <w:divBdr>
            <w:top w:val="none" w:sz="0" w:space="0" w:color="auto"/>
            <w:left w:val="none" w:sz="0" w:space="0" w:color="auto"/>
            <w:bottom w:val="none" w:sz="0" w:space="0" w:color="auto"/>
            <w:right w:val="none" w:sz="0" w:space="0" w:color="auto"/>
          </w:divBdr>
        </w:div>
        <w:div w:id="1724211604">
          <w:marLeft w:val="0"/>
          <w:marRight w:val="0"/>
          <w:marTop w:val="0"/>
          <w:marBottom w:val="0"/>
          <w:divBdr>
            <w:top w:val="none" w:sz="0" w:space="0" w:color="auto"/>
            <w:left w:val="none" w:sz="0" w:space="0" w:color="auto"/>
            <w:bottom w:val="none" w:sz="0" w:space="0" w:color="auto"/>
            <w:right w:val="none" w:sz="0" w:space="0" w:color="auto"/>
          </w:divBdr>
        </w:div>
        <w:div w:id="405685324">
          <w:marLeft w:val="0"/>
          <w:marRight w:val="0"/>
          <w:marTop w:val="0"/>
          <w:marBottom w:val="0"/>
          <w:divBdr>
            <w:top w:val="none" w:sz="0" w:space="0" w:color="auto"/>
            <w:left w:val="none" w:sz="0" w:space="0" w:color="auto"/>
            <w:bottom w:val="none" w:sz="0" w:space="0" w:color="auto"/>
            <w:right w:val="none" w:sz="0" w:space="0" w:color="auto"/>
          </w:divBdr>
        </w:div>
        <w:div w:id="943153589">
          <w:marLeft w:val="0"/>
          <w:marRight w:val="0"/>
          <w:marTop w:val="0"/>
          <w:marBottom w:val="0"/>
          <w:divBdr>
            <w:top w:val="none" w:sz="0" w:space="0" w:color="auto"/>
            <w:left w:val="none" w:sz="0" w:space="0" w:color="auto"/>
            <w:bottom w:val="none" w:sz="0" w:space="0" w:color="auto"/>
            <w:right w:val="none" w:sz="0" w:space="0" w:color="auto"/>
          </w:divBdr>
        </w:div>
        <w:div w:id="1886065880">
          <w:marLeft w:val="0"/>
          <w:marRight w:val="0"/>
          <w:marTop w:val="0"/>
          <w:marBottom w:val="0"/>
          <w:divBdr>
            <w:top w:val="none" w:sz="0" w:space="0" w:color="auto"/>
            <w:left w:val="none" w:sz="0" w:space="0" w:color="auto"/>
            <w:bottom w:val="none" w:sz="0" w:space="0" w:color="auto"/>
            <w:right w:val="none" w:sz="0" w:space="0" w:color="auto"/>
          </w:divBdr>
        </w:div>
        <w:div w:id="1063716078">
          <w:marLeft w:val="0"/>
          <w:marRight w:val="0"/>
          <w:marTop w:val="0"/>
          <w:marBottom w:val="0"/>
          <w:divBdr>
            <w:top w:val="none" w:sz="0" w:space="0" w:color="auto"/>
            <w:left w:val="none" w:sz="0" w:space="0" w:color="auto"/>
            <w:bottom w:val="none" w:sz="0" w:space="0" w:color="auto"/>
            <w:right w:val="none" w:sz="0" w:space="0" w:color="auto"/>
          </w:divBdr>
        </w:div>
        <w:div w:id="725221459">
          <w:marLeft w:val="0"/>
          <w:marRight w:val="0"/>
          <w:marTop w:val="0"/>
          <w:marBottom w:val="0"/>
          <w:divBdr>
            <w:top w:val="none" w:sz="0" w:space="0" w:color="auto"/>
            <w:left w:val="none" w:sz="0" w:space="0" w:color="auto"/>
            <w:bottom w:val="none" w:sz="0" w:space="0" w:color="auto"/>
            <w:right w:val="none" w:sz="0" w:space="0" w:color="auto"/>
          </w:divBdr>
        </w:div>
        <w:div w:id="1932426025">
          <w:marLeft w:val="0"/>
          <w:marRight w:val="0"/>
          <w:marTop w:val="0"/>
          <w:marBottom w:val="0"/>
          <w:divBdr>
            <w:top w:val="none" w:sz="0" w:space="0" w:color="auto"/>
            <w:left w:val="none" w:sz="0" w:space="0" w:color="auto"/>
            <w:bottom w:val="none" w:sz="0" w:space="0" w:color="auto"/>
            <w:right w:val="none" w:sz="0" w:space="0" w:color="auto"/>
          </w:divBdr>
        </w:div>
        <w:div w:id="117141081">
          <w:marLeft w:val="0"/>
          <w:marRight w:val="0"/>
          <w:marTop w:val="0"/>
          <w:marBottom w:val="0"/>
          <w:divBdr>
            <w:top w:val="none" w:sz="0" w:space="0" w:color="auto"/>
            <w:left w:val="none" w:sz="0" w:space="0" w:color="auto"/>
            <w:bottom w:val="none" w:sz="0" w:space="0" w:color="auto"/>
            <w:right w:val="none" w:sz="0" w:space="0" w:color="auto"/>
          </w:divBdr>
        </w:div>
        <w:div w:id="2023317936">
          <w:marLeft w:val="0"/>
          <w:marRight w:val="0"/>
          <w:marTop w:val="0"/>
          <w:marBottom w:val="0"/>
          <w:divBdr>
            <w:top w:val="none" w:sz="0" w:space="0" w:color="auto"/>
            <w:left w:val="none" w:sz="0" w:space="0" w:color="auto"/>
            <w:bottom w:val="none" w:sz="0" w:space="0" w:color="auto"/>
            <w:right w:val="none" w:sz="0" w:space="0" w:color="auto"/>
          </w:divBdr>
        </w:div>
        <w:div w:id="1325164666">
          <w:marLeft w:val="0"/>
          <w:marRight w:val="0"/>
          <w:marTop w:val="0"/>
          <w:marBottom w:val="0"/>
          <w:divBdr>
            <w:top w:val="none" w:sz="0" w:space="0" w:color="auto"/>
            <w:left w:val="none" w:sz="0" w:space="0" w:color="auto"/>
            <w:bottom w:val="none" w:sz="0" w:space="0" w:color="auto"/>
            <w:right w:val="none" w:sz="0" w:space="0" w:color="auto"/>
          </w:divBdr>
        </w:div>
        <w:div w:id="949238698">
          <w:marLeft w:val="0"/>
          <w:marRight w:val="0"/>
          <w:marTop w:val="0"/>
          <w:marBottom w:val="0"/>
          <w:divBdr>
            <w:top w:val="none" w:sz="0" w:space="0" w:color="auto"/>
            <w:left w:val="none" w:sz="0" w:space="0" w:color="auto"/>
            <w:bottom w:val="none" w:sz="0" w:space="0" w:color="auto"/>
            <w:right w:val="none" w:sz="0" w:space="0" w:color="auto"/>
          </w:divBdr>
        </w:div>
        <w:div w:id="1931304938">
          <w:marLeft w:val="0"/>
          <w:marRight w:val="0"/>
          <w:marTop w:val="0"/>
          <w:marBottom w:val="0"/>
          <w:divBdr>
            <w:top w:val="none" w:sz="0" w:space="0" w:color="auto"/>
            <w:left w:val="none" w:sz="0" w:space="0" w:color="auto"/>
            <w:bottom w:val="none" w:sz="0" w:space="0" w:color="auto"/>
            <w:right w:val="none" w:sz="0" w:space="0" w:color="auto"/>
          </w:divBdr>
        </w:div>
        <w:div w:id="1006664692">
          <w:marLeft w:val="0"/>
          <w:marRight w:val="0"/>
          <w:marTop w:val="0"/>
          <w:marBottom w:val="0"/>
          <w:divBdr>
            <w:top w:val="none" w:sz="0" w:space="0" w:color="auto"/>
            <w:left w:val="none" w:sz="0" w:space="0" w:color="auto"/>
            <w:bottom w:val="none" w:sz="0" w:space="0" w:color="auto"/>
            <w:right w:val="none" w:sz="0" w:space="0" w:color="auto"/>
          </w:divBdr>
        </w:div>
        <w:div w:id="1811053993">
          <w:marLeft w:val="0"/>
          <w:marRight w:val="0"/>
          <w:marTop w:val="0"/>
          <w:marBottom w:val="0"/>
          <w:divBdr>
            <w:top w:val="none" w:sz="0" w:space="0" w:color="auto"/>
            <w:left w:val="none" w:sz="0" w:space="0" w:color="auto"/>
            <w:bottom w:val="none" w:sz="0" w:space="0" w:color="auto"/>
            <w:right w:val="none" w:sz="0" w:space="0" w:color="auto"/>
          </w:divBdr>
        </w:div>
        <w:div w:id="1966500625">
          <w:marLeft w:val="0"/>
          <w:marRight w:val="0"/>
          <w:marTop w:val="0"/>
          <w:marBottom w:val="0"/>
          <w:divBdr>
            <w:top w:val="none" w:sz="0" w:space="0" w:color="auto"/>
            <w:left w:val="none" w:sz="0" w:space="0" w:color="auto"/>
            <w:bottom w:val="none" w:sz="0" w:space="0" w:color="auto"/>
            <w:right w:val="none" w:sz="0" w:space="0" w:color="auto"/>
          </w:divBdr>
        </w:div>
        <w:div w:id="610548806">
          <w:marLeft w:val="0"/>
          <w:marRight w:val="0"/>
          <w:marTop w:val="0"/>
          <w:marBottom w:val="0"/>
          <w:divBdr>
            <w:top w:val="none" w:sz="0" w:space="0" w:color="auto"/>
            <w:left w:val="none" w:sz="0" w:space="0" w:color="auto"/>
            <w:bottom w:val="none" w:sz="0" w:space="0" w:color="auto"/>
            <w:right w:val="none" w:sz="0" w:space="0" w:color="auto"/>
          </w:divBdr>
        </w:div>
        <w:div w:id="1986424149">
          <w:marLeft w:val="0"/>
          <w:marRight w:val="0"/>
          <w:marTop w:val="0"/>
          <w:marBottom w:val="0"/>
          <w:divBdr>
            <w:top w:val="none" w:sz="0" w:space="0" w:color="auto"/>
            <w:left w:val="none" w:sz="0" w:space="0" w:color="auto"/>
            <w:bottom w:val="none" w:sz="0" w:space="0" w:color="auto"/>
            <w:right w:val="none" w:sz="0" w:space="0" w:color="auto"/>
          </w:divBdr>
        </w:div>
        <w:div w:id="6248869">
          <w:marLeft w:val="0"/>
          <w:marRight w:val="0"/>
          <w:marTop w:val="0"/>
          <w:marBottom w:val="0"/>
          <w:divBdr>
            <w:top w:val="none" w:sz="0" w:space="0" w:color="auto"/>
            <w:left w:val="none" w:sz="0" w:space="0" w:color="auto"/>
            <w:bottom w:val="none" w:sz="0" w:space="0" w:color="auto"/>
            <w:right w:val="none" w:sz="0" w:space="0" w:color="auto"/>
          </w:divBdr>
        </w:div>
        <w:div w:id="807472043">
          <w:marLeft w:val="0"/>
          <w:marRight w:val="0"/>
          <w:marTop w:val="0"/>
          <w:marBottom w:val="0"/>
          <w:divBdr>
            <w:top w:val="none" w:sz="0" w:space="0" w:color="auto"/>
            <w:left w:val="none" w:sz="0" w:space="0" w:color="auto"/>
            <w:bottom w:val="none" w:sz="0" w:space="0" w:color="auto"/>
            <w:right w:val="none" w:sz="0" w:space="0" w:color="auto"/>
          </w:divBdr>
        </w:div>
        <w:div w:id="395015047">
          <w:marLeft w:val="0"/>
          <w:marRight w:val="0"/>
          <w:marTop w:val="0"/>
          <w:marBottom w:val="0"/>
          <w:divBdr>
            <w:top w:val="none" w:sz="0" w:space="0" w:color="auto"/>
            <w:left w:val="none" w:sz="0" w:space="0" w:color="auto"/>
            <w:bottom w:val="none" w:sz="0" w:space="0" w:color="auto"/>
            <w:right w:val="none" w:sz="0" w:space="0" w:color="auto"/>
          </w:divBdr>
        </w:div>
        <w:div w:id="547686800">
          <w:marLeft w:val="0"/>
          <w:marRight w:val="0"/>
          <w:marTop w:val="0"/>
          <w:marBottom w:val="0"/>
          <w:divBdr>
            <w:top w:val="none" w:sz="0" w:space="0" w:color="auto"/>
            <w:left w:val="none" w:sz="0" w:space="0" w:color="auto"/>
            <w:bottom w:val="none" w:sz="0" w:space="0" w:color="auto"/>
            <w:right w:val="none" w:sz="0" w:space="0" w:color="auto"/>
          </w:divBdr>
        </w:div>
        <w:div w:id="1877043171">
          <w:marLeft w:val="0"/>
          <w:marRight w:val="0"/>
          <w:marTop w:val="0"/>
          <w:marBottom w:val="0"/>
          <w:divBdr>
            <w:top w:val="none" w:sz="0" w:space="0" w:color="auto"/>
            <w:left w:val="none" w:sz="0" w:space="0" w:color="auto"/>
            <w:bottom w:val="none" w:sz="0" w:space="0" w:color="auto"/>
            <w:right w:val="none" w:sz="0" w:space="0" w:color="auto"/>
          </w:divBdr>
        </w:div>
        <w:div w:id="631207409">
          <w:marLeft w:val="0"/>
          <w:marRight w:val="0"/>
          <w:marTop w:val="0"/>
          <w:marBottom w:val="0"/>
          <w:divBdr>
            <w:top w:val="none" w:sz="0" w:space="0" w:color="auto"/>
            <w:left w:val="none" w:sz="0" w:space="0" w:color="auto"/>
            <w:bottom w:val="none" w:sz="0" w:space="0" w:color="auto"/>
            <w:right w:val="none" w:sz="0" w:space="0" w:color="auto"/>
          </w:divBdr>
        </w:div>
        <w:div w:id="1085884957">
          <w:marLeft w:val="0"/>
          <w:marRight w:val="0"/>
          <w:marTop w:val="0"/>
          <w:marBottom w:val="0"/>
          <w:divBdr>
            <w:top w:val="none" w:sz="0" w:space="0" w:color="auto"/>
            <w:left w:val="none" w:sz="0" w:space="0" w:color="auto"/>
            <w:bottom w:val="none" w:sz="0" w:space="0" w:color="auto"/>
            <w:right w:val="none" w:sz="0" w:space="0" w:color="auto"/>
          </w:divBdr>
        </w:div>
        <w:div w:id="1243223448">
          <w:marLeft w:val="0"/>
          <w:marRight w:val="0"/>
          <w:marTop w:val="0"/>
          <w:marBottom w:val="0"/>
          <w:divBdr>
            <w:top w:val="none" w:sz="0" w:space="0" w:color="auto"/>
            <w:left w:val="none" w:sz="0" w:space="0" w:color="auto"/>
            <w:bottom w:val="none" w:sz="0" w:space="0" w:color="auto"/>
            <w:right w:val="none" w:sz="0" w:space="0" w:color="auto"/>
          </w:divBdr>
        </w:div>
        <w:div w:id="2115513751">
          <w:marLeft w:val="0"/>
          <w:marRight w:val="0"/>
          <w:marTop w:val="0"/>
          <w:marBottom w:val="0"/>
          <w:divBdr>
            <w:top w:val="none" w:sz="0" w:space="0" w:color="auto"/>
            <w:left w:val="none" w:sz="0" w:space="0" w:color="auto"/>
            <w:bottom w:val="none" w:sz="0" w:space="0" w:color="auto"/>
            <w:right w:val="none" w:sz="0" w:space="0" w:color="auto"/>
          </w:divBdr>
        </w:div>
        <w:div w:id="415246239">
          <w:marLeft w:val="0"/>
          <w:marRight w:val="0"/>
          <w:marTop w:val="0"/>
          <w:marBottom w:val="0"/>
          <w:divBdr>
            <w:top w:val="none" w:sz="0" w:space="0" w:color="auto"/>
            <w:left w:val="none" w:sz="0" w:space="0" w:color="auto"/>
            <w:bottom w:val="none" w:sz="0" w:space="0" w:color="auto"/>
            <w:right w:val="none" w:sz="0" w:space="0" w:color="auto"/>
          </w:divBdr>
        </w:div>
        <w:div w:id="475925274">
          <w:marLeft w:val="0"/>
          <w:marRight w:val="0"/>
          <w:marTop w:val="0"/>
          <w:marBottom w:val="0"/>
          <w:divBdr>
            <w:top w:val="none" w:sz="0" w:space="0" w:color="auto"/>
            <w:left w:val="none" w:sz="0" w:space="0" w:color="auto"/>
            <w:bottom w:val="none" w:sz="0" w:space="0" w:color="auto"/>
            <w:right w:val="none" w:sz="0" w:space="0" w:color="auto"/>
          </w:divBdr>
        </w:div>
        <w:div w:id="2136868592">
          <w:marLeft w:val="0"/>
          <w:marRight w:val="0"/>
          <w:marTop w:val="0"/>
          <w:marBottom w:val="0"/>
          <w:divBdr>
            <w:top w:val="none" w:sz="0" w:space="0" w:color="auto"/>
            <w:left w:val="none" w:sz="0" w:space="0" w:color="auto"/>
            <w:bottom w:val="none" w:sz="0" w:space="0" w:color="auto"/>
            <w:right w:val="none" w:sz="0" w:space="0" w:color="auto"/>
          </w:divBdr>
        </w:div>
        <w:div w:id="619529950">
          <w:marLeft w:val="0"/>
          <w:marRight w:val="0"/>
          <w:marTop w:val="0"/>
          <w:marBottom w:val="0"/>
          <w:divBdr>
            <w:top w:val="none" w:sz="0" w:space="0" w:color="auto"/>
            <w:left w:val="none" w:sz="0" w:space="0" w:color="auto"/>
            <w:bottom w:val="none" w:sz="0" w:space="0" w:color="auto"/>
            <w:right w:val="none" w:sz="0" w:space="0" w:color="auto"/>
          </w:divBdr>
        </w:div>
        <w:div w:id="1551263191">
          <w:marLeft w:val="0"/>
          <w:marRight w:val="0"/>
          <w:marTop w:val="0"/>
          <w:marBottom w:val="0"/>
          <w:divBdr>
            <w:top w:val="none" w:sz="0" w:space="0" w:color="auto"/>
            <w:left w:val="none" w:sz="0" w:space="0" w:color="auto"/>
            <w:bottom w:val="none" w:sz="0" w:space="0" w:color="auto"/>
            <w:right w:val="none" w:sz="0" w:space="0" w:color="auto"/>
          </w:divBdr>
        </w:div>
        <w:div w:id="179438572">
          <w:marLeft w:val="0"/>
          <w:marRight w:val="0"/>
          <w:marTop w:val="0"/>
          <w:marBottom w:val="0"/>
          <w:divBdr>
            <w:top w:val="none" w:sz="0" w:space="0" w:color="auto"/>
            <w:left w:val="none" w:sz="0" w:space="0" w:color="auto"/>
            <w:bottom w:val="none" w:sz="0" w:space="0" w:color="auto"/>
            <w:right w:val="none" w:sz="0" w:space="0" w:color="auto"/>
          </w:divBdr>
        </w:div>
        <w:div w:id="1844466643">
          <w:marLeft w:val="0"/>
          <w:marRight w:val="0"/>
          <w:marTop w:val="0"/>
          <w:marBottom w:val="0"/>
          <w:divBdr>
            <w:top w:val="none" w:sz="0" w:space="0" w:color="auto"/>
            <w:left w:val="none" w:sz="0" w:space="0" w:color="auto"/>
            <w:bottom w:val="none" w:sz="0" w:space="0" w:color="auto"/>
            <w:right w:val="none" w:sz="0" w:space="0" w:color="auto"/>
          </w:divBdr>
        </w:div>
        <w:div w:id="1806582545">
          <w:marLeft w:val="0"/>
          <w:marRight w:val="0"/>
          <w:marTop w:val="0"/>
          <w:marBottom w:val="0"/>
          <w:divBdr>
            <w:top w:val="none" w:sz="0" w:space="0" w:color="auto"/>
            <w:left w:val="none" w:sz="0" w:space="0" w:color="auto"/>
            <w:bottom w:val="none" w:sz="0" w:space="0" w:color="auto"/>
            <w:right w:val="none" w:sz="0" w:space="0" w:color="auto"/>
          </w:divBdr>
        </w:div>
        <w:div w:id="1889415591">
          <w:marLeft w:val="0"/>
          <w:marRight w:val="0"/>
          <w:marTop w:val="0"/>
          <w:marBottom w:val="0"/>
          <w:divBdr>
            <w:top w:val="none" w:sz="0" w:space="0" w:color="auto"/>
            <w:left w:val="none" w:sz="0" w:space="0" w:color="auto"/>
            <w:bottom w:val="none" w:sz="0" w:space="0" w:color="auto"/>
            <w:right w:val="none" w:sz="0" w:space="0" w:color="auto"/>
          </w:divBdr>
        </w:div>
        <w:div w:id="1475903056">
          <w:marLeft w:val="0"/>
          <w:marRight w:val="0"/>
          <w:marTop w:val="0"/>
          <w:marBottom w:val="0"/>
          <w:divBdr>
            <w:top w:val="none" w:sz="0" w:space="0" w:color="auto"/>
            <w:left w:val="none" w:sz="0" w:space="0" w:color="auto"/>
            <w:bottom w:val="none" w:sz="0" w:space="0" w:color="auto"/>
            <w:right w:val="none" w:sz="0" w:space="0" w:color="auto"/>
          </w:divBdr>
        </w:div>
        <w:div w:id="44331405">
          <w:marLeft w:val="0"/>
          <w:marRight w:val="0"/>
          <w:marTop w:val="0"/>
          <w:marBottom w:val="0"/>
          <w:divBdr>
            <w:top w:val="none" w:sz="0" w:space="0" w:color="auto"/>
            <w:left w:val="none" w:sz="0" w:space="0" w:color="auto"/>
            <w:bottom w:val="none" w:sz="0" w:space="0" w:color="auto"/>
            <w:right w:val="none" w:sz="0" w:space="0" w:color="auto"/>
          </w:divBdr>
        </w:div>
        <w:div w:id="1666587726">
          <w:marLeft w:val="0"/>
          <w:marRight w:val="0"/>
          <w:marTop w:val="0"/>
          <w:marBottom w:val="0"/>
          <w:divBdr>
            <w:top w:val="none" w:sz="0" w:space="0" w:color="auto"/>
            <w:left w:val="none" w:sz="0" w:space="0" w:color="auto"/>
            <w:bottom w:val="none" w:sz="0" w:space="0" w:color="auto"/>
            <w:right w:val="none" w:sz="0" w:space="0" w:color="auto"/>
          </w:divBdr>
        </w:div>
        <w:div w:id="1669670502">
          <w:marLeft w:val="0"/>
          <w:marRight w:val="0"/>
          <w:marTop w:val="0"/>
          <w:marBottom w:val="0"/>
          <w:divBdr>
            <w:top w:val="none" w:sz="0" w:space="0" w:color="auto"/>
            <w:left w:val="none" w:sz="0" w:space="0" w:color="auto"/>
            <w:bottom w:val="none" w:sz="0" w:space="0" w:color="auto"/>
            <w:right w:val="none" w:sz="0" w:space="0" w:color="auto"/>
          </w:divBdr>
        </w:div>
        <w:div w:id="801313811">
          <w:marLeft w:val="0"/>
          <w:marRight w:val="0"/>
          <w:marTop w:val="0"/>
          <w:marBottom w:val="0"/>
          <w:divBdr>
            <w:top w:val="none" w:sz="0" w:space="0" w:color="auto"/>
            <w:left w:val="none" w:sz="0" w:space="0" w:color="auto"/>
            <w:bottom w:val="none" w:sz="0" w:space="0" w:color="auto"/>
            <w:right w:val="none" w:sz="0" w:space="0" w:color="auto"/>
          </w:divBdr>
        </w:div>
        <w:div w:id="650528452">
          <w:marLeft w:val="0"/>
          <w:marRight w:val="0"/>
          <w:marTop w:val="0"/>
          <w:marBottom w:val="0"/>
          <w:divBdr>
            <w:top w:val="none" w:sz="0" w:space="0" w:color="auto"/>
            <w:left w:val="none" w:sz="0" w:space="0" w:color="auto"/>
            <w:bottom w:val="none" w:sz="0" w:space="0" w:color="auto"/>
            <w:right w:val="none" w:sz="0" w:space="0" w:color="auto"/>
          </w:divBdr>
        </w:div>
        <w:div w:id="2022776911">
          <w:marLeft w:val="0"/>
          <w:marRight w:val="0"/>
          <w:marTop w:val="0"/>
          <w:marBottom w:val="0"/>
          <w:divBdr>
            <w:top w:val="none" w:sz="0" w:space="0" w:color="auto"/>
            <w:left w:val="none" w:sz="0" w:space="0" w:color="auto"/>
            <w:bottom w:val="none" w:sz="0" w:space="0" w:color="auto"/>
            <w:right w:val="none" w:sz="0" w:space="0" w:color="auto"/>
          </w:divBdr>
        </w:div>
        <w:div w:id="2094934677">
          <w:marLeft w:val="0"/>
          <w:marRight w:val="0"/>
          <w:marTop w:val="0"/>
          <w:marBottom w:val="0"/>
          <w:divBdr>
            <w:top w:val="none" w:sz="0" w:space="0" w:color="auto"/>
            <w:left w:val="none" w:sz="0" w:space="0" w:color="auto"/>
            <w:bottom w:val="none" w:sz="0" w:space="0" w:color="auto"/>
            <w:right w:val="none" w:sz="0" w:space="0" w:color="auto"/>
          </w:divBdr>
        </w:div>
        <w:div w:id="474179756">
          <w:marLeft w:val="0"/>
          <w:marRight w:val="0"/>
          <w:marTop w:val="0"/>
          <w:marBottom w:val="0"/>
          <w:divBdr>
            <w:top w:val="none" w:sz="0" w:space="0" w:color="auto"/>
            <w:left w:val="none" w:sz="0" w:space="0" w:color="auto"/>
            <w:bottom w:val="none" w:sz="0" w:space="0" w:color="auto"/>
            <w:right w:val="none" w:sz="0" w:space="0" w:color="auto"/>
          </w:divBdr>
        </w:div>
        <w:div w:id="870801450">
          <w:marLeft w:val="0"/>
          <w:marRight w:val="0"/>
          <w:marTop w:val="0"/>
          <w:marBottom w:val="0"/>
          <w:divBdr>
            <w:top w:val="none" w:sz="0" w:space="0" w:color="auto"/>
            <w:left w:val="none" w:sz="0" w:space="0" w:color="auto"/>
            <w:bottom w:val="none" w:sz="0" w:space="0" w:color="auto"/>
            <w:right w:val="none" w:sz="0" w:space="0" w:color="auto"/>
          </w:divBdr>
        </w:div>
        <w:div w:id="1258561170">
          <w:marLeft w:val="0"/>
          <w:marRight w:val="0"/>
          <w:marTop w:val="0"/>
          <w:marBottom w:val="0"/>
          <w:divBdr>
            <w:top w:val="none" w:sz="0" w:space="0" w:color="auto"/>
            <w:left w:val="none" w:sz="0" w:space="0" w:color="auto"/>
            <w:bottom w:val="none" w:sz="0" w:space="0" w:color="auto"/>
            <w:right w:val="none" w:sz="0" w:space="0" w:color="auto"/>
          </w:divBdr>
        </w:div>
        <w:div w:id="1227953406">
          <w:marLeft w:val="0"/>
          <w:marRight w:val="0"/>
          <w:marTop w:val="0"/>
          <w:marBottom w:val="0"/>
          <w:divBdr>
            <w:top w:val="none" w:sz="0" w:space="0" w:color="auto"/>
            <w:left w:val="none" w:sz="0" w:space="0" w:color="auto"/>
            <w:bottom w:val="none" w:sz="0" w:space="0" w:color="auto"/>
            <w:right w:val="none" w:sz="0" w:space="0" w:color="auto"/>
          </w:divBdr>
        </w:div>
        <w:div w:id="1897203352">
          <w:marLeft w:val="0"/>
          <w:marRight w:val="0"/>
          <w:marTop w:val="0"/>
          <w:marBottom w:val="0"/>
          <w:divBdr>
            <w:top w:val="none" w:sz="0" w:space="0" w:color="auto"/>
            <w:left w:val="none" w:sz="0" w:space="0" w:color="auto"/>
            <w:bottom w:val="none" w:sz="0" w:space="0" w:color="auto"/>
            <w:right w:val="none" w:sz="0" w:space="0" w:color="auto"/>
          </w:divBdr>
        </w:div>
        <w:div w:id="2004894199">
          <w:marLeft w:val="0"/>
          <w:marRight w:val="0"/>
          <w:marTop w:val="0"/>
          <w:marBottom w:val="0"/>
          <w:divBdr>
            <w:top w:val="none" w:sz="0" w:space="0" w:color="auto"/>
            <w:left w:val="none" w:sz="0" w:space="0" w:color="auto"/>
            <w:bottom w:val="none" w:sz="0" w:space="0" w:color="auto"/>
            <w:right w:val="none" w:sz="0" w:space="0" w:color="auto"/>
          </w:divBdr>
        </w:div>
        <w:div w:id="929657418">
          <w:marLeft w:val="0"/>
          <w:marRight w:val="0"/>
          <w:marTop w:val="0"/>
          <w:marBottom w:val="0"/>
          <w:divBdr>
            <w:top w:val="none" w:sz="0" w:space="0" w:color="auto"/>
            <w:left w:val="none" w:sz="0" w:space="0" w:color="auto"/>
            <w:bottom w:val="none" w:sz="0" w:space="0" w:color="auto"/>
            <w:right w:val="none" w:sz="0" w:space="0" w:color="auto"/>
          </w:divBdr>
        </w:div>
        <w:div w:id="827550542">
          <w:marLeft w:val="0"/>
          <w:marRight w:val="0"/>
          <w:marTop w:val="0"/>
          <w:marBottom w:val="0"/>
          <w:divBdr>
            <w:top w:val="none" w:sz="0" w:space="0" w:color="auto"/>
            <w:left w:val="none" w:sz="0" w:space="0" w:color="auto"/>
            <w:bottom w:val="none" w:sz="0" w:space="0" w:color="auto"/>
            <w:right w:val="none" w:sz="0" w:space="0" w:color="auto"/>
          </w:divBdr>
        </w:div>
        <w:div w:id="681128020">
          <w:marLeft w:val="0"/>
          <w:marRight w:val="0"/>
          <w:marTop w:val="0"/>
          <w:marBottom w:val="0"/>
          <w:divBdr>
            <w:top w:val="none" w:sz="0" w:space="0" w:color="auto"/>
            <w:left w:val="none" w:sz="0" w:space="0" w:color="auto"/>
            <w:bottom w:val="none" w:sz="0" w:space="0" w:color="auto"/>
            <w:right w:val="none" w:sz="0" w:space="0" w:color="auto"/>
          </w:divBdr>
        </w:div>
        <w:div w:id="284968672">
          <w:marLeft w:val="0"/>
          <w:marRight w:val="0"/>
          <w:marTop w:val="0"/>
          <w:marBottom w:val="0"/>
          <w:divBdr>
            <w:top w:val="none" w:sz="0" w:space="0" w:color="auto"/>
            <w:left w:val="none" w:sz="0" w:space="0" w:color="auto"/>
            <w:bottom w:val="none" w:sz="0" w:space="0" w:color="auto"/>
            <w:right w:val="none" w:sz="0" w:space="0" w:color="auto"/>
          </w:divBdr>
        </w:div>
        <w:div w:id="440607554">
          <w:marLeft w:val="0"/>
          <w:marRight w:val="0"/>
          <w:marTop w:val="0"/>
          <w:marBottom w:val="0"/>
          <w:divBdr>
            <w:top w:val="none" w:sz="0" w:space="0" w:color="auto"/>
            <w:left w:val="none" w:sz="0" w:space="0" w:color="auto"/>
            <w:bottom w:val="none" w:sz="0" w:space="0" w:color="auto"/>
            <w:right w:val="none" w:sz="0" w:space="0" w:color="auto"/>
          </w:divBdr>
        </w:div>
        <w:div w:id="871530044">
          <w:marLeft w:val="0"/>
          <w:marRight w:val="0"/>
          <w:marTop w:val="0"/>
          <w:marBottom w:val="0"/>
          <w:divBdr>
            <w:top w:val="none" w:sz="0" w:space="0" w:color="auto"/>
            <w:left w:val="none" w:sz="0" w:space="0" w:color="auto"/>
            <w:bottom w:val="none" w:sz="0" w:space="0" w:color="auto"/>
            <w:right w:val="none" w:sz="0" w:space="0" w:color="auto"/>
          </w:divBdr>
        </w:div>
        <w:div w:id="1978293173">
          <w:marLeft w:val="0"/>
          <w:marRight w:val="0"/>
          <w:marTop w:val="0"/>
          <w:marBottom w:val="0"/>
          <w:divBdr>
            <w:top w:val="none" w:sz="0" w:space="0" w:color="auto"/>
            <w:left w:val="none" w:sz="0" w:space="0" w:color="auto"/>
            <w:bottom w:val="none" w:sz="0" w:space="0" w:color="auto"/>
            <w:right w:val="none" w:sz="0" w:space="0" w:color="auto"/>
          </w:divBdr>
        </w:div>
        <w:div w:id="1487088342">
          <w:marLeft w:val="0"/>
          <w:marRight w:val="0"/>
          <w:marTop w:val="0"/>
          <w:marBottom w:val="0"/>
          <w:divBdr>
            <w:top w:val="none" w:sz="0" w:space="0" w:color="auto"/>
            <w:left w:val="none" w:sz="0" w:space="0" w:color="auto"/>
            <w:bottom w:val="none" w:sz="0" w:space="0" w:color="auto"/>
            <w:right w:val="none" w:sz="0" w:space="0" w:color="auto"/>
          </w:divBdr>
        </w:div>
        <w:div w:id="1597059336">
          <w:marLeft w:val="0"/>
          <w:marRight w:val="0"/>
          <w:marTop w:val="0"/>
          <w:marBottom w:val="0"/>
          <w:divBdr>
            <w:top w:val="none" w:sz="0" w:space="0" w:color="auto"/>
            <w:left w:val="none" w:sz="0" w:space="0" w:color="auto"/>
            <w:bottom w:val="none" w:sz="0" w:space="0" w:color="auto"/>
            <w:right w:val="none" w:sz="0" w:space="0" w:color="auto"/>
          </w:divBdr>
        </w:div>
        <w:div w:id="340014227">
          <w:marLeft w:val="0"/>
          <w:marRight w:val="0"/>
          <w:marTop w:val="0"/>
          <w:marBottom w:val="0"/>
          <w:divBdr>
            <w:top w:val="none" w:sz="0" w:space="0" w:color="auto"/>
            <w:left w:val="none" w:sz="0" w:space="0" w:color="auto"/>
            <w:bottom w:val="none" w:sz="0" w:space="0" w:color="auto"/>
            <w:right w:val="none" w:sz="0" w:space="0" w:color="auto"/>
          </w:divBdr>
        </w:div>
        <w:div w:id="1989437645">
          <w:marLeft w:val="0"/>
          <w:marRight w:val="0"/>
          <w:marTop w:val="0"/>
          <w:marBottom w:val="0"/>
          <w:divBdr>
            <w:top w:val="none" w:sz="0" w:space="0" w:color="auto"/>
            <w:left w:val="none" w:sz="0" w:space="0" w:color="auto"/>
            <w:bottom w:val="none" w:sz="0" w:space="0" w:color="auto"/>
            <w:right w:val="none" w:sz="0" w:space="0" w:color="auto"/>
          </w:divBdr>
        </w:div>
        <w:div w:id="358241694">
          <w:marLeft w:val="0"/>
          <w:marRight w:val="0"/>
          <w:marTop w:val="0"/>
          <w:marBottom w:val="0"/>
          <w:divBdr>
            <w:top w:val="none" w:sz="0" w:space="0" w:color="auto"/>
            <w:left w:val="none" w:sz="0" w:space="0" w:color="auto"/>
            <w:bottom w:val="none" w:sz="0" w:space="0" w:color="auto"/>
            <w:right w:val="none" w:sz="0" w:space="0" w:color="auto"/>
          </w:divBdr>
        </w:div>
        <w:div w:id="622350094">
          <w:marLeft w:val="0"/>
          <w:marRight w:val="0"/>
          <w:marTop w:val="0"/>
          <w:marBottom w:val="0"/>
          <w:divBdr>
            <w:top w:val="none" w:sz="0" w:space="0" w:color="auto"/>
            <w:left w:val="none" w:sz="0" w:space="0" w:color="auto"/>
            <w:bottom w:val="none" w:sz="0" w:space="0" w:color="auto"/>
            <w:right w:val="none" w:sz="0" w:space="0" w:color="auto"/>
          </w:divBdr>
        </w:div>
        <w:div w:id="2016766499">
          <w:marLeft w:val="0"/>
          <w:marRight w:val="0"/>
          <w:marTop w:val="0"/>
          <w:marBottom w:val="0"/>
          <w:divBdr>
            <w:top w:val="none" w:sz="0" w:space="0" w:color="auto"/>
            <w:left w:val="none" w:sz="0" w:space="0" w:color="auto"/>
            <w:bottom w:val="none" w:sz="0" w:space="0" w:color="auto"/>
            <w:right w:val="none" w:sz="0" w:space="0" w:color="auto"/>
          </w:divBdr>
        </w:div>
        <w:div w:id="1456868119">
          <w:marLeft w:val="0"/>
          <w:marRight w:val="0"/>
          <w:marTop w:val="0"/>
          <w:marBottom w:val="0"/>
          <w:divBdr>
            <w:top w:val="none" w:sz="0" w:space="0" w:color="auto"/>
            <w:left w:val="none" w:sz="0" w:space="0" w:color="auto"/>
            <w:bottom w:val="none" w:sz="0" w:space="0" w:color="auto"/>
            <w:right w:val="none" w:sz="0" w:space="0" w:color="auto"/>
          </w:divBdr>
        </w:div>
        <w:div w:id="121848133">
          <w:marLeft w:val="0"/>
          <w:marRight w:val="0"/>
          <w:marTop w:val="0"/>
          <w:marBottom w:val="0"/>
          <w:divBdr>
            <w:top w:val="none" w:sz="0" w:space="0" w:color="auto"/>
            <w:left w:val="none" w:sz="0" w:space="0" w:color="auto"/>
            <w:bottom w:val="none" w:sz="0" w:space="0" w:color="auto"/>
            <w:right w:val="none" w:sz="0" w:space="0" w:color="auto"/>
          </w:divBdr>
        </w:div>
        <w:div w:id="407582859">
          <w:marLeft w:val="0"/>
          <w:marRight w:val="0"/>
          <w:marTop w:val="0"/>
          <w:marBottom w:val="0"/>
          <w:divBdr>
            <w:top w:val="none" w:sz="0" w:space="0" w:color="auto"/>
            <w:left w:val="none" w:sz="0" w:space="0" w:color="auto"/>
            <w:bottom w:val="none" w:sz="0" w:space="0" w:color="auto"/>
            <w:right w:val="none" w:sz="0" w:space="0" w:color="auto"/>
          </w:divBdr>
        </w:div>
        <w:div w:id="1482892413">
          <w:marLeft w:val="0"/>
          <w:marRight w:val="0"/>
          <w:marTop w:val="0"/>
          <w:marBottom w:val="0"/>
          <w:divBdr>
            <w:top w:val="none" w:sz="0" w:space="0" w:color="auto"/>
            <w:left w:val="none" w:sz="0" w:space="0" w:color="auto"/>
            <w:bottom w:val="none" w:sz="0" w:space="0" w:color="auto"/>
            <w:right w:val="none" w:sz="0" w:space="0" w:color="auto"/>
          </w:divBdr>
        </w:div>
        <w:div w:id="1735464324">
          <w:marLeft w:val="0"/>
          <w:marRight w:val="0"/>
          <w:marTop w:val="0"/>
          <w:marBottom w:val="0"/>
          <w:divBdr>
            <w:top w:val="none" w:sz="0" w:space="0" w:color="auto"/>
            <w:left w:val="none" w:sz="0" w:space="0" w:color="auto"/>
            <w:bottom w:val="none" w:sz="0" w:space="0" w:color="auto"/>
            <w:right w:val="none" w:sz="0" w:space="0" w:color="auto"/>
          </w:divBdr>
        </w:div>
        <w:div w:id="2117364929">
          <w:marLeft w:val="0"/>
          <w:marRight w:val="0"/>
          <w:marTop w:val="0"/>
          <w:marBottom w:val="0"/>
          <w:divBdr>
            <w:top w:val="none" w:sz="0" w:space="0" w:color="auto"/>
            <w:left w:val="none" w:sz="0" w:space="0" w:color="auto"/>
            <w:bottom w:val="none" w:sz="0" w:space="0" w:color="auto"/>
            <w:right w:val="none" w:sz="0" w:space="0" w:color="auto"/>
          </w:divBdr>
        </w:div>
        <w:div w:id="1158956464">
          <w:marLeft w:val="0"/>
          <w:marRight w:val="0"/>
          <w:marTop w:val="0"/>
          <w:marBottom w:val="0"/>
          <w:divBdr>
            <w:top w:val="none" w:sz="0" w:space="0" w:color="auto"/>
            <w:left w:val="none" w:sz="0" w:space="0" w:color="auto"/>
            <w:bottom w:val="none" w:sz="0" w:space="0" w:color="auto"/>
            <w:right w:val="none" w:sz="0" w:space="0" w:color="auto"/>
          </w:divBdr>
        </w:div>
        <w:div w:id="1010678">
          <w:marLeft w:val="0"/>
          <w:marRight w:val="0"/>
          <w:marTop w:val="0"/>
          <w:marBottom w:val="0"/>
          <w:divBdr>
            <w:top w:val="none" w:sz="0" w:space="0" w:color="auto"/>
            <w:left w:val="none" w:sz="0" w:space="0" w:color="auto"/>
            <w:bottom w:val="none" w:sz="0" w:space="0" w:color="auto"/>
            <w:right w:val="none" w:sz="0" w:space="0" w:color="auto"/>
          </w:divBdr>
        </w:div>
        <w:div w:id="1557935463">
          <w:marLeft w:val="0"/>
          <w:marRight w:val="0"/>
          <w:marTop w:val="0"/>
          <w:marBottom w:val="0"/>
          <w:divBdr>
            <w:top w:val="none" w:sz="0" w:space="0" w:color="auto"/>
            <w:left w:val="none" w:sz="0" w:space="0" w:color="auto"/>
            <w:bottom w:val="none" w:sz="0" w:space="0" w:color="auto"/>
            <w:right w:val="none" w:sz="0" w:space="0" w:color="auto"/>
          </w:divBdr>
        </w:div>
        <w:div w:id="1125465329">
          <w:marLeft w:val="0"/>
          <w:marRight w:val="0"/>
          <w:marTop w:val="0"/>
          <w:marBottom w:val="0"/>
          <w:divBdr>
            <w:top w:val="none" w:sz="0" w:space="0" w:color="auto"/>
            <w:left w:val="none" w:sz="0" w:space="0" w:color="auto"/>
            <w:bottom w:val="none" w:sz="0" w:space="0" w:color="auto"/>
            <w:right w:val="none" w:sz="0" w:space="0" w:color="auto"/>
          </w:divBdr>
        </w:div>
        <w:div w:id="253129189">
          <w:marLeft w:val="0"/>
          <w:marRight w:val="0"/>
          <w:marTop w:val="0"/>
          <w:marBottom w:val="0"/>
          <w:divBdr>
            <w:top w:val="none" w:sz="0" w:space="0" w:color="auto"/>
            <w:left w:val="none" w:sz="0" w:space="0" w:color="auto"/>
            <w:bottom w:val="none" w:sz="0" w:space="0" w:color="auto"/>
            <w:right w:val="none" w:sz="0" w:space="0" w:color="auto"/>
          </w:divBdr>
        </w:div>
        <w:div w:id="107551730">
          <w:marLeft w:val="0"/>
          <w:marRight w:val="0"/>
          <w:marTop w:val="0"/>
          <w:marBottom w:val="0"/>
          <w:divBdr>
            <w:top w:val="none" w:sz="0" w:space="0" w:color="auto"/>
            <w:left w:val="none" w:sz="0" w:space="0" w:color="auto"/>
            <w:bottom w:val="none" w:sz="0" w:space="0" w:color="auto"/>
            <w:right w:val="none" w:sz="0" w:space="0" w:color="auto"/>
          </w:divBdr>
        </w:div>
        <w:div w:id="375200556">
          <w:marLeft w:val="0"/>
          <w:marRight w:val="0"/>
          <w:marTop w:val="0"/>
          <w:marBottom w:val="0"/>
          <w:divBdr>
            <w:top w:val="none" w:sz="0" w:space="0" w:color="auto"/>
            <w:left w:val="none" w:sz="0" w:space="0" w:color="auto"/>
            <w:bottom w:val="none" w:sz="0" w:space="0" w:color="auto"/>
            <w:right w:val="none" w:sz="0" w:space="0" w:color="auto"/>
          </w:divBdr>
        </w:div>
        <w:div w:id="2102143729">
          <w:marLeft w:val="0"/>
          <w:marRight w:val="0"/>
          <w:marTop w:val="0"/>
          <w:marBottom w:val="0"/>
          <w:divBdr>
            <w:top w:val="none" w:sz="0" w:space="0" w:color="auto"/>
            <w:left w:val="none" w:sz="0" w:space="0" w:color="auto"/>
            <w:bottom w:val="none" w:sz="0" w:space="0" w:color="auto"/>
            <w:right w:val="none" w:sz="0" w:space="0" w:color="auto"/>
          </w:divBdr>
        </w:div>
        <w:div w:id="1795055134">
          <w:marLeft w:val="0"/>
          <w:marRight w:val="0"/>
          <w:marTop w:val="0"/>
          <w:marBottom w:val="0"/>
          <w:divBdr>
            <w:top w:val="none" w:sz="0" w:space="0" w:color="auto"/>
            <w:left w:val="none" w:sz="0" w:space="0" w:color="auto"/>
            <w:bottom w:val="none" w:sz="0" w:space="0" w:color="auto"/>
            <w:right w:val="none" w:sz="0" w:space="0" w:color="auto"/>
          </w:divBdr>
        </w:div>
        <w:div w:id="1391342845">
          <w:marLeft w:val="0"/>
          <w:marRight w:val="0"/>
          <w:marTop w:val="0"/>
          <w:marBottom w:val="0"/>
          <w:divBdr>
            <w:top w:val="none" w:sz="0" w:space="0" w:color="auto"/>
            <w:left w:val="none" w:sz="0" w:space="0" w:color="auto"/>
            <w:bottom w:val="none" w:sz="0" w:space="0" w:color="auto"/>
            <w:right w:val="none" w:sz="0" w:space="0" w:color="auto"/>
          </w:divBdr>
        </w:div>
        <w:div w:id="1642223369">
          <w:marLeft w:val="0"/>
          <w:marRight w:val="0"/>
          <w:marTop w:val="0"/>
          <w:marBottom w:val="0"/>
          <w:divBdr>
            <w:top w:val="none" w:sz="0" w:space="0" w:color="auto"/>
            <w:left w:val="none" w:sz="0" w:space="0" w:color="auto"/>
            <w:bottom w:val="none" w:sz="0" w:space="0" w:color="auto"/>
            <w:right w:val="none" w:sz="0" w:space="0" w:color="auto"/>
          </w:divBdr>
        </w:div>
        <w:div w:id="184289883">
          <w:marLeft w:val="0"/>
          <w:marRight w:val="0"/>
          <w:marTop w:val="0"/>
          <w:marBottom w:val="0"/>
          <w:divBdr>
            <w:top w:val="none" w:sz="0" w:space="0" w:color="auto"/>
            <w:left w:val="none" w:sz="0" w:space="0" w:color="auto"/>
            <w:bottom w:val="none" w:sz="0" w:space="0" w:color="auto"/>
            <w:right w:val="none" w:sz="0" w:space="0" w:color="auto"/>
          </w:divBdr>
        </w:div>
        <w:div w:id="1630822994">
          <w:marLeft w:val="0"/>
          <w:marRight w:val="0"/>
          <w:marTop w:val="0"/>
          <w:marBottom w:val="0"/>
          <w:divBdr>
            <w:top w:val="none" w:sz="0" w:space="0" w:color="auto"/>
            <w:left w:val="none" w:sz="0" w:space="0" w:color="auto"/>
            <w:bottom w:val="none" w:sz="0" w:space="0" w:color="auto"/>
            <w:right w:val="none" w:sz="0" w:space="0" w:color="auto"/>
          </w:divBdr>
        </w:div>
        <w:div w:id="130289980">
          <w:marLeft w:val="0"/>
          <w:marRight w:val="0"/>
          <w:marTop w:val="0"/>
          <w:marBottom w:val="0"/>
          <w:divBdr>
            <w:top w:val="none" w:sz="0" w:space="0" w:color="auto"/>
            <w:left w:val="none" w:sz="0" w:space="0" w:color="auto"/>
            <w:bottom w:val="none" w:sz="0" w:space="0" w:color="auto"/>
            <w:right w:val="none" w:sz="0" w:space="0" w:color="auto"/>
          </w:divBdr>
        </w:div>
        <w:div w:id="962419100">
          <w:marLeft w:val="0"/>
          <w:marRight w:val="0"/>
          <w:marTop w:val="0"/>
          <w:marBottom w:val="0"/>
          <w:divBdr>
            <w:top w:val="none" w:sz="0" w:space="0" w:color="auto"/>
            <w:left w:val="none" w:sz="0" w:space="0" w:color="auto"/>
            <w:bottom w:val="none" w:sz="0" w:space="0" w:color="auto"/>
            <w:right w:val="none" w:sz="0" w:space="0" w:color="auto"/>
          </w:divBdr>
        </w:div>
        <w:div w:id="1344167826">
          <w:marLeft w:val="0"/>
          <w:marRight w:val="0"/>
          <w:marTop w:val="0"/>
          <w:marBottom w:val="0"/>
          <w:divBdr>
            <w:top w:val="none" w:sz="0" w:space="0" w:color="auto"/>
            <w:left w:val="none" w:sz="0" w:space="0" w:color="auto"/>
            <w:bottom w:val="none" w:sz="0" w:space="0" w:color="auto"/>
            <w:right w:val="none" w:sz="0" w:space="0" w:color="auto"/>
          </w:divBdr>
        </w:div>
        <w:div w:id="454324879">
          <w:marLeft w:val="0"/>
          <w:marRight w:val="0"/>
          <w:marTop w:val="0"/>
          <w:marBottom w:val="0"/>
          <w:divBdr>
            <w:top w:val="none" w:sz="0" w:space="0" w:color="auto"/>
            <w:left w:val="none" w:sz="0" w:space="0" w:color="auto"/>
            <w:bottom w:val="none" w:sz="0" w:space="0" w:color="auto"/>
            <w:right w:val="none" w:sz="0" w:space="0" w:color="auto"/>
          </w:divBdr>
        </w:div>
        <w:div w:id="2051958873">
          <w:marLeft w:val="0"/>
          <w:marRight w:val="0"/>
          <w:marTop w:val="0"/>
          <w:marBottom w:val="0"/>
          <w:divBdr>
            <w:top w:val="none" w:sz="0" w:space="0" w:color="auto"/>
            <w:left w:val="none" w:sz="0" w:space="0" w:color="auto"/>
            <w:bottom w:val="none" w:sz="0" w:space="0" w:color="auto"/>
            <w:right w:val="none" w:sz="0" w:space="0" w:color="auto"/>
          </w:divBdr>
        </w:div>
        <w:div w:id="1045980602">
          <w:marLeft w:val="0"/>
          <w:marRight w:val="0"/>
          <w:marTop w:val="0"/>
          <w:marBottom w:val="0"/>
          <w:divBdr>
            <w:top w:val="none" w:sz="0" w:space="0" w:color="auto"/>
            <w:left w:val="none" w:sz="0" w:space="0" w:color="auto"/>
            <w:bottom w:val="none" w:sz="0" w:space="0" w:color="auto"/>
            <w:right w:val="none" w:sz="0" w:space="0" w:color="auto"/>
          </w:divBdr>
        </w:div>
        <w:div w:id="839392341">
          <w:marLeft w:val="0"/>
          <w:marRight w:val="0"/>
          <w:marTop w:val="0"/>
          <w:marBottom w:val="0"/>
          <w:divBdr>
            <w:top w:val="none" w:sz="0" w:space="0" w:color="auto"/>
            <w:left w:val="none" w:sz="0" w:space="0" w:color="auto"/>
            <w:bottom w:val="none" w:sz="0" w:space="0" w:color="auto"/>
            <w:right w:val="none" w:sz="0" w:space="0" w:color="auto"/>
          </w:divBdr>
        </w:div>
        <w:div w:id="2128424751">
          <w:marLeft w:val="0"/>
          <w:marRight w:val="0"/>
          <w:marTop w:val="0"/>
          <w:marBottom w:val="0"/>
          <w:divBdr>
            <w:top w:val="none" w:sz="0" w:space="0" w:color="auto"/>
            <w:left w:val="none" w:sz="0" w:space="0" w:color="auto"/>
            <w:bottom w:val="none" w:sz="0" w:space="0" w:color="auto"/>
            <w:right w:val="none" w:sz="0" w:space="0" w:color="auto"/>
          </w:divBdr>
        </w:div>
        <w:div w:id="1007295495">
          <w:marLeft w:val="0"/>
          <w:marRight w:val="0"/>
          <w:marTop w:val="0"/>
          <w:marBottom w:val="0"/>
          <w:divBdr>
            <w:top w:val="none" w:sz="0" w:space="0" w:color="auto"/>
            <w:left w:val="none" w:sz="0" w:space="0" w:color="auto"/>
            <w:bottom w:val="none" w:sz="0" w:space="0" w:color="auto"/>
            <w:right w:val="none" w:sz="0" w:space="0" w:color="auto"/>
          </w:divBdr>
        </w:div>
        <w:div w:id="1479882659">
          <w:marLeft w:val="0"/>
          <w:marRight w:val="0"/>
          <w:marTop w:val="0"/>
          <w:marBottom w:val="0"/>
          <w:divBdr>
            <w:top w:val="none" w:sz="0" w:space="0" w:color="auto"/>
            <w:left w:val="none" w:sz="0" w:space="0" w:color="auto"/>
            <w:bottom w:val="none" w:sz="0" w:space="0" w:color="auto"/>
            <w:right w:val="none" w:sz="0" w:space="0" w:color="auto"/>
          </w:divBdr>
        </w:div>
        <w:div w:id="153187664">
          <w:marLeft w:val="0"/>
          <w:marRight w:val="0"/>
          <w:marTop w:val="0"/>
          <w:marBottom w:val="0"/>
          <w:divBdr>
            <w:top w:val="none" w:sz="0" w:space="0" w:color="auto"/>
            <w:left w:val="none" w:sz="0" w:space="0" w:color="auto"/>
            <w:bottom w:val="none" w:sz="0" w:space="0" w:color="auto"/>
            <w:right w:val="none" w:sz="0" w:space="0" w:color="auto"/>
          </w:divBdr>
        </w:div>
        <w:div w:id="618803810">
          <w:marLeft w:val="0"/>
          <w:marRight w:val="0"/>
          <w:marTop w:val="0"/>
          <w:marBottom w:val="0"/>
          <w:divBdr>
            <w:top w:val="none" w:sz="0" w:space="0" w:color="auto"/>
            <w:left w:val="none" w:sz="0" w:space="0" w:color="auto"/>
            <w:bottom w:val="none" w:sz="0" w:space="0" w:color="auto"/>
            <w:right w:val="none" w:sz="0" w:space="0" w:color="auto"/>
          </w:divBdr>
        </w:div>
        <w:div w:id="2127045720">
          <w:marLeft w:val="0"/>
          <w:marRight w:val="0"/>
          <w:marTop w:val="0"/>
          <w:marBottom w:val="0"/>
          <w:divBdr>
            <w:top w:val="none" w:sz="0" w:space="0" w:color="auto"/>
            <w:left w:val="none" w:sz="0" w:space="0" w:color="auto"/>
            <w:bottom w:val="none" w:sz="0" w:space="0" w:color="auto"/>
            <w:right w:val="none" w:sz="0" w:space="0" w:color="auto"/>
          </w:divBdr>
        </w:div>
        <w:div w:id="1352217168">
          <w:marLeft w:val="0"/>
          <w:marRight w:val="0"/>
          <w:marTop w:val="0"/>
          <w:marBottom w:val="0"/>
          <w:divBdr>
            <w:top w:val="none" w:sz="0" w:space="0" w:color="auto"/>
            <w:left w:val="none" w:sz="0" w:space="0" w:color="auto"/>
            <w:bottom w:val="none" w:sz="0" w:space="0" w:color="auto"/>
            <w:right w:val="none" w:sz="0" w:space="0" w:color="auto"/>
          </w:divBdr>
        </w:div>
        <w:div w:id="1322931377">
          <w:marLeft w:val="0"/>
          <w:marRight w:val="0"/>
          <w:marTop w:val="0"/>
          <w:marBottom w:val="0"/>
          <w:divBdr>
            <w:top w:val="none" w:sz="0" w:space="0" w:color="auto"/>
            <w:left w:val="none" w:sz="0" w:space="0" w:color="auto"/>
            <w:bottom w:val="none" w:sz="0" w:space="0" w:color="auto"/>
            <w:right w:val="none" w:sz="0" w:space="0" w:color="auto"/>
          </w:divBdr>
        </w:div>
        <w:div w:id="531772747">
          <w:marLeft w:val="0"/>
          <w:marRight w:val="0"/>
          <w:marTop w:val="0"/>
          <w:marBottom w:val="0"/>
          <w:divBdr>
            <w:top w:val="none" w:sz="0" w:space="0" w:color="auto"/>
            <w:left w:val="none" w:sz="0" w:space="0" w:color="auto"/>
            <w:bottom w:val="none" w:sz="0" w:space="0" w:color="auto"/>
            <w:right w:val="none" w:sz="0" w:space="0" w:color="auto"/>
          </w:divBdr>
        </w:div>
        <w:div w:id="384765965">
          <w:marLeft w:val="0"/>
          <w:marRight w:val="0"/>
          <w:marTop w:val="0"/>
          <w:marBottom w:val="0"/>
          <w:divBdr>
            <w:top w:val="none" w:sz="0" w:space="0" w:color="auto"/>
            <w:left w:val="none" w:sz="0" w:space="0" w:color="auto"/>
            <w:bottom w:val="none" w:sz="0" w:space="0" w:color="auto"/>
            <w:right w:val="none" w:sz="0" w:space="0" w:color="auto"/>
          </w:divBdr>
        </w:div>
        <w:div w:id="1491170122">
          <w:marLeft w:val="0"/>
          <w:marRight w:val="0"/>
          <w:marTop w:val="0"/>
          <w:marBottom w:val="0"/>
          <w:divBdr>
            <w:top w:val="none" w:sz="0" w:space="0" w:color="auto"/>
            <w:left w:val="none" w:sz="0" w:space="0" w:color="auto"/>
            <w:bottom w:val="none" w:sz="0" w:space="0" w:color="auto"/>
            <w:right w:val="none" w:sz="0" w:space="0" w:color="auto"/>
          </w:divBdr>
        </w:div>
        <w:div w:id="2004970357">
          <w:marLeft w:val="0"/>
          <w:marRight w:val="0"/>
          <w:marTop w:val="0"/>
          <w:marBottom w:val="0"/>
          <w:divBdr>
            <w:top w:val="none" w:sz="0" w:space="0" w:color="auto"/>
            <w:left w:val="none" w:sz="0" w:space="0" w:color="auto"/>
            <w:bottom w:val="none" w:sz="0" w:space="0" w:color="auto"/>
            <w:right w:val="none" w:sz="0" w:space="0" w:color="auto"/>
          </w:divBdr>
        </w:div>
        <w:div w:id="476338594">
          <w:marLeft w:val="0"/>
          <w:marRight w:val="0"/>
          <w:marTop w:val="0"/>
          <w:marBottom w:val="0"/>
          <w:divBdr>
            <w:top w:val="none" w:sz="0" w:space="0" w:color="auto"/>
            <w:left w:val="none" w:sz="0" w:space="0" w:color="auto"/>
            <w:bottom w:val="none" w:sz="0" w:space="0" w:color="auto"/>
            <w:right w:val="none" w:sz="0" w:space="0" w:color="auto"/>
          </w:divBdr>
        </w:div>
        <w:div w:id="1004016755">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934947186">
          <w:marLeft w:val="0"/>
          <w:marRight w:val="0"/>
          <w:marTop w:val="0"/>
          <w:marBottom w:val="0"/>
          <w:divBdr>
            <w:top w:val="none" w:sz="0" w:space="0" w:color="auto"/>
            <w:left w:val="none" w:sz="0" w:space="0" w:color="auto"/>
            <w:bottom w:val="none" w:sz="0" w:space="0" w:color="auto"/>
            <w:right w:val="none" w:sz="0" w:space="0" w:color="auto"/>
          </w:divBdr>
        </w:div>
        <w:div w:id="267742851">
          <w:marLeft w:val="0"/>
          <w:marRight w:val="0"/>
          <w:marTop w:val="0"/>
          <w:marBottom w:val="0"/>
          <w:divBdr>
            <w:top w:val="none" w:sz="0" w:space="0" w:color="auto"/>
            <w:left w:val="none" w:sz="0" w:space="0" w:color="auto"/>
            <w:bottom w:val="none" w:sz="0" w:space="0" w:color="auto"/>
            <w:right w:val="none" w:sz="0" w:space="0" w:color="auto"/>
          </w:divBdr>
        </w:div>
        <w:div w:id="866337350">
          <w:marLeft w:val="0"/>
          <w:marRight w:val="0"/>
          <w:marTop w:val="0"/>
          <w:marBottom w:val="0"/>
          <w:divBdr>
            <w:top w:val="none" w:sz="0" w:space="0" w:color="auto"/>
            <w:left w:val="none" w:sz="0" w:space="0" w:color="auto"/>
            <w:bottom w:val="none" w:sz="0" w:space="0" w:color="auto"/>
            <w:right w:val="none" w:sz="0" w:space="0" w:color="auto"/>
          </w:divBdr>
        </w:div>
        <w:div w:id="29577286">
          <w:marLeft w:val="0"/>
          <w:marRight w:val="0"/>
          <w:marTop w:val="0"/>
          <w:marBottom w:val="0"/>
          <w:divBdr>
            <w:top w:val="none" w:sz="0" w:space="0" w:color="auto"/>
            <w:left w:val="none" w:sz="0" w:space="0" w:color="auto"/>
            <w:bottom w:val="none" w:sz="0" w:space="0" w:color="auto"/>
            <w:right w:val="none" w:sz="0" w:space="0" w:color="auto"/>
          </w:divBdr>
        </w:div>
        <w:div w:id="1056127379">
          <w:marLeft w:val="0"/>
          <w:marRight w:val="0"/>
          <w:marTop w:val="0"/>
          <w:marBottom w:val="0"/>
          <w:divBdr>
            <w:top w:val="none" w:sz="0" w:space="0" w:color="auto"/>
            <w:left w:val="none" w:sz="0" w:space="0" w:color="auto"/>
            <w:bottom w:val="none" w:sz="0" w:space="0" w:color="auto"/>
            <w:right w:val="none" w:sz="0" w:space="0" w:color="auto"/>
          </w:divBdr>
        </w:div>
        <w:div w:id="1191797384">
          <w:marLeft w:val="0"/>
          <w:marRight w:val="0"/>
          <w:marTop w:val="0"/>
          <w:marBottom w:val="0"/>
          <w:divBdr>
            <w:top w:val="none" w:sz="0" w:space="0" w:color="auto"/>
            <w:left w:val="none" w:sz="0" w:space="0" w:color="auto"/>
            <w:bottom w:val="none" w:sz="0" w:space="0" w:color="auto"/>
            <w:right w:val="none" w:sz="0" w:space="0" w:color="auto"/>
          </w:divBdr>
        </w:div>
        <w:div w:id="464930898">
          <w:marLeft w:val="0"/>
          <w:marRight w:val="0"/>
          <w:marTop w:val="0"/>
          <w:marBottom w:val="0"/>
          <w:divBdr>
            <w:top w:val="none" w:sz="0" w:space="0" w:color="auto"/>
            <w:left w:val="none" w:sz="0" w:space="0" w:color="auto"/>
            <w:bottom w:val="none" w:sz="0" w:space="0" w:color="auto"/>
            <w:right w:val="none" w:sz="0" w:space="0" w:color="auto"/>
          </w:divBdr>
        </w:div>
        <w:div w:id="577403787">
          <w:marLeft w:val="0"/>
          <w:marRight w:val="0"/>
          <w:marTop w:val="0"/>
          <w:marBottom w:val="0"/>
          <w:divBdr>
            <w:top w:val="none" w:sz="0" w:space="0" w:color="auto"/>
            <w:left w:val="none" w:sz="0" w:space="0" w:color="auto"/>
            <w:bottom w:val="none" w:sz="0" w:space="0" w:color="auto"/>
            <w:right w:val="none" w:sz="0" w:space="0" w:color="auto"/>
          </w:divBdr>
        </w:div>
        <w:div w:id="880435105">
          <w:marLeft w:val="0"/>
          <w:marRight w:val="0"/>
          <w:marTop w:val="0"/>
          <w:marBottom w:val="0"/>
          <w:divBdr>
            <w:top w:val="none" w:sz="0" w:space="0" w:color="auto"/>
            <w:left w:val="none" w:sz="0" w:space="0" w:color="auto"/>
            <w:bottom w:val="none" w:sz="0" w:space="0" w:color="auto"/>
            <w:right w:val="none" w:sz="0" w:space="0" w:color="auto"/>
          </w:divBdr>
        </w:div>
        <w:div w:id="910237471">
          <w:marLeft w:val="0"/>
          <w:marRight w:val="0"/>
          <w:marTop w:val="0"/>
          <w:marBottom w:val="0"/>
          <w:divBdr>
            <w:top w:val="none" w:sz="0" w:space="0" w:color="auto"/>
            <w:left w:val="none" w:sz="0" w:space="0" w:color="auto"/>
            <w:bottom w:val="none" w:sz="0" w:space="0" w:color="auto"/>
            <w:right w:val="none" w:sz="0" w:space="0" w:color="auto"/>
          </w:divBdr>
        </w:div>
        <w:div w:id="2044549790">
          <w:marLeft w:val="0"/>
          <w:marRight w:val="0"/>
          <w:marTop w:val="0"/>
          <w:marBottom w:val="0"/>
          <w:divBdr>
            <w:top w:val="none" w:sz="0" w:space="0" w:color="auto"/>
            <w:left w:val="none" w:sz="0" w:space="0" w:color="auto"/>
            <w:bottom w:val="none" w:sz="0" w:space="0" w:color="auto"/>
            <w:right w:val="none" w:sz="0" w:space="0" w:color="auto"/>
          </w:divBdr>
        </w:div>
        <w:div w:id="343361985">
          <w:marLeft w:val="0"/>
          <w:marRight w:val="0"/>
          <w:marTop w:val="0"/>
          <w:marBottom w:val="0"/>
          <w:divBdr>
            <w:top w:val="none" w:sz="0" w:space="0" w:color="auto"/>
            <w:left w:val="none" w:sz="0" w:space="0" w:color="auto"/>
            <w:bottom w:val="none" w:sz="0" w:space="0" w:color="auto"/>
            <w:right w:val="none" w:sz="0" w:space="0" w:color="auto"/>
          </w:divBdr>
        </w:div>
        <w:div w:id="215631149">
          <w:marLeft w:val="0"/>
          <w:marRight w:val="0"/>
          <w:marTop w:val="0"/>
          <w:marBottom w:val="0"/>
          <w:divBdr>
            <w:top w:val="none" w:sz="0" w:space="0" w:color="auto"/>
            <w:left w:val="none" w:sz="0" w:space="0" w:color="auto"/>
            <w:bottom w:val="none" w:sz="0" w:space="0" w:color="auto"/>
            <w:right w:val="none" w:sz="0" w:space="0" w:color="auto"/>
          </w:divBdr>
        </w:div>
        <w:div w:id="2117172191">
          <w:marLeft w:val="0"/>
          <w:marRight w:val="0"/>
          <w:marTop w:val="0"/>
          <w:marBottom w:val="0"/>
          <w:divBdr>
            <w:top w:val="none" w:sz="0" w:space="0" w:color="auto"/>
            <w:left w:val="none" w:sz="0" w:space="0" w:color="auto"/>
            <w:bottom w:val="none" w:sz="0" w:space="0" w:color="auto"/>
            <w:right w:val="none" w:sz="0" w:space="0" w:color="auto"/>
          </w:divBdr>
        </w:div>
        <w:div w:id="876897384">
          <w:marLeft w:val="0"/>
          <w:marRight w:val="0"/>
          <w:marTop w:val="0"/>
          <w:marBottom w:val="0"/>
          <w:divBdr>
            <w:top w:val="none" w:sz="0" w:space="0" w:color="auto"/>
            <w:left w:val="none" w:sz="0" w:space="0" w:color="auto"/>
            <w:bottom w:val="none" w:sz="0" w:space="0" w:color="auto"/>
            <w:right w:val="none" w:sz="0" w:space="0" w:color="auto"/>
          </w:divBdr>
        </w:div>
        <w:div w:id="2130271996">
          <w:marLeft w:val="0"/>
          <w:marRight w:val="0"/>
          <w:marTop w:val="0"/>
          <w:marBottom w:val="0"/>
          <w:divBdr>
            <w:top w:val="none" w:sz="0" w:space="0" w:color="auto"/>
            <w:left w:val="none" w:sz="0" w:space="0" w:color="auto"/>
            <w:bottom w:val="none" w:sz="0" w:space="0" w:color="auto"/>
            <w:right w:val="none" w:sz="0" w:space="0" w:color="auto"/>
          </w:divBdr>
        </w:div>
        <w:div w:id="196049471">
          <w:marLeft w:val="0"/>
          <w:marRight w:val="0"/>
          <w:marTop w:val="0"/>
          <w:marBottom w:val="0"/>
          <w:divBdr>
            <w:top w:val="none" w:sz="0" w:space="0" w:color="auto"/>
            <w:left w:val="none" w:sz="0" w:space="0" w:color="auto"/>
            <w:bottom w:val="none" w:sz="0" w:space="0" w:color="auto"/>
            <w:right w:val="none" w:sz="0" w:space="0" w:color="auto"/>
          </w:divBdr>
        </w:div>
        <w:div w:id="1685206410">
          <w:marLeft w:val="0"/>
          <w:marRight w:val="0"/>
          <w:marTop w:val="0"/>
          <w:marBottom w:val="0"/>
          <w:divBdr>
            <w:top w:val="none" w:sz="0" w:space="0" w:color="auto"/>
            <w:left w:val="none" w:sz="0" w:space="0" w:color="auto"/>
            <w:bottom w:val="none" w:sz="0" w:space="0" w:color="auto"/>
            <w:right w:val="none" w:sz="0" w:space="0" w:color="auto"/>
          </w:divBdr>
        </w:div>
        <w:div w:id="186795310">
          <w:marLeft w:val="0"/>
          <w:marRight w:val="0"/>
          <w:marTop w:val="0"/>
          <w:marBottom w:val="0"/>
          <w:divBdr>
            <w:top w:val="none" w:sz="0" w:space="0" w:color="auto"/>
            <w:left w:val="none" w:sz="0" w:space="0" w:color="auto"/>
            <w:bottom w:val="none" w:sz="0" w:space="0" w:color="auto"/>
            <w:right w:val="none" w:sz="0" w:space="0" w:color="auto"/>
          </w:divBdr>
        </w:div>
        <w:div w:id="1344699457">
          <w:marLeft w:val="0"/>
          <w:marRight w:val="0"/>
          <w:marTop w:val="0"/>
          <w:marBottom w:val="0"/>
          <w:divBdr>
            <w:top w:val="none" w:sz="0" w:space="0" w:color="auto"/>
            <w:left w:val="none" w:sz="0" w:space="0" w:color="auto"/>
            <w:bottom w:val="none" w:sz="0" w:space="0" w:color="auto"/>
            <w:right w:val="none" w:sz="0" w:space="0" w:color="auto"/>
          </w:divBdr>
        </w:div>
        <w:div w:id="96143369">
          <w:marLeft w:val="0"/>
          <w:marRight w:val="0"/>
          <w:marTop w:val="0"/>
          <w:marBottom w:val="0"/>
          <w:divBdr>
            <w:top w:val="none" w:sz="0" w:space="0" w:color="auto"/>
            <w:left w:val="none" w:sz="0" w:space="0" w:color="auto"/>
            <w:bottom w:val="none" w:sz="0" w:space="0" w:color="auto"/>
            <w:right w:val="none" w:sz="0" w:space="0" w:color="auto"/>
          </w:divBdr>
        </w:div>
        <w:div w:id="1353190799">
          <w:marLeft w:val="0"/>
          <w:marRight w:val="0"/>
          <w:marTop w:val="0"/>
          <w:marBottom w:val="0"/>
          <w:divBdr>
            <w:top w:val="none" w:sz="0" w:space="0" w:color="auto"/>
            <w:left w:val="none" w:sz="0" w:space="0" w:color="auto"/>
            <w:bottom w:val="none" w:sz="0" w:space="0" w:color="auto"/>
            <w:right w:val="none" w:sz="0" w:space="0" w:color="auto"/>
          </w:divBdr>
        </w:div>
        <w:div w:id="562832400">
          <w:marLeft w:val="0"/>
          <w:marRight w:val="0"/>
          <w:marTop w:val="0"/>
          <w:marBottom w:val="0"/>
          <w:divBdr>
            <w:top w:val="none" w:sz="0" w:space="0" w:color="auto"/>
            <w:left w:val="none" w:sz="0" w:space="0" w:color="auto"/>
            <w:bottom w:val="none" w:sz="0" w:space="0" w:color="auto"/>
            <w:right w:val="none" w:sz="0" w:space="0" w:color="auto"/>
          </w:divBdr>
        </w:div>
        <w:div w:id="2037533660">
          <w:marLeft w:val="0"/>
          <w:marRight w:val="0"/>
          <w:marTop w:val="0"/>
          <w:marBottom w:val="0"/>
          <w:divBdr>
            <w:top w:val="none" w:sz="0" w:space="0" w:color="auto"/>
            <w:left w:val="none" w:sz="0" w:space="0" w:color="auto"/>
            <w:bottom w:val="none" w:sz="0" w:space="0" w:color="auto"/>
            <w:right w:val="none" w:sz="0" w:space="0" w:color="auto"/>
          </w:divBdr>
        </w:div>
        <w:div w:id="1549993651">
          <w:marLeft w:val="0"/>
          <w:marRight w:val="0"/>
          <w:marTop w:val="0"/>
          <w:marBottom w:val="0"/>
          <w:divBdr>
            <w:top w:val="none" w:sz="0" w:space="0" w:color="auto"/>
            <w:left w:val="none" w:sz="0" w:space="0" w:color="auto"/>
            <w:bottom w:val="none" w:sz="0" w:space="0" w:color="auto"/>
            <w:right w:val="none" w:sz="0" w:space="0" w:color="auto"/>
          </w:divBdr>
        </w:div>
        <w:div w:id="139034214">
          <w:marLeft w:val="0"/>
          <w:marRight w:val="0"/>
          <w:marTop w:val="0"/>
          <w:marBottom w:val="0"/>
          <w:divBdr>
            <w:top w:val="none" w:sz="0" w:space="0" w:color="auto"/>
            <w:left w:val="none" w:sz="0" w:space="0" w:color="auto"/>
            <w:bottom w:val="none" w:sz="0" w:space="0" w:color="auto"/>
            <w:right w:val="none" w:sz="0" w:space="0" w:color="auto"/>
          </w:divBdr>
        </w:div>
        <w:div w:id="1185099678">
          <w:marLeft w:val="0"/>
          <w:marRight w:val="0"/>
          <w:marTop w:val="0"/>
          <w:marBottom w:val="0"/>
          <w:divBdr>
            <w:top w:val="none" w:sz="0" w:space="0" w:color="auto"/>
            <w:left w:val="none" w:sz="0" w:space="0" w:color="auto"/>
            <w:bottom w:val="none" w:sz="0" w:space="0" w:color="auto"/>
            <w:right w:val="none" w:sz="0" w:space="0" w:color="auto"/>
          </w:divBdr>
        </w:div>
        <w:div w:id="1606964290">
          <w:marLeft w:val="0"/>
          <w:marRight w:val="0"/>
          <w:marTop w:val="0"/>
          <w:marBottom w:val="0"/>
          <w:divBdr>
            <w:top w:val="none" w:sz="0" w:space="0" w:color="auto"/>
            <w:left w:val="none" w:sz="0" w:space="0" w:color="auto"/>
            <w:bottom w:val="none" w:sz="0" w:space="0" w:color="auto"/>
            <w:right w:val="none" w:sz="0" w:space="0" w:color="auto"/>
          </w:divBdr>
        </w:div>
        <w:div w:id="430324236">
          <w:marLeft w:val="0"/>
          <w:marRight w:val="0"/>
          <w:marTop w:val="0"/>
          <w:marBottom w:val="0"/>
          <w:divBdr>
            <w:top w:val="none" w:sz="0" w:space="0" w:color="auto"/>
            <w:left w:val="none" w:sz="0" w:space="0" w:color="auto"/>
            <w:bottom w:val="none" w:sz="0" w:space="0" w:color="auto"/>
            <w:right w:val="none" w:sz="0" w:space="0" w:color="auto"/>
          </w:divBdr>
        </w:div>
        <w:div w:id="2116171486">
          <w:marLeft w:val="0"/>
          <w:marRight w:val="0"/>
          <w:marTop w:val="0"/>
          <w:marBottom w:val="0"/>
          <w:divBdr>
            <w:top w:val="none" w:sz="0" w:space="0" w:color="auto"/>
            <w:left w:val="none" w:sz="0" w:space="0" w:color="auto"/>
            <w:bottom w:val="none" w:sz="0" w:space="0" w:color="auto"/>
            <w:right w:val="none" w:sz="0" w:space="0" w:color="auto"/>
          </w:divBdr>
        </w:div>
        <w:div w:id="1783304682">
          <w:marLeft w:val="0"/>
          <w:marRight w:val="0"/>
          <w:marTop w:val="0"/>
          <w:marBottom w:val="0"/>
          <w:divBdr>
            <w:top w:val="none" w:sz="0" w:space="0" w:color="auto"/>
            <w:left w:val="none" w:sz="0" w:space="0" w:color="auto"/>
            <w:bottom w:val="none" w:sz="0" w:space="0" w:color="auto"/>
            <w:right w:val="none" w:sz="0" w:space="0" w:color="auto"/>
          </w:divBdr>
        </w:div>
        <w:div w:id="1401051819">
          <w:marLeft w:val="0"/>
          <w:marRight w:val="0"/>
          <w:marTop w:val="0"/>
          <w:marBottom w:val="0"/>
          <w:divBdr>
            <w:top w:val="none" w:sz="0" w:space="0" w:color="auto"/>
            <w:left w:val="none" w:sz="0" w:space="0" w:color="auto"/>
            <w:bottom w:val="none" w:sz="0" w:space="0" w:color="auto"/>
            <w:right w:val="none" w:sz="0" w:space="0" w:color="auto"/>
          </w:divBdr>
        </w:div>
        <w:div w:id="121654691">
          <w:marLeft w:val="0"/>
          <w:marRight w:val="0"/>
          <w:marTop w:val="0"/>
          <w:marBottom w:val="0"/>
          <w:divBdr>
            <w:top w:val="none" w:sz="0" w:space="0" w:color="auto"/>
            <w:left w:val="none" w:sz="0" w:space="0" w:color="auto"/>
            <w:bottom w:val="none" w:sz="0" w:space="0" w:color="auto"/>
            <w:right w:val="none" w:sz="0" w:space="0" w:color="auto"/>
          </w:divBdr>
        </w:div>
        <w:div w:id="1932618273">
          <w:marLeft w:val="0"/>
          <w:marRight w:val="0"/>
          <w:marTop w:val="0"/>
          <w:marBottom w:val="0"/>
          <w:divBdr>
            <w:top w:val="none" w:sz="0" w:space="0" w:color="auto"/>
            <w:left w:val="none" w:sz="0" w:space="0" w:color="auto"/>
            <w:bottom w:val="none" w:sz="0" w:space="0" w:color="auto"/>
            <w:right w:val="none" w:sz="0" w:space="0" w:color="auto"/>
          </w:divBdr>
        </w:div>
        <w:div w:id="543105788">
          <w:marLeft w:val="0"/>
          <w:marRight w:val="0"/>
          <w:marTop w:val="0"/>
          <w:marBottom w:val="0"/>
          <w:divBdr>
            <w:top w:val="none" w:sz="0" w:space="0" w:color="auto"/>
            <w:left w:val="none" w:sz="0" w:space="0" w:color="auto"/>
            <w:bottom w:val="none" w:sz="0" w:space="0" w:color="auto"/>
            <w:right w:val="none" w:sz="0" w:space="0" w:color="auto"/>
          </w:divBdr>
        </w:div>
        <w:div w:id="575019992">
          <w:marLeft w:val="0"/>
          <w:marRight w:val="0"/>
          <w:marTop w:val="0"/>
          <w:marBottom w:val="0"/>
          <w:divBdr>
            <w:top w:val="none" w:sz="0" w:space="0" w:color="auto"/>
            <w:left w:val="none" w:sz="0" w:space="0" w:color="auto"/>
            <w:bottom w:val="none" w:sz="0" w:space="0" w:color="auto"/>
            <w:right w:val="none" w:sz="0" w:space="0" w:color="auto"/>
          </w:divBdr>
        </w:div>
        <w:div w:id="936793300">
          <w:marLeft w:val="0"/>
          <w:marRight w:val="0"/>
          <w:marTop w:val="0"/>
          <w:marBottom w:val="0"/>
          <w:divBdr>
            <w:top w:val="none" w:sz="0" w:space="0" w:color="auto"/>
            <w:left w:val="none" w:sz="0" w:space="0" w:color="auto"/>
            <w:bottom w:val="none" w:sz="0" w:space="0" w:color="auto"/>
            <w:right w:val="none" w:sz="0" w:space="0" w:color="auto"/>
          </w:divBdr>
        </w:div>
        <w:div w:id="1558275967">
          <w:marLeft w:val="0"/>
          <w:marRight w:val="0"/>
          <w:marTop w:val="0"/>
          <w:marBottom w:val="0"/>
          <w:divBdr>
            <w:top w:val="none" w:sz="0" w:space="0" w:color="auto"/>
            <w:left w:val="none" w:sz="0" w:space="0" w:color="auto"/>
            <w:bottom w:val="none" w:sz="0" w:space="0" w:color="auto"/>
            <w:right w:val="none" w:sz="0" w:space="0" w:color="auto"/>
          </w:divBdr>
        </w:div>
        <w:div w:id="149752842">
          <w:marLeft w:val="0"/>
          <w:marRight w:val="0"/>
          <w:marTop w:val="0"/>
          <w:marBottom w:val="0"/>
          <w:divBdr>
            <w:top w:val="none" w:sz="0" w:space="0" w:color="auto"/>
            <w:left w:val="none" w:sz="0" w:space="0" w:color="auto"/>
            <w:bottom w:val="none" w:sz="0" w:space="0" w:color="auto"/>
            <w:right w:val="none" w:sz="0" w:space="0" w:color="auto"/>
          </w:divBdr>
        </w:div>
        <w:div w:id="1546141325">
          <w:marLeft w:val="0"/>
          <w:marRight w:val="0"/>
          <w:marTop w:val="0"/>
          <w:marBottom w:val="0"/>
          <w:divBdr>
            <w:top w:val="none" w:sz="0" w:space="0" w:color="auto"/>
            <w:left w:val="none" w:sz="0" w:space="0" w:color="auto"/>
            <w:bottom w:val="none" w:sz="0" w:space="0" w:color="auto"/>
            <w:right w:val="none" w:sz="0" w:space="0" w:color="auto"/>
          </w:divBdr>
        </w:div>
        <w:div w:id="1133715542">
          <w:marLeft w:val="0"/>
          <w:marRight w:val="0"/>
          <w:marTop w:val="0"/>
          <w:marBottom w:val="0"/>
          <w:divBdr>
            <w:top w:val="none" w:sz="0" w:space="0" w:color="auto"/>
            <w:left w:val="none" w:sz="0" w:space="0" w:color="auto"/>
            <w:bottom w:val="none" w:sz="0" w:space="0" w:color="auto"/>
            <w:right w:val="none" w:sz="0" w:space="0" w:color="auto"/>
          </w:divBdr>
        </w:div>
        <w:div w:id="255333205">
          <w:marLeft w:val="0"/>
          <w:marRight w:val="0"/>
          <w:marTop w:val="0"/>
          <w:marBottom w:val="0"/>
          <w:divBdr>
            <w:top w:val="none" w:sz="0" w:space="0" w:color="auto"/>
            <w:left w:val="none" w:sz="0" w:space="0" w:color="auto"/>
            <w:bottom w:val="none" w:sz="0" w:space="0" w:color="auto"/>
            <w:right w:val="none" w:sz="0" w:space="0" w:color="auto"/>
          </w:divBdr>
        </w:div>
        <w:div w:id="1053771981">
          <w:marLeft w:val="0"/>
          <w:marRight w:val="0"/>
          <w:marTop w:val="0"/>
          <w:marBottom w:val="0"/>
          <w:divBdr>
            <w:top w:val="none" w:sz="0" w:space="0" w:color="auto"/>
            <w:left w:val="none" w:sz="0" w:space="0" w:color="auto"/>
            <w:bottom w:val="none" w:sz="0" w:space="0" w:color="auto"/>
            <w:right w:val="none" w:sz="0" w:space="0" w:color="auto"/>
          </w:divBdr>
        </w:div>
        <w:div w:id="287978333">
          <w:marLeft w:val="0"/>
          <w:marRight w:val="0"/>
          <w:marTop w:val="0"/>
          <w:marBottom w:val="0"/>
          <w:divBdr>
            <w:top w:val="none" w:sz="0" w:space="0" w:color="auto"/>
            <w:left w:val="none" w:sz="0" w:space="0" w:color="auto"/>
            <w:bottom w:val="none" w:sz="0" w:space="0" w:color="auto"/>
            <w:right w:val="none" w:sz="0" w:space="0" w:color="auto"/>
          </w:divBdr>
        </w:div>
        <w:div w:id="239142627">
          <w:marLeft w:val="0"/>
          <w:marRight w:val="0"/>
          <w:marTop w:val="0"/>
          <w:marBottom w:val="0"/>
          <w:divBdr>
            <w:top w:val="none" w:sz="0" w:space="0" w:color="auto"/>
            <w:left w:val="none" w:sz="0" w:space="0" w:color="auto"/>
            <w:bottom w:val="none" w:sz="0" w:space="0" w:color="auto"/>
            <w:right w:val="none" w:sz="0" w:space="0" w:color="auto"/>
          </w:divBdr>
        </w:div>
        <w:div w:id="1146511972">
          <w:marLeft w:val="0"/>
          <w:marRight w:val="0"/>
          <w:marTop w:val="0"/>
          <w:marBottom w:val="0"/>
          <w:divBdr>
            <w:top w:val="none" w:sz="0" w:space="0" w:color="auto"/>
            <w:left w:val="none" w:sz="0" w:space="0" w:color="auto"/>
            <w:bottom w:val="none" w:sz="0" w:space="0" w:color="auto"/>
            <w:right w:val="none" w:sz="0" w:space="0" w:color="auto"/>
          </w:divBdr>
        </w:div>
        <w:div w:id="691954793">
          <w:marLeft w:val="0"/>
          <w:marRight w:val="0"/>
          <w:marTop w:val="0"/>
          <w:marBottom w:val="0"/>
          <w:divBdr>
            <w:top w:val="none" w:sz="0" w:space="0" w:color="auto"/>
            <w:left w:val="none" w:sz="0" w:space="0" w:color="auto"/>
            <w:bottom w:val="none" w:sz="0" w:space="0" w:color="auto"/>
            <w:right w:val="none" w:sz="0" w:space="0" w:color="auto"/>
          </w:divBdr>
        </w:div>
        <w:div w:id="1174302248">
          <w:marLeft w:val="0"/>
          <w:marRight w:val="0"/>
          <w:marTop w:val="0"/>
          <w:marBottom w:val="0"/>
          <w:divBdr>
            <w:top w:val="none" w:sz="0" w:space="0" w:color="auto"/>
            <w:left w:val="none" w:sz="0" w:space="0" w:color="auto"/>
            <w:bottom w:val="none" w:sz="0" w:space="0" w:color="auto"/>
            <w:right w:val="none" w:sz="0" w:space="0" w:color="auto"/>
          </w:divBdr>
        </w:div>
        <w:div w:id="771708102">
          <w:marLeft w:val="0"/>
          <w:marRight w:val="0"/>
          <w:marTop w:val="0"/>
          <w:marBottom w:val="0"/>
          <w:divBdr>
            <w:top w:val="none" w:sz="0" w:space="0" w:color="auto"/>
            <w:left w:val="none" w:sz="0" w:space="0" w:color="auto"/>
            <w:bottom w:val="none" w:sz="0" w:space="0" w:color="auto"/>
            <w:right w:val="none" w:sz="0" w:space="0" w:color="auto"/>
          </w:divBdr>
        </w:div>
        <w:div w:id="1656958445">
          <w:marLeft w:val="0"/>
          <w:marRight w:val="0"/>
          <w:marTop w:val="0"/>
          <w:marBottom w:val="0"/>
          <w:divBdr>
            <w:top w:val="none" w:sz="0" w:space="0" w:color="auto"/>
            <w:left w:val="none" w:sz="0" w:space="0" w:color="auto"/>
            <w:bottom w:val="none" w:sz="0" w:space="0" w:color="auto"/>
            <w:right w:val="none" w:sz="0" w:space="0" w:color="auto"/>
          </w:divBdr>
        </w:div>
        <w:div w:id="1692293540">
          <w:marLeft w:val="0"/>
          <w:marRight w:val="0"/>
          <w:marTop w:val="0"/>
          <w:marBottom w:val="0"/>
          <w:divBdr>
            <w:top w:val="none" w:sz="0" w:space="0" w:color="auto"/>
            <w:left w:val="none" w:sz="0" w:space="0" w:color="auto"/>
            <w:bottom w:val="none" w:sz="0" w:space="0" w:color="auto"/>
            <w:right w:val="none" w:sz="0" w:space="0" w:color="auto"/>
          </w:divBdr>
        </w:div>
        <w:div w:id="2075547686">
          <w:marLeft w:val="0"/>
          <w:marRight w:val="0"/>
          <w:marTop w:val="0"/>
          <w:marBottom w:val="0"/>
          <w:divBdr>
            <w:top w:val="none" w:sz="0" w:space="0" w:color="auto"/>
            <w:left w:val="none" w:sz="0" w:space="0" w:color="auto"/>
            <w:bottom w:val="none" w:sz="0" w:space="0" w:color="auto"/>
            <w:right w:val="none" w:sz="0" w:space="0" w:color="auto"/>
          </w:divBdr>
        </w:div>
        <w:div w:id="1214343821">
          <w:marLeft w:val="0"/>
          <w:marRight w:val="0"/>
          <w:marTop w:val="0"/>
          <w:marBottom w:val="0"/>
          <w:divBdr>
            <w:top w:val="none" w:sz="0" w:space="0" w:color="auto"/>
            <w:left w:val="none" w:sz="0" w:space="0" w:color="auto"/>
            <w:bottom w:val="none" w:sz="0" w:space="0" w:color="auto"/>
            <w:right w:val="none" w:sz="0" w:space="0" w:color="auto"/>
          </w:divBdr>
        </w:div>
        <w:div w:id="1143548692">
          <w:marLeft w:val="0"/>
          <w:marRight w:val="0"/>
          <w:marTop w:val="0"/>
          <w:marBottom w:val="0"/>
          <w:divBdr>
            <w:top w:val="none" w:sz="0" w:space="0" w:color="auto"/>
            <w:left w:val="none" w:sz="0" w:space="0" w:color="auto"/>
            <w:bottom w:val="none" w:sz="0" w:space="0" w:color="auto"/>
            <w:right w:val="none" w:sz="0" w:space="0" w:color="auto"/>
          </w:divBdr>
        </w:div>
        <w:div w:id="676809597">
          <w:marLeft w:val="0"/>
          <w:marRight w:val="0"/>
          <w:marTop w:val="0"/>
          <w:marBottom w:val="0"/>
          <w:divBdr>
            <w:top w:val="none" w:sz="0" w:space="0" w:color="auto"/>
            <w:left w:val="none" w:sz="0" w:space="0" w:color="auto"/>
            <w:bottom w:val="none" w:sz="0" w:space="0" w:color="auto"/>
            <w:right w:val="none" w:sz="0" w:space="0" w:color="auto"/>
          </w:divBdr>
        </w:div>
        <w:div w:id="135687695">
          <w:marLeft w:val="0"/>
          <w:marRight w:val="0"/>
          <w:marTop w:val="0"/>
          <w:marBottom w:val="0"/>
          <w:divBdr>
            <w:top w:val="none" w:sz="0" w:space="0" w:color="auto"/>
            <w:left w:val="none" w:sz="0" w:space="0" w:color="auto"/>
            <w:bottom w:val="none" w:sz="0" w:space="0" w:color="auto"/>
            <w:right w:val="none" w:sz="0" w:space="0" w:color="auto"/>
          </w:divBdr>
        </w:div>
        <w:div w:id="1366902876">
          <w:marLeft w:val="0"/>
          <w:marRight w:val="0"/>
          <w:marTop w:val="0"/>
          <w:marBottom w:val="0"/>
          <w:divBdr>
            <w:top w:val="none" w:sz="0" w:space="0" w:color="auto"/>
            <w:left w:val="none" w:sz="0" w:space="0" w:color="auto"/>
            <w:bottom w:val="none" w:sz="0" w:space="0" w:color="auto"/>
            <w:right w:val="none" w:sz="0" w:space="0" w:color="auto"/>
          </w:divBdr>
        </w:div>
        <w:div w:id="353920926">
          <w:marLeft w:val="0"/>
          <w:marRight w:val="0"/>
          <w:marTop w:val="0"/>
          <w:marBottom w:val="0"/>
          <w:divBdr>
            <w:top w:val="none" w:sz="0" w:space="0" w:color="auto"/>
            <w:left w:val="none" w:sz="0" w:space="0" w:color="auto"/>
            <w:bottom w:val="none" w:sz="0" w:space="0" w:color="auto"/>
            <w:right w:val="none" w:sz="0" w:space="0" w:color="auto"/>
          </w:divBdr>
        </w:div>
        <w:div w:id="1100104031">
          <w:marLeft w:val="0"/>
          <w:marRight w:val="0"/>
          <w:marTop w:val="0"/>
          <w:marBottom w:val="0"/>
          <w:divBdr>
            <w:top w:val="none" w:sz="0" w:space="0" w:color="auto"/>
            <w:left w:val="none" w:sz="0" w:space="0" w:color="auto"/>
            <w:bottom w:val="none" w:sz="0" w:space="0" w:color="auto"/>
            <w:right w:val="none" w:sz="0" w:space="0" w:color="auto"/>
          </w:divBdr>
        </w:div>
        <w:div w:id="1925021017">
          <w:marLeft w:val="0"/>
          <w:marRight w:val="0"/>
          <w:marTop w:val="0"/>
          <w:marBottom w:val="0"/>
          <w:divBdr>
            <w:top w:val="none" w:sz="0" w:space="0" w:color="auto"/>
            <w:left w:val="none" w:sz="0" w:space="0" w:color="auto"/>
            <w:bottom w:val="none" w:sz="0" w:space="0" w:color="auto"/>
            <w:right w:val="none" w:sz="0" w:space="0" w:color="auto"/>
          </w:divBdr>
        </w:div>
        <w:div w:id="1731464505">
          <w:marLeft w:val="0"/>
          <w:marRight w:val="0"/>
          <w:marTop w:val="0"/>
          <w:marBottom w:val="0"/>
          <w:divBdr>
            <w:top w:val="none" w:sz="0" w:space="0" w:color="auto"/>
            <w:left w:val="none" w:sz="0" w:space="0" w:color="auto"/>
            <w:bottom w:val="none" w:sz="0" w:space="0" w:color="auto"/>
            <w:right w:val="none" w:sz="0" w:space="0" w:color="auto"/>
          </w:divBdr>
        </w:div>
        <w:div w:id="1064912092">
          <w:marLeft w:val="0"/>
          <w:marRight w:val="0"/>
          <w:marTop w:val="0"/>
          <w:marBottom w:val="0"/>
          <w:divBdr>
            <w:top w:val="none" w:sz="0" w:space="0" w:color="auto"/>
            <w:left w:val="none" w:sz="0" w:space="0" w:color="auto"/>
            <w:bottom w:val="none" w:sz="0" w:space="0" w:color="auto"/>
            <w:right w:val="none" w:sz="0" w:space="0" w:color="auto"/>
          </w:divBdr>
        </w:div>
        <w:div w:id="918095748">
          <w:marLeft w:val="0"/>
          <w:marRight w:val="0"/>
          <w:marTop w:val="0"/>
          <w:marBottom w:val="0"/>
          <w:divBdr>
            <w:top w:val="none" w:sz="0" w:space="0" w:color="auto"/>
            <w:left w:val="none" w:sz="0" w:space="0" w:color="auto"/>
            <w:bottom w:val="none" w:sz="0" w:space="0" w:color="auto"/>
            <w:right w:val="none" w:sz="0" w:space="0" w:color="auto"/>
          </w:divBdr>
        </w:div>
        <w:div w:id="1634407237">
          <w:marLeft w:val="0"/>
          <w:marRight w:val="0"/>
          <w:marTop w:val="0"/>
          <w:marBottom w:val="0"/>
          <w:divBdr>
            <w:top w:val="none" w:sz="0" w:space="0" w:color="auto"/>
            <w:left w:val="none" w:sz="0" w:space="0" w:color="auto"/>
            <w:bottom w:val="none" w:sz="0" w:space="0" w:color="auto"/>
            <w:right w:val="none" w:sz="0" w:space="0" w:color="auto"/>
          </w:divBdr>
        </w:div>
        <w:div w:id="1578511150">
          <w:marLeft w:val="0"/>
          <w:marRight w:val="0"/>
          <w:marTop w:val="0"/>
          <w:marBottom w:val="0"/>
          <w:divBdr>
            <w:top w:val="none" w:sz="0" w:space="0" w:color="auto"/>
            <w:left w:val="none" w:sz="0" w:space="0" w:color="auto"/>
            <w:bottom w:val="none" w:sz="0" w:space="0" w:color="auto"/>
            <w:right w:val="none" w:sz="0" w:space="0" w:color="auto"/>
          </w:divBdr>
        </w:div>
        <w:div w:id="622884176">
          <w:marLeft w:val="0"/>
          <w:marRight w:val="0"/>
          <w:marTop w:val="0"/>
          <w:marBottom w:val="0"/>
          <w:divBdr>
            <w:top w:val="none" w:sz="0" w:space="0" w:color="auto"/>
            <w:left w:val="none" w:sz="0" w:space="0" w:color="auto"/>
            <w:bottom w:val="none" w:sz="0" w:space="0" w:color="auto"/>
            <w:right w:val="none" w:sz="0" w:space="0" w:color="auto"/>
          </w:divBdr>
        </w:div>
        <w:div w:id="909189447">
          <w:marLeft w:val="0"/>
          <w:marRight w:val="0"/>
          <w:marTop w:val="0"/>
          <w:marBottom w:val="0"/>
          <w:divBdr>
            <w:top w:val="none" w:sz="0" w:space="0" w:color="auto"/>
            <w:left w:val="none" w:sz="0" w:space="0" w:color="auto"/>
            <w:bottom w:val="none" w:sz="0" w:space="0" w:color="auto"/>
            <w:right w:val="none" w:sz="0" w:space="0" w:color="auto"/>
          </w:divBdr>
        </w:div>
        <w:div w:id="643433284">
          <w:marLeft w:val="0"/>
          <w:marRight w:val="0"/>
          <w:marTop w:val="0"/>
          <w:marBottom w:val="0"/>
          <w:divBdr>
            <w:top w:val="none" w:sz="0" w:space="0" w:color="auto"/>
            <w:left w:val="none" w:sz="0" w:space="0" w:color="auto"/>
            <w:bottom w:val="none" w:sz="0" w:space="0" w:color="auto"/>
            <w:right w:val="none" w:sz="0" w:space="0" w:color="auto"/>
          </w:divBdr>
        </w:div>
        <w:div w:id="1229461195">
          <w:marLeft w:val="0"/>
          <w:marRight w:val="0"/>
          <w:marTop w:val="0"/>
          <w:marBottom w:val="0"/>
          <w:divBdr>
            <w:top w:val="none" w:sz="0" w:space="0" w:color="auto"/>
            <w:left w:val="none" w:sz="0" w:space="0" w:color="auto"/>
            <w:bottom w:val="none" w:sz="0" w:space="0" w:color="auto"/>
            <w:right w:val="none" w:sz="0" w:space="0" w:color="auto"/>
          </w:divBdr>
        </w:div>
        <w:div w:id="1711415067">
          <w:marLeft w:val="0"/>
          <w:marRight w:val="0"/>
          <w:marTop w:val="0"/>
          <w:marBottom w:val="0"/>
          <w:divBdr>
            <w:top w:val="none" w:sz="0" w:space="0" w:color="auto"/>
            <w:left w:val="none" w:sz="0" w:space="0" w:color="auto"/>
            <w:bottom w:val="none" w:sz="0" w:space="0" w:color="auto"/>
            <w:right w:val="none" w:sz="0" w:space="0" w:color="auto"/>
          </w:divBdr>
        </w:div>
        <w:div w:id="1646352666">
          <w:marLeft w:val="0"/>
          <w:marRight w:val="0"/>
          <w:marTop w:val="0"/>
          <w:marBottom w:val="0"/>
          <w:divBdr>
            <w:top w:val="none" w:sz="0" w:space="0" w:color="auto"/>
            <w:left w:val="none" w:sz="0" w:space="0" w:color="auto"/>
            <w:bottom w:val="none" w:sz="0" w:space="0" w:color="auto"/>
            <w:right w:val="none" w:sz="0" w:space="0" w:color="auto"/>
          </w:divBdr>
        </w:div>
        <w:div w:id="1823812125">
          <w:marLeft w:val="0"/>
          <w:marRight w:val="0"/>
          <w:marTop w:val="0"/>
          <w:marBottom w:val="0"/>
          <w:divBdr>
            <w:top w:val="none" w:sz="0" w:space="0" w:color="auto"/>
            <w:left w:val="none" w:sz="0" w:space="0" w:color="auto"/>
            <w:bottom w:val="none" w:sz="0" w:space="0" w:color="auto"/>
            <w:right w:val="none" w:sz="0" w:space="0" w:color="auto"/>
          </w:divBdr>
        </w:div>
        <w:div w:id="699671203">
          <w:marLeft w:val="0"/>
          <w:marRight w:val="0"/>
          <w:marTop w:val="0"/>
          <w:marBottom w:val="0"/>
          <w:divBdr>
            <w:top w:val="none" w:sz="0" w:space="0" w:color="auto"/>
            <w:left w:val="none" w:sz="0" w:space="0" w:color="auto"/>
            <w:bottom w:val="none" w:sz="0" w:space="0" w:color="auto"/>
            <w:right w:val="none" w:sz="0" w:space="0" w:color="auto"/>
          </w:divBdr>
        </w:div>
        <w:div w:id="1801223250">
          <w:marLeft w:val="0"/>
          <w:marRight w:val="0"/>
          <w:marTop w:val="0"/>
          <w:marBottom w:val="0"/>
          <w:divBdr>
            <w:top w:val="none" w:sz="0" w:space="0" w:color="auto"/>
            <w:left w:val="none" w:sz="0" w:space="0" w:color="auto"/>
            <w:bottom w:val="none" w:sz="0" w:space="0" w:color="auto"/>
            <w:right w:val="none" w:sz="0" w:space="0" w:color="auto"/>
          </w:divBdr>
        </w:div>
        <w:div w:id="188491476">
          <w:marLeft w:val="0"/>
          <w:marRight w:val="0"/>
          <w:marTop w:val="0"/>
          <w:marBottom w:val="0"/>
          <w:divBdr>
            <w:top w:val="none" w:sz="0" w:space="0" w:color="auto"/>
            <w:left w:val="none" w:sz="0" w:space="0" w:color="auto"/>
            <w:bottom w:val="none" w:sz="0" w:space="0" w:color="auto"/>
            <w:right w:val="none" w:sz="0" w:space="0" w:color="auto"/>
          </w:divBdr>
        </w:div>
        <w:div w:id="701321223">
          <w:marLeft w:val="0"/>
          <w:marRight w:val="0"/>
          <w:marTop w:val="0"/>
          <w:marBottom w:val="0"/>
          <w:divBdr>
            <w:top w:val="none" w:sz="0" w:space="0" w:color="auto"/>
            <w:left w:val="none" w:sz="0" w:space="0" w:color="auto"/>
            <w:bottom w:val="none" w:sz="0" w:space="0" w:color="auto"/>
            <w:right w:val="none" w:sz="0" w:space="0" w:color="auto"/>
          </w:divBdr>
        </w:div>
        <w:div w:id="925381111">
          <w:marLeft w:val="0"/>
          <w:marRight w:val="0"/>
          <w:marTop w:val="0"/>
          <w:marBottom w:val="0"/>
          <w:divBdr>
            <w:top w:val="none" w:sz="0" w:space="0" w:color="auto"/>
            <w:left w:val="none" w:sz="0" w:space="0" w:color="auto"/>
            <w:bottom w:val="none" w:sz="0" w:space="0" w:color="auto"/>
            <w:right w:val="none" w:sz="0" w:space="0" w:color="auto"/>
          </w:divBdr>
        </w:div>
        <w:div w:id="1837570009">
          <w:marLeft w:val="0"/>
          <w:marRight w:val="0"/>
          <w:marTop w:val="0"/>
          <w:marBottom w:val="0"/>
          <w:divBdr>
            <w:top w:val="none" w:sz="0" w:space="0" w:color="auto"/>
            <w:left w:val="none" w:sz="0" w:space="0" w:color="auto"/>
            <w:bottom w:val="none" w:sz="0" w:space="0" w:color="auto"/>
            <w:right w:val="none" w:sz="0" w:space="0" w:color="auto"/>
          </w:divBdr>
        </w:div>
        <w:div w:id="1665401027">
          <w:marLeft w:val="0"/>
          <w:marRight w:val="0"/>
          <w:marTop w:val="0"/>
          <w:marBottom w:val="0"/>
          <w:divBdr>
            <w:top w:val="none" w:sz="0" w:space="0" w:color="auto"/>
            <w:left w:val="none" w:sz="0" w:space="0" w:color="auto"/>
            <w:bottom w:val="none" w:sz="0" w:space="0" w:color="auto"/>
            <w:right w:val="none" w:sz="0" w:space="0" w:color="auto"/>
          </w:divBdr>
        </w:div>
        <w:div w:id="1369329156">
          <w:marLeft w:val="0"/>
          <w:marRight w:val="0"/>
          <w:marTop w:val="0"/>
          <w:marBottom w:val="0"/>
          <w:divBdr>
            <w:top w:val="none" w:sz="0" w:space="0" w:color="auto"/>
            <w:left w:val="none" w:sz="0" w:space="0" w:color="auto"/>
            <w:bottom w:val="none" w:sz="0" w:space="0" w:color="auto"/>
            <w:right w:val="none" w:sz="0" w:space="0" w:color="auto"/>
          </w:divBdr>
        </w:div>
        <w:div w:id="521674721">
          <w:marLeft w:val="0"/>
          <w:marRight w:val="0"/>
          <w:marTop w:val="0"/>
          <w:marBottom w:val="0"/>
          <w:divBdr>
            <w:top w:val="none" w:sz="0" w:space="0" w:color="auto"/>
            <w:left w:val="none" w:sz="0" w:space="0" w:color="auto"/>
            <w:bottom w:val="none" w:sz="0" w:space="0" w:color="auto"/>
            <w:right w:val="none" w:sz="0" w:space="0" w:color="auto"/>
          </w:divBdr>
        </w:div>
        <w:div w:id="472992994">
          <w:marLeft w:val="0"/>
          <w:marRight w:val="0"/>
          <w:marTop w:val="0"/>
          <w:marBottom w:val="0"/>
          <w:divBdr>
            <w:top w:val="none" w:sz="0" w:space="0" w:color="auto"/>
            <w:left w:val="none" w:sz="0" w:space="0" w:color="auto"/>
            <w:bottom w:val="none" w:sz="0" w:space="0" w:color="auto"/>
            <w:right w:val="none" w:sz="0" w:space="0" w:color="auto"/>
          </w:divBdr>
        </w:div>
        <w:div w:id="246765268">
          <w:marLeft w:val="0"/>
          <w:marRight w:val="0"/>
          <w:marTop w:val="0"/>
          <w:marBottom w:val="0"/>
          <w:divBdr>
            <w:top w:val="none" w:sz="0" w:space="0" w:color="auto"/>
            <w:left w:val="none" w:sz="0" w:space="0" w:color="auto"/>
            <w:bottom w:val="none" w:sz="0" w:space="0" w:color="auto"/>
            <w:right w:val="none" w:sz="0" w:space="0" w:color="auto"/>
          </w:divBdr>
        </w:div>
        <w:div w:id="426581033">
          <w:marLeft w:val="0"/>
          <w:marRight w:val="0"/>
          <w:marTop w:val="0"/>
          <w:marBottom w:val="0"/>
          <w:divBdr>
            <w:top w:val="none" w:sz="0" w:space="0" w:color="auto"/>
            <w:left w:val="none" w:sz="0" w:space="0" w:color="auto"/>
            <w:bottom w:val="none" w:sz="0" w:space="0" w:color="auto"/>
            <w:right w:val="none" w:sz="0" w:space="0" w:color="auto"/>
          </w:divBdr>
        </w:div>
        <w:div w:id="1783576538">
          <w:marLeft w:val="0"/>
          <w:marRight w:val="0"/>
          <w:marTop w:val="0"/>
          <w:marBottom w:val="0"/>
          <w:divBdr>
            <w:top w:val="none" w:sz="0" w:space="0" w:color="auto"/>
            <w:left w:val="none" w:sz="0" w:space="0" w:color="auto"/>
            <w:bottom w:val="none" w:sz="0" w:space="0" w:color="auto"/>
            <w:right w:val="none" w:sz="0" w:space="0" w:color="auto"/>
          </w:divBdr>
        </w:div>
        <w:div w:id="1330132012">
          <w:marLeft w:val="0"/>
          <w:marRight w:val="0"/>
          <w:marTop w:val="0"/>
          <w:marBottom w:val="0"/>
          <w:divBdr>
            <w:top w:val="none" w:sz="0" w:space="0" w:color="auto"/>
            <w:left w:val="none" w:sz="0" w:space="0" w:color="auto"/>
            <w:bottom w:val="none" w:sz="0" w:space="0" w:color="auto"/>
            <w:right w:val="none" w:sz="0" w:space="0" w:color="auto"/>
          </w:divBdr>
        </w:div>
        <w:div w:id="533537465">
          <w:marLeft w:val="0"/>
          <w:marRight w:val="0"/>
          <w:marTop w:val="0"/>
          <w:marBottom w:val="0"/>
          <w:divBdr>
            <w:top w:val="none" w:sz="0" w:space="0" w:color="auto"/>
            <w:left w:val="none" w:sz="0" w:space="0" w:color="auto"/>
            <w:bottom w:val="none" w:sz="0" w:space="0" w:color="auto"/>
            <w:right w:val="none" w:sz="0" w:space="0" w:color="auto"/>
          </w:divBdr>
        </w:div>
        <w:div w:id="1343044083">
          <w:marLeft w:val="0"/>
          <w:marRight w:val="0"/>
          <w:marTop w:val="0"/>
          <w:marBottom w:val="0"/>
          <w:divBdr>
            <w:top w:val="none" w:sz="0" w:space="0" w:color="auto"/>
            <w:left w:val="none" w:sz="0" w:space="0" w:color="auto"/>
            <w:bottom w:val="none" w:sz="0" w:space="0" w:color="auto"/>
            <w:right w:val="none" w:sz="0" w:space="0" w:color="auto"/>
          </w:divBdr>
        </w:div>
        <w:div w:id="651182135">
          <w:marLeft w:val="0"/>
          <w:marRight w:val="0"/>
          <w:marTop w:val="0"/>
          <w:marBottom w:val="0"/>
          <w:divBdr>
            <w:top w:val="none" w:sz="0" w:space="0" w:color="auto"/>
            <w:left w:val="none" w:sz="0" w:space="0" w:color="auto"/>
            <w:bottom w:val="none" w:sz="0" w:space="0" w:color="auto"/>
            <w:right w:val="none" w:sz="0" w:space="0" w:color="auto"/>
          </w:divBdr>
        </w:div>
        <w:div w:id="161747003">
          <w:marLeft w:val="0"/>
          <w:marRight w:val="0"/>
          <w:marTop w:val="0"/>
          <w:marBottom w:val="0"/>
          <w:divBdr>
            <w:top w:val="none" w:sz="0" w:space="0" w:color="auto"/>
            <w:left w:val="none" w:sz="0" w:space="0" w:color="auto"/>
            <w:bottom w:val="none" w:sz="0" w:space="0" w:color="auto"/>
            <w:right w:val="none" w:sz="0" w:space="0" w:color="auto"/>
          </w:divBdr>
        </w:div>
        <w:div w:id="711655700">
          <w:marLeft w:val="0"/>
          <w:marRight w:val="0"/>
          <w:marTop w:val="0"/>
          <w:marBottom w:val="0"/>
          <w:divBdr>
            <w:top w:val="none" w:sz="0" w:space="0" w:color="auto"/>
            <w:left w:val="none" w:sz="0" w:space="0" w:color="auto"/>
            <w:bottom w:val="none" w:sz="0" w:space="0" w:color="auto"/>
            <w:right w:val="none" w:sz="0" w:space="0" w:color="auto"/>
          </w:divBdr>
        </w:div>
        <w:div w:id="1759255047">
          <w:marLeft w:val="0"/>
          <w:marRight w:val="0"/>
          <w:marTop w:val="0"/>
          <w:marBottom w:val="0"/>
          <w:divBdr>
            <w:top w:val="none" w:sz="0" w:space="0" w:color="auto"/>
            <w:left w:val="none" w:sz="0" w:space="0" w:color="auto"/>
            <w:bottom w:val="none" w:sz="0" w:space="0" w:color="auto"/>
            <w:right w:val="none" w:sz="0" w:space="0" w:color="auto"/>
          </w:divBdr>
        </w:div>
        <w:div w:id="306932410">
          <w:marLeft w:val="0"/>
          <w:marRight w:val="0"/>
          <w:marTop w:val="0"/>
          <w:marBottom w:val="0"/>
          <w:divBdr>
            <w:top w:val="none" w:sz="0" w:space="0" w:color="auto"/>
            <w:left w:val="none" w:sz="0" w:space="0" w:color="auto"/>
            <w:bottom w:val="none" w:sz="0" w:space="0" w:color="auto"/>
            <w:right w:val="none" w:sz="0" w:space="0" w:color="auto"/>
          </w:divBdr>
        </w:div>
        <w:div w:id="2006321847">
          <w:marLeft w:val="0"/>
          <w:marRight w:val="0"/>
          <w:marTop w:val="0"/>
          <w:marBottom w:val="0"/>
          <w:divBdr>
            <w:top w:val="none" w:sz="0" w:space="0" w:color="auto"/>
            <w:left w:val="none" w:sz="0" w:space="0" w:color="auto"/>
            <w:bottom w:val="none" w:sz="0" w:space="0" w:color="auto"/>
            <w:right w:val="none" w:sz="0" w:space="0" w:color="auto"/>
          </w:divBdr>
        </w:div>
        <w:div w:id="1215312069">
          <w:marLeft w:val="0"/>
          <w:marRight w:val="0"/>
          <w:marTop w:val="0"/>
          <w:marBottom w:val="0"/>
          <w:divBdr>
            <w:top w:val="none" w:sz="0" w:space="0" w:color="auto"/>
            <w:left w:val="none" w:sz="0" w:space="0" w:color="auto"/>
            <w:bottom w:val="none" w:sz="0" w:space="0" w:color="auto"/>
            <w:right w:val="none" w:sz="0" w:space="0" w:color="auto"/>
          </w:divBdr>
        </w:div>
        <w:div w:id="1783724511">
          <w:marLeft w:val="0"/>
          <w:marRight w:val="0"/>
          <w:marTop w:val="0"/>
          <w:marBottom w:val="0"/>
          <w:divBdr>
            <w:top w:val="none" w:sz="0" w:space="0" w:color="auto"/>
            <w:left w:val="none" w:sz="0" w:space="0" w:color="auto"/>
            <w:bottom w:val="none" w:sz="0" w:space="0" w:color="auto"/>
            <w:right w:val="none" w:sz="0" w:space="0" w:color="auto"/>
          </w:divBdr>
        </w:div>
        <w:div w:id="301932921">
          <w:marLeft w:val="0"/>
          <w:marRight w:val="0"/>
          <w:marTop w:val="0"/>
          <w:marBottom w:val="0"/>
          <w:divBdr>
            <w:top w:val="none" w:sz="0" w:space="0" w:color="auto"/>
            <w:left w:val="none" w:sz="0" w:space="0" w:color="auto"/>
            <w:bottom w:val="none" w:sz="0" w:space="0" w:color="auto"/>
            <w:right w:val="none" w:sz="0" w:space="0" w:color="auto"/>
          </w:divBdr>
        </w:div>
        <w:div w:id="1120956347">
          <w:marLeft w:val="0"/>
          <w:marRight w:val="0"/>
          <w:marTop w:val="0"/>
          <w:marBottom w:val="0"/>
          <w:divBdr>
            <w:top w:val="none" w:sz="0" w:space="0" w:color="auto"/>
            <w:left w:val="none" w:sz="0" w:space="0" w:color="auto"/>
            <w:bottom w:val="none" w:sz="0" w:space="0" w:color="auto"/>
            <w:right w:val="none" w:sz="0" w:space="0" w:color="auto"/>
          </w:divBdr>
        </w:div>
        <w:div w:id="264726109">
          <w:marLeft w:val="0"/>
          <w:marRight w:val="0"/>
          <w:marTop w:val="0"/>
          <w:marBottom w:val="0"/>
          <w:divBdr>
            <w:top w:val="none" w:sz="0" w:space="0" w:color="auto"/>
            <w:left w:val="none" w:sz="0" w:space="0" w:color="auto"/>
            <w:bottom w:val="none" w:sz="0" w:space="0" w:color="auto"/>
            <w:right w:val="none" w:sz="0" w:space="0" w:color="auto"/>
          </w:divBdr>
        </w:div>
        <w:div w:id="584192013">
          <w:marLeft w:val="0"/>
          <w:marRight w:val="0"/>
          <w:marTop w:val="0"/>
          <w:marBottom w:val="0"/>
          <w:divBdr>
            <w:top w:val="none" w:sz="0" w:space="0" w:color="auto"/>
            <w:left w:val="none" w:sz="0" w:space="0" w:color="auto"/>
            <w:bottom w:val="none" w:sz="0" w:space="0" w:color="auto"/>
            <w:right w:val="none" w:sz="0" w:space="0" w:color="auto"/>
          </w:divBdr>
        </w:div>
        <w:div w:id="615328098">
          <w:marLeft w:val="0"/>
          <w:marRight w:val="0"/>
          <w:marTop w:val="0"/>
          <w:marBottom w:val="0"/>
          <w:divBdr>
            <w:top w:val="none" w:sz="0" w:space="0" w:color="auto"/>
            <w:left w:val="none" w:sz="0" w:space="0" w:color="auto"/>
            <w:bottom w:val="none" w:sz="0" w:space="0" w:color="auto"/>
            <w:right w:val="none" w:sz="0" w:space="0" w:color="auto"/>
          </w:divBdr>
        </w:div>
        <w:div w:id="1501309217">
          <w:marLeft w:val="0"/>
          <w:marRight w:val="0"/>
          <w:marTop w:val="0"/>
          <w:marBottom w:val="0"/>
          <w:divBdr>
            <w:top w:val="none" w:sz="0" w:space="0" w:color="auto"/>
            <w:left w:val="none" w:sz="0" w:space="0" w:color="auto"/>
            <w:bottom w:val="none" w:sz="0" w:space="0" w:color="auto"/>
            <w:right w:val="none" w:sz="0" w:space="0" w:color="auto"/>
          </w:divBdr>
        </w:div>
        <w:div w:id="1958950796">
          <w:marLeft w:val="0"/>
          <w:marRight w:val="0"/>
          <w:marTop w:val="0"/>
          <w:marBottom w:val="0"/>
          <w:divBdr>
            <w:top w:val="none" w:sz="0" w:space="0" w:color="auto"/>
            <w:left w:val="none" w:sz="0" w:space="0" w:color="auto"/>
            <w:bottom w:val="none" w:sz="0" w:space="0" w:color="auto"/>
            <w:right w:val="none" w:sz="0" w:space="0" w:color="auto"/>
          </w:divBdr>
        </w:div>
        <w:div w:id="351348547">
          <w:marLeft w:val="0"/>
          <w:marRight w:val="0"/>
          <w:marTop w:val="0"/>
          <w:marBottom w:val="0"/>
          <w:divBdr>
            <w:top w:val="none" w:sz="0" w:space="0" w:color="auto"/>
            <w:left w:val="none" w:sz="0" w:space="0" w:color="auto"/>
            <w:bottom w:val="none" w:sz="0" w:space="0" w:color="auto"/>
            <w:right w:val="none" w:sz="0" w:space="0" w:color="auto"/>
          </w:divBdr>
        </w:div>
        <w:div w:id="1005354346">
          <w:marLeft w:val="0"/>
          <w:marRight w:val="0"/>
          <w:marTop w:val="0"/>
          <w:marBottom w:val="0"/>
          <w:divBdr>
            <w:top w:val="none" w:sz="0" w:space="0" w:color="auto"/>
            <w:left w:val="none" w:sz="0" w:space="0" w:color="auto"/>
            <w:bottom w:val="none" w:sz="0" w:space="0" w:color="auto"/>
            <w:right w:val="none" w:sz="0" w:space="0" w:color="auto"/>
          </w:divBdr>
        </w:div>
        <w:div w:id="2110075929">
          <w:marLeft w:val="0"/>
          <w:marRight w:val="0"/>
          <w:marTop w:val="0"/>
          <w:marBottom w:val="0"/>
          <w:divBdr>
            <w:top w:val="none" w:sz="0" w:space="0" w:color="auto"/>
            <w:left w:val="none" w:sz="0" w:space="0" w:color="auto"/>
            <w:bottom w:val="none" w:sz="0" w:space="0" w:color="auto"/>
            <w:right w:val="none" w:sz="0" w:space="0" w:color="auto"/>
          </w:divBdr>
        </w:div>
        <w:div w:id="1259750894">
          <w:marLeft w:val="0"/>
          <w:marRight w:val="0"/>
          <w:marTop w:val="0"/>
          <w:marBottom w:val="0"/>
          <w:divBdr>
            <w:top w:val="none" w:sz="0" w:space="0" w:color="auto"/>
            <w:left w:val="none" w:sz="0" w:space="0" w:color="auto"/>
            <w:bottom w:val="none" w:sz="0" w:space="0" w:color="auto"/>
            <w:right w:val="none" w:sz="0" w:space="0" w:color="auto"/>
          </w:divBdr>
        </w:div>
        <w:div w:id="1630160918">
          <w:marLeft w:val="0"/>
          <w:marRight w:val="0"/>
          <w:marTop w:val="0"/>
          <w:marBottom w:val="0"/>
          <w:divBdr>
            <w:top w:val="none" w:sz="0" w:space="0" w:color="auto"/>
            <w:left w:val="none" w:sz="0" w:space="0" w:color="auto"/>
            <w:bottom w:val="none" w:sz="0" w:space="0" w:color="auto"/>
            <w:right w:val="none" w:sz="0" w:space="0" w:color="auto"/>
          </w:divBdr>
        </w:div>
        <w:div w:id="522013310">
          <w:marLeft w:val="0"/>
          <w:marRight w:val="0"/>
          <w:marTop w:val="0"/>
          <w:marBottom w:val="0"/>
          <w:divBdr>
            <w:top w:val="none" w:sz="0" w:space="0" w:color="auto"/>
            <w:left w:val="none" w:sz="0" w:space="0" w:color="auto"/>
            <w:bottom w:val="none" w:sz="0" w:space="0" w:color="auto"/>
            <w:right w:val="none" w:sz="0" w:space="0" w:color="auto"/>
          </w:divBdr>
        </w:div>
        <w:div w:id="1573126436">
          <w:marLeft w:val="0"/>
          <w:marRight w:val="0"/>
          <w:marTop w:val="0"/>
          <w:marBottom w:val="0"/>
          <w:divBdr>
            <w:top w:val="none" w:sz="0" w:space="0" w:color="auto"/>
            <w:left w:val="none" w:sz="0" w:space="0" w:color="auto"/>
            <w:bottom w:val="none" w:sz="0" w:space="0" w:color="auto"/>
            <w:right w:val="none" w:sz="0" w:space="0" w:color="auto"/>
          </w:divBdr>
        </w:div>
        <w:div w:id="1126896170">
          <w:marLeft w:val="0"/>
          <w:marRight w:val="0"/>
          <w:marTop w:val="0"/>
          <w:marBottom w:val="0"/>
          <w:divBdr>
            <w:top w:val="none" w:sz="0" w:space="0" w:color="auto"/>
            <w:left w:val="none" w:sz="0" w:space="0" w:color="auto"/>
            <w:bottom w:val="none" w:sz="0" w:space="0" w:color="auto"/>
            <w:right w:val="none" w:sz="0" w:space="0" w:color="auto"/>
          </w:divBdr>
        </w:div>
        <w:div w:id="1875188322">
          <w:marLeft w:val="0"/>
          <w:marRight w:val="0"/>
          <w:marTop w:val="0"/>
          <w:marBottom w:val="0"/>
          <w:divBdr>
            <w:top w:val="none" w:sz="0" w:space="0" w:color="auto"/>
            <w:left w:val="none" w:sz="0" w:space="0" w:color="auto"/>
            <w:bottom w:val="none" w:sz="0" w:space="0" w:color="auto"/>
            <w:right w:val="none" w:sz="0" w:space="0" w:color="auto"/>
          </w:divBdr>
        </w:div>
        <w:div w:id="1134132554">
          <w:marLeft w:val="0"/>
          <w:marRight w:val="0"/>
          <w:marTop w:val="0"/>
          <w:marBottom w:val="0"/>
          <w:divBdr>
            <w:top w:val="none" w:sz="0" w:space="0" w:color="auto"/>
            <w:left w:val="none" w:sz="0" w:space="0" w:color="auto"/>
            <w:bottom w:val="none" w:sz="0" w:space="0" w:color="auto"/>
            <w:right w:val="none" w:sz="0" w:space="0" w:color="auto"/>
          </w:divBdr>
        </w:div>
        <w:div w:id="586308191">
          <w:marLeft w:val="0"/>
          <w:marRight w:val="0"/>
          <w:marTop w:val="0"/>
          <w:marBottom w:val="0"/>
          <w:divBdr>
            <w:top w:val="none" w:sz="0" w:space="0" w:color="auto"/>
            <w:left w:val="none" w:sz="0" w:space="0" w:color="auto"/>
            <w:bottom w:val="none" w:sz="0" w:space="0" w:color="auto"/>
            <w:right w:val="none" w:sz="0" w:space="0" w:color="auto"/>
          </w:divBdr>
        </w:div>
        <w:div w:id="542523368">
          <w:marLeft w:val="0"/>
          <w:marRight w:val="0"/>
          <w:marTop w:val="0"/>
          <w:marBottom w:val="0"/>
          <w:divBdr>
            <w:top w:val="none" w:sz="0" w:space="0" w:color="auto"/>
            <w:left w:val="none" w:sz="0" w:space="0" w:color="auto"/>
            <w:bottom w:val="none" w:sz="0" w:space="0" w:color="auto"/>
            <w:right w:val="none" w:sz="0" w:space="0" w:color="auto"/>
          </w:divBdr>
        </w:div>
        <w:div w:id="1224098298">
          <w:marLeft w:val="0"/>
          <w:marRight w:val="0"/>
          <w:marTop w:val="0"/>
          <w:marBottom w:val="0"/>
          <w:divBdr>
            <w:top w:val="none" w:sz="0" w:space="0" w:color="auto"/>
            <w:left w:val="none" w:sz="0" w:space="0" w:color="auto"/>
            <w:bottom w:val="none" w:sz="0" w:space="0" w:color="auto"/>
            <w:right w:val="none" w:sz="0" w:space="0" w:color="auto"/>
          </w:divBdr>
        </w:div>
        <w:div w:id="1084884521">
          <w:marLeft w:val="0"/>
          <w:marRight w:val="0"/>
          <w:marTop w:val="0"/>
          <w:marBottom w:val="0"/>
          <w:divBdr>
            <w:top w:val="none" w:sz="0" w:space="0" w:color="auto"/>
            <w:left w:val="none" w:sz="0" w:space="0" w:color="auto"/>
            <w:bottom w:val="none" w:sz="0" w:space="0" w:color="auto"/>
            <w:right w:val="none" w:sz="0" w:space="0" w:color="auto"/>
          </w:divBdr>
        </w:div>
        <w:div w:id="1592814236">
          <w:marLeft w:val="0"/>
          <w:marRight w:val="0"/>
          <w:marTop w:val="0"/>
          <w:marBottom w:val="0"/>
          <w:divBdr>
            <w:top w:val="none" w:sz="0" w:space="0" w:color="auto"/>
            <w:left w:val="none" w:sz="0" w:space="0" w:color="auto"/>
            <w:bottom w:val="none" w:sz="0" w:space="0" w:color="auto"/>
            <w:right w:val="none" w:sz="0" w:space="0" w:color="auto"/>
          </w:divBdr>
        </w:div>
        <w:div w:id="280697136">
          <w:marLeft w:val="0"/>
          <w:marRight w:val="0"/>
          <w:marTop w:val="0"/>
          <w:marBottom w:val="0"/>
          <w:divBdr>
            <w:top w:val="none" w:sz="0" w:space="0" w:color="auto"/>
            <w:left w:val="none" w:sz="0" w:space="0" w:color="auto"/>
            <w:bottom w:val="none" w:sz="0" w:space="0" w:color="auto"/>
            <w:right w:val="none" w:sz="0" w:space="0" w:color="auto"/>
          </w:divBdr>
        </w:div>
        <w:div w:id="1465612971">
          <w:marLeft w:val="0"/>
          <w:marRight w:val="0"/>
          <w:marTop w:val="0"/>
          <w:marBottom w:val="0"/>
          <w:divBdr>
            <w:top w:val="none" w:sz="0" w:space="0" w:color="auto"/>
            <w:left w:val="none" w:sz="0" w:space="0" w:color="auto"/>
            <w:bottom w:val="none" w:sz="0" w:space="0" w:color="auto"/>
            <w:right w:val="none" w:sz="0" w:space="0" w:color="auto"/>
          </w:divBdr>
        </w:div>
        <w:div w:id="677776685">
          <w:marLeft w:val="0"/>
          <w:marRight w:val="0"/>
          <w:marTop w:val="0"/>
          <w:marBottom w:val="0"/>
          <w:divBdr>
            <w:top w:val="none" w:sz="0" w:space="0" w:color="auto"/>
            <w:left w:val="none" w:sz="0" w:space="0" w:color="auto"/>
            <w:bottom w:val="none" w:sz="0" w:space="0" w:color="auto"/>
            <w:right w:val="none" w:sz="0" w:space="0" w:color="auto"/>
          </w:divBdr>
        </w:div>
        <w:div w:id="349374061">
          <w:marLeft w:val="0"/>
          <w:marRight w:val="0"/>
          <w:marTop w:val="0"/>
          <w:marBottom w:val="0"/>
          <w:divBdr>
            <w:top w:val="none" w:sz="0" w:space="0" w:color="auto"/>
            <w:left w:val="none" w:sz="0" w:space="0" w:color="auto"/>
            <w:bottom w:val="none" w:sz="0" w:space="0" w:color="auto"/>
            <w:right w:val="none" w:sz="0" w:space="0" w:color="auto"/>
          </w:divBdr>
        </w:div>
        <w:div w:id="515660753">
          <w:marLeft w:val="0"/>
          <w:marRight w:val="0"/>
          <w:marTop w:val="0"/>
          <w:marBottom w:val="0"/>
          <w:divBdr>
            <w:top w:val="none" w:sz="0" w:space="0" w:color="auto"/>
            <w:left w:val="none" w:sz="0" w:space="0" w:color="auto"/>
            <w:bottom w:val="none" w:sz="0" w:space="0" w:color="auto"/>
            <w:right w:val="none" w:sz="0" w:space="0" w:color="auto"/>
          </w:divBdr>
        </w:div>
        <w:div w:id="2031837432">
          <w:marLeft w:val="0"/>
          <w:marRight w:val="0"/>
          <w:marTop w:val="0"/>
          <w:marBottom w:val="0"/>
          <w:divBdr>
            <w:top w:val="none" w:sz="0" w:space="0" w:color="auto"/>
            <w:left w:val="none" w:sz="0" w:space="0" w:color="auto"/>
            <w:bottom w:val="none" w:sz="0" w:space="0" w:color="auto"/>
            <w:right w:val="none" w:sz="0" w:space="0" w:color="auto"/>
          </w:divBdr>
        </w:div>
        <w:div w:id="774447615">
          <w:marLeft w:val="0"/>
          <w:marRight w:val="0"/>
          <w:marTop w:val="0"/>
          <w:marBottom w:val="0"/>
          <w:divBdr>
            <w:top w:val="none" w:sz="0" w:space="0" w:color="auto"/>
            <w:left w:val="none" w:sz="0" w:space="0" w:color="auto"/>
            <w:bottom w:val="none" w:sz="0" w:space="0" w:color="auto"/>
            <w:right w:val="none" w:sz="0" w:space="0" w:color="auto"/>
          </w:divBdr>
        </w:div>
        <w:div w:id="1180972980">
          <w:marLeft w:val="0"/>
          <w:marRight w:val="0"/>
          <w:marTop w:val="0"/>
          <w:marBottom w:val="0"/>
          <w:divBdr>
            <w:top w:val="none" w:sz="0" w:space="0" w:color="auto"/>
            <w:left w:val="none" w:sz="0" w:space="0" w:color="auto"/>
            <w:bottom w:val="none" w:sz="0" w:space="0" w:color="auto"/>
            <w:right w:val="none" w:sz="0" w:space="0" w:color="auto"/>
          </w:divBdr>
        </w:div>
        <w:div w:id="170729697">
          <w:marLeft w:val="0"/>
          <w:marRight w:val="0"/>
          <w:marTop w:val="0"/>
          <w:marBottom w:val="0"/>
          <w:divBdr>
            <w:top w:val="none" w:sz="0" w:space="0" w:color="auto"/>
            <w:left w:val="none" w:sz="0" w:space="0" w:color="auto"/>
            <w:bottom w:val="none" w:sz="0" w:space="0" w:color="auto"/>
            <w:right w:val="none" w:sz="0" w:space="0" w:color="auto"/>
          </w:divBdr>
        </w:div>
        <w:div w:id="1808887193">
          <w:marLeft w:val="0"/>
          <w:marRight w:val="0"/>
          <w:marTop w:val="0"/>
          <w:marBottom w:val="0"/>
          <w:divBdr>
            <w:top w:val="none" w:sz="0" w:space="0" w:color="auto"/>
            <w:left w:val="none" w:sz="0" w:space="0" w:color="auto"/>
            <w:bottom w:val="none" w:sz="0" w:space="0" w:color="auto"/>
            <w:right w:val="none" w:sz="0" w:space="0" w:color="auto"/>
          </w:divBdr>
        </w:div>
        <w:div w:id="565454902">
          <w:marLeft w:val="0"/>
          <w:marRight w:val="0"/>
          <w:marTop w:val="0"/>
          <w:marBottom w:val="0"/>
          <w:divBdr>
            <w:top w:val="none" w:sz="0" w:space="0" w:color="auto"/>
            <w:left w:val="none" w:sz="0" w:space="0" w:color="auto"/>
            <w:bottom w:val="none" w:sz="0" w:space="0" w:color="auto"/>
            <w:right w:val="none" w:sz="0" w:space="0" w:color="auto"/>
          </w:divBdr>
        </w:div>
        <w:div w:id="997686287">
          <w:marLeft w:val="0"/>
          <w:marRight w:val="0"/>
          <w:marTop w:val="0"/>
          <w:marBottom w:val="0"/>
          <w:divBdr>
            <w:top w:val="none" w:sz="0" w:space="0" w:color="auto"/>
            <w:left w:val="none" w:sz="0" w:space="0" w:color="auto"/>
            <w:bottom w:val="none" w:sz="0" w:space="0" w:color="auto"/>
            <w:right w:val="none" w:sz="0" w:space="0" w:color="auto"/>
          </w:divBdr>
        </w:div>
        <w:div w:id="112793000">
          <w:marLeft w:val="0"/>
          <w:marRight w:val="0"/>
          <w:marTop w:val="0"/>
          <w:marBottom w:val="0"/>
          <w:divBdr>
            <w:top w:val="none" w:sz="0" w:space="0" w:color="auto"/>
            <w:left w:val="none" w:sz="0" w:space="0" w:color="auto"/>
            <w:bottom w:val="none" w:sz="0" w:space="0" w:color="auto"/>
            <w:right w:val="none" w:sz="0" w:space="0" w:color="auto"/>
          </w:divBdr>
        </w:div>
        <w:div w:id="1363820824">
          <w:marLeft w:val="0"/>
          <w:marRight w:val="0"/>
          <w:marTop w:val="0"/>
          <w:marBottom w:val="0"/>
          <w:divBdr>
            <w:top w:val="none" w:sz="0" w:space="0" w:color="auto"/>
            <w:left w:val="none" w:sz="0" w:space="0" w:color="auto"/>
            <w:bottom w:val="none" w:sz="0" w:space="0" w:color="auto"/>
            <w:right w:val="none" w:sz="0" w:space="0" w:color="auto"/>
          </w:divBdr>
        </w:div>
        <w:div w:id="1508448495">
          <w:marLeft w:val="0"/>
          <w:marRight w:val="0"/>
          <w:marTop w:val="0"/>
          <w:marBottom w:val="0"/>
          <w:divBdr>
            <w:top w:val="none" w:sz="0" w:space="0" w:color="auto"/>
            <w:left w:val="none" w:sz="0" w:space="0" w:color="auto"/>
            <w:bottom w:val="none" w:sz="0" w:space="0" w:color="auto"/>
            <w:right w:val="none" w:sz="0" w:space="0" w:color="auto"/>
          </w:divBdr>
        </w:div>
        <w:div w:id="510949679">
          <w:marLeft w:val="0"/>
          <w:marRight w:val="0"/>
          <w:marTop w:val="0"/>
          <w:marBottom w:val="0"/>
          <w:divBdr>
            <w:top w:val="none" w:sz="0" w:space="0" w:color="auto"/>
            <w:left w:val="none" w:sz="0" w:space="0" w:color="auto"/>
            <w:bottom w:val="none" w:sz="0" w:space="0" w:color="auto"/>
            <w:right w:val="none" w:sz="0" w:space="0" w:color="auto"/>
          </w:divBdr>
        </w:div>
        <w:div w:id="1053432913">
          <w:marLeft w:val="0"/>
          <w:marRight w:val="0"/>
          <w:marTop w:val="0"/>
          <w:marBottom w:val="0"/>
          <w:divBdr>
            <w:top w:val="none" w:sz="0" w:space="0" w:color="auto"/>
            <w:left w:val="none" w:sz="0" w:space="0" w:color="auto"/>
            <w:bottom w:val="none" w:sz="0" w:space="0" w:color="auto"/>
            <w:right w:val="none" w:sz="0" w:space="0" w:color="auto"/>
          </w:divBdr>
        </w:div>
        <w:div w:id="1288509572">
          <w:marLeft w:val="0"/>
          <w:marRight w:val="0"/>
          <w:marTop w:val="0"/>
          <w:marBottom w:val="0"/>
          <w:divBdr>
            <w:top w:val="none" w:sz="0" w:space="0" w:color="auto"/>
            <w:left w:val="none" w:sz="0" w:space="0" w:color="auto"/>
            <w:bottom w:val="none" w:sz="0" w:space="0" w:color="auto"/>
            <w:right w:val="none" w:sz="0" w:space="0" w:color="auto"/>
          </w:divBdr>
        </w:div>
        <w:div w:id="2137139098">
          <w:marLeft w:val="0"/>
          <w:marRight w:val="0"/>
          <w:marTop w:val="0"/>
          <w:marBottom w:val="0"/>
          <w:divBdr>
            <w:top w:val="none" w:sz="0" w:space="0" w:color="auto"/>
            <w:left w:val="none" w:sz="0" w:space="0" w:color="auto"/>
            <w:bottom w:val="none" w:sz="0" w:space="0" w:color="auto"/>
            <w:right w:val="none" w:sz="0" w:space="0" w:color="auto"/>
          </w:divBdr>
        </w:div>
        <w:div w:id="1119573315">
          <w:marLeft w:val="0"/>
          <w:marRight w:val="0"/>
          <w:marTop w:val="0"/>
          <w:marBottom w:val="0"/>
          <w:divBdr>
            <w:top w:val="none" w:sz="0" w:space="0" w:color="auto"/>
            <w:left w:val="none" w:sz="0" w:space="0" w:color="auto"/>
            <w:bottom w:val="none" w:sz="0" w:space="0" w:color="auto"/>
            <w:right w:val="none" w:sz="0" w:space="0" w:color="auto"/>
          </w:divBdr>
        </w:div>
        <w:div w:id="441191477">
          <w:marLeft w:val="0"/>
          <w:marRight w:val="0"/>
          <w:marTop w:val="0"/>
          <w:marBottom w:val="0"/>
          <w:divBdr>
            <w:top w:val="none" w:sz="0" w:space="0" w:color="auto"/>
            <w:left w:val="none" w:sz="0" w:space="0" w:color="auto"/>
            <w:bottom w:val="none" w:sz="0" w:space="0" w:color="auto"/>
            <w:right w:val="none" w:sz="0" w:space="0" w:color="auto"/>
          </w:divBdr>
        </w:div>
        <w:div w:id="1718620789">
          <w:marLeft w:val="0"/>
          <w:marRight w:val="0"/>
          <w:marTop w:val="0"/>
          <w:marBottom w:val="0"/>
          <w:divBdr>
            <w:top w:val="none" w:sz="0" w:space="0" w:color="auto"/>
            <w:left w:val="none" w:sz="0" w:space="0" w:color="auto"/>
            <w:bottom w:val="none" w:sz="0" w:space="0" w:color="auto"/>
            <w:right w:val="none" w:sz="0" w:space="0" w:color="auto"/>
          </w:divBdr>
        </w:div>
        <w:div w:id="227961575">
          <w:marLeft w:val="0"/>
          <w:marRight w:val="0"/>
          <w:marTop w:val="0"/>
          <w:marBottom w:val="0"/>
          <w:divBdr>
            <w:top w:val="none" w:sz="0" w:space="0" w:color="auto"/>
            <w:left w:val="none" w:sz="0" w:space="0" w:color="auto"/>
            <w:bottom w:val="none" w:sz="0" w:space="0" w:color="auto"/>
            <w:right w:val="none" w:sz="0" w:space="0" w:color="auto"/>
          </w:divBdr>
        </w:div>
        <w:div w:id="1396393568">
          <w:marLeft w:val="0"/>
          <w:marRight w:val="0"/>
          <w:marTop w:val="0"/>
          <w:marBottom w:val="0"/>
          <w:divBdr>
            <w:top w:val="none" w:sz="0" w:space="0" w:color="auto"/>
            <w:left w:val="none" w:sz="0" w:space="0" w:color="auto"/>
            <w:bottom w:val="none" w:sz="0" w:space="0" w:color="auto"/>
            <w:right w:val="none" w:sz="0" w:space="0" w:color="auto"/>
          </w:divBdr>
        </w:div>
        <w:div w:id="1769814076">
          <w:marLeft w:val="0"/>
          <w:marRight w:val="0"/>
          <w:marTop w:val="0"/>
          <w:marBottom w:val="0"/>
          <w:divBdr>
            <w:top w:val="none" w:sz="0" w:space="0" w:color="auto"/>
            <w:left w:val="none" w:sz="0" w:space="0" w:color="auto"/>
            <w:bottom w:val="none" w:sz="0" w:space="0" w:color="auto"/>
            <w:right w:val="none" w:sz="0" w:space="0" w:color="auto"/>
          </w:divBdr>
        </w:div>
        <w:div w:id="1587377184">
          <w:marLeft w:val="0"/>
          <w:marRight w:val="0"/>
          <w:marTop w:val="0"/>
          <w:marBottom w:val="0"/>
          <w:divBdr>
            <w:top w:val="none" w:sz="0" w:space="0" w:color="auto"/>
            <w:left w:val="none" w:sz="0" w:space="0" w:color="auto"/>
            <w:bottom w:val="none" w:sz="0" w:space="0" w:color="auto"/>
            <w:right w:val="none" w:sz="0" w:space="0" w:color="auto"/>
          </w:divBdr>
        </w:div>
        <w:div w:id="148637537">
          <w:marLeft w:val="0"/>
          <w:marRight w:val="0"/>
          <w:marTop w:val="0"/>
          <w:marBottom w:val="0"/>
          <w:divBdr>
            <w:top w:val="none" w:sz="0" w:space="0" w:color="auto"/>
            <w:left w:val="none" w:sz="0" w:space="0" w:color="auto"/>
            <w:bottom w:val="none" w:sz="0" w:space="0" w:color="auto"/>
            <w:right w:val="none" w:sz="0" w:space="0" w:color="auto"/>
          </w:divBdr>
        </w:div>
        <w:div w:id="644093288">
          <w:marLeft w:val="0"/>
          <w:marRight w:val="0"/>
          <w:marTop w:val="0"/>
          <w:marBottom w:val="0"/>
          <w:divBdr>
            <w:top w:val="none" w:sz="0" w:space="0" w:color="auto"/>
            <w:left w:val="none" w:sz="0" w:space="0" w:color="auto"/>
            <w:bottom w:val="none" w:sz="0" w:space="0" w:color="auto"/>
            <w:right w:val="none" w:sz="0" w:space="0" w:color="auto"/>
          </w:divBdr>
        </w:div>
        <w:div w:id="1304894798">
          <w:marLeft w:val="0"/>
          <w:marRight w:val="0"/>
          <w:marTop w:val="0"/>
          <w:marBottom w:val="0"/>
          <w:divBdr>
            <w:top w:val="none" w:sz="0" w:space="0" w:color="auto"/>
            <w:left w:val="none" w:sz="0" w:space="0" w:color="auto"/>
            <w:bottom w:val="none" w:sz="0" w:space="0" w:color="auto"/>
            <w:right w:val="none" w:sz="0" w:space="0" w:color="auto"/>
          </w:divBdr>
        </w:div>
        <w:div w:id="1478957271">
          <w:marLeft w:val="0"/>
          <w:marRight w:val="0"/>
          <w:marTop w:val="0"/>
          <w:marBottom w:val="0"/>
          <w:divBdr>
            <w:top w:val="none" w:sz="0" w:space="0" w:color="auto"/>
            <w:left w:val="none" w:sz="0" w:space="0" w:color="auto"/>
            <w:bottom w:val="none" w:sz="0" w:space="0" w:color="auto"/>
            <w:right w:val="none" w:sz="0" w:space="0" w:color="auto"/>
          </w:divBdr>
        </w:div>
        <w:div w:id="75129216">
          <w:marLeft w:val="0"/>
          <w:marRight w:val="0"/>
          <w:marTop w:val="0"/>
          <w:marBottom w:val="0"/>
          <w:divBdr>
            <w:top w:val="none" w:sz="0" w:space="0" w:color="auto"/>
            <w:left w:val="none" w:sz="0" w:space="0" w:color="auto"/>
            <w:bottom w:val="none" w:sz="0" w:space="0" w:color="auto"/>
            <w:right w:val="none" w:sz="0" w:space="0" w:color="auto"/>
          </w:divBdr>
        </w:div>
        <w:div w:id="421486522">
          <w:marLeft w:val="0"/>
          <w:marRight w:val="0"/>
          <w:marTop w:val="0"/>
          <w:marBottom w:val="0"/>
          <w:divBdr>
            <w:top w:val="none" w:sz="0" w:space="0" w:color="auto"/>
            <w:left w:val="none" w:sz="0" w:space="0" w:color="auto"/>
            <w:bottom w:val="none" w:sz="0" w:space="0" w:color="auto"/>
            <w:right w:val="none" w:sz="0" w:space="0" w:color="auto"/>
          </w:divBdr>
        </w:div>
        <w:div w:id="209533381">
          <w:marLeft w:val="0"/>
          <w:marRight w:val="0"/>
          <w:marTop w:val="0"/>
          <w:marBottom w:val="0"/>
          <w:divBdr>
            <w:top w:val="none" w:sz="0" w:space="0" w:color="auto"/>
            <w:left w:val="none" w:sz="0" w:space="0" w:color="auto"/>
            <w:bottom w:val="none" w:sz="0" w:space="0" w:color="auto"/>
            <w:right w:val="none" w:sz="0" w:space="0" w:color="auto"/>
          </w:divBdr>
        </w:div>
        <w:div w:id="1128082771">
          <w:marLeft w:val="0"/>
          <w:marRight w:val="0"/>
          <w:marTop w:val="0"/>
          <w:marBottom w:val="0"/>
          <w:divBdr>
            <w:top w:val="none" w:sz="0" w:space="0" w:color="auto"/>
            <w:left w:val="none" w:sz="0" w:space="0" w:color="auto"/>
            <w:bottom w:val="none" w:sz="0" w:space="0" w:color="auto"/>
            <w:right w:val="none" w:sz="0" w:space="0" w:color="auto"/>
          </w:divBdr>
        </w:div>
        <w:div w:id="1363166645">
          <w:marLeft w:val="0"/>
          <w:marRight w:val="0"/>
          <w:marTop w:val="0"/>
          <w:marBottom w:val="0"/>
          <w:divBdr>
            <w:top w:val="none" w:sz="0" w:space="0" w:color="auto"/>
            <w:left w:val="none" w:sz="0" w:space="0" w:color="auto"/>
            <w:bottom w:val="none" w:sz="0" w:space="0" w:color="auto"/>
            <w:right w:val="none" w:sz="0" w:space="0" w:color="auto"/>
          </w:divBdr>
        </w:div>
        <w:div w:id="1457870210">
          <w:marLeft w:val="0"/>
          <w:marRight w:val="0"/>
          <w:marTop w:val="0"/>
          <w:marBottom w:val="0"/>
          <w:divBdr>
            <w:top w:val="none" w:sz="0" w:space="0" w:color="auto"/>
            <w:left w:val="none" w:sz="0" w:space="0" w:color="auto"/>
            <w:bottom w:val="none" w:sz="0" w:space="0" w:color="auto"/>
            <w:right w:val="none" w:sz="0" w:space="0" w:color="auto"/>
          </w:divBdr>
        </w:div>
        <w:div w:id="2123726450">
          <w:marLeft w:val="0"/>
          <w:marRight w:val="0"/>
          <w:marTop w:val="0"/>
          <w:marBottom w:val="0"/>
          <w:divBdr>
            <w:top w:val="none" w:sz="0" w:space="0" w:color="auto"/>
            <w:left w:val="none" w:sz="0" w:space="0" w:color="auto"/>
            <w:bottom w:val="none" w:sz="0" w:space="0" w:color="auto"/>
            <w:right w:val="none" w:sz="0" w:space="0" w:color="auto"/>
          </w:divBdr>
        </w:div>
        <w:div w:id="2039157460">
          <w:marLeft w:val="0"/>
          <w:marRight w:val="0"/>
          <w:marTop w:val="0"/>
          <w:marBottom w:val="0"/>
          <w:divBdr>
            <w:top w:val="none" w:sz="0" w:space="0" w:color="auto"/>
            <w:left w:val="none" w:sz="0" w:space="0" w:color="auto"/>
            <w:bottom w:val="none" w:sz="0" w:space="0" w:color="auto"/>
            <w:right w:val="none" w:sz="0" w:space="0" w:color="auto"/>
          </w:divBdr>
        </w:div>
        <w:div w:id="1423337831">
          <w:marLeft w:val="0"/>
          <w:marRight w:val="0"/>
          <w:marTop w:val="0"/>
          <w:marBottom w:val="0"/>
          <w:divBdr>
            <w:top w:val="none" w:sz="0" w:space="0" w:color="auto"/>
            <w:left w:val="none" w:sz="0" w:space="0" w:color="auto"/>
            <w:bottom w:val="none" w:sz="0" w:space="0" w:color="auto"/>
            <w:right w:val="none" w:sz="0" w:space="0" w:color="auto"/>
          </w:divBdr>
        </w:div>
        <w:div w:id="700201628">
          <w:marLeft w:val="0"/>
          <w:marRight w:val="0"/>
          <w:marTop w:val="0"/>
          <w:marBottom w:val="0"/>
          <w:divBdr>
            <w:top w:val="none" w:sz="0" w:space="0" w:color="auto"/>
            <w:left w:val="none" w:sz="0" w:space="0" w:color="auto"/>
            <w:bottom w:val="none" w:sz="0" w:space="0" w:color="auto"/>
            <w:right w:val="none" w:sz="0" w:space="0" w:color="auto"/>
          </w:divBdr>
        </w:div>
        <w:div w:id="2044550949">
          <w:marLeft w:val="0"/>
          <w:marRight w:val="0"/>
          <w:marTop w:val="0"/>
          <w:marBottom w:val="0"/>
          <w:divBdr>
            <w:top w:val="none" w:sz="0" w:space="0" w:color="auto"/>
            <w:left w:val="none" w:sz="0" w:space="0" w:color="auto"/>
            <w:bottom w:val="none" w:sz="0" w:space="0" w:color="auto"/>
            <w:right w:val="none" w:sz="0" w:space="0" w:color="auto"/>
          </w:divBdr>
        </w:div>
        <w:div w:id="617028060">
          <w:marLeft w:val="0"/>
          <w:marRight w:val="0"/>
          <w:marTop w:val="0"/>
          <w:marBottom w:val="0"/>
          <w:divBdr>
            <w:top w:val="none" w:sz="0" w:space="0" w:color="auto"/>
            <w:left w:val="none" w:sz="0" w:space="0" w:color="auto"/>
            <w:bottom w:val="none" w:sz="0" w:space="0" w:color="auto"/>
            <w:right w:val="none" w:sz="0" w:space="0" w:color="auto"/>
          </w:divBdr>
        </w:div>
        <w:div w:id="533074934">
          <w:marLeft w:val="0"/>
          <w:marRight w:val="0"/>
          <w:marTop w:val="0"/>
          <w:marBottom w:val="0"/>
          <w:divBdr>
            <w:top w:val="none" w:sz="0" w:space="0" w:color="auto"/>
            <w:left w:val="none" w:sz="0" w:space="0" w:color="auto"/>
            <w:bottom w:val="none" w:sz="0" w:space="0" w:color="auto"/>
            <w:right w:val="none" w:sz="0" w:space="0" w:color="auto"/>
          </w:divBdr>
        </w:div>
        <w:div w:id="1457915992">
          <w:marLeft w:val="0"/>
          <w:marRight w:val="0"/>
          <w:marTop w:val="0"/>
          <w:marBottom w:val="0"/>
          <w:divBdr>
            <w:top w:val="none" w:sz="0" w:space="0" w:color="auto"/>
            <w:left w:val="none" w:sz="0" w:space="0" w:color="auto"/>
            <w:bottom w:val="none" w:sz="0" w:space="0" w:color="auto"/>
            <w:right w:val="none" w:sz="0" w:space="0" w:color="auto"/>
          </w:divBdr>
        </w:div>
        <w:div w:id="856575658">
          <w:marLeft w:val="0"/>
          <w:marRight w:val="0"/>
          <w:marTop w:val="0"/>
          <w:marBottom w:val="0"/>
          <w:divBdr>
            <w:top w:val="none" w:sz="0" w:space="0" w:color="auto"/>
            <w:left w:val="none" w:sz="0" w:space="0" w:color="auto"/>
            <w:bottom w:val="none" w:sz="0" w:space="0" w:color="auto"/>
            <w:right w:val="none" w:sz="0" w:space="0" w:color="auto"/>
          </w:divBdr>
        </w:div>
        <w:div w:id="2081709652">
          <w:marLeft w:val="0"/>
          <w:marRight w:val="0"/>
          <w:marTop w:val="0"/>
          <w:marBottom w:val="0"/>
          <w:divBdr>
            <w:top w:val="none" w:sz="0" w:space="0" w:color="auto"/>
            <w:left w:val="none" w:sz="0" w:space="0" w:color="auto"/>
            <w:bottom w:val="none" w:sz="0" w:space="0" w:color="auto"/>
            <w:right w:val="none" w:sz="0" w:space="0" w:color="auto"/>
          </w:divBdr>
        </w:div>
        <w:div w:id="1769962831">
          <w:marLeft w:val="0"/>
          <w:marRight w:val="0"/>
          <w:marTop w:val="0"/>
          <w:marBottom w:val="0"/>
          <w:divBdr>
            <w:top w:val="none" w:sz="0" w:space="0" w:color="auto"/>
            <w:left w:val="none" w:sz="0" w:space="0" w:color="auto"/>
            <w:bottom w:val="none" w:sz="0" w:space="0" w:color="auto"/>
            <w:right w:val="none" w:sz="0" w:space="0" w:color="auto"/>
          </w:divBdr>
        </w:div>
        <w:div w:id="1782722612">
          <w:marLeft w:val="0"/>
          <w:marRight w:val="0"/>
          <w:marTop w:val="0"/>
          <w:marBottom w:val="0"/>
          <w:divBdr>
            <w:top w:val="none" w:sz="0" w:space="0" w:color="auto"/>
            <w:left w:val="none" w:sz="0" w:space="0" w:color="auto"/>
            <w:bottom w:val="none" w:sz="0" w:space="0" w:color="auto"/>
            <w:right w:val="none" w:sz="0" w:space="0" w:color="auto"/>
          </w:divBdr>
        </w:div>
        <w:div w:id="1145319963">
          <w:marLeft w:val="0"/>
          <w:marRight w:val="0"/>
          <w:marTop w:val="0"/>
          <w:marBottom w:val="0"/>
          <w:divBdr>
            <w:top w:val="none" w:sz="0" w:space="0" w:color="auto"/>
            <w:left w:val="none" w:sz="0" w:space="0" w:color="auto"/>
            <w:bottom w:val="none" w:sz="0" w:space="0" w:color="auto"/>
            <w:right w:val="none" w:sz="0" w:space="0" w:color="auto"/>
          </w:divBdr>
        </w:div>
        <w:div w:id="12608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go.bio.ed.ac.uk/jupyter" TargetMode="External"/><Relationship Id="rId13" Type="http://schemas.openxmlformats.org/officeDocument/2006/relationships/hyperlink" Target="https://edcarp.github.io/" TargetMode="External"/><Relationship Id="rId18" Type="http://schemas.openxmlformats.org/officeDocument/2006/relationships/hyperlink" Target="https://drive.google.com/drive/folders/1AHxyKHoJ2ixVWJnfvPCqRHN2BxHqM-lu?usp=sharing" TargetMode="Externa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yperlink" Target="https://swcarpentry.github.io/git-novice/" TargetMode="External"/><Relationship Id="rId17" Type="http://schemas.openxmlformats.org/officeDocument/2006/relationships/hyperlink" Target="https://github.com/git-game/git-game" TargetMode="External"/><Relationship Id="rId2" Type="http://schemas.openxmlformats.org/officeDocument/2006/relationships/styles" Target="styles.xml"/><Relationship Id="rId16" Type="http://schemas.openxmlformats.org/officeDocument/2006/relationships/hyperlink" Target="https://learngitbranching.j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github.com/BioRDM/nmj-pig/commits/main" TargetMode="External"/><Relationship Id="rId5" Type="http://schemas.openxmlformats.org/officeDocument/2006/relationships/hyperlink" Target="https://etherpad.wikimedia.org" TargetMode="External"/><Relationship Id="rId15" Type="http://schemas.openxmlformats.org/officeDocument/2006/relationships/hyperlink" Target="https://youtu.be/SWYqp7iY_Tc" TargetMode="External"/><Relationship Id="rId10" Type="http://schemas.openxmlformats.org/officeDocument/2006/relationships/hyperlink" Target="https://github.com/ewallace/pseudonuclease_evolution_2020/commits/mas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arpentries-incubator/fair-bio-practice/blob/gh-pages/fig/10-02-jupyter_anatomy.png" TargetMode="External"/><Relationship Id="rId14" Type="http://schemas.openxmlformats.org/officeDocument/2006/relationships/hyperlink" Target="https://ourcodingclub.github.io/tutoria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2714</Words>
  <Characters>15471</Characters>
  <Application>Microsoft Office Word</Application>
  <DocSecurity>0</DocSecurity>
  <Lines>128</Lines>
  <Paragraphs>36</Paragraphs>
  <ScaleCrop>false</ScaleCrop>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fair-in-practice-2024-01-18</dc:title>
  <dc:subject/>
  <dc:creator>Etherpad</dc:creator>
  <cp:keywords/>
  <cp:lastModifiedBy>Tomasz Zielinski</cp:lastModifiedBy>
  <cp:revision>5</cp:revision>
  <cp:lastPrinted>1900-01-01T00:00:00Z</cp:lastPrinted>
  <dcterms:created xsi:type="dcterms:W3CDTF">2024-01-18T17:37:00Z</dcterms:created>
  <dcterms:modified xsi:type="dcterms:W3CDTF">2024-01-25T23:45:00Z</dcterms:modified>
</cp:coreProperties>
</file>