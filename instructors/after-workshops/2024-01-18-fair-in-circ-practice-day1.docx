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833A" w14:textId="77777777" w:rsidR="00000000" w:rsidRDefault="003A5B83">
      <w:pPr>
        <w:pStyle w:val="BodyText"/>
      </w:pPr>
      <w:r>
        <w:t xml:space="preserve">Welcome to The Carpentries </w:t>
      </w:r>
      <w:proofErr w:type="spellStart"/>
      <w:r>
        <w:t>Etherpad</w:t>
      </w:r>
      <w:proofErr w:type="spellEnd"/>
      <w:r>
        <w:t>!</w:t>
      </w:r>
      <w:r>
        <w:br/>
      </w:r>
      <w:r>
        <w:br/>
        <w:t>This pad is synchronized as you type, so that everyone viewing this page sees the same text. This allows you to collaborate seamlessly on documents.</w:t>
      </w:r>
      <w:r>
        <w:br/>
      </w:r>
      <w:r>
        <w:br/>
        <w:t>Use of this service is restricted to members of The Carpentries comm</w:t>
      </w:r>
      <w:r>
        <w:t xml:space="preserve">unity; this is not for general purpose use (for that, try </w:t>
      </w:r>
      <w:hyperlink r:id="rId5" w:history="1">
        <w:r>
          <w:rPr>
            <w:rStyle w:val="Hyperlink"/>
          </w:rPr>
          <w:t>https://etherpad.wikimedia.org</w:t>
        </w:r>
      </w:hyperlink>
      <w:r>
        <w:t>).</w:t>
      </w:r>
      <w:r>
        <w:br/>
      </w:r>
      <w:r>
        <w:br/>
        <w:t xml:space="preserve">Users are expected to follow our code of conduct: </w:t>
      </w:r>
      <w:hyperlink r:id="rId6" w:history="1">
        <w:r>
          <w:rPr>
            <w:rStyle w:val="Hyperlink"/>
          </w:rPr>
          <w:t>https://docs.carpentries.org/topic_folders/policies/code-of-conduct.html</w:t>
        </w:r>
      </w:hyperlink>
      <w:r>
        <w:br/>
      </w:r>
      <w:r>
        <w:br/>
        <w:t xml:space="preserve">All content is publicly available under the Creative Commons Attribution License: </w:t>
      </w:r>
      <w:hyperlink r:id="rId7" w:history="1">
        <w:r>
          <w:rPr>
            <w:rStyle w:val="Hyperlink"/>
          </w:rPr>
          <w:t>https://creativec</w:t>
        </w:r>
        <w:r>
          <w:rPr>
            <w:rStyle w:val="Hyperlink"/>
          </w:rPr>
          <w:t>ommons.org/licenses/by/4.0/</w:t>
        </w:r>
      </w:hyperlink>
      <w:r>
        <w:br/>
      </w:r>
      <w:r>
        <w:br/>
        <w:t> ----------------------------------------------------------------------------</w:t>
      </w:r>
      <w:r>
        <w:br/>
        <w:t> </w:t>
      </w:r>
    </w:p>
    <w:p w14:paraId="7A350AE7" w14:textId="77777777" w:rsidR="00000000" w:rsidRDefault="003A5B83">
      <w:pPr>
        <w:pStyle w:val="Heading1"/>
      </w:pPr>
      <w:r>
        <w:t>FAIR in (circadian) Practice</w:t>
      </w:r>
    </w:p>
    <w:p w14:paraId="5FF04105" w14:textId="77777777" w:rsidR="00000000" w:rsidRDefault="003A5B83">
      <w:pPr>
        <w:pStyle w:val="BodyText"/>
      </w:pP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1EFB3575" w14:textId="77777777" w:rsidR="00000000" w:rsidRDefault="003A5B83">
      <w:pPr>
        <w:pStyle w:val="Heading3"/>
      </w:pPr>
      <w:r>
        <w:t>List of attendees</w:t>
      </w:r>
    </w:p>
    <w:p w14:paraId="263E9EC6" w14:textId="13E37E4C" w:rsidR="00000000" w:rsidRDefault="003A5B83">
      <w:pPr>
        <w:pStyle w:val="BodyText"/>
      </w:pPr>
      <w:r>
        <w:br/>
      </w:r>
    </w:p>
    <w:p w14:paraId="4B5DE087" w14:textId="77777777" w:rsidR="00000000" w:rsidRDefault="003A5B83">
      <w:pPr>
        <w:pStyle w:val="Heading4"/>
      </w:pPr>
      <w:r>
        <w:t>You and your research</w:t>
      </w:r>
    </w:p>
    <w:p w14:paraId="6B7B89A3" w14:textId="77777777" w:rsidR="00000000" w:rsidRDefault="003A5B83">
      <w:pPr>
        <w:pStyle w:val="BodyText"/>
      </w:pPr>
      <w:r>
        <w:br/>
        <w:t>Organism you work with (type +1 or add new):</w:t>
      </w:r>
      <w:r>
        <w:br/>
        <w:t>-          Arabidopsis thaliana +1m+1</w:t>
      </w:r>
      <w:r>
        <w:br/>
        <w:t>-          Drosophila melanogaster +1</w:t>
      </w:r>
      <w:r>
        <w:br/>
        <w:t>-          Danio rerio +1+1+1</w:t>
      </w:r>
      <w:r>
        <w:br/>
        <w:t>-          Mus musculus+1</w:t>
      </w:r>
      <w:r>
        <w:br/>
        <w:t>-          Human+1+1 +1+1+</w:t>
      </w:r>
      <w:r>
        <w:t>1+1+1+1+1+1+1+1+1</w:t>
      </w:r>
      <w:r>
        <w:br/>
        <w:t xml:space="preserve">-          </w:t>
      </w:r>
      <w:proofErr w:type="spellStart"/>
      <w:r>
        <w:t>Fragilariopsis</w:t>
      </w:r>
      <w:proofErr w:type="spellEnd"/>
      <w:r>
        <w:t xml:space="preserve"> </w:t>
      </w:r>
      <w:proofErr w:type="spellStart"/>
      <w:r>
        <w:t>cylindrus</w:t>
      </w:r>
      <w:proofErr w:type="spellEnd"/>
      <w:r>
        <w:t xml:space="preserve"> (polar diatom)+1</w:t>
      </w:r>
      <w:r>
        <w:br/>
        <w:t xml:space="preserve">-           </w:t>
      </w:r>
      <w:proofErr w:type="spellStart"/>
      <w:r>
        <w:t>Triboilum</w:t>
      </w:r>
      <w:proofErr w:type="spellEnd"/>
      <w:r>
        <w:t xml:space="preserve"> castaneum+1 parasitoid wasps</w:t>
      </w:r>
      <w:r>
        <w:br/>
        <w:t>-           </w:t>
      </w:r>
      <w:r>
        <w:br/>
        <w:t>-           </w:t>
      </w:r>
      <w:r>
        <w:br/>
        <w:t> </w:t>
      </w:r>
      <w:r>
        <w:br/>
        <w:t>Type +1 if you:</w:t>
      </w:r>
      <w:r>
        <w:br/>
        <w:t>-          Use BioDare2 +1+1+1+1+1</w:t>
      </w:r>
      <w:r>
        <w:br/>
        <w:t>-          Use R or Python+1+1+1 +1+1+1+1+1+1+1+1+1+1+1</w:t>
      </w:r>
      <w:r>
        <w:t>+1+1</w:t>
      </w:r>
      <w:r>
        <w:br/>
        <w:t xml:space="preserve">-          Use </w:t>
      </w:r>
      <w:proofErr w:type="spellStart"/>
      <w:r>
        <w:t>Jupyter</w:t>
      </w:r>
      <w:proofErr w:type="spellEnd"/>
      <w:r>
        <w:t xml:space="preserve"> notebooks/RMarkdown+1+1+1+1+1+1</w:t>
      </w:r>
      <w:r>
        <w:br/>
        <w:t> </w:t>
      </w:r>
      <w:r>
        <w:br/>
      </w:r>
      <w:r>
        <w:lastRenderedPageBreak/>
        <w:t> </w:t>
      </w:r>
      <w:r>
        <w:br/>
        <w:t> </w:t>
      </w:r>
      <w:r>
        <w:br/>
        <w:t> </w:t>
      </w:r>
      <w:r>
        <w:br/>
        <w:t> </w:t>
      </w:r>
    </w:p>
    <w:p w14:paraId="7D5C0FF2" w14:textId="77777777" w:rsidR="00000000" w:rsidRDefault="003A5B83">
      <w:pPr>
        <w:pStyle w:val="Heading4"/>
      </w:pPr>
      <w:r>
        <w:t>You and data sharing</w:t>
      </w:r>
    </w:p>
    <w:p w14:paraId="4FDCC01B" w14:textId="77777777" w:rsidR="00000000" w:rsidRDefault="003A5B83">
      <w:pPr>
        <w:pStyle w:val="BodyText"/>
      </w:pPr>
      <w:r>
        <w:br/>
        <w:t xml:space="preserve">Thinking of how you make your data or code available to others and how you use others data, write +1 next to the </w:t>
      </w:r>
      <w:proofErr w:type="spellStart"/>
      <w:r>
        <w:t>statments</w:t>
      </w:r>
      <w:proofErr w:type="spellEnd"/>
      <w:r>
        <w:t xml:space="preserve"> that matches your own experience:</w:t>
      </w:r>
      <w:r>
        <w:br/>
        <w:t> </w:t>
      </w:r>
      <w:r>
        <w:br/>
        <w:t>- I d</w:t>
      </w:r>
      <w:r>
        <w:t>o not really share data, I only publish the results as a part of a publication:+1+1+1+1+1+1+1+1</w:t>
      </w:r>
      <w:r>
        <w:br/>
        <w:t> </w:t>
      </w:r>
      <w:r>
        <w:br/>
        <w:t>- I have made my data available only as Supporting Information for a paper:+1+1+1+1+1+1+1</w:t>
      </w:r>
      <w:r>
        <w:br/>
        <w:t> </w:t>
      </w:r>
      <w:r>
        <w:br/>
        <w:t>- I have made my data available as both Supporting Information and</w:t>
      </w:r>
      <w:r>
        <w:t xml:space="preserve"> as a dataset in a repository:+1+1+1</w:t>
      </w:r>
      <w:r>
        <w:br/>
        <w:t> </w:t>
      </w:r>
      <w:r>
        <w:br/>
        <w:t>- I have made my data/code available without having it published in a paper: +1</w:t>
      </w:r>
      <w:r>
        <w:br/>
        <w:t> </w:t>
      </w:r>
      <w:r>
        <w:br/>
        <w:t xml:space="preserve">-  I share my code in </w:t>
      </w:r>
      <w:proofErr w:type="spellStart"/>
      <w:r>
        <w:t>github</w:t>
      </w:r>
      <w:proofErr w:type="spellEnd"/>
      <w:r>
        <w:t xml:space="preserve"> or another code repository:+1+1</w:t>
      </w:r>
      <w:r>
        <w:br/>
        <w:t> </w:t>
      </w:r>
      <w:r>
        <w:br/>
        <w:t>- I make my code available on demand:+1+1+1+1+1+1+1</w:t>
      </w:r>
      <w:r>
        <w:br/>
        <w:t> </w:t>
      </w:r>
      <w:r>
        <w:br/>
        <w:t>- I have used a da</w:t>
      </w:r>
      <w:r>
        <w:t>taset from a public repository:+1+1+1+1+1</w:t>
      </w:r>
      <w:r>
        <w:br/>
        <w:t> </w:t>
      </w:r>
      <w:r>
        <w:br/>
        <w:t xml:space="preserve">- I have used others code from </w:t>
      </w:r>
      <w:proofErr w:type="spellStart"/>
      <w:r>
        <w:t>github</w:t>
      </w:r>
      <w:proofErr w:type="spellEnd"/>
      <w:r>
        <w:t xml:space="preserve"> or such:+1+1+1+1+1+1+1</w:t>
      </w:r>
      <w:r>
        <w:br/>
      </w:r>
      <w:r>
        <w:br/>
        <w:t>DONE: +1+1+1+1+1+1+1+1+1+1+1+1+1+1+1+1+1+1+1+1+1</w:t>
      </w:r>
      <w:r>
        <w:br/>
        <w:t> </w:t>
      </w:r>
      <w:r>
        <w:br/>
        <w:t>---------------------------------------------------------------------------------------------------</w:t>
      </w:r>
      <w:r>
        <w:t>--------------</w:t>
      </w:r>
      <w:r>
        <w:br/>
        <w:t> 13:51 - start of OS lesson</w:t>
      </w:r>
      <w:r>
        <w:br/>
        <w:t> </w:t>
      </w:r>
    </w:p>
    <w:p w14:paraId="62C2BC20" w14:textId="77777777" w:rsidR="00000000" w:rsidRDefault="003A5B83">
      <w:pPr>
        <w:pStyle w:val="Heading3"/>
      </w:pPr>
      <w:r>
        <w:t xml:space="preserve">Lesson 2: Open </w:t>
      </w:r>
      <w:proofErr w:type="spellStart"/>
      <w:r>
        <w:t>ScienceExercise</w:t>
      </w:r>
      <w:proofErr w:type="spellEnd"/>
      <w:r>
        <w:t xml:space="preserve"> 1. Benefits of openness 14:02 ()</w:t>
      </w:r>
    </w:p>
    <w:p w14:paraId="63B7FC2D" w14:textId="77777777" w:rsidR="00000000" w:rsidRDefault="003A5B83">
      <w:pPr>
        <w:pStyle w:val="BodyText"/>
      </w:pPr>
      <w:r>
        <w:br/>
        <w:t>Being open has other benefits beyond giving free access to information.</w:t>
      </w:r>
      <w:r>
        <w:br/>
        <w:t>For example “Open access”:</w:t>
      </w:r>
      <w:r>
        <w:br/>
        <w:t>·         speed of work and knowledge distribut</w:t>
      </w:r>
      <w:r>
        <w:t>ion</w:t>
      </w:r>
      <w:r>
        <w:br/>
        <w:t xml:space="preserve">·         new metrics of impact: views, downloads, tweets </w:t>
      </w:r>
      <w:proofErr w:type="spellStart"/>
      <w:r>
        <w:t>etc</w:t>
      </w:r>
      <w:proofErr w:type="spellEnd"/>
      <w:r>
        <w:br/>
        <w:t> </w:t>
      </w:r>
      <w:r>
        <w:br/>
        <w:t>Discuss in your group additional benefits, or addressed problems for the selected open practices, type them bellow:</w:t>
      </w:r>
      <w:r>
        <w:br/>
        <w:t> </w:t>
      </w:r>
      <w:r>
        <w:br/>
        <w:t>(Room 1) Open Data:</w:t>
      </w:r>
      <w:r>
        <w:br/>
        <w:t>-making it easier to gather information</w:t>
      </w:r>
      <w:r>
        <w:br/>
        <w:t>-increasin</w:t>
      </w:r>
      <w:r>
        <w:t>g sample sizes</w:t>
      </w:r>
      <w:r>
        <w:br/>
        <w:t xml:space="preserve">- easier access for </w:t>
      </w:r>
      <w:proofErr w:type="spellStart"/>
      <w:r>
        <w:t>marginalised</w:t>
      </w:r>
      <w:proofErr w:type="spellEnd"/>
      <w:r>
        <w:t xml:space="preserve"> groups - broader collaboration</w:t>
      </w:r>
      <w:r>
        <w:br/>
        <w:t>- data available from different methodologies</w:t>
      </w:r>
      <w:r>
        <w:br/>
        <w:t>- meta analyses</w:t>
      </w:r>
      <w:r>
        <w:br/>
        <w:t>- can be difficult to access everything</w:t>
      </w:r>
      <w:r>
        <w:br/>
      </w:r>
      <w:r>
        <w:lastRenderedPageBreak/>
        <w:t>difficult to conclude from many ideas</w:t>
      </w:r>
      <w:r>
        <w:br/>
        <w:t> </w:t>
      </w:r>
      <w:r>
        <w:br/>
        <w:t>(Room 2) Open Software:</w:t>
      </w:r>
      <w:r>
        <w:br/>
        <w:t>-open softw</w:t>
      </w:r>
      <w:r>
        <w:t>are typically means it is free - increasing accessibility and increasing usability (updates)</w:t>
      </w:r>
      <w:r>
        <w:br/>
        <w:t>-increases collaborative opportunities</w:t>
      </w:r>
      <w:r>
        <w:br/>
        <w:t xml:space="preserve">- open software get updated faster than </w:t>
      </w:r>
      <w:proofErr w:type="spellStart"/>
      <w:r>
        <w:t>comercial</w:t>
      </w:r>
      <w:proofErr w:type="spellEnd"/>
      <w:r>
        <w:t xml:space="preserve"> software (e.g. R)</w:t>
      </w:r>
      <w:r>
        <w:br/>
        <w:t>- learning by example</w:t>
      </w:r>
      <w:r>
        <w:br/>
        <w:t xml:space="preserve">Often less user-friendly compared </w:t>
      </w:r>
      <w:r>
        <w:t xml:space="preserve">to </w:t>
      </w:r>
      <w:proofErr w:type="spellStart"/>
      <w:r>
        <w:t>comercial</w:t>
      </w:r>
      <w:proofErr w:type="spellEnd"/>
      <w:r>
        <w:t xml:space="preserve"> software </w:t>
      </w:r>
      <w:r>
        <w:br/>
      </w:r>
      <w:r>
        <w:br/>
      </w:r>
      <w:r>
        <w:br/>
      </w:r>
      <w:r>
        <w:br/>
        <w:t> </w:t>
      </w:r>
      <w:r>
        <w:br/>
        <w:t>(Room 3) Open Notebooks:</w:t>
      </w:r>
      <w:r>
        <w:br/>
        <w:t>- Reliability of information- Benefits</w:t>
      </w:r>
      <w:r>
        <w:br/>
        <w:t>- Quality check the process and analysis- Benefits</w:t>
      </w:r>
      <w:r>
        <w:br/>
        <w:t>-Need for a clearer structure of database- Benefits</w:t>
      </w:r>
      <w:r>
        <w:br/>
        <w:t>- Potential for collaboration- Benefits</w:t>
      </w:r>
      <w:r>
        <w:br/>
        <w:t>- Need for a lot of d</w:t>
      </w:r>
      <w:r>
        <w:t xml:space="preserve">ocumentation to explain and </w:t>
      </w:r>
      <w:proofErr w:type="spellStart"/>
      <w:r>
        <w:t>contextualise</w:t>
      </w:r>
      <w:proofErr w:type="spellEnd"/>
      <w:r>
        <w:t xml:space="preserve"> data- Problems</w:t>
      </w:r>
      <w:r>
        <w:br/>
        <w:t>- Need for extra measures and elaborate data management protocols (potentially an ethical concern)- Problems</w:t>
      </w:r>
      <w:r>
        <w:br/>
      </w:r>
      <w:r>
        <w:br/>
        <w:t> </w:t>
      </w:r>
      <w:r>
        <w:br/>
        <w:t>(Room 4) </w:t>
      </w:r>
      <w:r>
        <w:br/>
        <w:t>Open Educational materials:</w:t>
      </w:r>
      <w:r>
        <w:br/>
        <w:t>- Easily updated with new information</w:t>
      </w:r>
      <w:r>
        <w:br/>
        <w:t>-enhances s</w:t>
      </w:r>
      <w:r>
        <w:t>cientific debate, allows everyone to learn the prerequisite knowledge to engage in current and up to date scientific discussion.</w:t>
      </w:r>
      <w:r>
        <w:br/>
        <w:t>- Anyone can access</w:t>
      </w:r>
      <w:r>
        <w:br/>
        <w:t>- Accuracy and peer-review of the materials - Problem</w:t>
      </w:r>
      <w:r>
        <w:br/>
        <w:t>- faster dissemination of knowledge</w:t>
      </w:r>
      <w:r>
        <w:br/>
        <w:t>DONE:</w:t>
      </w:r>
      <w:r>
        <w:br/>
        <w:t> </w:t>
      </w:r>
      <w:r>
        <w:br/>
        <w:t>---------</w:t>
      </w:r>
      <w:r>
        <w:t>--------------------------------------------------------------------------------------------------------</w:t>
      </w:r>
      <w:r>
        <w:br/>
        <w:t> </w:t>
      </w:r>
    </w:p>
    <w:p w14:paraId="24524169" w14:textId="77777777" w:rsidR="00000000" w:rsidRDefault="003A5B83">
      <w:pPr>
        <w:pStyle w:val="Heading4"/>
      </w:pPr>
      <w:r>
        <w:t>Exercise 2. Personal benefits of being “open” 14:15</w:t>
      </w:r>
    </w:p>
    <w:p w14:paraId="02A424AD" w14:textId="77777777" w:rsidR="00000000" w:rsidRDefault="003A5B83">
      <w:pPr>
        <w:pStyle w:val="BodyText"/>
      </w:pPr>
      <w:r>
        <w:br/>
        <w:t>Below are some personal benefits to adopting Open Science practices. Read through them, select t</w:t>
      </w:r>
      <w:r>
        <w:t>he 3 most important/attractive for you and mark them with +1, select two least important for you and mark them with 0</w:t>
      </w:r>
      <w:r>
        <w:br/>
        <w:t> </w:t>
      </w:r>
      <w:r>
        <w:br/>
        <w:t xml:space="preserve">·         get extra value from your work (e.g. collaborators, reuse by </w:t>
      </w:r>
      <w:proofErr w:type="spellStart"/>
      <w:r>
        <w:t>modellers</w:t>
      </w:r>
      <w:proofErr w:type="spellEnd"/>
      <w:r>
        <w:t>, ML specialists): +1+1+1++11+1+1+1+1+1+1+1+1+1+1+1+1+1+</w:t>
      </w:r>
      <w:r>
        <w:t>1</w:t>
      </w:r>
      <w:r>
        <w:br/>
        <w:t>·         complying with funders’ policies:+1+1+1+1+1+1</w:t>
      </w:r>
      <w:r>
        <w:br/>
        <w:t>·         receive higher citations:+1+1+1+1+1+1+1+1</w:t>
      </w:r>
      <w:r>
        <w:br/>
        <w:t>·         demonstrate research impact:+1+1+1+1+1+1+1+1</w:t>
      </w:r>
      <w:r>
        <w:br/>
        <w:t>·         save own time (reproducibility but also communication overhead):+1+1+1+1+0</w:t>
      </w:r>
      <w:r>
        <w:br/>
        <w:t>·     </w:t>
      </w:r>
      <w:r>
        <w:t>    become pioneers:0+00+00</w:t>
      </w:r>
      <w:r>
        <w:br/>
        <w:t>·         distinguish yourself from the crowd:+1000+0+00+0+000+00+0+0</w:t>
      </w:r>
      <w:r>
        <w:br/>
      </w:r>
      <w:r>
        <w:lastRenderedPageBreak/>
        <w:t>·         plan successful research proposals:+1+1+1+1+1+1</w:t>
      </w:r>
      <w:r>
        <w:br/>
        <w:t>·         gain valuable experience:0</w:t>
      </w:r>
      <w:r>
        <w:br/>
        <w:t>·         form community:</w:t>
      </w:r>
      <w:r>
        <w:br/>
        <w:t>·         increased speed and/or ease</w:t>
      </w:r>
      <w:r>
        <w:t xml:space="preserve"> of writing papers:00000+00+0+00+0+0+0+1+0</w:t>
      </w:r>
      <w:r>
        <w:br/>
        <w:t>·         speed up and help with peer review:+1+0</w:t>
      </w:r>
      <w:r>
        <w:br/>
        <w:t>·         build reputation and presence in the science community:+1+1+1</w:t>
      </w:r>
      <w:r>
        <w:br/>
        <w:t xml:space="preserve">·         evidence of your scientific </w:t>
      </w:r>
      <w:proofErr w:type="spellStart"/>
      <w:r>
        <w:t>rigour</w:t>
      </w:r>
      <w:proofErr w:type="spellEnd"/>
      <w:r>
        <w:t xml:space="preserve"> and work ethic:+1+1+1+1+1+1+1++11+1+1+1+1+1+1+</w:t>
      </w:r>
      <w:r>
        <w:t>1+0+1+0</w:t>
      </w:r>
      <w:r>
        <w:br/>
        <w:t>·         avoid embarrassment/disaster when you cannot reproduce your results:</w:t>
      </w:r>
      <w:r>
        <w:br/>
        <w:t> </w:t>
      </w:r>
      <w:r>
        <w:br/>
        <w:t> DONE: +1+1+1+1+1+1+1+1+1+1+1+1+1+1+1+1+1+1+1+1</w:t>
      </w:r>
      <w:r>
        <w:br/>
        <w:t> </w:t>
      </w:r>
      <w:r>
        <w:br/>
        <w:t>Can you think of other benefits? How do personal benefits of Open Science compare to the benefits for the (scientific</w:t>
      </w:r>
      <w:r>
        <w:t>) society.</w:t>
      </w:r>
      <w:r>
        <w:br/>
        <w:t> </w:t>
      </w:r>
      <w:r>
        <w:br/>
      </w:r>
      <w:r>
        <w:rPr>
          <w:rStyle w:val="Strong"/>
        </w:rPr>
        <w:t>OA links</w:t>
      </w:r>
      <w:r>
        <w:br/>
        <w:t>Details of funding bodies and their involvement and requirements can be found at </w:t>
      </w:r>
      <w:r>
        <w:br/>
        <w:t>Plan S/</w:t>
      </w:r>
      <w:proofErr w:type="spellStart"/>
      <w:r>
        <w:t>cOAlition</w:t>
      </w:r>
      <w:proofErr w:type="spellEnd"/>
      <w:r>
        <w:t xml:space="preserve"> S: </w:t>
      </w:r>
      <w:hyperlink r:id="rId8" w:history="1">
        <w:r>
          <w:rPr>
            <w:rStyle w:val="Hyperlink"/>
          </w:rPr>
          <w:t>https://www.coalition-s.org/plan-s-funders-implementation/</w:t>
        </w:r>
      </w:hyperlink>
      <w:r>
        <w:t> </w:t>
      </w:r>
      <w:r>
        <w:br/>
        <w:t xml:space="preserve">There is also a </w:t>
      </w:r>
      <w:proofErr w:type="spellStart"/>
      <w:r>
        <w:t>cOAlition</w:t>
      </w:r>
      <w:proofErr w:type="spellEnd"/>
      <w:r>
        <w:t xml:space="preserve"> S journal checker tool (</w:t>
      </w:r>
      <w:hyperlink r:id="rId9" w:history="1">
        <w:r>
          <w:rPr>
            <w:rStyle w:val="Hyperlink"/>
          </w:rPr>
          <w:t>https://www.coalition-s.org/blog/unboxing-the-journal-checker-tool/</w:t>
        </w:r>
      </w:hyperlink>
      <w:r>
        <w:t>) to assess compliance being developed. The Director</w:t>
      </w:r>
      <w:r>
        <w:t xml:space="preserve">y of Open Access Journals (DOAJ - </w:t>
      </w:r>
      <w:hyperlink r:id="rId10" w:history="1">
        <w:r>
          <w:rPr>
            <w:rStyle w:val="Hyperlink"/>
          </w:rPr>
          <w:t>https://doaj.org/</w:t>
        </w:r>
      </w:hyperlink>
      <w:r>
        <w:t>) is a tool to find which journals are Open Access.</w:t>
      </w:r>
      <w:r>
        <w:br/>
        <w:t> </w:t>
      </w:r>
      <w:r>
        <w:br/>
        <w:t> </w:t>
      </w:r>
      <w:r>
        <w:br/>
        <w:t>-----------------------------------------------------------------------------------------------------------------</w:t>
      </w:r>
      <w:r>
        <w:br/>
        <w:t> </w:t>
      </w:r>
    </w:p>
    <w:p w14:paraId="6E1FB7EB" w14:textId="77777777" w:rsidR="00000000" w:rsidRDefault="003A5B83">
      <w:pPr>
        <w:pStyle w:val="Heading4"/>
      </w:pPr>
      <w:r>
        <w:t>Exercise 3. Why we are not doing Open Science already 14:22</w:t>
      </w:r>
    </w:p>
    <w:p w14:paraId="51DF9F9E" w14:textId="77777777" w:rsidR="00000000" w:rsidRDefault="003A5B83">
      <w:pPr>
        <w:pStyle w:val="BodyText"/>
      </w:pPr>
      <w:r>
        <w:br/>
        <w:t>Open Science barriers, type bellow the reasons for not being open:</w:t>
      </w:r>
      <w:r>
        <w:br/>
        <w:t>- competition within fields (before publication)</w:t>
      </w:r>
      <w:r>
        <w:br/>
        <w:t>-invested time in models produced (</w:t>
      </w:r>
      <w:proofErr w:type="spellStart"/>
      <w:r>
        <w:t>e.g</w:t>
      </w:r>
      <w:proofErr w:type="spellEnd"/>
      <w:r>
        <w:t xml:space="preserve"> long time spent producing transgenic or</w:t>
      </w:r>
      <w:r>
        <w:t>ganisms) with others requesting the line; potentially a fear of not producing publications due to competition</w:t>
      </w:r>
      <w:r>
        <w:br/>
        <w:t>-Ethical issues, publication bias, </w:t>
      </w:r>
      <w:r>
        <w:br/>
        <w:t xml:space="preserve">People might not know how to do it (People need to have that specific background in </w:t>
      </w:r>
      <w:proofErr w:type="spellStart"/>
      <w:r>
        <w:t>Github</w:t>
      </w:r>
      <w:proofErr w:type="spellEnd"/>
      <w:r>
        <w:t xml:space="preserve"> or a certain </w:t>
      </w:r>
      <w:proofErr w:type="spellStart"/>
      <w:r>
        <w:t>respos</w:t>
      </w:r>
      <w:r>
        <w:t>itory</w:t>
      </w:r>
      <w:proofErr w:type="spellEnd"/>
      <w:r>
        <w:t>), </w:t>
      </w:r>
      <w:r>
        <w:br/>
        <w:t>Errors in data that might be picked up by others, </w:t>
      </w:r>
      <w:r>
        <w:br/>
        <w:t xml:space="preserve">Data security, concerns around IP and </w:t>
      </w:r>
      <w:proofErr w:type="spellStart"/>
      <w:r>
        <w:t>commercialisation</w:t>
      </w:r>
      <w:proofErr w:type="spellEnd"/>
      <w:r>
        <w:t xml:space="preserve"> of data</w:t>
      </w:r>
      <w:r>
        <w:br/>
        <w:t>Some kind of data is difficult to share (</w:t>
      </w:r>
      <w:proofErr w:type="spellStart"/>
      <w:r>
        <w:t>eg</w:t>
      </w:r>
      <w:proofErr w:type="spellEnd"/>
      <w:r>
        <w:t>, genome data)</w:t>
      </w:r>
      <w:r>
        <w:br/>
        <w:t>- confidential information</w:t>
      </w:r>
      <w:r>
        <w:br/>
        <w:t>- lack of confidence in unfinished datasets</w:t>
      </w:r>
      <w:r>
        <w:br/>
        <w:t>- s</w:t>
      </w:r>
      <w:r>
        <w:t>ensitive data types can't be shared openly</w:t>
      </w:r>
      <w:r>
        <w:br/>
        <w:t>- difficulty in finding tools to handle certain types of data to allow sharing</w:t>
      </w:r>
      <w:r>
        <w:br/>
        <w:t>- inaccessibility of coding platforms to unfamiliar users, not all platforms are user friendly</w:t>
      </w:r>
      <w:r>
        <w:br/>
        <w:t>deposition of data (e.g. genomic) is co</w:t>
      </w:r>
      <w:r>
        <w:t>mplicated and time consuming</w:t>
      </w:r>
      <w:r>
        <w:br/>
        <w:t>scientists are not rewarded (</w:t>
      </w:r>
      <w:proofErr w:type="spellStart"/>
      <w:r>
        <w:t>carrer</w:t>
      </w:r>
      <w:proofErr w:type="spellEnd"/>
      <w:r>
        <w:t>-progression wise) for sharing data.  - that is changing!</w:t>
      </w:r>
      <w:r>
        <w:br/>
      </w:r>
      <w:r>
        <w:br/>
        <w:t> </w:t>
      </w:r>
      <w:r>
        <w:br/>
        <w:t>Where to next links</w:t>
      </w:r>
      <w:r>
        <w:br/>
        <w:t xml:space="preserve">•  Challenges &amp; benefits of OS: </w:t>
      </w:r>
      <w:hyperlink r:id="rId11" w:history="1">
        <w:r>
          <w:rPr>
            <w:rStyle w:val="Hyperlink"/>
          </w:rPr>
          <w:t>https://doi.org/10.</w:t>
        </w:r>
        <w:r>
          <w:rPr>
            <w:rStyle w:val="Hyperlink"/>
          </w:rPr>
          <w:t>1371/journal.pbio.3000246</w:t>
        </w:r>
      </w:hyperlink>
      <w:r>
        <w:br/>
      </w:r>
      <w:r>
        <w:lastRenderedPageBreak/>
        <w:t xml:space="preserve">•  Centre for Open Science: </w:t>
      </w:r>
      <w:hyperlink r:id="rId12" w:history="1">
        <w:r>
          <w:rPr>
            <w:rStyle w:val="Hyperlink"/>
          </w:rPr>
          <w:t>https://www.cos.io/</w:t>
        </w:r>
      </w:hyperlink>
      <w:r>
        <w:br/>
        <w:t xml:space="preserve">•  Ted talk supporting OS: </w:t>
      </w:r>
      <w:hyperlink r:id="rId13" w:history="1">
        <w:r>
          <w:rPr>
            <w:rStyle w:val="Hyperlink"/>
          </w:rPr>
          <w:t>https://youtu.be/c-bemNZ-IqA</w:t>
        </w:r>
      </w:hyperlink>
      <w:r>
        <w:br/>
        <w:t> </w:t>
      </w:r>
      <w:r>
        <w:br/>
        <w:t> </w:t>
      </w:r>
      <w:r>
        <w:br/>
        <w:t>----------------------------------------</w:t>
      </w:r>
      <w:r>
        <w:t>-------------------------------------------------------------------------</w:t>
      </w:r>
      <w:r>
        <w:br/>
        <w:t> </w:t>
      </w:r>
    </w:p>
    <w:p w14:paraId="0AFB5AE0" w14:textId="77777777" w:rsidR="00000000" w:rsidRDefault="003A5B83">
      <w:pPr>
        <w:pStyle w:val="Heading4"/>
      </w:pPr>
      <w:r>
        <w:t>Exercise 4. Open Science Quiz 14:40</w:t>
      </w:r>
    </w:p>
    <w:p w14:paraId="67D9FB1F" w14:textId="77777777" w:rsidR="00000000" w:rsidRDefault="003A5B83">
      <w:pPr>
        <w:pStyle w:val="BodyText"/>
      </w:pPr>
      <w:r>
        <w:br/>
        <w:t>Which of the following statements about the OS movement are true/false? T or F</w:t>
      </w:r>
      <w:r>
        <w:br/>
        <w:t> </w:t>
      </w:r>
      <w:r>
        <w:br/>
        <w:t xml:space="preserve">·         Open Science relies strongly on the </w:t>
      </w:r>
      <w:proofErr w:type="spellStart"/>
      <w:r>
        <w:t>internet:FFFFTTT</w:t>
      </w:r>
      <w:r>
        <w:t>FTTTTTTTTTTTT</w:t>
      </w:r>
      <w:proofErr w:type="spellEnd"/>
      <w:r>
        <w:br/>
        <w:t xml:space="preserve">·         Open Access eliminates publishing </w:t>
      </w:r>
      <w:proofErr w:type="spellStart"/>
      <w:r>
        <w:t>costs:FFFFFFFFFFFFFFFFFFFF</w:t>
      </w:r>
      <w:proofErr w:type="spellEnd"/>
      <w:r>
        <w:br/>
        <w:t xml:space="preserve">·         Open Data facilitates </w:t>
      </w:r>
      <w:proofErr w:type="spellStart"/>
      <w:r>
        <w:t>re-use:TTTTTTTTTTTTTTTTTTTT</w:t>
      </w:r>
      <w:proofErr w:type="spellEnd"/>
      <w:r>
        <w:br/>
        <w:t xml:space="preserve">·         Open Data increases confidence in research </w:t>
      </w:r>
      <w:proofErr w:type="spellStart"/>
      <w:r>
        <w:t>findings:TTTTTTTTTTTTTTTTTTTT</w:t>
      </w:r>
      <w:proofErr w:type="spellEnd"/>
      <w:r>
        <w:br/>
        <w:t>·         In Open Peer Revie</w:t>
      </w:r>
      <w:r>
        <w:t xml:space="preserve">w, readers vote on publication </w:t>
      </w:r>
      <w:proofErr w:type="spellStart"/>
      <w:r>
        <w:t>acceptance:TTTTFTTTTTTTTTTTTTT</w:t>
      </w:r>
      <w:proofErr w:type="spellEnd"/>
      <w:r>
        <w:t xml:space="preserve"> NOPEF</w:t>
      </w:r>
      <w:r>
        <w:br/>
        <w:t xml:space="preserve">·         Open Notebooks improve </w:t>
      </w:r>
      <w:proofErr w:type="spellStart"/>
      <w:r>
        <w:t>reproducibility:TTTTTTTTTTTTTTTTTTTT</w:t>
      </w:r>
      <w:proofErr w:type="spellEnd"/>
      <w:r>
        <w:br/>
        <w:t xml:space="preserve">·         Open Notebooks can create patenting </w:t>
      </w:r>
      <w:proofErr w:type="spellStart"/>
      <w:r>
        <w:t>issues:TTTTTTFFTTFFTFFTFTTT</w:t>
      </w:r>
      <w:proofErr w:type="spellEnd"/>
      <w:r>
        <w:br/>
        <w:t>·         Open Access permits the whole soci</w:t>
      </w:r>
      <w:r>
        <w:t xml:space="preserve">ety to benefit from scientific </w:t>
      </w:r>
      <w:proofErr w:type="spellStart"/>
      <w:r>
        <w:t>findings:TTTTTTTTTTTTTTTTTTTT</w:t>
      </w:r>
      <w:proofErr w:type="spellEnd"/>
      <w:r>
        <w:br/>
        <w:t xml:space="preserve">·         Citizen Science engages public in the research </w:t>
      </w:r>
      <w:proofErr w:type="spellStart"/>
      <w:r>
        <w:t>process:TTTTTTTTTTTTTTTTTTT</w:t>
      </w:r>
      <w:proofErr w:type="spellEnd"/>
      <w:r>
        <w:br/>
        <w:t xml:space="preserve">·         Citizen Science can help getting  ecological data </w:t>
      </w:r>
      <w:proofErr w:type="spellStart"/>
      <w:r>
        <w:t>quickly:TTTTTTTTTTTTTTTTTTT</w:t>
      </w:r>
      <w:proofErr w:type="spellEnd"/>
      <w:r>
        <w:br/>
        <w:t> </w:t>
      </w:r>
      <w:r>
        <w:br/>
        <w:t>DONE: +1+1+1+1+1+1+1</w:t>
      </w:r>
      <w:r>
        <w:t>+1+1+1+1+1+1+1+1+1+1+1+1+1</w:t>
      </w:r>
      <w:r>
        <w:br/>
        <w:t> </w:t>
      </w:r>
      <w:r>
        <w:br/>
        <w:t>Back  here 14:50</w:t>
      </w:r>
      <w:r>
        <w:br/>
        <w:t>14:50 </w:t>
      </w:r>
      <w:r>
        <w:br/>
        <w:t>------------------------------------------------------------------------------------------------------------------</w:t>
      </w:r>
      <w:r>
        <w:br/>
        <w:t> </w:t>
      </w:r>
    </w:p>
    <w:p w14:paraId="3083B37F" w14:textId="77777777" w:rsidR="00000000" w:rsidRDefault="003A5B83">
      <w:pPr>
        <w:pStyle w:val="Heading3"/>
      </w:pPr>
      <w:r>
        <w:t>Lesson 3: Being FAIR 14:53</w:t>
      </w:r>
    </w:p>
    <w:p w14:paraId="4789E3CE" w14:textId="77777777" w:rsidR="00000000" w:rsidRDefault="003A5B83">
      <w:pPr>
        <w:pStyle w:val="BodyText"/>
      </w:pPr>
      <w:r>
        <w:br/>
        <w:t> </w:t>
      </w:r>
    </w:p>
    <w:p w14:paraId="0FF5396B" w14:textId="77777777" w:rsidR="00000000" w:rsidRDefault="003A5B83">
      <w:pPr>
        <w:pStyle w:val="Heading4"/>
      </w:pPr>
      <w:r>
        <w:t>Exercise 1a. Protocol (Room 1, 2)</w:t>
      </w:r>
    </w:p>
    <w:p w14:paraId="4DA880B5" w14:textId="77777777" w:rsidR="00000000" w:rsidRDefault="003A5B83">
      <w:pPr>
        <w:pStyle w:val="BodyText"/>
      </w:pPr>
      <w:r>
        <w:br/>
        <w:t>You need to do a west</w:t>
      </w:r>
      <w:r>
        <w:t xml:space="preserve">ern blot of the protein Titin, the largest protein in the body with a molecular weight of 3,800 </w:t>
      </w:r>
      <w:proofErr w:type="spellStart"/>
      <w:r>
        <w:t>kDa</w:t>
      </w:r>
      <w:proofErr w:type="spellEnd"/>
      <w:r>
        <w:t>. You found an antibody sold by Sigma Aldrich that has been validated in western blots and immunofluorescence. Sigma Aldrich lists the publication by Yu et a</w:t>
      </w:r>
      <w:r>
        <w:t>l 2019 (</w:t>
      </w:r>
      <w:hyperlink r:id="rId14" w:history="1">
        <w:r>
          <w:rPr>
            <w:rStyle w:val="Hyperlink"/>
          </w:rPr>
          <w:t>https://doi.org/10.1002/acn3.50831</w:t>
        </w:r>
      </w:hyperlink>
      <w:r>
        <w:t>) which uses their antibody. </w:t>
      </w:r>
      <w:r>
        <w:br/>
        <w:t> </w:t>
      </w:r>
      <w:r>
        <w:br/>
      </w:r>
      <w:r>
        <w:rPr>
          <w:rStyle w:val="Strong"/>
        </w:rPr>
        <w:t>Can you find a complete protocol for separation and transfer of this large protein?</w:t>
      </w:r>
      <w:r>
        <w:t> </w:t>
      </w:r>
      <w:r>
        <w:br/>
        <w:t>·         Hint 1: Find the Western blot in the</w:t>
      </w:r>
      <w:r>
        <w:t xml:space="preserve"> methods section. </w:t>
      </w:r>
      <w:r>
        <w:br/>
        <w:t>·         Hint 2: Follow the references</w:t>
      </w:r>
      <w:r>
        <w:br/>
        <w:t>How easy was it?</w:t>
      </w:r>
      <w:r>
        <w:br/>
        <w:t> the paper cited another and protocol in the other paper was not detailed (not quantitative) </w:t>
      </w:r>
    </w:p>
    <w:p w14:paraId="545E7A7E" w14:textId="77777777" w:rsidR="00000000" w:rsidRDefault="003A5B83">
      <w:pPr>
        <w:pStyle w:val="Heading4"/>
      </w:pPr>
      <w:r>
        <w:t>Exercise 1b. Average content (Room 3, 4)</w:t>
      </w:r>
    </w:p>
    <w:p w14:paraId="478E0C57" w14:textId="77777777" w:rsidR="00000000" w:rsidRDefault="003A5B83">
      <w:pPr>
        <w:pStyle w:val="BodyText"/>
      </w:pPr>
      <w:r>
        <w:br/>
      </w:r>
      <w:r>
        <w:lastRenderedPageBreak/>
        <w:t>The Ikram 2014 (</w:t>
      </w:r>
      <w:hyperlink r:id="rId15" w:history="1">
        <w:r>
          <w:rPr>
            <w:rStyle w:val="Hyperlink"/>
          </w:rPr>
          <w:t>https://doi.org/10.1093/jxb/err244</w:t>
        </w:r>
      </w:hyperlink>
      <w:r>
        <w:t xml:space="preserve">) paper contains data about various metabolites in different accessions (genotypes) of </w:t>
      </w:r>
      <w:r>
        <w:rPr>
          <w:rStyle w:val="Emphasis"/>
        </w:rPr>
        <w:t>Arabidopsis plant.</w:t>
      </w:r>
      <w:r>
        <w:t xml:space="preserve"> You would like to calculate the average nitrogen content in plants grown under normal and nit</w:t>
      </w:r>
      <w:r>
        <w:t>rogen limited conditions. </w:t>
      </w:r>
      <w:r>
        <w:br/>
        <w:t> </w:t>
      </w:r>
      <w:r>
        <w:br/>
      </w:r>
      <w:r>
        <w:rPr>
          <w:rStyle w:val="Strong"/>
        </w:rPr>
        <w:t>Please calculate the average (across genotypes) nitrogen content for both experimental conditions.</w:t>
      </w:r>
      <w:r>
        <w:br/>
        <w:t xml:space="preserve">·         Hint 1. Data are in Supplementary data (Experiment 2 - </w:t>
      </w:r>
      <w:hyperlink r:id="rId16" w:history="1">
        <w:r>
          <w:rPr>
            <w:rStyle w:val="Hyperlink"/>
          </w:rPr>
          <w:t>https://github.com/carpentries-incubator/fair-bio-practice/raw/gh-pages/files/err244_Supplementary_Data-2023-03-28.zip</w:t>
        </w:r>
      </w:hyperlink>
      <w:r>
        <w:t>)</w:t>
      </w:r>
      <w:r>
        <w:br/>
        <w:t xml:space="preserve">·         Hint 2. Search for nitrogen in paper text to identify </w:t>
      </w:r>
      <w:r>
        <w:t>the correct data column.</w:t>
      </w:r>
      <w:r>
        <w:br/>
        <w:t> 5.61 -G4</w:t>
      </w:r>
      <w:r>
        <w:br/>
        <w:t xml:space="preserve"> data was in a pdf, not csv </w:t>
      </w:r>
      <w:proofErr w:type="spellStart"/>
      <w:r>
        <w:t>tsv</w:t>
      </w:r>
      <w:proofErr w:type="spellEnd"/>
      <w:r>
        <w:t xml:space="preserve"> or other table file.</w:t>
      </w:r>
      <w:r>
        <w:br/>
        <w:t> </w:t>
      </w:r>
      <w:r>
        <w:br/>
        <w:t>DONE:</w:t>
      </w:r>
      <w:r>
        <w:br/>
        <w:t> </w:t>
      </w:r>
      <w:r>
        <w:br/>
        <w:t>-----------------------------------------------------------------------------------------------------------------</w:t>
      </w:r>
      <w:r>
        <w:br/>
        <w:t> </w:t>
      </w:r>
    </w:p>
    <w:p w14:paraId="2F7C33E8" w14:textId="77777777" w:rsidR="00000000" w:rsidRDefault="003A5B83">
      <w:pPr>
        <w:pStyle w:val="Heading4"/>
      </w:pPr>
      <w:r>
        <w:t>Exercise 2. FAIR Example 15:25</w:t>
      </w:r>
    </w:p>
    <w:p w14:paraId="4AE01E00" w14:textId="77777777" w:rsidR="00000000" w:rsidRDefault="003A5B83">
      <w:pPr>
        <w:pStyle w:val="BodyText"/>
      </w:pPr>
      <w:r>
        <w:br/>
        <w:t> </w:t>
      </w:r>
      <w:r>
        <w:br/>
      </w:r>
      <w:proofErr w:type="spellStart"/>
      <w:r>
        <w:t>Zenodo</w:t>
      </w:r>
      <w:proofErr w:type="spellEnd"/>
      <w:r>
        <w:t xml:space="preserve"> i</w:t>
      </w:r>
      <w:r>
        <w:t>s general data repository. </w:t>
      </w:r>
      <w:r>
        <w:br/>
        <w:t>Have a look at the dataset record with COVID-19 data:</w:t>
      </w:r>
      <w:r>
        <w:br/>
      </w:r>
      <w:hyperlink r:id="rId17" w:history="1">
        <w:r>
          <w:rPr>
            <w:rStyle w:val="Hyperlink"/>
          </w:rPr>
          <w:t>https://doi.org/10.5281/zenodo.6339631</w:t>
        </w:r>
      </w:hyperlink>
      <w:r>
        <w:t> </w:t>
      </w:r>
      <w:r>
        <w:br/>
        <w:t> </w:t>
      </w:r>
      <w:r>
        <w:br/>
      </w:r>
      <w:r>
        <w:rPr>
          <w:rStyle w:val="Emphasis"/>
        </w:rPr>
        <w:t xml:space="preserve">Hint: navigate to linked </w:t>
      </w:r>
      <w:proofErr w:type="spellStart"/>
      <w:r>
        <w:rPr>
          <w:rStyle w:val="Emphasis"/>
        </w:rPr>
        <w:t>github</w:t>
      </w:r>
      <w:proofErr w:type="spellEnd"/>
      <w:r>
        <w:rPr>
          <w:rStyle w:val="Emphasis"/>
        </w:rPr>
        <w:t xml:space="preserve"> record to easily access the README file</w:t>
      </w:r>
      <w:r>
        <w:br/>
        <w:t> </w:t>
      </w:r>
      <w:r>
        <w:br/>
        <w:t> </w:t>
      </w:r>
      <w:r>
        <w:br/>
      </w:r>
      <w:r>
        <w:rPr>
          <w:rStyle w:val="Strong"/>
        </w:rPr>
        <w:t>I</w:t>
      </w:r>
      <w:r>
        <w:rPr>
          <w:rStyle w:val="Strong"/>
        </w:rPr>
        <w:t>dentify elements that make it FAIR</w:t>
      </w:r>
      <w:r>
        <w:br/>
        <w:t>Findable:</w:t>
      </w:r>
      <w:r>
        <w:br/>
        <w:t>-DOI/Identifier number</w:t>
      </w:r>
      <w:r>
        <w:br/>
        <w:t>-</w:t>
      </w:r>
      <w:r>
        <w:br/>
        <w:t>-</w:t>
      </w:r>
      <w:r>
        <w:br/>
        <w:t> </w:t>
      </w:r>
      <w:r>
        <w:br/>
        <w:t>Accessible</w:t>
      </w:r>
      <w:r>
        <w:br/>
        <w:t>- They have put it on GitHub using CSV format which is accessible by any machine/Readme file for accessible data</w:t>
      </w:r>
      <w:r>
        <w:br/>
        <w:t>- Creative commons license </w:t>
      </w:r>
      <w:r>
        <w:br/>
        <w:t>-</w:t>
      </w:r>
      <w:r>
        <w:br/>
        <w:t> </w:t>
      </w:r>
      <w:r>
        <w:br/>
        <w:t>Interoperable</w:t>
      </w:r>
      <w:r>
        <w:br/>
        <w:t>-File descri</w:t>
      </w:r>
      <w:r>
        <w:t>ptions</w:t>
      </w:r>
      <w:r>
        <w:br/>
        <w:t>-Easily described names of variables</w:t>
      </w:r>
      <w:r>
        <w:br/>
        <w:t>-</w:t>
      </w:r>
      <w:r>
        <w:br/>
        <w:t> </w:t>
      </w:r>
      <w:r>
        <w:br/>
        <w:t>Reusable</w:t>
      </w:r>
      <w:r>
        <w:br/>
        <w:t xml:space="preserve">- Data is on </w:t>
      </w:r>
      <w:proofErr w:type="spellStart"/>
      <w:r>
        <w:t>Github</w:t>
      </w:r>
      <w:proofErr w:type="spellEnd"/>
      <w:r>
        <w:t xml:space="preserve"> which is open access</w:t>
      </w:r>
      <w:r>
        <w:br/>
        <w:t>-</w:t>
      </w:r>
      <w:r>
        <w:br/>
        <w:t>-</w:t>
      </w:r>
      <w:r>
        <w:br/>
        <w:t> </w:t>
      </w:r>
      <w:r>
        <w:br/>
        <w:t> </w:t>
      </w:r>
      <w:r>
        <w:br/>
      </w:r>
      <w:r>
        <w:lastRenderedPageBreak/>
        <w:t>DONE:</w:t>
      </w:r>
      <w:r>
        <w:br/>
        <w:t> </w:t>
      </w:r>
      <w:r>
        <w:br/>
        <w:t>-----------------------------------------------------------------------------------------------------------------</w:t>
      </w:r>
      <w:r>
        <w:br/>
        <w:t> </w:t>
      </w:r>
    </w:p>
    <w:p w14:paraId="12EBD439" w14:textId="77777777" w:rsidR="00000000" w:rsidRDefault="003A5B83">
      <w:pPr>
        <w:pStyle w:val="Heading4"/>
      </w:pPr>
      <w:r>
        <w:t>Exercise 3. FAIR and You</w:t>
      </w:r>
    </w:p>
    <w:p w14:paraId="7C394999" w14:textId="77777777" w:rsidR="00000000" w:rsidRDefault="003A5B83">
      <w:pPr>
        <w:pStyle w:val="BodyText"/>
      </w:pPr>
      <w:r>
        <w:br/>
      </w:r>
      <w:r>
        <w:t>The FAIR acronym is sometimes accompanied with the following labels:</w:t>
      </w:r>
      <w:r>
        <w:br/>
        <w:t>·         Findable - Citable</w:t>
      </w:r>
      <w:r>
        <w:br/>
        <w:t>·         Accessible - Trackable and countable</w:t>
      </w:r>
      <w:r>
        <w:br/>
        <w:t>·         Interoperable - Intelligible</w:t>
      </w:r>
      <w:r>
        <w:br/>
        <w:t>·         Reusable - Reproducible</w:t>
      </w:r>
      <w:r>
        <w:br/>
        <w:t> </w:t>
      </w:r>
      <w:r>
        <w:br/>
        <w:t xml:space="preserve">Using those labels as hints discuss </w:t>
      </w:r>
      <w:r>
        <w:t>how FAIR principles directly benefit you as the data creators.</w:t>
      </w:r>
      <w:r>
        <w:br/>
        <w:t>Get recognition</w:t>
      </w:r>
      <w:r>
        <w:br/>
        <w:t> more citations</w:t>
      </w:r>
      <w:r>
        <w:br/>
        <w:t> More engagement with your publication</w:t>
      </w:r>
      <w:r>
        <w:br/>
        <w:t> High impact </w:t>
      </w:r>
      <w:r>
        <w:br/>
      </w:r>
      <w:r>
        <w:br/>
        <w:t>More collaborations - more grants</w:t>
      </w:r>
      <w:r>
        <w:br/>
      </w:r>
      <w:r>
        <w:br/>
        <w:t>interoperable - reduce errors and loss of information </w:t>
      </w:r>
      <w:r>
        <w:br/>
      </w:r>
      <w:r>
        <w:br/>
      </w:r>
      <w:proofErr w:type="spellStart"/>
      <w:r>
        <w:t>Resusable</w:t>
      </w:r>
      <w:proofErr w:type="spellEnd"/>
      <w:r>
        <w:t xml:space="preserve"> - bett</w:t>
      </w:r>
      <w:r>
        <w:t>er science? Quicker discoveries</w:t>
      </w:r>
      <w:r>
        <w:br/>
        <w:t>DONE:+1+1+1+1+1</w:t>
      </w:r>
      <w:r>
        <w:br/>
        <w:t> </w:t>
      </w:r>
      <w:r>
        <w:br/>
        <w:t>-----------------------------------------------------------------------------------------------------------------</w:t>
      </w:r>
      <w:r>
        <w:br/>
        <w:t> </w:t>
      </w:r>
    </w:p>
    <w:p w14:paraId="3CC969F1" w14:textId="77777777" w:rsidR="00000000" w:rsidRDefault="003A5B83">
      <w:pPr>
        <w:pStyle w:val="Heading4"/>
      </w:pPr>
      <w:r>
        <w:t>Exercise 4. FAIR Quiz  3:40</w:t>
      </w:r>
    </w:p>
    <w:p w14:paraId="15F22A08" w14:textId="77777777" w:rsidR="00000000" w:rsidRDefault="003A5B83">
      <w:pPr>
        <w:pStyle w:val="BodyText"/>
      </w:pPr>
      <w:r>
        <w:br/>
        <w:t>Which of the following statements is true/false (T or F).</w:t>
      </w:r>
      <w:r>
        <w:br/>
        <w:t>·  </w:t>
      </w:r>
      <w:r>
        <w:t>       F in FAIR stands for free. FFFFFFFFFFFFFFFFFFFFF</w:t>
      </w:r>
      <w:r>
        <w:br/>
        <w:t>·         Only figures presenting results of statistical analysis need underlying numerical data. FFFFFFFFFFFFFFFFFFFF</w:t>
      </w:r>
      <w:r>
        <w:br/>
        <w:t xml:space="preserve">·         Sharing numerical data as a .pdf in </w:t>
      </w:r>
      <w:proofErr w:type="spellStart"/>
      <w:r>
        <w:t>Zenodo</w:t>
      </w:r>
      <w:proofErr w:type="spellEnd"/>
      <w:r>
        <w:t xml:space="preserve"> is FAIR. FFFFFFFFFFFFFFFFFFF</w:t>
      </w:r>
      <w:r>
        <w:t>F</w:t>
      </w:r>
      <w:r>
        <w:br/>
        <w:t xml:space="preserve">·         Sharing numerical data as an Excel file via </w:t>
      </w:r>
      <w:proofErr w:type="spellStart"/>
      <w:r>
        <w:t>Github</w:t>
      </w:r>
      <w:proofErr w:type="spellEnd"/>
      <w:r>
        <w:t xml:space="preserve"> is not FAIR. FFFFFFFFFFFFFFFFFFF</w:t>
      </w:r>
      <w:r>
        <w:br/>
        <w:t>·         Group website is a good place to share your data. FFFFFFFFFFFFFFFFFFF</w:t>
      </w:r>
      <w:r>
        <w:br/>
        <w:t>·         Data from failed experiments are not re-usable. FFFFFFFFFFFFFFFFFFFF</w:t>
      </w:r>
      <w:r>
        <w:br/>
        <w:t>·</w:t>
      </w:r>
      <w:r>
        <w:t>         Data should always be converted to Excel or .csv files in order to be FAIR. TTTTTTTTTTTTTTTTTTFT</w:t>
      </w:r>
      <w:r>
        <w:br/>
        <w:t>·         A DOI of a dataset helps in getting credit. TTTTTTTTTTTTTTTTTTTT</w:t>
      </w:r>
      <w:r>
        <w:br/>
        <w:t>·         FAIR data are peer reviewed. FFFFFFFFFFFFFFFFFFFFF</w:t>
      </w:r>
      <w:r>
        <w:br/>
        <w:t>·         FAIR</w:t>
      </w:r>
      <w:r>
        <w:t xml:space="preserve"> data accompany a publication. FFFFFFFFFFFFFFFFFFFF</w:t>
      </w:r>
      <w:r>
        <w:br/>
        <w:t> </w:t>
      </w:r>
      <w:r>
        <w:br/>
        <w:t>DONE:+1+1+1+1+1+1+1+1+1++11+1+1+1+1+1+1+1</w:t>
      </w:r>
      <w:r>
        <w:br/>
      </w:r>
      <w:r>
        <w:br/>
        <w:t>------------------------------------------------------------------------------------------------------------------</w:t>
      </w:r>
      <w:r>
        <w:br/>
        <w:t> BACK 3:50</w:t>
      </w:r>
      <w:r>
        <w:br/>
      </w:r>
      <w:r>
        <w:lastRenderedPageBreak/>
        <w:t> </w:t>
      </w:r>
    </w:p>
    <w:p w14:paraId="06432277" w14:textId="77777777" w:rsidR="00000000" w:rsidRDefault="003A5B83">
      <w:pPr>
        <w:pStyle w:val="Heading3"/>
      </w:pPr>
      <w:r>
        <w:t>Lesson 5: Intro to metadata 15:</w:t>
      </w:r>
      <w:r>
        <w:t>52</w:t>
      </w:r>
    </w:p>
    <w:p w14:paraId="588DF37D" w14:textId="77777777" w:rsidR="00000000" w:rsidRDefault="003A5B83">
      <w:pPr>
        <w:pStyle w:val="BodyText"/>
      </w:pPr>
      <w:r>
        <w:br/>
        <w:t> </w:t>
      </w:r>
    </w:p>
    <w:p w14:paraId="58C2EE75" w14:textId="77777777" w:rsidR="00000000" w:rsidRDefault="003A5B83">
      <w:pPr>
        <w:pStyle w:val="Heading4"/>
      </w:pPr>
      <w:r>
        <w:t>Exercise 1. Identify types of metadata</w:t>
      </w:r>
    </w:p>
    <w:p w14:paraId="4942D57F" w14:textId="77777777" w:rsidR="00000000" w:rsidRDefault="003A5B83">
      <w:pPr>
        <w:pStyle w:val="BodyText"/>
      </w:pPr>
      <w:r>
        <w:br/>
        <w:t xml:space="preserve">Here we have an excel spreadsheet that contains project metadata for a made-up experiment of plant metabolites: </w:t>
      </w:r>
      <w:hyperlink r:id="rId18" w:history="1">
        <w:r>
          <w:rPr>
            <w:rStyle w:val="Hyperlink"/>
          </w:rPr>
          <w:t>https://carpentries-incubator.github.io/fair-bio-practice/fig/04-metadatafull_spreadsheet.png</w:t>
        </w:r>
      </w:hyperlink>
      <w:r>
        <w:t>  </w:t>
      </w:r>
      <w:r>
        <w:br/>
        <w:t> </w:t>
      </w:r>
      <w:r>
        <w:br/>
        <w:t>In groups, identify different types of metadata (administrative, descriptive, structural) present in this example.</w:t>
      </w:r>
      <w:r>
        <w:br/>
        <w:t> </w:t>
      </w:r>
      <w:r>
        <w:br/>
        <w:t>Just as a reminder:</w:t>
      </w:r>
      <w:r>
        <w:br/>
        <w:t>•Administ</w:t>
      </w:r>
      <w:r>
        <w:t>rative: relevant to managing it </w:t>
      </w:r>
      <w:r>
        <w:br/>
        <w:t>  e.g. Experimental code, PI</w:t>
      </w:r>
      <w:r>
        <w:br/>
        <w:t> contact / funder / author names</w:t>
      </w:r>
      <w:r>
        <w:br/>
        <w:t> exp DOI</w:t>
      </w:r>
      <w:r>
        <w:br/>
        <w:t> title/funder/contact/study date range</w:t>
      </w:r>
      <w:r>
        <w:br/>
        <w:t> title funder</w:t>
      </w:r>
      <w:r>
        <w:br/>
        <w:t>•Descriptive/citation: assists with discovery/identity </w:t>
      </w:r>
      <w:r>
        <w:br/>
        <w:t>  e.g. Authors, persistent identifier</w:t>
      </w:r>
      <w:r>
        <w:br/>
        <w:t>measu</w:t>
      </w:r>
      <w:r>
        <w:t xml:space="preserve">rement protocols and growth protocols include DOIs/ </w:t>
      </w:r>
      <w:proofErr w:type="spellStart"/>
      <w:r>
        <w:t>Kegg</w:t>
      </w:r>
      <w:proofErr w:type="spellEnd"/>
      <w:r>
        <w:t xml:space="preserve"> IDs</w:t>
      </w:r>
      <w:r>
        <w:br/>
        <w:t>growth &amp; measurement protocols/authors</w:t>
      </w:r>
      <w:r>
        <w:br/>
        <w:t> </w:t>
      </w:r>
      <w:r>
        <w:br/>
        <w:t>•Structural: how the data came about &amp; is structured </w:t>
      </w:r>
      <w:r>
        <w:br/>
        <w:t>  e.g. Collection method, folder structures</w:t>
      </w:r>
      <w:r>
        <w:br/>
        <w:t> Column titles - row 8</w:t>
      </w:r>
      <w:r>
        <w:br/>
        <w:t> acronym descriptions</w:t>
      </w:r>
      <w:r>
        <w:br/>
        <w:t>Strain ID</w:t>
      </w:r>
      <w:r>
        <w:br/>
        <w:t> </w:t>
      </w:r>
      <w:r>
        <w:t>KEGG ID</w:t>
      </w:r>
      <w:r>
        <w:br/>
        <w:t> plant IDs</w:t>
      </w:r>
      <w:r>
        <w:br/>
        <w:t> </w:t>
      </w:r>
      <w:r>
        <w:br/>
        <w:t>DONE:</w:t>
      </w:r>
      <w:r>
        <w:br/>
        <w:t> </w:t>
      </w:r>
      <w:r>
        <w:br/>
        <w:t>-----------------------------------------------------------------------------------------------------------------</w:t>
      </w:r>
      <w:r>
        <w:br/>
      </w:r>
      <w:r>
        <w:rPr>
          <w:rStyle w:val="Strong"/>
        </w:rPr>
        <w:t>Minimal Information Standards</w:t>
      </w:r>
      <w:r>
        <w:br/>
      </w:r>
      <w:hyperlink r:id="rId19" w:history="1">
        <w:r>
          <w:rPr>
            <w:rStyle w:val="Hyperlink"/>
          </w:rPr>
          <w:t>https://fairsharing.org/col</w:t>
        </w:r>
        <w:r>
          <w:rPr>
            <w:rStyle w:val="Hyperlink"/>
          </w:rPr>
          <w:t>lection/MIBBI</w:t>
        </w:r>
      </w:hyperlink>
      <w:r>
        <w:br/>
      </w:r>
      <w:hyperlink r:id="rId20" w:history="1">
        <w:r>
          <w:rPr>
            <w:rStyle w:val="Hyperlink"/>
          </w:rPr>
          <w:t>https://fairsharing.org/standards/</w:t>
        </w:r>
      </w:hyperlink>
      <w:r>
        <w:br/>
        <w:t> </w:t>
      </w:r>
    </w:p>
    <w:p w14:paraId="24053E8F" w14:textId="77777777" w:rsidR="00000000" w:rsidRDefault="003A5B83">
      <w:pPr>
        <w:pStyle w:val="Heading4"/>
      </w:pPr>
      <w:r>
        <w:t>Exercise 2. Minimal Information Standard</w:t>
      </w:r>
    </w:p>
    <w:p w14:paraId="783DAA1F" w14:textId="77777777" w:rsidR="00000000" w:rsidRDefault="003A5B83">
      <w:pPr>
        <w:pStyle w:val="BodyText"/>
      </w:pPr>
      <w:r>
        <w:br/>
        <w:t>Look at Minimum Information about Neuroscience Investigation (MINI) Electrophysiology</w:t>
      </w:r>
      <w:r>
        <w:br/>
      </w:r>
      <w:hyperlink r:id="rId21" w:history="1">
        <w:r>
          <w:rPr>
            <w:rStyle w:val="Hyperlink"/>
          </w:rPr>
          <w:t>https://www.nature.com/articles/npre.2008.1720.1.pdf</w:t>
        </w:r>
      </w:hyperlink>
      <w:r>
        <w:br/>
        <w:t>which contains recommendations for reporting the use of electrophysiology in a neuroscience study. (Neuroscience, or neurobiology, is the scientific study of t</w:t>
      </w:r>
      <w:r>
        <w:t>he nervous system)</w:t>
      </w:r>
      <w:r>
        <w:br/>
      </w:r>
      <w:r>
        <w:br/>
      </w:r>
      <w:r>
        <w:lastRenderedPageBreak/>
        <w:t>They  are not exclusive</w:t>
      </w:r>
      <w:r>
        <w:br/>
        <w:t xml:space="preserve">You can just give </w:t>
      </w:r>
      <w:proofErr w:type="spellStart"/>
      <w:r>
        <w:t>number,letter</w:t>
      </w:r>
      <w:proofErr w:type="spellEnd"/>
      <w:r>
        <w:t>(s) without having to type</w:t>
      </w:r>
      <w:r>
        <w:br/>
        <w:t xml:space="preserve">Scroll to </w:t>
      </w:r>
      <w:r>
        <w:rPr>
          <w:rStyle w:val="Strong"/>
        </w:rPr>
        <w:t>Reporting requirement</w:t>
      </w:r>
      <w:r>
        <w:t xml:space="preserve"> and decide which of the points 1-8 are:</w:t>
      </w:r>
      <w:r>
        <w:br/>
      </w:r>
      <w:r>
        <w:rPr>
          <w:rStyle w:val="Strong"/>
        </w:rPr>
        <w:t>a)</w:t>
      </w:r>
      <w:r>
        <w:t xml:space="preserve"> important for understanding and reuse of data: General features/Study subject</w:t>
      </w:r>
      <w:r>
        <w:br/>
        <w:t>5</w:t>
      </w:r>
      <w:r>
        <w:t xml:space="preserve"> / 7</w:t>
      </w:r>
      <w:r>
        <w:br/>
        <w:t>7</w:t>
      </w:r>
      <w:r>
        <w:br/>
        <w:t> </w:t>
      </w:r>
      <w:r>
        <w:br/>
      </w:r>
      <w:r>
        <w:rPr>
          <w:rStyle w:val="Strong"/>
        </w:rPr>
        <w:t>b)</w:t>
      </w:r>
      <w:r>
        <w:t xml:space="preserve"> important for technical replication:2. Study Subject  3. Recording Location, 4. Task, 5. Stimulus, 8(b) Sampling Rate</w:t>
      </w:r>
      <w:r>
        <w:br/>
        <w:t> 4Task  5stimulus</w:t>
      </w:r>
      <w:r>
        <w:br/>
        <w:t>7. Recording 8.Time series data - sampling rate</w:t>
      </w:r>
      <w:r>
        <w:br/>
        <w:t> 7. Electrode</w:t>
      </w:r>
      <w:r>
        <w:br/>
      </w:r>
      <w:r>
        <w:rPr>
          <w:rStyle w:val="Strong"/>
        </w:rPr>
        <w:t>c)</w:t>
      </w:r>
      <w:r>
        <w:t xml:space="preserve"> could be applied to other experiments in ne</w:t>
      </w:r>
      <w:r>
        <w:t>uroscience: 1. General Features/2. Study Subject</w:t>
      </w:r>
      <w:r>
        <w:br/>
        <w:t>1(a) , 1(b) , 1(c) , 2(</w:t>
      </w:r>
      <w:proofErr w:type="spellStart"/>
      <w:r>
        <w:t>i</w:t>
      </w:r>
      <w:proofErr w:type="spellEnd"/>
      <w:r>
        <w:t xml:space="preserve">), 2(j)4. Task/5. Stimulus/6. </w:t>
      </w:r>
      <w:proofErr w:type="spellStart"/>
      <w:r>
        <w:t>Behavioural</w:t>
      </w:r>
      <w:proofErr w:type="spellEnd"/>
      <w:r>
        <w:t xml:space="preserve"> Event</w:t>
      </w:r>
      <w:r>
        <w:br/>
        <w:t>DONE:</w:t>
      </w:r>
      <w:r>
        <w:br/>
        <w:t> </w:t>
      </w:r>
      <w:r>
        <w:br/>
        <w:t>-----------------------------------------------------------------------------------------------------------------</w:t>
      </w:r>
      <w:r>
        <w:br/>
        <w:t> </w:t>
      </w:r>
    </w:p>
    <w:p w14:paraId="70B44D9C" w14:textId="77777777" w:rsidR="00000000" w:rsidRDefault="003A5B83">
      <w:pPr>
        <w:pStyle w:val="Heading4"/>
      </w:pPr>
      <w:r>
        <w:t>Exercise 3.</w:t>
      </w:r>
      <w:r>
        <w:t xml:space="preserve"> What to include 16:23 10minutes!</w:t>
      </w:r>
    </w:p>
    <w:p w14:paraId="50125EAB" w14:textId="77777777" w:rsidR="00000000" w:rsidRDefault="003A5B83">
      <w:pPr>
        <w:pStyle w:val="BodyText"/>
      </w:pPr>
      <w:r>
        <w:br/>
        <w:t>Think of the data you generate in your projects and imagine you are going to share them.</w:t>
      </w:r>
      <w:r>
        <w:br/>
        <w:t>What information would another researcher need to understand or reproduce your data (the structural metadata)?</w:t>
      </w:r>
      <w:r>
        <w:br/>
        <w:t> </w:t>
      </w:r>
      <w:r>
        <w:br/>
      </w:r>
      <w:r>
        <w:rPr>
          <w:rStyle w:val="Strong"/>
        </w:rPr>
        <w:t>Think as a consumer</w:t>
      </w:r>
      <w:r>
        <w:t xml:space="preserve"> of your data not the producer! </w:t>
      </w:r>
      <w:r>
        <w:br/>
        <w:t>For example, we believe that any dataset should have:</w:t>
      </w:r>
      <w:r>
        <w:br/>
        <w:t>·         A name/title</w:t>
      </w:r>
      <w:r>
        <w:br/>
        <w:t xml:space="preserve">·         </w:t>
      </w:r>
      <w:r>
        <w:rPr>
          <w:rStyle w:val="Strong"/>
        </w:rPr>
        <w:t>Experiment purpose or experimental hypothesis</w:t>
      </w:r>
      <w:r>
        <w:br/>
        <w:t> </w:t>
      </w:r>
      <w:r>
        <w:br/>
        <w:t>Write down your proposals:</w:t>
      </w:r>
      <w:r>
        <w:br/>
      </w:r>
      <w:r>
        <w:rPr>
          <w:rStyle w:val="Emphasis"/>
        </w:rPr>
        <w:t> </w:t>
      </w:r>
      <w:r>
        <w:br/>
        <w:t>Room 1 – focus on behavioral assays (e.g. activity monitori</w:t>
      </w:r>
      <w:r>
        <w:t>ng) </w:t>
      </w:r>
      <w:r>
        <w:br/>
        <w:t>- time of day ZT0 , what is meaning 0 in the timeseries</w:t>
      </w:r>
      <w:r>
        <w:br/>
        <w:t>- equipment used</w:t>
      </w:r>
      <w:r>
        <w:br/>
        <w:t>- measurement interval</w:t>
      </w:r>
      <w:r>
        <w:br/>
        <w:t xml:space="preserve">- conditions in the room (light/dark), free </w:t>
      </w:r>
      <w:proofErr w:type="spellStart"/>
      <w:r>
        <w:t>runing</w:t>
      </w:r>
      <w:proofErr w:type="spellEnd"/>
      <w:r>
        <w:t xml:space="preserve"> or not, </w:t>
      </w:r>
      <w:r>
        <w:br/>
        <w:t>- age of organisms</w:t>
      </w:r>
      <w:r>
        <w:br/>
        <w:t>- name of researcher(s)</w:t>
      </w:r>
      <w:r>
        <w:br/>
        <w:t>- basic description of experiment (hypothesis, etc.)</w:t>
      </w:r>
      <w:r>
        <w:br/>
        <w:t>- external conditions, e.g. stress factors</w:t>
      </w:r>
      <w:r>
        <w:br/>
        <w:t>- strain/genotype/type of organism</w:t>
      </w:r>
      <w:r>
        <w:br/>
        <w:t>- sleep hours/insomnia - standard chronotype of subject</w:t>
      </w:r>
      <w:r>
        <w:br/>
        <w:t>- what this experiment defines as 'sleep' - key definitions</w:t>
      </w:r>
      <w:r>
        <w:br/>
        <w:t>- description of samples (number)</w:t>
      </w:r>
      <w:r>
        <w:br/>
        <w:t>- funding bodies, PIs, etc.</w:t>
      </w:r>
      <w:r>
        <w:br/>
        <w:t xml:space="preserve">- types of </w:t>
      </w:r>
      <w:proofErr w:type="spellStart"/>
      <w:r>
        <w:t>behaviour</w:t>
      </w:r>
      <w:proofErr w:type="spellEnd"/>
      <w:r>
        <w:t xml:space="preserve"> being monitored</w:t>
      </w:r>
      <w:r>
        <w:br/>
        <w:t>- social/economic data on subjects</w:t>
      </w:r>
      <w:r>
        <w:br/>
        <w:t>- ethical issues/agreements associated with the experiment</w:t>
      </w:r>
      <w:r>
        <w:br/>
      </w:r>
      <w:r>
        <w:lastRenderedPageBreak/>
        <w:t>- source of the organisms (e.g. where mutants are from)</w:t>
      </w:r>
      <w:r>
        <w:br/>
        <w:t>- objective or aim of this research</w:t>
      </w:r>
      <w:r>
        <w:br/>
        <w:t xml:space="preserve">- time points at which data was </w:t>
      </w:r>
      <w:r>
        <w:t>taken (every 5 minutes/every hour/etc.)</w:t>
      </w:r>
      <w:r>
        <w:br/>
        <w:t xml:space="preserve">- </w:t>
      </w:r>
      <w:proofErr w:type="spellStart"/>
      <w:r>
        <w:t>licences</w:t>
      </w:r>
      <w:proofErr w:type="spellEnd"/>
      <w:r>
        <w:t xml:space="preserve"> needed for experiment (e.g. for working with protected organisms)</w:t>
      </w:r>
      <w:r>
        <w:br/>
        <w:t>- experimental intervention or treatment</w:t>
      </w:r>
      <w:r>
        <w:br/>
        <w:t>- defining the control and testing groups</w:t>
      </w:r>
      <w:r>
        <w:br/>
        <w:t>- challenges expected/faced during experiment</w:t>
      </w:r>
      <w:r>
        <w:br/>
        <w:t>- key word</w:t>
      </w:r>
      <w:r>
        <w:t>s</w:t>
      </w:r>
      <w:r>
        <w:br/>
        <w:t>- public engagement associated with experiment</w:t>
      </w:r>
      <w:r>
        <w:br/>
        <w:t>- location of data in databases/repositories</w:t>
      </w:r>
      <w:r>
        <w:br/>
        <w:t>Room 2 – focus on timeseries data - obtained from bioluminescence</w:t>
      </w:r>
      <w:r>
        <w:br/>
        <w:t>- Identify sample (strain, sex, age, in vivo/in vitro, genotype, tissue,)</w:t>
      </w:r>
      <w:r>
        <w:br/>
        <w:t>experimental condition</w:t>
      </w:r>
      <w:r>
        <w:t xml:space="preserve">s (light regime, </w:t>
      </w:r>
      <w:proofErr w:type="spellStart"/>
      <w:r>
        <w:t>temprature</w:t>
      </w:r>
      <w:proofErr w:type="spellEnd"/>
      <w:r>
        <w:t>, humidity, O2)</w:t>
      </w:r>
      <w:r>
        <w:br/>
        <w:t>identify recording platform;</w:t>
      </w:r>
      <w:r>
        <w:br/>
        <w:t>chemistry involved. Description of the reporter.</w:t>
      </w:r>
      <w:r>
        <w:br/>
        <w:t>experimental design (sampling interval, time of the measurement, number of days)</w:t>
      </w:r>
      <w:r>
        <w:br/>
      </w:r>
      <w:proofErr w:type="spellStart"/>
      <w:r>
        <w:t>normalisation</w:t>
      </w:r>
      <w:proofErr w:type="spellEnd"/>
      <w:r>
        <w:t xml:space="preserve"> of data +1 ; trend removal </w:t>
      </w:r>
      <w:r>
        <w:br/>
        <w:t>data process</w:t>
      </w:r>
      <w:r>
        <w:t>ing (time series algorithm) </w:t>
      </w:r>
      <w:r>
        <w:br/>
        <w:t>-</w:t>
      </w:r>
      <w:r>
        <w:br/>
        <w:t>-</w:t>
      </w:r>
      <w:r>
        <w:br/>
        <w:t>-</w:t>
      </w:r>
      <w:r>
        <w:br/>
        <w:t>Room 3 – focus on molecular biology experiments (expression, translations, modifications, (co)localization)</w:t>
      </w:r>
      <w:r>
        <w:br/>
        <w:t>-how to deliver DNA or RNA and which agent are you using (or virus)</w:t>
      </w:r>
      <w:r>
        <w:br/>
        <w:t xml:space="preserve">-Type of cells system - HEK293, COS, </w:t>
      </w:r>
      <w:proofErr w:type="spellStart"/>
      <w:r>
        <w:t>ect</w:t>
      </w:r>
      <w:proofErr w:type="spellEnd"/>
      <w:r>
        <w:br/>
        <w:t>-Met</w:t>
      </w:r>
      <w:r>
        <w:t>hod of extraction</w:t>
      </w:r>
      <w:r>
        <w:br/>
        <w:t xml:space="preserve">-Time of manipulation, type of manipulation </w:t>
      </w:r>
      <w:proofErr w:type="spellStart"/>
      <w:r>
        <w:t>eg</w:t>
      </w:r>
      <w:proofErr w:type="spellEnd"/>
      <w:r>
        <w:t>, pharmacological</w:t>
      </w:r>
      <w:r>
        <w:br/>
        <w:t>-plasmid maps</w:t>
      </w:r>
      <w:r>
        <w:br/>
        <w:t>-Focus of analysis</w:t>
      </w:r>
      <w:r>
        <w:br/>
        <w:t xml:space="preserve">-Type of detection for target you want to </w:t>
      </w:r>
      <w:proofErr w:type="spellStart"/>
      <w:r>
        <w:t>analyse</w:t>
      </w:r>
      <w:proofErr w:type="spellEnd"/>
      <w:r>
        <w:t>- Output of the experiment</w:t>
      </w:r>
      <w:r>
        <w:br/>
        <w:t xml:space="preserve">- Product numbers of </w:t>
      </w:r>
      <w:proofErr w:type="spellStart"/>
      <w:r>
        <w:t>reagants</w:t>
      </w:r>
      <w:proofErr w:type="spellEnd"/>
      <w:r>
        <w:br/>
        <w:t>- Description of equipment </w:t>
      </w:r>
      <w:r>
        <w:br/>
        <w:t>-Unique</w:t>
      </w:r>
      <w:r>
        <w:t xml:space="preserve"> identifiers </w:t>
      </w:r>
      <w:r>
        <w:br/>
        <w:t>- Number of replicants </w:t>
      </w:r>
      <w:r>
        <w:br/>
        <w:t>- Concentration/</w:t>
      </w:r>
      <w:proofErr w:type="spellStart"/>
      <w:r>
        <w:t>dilusion</w:t>
      </w:r>
      <w:proofErr w:type="spellEnd"/>
      <w:r>
        <w:t xml:space="preserve"> factors- what kind of concentration of pharmacology.</w:t>
      </w:r>
      <w:r>
        <w:br/>
      </w:r>
      <w:r>
        <w:br/>
        <w:t>Room 4 – focus on “intervention-based” experiments (drug treatments, activating/disactivating gene/protein, phase response, light pulses)</w:t>
      </w:r>
      <w:r>
        <w:br/>
        <w:t> </w:t>
      </w:r>
      <w:r>
        <w:t>mediums used for drugs/doses used/how it is applied / time of drug application (square wave / pulse)</w:t>
      </w:r>
    </w:p>
    <w:p w14:paraId="6BC6AFD8" w14:textId="77777777" w:rsidR="00000000" w:rsidRDefault="003A5B83">
      <w:pPr>
        <w:pStyle w:val="BodyText"/>
        <w:numPr>
          <w:ilvl w:val="0"/>
          <w:numId w:val="2"/>
        </w:numPr>
        <w:tabs>
          <w:tab w:val="left" w:pos="707"/>
        </w:tabs>
      </w:pPr>
      <w:r>
        <w:t xml:space="preserve">- is the </w:t>
      </w:r>
      <w:proofErr w:type="spellStart"/>
      <w:r>
        <w:t>inverention</w:t>
      </w:r>
      <w:proofErr w:type="spellEnd"/>
      <w:r>
        <w:t xml:space="preserve"> every day / continuous. is it spiked - experimental schedule (did / how did you offset your sample interventions) </w:t>
      </w:r>
    </w:p>
    <w:p w14:paraId="4054D69F" w14:textId="77777777" w:rsidR="00000000" w:rsidRDefault="003A5B83">
      <w:pPr>
        <w:pStyle w:val="BodyText"/>
      </w:pPr>
      <w:r>
        <w:t>- external paramete</w:t>
      </w:r>
      <w:r>
        <w:t>rs of the experiment - light sources / temperature / CO2</w:t>
      </w:r>
      <w:r>
        <w:br/>
        <w:t>-subject - species, healthy/not, mutant/not</w:t>
      </w:r>
      <w:r>
        <w:br/>
        <w:t>- gene tagging / how it was tagged</w:t>
      </w:r>
      <w:r>
        <w:br/>
        <w:t>- info about gene /protein that you're looking at  - openly available</w:t>
      </w:r>
      <w:r>
        <w:br/>
        <w:t>- administration method of intervention</w:t>
      </w:r>
      <w:r>
        <w:br/>
        <w:t xml:space="preserve">- devices </w:t>
      </w:r>
      <w:r>
        <w:t>used for measuring &amp; calibration calcs e.g. for LOQ/LOD. Bioluminescence cameras / plate readers etc. Syringe pumps...</w:t>
      </w:r>
      <w:r>
        <w:br/>
      </w:r>
      <w:r>
        <w:lastRenderedPageBreak/>
        <w:t>- devices used for applying the intervention</w:t>
      </w:r>
      <w:r>
        <w:br/>
        <w:t>protocol/procedure</w:t>
      </w:r>
      <w:r>
        <w:br/>
        <w:t>- purpose of intervention</w:t>
      </w:r>
      <w:r>
        <w:br/>
        <w:t>- what is the intervention</w:t>
      </w:r>
      <w:r>
        <w:br/>
        <w:t>-  replicates</w:t>
      </w:r>
      <w:r>
        <w:br/>
        <w:t>sampli</w:t>
      </w:r>
      <w:r>
        <w:t>ng rate/frequency</w:t>
      </w:r>
      <w:r>
        <w:br/>
        <w:t>- where does the intervention (drug, protein...) come from</w:t>
      </w:r>
      <w:r>
        <w:br/>
        <w:t>- populations (e.g. control group)</w:t>
      </w:r>
      <w:r>
        <w:br/>
      </w:r>
      <w:r>
        <w:br/>
        <w:t> </w:t>
      </w:r>
      <w:r>
        <w:br/>
        <w:t>DONE:</w:t>
      </w:r>
      <w:r>
        <w:br/>
        <w:t>------------------------------------------------------------------------------------------------------------------</w:t>
      </w:r>
      <w:r>
        <w:br/>
        <w:t> </w:t>
      </w:r>
      <w:r>
        <w:br/>
        <w:t>See  you all 4:55</w:t>
      </w:r>
    </w:p>
    <w:p w14:paraId="11BA73FF" w14:textId="77777777" w:rsidR="00000000" w:rsidRDefault="003A5B83">
      <w:pPr>
        <w:pStyle w:val="Heading3"/>
      </w:pPr>
      <w:r>
        <w:t>Lesson 6: Being precise</w:t>
      </w:r>
    </w:p>
    <w:p w14:paraId="3900B622" w14:textId="77777777" w:rsidR="00000000" w:rsidRDefault="003A5B83">
      <w:pPr>
        <w:pStyle w:val="BodyText"/>
      </w:pPr>
      <w:r>
        <w:br/>
        <w:t> </w:t>
      </w:r>
      <w:r>
        <w:br/>
      </w:r>
      <w:r>
        <w:rPr>
          <w:rStyle w:val="Emphasis"/>
        </w:rPr>
        <w:t>If you have not done it yet, register yourself on ORCID (</w:t>
      </w:r>
      <w:hyperlink r:id="rId22" w:history="1">
        <w:r>
          <w:rPr>
            <w:rStyle w:val="Hyperlink"/>
          </w:rPr>
          <w:t>https://orcid.org/</w:t>
        </w:r>
      </w:hyperlink>
      <w:r>
        <w:rPr>
          <w:rStyle w:val="Emphasis"/>
        </w:rPr>
        <w:t>)</w:t>
      </w:r>
      <w:r>
        <w:br/>
        <w:t> </w:t>
      </w:r>
    </w:p>
    <w:p w14:paraId="6B580E8A" w14:textId="77777777" w:rsidR="00000000" w:rsidRDefault="003A5B83">
      <w:pPr>
        <w:pStyle w:val="Heading4"/>
      </w:pPr>
      <w:r>
        <w:t>Exercise 1. Public ID in action 1</w:t>
      </w:r>
    </w:p>
    <w:p w14:paraId="2C32BC52" w14:textId="77777777" w:rsidR="00000000" w:rsidRDefault="003A5B83">
      <w:pPr>
        <w:pStyle w:val="BodyText"/>
      </w:pPr>
      <w:r>
        <w:br/>
        <w:t xml:space="preserve">The </w:t>
      </w:r>
      <w:proofErr w:type="spellStart"/>
      <w:r>
        <w:t>Wellcome</w:t>
      </w:r>
      <w:proofErr w:type="spellEnd"/>
      <w:r>
        <w:t xml:space="preserve"> Open Research journal uses ORCID to identify authors.</w:t>
      </w:r>
      <w:r>
        <w:br/>
        <w:t>Open one of o</w:t>
      </w:r>
      <w:r>
        <w:t xml:space="preserve">ur papers </w:t>
      </w:r>
      <w:hyperlink r:id="rId23" w:history="1">
        <w:r>
          <w:rPr>
            <w:rStyle w:val="Hyperlink"/>
          </w:rPr>
          <w:t>https://doi.org/10.12688/wellcomeopenres.15341.2</w:t>
        </w:r>
      </w:hyperlink>
      <w:r>
        <w:t xml:space="preserve"> and check how public IDs such as ORCID can be used to interlink information.</w:t>
      </w:r>
      <w:r>
        <w:br/>
        <w:t>-</w:t>
      </w:r>
      <w:r>
        <w:br/>
        <w:t>-</w:t>
      </w:r>
      <w:r>
        <w:br/>
        <w:t>-</w:t>
      </w:r>
      <w:r>
        <w:br/>
        <w:t>-</w:t>
      </w:r>
      <w:r>
        <w:br/>
        <w:t> </w:t>
      </w:r>
      <w:r>
        <w:br/>
        <w:t>DONE:</w:t>
      </w:r>
      <w:r>
        <w:br/>
        <w:t> </w:t>
      </w:r>
      <w:r>
        <w:br/>
        <w:t> </w:t>
      </w:r>
      <w:r>
        <w:br/>
        <w:t> </w:t>
      </w:r>
      <w:r>
        <w:br/>
        <w:t>---------------------------------</w:t>
      </w:r>
      <w:r>
        <w:t>--------------------------------------------------------------------------------</w:t>
      </w:r>
    </w:p>
    <w:p w14:paraId="316F56C1" w14:textId="77777777" w:rsidR="00000000" w:rsidRDefault="003A5B83">
      <w:pPr>
        <w:pStyle w:val="Heading4"/>
      </w:pPr>
      <w:r>
        <w:t>Registries</w:t>
      </w:r>
    </w:p>
    <w:p w14:paraId="175FF019" w14:textId="77777777" w:rsidR="00000000" w:rsidRDefault="003A5B83">
      <w:pPr>
        <w:pStyle w:val="BodyText"/>
      </w:pPr>
      <w:r>
        <w:br/>
        <w:t>•species e.g. NCBI taxonomy </w:t>
      </w:r>
      <w:r>
        <w:br/>
      </w:r>
      <w:hyperlink r:id="rId24" w:history="1">
        <w:r>
          <w:rPr>
            <w:rStyle w:val="Hyperlink"/>
          </w:rPr>
          <w:t>https://www.ncbi.nlm.nih.gov/Taxonomy</w:t>
        </w:r>
      </w:hyperlink>
      <w:r>
        <w:br/>
        <w:t> </w:t>
      </w:r>
      <w:r>
        <w:br/>
        <w:t xml:space="preserve">•chemicals e.g. </w:t>
      </w:r>
      <w:proofErr w:type="spellStart"/>
      <w:r>
        <w:t>ChEBI</w:t>
      </w:r>
      <w:proofErr w:type="spellEnd"/>
      <w:r>
        <w:t>   </w:t>
      </w:r>
      <w:r>
        <w:br/>
      </w:r>
      <w:hyperlink r:id="rId25" w:history="1">
        <w:r>
          <w:rPr>
            <w:rStyle w:val="Hyperlink"/>
          </w:rPr>
          <w:t>https://www.ebi.ac.uk/chebi</w:t>
        </w:r>
      </w:hyperlink>
      <w:r>
        <w:br/>
        <w:t> </w:t>
      </w:r>
      <w:r>
        <w:br/>
        <w:t xml:space="preserve">•proteins e.g. </w:t>
      </w:r>
      <w:proofErr w:type="spellStart"/>
      <w:r>
        <w:t>UniProt</w:t>
      </w:r>
      <w:proofErr w:type="spellEnd"/>
      <w:r>
        <w:t>   </w:t>
      </w:r>
      <w:r>
        <w:br/>
      </w:r>
      <w:hyperlink r:id="rId26" w:history="1">
        <w:r>
          <w:rPr>
            <w:rStyle w:val="Hyperlink"/>
          </w:rPr>
          <w:t>https://www.uniprot.org/</w:t>
        </w:r>
      </w:hyperlink>
      <w:r>
        <w:t> </w:t>
      </w:r>
      <w:r>
        <w:br/>
        <w:t> </w:t>
      </w:r>
      <w:r>
        <w:br/>
        <w:t>•genes e.g. GenBank  </w:t>
      </w:r>
      <w:r>
        <w:br/>
      </w:r>
      <w:hyperlink r:id="rId27" w:history="1">
        <w:r>
          <w:rPr>
            <w:rStyle w:val="Hyperlink"/>
          </w:rPr>
          <w:t>https://www.ncbi.nlm.nih.go</w:t>
        </w:r>
        <w:r>
          <w:rPr>
            <w:rStyle w:val="Hyperlink"/>
          </w:rPr>
          <w:t>v/genbank/</w:t>
        </w:r>
      </w:hyperlink>
      <w:r>
        <w:br/>
        <w:t> </w:t>
      </w:r>
      <w:r>
        <w:br/>
        <w:t xml:space="preserve">•metabolic reactions, enzymes </w:t>
      </w:r>
      <w:proofErr w:type="spellStart"/>
      <w:r>
        <w:t>e.g</w:t>
      </w:r>
      <w:proofErr w:type="spellEnd"/>
      <w:r>
        <w:t xml:space="preserve"> KEGG</w:t>
      </w:r>
      <w:r>
        <w:br/>
      </w:r>
      <w:hyperlink r:id="rId28" w:history="1">
        <w:r>
          <w:rPr>
            <w:rStyle w:val="Hyperlink"/>
          </w:rPr>
          <w:t>https://www.genome.jp/kegg/</w:t>
        </w:r>
      </w:hyperlink>
      <w:r>
        <w:t> </w:t>
      </w:r>
      <w:r>
        <w:br/>
        <w:t> </w:t>
      </w:r>
      <w:r>
        <w:br/>
        <w:t> </w:t>
      </w:r>
    </w:p>
    <w:p w14:paraId="568ABB95" w14:textId="77777777" w:rsidR="00000000" w:rsidRDefault="003A5B83">
      <w:pPr>
        <w:pStyle w:val="Heading4"/>
      </w:pPr>
      <w:r>
        <w:t>Exercise 2. Public ID in action 2</w:t>
      </w:r>
    </w:p>
    <w:p w14:paraId="234B2E6E" w14:textId="77777777" w:rsidR="00000000" w:rsidRDefault="003A5B83">
      <w:pPr>
        <w:pStyle w:val="BodyText"/>
      </w:pPr>
      <w:r>
        <w:br/>
        <w:t>The second metadata example (the Excel table) contains two other types of public IDs.</w:t>
      </w:r>
      <w:r>
        <w:br/>
      </w:r>
      <w:hyperlink r:id="rId29" w:history="1">
        <w:r>
          <w:rPr>
            <w:rStyle w:val="Hyperlink"/>
          </w:rPr>
          <w:t>https://carpentries-incubator.github.io/fair-bio-practice/fig/04-metadatafull_spreadsheet.png</w:t>
        </w:r>
      </w:hyperlink>
      <w:r>
        <w:t> </w:t>
      </w:r>
      <w:r>
        <w:br/>
        <w:t> </w:t>
      </w:r>
      <w:r>
        <w:br/>
        <w:t>·         Can you find them?</w:t>
      </w:r>
      <w:r>
        <w:br/>
        <w:t xml:space="preserve"> KEGG ID - </w:t>
      </w:r>
      <w:proofErr w:type="spellStart"/>
      <w:r>
        <w:t>doI</w:t>
      </w:r>
      <w:proofErr w:type="spellEnd"/>
      <w:r>
        <w:br/>
        <w:t> TAIR</w:t>
      </w:r>
      <w:r>
        <w:br/>
        <w:t> STR</w:t>
      </w:r>
      <w:r>
        <w:t>AIN ID</w:t>
      </w:r>
      <w:r>
        <w:br/>
        <w:t>·         Can you find the meaning behind those IDs? </w:t>
      </w:r>
      <w:r>
        <w:br/>
        <w:t>-</w:t>
      </w:r>
      <w:r>
        <w:br/>
        <w:t>-</w:t>
      </w:r>
      <w:r>
        <w:br/>
        <w:t> </w:t>
      </w:r>
      <w:r>
        <w:br/>
        <w:t>DONE: </w:t>
      </w:r>
      <w:r>
        <w:br/>
        <w:t> </w:t>
      </w:r>
      <w:r>
        <w:br/>
        <w:t> SHOULD I STOP or 10 minutes more:</w:t>
      </w:r>
      <w:r>
        <w:br/>
        <w:t> STOP: +` +1+1+1+1+!+11+1+1</w:t>
      </w:r>
      <w:r>
        <w:br/>
        <w:t> GO: +1+1+1+1+1+1</w:t>
      </w:r>
      <w:r>
        <w:br/>
        <w:t> </w:t>
      </w:r>
      <w:r>
        <w:br/>
        <w:t> </w:t>
      </w:r>
      <w:r>
        <w:br/>
        <w:t>-----------------------------------------------------------------------------------------------</w:t>
      </w:r>
      <w:r>
        <w:t>------------------</w:t>
      </w:r>
    </w:p>
    <w:p w14:paraId="1640E9A3" w14:textId="77777777" w:rsidR="00000000" w:rsidRDefault="003A5B83">
      <w:pPr>
        <w:pStyle w:val="Heading3"/>
      </w:pPr>
      <w:r>
        <w:t>Lesson 7: Meta(data) in Excel 7:10</w:t>
      </w:r>
    </w:p>
    <w:p w14:paraId="534FC41E" w14:textId="77777777" w:rsidR="00000000" w:rsidRDefault="003A5B83">
      <w:pPr>
        <w:pStyle w:val="BodyText"/>
      </w:pPr>
      <w:r>
        <w:br/>
        <w:t>Exercise 1: What can go wrong with data in Excel</w:t>
      </w:r>
      <w:r>
        <w:br/>
        <w:t>Have a look at the example excel data-file:</w:t>
      </w:r>
      <w:r>
        <w:br/>
      </w:r>
      <w:hyperlink r:id="rId30" w:history="1">
        <w:r>
          <w:rPr>
            <w:rStyle w:val="Hyperlink"/>
          </w:rPr>
          <w:t>https://carpen</w:t>
        </w:r>
        <w:r>
          <w:rPr>
            <w:rStyle w:val="Hyperlink"/>
          </w:rPr>
          <w:t>tries-incubator.github.io/fair-bio-practice/fig/bad-metadata.png</w:t>
        </w:r>
      </w:hyperlink>
      <w:r>
        <w:br/>
      </w:r>
      <w:hyperlink r:id="rId31" w:history="1">
        <w:r>
          <w:rPr>
            <w:rStyle w:val="Hyperlink"/>
          </w:rPr>
          <w:t>https://github.com/carpentries-incubator/fair-bio-practice/raw/gh-pages/file</w:t>
        </w:r>
        <w:r>
          <w:rPr>
            <w:rStyle w:val="Hyperlink"/>
          </w:rPr>
          <w:t>s/04-bad-metadata.xlsx</w:t>
        </w:r>
      </w:hyperlink>
      <w:r>
        <w:br/>
        <w:t> </w:t>
      </w:r>
      <w:r>
        <w:br/>
        <w:t> </w:t>
      </w:r>
      <w:r>
        <w:br/>
      </w:r>
      <w:r>
        <w:rPr>
          <w:rStyle w:val="Strong"/>
        </w:rPr>
        <w:t>Questions:</w:t>
      </w:r>
    </w:p>
    <w:p w14:paraId="36238BB0" w14:textId="77777777" w:rsidR="00000000" w:rsidRDefault="003A5B83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- What do you find confusing? </w:t>
      </w:r>
    </w:p>
    <w:p w14:paraId="0CB2C225" w14:textId="77777777" w:rsidR="00000000" w:rsidRDefault="003A5B83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different units </w:t>
      </w:r>
    </w:p>
    <w:p w14:paraId="40CECBCD" w14:textId="77777777" w:rsidR="00000000" w:rsidRDefault="003A5B83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uneven column spacing </w:t>
      </w:r>
    </w:p>
    <w:p w14:paraId="586D4074" w14:textId="77777777" w:rsidR="00000000" w:rsidRDefault="003A5B83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proofErr w:type="spellStart"/>
      <w:r>
        <w:t>colours</w:t>
      </w:r>
      <w:proofErr w:type="spellEnd"/>
      <w:r>
        <w:t xml:space="preserve"> </w:t>
      </w:r>
    </w:p>
    <w:p w14:paraId="724E78D4" w14:textId="77777777" w:rsidR="00000000" w:rsidRDefault="003A5B83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No information about genotypes </w:t>
      </w:r>
    </w:p>
    <w:p w14:paraId="477E6349" w14:textId="77777777" w:rsidR="00000000" w:rsidRDefault="003A5B83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color code  </w:t>
      </w:r>
    </w:p>
    <w:p w14:paraId="56B3D48A" w14:textId="77777777" w:rsidR="00000000" w:rsidRDefault="003A5B83">
      <w:pPr>
        <w:pStyle w:val="BodyText"/>
        <w:numPr>
          <w:ilvl w:val="0"/>
          <w:numId w:val="3"/>
        </w:numPr>
        <w:tabs>
          <w:tab w:val="left" w:pos="707"/>
        </w:tabs>
      </w:pPr>
      <w:r>
        <w:t xml:space="preserve">no conventions </w:t>
      </w:r>
    </w:p>
    <w:p w14:paraId="4BED96FC" w14:textId="77777777" w:rsidR="00000000" w:rsidRDefault="003A5B83">
      <w:pPr>
        <w:pStyle w:val="BodyText"/>
      </w:pPr>
      <w:r>
        <w:t> poor labelling</w:t>
      </w:r>
      <w:r>
        <w:br/>
        <w:t> Bolded row</w:t>
      </w:r>
      <w:r>
        <w:br/>
        <w:t> -1 in period data for elf4</w:t>
      </w:r>
      <w:r>
        <w:br/>
      </w:r>
      <w:r>
        <w:lastRenderedPageBreak/>
        <w:t> </w:t>
      </w:r>
      <w:proofErr w:type="spellStart"/>
      <w:r>
        <w:t>chloro</w:t>
      </w:r>
      <w:proofErr w:type="spellEnd"/>
      <w:r>
        <w:t>. abbreviatio</w:t>
      </w:r>
      <w:r>
        <w:t>n (</w:t>
      </w:r>
      <w:proofErr w:type="spellStart"/>
      <w:r>
        <w:t>chlophyll</w:t>
      </w:r>
      <w:proofErr w:type="spellEnd"/>
      <w:r>
        <w:t>/chloroplast?)</w:t>
      </w:r>
      <w:r>
        <w:br/>
        <w:t xml:space="preserve"> starch </w:t>
      </w:r>
      <w:proofErr w:type="spellStart"/>
      <w:r>
        <w:t>fro</w:t>
      </w:r>
      <w:proofErr w:type="spellEnd"/>
      <w:r>
        <w:t xml:space="preserve"> were ? What </w:t>
      </w:r>
      <w:proofErr w:type="spellStart"/>
      <w:r>
        <w:t>chloro</w:t>
      </w:r>
      <w:proofErr w:type="spellEnd"/>
      <w:r>
        <w:t xml:space="preserve"> ? </w:t>
      </w:r>
      <w:r>
        <w:br/>
        <w:t> denomination for samples/cell</w:t>
      </w:r>
      <w:r>
        <w:br/>
        <w:t>- What would you try to clarify with the author before doing anything with the file?</w:t>
      </w:r>
      <w:r>
        <w:br/>
        <w:t> why is one row in red</w:t>
      </w:r>
      <w:r>
        <w:br/>
        <w:t> acronyms</w:t>
      </w:r>
      <w:r>
        <w:br/>
        <w:t> colors</w:t>
      </w:r>
      <w:r>
        <w:br/>
        <w:t> "updated" ?</w:t>
      </w:r>
      <w:r>
        <w:br/>
        <w:t> only number in data colu</w:t>
      </w:r>
      <w:r>
        <w:t>mn</w:t>
      </w:r>
      <w:r>
        <w:br/>
      </w:r>
      <w:r>
        <w:br/>
        <w:t xml:space="preserve">- What will be the issues with calculation of: average </w:t>
      </w:r>
      <w:proofErr w:type="spellStart"/>
      <w:r>
        <w:t>biomas</w:t>
      </w:r>
      <w:proofErr w:type="spellEnd"/>
      <w:r>
        <w:t xml:space="preserve">, </w:t>
      </w:r>
      <w:proofErr w:type="spellStart"/>
      <w:r>
        <w:t>biomas</w:t>
      </w:r>
      <w:proofErr w:type="spellEnd"/>
      <w:r>
        <w:t xml:space="preserve"> per genotype?</w:t>
      </w:r>
      <w:r>
        <w:br/>
        <w:t> Different units - mg vs g</w:t>
      </w:r>
      <w:r>
        <w:br/>
        <w:t> Missing values</w:t>
      </w:r>
      <w:r>
        <w:br/>
        <w:t> significant values</w:t>
      </w:r>
      <w:r>
        <w:br/>
        <w:t> error </w:t>
      </w:r>
      <w:r>
        <w:br/>
        <w:t> header not on the same row</w:t>
      </w:r>
      <w:r>
        <w:br/>
        <w:t> </w:t>
      </w:r>
      <w:r>
        <w:br/>
        <w:t>- Typically, more advance data analysis is done programmatically, w</w:t>
      </w:r>
      <w:r>
        <w:t xml:space="preserve">hich requires e.g. conversion to a text format as csv, </w:t>
      </w:r>
      <w:proofErr w:type="spellStart"/>
      <w:r>
        <w:t>tsv</w:t>
      </w:r>
      <w:proofErr w:type="spellEnd"/>
      <w:r>
        <w:t xml:space="preserve"> format. Or using a library that reads Excel file and "kind of makes this conversion on the fly". Save this file in a text format, close Excel and reopen the saved files. What has changed?</w:t>
      </w:r>
      <w:r>
        <w:br/>
        <w:t> </w:t>
      </w:r>
      <w:r>
        <w:br/>
      </w:r>
      <w:r>
        <w:rPr>
          <w:rStyle w:val="Strong"/>
        </w:rPr>
        <w:t>Answers</w:t>
      </w:r>
      <w:r>
        <w:rPr>
          <w:rStyle w:val="Strong"/>
        </w:rPr>
        <w:t>:</w:t>
      </w:r>
      <w:r>
        <w:br/>
        <w:t>-</w:t>
      </w:r>
      <w:r>
        <w:br/>
        <w:t>-</w:t>
      </w:r>
      <w:r>
        <w:br/>
        <w:t>-</w:t>
      </w:r>
      <w:r>
        <w:br/>
        <w:t> </w:t>
      </w:r>
      <w:r>
        <w:br/>
        <w:t>Have you seen similar tables? Do you believe this example is realistic? (add +1)+1+1+1+10+1+1+1+1+1+1+1+1</w:t>
      </w:r>
      <w:r>
        <w:br/>
        <w:t> </w:t>
      </w:r>
      <w:r>
        <w:br/>
        <w:t> </w:t>
      </w:r>
      <w:r>
        <w:br/>
        <w:t>DONE:+1</w:t>
      </w:r>
      <w:r>
        <w:br/>
        <w:t> </w:t>
      </w:r>
      <w:r>
        <w:br/>
        <w:t>-----------------------------------------------------------------------------------------------------------------</w:t>
      </w:r>
    </w:p>
    <w:p w14:paraId="74C62E1D" w14:textId="77777777" w:rsidR="00000000" w:rsidRDefault="003A5B83">
      <w:pPr>
        <w:pStyle w:val="Heading4"/>
      </w:pPr>
      <w:r>
        <w:t>Q&amp;A:</w:t>
      </w:r>
    </w:p>
    <w:p w14:paraId="71E4164D" w14:textId="77777777" w:rsidR="00000000" w:rsidRDefault="003A5B83">
      <w:pPr>
        <w:pStyle w:val="BodyText"/>
      </w:pPr>
      <w:r>
        <w:br/>
        <w:t>Do you</w:t>
      </w:r>
      <w:r>
        <w:t xml:space="preserve"> have any questions about the topics discussed today? Please write them down here. Use +1 to upvote the ones you are interested in if someone already asked it. We will briefly discuss them before the following set of lessons.</w:t>
      </w:r>
      <w:r>
        <w:br/>
        <w:t> </w:t>
      </w:r>
      <w:r>
        <w:br/>
        <w:t>-</w:t>
      </w:r>
      <w:r>
        <w:br/>
        <w:t>-</w:t>
      </w:r>
      <w:r>
        <w:br/>
        <w:t>-</w:t>
      </w:r>
      <w:r>
        <w:br/>
        <w:t> </w:t>
      </w:r>
      <w:r>
        <w:br/>
        <w:t> </w:t>
      </w:r>
      <w:r>
        <w:br/>
        <w:t>------------------</w:t>
      </w:r>
      <w:r>
        <w:t>-----------------------------------------------------------------------------------------------</w:t>
      </w:r>
    </w:p>
    <w:p w14:paraId="56388D45" w14:textId="77777777" w:rsidR="00000000" w:rsidRDefault="003A5B83">
      <w:pPr>
        <w:pStyle w:val="Heading4"/>
      </w:pPr>
      <w:r>
        <w:t>Feedback:</w:t>
      </w:r>
    </w:p>
    <w:p w14:paraId="52906F4D" w14:textId="77777777" w:rsidR="003A5B83" w:rsidRDefault="003A5B83">
      <w:pPr>
        <w:pStyle w:val="BodyText"/>
      </w:pPr>
      <w:r>
        <w:br/>
      </w:r>
      <w:r>
        <w:lastRenderedPageBreak/>
        <w:t> </w:t>
      </w:r>
      <w:r>
        <w:br/>
        <w:t>1.      How do you feel about the presented topics after this session (type +1 next to the statement that best describes your feeling):</w:t>
      </w:r>
      <w:r>
        <w:br/>
        <w:t> </w:t>
      </w:r>
      <w:r>
        <w:br/>
        <w:t>•       I</w:t>
      </w:r>
      <w:r>
        <w:t xml:space="preserve"> am more confused:</w:t>
      </w:r>
      <w:r>
        <w:br/>
        <w:t>•       I have a better understanding of them now:+1+1+1+1+1+1+1+1++11+1+1+1</w:t>
      </w:r>
      <w:r>
        <w:br/>
        <w:t>•       My knowledge has not changed much:+1+1+1</w:t>
      </w:r>
      <w:r>
        <w:br/>
        <w:t> </w:t>
      </w:r>
      <w:r>
        <w:br/>
        <w:t>2.      How was the pace of the lesson:</w:t>
      </w:r>
      <w:r>
        <w:br/>
        <w:t>•       Too fast:</w:t>
      </w:r>
      <w:r>
        <w:br/>
        <w:t>•       About right:+1+1+1+1+1+1+1+1+1+1</w:t>
      </w:r>
      <w:r>
        <w:br/>
        <w:t>•       To</w:t>
      </w:r>
      <w:r>
        <w:t>o slow:+1+1+1+1</w:t>
      </w:r>
      <w:r>
        <w:br/>
        <w:t> </w:t>
      </w:r>
      <w:r>
        <w:br/>
        <w:t>3. If the lesson could be 5 minutes longer, what would you add or spend more time on:</w:t>
      </w:r>
      <w:r>
        <w:br/>
        <w:t>Different analysis methods of circadian data+1+1+1+1+1+1+1</w:t>
      </w:r>
      <w:r>
        <w:br/>
        <w:t>Trying out some of the repositories+1+1+1</w:t>
      </w:r>
      <w:r>
        <w:br/>
        <w:t> </w:t>
      </w:r>
      <w:r>
        <w:br/>
        <w:t xml:space="preserve">4. What could be </w:t>
      </w:r>
      <w:proofErr w:type="spellStart"/>
      <w:r>
        <w:t>improved:slightly</w:t>
      </w:r>
      <w:proofErr w:type="spellEnd"/>
      <w:r>
        <w:t xml:space="preserve"> longer breakou</w:t>
      </w:r>
      <w:r>
        <w:t>t rooms, +1</w:t>
      </w:r>
      <w:r>
        <w:br/>
        <w:t>Practical examples of data analysis+1</w:t>
      </w:r>
      <w:r>
        <w:br/>
        <w:t> </w:t>
      </w:r>
      <w:r>
        <w:br/>
        <w:t>5. What did you like: Breakout rooms+1, +1+1+1+1+1+1</w:t>
      </w:r>
      <w:r>
        <w:br/>
        <w:t>Enthusiasm for improving science</w:t>
      </w:r>
      <w:r>
        <w:br/>
        <w:t>engaging questions+1+1</w:t>
      </w:r>
      <w:r>
        <w:br/>
        <w:t> </w:t>
      </w:r>
    </w:p>
    <w:sectPr w:rsidR="003A5B83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E4"/>
    <w:rsid w:val="003A5B83"/>
    <w:rsid w:val="004762E0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4DC428"/>
  <w15:chartTrackingRefBased/>
  <w15:docId w15:val="{C13CDF16-25F6-48EF-BACE-9C1E313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rPr>
      <w:color w:val="000080"/>
      <w:u w:val="single"/>
      <w:lang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c-bemNZ-IqA" TargetMode="External"/><Relationship Id="rId18" Type="http://schemas.openxmlformats.org/officeDocument/2006/relationships/hyperlink" Target="https://carpentries-incubator.github.io/fair-bio-practice/fig/04-metadatafull_spreadsheet.png" TargetMode="External"/><Relationship Id="rId26" Type="http://schemas.openxmlformats.org/officeDocument/2006/relationships/hyperlink" Target="https://www.uniprot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ature.com/articles/npre.2008.1720.1.pdf" TargetMode="Externa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www.cos.io/" TargetMode="External"/><Relationship Id="rId17" Type="http://schemas.openxmlformats.org/officeDocument/2006/relationships/hyperlink" Target="https://doi.org/10.5281/zenodo.6339631" TargetMode="External"/><Relationship Id="rId25" Type="http://schemas.openxmlformats.org/officeDocument/2006/relationships/hyperlink" Target="https://www.ebi.ac.uk/cheb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carpentries-incubator/fair-bio-practice/raw/gh-pages/files/err244_Supplementary_Data-2023-03-28.zip" TargetMode="External"/><Relationship Id="rId20" Type="http://schemas.openxmlformats.org/officeDocument/2006/relationships/hyperlink" Target="https://fairsharing.org/standards/" TargetMode="External"/><Relationship Id="rId29" Type="http://schemas.openxmlformats.org/officeDocument/2006/relationships/hyperlink" Target="https://carpentries-incubator.github.io/fair-bio-practice/fig/04-metadatafull_spreadsheet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arpentries.org/topic_folders/policies/code-of-conduct.html" TargetMode="External"/><Relationship Id="rId11" Type="http://schemas.openxmlformats.org/officeDocument/2006/relationships/hyperlink" Target="https://doi.org/10.1371/journal.pbio.3000246" TargetMode="External"/><Relationship Id="rId24" Type="http://schemas.openxmlformats.org/officeDocument/2006/relationships/hyperlink" Target="https://www.ncbi.nlm.nih.gov/Taxonomy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therpad.wikimedia.org/" TargetMode="External"/><Relationship Id="rId15" Type="http://schemas.openxmlformats.org/officeDocument/2006/relationships/hyperlink" Target="https://doi.org/10.1093/jxb/err244" TargetMode="External"/><Relationship Id="rId23" Type="http://schemas.openxmlformats.org/officeDocument/2006/relationships/hyperlink" Target="https://doi.org/10.12688/wellcomeopenres.15341.2" TargetMode="External"/><Relationship Id="rId28" Type="http://schemas.openxmlformats.org/officeDocument/2006/relationships/hyperlink" Target="https://www.genome.jp/kegg/" TargetMode="External"/><Relationship Id="rId10" Type="http://schemas.openxmlformats.org/officeDocument/2006/relationships/hyperlink" Target="https://doaj.org/" TargetMode="External"/><Relationship Id="rId19" Type="http://schemas.openxmlformats.org/officeDocument/2006/relationships/hyperlink" Target="https://fairsharing.org/collection/MIBBI" TargetMode="External"/><Relationship Id="rId31" Type="http://schemas.openxmlformats.org/officeDocument/2006/relationships/hyperlink" Target="https://github.com/carpentries-incubator/fair-bio-practice/raw/gh-pages/files/04-bad-metadata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alition-s.org/blog/unboxing-the-journal-checker-tool/" TargetMode="External"/><Relationship Id="rId14" Type="http://schemas.openxmlformats.org/officeDocument/2006/relationships/hyperlink" Target="https://doi.org/10.1002/acn3.50831" TargetMode="External"/><Relationship Id="rId22" Type="http://schemas.openxmlformats.org/officeDocument/2006/relationships/hyperlink" Target="https://orcid.org/" TargetMode="External"/><Relationship Id="rId27" Type="http://schemas.openxmlformats.org/officeDocument/2006/relationships/hyperlink" Target="https://www.ncbi.nlm.nih.gov/genbank/" TargetMode="External"/><Relationship Id="rId30" Type="http://schemas.openxmlformats.org/officeDocument/2006/relationships/hyperlink" Target="https://carpentries-incubator.github.io/fair-bio-practice/fig/bad-metadata.png" TargetMode="External"/><Relationship Id="rId8" Type="http://schemas.openxmlformats.org/officeDocument/2006/relationships/hyperlink" Target="https://www.coalition-s.org/plan-s-funders-imple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3713</Words>
  <Characters>21166</Characters>
  <Application>Microsoft Office Word</Application>
  <DocSecurity>0</DocSecurity>
  <Lines>176</Lines>
  <Paragraphs>49</Paragraphs>
  <ScaleCrop>false</ScaleCrop>
  <Company/>
  <LinksUpToDate>false</LinksUpToDate>
  <CharactersWithSpaces>24830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fair-in-practice-2024-01-18</dc:title>
  <dc:subject/>
  <dc:creator>Etherpad</dc:creator>
  <cp:keywords/>
  <cp:lastModifiedBy>Tomasz Zielinski</cp:lastModifiedBy>
  <cp:revision>3</cp:revision>
  <cp:lastPrinted>1601-01-01T00:00:00Z</cp:lastPrinted>
  <dcterms:created xsi:type="dcterms:W3CDTF">2024-01-18T17:37:00Z</dcterms:created>
  <dcterms:modified xsi:type="dcterms:W3CDTF">2024-01-18T17:38:00Z</dcterms:modified>
</cp:coreProperties>
</file>